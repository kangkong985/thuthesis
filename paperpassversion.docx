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E0DF1" w14:textId="2C09C320" w:rsidR="00392A94" w:rsidRDefault="00392A94" w:rsidP="00392A94">
      <w:pPr>
        <w:pStyle w:val="1"/>
        <w:rPr>
          <w:rFonts w:hint="eastAsia"/>
        </w:rPr>
      </w:pPr>
      <w:r>
        <w:t>无线</w:t>
      </w:r>
      <w:r>
        <w:t>Mesh</w:t>
      </w:r>
      <w:r>
        <w:rPr>
          <w:rFonts w:hint="eastAsia"/>
        </w:rPr>
        <w:t>视频传输</w:t>
      </w:r>
      <w:r>
        <w:t>网络</w:t>
      </w:r>
      <w:r>
        <w:t>QoS</w:t>
      </w:r>
      <w:r>
        <w:t>优化技术</w:t>
      </w:r>
      <w:bookmarkStart w:id="0" w:name="_GoBack"/>
      <w:bookmarkEnd w:id="0"/>
      <w:r>
        <w:t>研究</w:t>
      </w:r>
    </w:p>
    <w:p w14:paraId="3BC12EC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网络作为一种新兴的无线网络技术</w:t>
      </w:r>
      <w:r>
        <w:rPr>
          <w:rFonts w:ascii="SimSun" w:eastAsia="SimSun" w:hAnsi="Times" w:cs="SimSun"/>
          <w:kern w:val="0"/>
          <w:sz w:val="32"/>
          <w:szCs w:val="32"/>
        </w:rPr>
        <w:t>,</w:t>
      </w:r>
      <w:r>
        <w:rPr>
          <w:rFonts w:ascii="SimSun" w:eastAsia="SimSun" w:hAnsi="Times" w:cs="SimSun" w:hint="eastAsia"/>
          <w:kern w:val="0"/>
          <w:sz w:val="32"/>
          <w:szCs w:val="32"/>
        </w:rPr>
        <w:t>以其特有的优势正在对人们的</w:t>
      </w:r>
      <w:r>
        <w:rPr>
          <w:rFonts w:ascii="SimSun" w:eastAsia="SimSun" w:hAnsi="Times" w:cs="SimSun"/>
          <w:kern w:val="0"/>
          <w:sz w:val="32"/>
          <w:szCs w:val="32"/>
        </w:rPr>
        <w:t xml:space="preserve"> </w:t>
      </w:r>
      <w:r>
        <w:rPr>
          <w:rFonts w:ascii="SimSun" w:eastAsia="SimSun" w:hAnsi="Times" w:cs="SimSun" w:hint="eastAsia"/>
          <w:kern w:val="0"/>
          <w:sz w:val="32"/>
          <w:szCs w:val="32"/>
        </w:rPr>
        <w:t>生产生活产生日益显著的影响。传统的</w:t>
      </w:r>
      <w:r>
        <w:rPr>
          <w:rFonts w:ascii="SimSun" w:eastAsia="SimSun" w:hAnsi="Times" w:cs="SimSun"/>
          <w:kern w:val="0"/>
          <w:sz w:val="32"/>
          <w:szCs w:val="32"/>
        </w:rPr>
        <w:t xml:space="preserve"> </w:t>
      </w:r>
      <w:r>
        <w:rPr>
          <w:rFonts w:ascii="Times" w:eastAsia="SimSun" w:hAnsi="Times" w:cs="Times"/>
          <w:kern w:val="0"/>
          <w:sz w:val="32"/>
          <w:szCs w:val="32"/>
        </w:rPr>
        <w:t xml:space="preserve">AP </w:t>
      </w:r>
      <w:r>
        <w:rPr>
          <w:rFonts w:ascii="SimSun" w:eastAsia="SimSun" w:hAnsi="Times" w:cs="SimSun" w:hint="eastAsia"/>
          <w:kern w:val="0"/>
          <w:sz w:val="32"/>
          <w:szCs w:val="32"/>
        </w:rPr>
        <w:t>网络设备</w:t>
      </w:r>
      <w:r>
        <w:rPr>
          <w:rFonts w:ascii="SimSun" w:eastAsia="SimSun" w:hAnsi="Times" w:cs="SimSun"/>
          <w:kern w:val="0"/>
          <w:sz w:val="32"/>
          <w:szCs w:val="32"/>
        </w:rPr>
        <w:t>,</w:t>
      </w:r>
      <w:r>
        <w:rPr>
          <w:rFonts w:ascii="SimSun" w:eastAsia="SimSun" w:hAnsi="Times" w:cs="SimSun" w:hint="eastAsia"/>
          <w:kern w:val="0"/>
          <w:sz w:val="32"/>
          <w:szCs w:val="32"/>
        </w:rPr>
        <w:t>在为移动设备提供无线接</w:t>
      </w:r>
      <w:r>
        <w:rPr>
          <w:rFonts w:ascii="SimSun" w:eastAsia="SimSun" w:hAnsi="Times" w:cs="SimSun"/>
          <w:kern w:val="0"/>
          <w:sz w:val="32"/>
          <w:szCs w:val="32"/>
        </w:rPr>
        <w:t xml:space="preserve"> </w:t>
      </w:r>
      <w:r>
        <w:rPr>
          <w:rFonts w:ascii="SimSun" w:eastAsia="SimSun" w:hAnsi="Times" w:cs="SimSun" w:hint="eastAsia"/>
          <w:kern w:val="0"/>
          <w:sz w:val="32"/>
          <w:szCs w:val="32"/>
        </w:rPr>
        <w:t>口的同时</w:t>
      </w:r>
      <w:r>
        <w:rPr>
          <w:rFonts w:ascii="SimSun" w:eastAsia="SimSun" w:hAnsi="Times" w:cs="SimSun"/>
          <w:kern w:val="0"/>
          <w:sz w:val="32"/>
          <w:szCs w:val="32"/>
        </w:rPr>
        <w:t>,</w:t>
      </w:r>
      <w:r>
        <w:rPr>
          <w:rFonts w:ascii="SimSun" w:eastAsia="SimSun" w:hAnsi="Times" w:cs="SimSun" w:hint="eastAsia"/>
          <w:kern w:val="0"/>
          <w:sz w:val="32"/>
          <w:szCs w:val="32"/>
        </w:rPr>
        <w:t>需要以有线形式接入外部网络</w:t>
      </w:r>
      <w:r>
        <w:rPr>
          <w:rFonts w:ascii="Times" w:eastAsia="SimSun" w:hAnsi="Times" w:cs="Times"/>
          <w:kern w:val="0"/>
          <w:sz w:val="32"/>
          <w:szCs w:val="32"/>
        </w:rPr>
        <w:t xml:space="preserve">, </w:t>
      </w:r>
      <w:r>
        <w:rPr>
          <w:rFonts w:ascii="SimSun" w:eastAsia="SimSun" w:hAnsi="Times" w:cs="SimSun" w:hint="eastAsia"/>
          <w:kern w:val="0"/>
          <w:sz w:val="32"/>
          <w:szCs w:val="32"/>
        </w:rPr>
        <w:t>极大的限制了</w:t>
      </w:r>
      <w:r>
        <w:rPr>
          <w:rFonts w:ascii="SimSun" w:eastAsia="SimSun" w:hAnsi="Times" w:cs="SimSun"/>
          <w:kern w:val="0"/>
          <w:sz w:val="32"/>
          <w:szCs w:val="32"/>
        </w:rPr>
        <w:t xml:space="preserve"> </w:t>
      </w:r>
      <w:r>
        <w:rPr>
          <w:rFonts w:ascii="Times" w:eastAsia="SimSun" w:hAnsi="Times" w:cs="Times"/>
          <w:kern w:val="0"/>
          <w:sz w:val="32"/>
          <w:szCs w:val="32"/>
        </w:rPr>
        <w:t xml:space="preserve">AP </w:t>
      </w:r>
      <w:r>
        <w:rPr>
          <w:rFonts w:ascii="SimSun" w:eastAsia="SimSun" w:hAnsi="Times" w:cs="SimSun" w:hint="eastAsia"/>
          <w:kern w:val="0"/>
          <w:sz w:val="32"/>
          <w:szCs w:val="32"/>
        </w:rPr>
        <w:t>网络的灵活性和覆盖</w:t>
      </w:r>
      <w:r>
        <w:rPr>
          <w:rFonts w:ascii="SimSun" w:eastAsia="SimSun" w:hAnsi="Times" w:cs="SimSun"/>
          <w:kern w:val="0"/>
          <w:sz w:val="32"/>
          <w:szCs w:val="32"/>
        </w:rPr>
        <w:t xml:space="preserve"> </w:t>
      </w:r>
      <w:r>
        <w:rPr>
          <w:rFonts w:ascii="SimSun" w:eastAsia="SimSun" w:hAnsi="Times" w:cs="SimSun" w:hint="eastAsia"/>
          <w:kern w:val="0"/>
          <w:sz w:val="32"/>
          <w:szCs w:val="32"/>
        </w:rPr>
        <w:t>范围。另一种更加泛在的无线网络</w:t>
      </w:r>
      <w:r>
        <w:rPr>
          <w:rFonts w:ascii="Times" w:eastAsia="SimSun" w:hAnsi="Times" w:cs="Times"/>
          <w:kern w:val="0"/>
          <w:sz w:val="32"/>
          <w:szCs w:val="32"/>
        </w:rPr>
        <w:t xml:space="preserve">-3G/4G </w:t>
      </w:r>
      <w:r>
        <w:rPr>
          <w:rFonts w:ascii="SimSun" w:eastAsia="SimSun" w:hAnsi="Times" w:cs="SimSun" w:hint="eastAsia"/>
          <w:kern w:val="0"/>
          <w:sz w:val="32"/>
          <w:szCs w:val="32"/>
        </w:rPr>
        <w:t>网络</w:t>
      </w:r>
      <w:r>
        <w:rPr>
          <w:rFonts w:ascii="SimSun" w:eastAsia="SimSun" w:hAnsi="Times" w:cs="SimSun"/>
          <w:kern w:val="0"/>
          <w:sz w:val="32"/>
          <w:szCs w:val="32"/>
        </w:rPr>
        <w:t>,</w:t>
      </w:r>
      <w:r>
        <w:rPr>
          <w:rFonts w:ascii="SimSun" w:eastAsia="SimSun" w:hAnsi="Times" w:cs="SimSun" w:hint="eastAsia"/>
          <w:kern w:val="0"/>
          <w:sz w:val="32"/>
          <w:szCs w:val="32"/>
        </w:rPr>
        <w:t>虽然能够提供足够的网络覆盖范</w:t>
      </w:r>
      <w:r>
        <w:rPr>
          <w:rFonts w:ascii="SimSun" w:eastAsia="SimSun" w:hAnsi="Times" w:cs="SimSun"/>
          <w:kern w:val="0"/>
          <w:sz w:val="32"/>
          <w:szCs w:val="32"/>
        </w:rPr>
        <w:t xml:space="preserve"> </w:t>
      </w:r>
      <w:r>
        <w:rPr>
          <w:rFonts w:ascii="SimSun" w:eastAsia="SimSun" w:hAnsi="Times" w:cs="SimSun" w:hint="eastAsia"/>
          <w:kern w:val="0"/>
          <w:sz w:val="32"/>
          <w:szCs w:val="32"/>
        </w:rPr>
        <w:t>围</w:t>
      </w:r>
      <w:r>
        <w:rPr>
          <w:rFonts w:ascii="Times" w:eastAsia="SimSun" w:hAnsi="Times" w:cs="Times"/>
          <w:kern w:val="0"/>
          <w:sz w:val="32"/>
          <w:szCs w:val="32"/>
        </w:rPr>
        <w:t xml:space="preserve">, </w:t>
      </w:r>
      <w:r>
        <w:rPr>
          <w:rFonts w:ascii="SimSun" w:eastAsia="SimSun" w:hAnsi="Times" w:cs="SimSun" w:hint="eastAsia"/>
          <w:kern w:val="0"/>
          <w:sz w:val="32"/>
          <w:szCs w:val="32"/>
        </w:rPr>
        <w:t>但网络基础设施部署和维护成本极高。在这样的背景下</w:t>
      </w:r>
      <w:r>
        <w:rPr>
          <w:rFonts w:ascii="SimSun" w:eastAsia="SimSun" w:hAnsi="Times" w:cs="SimSun"/>
          <w:kern w:val="0"/>
          <w:sz w:val="32"/>
          <w:szCs w:val="32"/>
        </w:rPr>
        <w:t>,</w:t>
      </w: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网络以其</w:t>
      </w:r>
      <w:r>
        <w:rPr>
          <w:rFonts w:ascii="SimSun" w:eastAsia="SimSun" w:hAnsi="Times" w:cs="SimSun"/>
          <w:kern w:val="0"/>
          <w:sz w:val="32"/>
          <w:szCs w:val="32"/>
        </w:rPr>
        <w:t xml:space="preserve"> </w:t>
      </w:r>
      <w:r>
        <w:rPr>
          <w:rFonts w:ascii="SimSun" w:eastAsia="SimSun" w:hAnsi="Times" w:cs="SimSun" w:hint="eastAsia"/>
          <w:kern w:val="0"/>
          <w:sz w:val="32"/>
          <w:szCs w:val="32"/>
        </w:rPr>
        <w:t>优秀的灵活性、易部署等特性得到了广泛的尝试。目前</w:t>
      </w:r>
      <w:r>
        <w:rPr>
          <w:rFonts w:ascii="SimSun" w:eastAsia="SimSun" w:hAnsi="Times" w:cs="SimSun"/>
          <w:kern w:val="0"/>
          <w:sz w:val="32"/>
          <w:szCs w:val="32"/>
        </w:rPr>
        <w:t>,</w:t>
      </w: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网络在校园、</w:t>
      </w:r>
      <w:r>
        <w:rPr>
          <w:rFonts w:ascii="SimSun" w:eastAsia="SimSun" w:hAnsi="Times" w:cs="SimSun"/>
          <w:kern w:val="0"/>
          <w:sz w:val="32"/>
          <w:szCs w:val="32"/>
        </w:rPr>
        <w:t xml:space="preserve"> </w:t>
      </w:r>
      <w:r>
        <w:rPr>
          <w:rFonts w:ascii="SimSun" w:eastAsia="SimSun" w:hAnsi="Times" w:cs="SimSun" w:hint="eastAsia"/>
          <w:kern w:val="0"/>
          <w:sz w:val="32"/>
          <w:szCs w:val="32"/>
        </w:rPr>
        <w:t>城市、野外、救灾、油田等很多场景下得到积极的推广和应用。但在提供便捷、灵</w:t>
      </w:r>
      <w:r>
        <w:rPr>
          <w:rFonts w:ascii="SimSun" w:eastAsia="SimSun" w:hAnsi="Times" w:cs="SimSun"/>
          <w:kern w:val="0"/>
          <w:sz w:val="32"/>
          <w:szCs w:val="32"/>
        </w:rPr>
        <w:t xml:space="preserve"> </w:t>
      </w:r>
      <w:r>
        <w:rPr>
          <w:rFonts w:ascii="SimSun" w:eastAsia="SimSun" w:hAnsi="Times" w:cs="SimSun" w:hint="eastAsia"/>
          <w:kern w:val="0"/>
          <w:sz w:val="32"/>
          <w:szCs w:val="32"/>
        </w:rPr>
        <w:t>活的网络接入方式的同时</w:t>
      </w:r>
      <w:r>
        <w:rPr>
          <w:rFonts w:ascii="SimSun" w:eastAsia="SimSun" w:hAnsi="Times" w:cs="SimSun"/>
          <w:kern w:val="0"/>
          <w:sz w:val="32"/>
          <w:szCs w:val="32"/>
        </w:rPr>
        <w:t>,</w:t>
      </w:r>
      <w:r>
        <w:rPr>
          <w:rFonts w:ascii="SimSun" w:eastAsia="SimSun" w:hAnsi="Times" w:cs="SimSun" w:hint="eastAsia"/>
          <w:kern w:val="0"/>
          <w:sz w:val="32"/>
          <w:szCs w:val="32"/>
        </w:rPr>
        <w:t>也因其高度动态的路由机制带来了很多网络应用上的</w:t>
      </w:r>
      <w:r>
        <w:rPr>
          <w:rFonts w:ascii="SimSun" w:eastAsia="SimSun" w:hAnsi="Times" w:cs="SimSun"/>
          <w:kern w:val="0"/>
          <w:sz w:val="32"/>
          <w:szCs w:val="32"/>
        </w:rPr>
        <w:t xml:space="preserve"> </w:t>
      </w:r>
      <w:r>
        <w:rPr>
          <w:rFonts w:ascii="SimSun" w:eastAsia="SimSun" w:hAnsi="Times" w:cs="SimSun" w:hint="eastAsia"/>
          <w:kern w:val="0"/>
          <w:sz w:val="32"/>
          <w:szCs w:val="32"/>
        </w:rPr>
        <w:t>不足</w:t>
      </w:r>
      <w:r>
        <w:rPr>
          <w:rFonts w:ascii="SimSun" w:eastAsia="SimSun" w:hAnsi="Times" w:cs="SimSun"/>
          <w:kern w:val="0"/>
          <w:sz w:val="32"/>
          <w:szCs w:val="32"/>
        </w:rPr>
        <w:t>,</w:t>
      </w:r>
      <w:r>
        <w:rPr>
          <w:rFonts w:ascii="SimSun" w:eastAsia="SimSun" w:hAnsi="Times" w:cs="SimSun" w:hint="eastAsia"/>
          <w:kern w:val="0"/>
          <w:sz w:val="32"/>
          <w:szCs w:val="32"/>
        </w:rPr>
        <w:t>比如无线链路的不稳定性</w:t>
      </w:r>
      <w:r>
        <w:rPr>
          <w:rFonts w:ascii="SimSun" w:eastAsia="SimSun" w:hAnsi="Times" w:cs="SimSun"/>
          <w:kern w:val="0"/>
          <w:sz w:val="32"/>
          <w:szCs w:val="32"/>
        </w:rPr>
        <w:t>,</w:t>
      </w:r>
      <w:r>
        <w:rPr>
          <w:rFonts w:ascii="SimSun" w:eastAsia="SimSun" w:hAnsi="Times" w:cs="SimSun" w:hint="eastAsia"/>
          <w:kern w:val="0"/>
          <w:sz w:val="32"/>
          <w:szCs w:val="32"/>
        </w:rPr>
        <w:t>严重的信号间干扰等</w:t>
      </w:r>
      <w:r>
        <w:rPr>
          <w:rFonts w:ascii="SimSun" w:eastAsia="SimSun" w:hAnsi="Times" w:cs="SimSun"/>
          <w:kern w:val="0"/>
          <w:sz w:val="32"/>
          <w:szCs w:val="32"/>
        </w:rPr>
        <w:t>,</w:t>
      </w:r>
      <w:r>
        <w:rPr>
          <w:rFonts w:ascii="SimSun" w:eastAsia="SimSun" w:hAnsi="Times" w:cs="SimSun" w:hint="eastAsia"/>
          <w:kern w:val="0"/>
          <w:sz w:val="32"/>
          <w:szCs w:val="32"/>
        </w:rPr>
        <w:t>网络拓扑不稳定等。无线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网络在整体协议栈上缺乏</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保障机制</w:t>
      </w:r>
      <w:r>
        <w:rPr>
          <w:rFonts w:ascii="SimSun" w:eastAsia="SimSun" w:hAnsi="Times" w:cs="SimSun"/>
          <w:kern w:val="0"/>
          <w:sz w:val="32"/>
          <w:szCs w:val="32"/>
        </w:rPr>
        <w:t>,</w:t>
      </w:r>
      <w:r>
        <w:rPr>
          <w:rFonts w:ascii="Times" w:eastAsia="SimSun" w:hAnsi="Times" w:cs="Times"/>
          <w:kern w:val="0"/>
          <w:sz w:val="32"/>
          <w:szCs w:val="32"/>
        </w:rPr>
        <w:t xml:space="preserve">MAC </w:t>
      </w:r>
      <w:r>
        <w:rPr>
          <w:rFonts w:ascii="SimSun" w:eastAsia="SimSun" w:hAnsi="Times" w:cs="SimSun" w:hint="eastAsia"/>
          <w:kern w:val="0"/>
          <w:sz w:val="32"/>
          <w:szCs w:val="32"/>
        </w:rPr>
        <w:t>技术依赖</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系列协议设</w:t>
      </w:r>
      <w:r>
        <w:rPr>
          <w:rFonts w:ascii="SimSun" w:eastAsia="SimSun" w:hAnsi="Times" w:cs="SimSun"/>
          <w:kern w:val="0"/>
          <w:sz w:val="32"/>
          <w:szCs w:val="32"/>
        </w:rPr>
        <w:t xml:space="preserve"> </w:t>
      </w:r>
      <w:r>
        <w:rPr>
          <w:rFonts w:ascii="SimSun" w:eastAsia="SimSun" w:hAnsi="Times" w:cs="SimSun" w:hint="eastAsia"/>
          <w:kern w:val="0"/>
          <w:sz w:val="32"/>
          <w:szCs w:val="32"/>
        </w:rPr>
        <w:t>定</w:t>
      </w:r>
      <w:r>
        <w:rPr>
          <w:rFonts w:ascii="SimSun" w:eastAsia="SimSun" w:hAnsi="Times" w:cs="SimSun"/>
          <w:kern w:val="0"/>
          <w:sz w:val="32"/>
          <w:szCs w:val="32"/>
        </w:rPr>
        <w:t>,</w:t>
      </w:r>
      <w:r>
        <w:rPr>
          <w:rFonts w:ascii="SimSun" w:eastAsia="SimSun" w:hAnsi="Times" w:cs="SimSun" w:hint="eastAsia"/>
          <w:kern w:val="0"/>
          <w:sz w:val="32"/>
          <w:szCs w:val="32"/>
        </w:rPr>
        <w:t>但又无法直接引入</w:t>
      </w:r>
      <w:r>
        <w:rPr>
          <w:rFonts w:ascii="SimSun" w:eastAsia="SimSun" w:hAnsi="Times" w:cs="SimSun"/>
          <w:kern w:val="0"/>
          <w:sz w:val="32"/>
          <w:szCs w:val="32"/>
        </w:rPr>
        <w:t xml:space="preserve"> </w:t>
      </w:r>
      <w:r>
        <w:rPr>
          <w:rFonts w:ascii="Times" w:eastAsia="SimSun" w:hAnsi="Times" w:cs="Times"/>
          <w:kern w:val="0"/>
          <w:sz w:val="32"/>
          <w:szCs w:val="32"/>
        </w:rPr>
        <w:t xml:space="preserve">802.11e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保障技术。</w:t>
      </w:r>
      <w:r>
        <w:rPr>
          <w:rFonts w:ascii="SimSun" w:eastAsia="SimSun" w:hAnsi="Times" w:cs="SimSun"/>
          <w:kern w:val="0"/>
          <w:sz w:val="32"/>
          <w:szCs w:val="32"/>
        </w:rPr>
        <w:t xml:space="preserve"> </w:t>
      </w:r>
    </w:p>
    <w:p w14:paraId="7D2CBDC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本文的主要工作集中在解决无线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网络在视频监控场景下的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保障所</w:t>
      </w:r>
      <w:r>
        <w:rPr>
          <w:rFonts w:ascii="SimSun" w:eastAsia="SimSun" w:hAnsi="Times" w:cs="SimSun"/>
          <w:kern w:val="0"/>
          <w:sz w:val="32"/>
          <w:szCs w:val="32"/>
        </w:rPr>
        <w:t xml:space="preserve"> </w:t>
      </w:r>
      <w:r>
        <w:rPr>
          <w:rFonts w:ascii="SimSun" w:eastAsia="SimSun" w:hAnsi="Times" w:cs="SimSun" w:hint="eastAsia"/>
          <w:kern w:val="0"/>
          <w:sz w:val="32"/>
          <w:szCs w:val="32"/>
        </w:rPr>
        <w:t>面临的挑战</w:t>
      </w:r>
      <w:r>
        <w:rPr>
          <w:rFonts w:ascii="SimSun" w:eastAsia="SimSun" w:hAnsi="Times" w:cs="SimSun"/>
          <w:kern w:val="0"/>
          <w:sz w:val="32"/>
          <w:szCs w:val="32"/>
        </w:rPr>
        <w:t>,</w:t>
      </w:r>
      <w:r>
        <w:rPr>
          <w:rFonts w:ascii="SimSun" w:eastAsia="SimSun" w:hAnsi="Times" w:cs="SimSun" w:hint="eastAsia"/>
          <w:kern w:val="0"/>
          <w:sz w:val="32"/>
          <w:szCs w:val="32"/>
        </w:rPr>
        <w:t>所提出的技术方案在无线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网络实际部署中亦具有指导意义。</w:t>
      </w:r>
      <w:r>
        <w:rPr>
          <w:rFonts w:ascii="SimSun" w:eastAsia="SimSun" w:hAnsi="Times" w:cs="SimSun"/>
          <w:kern w:val="0"/>
          <w:sz w:val="32"/>
          <w:szCs w:val="32"/>
        </w:rPr>
        <w:t xml:space="preserve"> </w:t>
      </w:r>
    </w:p>
    <w:p w14:paraId="387905D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本文的创新点主要有</w:t>
      </w:r>
      <w:r>
        <w:rPr>
          <w:rFonts w:ascii="SimSun" w:eastAsia="SimSun" w:hAnsi="Times" w:cs="SimSun"/>
          <w:kern w:val="0"/>
          <w:sz w:val="32"/>
          <w:szCs w:val="32"/>
        </w:rPr>
        <w:t>:</w:t>
      </w:r>
      <w:r>
        <w:rPr>
          <w:rFonts w:ascii="MS Mincho" w:eastAsia="MS Mincho" w:hAnsi="MS Mincho" w:cs="MS Mincho"/>
          <w:kern w:val="0"/>
          <w:sz w:val="32"/>
          <w:szCs w:val="32"/>
        </w:rPr>
        <w:t> </w:t>
      </w:r>
      <w:r>
        <w:rPr>
          <w:rFonts w:ascii="Times" w:eastAsia="SimSun" w:hAnsi="Times" w:cs="Times"/>
          <w:kern w:val="0"/>
          <w:sz w:val="32"/>
          <w:szCs w:val="32"/>
        </w:rPr>
        <w:t xml:space="preserve">• </w:t>
      </w:r>
      <w:r>
        <w:rPr>
          <w:rFonts w:ascii="SimSun" w:eastAsia="SimSun" w:hAnsi="Times" w:cs="SimSun" w:hint="eastAsia"/>
          <w:kern w:val="0"/>
          <w:sz w:val="32"/>
          <w:szCs w:val="32"/>
        </w:rPr>
        <w:t>大规模无线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网络实践</w:t>
      </w:r>
      <w:r>
        <w:rPr>
          <w:rFonts w:ascii="SimSun" w:eastAsia="SimSun" w:hAnsi="Times" w:cs="SimSun"/>
          <w:kern w:val="0"/>
          <w:sz w:val="32"/>
          <w:szCs w:val="32"/>
        </w:rPr>
        <w:t xml:space="preserve">; </w:t>
      </w:r>
      <w:r>
        <w:rPr>
          <w:rFonts w:ascii="Times" w:eastAsia="SimSun" w:hAnsi="Times" w:cs="Times"/>
          <w:kern w:val="0"/>
          <w:sz w:val="32"/>
          <w:szCs w:val="32"/>
        </w:rPr>
        <w:t xml:space="preserve">• </w:t>
      </w:r>
      <w:r>
        <w:rPr>
          <w:rFonts w:ascii="SimSun" w:eastAsia="SimSun" w:hAnsi="Times" w:cs="SimSun" w:hint="eastAsia"/>
          <w:kern w:val="0"/>
          <w:sz w:val="32"/>
          <w:szCs w:val="32"/>
        </w:rPr>
        <w:t>跨层的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保障技术。</w:t>
      </w:r>
      <w:r>
        <w:rPr>
          <w:rFonts w:ascii="SimSun" w:eastAsia="SimSun" w:hAnsi="Times" w:cs="SimSun"/>
          <w:kern w:val="0"/>
          <w:sz w:val="32"/>
          <w:szCs w:val="32"/>
        </w:rPr>
        <w:t xml:space="preserve"> </w:t>
      </w:r>
    </w:p>
    <w:p w14:paraId="15E293E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关键词</w:t>
      </w:r>
      <w:r>
        <w:rPr>
          <w:rFonts w:ascii="SimHei" w:eastAsia="SimHei" w:hAnsi="Times" w:cs="SimHei"/>
          <w:kern w:val="0"/>
          <w:sz w:val="32"/>
          <w:szCs w:val="32"/>
        </w:rPr>
        <w:t>:</w:t>
      </w:r>
      <w:r>
        <w:rPr>
          <w:rFonts w:ascii="Times" w:eastAsia="SimHei" w:hAnsi="Times" w:cs="Times"/>
          <w:kern w:val="0"/>
          <w:sz w:val="32"/>
          <w:szCs w:val="32"/>
        </w:rPr>
        <w:t xml:space="preserve">Mesh </w:t>
      </w:r>
      <w:r>
        <w:rPr>
          <w:rFonts w:ascii="SimSun" w:eastAsia="SimSun" w:hAnsi="Times" w:cs="SimSun" w:hint="eastAsia"/>
          <w:kern w:val="0"/>
          <w:sz w:val="32"/>
          <w:szCs w:val="32"/>
        </w:rPr>
        <w:t>网络</w:t>
      </w:r>
      <w:r>
        <w:rPr>
          <w:rFonts w:ascii="SimSun" w:eastAsia="SimSun" w:hAnsi="Times" w:cs="SimSun"/>
          <w:kern w:val="0"/>
          <w:sz w:val="32"/>
          <w:szCs w:val="32"/>
        </w:rPr>
        <w:t>;</w:t>
      </w:r>
      <w:r>
        <w:rPr>
          <w:rFonts w:ascii="SimSun" w:eastAsia="SimSun" w:hAnsi="Times" w:cs="SimSun" w:hint="eastAsia"/>
          <w:kern w:val="0"/>
          <w:sz w:val="32"/>
          <w:szCs w:val="32"/>
        </w:rPr>
        <w:t>视频监控</w:t>
      </w:r>
      <w:r>
        <w:rPr>
          <w:rFonts w:ascii="SimSun" w:eastAsia="SimSun" w:hAnsi="Times" w:cs="SimSun"/>
          <w:kern w:val="0"/>
          <w:sz w:val="32"/>
          <w:szCs w:val="32"/>
        </w:rPr>
        <w:t>;</w:t>
      </w:r>
      <w:r>
        <w:rPr>
          <w:rFonts w:ascii="Times" w:eastAsia="SimSun" w:hAnsi="Times" w:cs="Times"/>
          <w:kern w:val="0"/>
          <w:sz w:val="32"/>
          <w:szCs w:val="32"/>
        </w:rPr>
        <w:t>QoS</w:t>
      </w:r>
      <w:r>
        <w:rPr>
          <w:rFonts w:ascii="SimSun" w:eastAsia="SimSun" w:hAnsi="Times" w:cs="SimSun"/>
          <w:kern w:val="0"/>
          <w:sz w:val="32"/>
          <w:szCs w:val="32"/>
        </w:rPr>
        <w:t>;</w:t>
      </w:r>
      <w:r>
        <w:rPr>
          <w:rFonts w:ascii="SimSun" w:eastAsia="SimSun" w:hAnsi="Times" w:cs="SimSun" w:hint="eastAsia"/>
          <w:kern w:val="0"/>
          <w:sz w:val="32"/>
          <w:szCs w:val="32"/>
        </w:rPr>
        <w:t>正交信道</w:t>
      </w:r>
      <w:r>
        <w:rPr>
          <w:rFonts w:ascii="SimSun" w:eastAsia="SimSun" w:hAnsi="Times" w:cs="SimSun"/>
          <w:kern w:val="0"/>
          <w:sz w:val="32"/>
          <w:szCs w:val="32"/>
        </w:rPr>
        <w:t xml:space="preserve"> </w:t>
      </w:r>
    </w:p>
    <w:p w14:paraId="3051BE1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I </w:t>
      </w:r>
    </w:p>
    <w:p w14:paraId="4AF768A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Abstract </w:t>
      </w:r>
    </w:p>
    <w:p w14:paraId="1075B944"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lastRenderedPageBreak/>
        <w:drawing>
          <wp:inline distT="0" distB="0" distL="0" distR="0" wp14:anchorId="1A024F78" wp14:editId="65AF5E79">
            <wp:extent cx="3413125" cy="1079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0F5111D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b/>
          <w:bCs/>
          <w:kern w:val="0"/>
          <w:sz w:val="38"/>
          <w:szCs w:val="38"/>
        </w:rPr>
        <w:t xml:space="preserve">Abstract </w:t>
      </w:r>
    </w:p>
    <w:p w14:paraId="3426180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An abstract of a dissertation is a summary and extraction of research work and contributions. Included in an abstract should be description of research topic and research objective, brief introduction to methodology and research process, and summarization of conclusion and contributions of the research. An abstract should be characterized by independence and clarity and carry identical information with the dissertation. It should be such that the general idea and major contributions of the dissertation are conveyed without reading the dissertation. </w:t>
      </w:r>
    </w:p>
    <w:p w14:paraId="3475BEB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An abstract should be concise and to the point. It is a misunderstanding to make an abstract an outline of the dissertation and words “the first chapter”, “the second chapter” and the like should be avoided in the abstract. </w:t>
      </w:r>
    </w:p>
    <w:p w14:paraId="2421F5A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Key words are terms used in a dissertation for indexing, reflecting core information of the dissertation. An abstract may contain a maximum of 5 key words, with semi-colons used in between to separate one another. </w:t>
      </w:r>
    </w:p>
    <w:p w14:paraId="45D8ED1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b/>
          <w:bCs/>
          <w:kern w:val="0"/>
          <w:sz w:val="32"/>
          <w:szCs w:val="32"/>
        </w:rPr>
        <w:t xml:space="preserve">Key words: </w:t>
      </w:r>
      <w:r>
        <w:rPr>
          <w:rFonts w:ascii="Times" w:eastAsia="SimSun" w:hAnsi="Times" w:cs="Times"/>
          <w:kern w:val="0"/>
          <w:sz w:val="32"/>
          <w:szCs w:val="32"/>
        </w:rPr>
        <w:t xml:space="preserve">Mesh Network; video surveillance; QoS; orthogonal channel </w:t>
      </w:r>
    </w:p>
    <w:p w14:paraId="2E0C6FC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II </w:t>
      </w:r>
    </w:p>
    <w:p w14:paraId="2E284E9A" w14:textId="77777777" w:rsidR="00E90246" w:rsidRDefault="00E90246" w:rsidP="00F853B4">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目录</w:t>
      </w:r>
      <w:r>
        <w:rPr>
          <w:rFonts w:ascii="SimSun" w:eastAsia="SimSun" w:hAnsi="Times" w:cs="SimSun"/>
          <w:kern w:val="0"/>
          <w:sz w:val="30"/>
          <w:szCs w:val="30"/>
        </w:rPr>
        <w:t xml:space="preserve"> </w:t>
      </w:r>
    </w:p>
    <w:p w14:paraId="5B5C3DB7"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目录</w:t>
      </w:r>
      <w:r>
        <w:rPr>
          <w:rFonts w:ascii="SimHei" w:eastAsia="SimHei" w:hAnsi="Times" w:cs="SimHei"/>
          <w:kern w:val="0"/>
          <w:sz w:val="42"/>
          <w:szCs w:val="42"/>
        </w:rPr>
        <w:t xml:space="preserve"> </w:t>
      </w:r>
    </w:p>
    <w:p w14:paraId="7CB8722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第</w:t>
      </w:r>
      <w:r>
        <w:rPr>
          <w:rFonts w:ascii="SimHei" w:eastAsia="SimHei" w:hAnsi="Times" w:cs="SimHei"/>
          <w:kern w:val="0"/>
          <w:sz w:val="32"/>
          <w:szCs w:val="32"/>
        </w:rPr>
        <w:t xml:space="preserve"> </w:t>
      </w:r>
      <w:r>
        <w:rPr>
          <w:rFonts w:ascii="Times" w:eastAsia="SimHei" w:hAnsi="Times" w:cs="Times"/>
          <w:kern w:val="0"/>
          <w:sz w:val="32"/>
          <w:szCs w:val="32"/>
        </w:rPr>
        <w:t xml:space="preserve">1 </w:t>
      </w:r>
      <w:r>
        <w:rPr>
          <w:rFonts w:ascii="SimHei" w:eastAsia="SimHei" w:hAnsi="Times" w:cs="SimHei" w:hint="eastAsia"/>
          <w:kern w:val="0"/>
          <w:sz w:val="32"/>
          <w:szCs w:val="32"/>
        </w:rPr>
        <w:t>章</w:t>
      </w:r>
      <w:r>
        <w:rPr>
          <w:rFonts w:ascii="SimHei" w:eastAsia="SimHei" w:hAnsi="Times" w:cs="SimHei"/>
          <w:kern w:val="0"/>
          <w:sz w:val="32"/>
          <w:szCs w:val="32"/>
        </w:rPr>
        <w:t xml:space="preserve"> </w:t>
      </w:r>
      <w:r>
        <w:rPr>
          <w:rFonts w:ascii="SimHei" w:eastAsia="SimHei" w:hAnsi="Times" w:cs="SimHei" w:hint="eastAsia"/>
          <w:kern w:val="0"/>
          <w:sz w:val="32"/>
          <w:szCs w:val="32"/>
        </w:rPr>
        <w:t>引言</w:t>
      </w:r>
      <w:r>
        <w:rPr>
          <w:rFonts w:ascii="SimHei" w:eastAsia="SimHei" w:hAnsi="Times" w:cs="SimHei"/>
          <w:kern w:val="0"/>
          <w:sz w:val="32"/>
          <w:szCs w:val="32"/>
        </w:rPr>
        <w:t xml:space="preserve"> </w:t>
      </w:r>
      <w:r>
        <w:rPr>
          <w:rFonts w:ascii="Times" w:eastAsia="SimHei" w:hAnsi="Times" w:cs="Times"/>
          <w:kern w:val="0"/>
          <w:sz w:val="32"/>
          <w:szCs w:val="32"/>
        </w:rPr>
        <w:t xml:space="preserve">.............................................................................. 1 1.1 </w:t>
      </w:r>
      <w:r>
        <w:rPr>
          <w:rFonts w:ascii="SimSun" w:eastAsia="SimSun" w:hAnsi="Times" w:cs="SimSun" w:hint="eastAsia"/>
          <w:kern w:val="0"/>
          <w:sz w:val="32"/>
          <w:szCs w:val="32"/>
        </w:rPr>
        <w:t>背景及意义</w:t>
      </w:r>
      <w:r>
        <w:rPr>
          <w:rFonts w:ascii="Times" w:eastAsia="SimSun" w:hAnsi="Times" w:cs="Times"/>
          <w:kern w:val="0"/>
          <w:sz w:val="32"/>
          <w:szCs w:val="32"/>
        </w:rPr>
        <w:t xml:space="preserve">......................................................................... 1 1.2 </w:t>
      </w:r>
      <w:r>
        <w:rPr>
          <w:rFonts w:ascii="SimSun" w:eastAsia="SimSun" w:hAnsi="Times" w:cs="SimSun" w:hint="eastAsia"/>
          <w:kern w:val="0"/>
          <w:sz w:val="32"/>
          <w:szCs w:val="32"/>
        </w:rPr>
        <w:t>主要工作</w:t>
      </w:r>
      <w:r>
        <w:rPr>
          <w:rFonts w:ascii="Times" w:eastAsia="SimSun" w:hAnsi="Times" w:cs="Times"/>
          <w:kern w:val="0"/>
          <w:sz w:val="32"/>
          <w:szCs w:val="32"/>
        </w:rPr>
        <w:t xml:space="preserve">............................................................................ 1 1.3 </w:t>
      </w:r>
      <w:r>
        <w:rPr>
          <w:rFonts w:ascii="SimSun" w:eastAsia="SimSun" w:hAnsi="Times" w:cs="SimSun" w:hint="eastAsia"/>
          <w:kern w:val="0"/>
          <w:sz w:val="32"/>
          <w:szCs w:val="32"/>
        </w:rPr>
        <w:t>文章组织结构</w:t>
      </w:r>
      <w:r>
        <w:rPr>
          <w:rFonts w:ascii="SimSun" w:eastAsia="SimSun" w:hAnsi="Times" w:cs="SimSun"/>
          <w:kern w:val="0"/>
          <w:sz w:val="32"/>
          <w:szCs w:val="32"/>
        </w:rPr>
        <w:t xml:space="preserve"> </w:t>
      </w:r>
      <w:r>
        <w:rPr>
          <w:rFonts w:ascii="Times" w:eastAsia="SimSun" w:hAnsi="Times" w:cs="Times"/>
          <w:kern w:val="0"/>
          <w:sz w:val="32"/>
          <w:szCs w:val="32"/>
        </w:rPr>
        <w:t xml:space="preserve">...................................................................... 2 </w:t>
      </w:r>
    </w:p>
    <w:p w14:paraId="4B00A98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lastRenderedPageBreak/>
        <w:t>第</w:t>
      </w:r>
      <w:r>
        <w:rPr>
          <w:rFonts w:ascii="SimHei" w:eastAsia="SimHei" w:hAnsi="Times" w:cs="SimHei"/>
          <w:kern w:val="0"/>
          <w:sz w:val="32"/>
          <w:szCs w:val="32"/>
        </w:rPr>
        <w:t xml:space="preserve"> </w:t>
      </w:r>
      <w:r>
        <w:rPr>
          <w:rFonts w:ascii="Times" w:eastAsia="SimHei" w:hAnsi="Times" w:cs="Times"/>
          <w:kern w:val="0"/>
          <w:sz w:val="32"/>
          <w:szCs w:val="32"/>
        </w:rPr>
        <w:t xml:space="preserve">2 </w:t>
      </w:r>
      <w:r>
        <w:rPr>
          <w:rFonts w:ascii="SimHei" w:eastAsia="SimHei" w:hAnsi="Times" w:cs="SimHei" w:hint="eastAsia"/>
          <w:kern w:val="0"/>
          <w:sz w:val="32"/>
          <w:szCs w:val="32"/>
        </w:rPr>
        <w:t>章</w:t>
      </w:r>
      <w:r>
        <w:rPr>
          <w:rFonts w:ascii="SimHei" w:eastAsia="SimHei" w:hAnsi="Times" w:cs="SimHei"/>
          <w:kern w:val="0"/>
          <w:sz w:val="32"/>
          <w:szCs w:val="32"/>
        </w:rPr>
        <w:t xml:space="preserve"> </w:t>
      </w:r>
      <w:r>
        <w:rPr>
          <w:rFonts w:ascii="SimHei" w:eastAsia="SimHei" w:hAnsi="Times" w:cs="SimHei" w:hint="eastAsia"/>
          <w:kern w:val="0"/>
          <w:sz w:val="32"/>
          <w:szCs w:val="32"/>
        </w:rPr>
        <w:t>相关工作</w:t>
      </w:r>
      <w:r>
        <w:rPr>
          <w:rFonts w:ascii="SimHei" w:eastAsia="SimHei" w:hAnsi="Times" w:cs="SimHei"/>
          <w:kern w:val="0"/>
          <w:sz w:val="32"/>
          <w:szCs w:val="32"/>
        </w:rPr>
        <w:t xml:space="preserve"> </w:t>
      </w:r>
      <w:r>
        <w:rPr>
          <w:rFonts w:ascii="Times" w:eastAsia="SimHei" w:hAnsi="Times" w:cs="Times"/>
          <w:kern w:val="0"/>
          <w:sz w:val="32"/>
          <w:szCs w:val="32"/>
        </w:rPr>
        <w:t xml:space="preserve">......................................................................... 3 2.1 </w:t>
      </w:r>
      <w:r>
        <w:rPr>
          <w:rFonts w:ascii="SimSun" w:eastAsia="SimSun" w:hAnsi="Times" w:cs="SimSun" w:hint="eastAsia"/>
          <w:kern w:val="0"/>
          <w:sz w:val="32"/>
          <w:szCs w:val="32"/>
        </w:rPr>
        <w:t>无线</w:t>
      </w:r>
      <w:r>
        <w:rPr>
          <w:rFonts w:ascii="Times" w:eastAsia="SimSun" w:hAnsi="Times" w:cs="Times"/>
          <w:kern w:val="0"/>
          <w:sz w:val="32"/>
          <w:szCs w:val="32"/>
        </w:rPr>
        <w:t>Mesh</w:t>
      </w:r>
      <w:r>
        <w:rPr>
          <w:rFonts w:ascii="SimSun" w:eastAsia="SimSun" w:hAnsi="Times" w:cs="SimSun" w:hint="eastAsia"/>
          <w:kern w:val="0"/>
          <w:sz w:val="32"/>
          <w:szCs w:val="32"/>
        </w:rPr>
        <w:t>网络</w:t>
      </w:r>
      <w:r>
        <w:rPr>
          <w:rFonts w:ascii="SimSun" w:eastAsia="SimSun" w:hAnsi="Times" w:cs="SimSun"/>
          <w:kern w:val="0"/>
          <w:sz w:val="32"/>
          <w:szCs w:val="32"/>
        </w:rPr>
        <w:t xml:space="preserve"> </w:t>
      </w:r>
      <w:r>
        <w:rPr>
          <w:rFonts w:ascii="Times" w:eastAsia="SimSun" w:hAnsi="Times" w:cs="Times"/>
          <w:kern w:val="0"/>
          <w:sz w:val="32"/>
          <w:szCs w:val="32"/>
        </w:rPr>
        <w:t xml:space="preserve">.................................................................... 3 2.2 </w:t>
      </w:r>
      <w:r>
        <w:rPr>
          <w:rFonts w:ascii="SimSun" w:eastAsia="SimSun" w:hAnsi="Times" w:cs="SimSun" w:hint="eastAsia"/>
          <w:kern w:val="0"/>
          <w:sz w:val="32"/>
          <w:szCs w:val="32"/>
        </w:rPr>
        <w:t>无线</w:t>
      </w:r>
      <w:r>
        <w:rPr>
          <w:rFonts w:ascii="Times" w:eastAsia="SimSun" w:hAnsi="Times" w:cs="Times"/>
          <w:kern w:val="0"/>
          <w:sz w:val="32"/>
          <w:szCs w:val="32"/>
        </w:rPr>
        <w:t>Mesh</w:t>
      </w:r>
      <w:r>
        <w:rPr>
          <w:rFonts w:ascii="SimSun" w:eastAsia="SimSun" w:hAnsi="Times" w:cs="SimSun" w:hint="eastAsia"/>
          <w:kern w:val="0"/>
          <w:sz w:val="32"/>
          <w:szCs w:val="32"/>
        </w:rPr>
        <w:t>网络中的路由技术</w:t>
      </w:r>
      <w:r>
        <w:rPr>
          <w:rFonts w:ascii="Times" w:eastAsia="SimSun" w:hAnsi="Times" w:cs="Times"/>
          <w:kern w:val="0"/>
          <w:sz w:val="32"/>
          <w:szCs w:val="32"/>
        </w:rPr>
        <w:t xml:space="preserve">....................................................4 </w:t>
      </w:r>
    </w:p>
    <w:p w14:paraId="73753619" w14:textId="77777777" w:rsidR="00E90246" w:rsidRDefault="00E90246" w:rsidP="00E90246">
      <w:pPr>
        <w:widowControl/>
        <w:numPr>
          <w:ilvl w:val="0"/>
          <w:numId w:val="1"/>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2.2.1  </w:t>
      </w:r>
      <w:r>
        <w:rPr>
          <w:rFonts w:ascii="SimSun" w:eastAsia="SimSun" w:hAnsi="Times" w:cs="SimSun" w:hint="eastAsia"/>
          <w:kern w:val="0"/>
          <w:sz w:val="32"/>
          <w:szCs w:val="32"/>
        </w:rPr>
        <w:t>主要路由技术</w:t>
      </w:r>
      <w:r>
        <w:rPr>
          <w:rFonts w:ascii="Times" w:eastAsia="SimSun" w:hAnsi="Times" w:cs="Times"/>
          <w:kern w:val="0"/>
          <w:sz w:val="32"/>
          <w:szCs w:val="32"/>
        </w:rPr>
        <w:t>................................................................. 4</w:t>
      </w:r>
      <w:r>
        <w:rPr>
          <w:rFonts w:ascii="MS Mincho" w:eastAsia="MS Mincho" w:hAnsi="MS Mincho" w:cs="MS Mincho"/>
          <w:kern w:val="0"/>
        </w:rPr>
        <w:t> </w:t>
      </w:r>
    </w:p>
    <w:p w14:paraId="72A95FE7" w14:textId="77777777" w:rsidR="00E90246" w:rsidRDefault="00E90246" w:rsidP="00E90246">
      <w:pPr>
        <w:widowControl/>
        <w:numPr>
          <w:ilvl w:val="0"/>
          <w:numId w:val="1"/>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2.2.2  </w:t>
      </w:r>
      <w:r>
        <w:rPr>
          <w:rFonts w:ascii="SimSun" w:eastAsia="SimSun" w:hAnsi="Times" w:cs="SimSun" w:hint="eastAsia"/>
          <w:kern w:val="0"/>
          <w:sz w:val="32"/>
          <w:szCs w:val="32"/>
        </w:rPr>
        <w:t>优化的链路状态</w:t>
      </w:r>
      <w:r>
        <w:rPr>
          <w:rFonts w:ascii="Times" w:eastAsia="SimSun" w:hAnsi="Times" w:cs="Times"/>
          <w:kern w:val="0"/>
          <w:sz w:val="32"/>
          <w:szCs w:val="32"/>
        </w:rPr>
        <w:t>(OLSR)</w:t>
      </w:r>
      <w:r>
        <w:rPr>
          <w:rFonts w:ascii="Times" w:eastAsia="SimSun" w:hAnsi="Times" w:cs="Times"/>
          <w:kern w:val="0"/>
          <w:position w:val="10"/>
          <w:sz w:val="22"/>
          <w:szCs w:val="22"/>
        </w:rPr>
        <w:t>[1]</w:t>
      </w:r>
      <w:r>
        <w:rPr>
          <w:rFonts w:ascii="Times" w:eastAsia="SimSun" w:hAnsi="Times" w:cs="Times"/>
          <w:kern w:val="0"/>
          <w:sz w:val="32"/>
          <w:szCs w:val="32"/>
        </w:rPr>
        <w:t>..............</w:t>
      </w:r>
      <w:r w:rsidR="00F853B4">
        <w:rPr>
          <w:rFonts w:ascii="Times" w:eastAsia="SimSun" w:hAnsi="Times" w:cs="Times"/>
          <w:kern w:val="0"/>
          <w:sz w:val="32"/>
          <w:szCs w:val="32"/>
        </w:rPr>
        <w:t>...............................</w:t>
      </w:r>
      <w:r>
        <w:rPr>
          <w:rFonts w:ascii="Times" w:eastAsia="SimSun" w:hAnsi="Times" w:cs="Times"/>
          <w:kern w:val="0"/>
          <w:sz w:val="32"/>
          <w:szCs w:val="32"/>
        </w:rPr>
        <w:t xml:space="preserve">5 </w:t>
      </w:r>
      <w:r>
        <w:rPr>
          <w:rFonts w:ascii="MS Mincho" w:eastAsia="MS Mincho" w:hAnsi="MS Mincho" w:cs="MS Mincho"/>
          <w:kern w:val="0"/>
        </w:rPr>
        <w:t> </w:t>
      </w:r>
    </w:p>
    <w:p w14:paraId="66D126D0" w14:textId="77777777" w:rsidR="00E90246" w:rsidRDefault="00E90246" w:rsidP="00E90246">
      <w:pPr>
        <w:widowControl/>
        <w:numPr>
          <w:ilvl w:val="0"/>
          <w:numId w:val="1"/>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 xml:space="preserve">2.2.3  Ad-hoc </w:t>
      </w:r>
      <w:r w:rsidR="00F853B4">
        <w:rPr>
          <w:rFonts w:ascii="SimSun" w:eastAsia="SimSun" w:hAnsi="Times" w:cs="SimSun" w:hint="eastAsia"/>
          <w:kern w:val="0"/>
          <w:sz w:val="32"/>
          <w:szCs w:val="32"/>
        </w:rPr>
        <w:t>网络需求驱动的距离向量路由协</w:t>
      </w:r>
      <w:r>
        <w:rPr>
          <w:rFonts w:ascii="Times" w:eastAsia="SimSun" w:hAnsi="Times" w:cs="Times"/>
          <w:kern w:val="0"/>
          <w:sz w:val="32"/>
          <w:szCs w:val="32"/>
        </w:rPr>
        <w:t>(AODV)</w:t>
      </w:r>
      <w:r>
        <w:rPr>
          <w:rFonts w:ascii="Times" w:eastAsia="SimSun" w:hAnsi="Times" w:cs="Times"/>
          <w:kern w:val="0"/>
          <w:position w:val="10"/>
          <w:sz w:val="22"/>
          <w:szCs w:val="22"/>
        </w:rPr>
        <w:t xml:space="preserve">[2] </w:t>
      </w:r>
      <w:r>
        <w:rPr>
          <w:rFonts w:ascii="Times" w:eastAsia="SimSun" w:hAnsi="Times" w:cs="Times"/>
          <w:kern w:val="0"/>
          <w:sz w:val="32"/>
          <w:szCs w:val="32"/>
        </w:rPr>
        <w:t xml:space="preserve">................... 5 </w:t>
      </w:r>
      <w:r>
        <w:rPr>
          <w:rFonts w:ascii="MS Mincho" w:eastAsia="MS Mincho" w:hAnsi="MS Mincho" w:cs="MS Mincho"/>
          <w:kern w:val="0"/>
        </w:rPr>
        <w:t> </w:t>
      </w:r>
    </w:p>
    <w:p w14:paraId="00CAEA2F" w14:textId="77777777" w:rsidR="00E90246" w:rsidRDefault="00E90246" w:rsidP="00E90246">
      <w:pPr>
        <w:widowControl/>
        <w:numPr>
          <w:ilvl w:val="0"/>
          <w:numId w:val="1"/>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2.2.4  </w:t>
      </w:r>
      <w:r>
        <w:rPr>
          <w:rFonts w:ascii="SimSun" w:eastAsia="SimSun" w:hAnsi="Times" w:cs="SimSun" w:hint="eastAsia"/>
          <w:kern w:val="0"/>
          <w:sz w:val="32"/>
          <w:szCs w:val="32"/>
        </w:rPr>
        <w:t>针对移动</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网络的路由协议</w:t>
      </w:r>
      <w:r>
        <w:rPr>
          <w:rFonts w:ascii="SimSun" w:eastAsia="SimSun" w:hAnsi="Times" w:cs="SimSun"/>
          <w:kern w:val="0"/>
          <w:sz w:val="32"/>
          <w:szCs w:val="32"/>
        </w:rPr>
        <w:t xml:space="preserve"> </w:t>
      </w:r>
      <w:r>
        <w:rPr>
          <w:rFonts w:ascii="Times" w:eastAsia="SimSun" w:hAnsi="Times" w:cs="Times"/>
          <w:kern w:val="0"/>
          <w:sz w:val="32"/>
          <w:szCs w:val="32"/>
        </w:rPr>
        <w:t>(BATMAN)</w:t>
      </w:r>
      <w:r>
        <w:rPr>
          <w:rFonts w:ascii="Times" w:eastAsia="SimSun" w:hAnsi="Times" w:cs="Times"/>
          <w:kern w:val="0"/>
          <w:position w:val="10"/>
          <w:sz w:val="22"/>
          <w:szCs w:val="22"/>
        </w:rPr>
        <w:t xml:space="preserve">[3] </w:t>
      </w:r>
      <w:r>
        <w:rPr>
          <w:rFonts w:ascii="Times" w:eastAsia="SimSun" w:hAnsi="Times" w:cs="Times"/>
          <w:kern w:val="0"/>
          <w:sz w:val="32"/>
          <w:szCs w:val="32"/>
        </w:rPr>
        <w:t xml:space="preserve">......................... 6 </w:t>
      </w:r>
      <w:r>
        <w:rPr>
          <w:rFonts w:ascii="MS Mincho" w:eastAsia="MS Mincho" w:hAnsi="MS Mincho" w:cs="MS Mincho"/>
          <w:kern w:val="0"/>
        </w:rPr>
        <w:t> </w:t>
      </w:r>
    </w:p>
    <w:p w14:paraId="0386C0C7" w14:textId="77777777" w:rsidR="00E90246" w:rsidRDefault="00E90246" w:rsidP="00E90246">
      <w:pPr>
        <w:widowControl/>
        <w:numPr>
          <w:ilvl w:val="0"/>
          <w:numId w:val="1"/>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2.2.5  BATMAN</w:t>
      </w:r>
      <w:r>
        <w:rPr>
          <w:rFonts w:ascii="SimSun" w:eastAsia="SimSun" w:hAnsi="Times" w:cs="SimSun" w:hint="eastAsia"/>
          <w:kern w:val="0"/>
          <w:sz w:val="32"/>
          <w:szCs w:val="32"/>
        </w:rPr>
        <w:t>升级版</w:t>
      </w:r>
      <w:r w:rsidR="00F853B4">
        <w:rPr>
          <w:rFonts w:ascii="Times" w:eastAsia="SimSun" w:hAnsi="Times" w:cs="Times"/>
          <w:kern w:val="0"/>
          <w:sz w:val="32"/>
          <w:szCs w:val="32"/>
        </w:rPr>
        <w:t>(BATMAN</w:t>
      </w:r>
      <w:r>
        <w:rPr>
          <w:rFonts w:ascii="Times" w:eastAsia="SimSun" w:hAnsi="Times" w:cs="Times"/>
          <w:kern w:val="0"/>
          <w:sz w:val="32"/>
          <w:szCs w:val="32"/>
        </w:rPr>
        <w:t>adv)</w:t>
      </w:r>
      <w:r>
        <w:rPr>
          <w:rFonts w:ascii="Times" w:eastAsia="SimSun" w:hAnsi="Times" w:cs="Times"/>
          <w:kern w:val="0"/>
          <w:position w:val="10"/>
          <w:sz w:val="22"/>
          <w:szCs w:val="22"/>
        </w:rPr>
        <w:t xml:space="preserve">[4] </w:t>
      </w:r>
      <w:r>
        <w:rPr>
          <w:rFonts w:ascii="Times" w:eastAsia="SimSun" w:hAnsi="Times" w:cs="Times"/>
          <w:kern w:val="0"/>
          <w:sz w:val="32"/>
          <w:szCs w:val="32"/>
        </w:rPr>
        <w:t xml:space="preserve">....................................... 6 </w:t>
      </w:r>
      <w:r>
        <w:rPr>
          <w:rFonts w:ascii="MS Mincho" w:eastAsia="MS Mincho" w:hAnsi="MS Mincho" w:cs="MS Mincho"/>
          <w:kern w:val="0"/>
        </w:rPr>
        <w:t> </w:t>
      </w:r>
    </w:p>
    <w:p w14:paraId="639E528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2.3 2.4 2.5 2.6 </w:t>
      </w:r>
    </w:p>
    <w:p w14:paraId="4BD01DC0"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32"/>
          <w:szCs w:val="32"/>
        </w:rPr>
        <w:t>第</w:t>
      </w:r>
      <w:r>
        <w:rPr>
          <w:rFonts w:ascii="SimHei" w:eastAsia="SimHei" w:hAnsi="Times" w:cs="SimHei"/>
          <w:kern w:val="0"/>
          <w:sz w:val="32"/>
          <w:szCs w:val="32"/>
        </w:rPr>
        <w:t xml:space="preserve"> </w:t>
      </w:r>
      <w:r>
        <w:rPr>
          <w:rFonts w:ascii="Times" w:eastAsia="SimHei" w:hAnsi="Times" w:cs="Times"/>
          <w:kern w:val="0"/>
          <w:sz w:val="32"/>
          <w:szCs w:val="32"/>
        </w:rPr>
        <w:t xml:space="preserve">3 </w:t>
      </w:r>
      <w:r>
        <w:rPr>
          <w:rFonts w:ascii="SimHei" w:eastAsia="SimHei" w:hAnsi="Times" w:cs="SimHei" w:hint="eastAsia"/>
          <w:kern w:val="0"/>
          <w:sz w:val="32"/>
          <w:szCs w:val="32"/>
        </w:rPr>
        <w:t>章</w:t>
      </w:r>
      <w:r>
        <w:rPr>
          <w:rFonts w:ascii="SimHei" w:eastAsia="SimHei" w:hAnsi="Times" w:cs="SimHei"/>
          <w:kern w:val="0"/>
          <w:sz w:val="32"/>
          <w:szCs w:val="32"/>
        </w:rPr>
        <w:t xml:space="preserve"> </w:t>
      </w:r>
      <w:r>
        <w:rPr>
          <w:rFonts w:ascii="Times" w:eastAsia="SimHei" w:hAnsi="Times" w:cs="Times"/>
          <w:kern w:val="0"/>
          <w:sz w:val="32"/>
          <w:szCs w:val="32"/>
        </w:rPr>
        <w:t xml:space="preserve">3.1 3.2 </w:t>
      </w:r>
    </w:p>
    <w:p w14:paraId="0A12252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802.11</w:t>
      </w:r>
      <w:r>
        <w:rPr>
          <w:rFonts w:ascii="SimSun" w:eastAsia="SimSun" w:hAnsi="Times" w:cs="SimSun" w:hint="eastAsia"/>
          <w:kern w:val="0"/>
          <w:sz w:val="32"/>
          <w:szCs w:val="32"/>
        </w:rPr>
        <w:t>协议簇</w:t>
      </w:r>
      <w:r>
        <w:rPr>
          <w:rFonts w:ascii="Times" w:eastAsia="SimSun" w:hAnsi="Times" w:cs="Times"/>
          <w:kern w:val="0"/>
          <w:sz w:val="32"/>
          <w:szCs w:val="32"/>
        </w:rPr>
        <w:t>QoS</w:t>
      </w:r>
      <w:r>
        <w:rPr>
          <w:rFonts w:ascii="SimSun" w:eastAsia="SimSun" w:hAnsi="Times" w:cs="SimSun" w:hint="eastAsia"/>
          <w:kern w:val="0"/>
          <w:sz w:val="32"/>
          <w:szCs w:val="32"/>
        </w:rPr>
        <w:t>支持</w:t>
      </w:r>
      <w:r>
        <w:rPr>
          <w:rFonts w:ascii="SimSun" w:eastAsia="SimSun" w:hAnsi="Times" w:cs="SimSun"/>
          <w:kern w:val="0"/>
          <w:sz w:val="32"/>
          <w:szCs w:val="32"/>
        </w:rPr>
        <w:t xml:space="preserve"> </w:t>
      </w:r>
      <w:r>
        <w:rPr>
          <w:rFonts w:ascii="Times" w:eastAsia="SimSun" w:hAnsi="Times" w:cs="Times"/>
          <w:kern w:val="0"/>
          <w:sz w:val="32"/>
          <w:szCs w:val="32"/>
        </w:rPr>
        <w:t xml:space="preserve">.......................................................... 6 </w:t>
      </w:r>
      <w:r>
        <w:rPr>
          <w:rFonts w:ascii="SimSun" w:eastAsia="SimSun" w:hAnsi="Times" w:cs="SimSun" w:hint="eastAsia"/>
          <w:kern w:val="0"/>
          <w:sz w:val="32"/>
          <w:szCs w:val="32"/>
        </w:rPr>
        <w:t>无线</w:t>
      </w:r>
      <w:r>
        <w:rPr>
          <w:rFonts w:ascii="Times" w:eastAsia="SimSun" w:hAnsi="Times" w:cs="Times"/>
          <w:kern w:val="0"/>
          <w:sz w:val="32"/>
          <w:szCs w:val="32"/>
        </w:rPr>
        <w:t>Mesh</w:t>
      </w:r>
      <w:r>
        <w:rPr>
          <w:rFonts w:ascii="SimSun" w:eastAsia="SimSun" w:hAnsi="Times" w:cs="SimSun" w:hint="eastAsia"/>
          <w:kern w:val="0"/>
          <w:sz w:val="32"/>
          <w:szCs w:val="32"/>
        </w:rPr>
        <w:t>网络信道分配相关研究</w:t>
      </w:r>
      <w:r>
        <w:rPr>
          <w:rFonts w:ascii="Times" w:eastAsia="SimSun" w:hAnsi="Times" w:cs="Times"/>
          <w:kern w:val="0"/>
          <w:sz w:val="32"/>
          <w:szCs w:val="32"/>
        </w:rPr>
        <w:t xml:space="preserve">..............................................6 </w:t>
      </w:r>
      <w:r>
        <w:rPr>
          <w:rFonts w:ascii="SimSun" w:eastAsia="SimSun" w:hAnsi="Times" w:cs="SimSun" w:hint="eastAsia"/>
          <w:kern w:val="0"/>
          <w:sz w:val="32"/>
          <w:szCs w:val="32"/>
        </w:rPr>
        <w:t>无线</w:t>
      </w:r>
      <w:r>
        <w:rPr>
          <w:rFonts w:ascii="Times" w:eastAsia="SimSun" w:hAnsi="Times" w:cs="Times"/>
          <w:kern w:val="0"/>
          <w:sz w:val="32"/>
          <w:szCs w:val="32"/>
        </w:rPr>
        <w:t>Mesh</w:t>
      </w:r>
      <w:r>
        <w:rPr>
          <w:rFonts w:ascii="SimSun" w:eastAsia="SimSun" w:hAnsi="Times" w:cs="SimSun" w:hint="eastAsia"/>
          <w:kern w:val="0"/>
          <w:sz w:val="32"/>
          <w:szCs w:val="32"/>
        </w:rPr>
        <w:t>网络视频传输相关研究</w:t>
      </w:r>
      <w:r>
        <w:rPr>
          <w:rFonts w:ascii="Times" w:eastAsia="SimSun" w:hAnsi="Times" w:cs="Times"/>
          <w:kern w:val="0"/>
          <w:sz w:val="32"/>
          <w:szCs w:val="32"/>
        </w:rPr>
        <w:t xml:space="preserve">..............................................7 </w:t>
      </w:r>
      <w:r>
        <w:rPr>
          <w:rFonts w:ascii="SimSun" w:eastAsia="SimSun" w:hAnsi="Times" w:cs="SimSun" w:hint="eastAsia"/>
          <w:kern w:val="0"/>
          <w:sz w:val="32"/>
          <w:szCs w:val="32"/>
        </w:rPr>
        <w:t>移动场景下的无线</w:t>
      </w:r>
      <w:r>
        <w:rPr>
          <w:rFonts w:ascii="Times" w:eastAsia="SimSun" w:hAnsi="Times" w:cs="Times"/>
          <w:kern w:val="0"/>
          <w:sz w:val="32"/>
          <w:szCs w:val="32"/>
        </w:rPr>
        <w:t>Mesh</w:t>
      </w:r>
      <w:r>
        <w:rPr>
          <w:rFonts w:ascii="SimSun" w:eastAsia="SimSun" w:hAnsi="Times" w:cs="SimSun" w:hint="eastAsia"/>
          <w:kern w:val="0"/>
          <w:sz w:val="32"/>
          <w:szCs w:val="32"/>
        </w:rPr>
        <w:t>网络</w:t>
      </w:r>
      <w:r>
        <w:rPr>
          <w:rFonts w:ascii="Times" w:eastAsia="SimSun" w:hAnsi="Times" w:cs="Times"/>
          <w:kern w:val="0"/>
          <w:sz w:val="32"/>
          <w:szCs w:val="32"/>
        </w:rPr>
        <w:t>QoS</w:t>
      </w:r>
      <w:r>
        <w:rPr>
          <w:rFonts w:ascii="SimSun" w:eastAsia="SimSun" w:hAnsi="Times" w:cs="SimSun" w:hint="eastAsia"/>
          <w:kern w:val="0"/>
          <w:sz w:val="32"/>
          <w:szCs w:val="32"/>
        </w:rPr>
        <w:t>保障相关研究</w:t>
      </w:r>
      <w:r>
        <w:rPr>
          <w:rFonts w:ascii="Times" w:eastAsia="SimSun" w:hAnsi="Times" w:cs="Times"/>
          <w:kern w:val="0"/>
          <w:sz w:val="32"/>
          <w:szCs w:val="32"/>
        </w:rPr>
        <w:t xml:space="preserve">.............................8 </w:t>
      </w:r>
    </w:p>
    <w:p w14:paraId="7527C07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项目设计</w:t>
      </w:r>
      <w:r>
        <w:rPr>
          <w:rFonts w:ascii="SimHei" w:eastAsia="SimHei" w:hAnsi="Times" w:cs="SimHei"/>
          <w:kern w:val="0"/>
          <w:sz w:val="32"/>
          <w:szCs w:val="32"/>
        </w:rPr>
        <w:t xml:space="preserve"> </w:t>
      </w:r>
      <w:r>
        <w:rPr>
          <w:rFonts w:ascii="Times" w:eastAsia="SimHei" w:hAnsi="Times" w:cs="Times"/>
          <w:kern w:val="0"/>
          <w:sz w:val="32"/>
          <w:szCs w:val="32"/>
        </w:rPr>
        <w:t xml:space="preserve">......................................................................... 9 </w:t>
      </w:r>
      <w:r>
        <w:rPr>
          <w:rFonts w:ascii="SimSun" w:eastAsia="SimSun" w:hAnsi="Times" w:cs="SimSun" w:hint="eastAsia"/>
          <w:kern w:val="0"/>
          <w:sz w:val="32"/>
          <w:szCs w:val="32"/>
        </w:rPr>
        <w:t>项目描述</w:t>
      </w:r>
      <w:r>
        <w:rPr>
          <w:rFonts w:ascii="Times" w:eastAsia="SimSun" w:hAnsi="Times" w:cs="Times"/>
          <w:kern w:val="0"/>
          <w:sz w:val="32"/>
          <w:szCs w:val="32"/>
        </w:rPr>
        <w:t>............................................................................ 9 BATMAN-adv</w:t>
      </w:r>
      <w:r>
        <w:rPr>
          <w:rFonts w:ascii="SimSun" w:eastAsia="SimSun" w:hAnsi="Times" w:cs="SimSun" w:hint="eastAsia"/>
          <w:kern w:val="0"/>
          <w:sz w:val="32"/>
          <w:szCs w:val="32"/>
        </w:rPr>
        <w:t>路由协议</w:t>
      </w:r>
      <w:r>
        <w:rPr>
          <w:rFonts w:ascii="Times" w:eastAsia="SimSun" w:hAnsi="Times" w:cs="Times"/>
          <w:kern w:val="0"/>
          <w:sz w:val="32"/>
          <w:szCs w:val="32"/>
        </w:rPr>
        <w:t xml:space="preserve">........................................................... 9 </w:t>
      </w:r>
    </w:p>
    <w:p w14:paraId="110FDF77" w14:textId="77777777" w:rsidR="00E90246" w:rsidRDefault="00E90246" w:rsidP="00E90246">
      <w:pPr>
        <w:widowControl/>
        <w:numPr>
          <w:ilvl w:val="0"/>
          <w:numId w:val="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3.2.1  </w:t>
      </w:r>
      <w:r>
        <w:rPr>
          <w:rFonts w:ascii="SimSun" w:eastAsia="SimSun" w:hAnsi="Times" w:cs="SimSun" w:hint="eastAsia"/>
          <w:kern w:val="0"/>
          <w:sz w:val="32"/>
          <w:szCs w:val="32"/>
        </w:rPr>
        <w:t>数据包类型</w:t>
      </w:r>
      <w:r>
        <w:rPr>
          <w:rFonts w:ascii="Times" w:eastAsia="SimSun" w:hAnsi="Times" w:cs="Times"/>
          <w:kern w:val="0"/>
          <w:sz w:val="32"/>
          <w:szCs w:val="32"/>
        </w:rPr>
        <w:t xml:space="preserve">.................................................................... 9 </w:t>
      </w:r>
      <w:r>
        <w:rPr>
          <w:rFonts w:ascii="MS Mincho" w:eastAsia="MS Mincho" w:hAnsi="MS Mincho" w:cs="MS Mincho"/>
          <w:kern w:val="0"/>
        </w:rPr>
        <w:t> </w:t>
      </w:r>
    </w:p>
    <w:p w14:paraId="28FC954C" w14:textId="77777777" w:rsidR="00E90246" w:rsidRDefault="00E90246" w:rsidP="00E90246">
      <w:pPr>
        <w:widowControl/>
        <w:numPr>
          <w:ilvl w:val="0"/>
          <w:numId w:val="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3.2.2  </w:t>
      </w:r>
      <w:r>
        <w:rPr>
          <w:rFonts w:ascii="SimSun" w:eastAsia="SimSun" w:hAnsi="Times" w:cs="SimSun" w:hint="eastAsia"/>
          <w:kern w:val="0"/>
          <w:sz w:val="32"/>
          <w:szCs w:val="32"/>
        </w:rPr>
        <w:t>节点发现</w:t>
      </w:r>
      <w:r>
        <w:rPr>
          <w:rFonts w:ascii="Times" w:eastAsia="SimSun" w:hAnsi="Times" w:cs="Times"/>
          <w:kern w:val="0"/>
          <w:sz w:val="32"/>
          <w:szCs w:val="32"/>
        </w:rPr>
        <w:t xml:space="preserve">......................................................................11 </w:t>
      </w:r>
      <w:r>
        <w:rPr>
          <w:rFonts w:ascii="MS Mincho" w:eastAsia="MS Mincho" w:hAnsi="MS Mincho" w:cs="MS Mincho"/>
          <w:kern w:val="0"/>
        </w:rPr>
        <w:t> </w:t>
      </w:r>
    </w:p>
    <w:p w14:paraId="7CF85FDE" w14:textId="77777777" w:rsidR="00E90246" w:rsidRDefault="00E90246" w:rsidP="00E90246">
      <w:pPr>
        <w:widowControl/>
        <w:numPr>
          <w:ilvl w:val="0"/>
          <w:numId w:val="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3.2.3  </w:t>
      </w:r>
      <w:r>
        <w:rPr>
          <w:rFonts w:ascii="SimSun" w:eastAsia="SimSun" w:hAnsi="Times" w:cs="SimSun" w:hint="eastAsia"/>
          <w:kern w:val="0"/>
          <w:sz w:val="32"/>
          <w:szCs w:val="32"/>
        </w:rPr>
        <w:t>链路质量估计</w:t>
      </w:r>
      <w:r>
        <w:rPr>
          <w:rFonts w:ascii="Times" w:eastAsia="SimSun" w:hAnsi="Times" w:cs="Times"/>
          <w:kern w:val="0"/>
          <w:sz w:val="32"/>
          <w:szCs w:val="32"/>
        </w:rPr>
        <w:t xml:space="preserve">................................................................11 </w:t>
      </w:r>
    </w:p>
    <w:p w14:paraId="5F82D0FE" w14:textId="77777777" w:rsidR="00E90246" w:rsidRDefault="00E90246" w:rsidP="00E90246">
      <w:pPr>
        <w:widowControl/>
        <w:numPr>
          <w:ilvl w:val="0"/>
          <w:numId w:val="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lastRenderedPageBreak/>
        <w:t>3.2.4  TQ</w:t>
      </w:r>
      <w:r>
        <w:rPr>
          <w:rFonts w:ascii="SimSun" w:eastAsia="SimSun" w:hAnsi="Times" w:cs="SimSun" w:hint="eastAsia"/>
          <w:kern w:val="0"/>
          <w:sz w:val="32"/>
          <w:szCs w:val="32"/>
        </w:rPr>
        <w:t>传播</w:t>
      </w:r>
      <w:r>
        <w:rPr>
          <w:rFonts w:ascii="Times" w:eastAsia="SimSun" w:hAnsi="Times" w:cs="Times"/>
          <w:kern w:val="0"/>
          <w:sz w:val="32"/>
          <w:szCs w:val="32"/>
        </w:rPr>
        <w:t xml:space="preserve">.......................................................................12 </w:t>
      </w:r>
      <w:r>
        <w:rPr>
          <w:rFonts w:ascii="MS Mincho" w:eastAsia="MS Mincho" w:hAnsi="MS Mincho" w:cs="MS Mincho"/>
          <w:kern w:val="0"/>
        </w:rPr>
        <w:t> </w:t>
      </w:r>
    </w:p>
    <w:p w14:paraId="3898782A" w14:textId="77777777" w:rsidR="00E90246" w:rsidRDefault="00E90246" w:rsidP="00E90246">
      <w:pPr>
        <w:widowControl/>
        <w:numPr>
          <w:ilvl w:val="0"/>
          <w:numId w:val="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3.2.5  </w:t>
      </w:r>
      <w:r>
        <w:rPr>
          <w:rFonts w:ascii="SimSun" w:eastAsia="SimSun" w:hAnsi="Times" w:cs="SimSun" w:hint="eastAsia"/>
          <w:kern w:val="0"/>
          <w:sz w:val="32"/>
          <w:szCs w:val="32"/>
        </w:rPr>
        <w:t>路由选择</w:t>
      </w:r>
      <w:r>
        <w:rPr>
          <w:rFonts w:ascii="Times" w:eastAsia="SimSun" w:hAnsi="Times" w:cs="Times"/>
          <w:kern w:val="0"/>
          <w:sz w:val="32"/>
          <w:szCs w:val="32"/>
        </w:rPr>
        <w:t xml:space="preserve">......................................................................12 </w:t>
      </w:r>
      <w:r>
        <w:rPr>
          <w:rFonts w:ascii="MS Mincho" w:eastAsia="MS Mincho" w:hAnsi="MS Mincho" w:cs="MS Mincho"/>
          <w:kern w:val="0"/>
        </w:rPr>
        <w:t> </w:t>
      </w:r>
    </w:p>
    <w:p w14:paraId="4C46BF9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3.3 </w:t>
      </w:r>
      <w:r>
        <w:rPr>
          <w:rFonts w:ascii="SimSun" w:eastAsia="SimSun" w:hAnsi="Times" w:cs="SimSun" w:hint="eastAsia"/>
          <w:kern w:val="0"/>
          <w:sz w:val="32"/>
          <w:szCs w:val="32"/>
        </w:rPr>
        <w:t>全局</w:t>
      </w:r>
      <w:r>
        <w:rPr>
          <w:rFonts w:ascii="Times" w:eastAsia="SimSun" w:hAnsi="Times" w:cs="Times"/>
          <w:kern w:val="0"/>
          <w:sz w:val="32"/>
          <w:szCs w:val="32"/>
        </w:rPr>
        <w:t>QoS</w:t>
      </w:r>
      <w:r>
        <w:rPr>
          <w:rFonts w:ascii="SimSun" w:eastAsia="SimSun" w:hAnsi="Times" w:cs="SimSun" w:hint="eastAsia"/>
          <w:kern w:val="0"/>
          <w:sz w:val="32"/>
          <w:szCs w:val="32"/>
        </w:rPr>
        <w:t>保障技术</w:t>
      </w:r>
      <w:r>
        <w:rPr>
          <w:rFonts w:ascii="Times" w:eastAsia="SimSun" w:hAnsi="Times" w:cs="Times"/>
          <w:kern w:val="0"/>
          <w:sz w:val="32"/>
          <w:szCs w:val="32"/>
        </w:rPr>
        <w:t xml:space="preserve">...............................................................13 </w:t>
      </w:r>
    </w:p>
    <w:p w14:paraId="5130157C" w14:textId="77777777" w:rsidR="00E90246" w:rsidRDefault="00E90246" w:rsidP="00E90246">
      <w:pPr>
        <w:widowControl/>
        <w:numPr>
          <w:ilvl w:val="0"/>
          <w:numId w:val="3"/>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3.3.1  </w:t>
      </w:r>
      <w:r>
        <w:rPr>
          <w:rFonts w:ascii="SimSun" w:eastAsia="SimSun" w:hAnsi="Times" w:cs="SimSun" w:hint="eastAsia"/>
          <w:kern w:val="0"/>
          <w:sz w:val="32"/>
          <w:szCs w:val="32"/>
        </w:rPr>
        <w:t>子网信道隔离</w:t>
      </w:r>
      <w:r>
        <w:rPr>
          <w:rFonts w:ascii="Times" w:eastAsia="SimSun" w:hAnsi="Times" w:cs="Times"/>
          <w:kern w:val="0"/>
          <w:sz w:val="32"/>
          <w:szCs w:val="32"/>
        </w:rPr>
        <w:t xml:space="preserve">................................................................13 </w:t>
      </w:r>
    </w:p>
    <w:p w14:paraId="3CB520E5" w14:textId="77777777" w:rsidR="00E90246" w:rsidRDefault="00E90246" w:rsidP="00E90246">
      <w:pPr>
        <w:widowControl/>
        <w:numPr>
          <w:ilvl w:val="0"/>
          <w:numId w:val="3"/>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3.3.2  </w:t>
      </w:r>
      <w:r>
        <w:rPr>
          <w:rFonts w:ascii="SimSun" w:eastAsia="SimSun" w:hAnsi="Times" w:cs="SimSun" w:hint="eastAsia"/>
          <w:kern w:val="0"/>
          <w:sz w:val="32"/>
          <w:szCs w:val="32"/>
        </w:rPr>
        <w:t>跨层视频帧权重差分</w:t>
      </w:r>
      <w:r>
        <w:rPr>
          <w:rFonts w:ascii="Times" w:eastAsia="SimSun" w:hAnsi="Times" w:cs="Times"/>
          <w:kern w:val="0"/>
          <w:sz w:val="32"/>
          <w:szCs w:val="32"/>
        </w:rPr>
        <w:t>.........................</w:t>
      </w:r>
      <w:r w:rsidR="00F853B4">
        <w:rPr>
          <w:rFonts w:ascii="Times" w:eastAsia="SimSun" w:hAnsi="Times" w:cs="Times"/>
          <w:kern w:val="0"/>
          <w:sz w:val="32"/>
          <w:szCs w:val="32"/>
        </w:rPr>
        <w:t>...........................</w:t>
      </w:r>
      <w:r>
        <w:rPr>
          <w:rFonts w:ascii="Times" w:eastAsia="SimSun" w:hAnsi="Times" w:cs="Times"/>
          <w:kern w:val="0"/>
          <w:sz w:val="32"/>
          <w:szCs w:val="32"/>
        </w:rPr>
        <w:t xml:space="preserve">13 </w:t>
      </w:r>
    </w:p>
    <w:p w14:paraId="0BBBCBC9" w14:textId="77777777" w:rsidR="00E90246" w:rsidRDefault="00E90246" w:rsidP="00E90246">
      <w:pPr>
        <w:widowControl/>
        <w:numPr>
          <w:ilvl w:val="0"/>
          <w:numId w:val="3"/>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3.3.3  </w:t>
      </w:r>
      <w:r w:rsidR="00F853B4">
        <w:rPr>
          <w:rFonts w:ascii="SimSun" w:eastAsia="SimSun" w:hAnsi="Times" w:cs="SimSun" w:hint="eastAsia"/>
          <w:kern w:val="0"/>
          <w:sz w:val="32"/>
          <w:szCs w:val="32"/>
        </w:rPr>
        <w:t>路径质量敏感的动态切换</w:t>
      </w:r>
      <w:r>
        <w:rPr>
          <w:rFonts w:ascii="SimSun" w:eastAsia="SimSun" w:hAnsi="Times" w:cs="SimSun" w:hint="eastAsia"/>
          <w:kern w:val="0"/>
          <w:sz w:val="32"/>
          <w:szCs w:val="32"/>
        </w:rPr>
        <w:t>值</w:t>
      </w:r>
      <w:r>
        <w:rPr>
          <w:rFonts w:ascii="Times" w:eastAsia="SimSun" w:hAnsi="Times" w:cs="Times"/>
          <w:kern w:val="0"/>
          <w:sz w:val="32"/>
          <w:szCs w:val="32"/>
        </w:rPr>
        <w:t>..............</w:t>
      </w:r>
      <w:r w:rsidR="00F853B4">
        <w:rPr>
          <w:rFonts w:ascii="Times" w:eastAsia="SimSun" w:hAnsi="Times" w:cs="Times"/>
          <w:kern w:val="0"/>
          <w:sz w:val="32"/>
          <w:szCs w:val="32"/>
        </w:rPr>
        <w:t>.........................</w:t>
      </w:r>
      <w:r>
        <w:rPr>
          <w:rFonts w:ascii="Times" w:eastAsia="SimSun" w:hAnsi="Times" w:cs="Times"/>
          <w:kern w:val="0"/>
          <w:sz w:val="32"/>
          <w:szCs w:val="32"/>
        </w:rPr>
        <w:t xml:space="preserve">13 </w:t>
      </w:r>
      <w:r>
        <w:rPr>
          <w:rFonts w:ascii="MS Mincho" w:eastAsia="MS Mincho" w:hAnsi="MS Mincho" w:cs="MS Mincho"/>
          <w:kern w:val="0"/>
        </w:rPr>
        <w:t> </w:t>
      </w:r>
    </w:p>
    <w:p w14:paraId="3E85824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3.4 </w:t>
      </w:r>
      <w:r>
        <w:rPr>
          <w:rFonts w:ascii="SimSun" w:eastAsia="SimSun" w:hAnsi="Times" w:cs="SimSun" w:hint="eastAsia"/>
          <w:kern w:val="0"/>
          <w:sz w:val="32"/>
          <w:szCs w:val="32"/>
        </w:rPr>
        <w:t>辅助模块开发</w:t>
      </w:r>
      <w:r>
        <w:rPr>
          <w:rFonts w:ascii="Times" w:eastAsia="SimSun" w:hAnsi="Times" w:cs="Times"/>
          <w:kern w:val="0"/>
          <w:sz w:val="32"/>
          <w:szCs w:val="32"/>
        </w:rPr>
        <w:t xml:space="preserve">.....................................................................14 </w:t>
      </w:r>
      <w:r>
        <w:rPr>
          <w:rFonts w:ascii="Times" w:eastAsia="SimSun" w:hAnsi="Times" w:cs="Times"/>
          <w:kern w:val="0"/>
          <w:sz w:val="30"/>
          <w:szCs w:val="30"/>
        </w:rPr>
        <w:t xml:space="preserve">III </w:t>
      </w:r>
    </w:p>
    <w:p w14:paraId="22E40110" w14:textId="77777777" w:rsidR="00E90246" w:rsidRDefault="00E90246" w:rsidP="00F853B4">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目录</w:t>
      </w:r>
      <w:r>
        <w:rPr>
          <w:rFonts w:ascii="SimSun" w:eastAsia="SimSun" w:hAnsi="Times" w:cs="SimSun"/>
          <w:kern w:val="0"/>
          <w:sz w:val="30"/>
          <w:szCs w:val="30"/>
        </w:rPr>
        <w:t xml:space="preserve"> </w:t>
      </w:r>
    </w:p>
    <w:p w14:paraId="200994C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第</w:t>
      </w:r>
      <w:r>
        <w:rPr>
          <w:rFonts w:ascii="SimHei" w:eastAsia="SimHei" w:hAnsi="Times" w:cs="SimHei"/>
          <w:kern w:val="0"/>
          <w:sz w:val="32"/>
          <w:szCs w:val="32"/>
        </w:rPr>
        <w:t xml:space="preserve"> </w:t>
      </w:r>
      <w:r>
        <w:rPr>
          <w:rFonts w:ascii="Times" w:eastAsia="SimHei" w:hAnsi="Times" w:cs="Times"/>
          <w:kern w:val="0"/>
          <w:sz w:val="32"/>
          <w:szCs w:val="32"/>
        </w:rPr>
        <w:t xml:space="preserve">4 </w:t>
      </w:r>
      <w:r>
        <w:rPr>
          <w:rFonts w:ascii="SimHei" w:eastAsia="SimHei" w:hAnsi="Times" w:cs="SimHei" w:hint="eastAsia"/>
          <w:kern w:val="0"/>
          <w:sz w:val="32"/>
          <w:szCs w:val="32"/>
        </w:rPr>
        <w:t>章</w:t>
      </w:r>
      <w:r>
        <w:rPr>
          <w:rFonts w:ascii="SimHei" w:eastAsia="SimHei" w:hAnsi="Times" w:cs="SimHei"/>
          <w:kern w:val="0"/>
          <w:sz w:val="32"/>
          <w:szCs w:val="32"/>
        </w:rPr>
        <w:t xml:space="preserve"> </w:t>
      </w:r>
      <w:r>
        <w:rPr>
          <w:rFonts w:ascii="SimHei" w:eastAsia="SimHei" w:hAnsi="Times" w:cs="SimHei" w:hint="eastAsia"/>
          <w:kern w:val="0"/>
          <w:sz w:val="32"/>
          <w:szCs w:val="32"/>
        </w:rPr>
        <w:t>项目实现</w:t>
      </w:r>
      <w:r>
        <w:rPr>
          <w:rFonts w:ascii="SimHei" w:eastAsia="SimHei" w:hAnsi="Times" w:cs="SimHei"/>
          <w:kern w:val="0"/>
          <w:sz w:val="32"/>
          <w:szCs w:val="32"/>
        </w:rPr>
        <w:t xml:space="preserve"> </w:t>
      </w:r>
      <w:r>
        <w:rPr>
          <w:rFonts w:ascii="Times" w:eastAsia="SimHei" w:hAnsi="Times" w:cs="Times"/>
          <w:kern w:val="0"/>
          <w:sz w:val="32"/>
          <w:szCs w:val="32"/>
        </w:rPr>
        <w:t xml:space="preserve">........................................................................16 4.1 </w:t>
      </w:r>
      <w:r>
        <w:rPr>
          <w:rFonts w:ascii="SimSun" w:eastAsia="SimSun" w:hAnsi="Times" w:cs="SimSun" w:hint="eastAsia"/>
          <w:kern w:val="0"/>
          <w:sz w:val="32"/>
          <w:szCs w:val="32"/>
        </w:rPr>
        <w:t>子网信道隔离</w:t>
      </w:r>
      <w:r>
        <w:rPr>
          <w:rFonts w:ascii="Times" w:eastAsia="SimSun" w:hAnsi="Times" w:cs="Times"/>
          <w:kern w:val="0"/>
          <w:sz w:val="32"/>
          <w:szCs w:val="32"/>
        </w:rPr>
        <w:t xml:space="preserve">.....................................................................16 </w:t>
      </w:r>
    </w:p>
    <w:p w14:paraId="2A9DB1EC" w14:textId="77777777" w:rsidR="00E90246" w:rsidRDefault="00E90246" w:rsidP="00E90246">
      <w:pPr>
        <w:widowControl/>
        <w:numPr>
          <w:ilvl w:val="0"/>
          <w:numId w:val="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4.1.1  </w:t>
      </w:r>
      <w:r>
        <w:rPr>
          <w:rFonts w:ascii="SimSun" w:eastAsia="SimSun" w:hAnsi="Times" w:cs="SimSun" w:hint="eastAsia"/>
          <w:kern w:val="0"/>
          <w:sz w:val="32"/>
          <w:szCs w:val="32"/>
        </w:rPr>
        <w:t>相邻链路干扰</w:t>
      </w:r>
      <w:r>
        <w:rPr>
          <w:rFonts w:ascii="Times" w:eastAsia="SimSun" w:hAnsi="Times" w:cs="Times"/>
          <w:kern w:val="0"/>
          <w:sz w:val="32"/>
          <w:szCs w:val="32"/>
        </w:rPr>
        <w:t xml:space="preserve">................................................................16 </w:t>
      </w:r>
    </w:p>
    <w:p w14:paraId="7EBF6879" w14:textId="77777777" w:rsidR="00E90246" w:rsidRDefault="00E90246" w:rsidP="00E90246">
      <w:pPr>
        <w:widowControl/>
        <w:numPr>
          <w:ilvl w:val="0"/>
          <w:numId w:val="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4.1.2  </w:t>
      </w:r>
      <w:r>
        <w:rPr>
          <w:rFonts w:ascii="SimSun" w:eastAsia="SimSun" w:hAnsi="Times" w:cs="SimSun" w:hint="eastAsia"/>
          <w:kern w:val="0"/>
          <w:sz w:val="32"/>
          <w:szCs w:val="32"/>
        </w:rPr>
        <w:t>隐终端</w:t>
      </w:r>
      <w:r>
        <w:rPr>
          <w:rFonts w:ascii="SimSun" w:eastAsia="SimSun" w:hAnsi="Times" w:cs="SimSun"/>
          <w:kern w:val="0"/>
          <w:sz w:val="32"/>
          <w:szCs w:val="32"/>
        </w:rPr>
        <w:t xml:space="preserve"> </w:t>
      </w:r>
      <w:r>
        <w:rPr>
          <w:rFonts w:ascii="Times" w:eastAsia="SimSun" w:hAnsi="Times" w:cs="Times"/>
          <w:kern w:val="0"/>
          <w:sz w:val="32"/>
          <w:szCs w:val="32"/>
        </w:rPr>
        <w:t xml:space="preserve">........................................................................17 </w:t>
      </w:r>
      <w:r>
        <w:rPr>
          <w:rFonts w:ascii="MS Mincho" w:eastAsia="MS Mincho" w:hAnsi="MS Mincho" w:cs="MS Mincho"/>
          <w:kern w:val="0"/>
        </w:rPr>
        <w:t> </w:t>
      </w:r>
    </w:p>
    <w:p w14:paraId="1017DD93" w14:textId="77777777" w:rsidR="00E90246" w:rsidRDefault="00E90246" w:rsidP="00E90246">
      <w:pPr>
        <w:widowControl/>
        <w:numPr>
          <w:ilvl w:val="0"/>
          <w:numId w:val="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4.1.3  </w:t>
      </w:r>
      <w:r>
        <w:rPr>
          <w:rFonts w:ascii="SimSun" w:eastAsia="SimSun" w:hAnsi="Times" w:cs="SimSun" w:hint="eastAsia"/>
          <w:kern w:val="0"/>
          <w:sz w:val="32"/>
          <w:szCs w:val="32"/>
        </w:rPr>
        <w:t>子网划分与信道分配</w:t>
      </w:r>
      <w:r>
        <w:rPr>
          <w:rFonts w:ascii="Times" w:eastAsia="SimSun" w:hAnsi="Times" w:cs="Times"/>
          <w:kern w:val="0"/>
          <w:sz w:val="32"/>
          <w:szCs w:val="32"/>
        </w:rPr>
        <w:t>.........................</w:t>
      </w:r>
      <w:r w:rsidR="00F853B4">
        <w:rPr>
          <w:rFonts w:ascii="Times" w:eastAsia="SimSun" w:hAnsi="Times" w:cs="Times"/>
          <w:kern w:val="0"/>
          <w:sz w:val="32"/>
          <w:szCs w:val="32"/>
        </w:rPr>
        <w:t>.............................</w:t>
      </w:r>
      <w:r>
        <w:rPr>
          <w:rFonts w:ascii="Times" w:eastAsia="SimSun" w:hAnsi="Times" w:cs="Times"/>
          <w:kern w:val="0"/>
          <w:sz w:val="32"/>
          <w:szCs w:val="32"/>
        </w:rPr>
        <w:t xml:space="preserve">20 </w:t>
      </w:r>
    </w:p>
    <w:p w14:paraId="7E9C0E5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4.2 </w:t>
      </w:r>
      <w:r>
        <w:rPr>
          <w:rFonts w:ascii="SimSun" w:eastAsia="SimSun" w:hAnsi="Times" w:cs="SimSun" w:hint="eastAsia"/>
          <w:kern w:val="0"/>
          <w:sz w:val="32"/>
          <w:szCs w:val="32"/>
        </w:rPr>
        <w:t>跨层视频帧权重差分</w:t>
      </w:r>
      <w:r>
        <w:rPr>
          <w:rFonts w:ascii="Times" w:eastAsia="SimSun" w:hAnsi="Times" w:cs="Times"/>
          <w:kern w:val="0"/>
          <w:sz w:val="32"/>
          <w:szCs w:val="32"/>
        </w:rPr>
        <w:t xml:space="preserve">.............................................................22 </w:t>
      </w:r>
    </w:p>
    <w:p w14:paraId="43E00E4E" w14:textId="77777777" w:rsidR="00E90246" w:rsidRDefault="00E90246" w:rsidP="00E90246">
      <w:pPr>
        <w:widowControl/>
        <w:numPr>
          <w:ilvl w:val="0"/>
          <w:numId w:val="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4.2.1  </w:t>
      </w:r>
      <w:r>
        <w:rPr>
          <w:rFonts w:ascii="SimSun" w:eastAsia="SimSun" w:hAnsi="Times" w:cs="SimSun" w:hint="eastAsia"/>
          <w:kern w:val="0"/>
          <w:sz w:val="32"/>
          <w:szCs w:val="32"/>
        </w:rPr>
        <w:t>视频帧分层编码</w:t>
      </w:r>
      <w:r>
        <w:rPr>
          <w:rFonts w:ascii="SimSun" w:eastAsia="SimSun" w:hAnsi="Times" w:cs="SimSun"/>
          <w:kern w:val="0"/>
          <w:sz w:val="32"/>
          <w:szCs w:val="32"/>
        </w:rPr>
        <w:t xml:space="preserve"> </w:t>
      </w:r>
      <w:r>
        <w:rPr>
          <w:rFonts w:ascii="Times" w:eastAsia="SimSun" w:hAnsi="Times" w:cs="Times"/>
          <w:kern w:val="0"/>
          <w:sz w:val="32"/>
          <w:szCs w:val="32"/>
        </w:rPr>
        <w:t>..............................</w:t>
      </w:r>
      <w:r w:rsidR="00F853B4">
        <w:rPr>
          <w:rFonts w:ascii="Times" w:eastAsia="SimSun" w:hAnsi="Times" w:cs="Times"/>
          <w:kern w:val="0"/>
          <w:sz w:val="32"/>
          <w:szCs w:val="32"/>
        </w:rPr>
        <w:t>..............................</w:t>
      </w:r>
      <w:r>
        <w:rPr>
          <w:rFonts w:ascii="Times" w:eastAsia="SimSun" w:hAnsi="Times" w:cs="Times"/>
          <w:kern w:val="0"/>
          <w:sz w:val="32"/>
          <w:szCs w:val="32"/>
        </w:rPr>
        <w:t xml:space="preserve">23 </w:t>
      </w:r>
    </w:p>
    <w:p w14:paraId="05919E61" w14:textId="77777777" w:rsidR="00E90246" w:rsidRDefault="00E90246" w:rsidP="00E90246">
      <w:pPr>
        <w:widowControl/>
        <w:numPr>
          <w:ilvl w:val="0"/>
          <w:numId w:val="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 xml:space="preserve">4.2.2  802.11e </w:t>
      </w:r>
      <w:r w:rsidR="00F853B4">
        <w:rPr>
          <w:rFonts w:ascii="SimSun" w:eastAsia="SimSun" w:hAnsi="Times" w:cs="SimSun" w:hint="eastAsia"/>
          <w:kern w:val="0"/>
          <w:sz w:val="32"/>
          <w:szCs w:val="32"/>
        </w:rPr>
        <w:t>增强分布式协调访</w:t>
      </w:r>
      <w:r w:rsidR="00F853B4">
        <w:rPr>
          <w:rFonts w:ascii="Times" w:eastAsia="SimSun" w:hAnsi="Times" w:cs="Times"/>
          <w:kern w:val="0"/>
          <w:sz w:val="32"/>
          <w:szCs w:val="32"/>
        </w:rPr>
        <w:t>(EDCA) .........</w:t>
      </w:r>
      <w:r>
        <w:rPr>
          <w:rFonts w:ascii="Times" w:eastAsia="SimSun" w:hAnsi="Times" w:cs="Times"/>
          <w:kern w:val="0"/>
          <w:sz w:val="32"/>
          <w:szCs w:val="32"/>
        </w:rPr>
        <w:t xml:space="preserve">................. 24 </w:t>
      </w:r>
    </w:p>
    <w:p w14:paraId="3E75B320" w14:textId="77777777" w:rsidR="00E90246" w:rsidRDefault="00E90246" w:rsidP="00E90246">
      <w:pPr>
        <w:widowControl/>
        <w:numPr>
          <w:ilvl w:val="0"/>
          <w:numId w:val="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4.2.3  </w:t>
      </w:r>
      <w:r>
        <w:rPr>
          <w:rFonts w:ascii="SimSun" w:eastAsia="SimSun" w:hAnsi="Times" w:cs="SimSun" w:hint="eastAsia"/>
          <w:kern w:val="0"/>
          <w:sz w:val="32"/>
          <w:szCs w:val="32"/>
        </w:rPr>
        <w:t>视频帧映射机制</w:t>
      </w:r>
      <w:r>
        <w:rPr>
          <w:rFonts w:ascii="SimSun" w:eastAsia="SimSun" w:hAnsi="Times" w:cs="SimSun"/>
          <w:kern w:val="0"/>
          <w:sz w:val="32"/>
          <w:szCs w:val="32"/>
        </w:rPr>
        <w:t xml:space="preserve"> </w:t>
      </w:r>
      <w:r>
        <w:rPr>
          <w:rFonts w:ascii="Times" w:eastAsia="SimSun" w:hAnsi="Times" w:cs="Times"/>
          <w:kern w:val="0"/>
          <w:sz w:val="32"/>
          <w:szCs w:val="32"/>
        </w:rPr>
        <w:t>..............................</w:t>
      </w:r>
      <w:r w:rsidR="00F853B4">
        <w:rPr>
          <w:rFonts w:ascii="Times" w:eastAsia="SimSun" w:hAnsi="Times" w:cs="Times"/>
          <w:kern w:val="0"/>
          <w:sz w:val="32"/>
          <w:szCs w:val="32"/>
        </w:rPr>
        <w:t>...........................</w:t>
      </w:r>
      <w:r>
        <w:rPr>
          <w:rFonts w:ascii="Times" w:eastAsia="SimSun" w:hAnsi="Times" w:cs="Times"/>
          <w:kern w:val="0"/>
          <w:sz w:val="32"/>
          <w:szCs w:val="32"/>
        </w:rPr>
        <w:t xml:space="preserve">26 </w:t>
      </w:r>
      <w:r>
        <w:rPr>
          <w:rFonts w:ascii="MS Mincho" w:eastAsia="MS Mincho" w:hAnsi="MS Mincho" w:cs="MS Mincho"/>
          <w:kern w:val="0"/>
        </w:rPr>
        <w:t> </w:t>
      </w:r>
    </w:p>
    <w:p w14:paraId="44659BD4" w14:textId="77777777" w:rsidR="00E90246" w:rsidRDefault="00E90246" w:rsidP="00E90246">
      <w:pPr>
        <w:widowControl/>
        <w:numPr>
          <w:ilvl w:val="0"/>
          <w:numId w:val="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4.2.4  </w:t>
      </w:r>
      <w:r>
        <w:rPr>
          <w:rFonts w:ascii="SimSun" w:eastAsia="SimSun" w:hAnsi="Times" w:cs="SimSun" w:hint="eastAsia"/>
          <w:kern w:val="0"/>
          <w:sz w:val="32"/>
          <w:szCs w:val="32"/>
        </w:rPr>
        <w:t>实验验证</w:t>
      </w:r>
      <w:r>
        <w:rPr>
          <w:rFonts w:ascii="Times" w:eastAsia="SimSun" w:hAnsi="Times" w:cs="Times"/>
          <w:kern w:val="0"/>
          <w:sz w:val="32"/>
          <w:szCs w:val="32"/>
        </w:rPr>
        <w:t xml:space="preserve">......................................................................30 </w:t>
      </w:r>
      <w:r>
        <w:rPr>
          <w:rFonts w:ascii="MS Mincho" w:eastAsia="MS Mincho" w:hAnsi="MS Mincho" w:cs="MS Mincho"/>
          <w:kern w:val="0"/>
        </w:rPr>
        <w:t> </w:t>
      </w:r>
    </w:p>
    <w:p w14:paraId="0917FF9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4.3 </w:t>
      </w:r>
      <w:r>
        <w:rPr>
          <w:rFonts w:ascii="SimSun" w:eastAsia="SimSun" w:hAnsi="Times" w:cs="SimSun" w:hint="eastAsia"/>
          <w:kern w:val="0"/>
          <w:sz w:val="32"/>
          <w:szCs w:val="32"/>
        </w:rPr>
        <w:t>路径质量敏感的动态切换阈值</w:t>
      </w:r>
      <w:r w:rsidR="00F853B4">
        <w:rPr>
          <w:rFonts w:ascii="Times" w:eastAsia="SimSun" w:hAnsi="Times" w:cs="Times"/>
          <w:kern w:val="0"/>
          <w:sz w:val="32"/>
          <w:szCs w:val="32"/>
        </w:rPr>
        <w:t>....................</w:t>
      </w:r>
      <w:r>
        <w:rPr>
          <w:rFonts w:ascii="Times" w:eastAsia="SimSun" w:hAnsi="Times" w:cs="Times"/>
          <w:kern w:val="0"/>
          <w:sz w:val="32"/>
          <w:szCs w:val="32"/>
        </w:rPr>
        <w:t xml:space="preserve">......................34 </w:t>
      </w:r>
    </w:p>
    <w:p w14:paraId="78B5FD94" w14:textId="77777777" w:rsidR="00E90246" w:rsidRDefault="00E90246" w:rsidP="00E90246">
      <w:pPr>
        <w:widowControl/>
        <w:numPr>
          <w:ilvl w:val="0"/>
          <w:numId w:val="6"/>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lastRenderedPageBreak/>
        <w:t>4.3.1  BATMAN-adv</w:t>
      </w:r>
      <w:r>
        <w:rPr>
          <w:rFonts w:ascii="SimSun" w:eastAsia="SimSun" w:hAnsi="Times" w:cs="SimSun" w:hint="eastAsia"/>
          <w:kern w:val="0"/>
          <w:sz w:val="32"/>
          <w:szCs w:val="32"/>
        </w:rPr>
        <w:t>的漫游支持</w:t>
      </w:r>
      <w:r>
        <w:rPr>
          <w:rFonts w:ascii="SimSun" w:eastAsia="SimSun" w:hAnsi="Times" w:cs="SimSun"/>
          <w:kern w:val="0"/>
          <w:sz w:val="32"/>
          <w:szCs w:val="32"/>
        </w:rPr>
        <w:t xml:space="preserve"> </w:t>
      </w:r>
      <w:r>
        <w:rPr>
          <w:rFonts w:ascii="Times" w:eastAsia="SimSun" w:hAnsi="Times" w:cs="Times"/>
          <w:kern w:val="0"/>
          <w:sz w:val="32"/>
          <w:szCs w:val="32"/>
        </w:rPr>
        <w:t xml:space="preserve">.................................................36 </w:t>
      </w:r>
      <w:r>
        <w:rPr>
          <w:rFonts w:ascii="MS Mincho" w:eastAsia="MS Mincho" w:hAnsi="MS Mincho" w:cs="MS Mincho"/>
          <w:kern w:val="0"/>
        </w:rPr>
        <w:t> </w:t>
      </w:r>
    </w:p>
    <w:p w14:paraId="78CE04E8" w14:textId="77777777" w:rsidR="00E90246" w:rsidRDefault="00E90246" w:rsidP="00E90246">
      <w:pPr>
        <w:widowControl/>
        <w:numPr>
          <w:ilvl w:val="0"/>
          <w:numId w:val="6"/>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 xml:space="preserve">4.3.2  TQ </w:t>
      </w:r>
      <w:r>
        <w:rPr>
          <w:rFonts w:ascii="SimSun" w:eastAsia="SimSun" w:hAnsi="Times" w:cs="SimSun" w:hint="eastAsia"/>
          <w:kern w:val="0"/>
          <w:sz w:val="32"/>
          <w:szCs w:val="32"/>
        </w:rPr>
        <w:t>值差异导致的切换延时</w:t>
      </w:r>
      <w:r>
        <w:rPr>
          <w:rFonts w:ascii="Times" w:eastAsia="SimSun" w:hAnsi="Times" w:cs="Times"/>
          <w:kern w:val="0"/>
          <w:sz w:val="32"/>
          <w:szCs w:val="32"/>
        </w:rPr>
        <w:t xml:space="preserve">................................................. 38 </w:t>
      </w:r>
      <w:r>
        <w:rPr>
          <w:rFonts w:ascii="MS Mincho" w:eastAsia="MS Mincho" w:hAnsi="MS Mincho" w:cs="MS Mincho"/>
          <w:kern w:val="0"/>
        </w:rPr>
        <w:t> </w:t>
      </w:r>
    </w:p>
    <w:p w14:paraId="129F3916" w14:textId="77777777" w:rsidR="00E90246" w:rsidRDefault="00E90246" w:rsidP="00E90246">
      <w:pPr>
        <w:widowControl/>
        <w:numPr>
          <w:ilvl w:val="0"/>
          <w:numId w:val="6"/>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4.3.3  </w:t>
      </w:r>
      <w:r>
        <w:rPr>
          <w:rFonts w:ascii="SimSun" w:eastAsia="SimSun" w:hAnsi="Times" w:cs="SimSun" w:hint="eastAsia"/>
          <w:kern w:val="0"/>
          <w:sz w:val="32"/>
          <w:szCs w:val="32"/>
        </w:rPr>
        <w:t>路由切换优化</w:t>
      </w:r>
      <w:r>
        <w:rPr>
          <w:rFonts w:ascii="Times" w:eastAsia="SimSun" w:hAnsi="Times" w:cs="Times"/>
          <w:kern w:val="0"/>
          <w:sz w:val="32"/>
          <w:szCs w:val="32"/>
        </w:rPr>
        <w:t xml:space="preserve">................................................................40 </w:t>
      </w:r>
    </w:p>
    <w:p w14:paraId="015DBDC3" w14:textId="77777777" w:rsidR="00E90246" w:rsidRDefault="00E90246" w:rsidP="00E90246">
      <w:pPr>
        <w:widowControl/>
        <w:numPr>
          <w:ilvl w:val="0"/>
          <w:numId w:val="6"/>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4.3.4  </w:t>
      </w:r>
      <w:r>
        <w:rPr>
          <w:rFonts w:ascii="SimSun" w:eastAsia="SimSun" w:hAnsi="Times" w:cs="SimSun" w:hint="eastAsia"/>
          <w:kern w:val="0"/>
          <w:sz w:val="32"/>
          <w:szCs w:val="32"/>
        </w:rPr>
        <w:t>动态阈值实现</w:t>
      </w:r>
      <w:r>
        <w:rPr>
          <w:rFonts w:ascii="Times" w:eastAsia="SimSun" w:hAnsi="Times" w:cs="Times"/>
          <w:kern w:val="0"/>
          <w:sz w:val="32"/>
          <w:szCs w:val="32"/>
        </w:rPr>
        <w:t xml:space="preserve">................................................................42 </w:t>
      </w:r>
    </w:p>
    <w:p w14:paraId="0445A13C" w14:textId="77777777" w:rsidR="00E90246" w:rsidRDefault="00E90246" w:rsidP="00E90246">
      <w:pPr>
        <w:widowControl/>
        <w:numPr>
          <w:ilvl w:val="0"/>
          <w:numId w:val="6"/>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4.3.5  </w:t>
      </w:r>
      <w:r>
        <w:rPr>
          <w:rFonts w:ascii="SimSun" w:eastAsia="SimSun" w:hAnsi="Times" w:cs="SimSun" w:hint="eastAsia"/>
          <w:kern w:val="0"/>
          <w:sz w:val="32"/>
          <w:szCs w:val="32"/>
        </w:rPr>
        <w:t>实验验证</w:t>
      </w:r>
      <w:r>
        <w:rPr>
          <w:rFonts w:ascii="Times" w:eastAsia="SimSun" w:hAnsi="Times" w:cs="Times"/>
          <w:kern w:val="0"/>
          <w:sz w:val="32"/>
          <w:szCs w:val="32"/>
        </w:rPr>
        <w:t xml:space="preserve">......................................................................45 </w:t>
      </w:r>
      <w:r>
        <w:rPr>
          <w:rFonts w:ascii="MS Mincho" w:eastAsia="MS Mincho" w:hAnsi="MS Mincho" w:cs="MS Mincho"/>
          <w:kern w:val="0"/>
        </w:rPr>
        <w:t> </w:t>
      </w:r>
    </w:p>
    <w:p w14:paraId="7E47218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4.4 </w:t>
      </w:r>
      <w:r>
        <w:rPr>
          <w:rFonts w:ascii="SimSun" w:eastAsia="SimSun" w:hAnsi="Times" w:cs="SimSun" w:hint="eastAsia"/>
          <w:kern w:val="0"/>
          <w:sz w:val="32"/>
          <w:szCs w:val="32"/>
        </w:rPr>
        <w:t>本章小结</w:t>
      </w:r>
      <w:r>
        <w:rPr>
          <w:rFonts w:ascii="Times" w:eastAsia="SimSun" w:hAnsi="Times" w:cs="Times"/>
          <w:kern w:val="0"/>
          <w:sz w:val="32"/>
          <w:szCs w:val="32"/>
        </w:rPr>
        <w:t xml:space="preserve">...........................................................................48 </w:t>
      </w:r>
    </w:p>
    <w:p w14:paraId="09DE669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第</w:t>
      </w:r>
      <w:r>
        <w:rPr>
          <w:rFonts w:ascii="SimHei" w:eastAsia="SimHei" w:hAnsi="Times" w:cs="SimHei"/>
          <w:kern w:val="0"/>
          <w:sz w:val="32"/>
          <w:szCs w:val="32"/>
        </w:rPr>
        <w:t xml:space="preserve"> </w:t>
      </w:r>
      <w:r>
        <w:rPr>
          <w:rFonts w:ascii="Times" w:eastAsia="SimHei" w:hAnsi="Times" w:cs="Times"/>
          <w:kern w:val="0"/>
          <w:sz w:val="32"/>
          <w:szCs w:val="32"/>
        </w:rPr>
        <w:t xml:space="preserve">5 </w:t>
      </w:r>
      <w:r>
        <w:rPr>
          <w:rFonts w:ascii="SimHei" w:eastAsia="SimHei" w:hAnsi="Times" w:cs="SimHei" w:hint="eastAsia"/>
          <w:kern w:val="0"/>
          <w:sz w:val="32"/>
          <w:szCs w:val="32"/>
        </w:rPr>
        <w:t>章</w:t>
      </w:r>
      <w:r>
        <w:rPr>
          <w:rFonts w:ascii="SimHei" w:eastAsia="SimHei" w:hAnsi="Times" w:cs="SimHei"/>
          <w:kern w:val="0"/>
          <w:sz w:val="32"/>
          <w:szCs w:val="32"/>
        </w:rPr>
        <w:t xml:space="preserve"> </w:t>
      </w:r>
      <w:r>
        <w:rPr>
          <w:rFonts w:ascii="SimHei" w:eastAsia="SimHei" w:hAnsi="Times" w:cs="SimHei" w:hint="eastAsia"/>
          <w:kern w:val="0"/>
          <w:sz w:val="32"/>
          <w:szCs w:val="32"/>
        </w:rPr>
        <w:t>总结与展望</w:t>
      </w:r>
      <w:r>
        <w:rPr>
          <w:rFonts w:ascii="SimHei" w:eastAsia="SimHei" w:hAnsi="Times" w:cs="SimHei"/>
          <w:kern w:val="0"/>
          <w:sz w:val="32"/>
          <w:szCs w:val="32"/>
        </w:rPr>
        <w:t xml:space="preserve"> </w:t>
      </w:r>
      <w:r>
        <w:rPr>
          <w:rFonts w:ascii="Times" w:eastAsia="SimHei" w:hAnsi="Times" w:cs="Times"/>
          <w:kern w:val="0"/>
          <w:sz w:val="32"/>
          <w:szCs w:val="32"/>
        </w:rPr>
        <w:t xml:space="preserve">.....................................................................51 5.1 </w:t>
      </w:r>
      <w:r>
        <w:rPr>
          <w:rFonts w:ascii="SimSun" w:eastAsia="SimSun" w:hAnsi="Times" w:cs="SimSun" w:hint="eastAsia"/>
          <w:kern w:val="0"/>
          <w:sz w:val="32"/>
          <w:szCs w:val="32"/>
        </w:rPr>
        <w:t>工作总结</w:t>
      </w:r>
      <w:r>
        <w:rPr>
          <w:rFonts w:ascii="Times" w:eastAsia="SimSun" w:hAnsi="Times" w:cs="Times"/>
          <w:kern w:val="0"/>
          <w:sz w:val="32"/>
          <w:szCs w:val="32"/>
        </w:rPr>
        <w:t xml:space="preserve">...........................................................................51 5.2 </w:t>
      </w:r>
      <w:r>
        <w:rPr>
          <w:rFonts w:ascii="SimSun" w:eastAsia="SimSun" w:hAnsi="Times" w:cs="SimSun" w:hint="eastAsia"/>
          <w:kern w:val="0"/>
          <w:sz w:val="32"/>
          <w:szCs w:val="32"/>
        </w:rPr>
        <w:t>工作展望</w:t>
      </w:r>
      <w:r>
        <w:rPr>
          <w:rFonts w:ascii="Times" w:eastAsia="SimSun" w:hAnsi="Times" w:cs="Times"/>
          <w:kern w:val="0"/>
          <w:sz w:val="32"/>
          <w:szCs w:val="32"/>
        </w:rPr>
        <w:t xml:space="preserve">...........................................................................52 </w:t>
      </w:r>
    </w:p>
    <w:p w14:paraId="34124C9A" w14:textId="77777777" w:rsidR="00E90246" w:rsidRPr="00F853B4"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32"/>
          <w:szCs w:val="32"/>
        </w:rPr>
        <w:t>参考文献</w:t>
      </w:r>
      <w:r>
        <w:rPr>
          <w:rFonts w:ascii="SimHei" w:eastAsia="SimHei" w:hAnsi="Times" w:cs="SimHei"/>
          <w:kern w:val="0"/>
          <w:sz w:val="32"/>
          <w:szCs w:val="32"/>
        </w:rPr>
        <w:t xml:space="preserve"> </w:t>
      </w:r>
      <w:r>
        <w:rPr>
          <w:rFonts w:ascii="Times" w:eastAsia="SimHei" w:hAnsi="Times" w:cs="Times"/>
          <w:kern w:val="0"/>
          <w:sz w:val="32"/>
          <w:szCs w:val="32"/>
        </w:rPr>
        <w:t xml:space="preserve">...................................................................................53 </w:t>
      </w:r>
      <w:r>
        <w:rPr>
          <w:rFonts w:ascii="SimHei" w:eastAsia="SimHei" w:hAnsi="Times" w:cs="SimHei" w:hint="eastAsia"/>
          <w:kern w:val="0"/>
          <w:sz w:val="32"/>
          <w:szCs w:val="32"/>
        </w:rPr>
        <w:t>致</w:t>
      </w:r>
      <w:r>
        <w:rPr>
          <w:rFonts w:ascii="SimHei" w:eastAsia="SimHei" w:hAnsi="Times" w:cs="SimHei"/>
          <w:kern w:val="0"/>
          <w:sz w:val="32"/>
          <w:szCs w:val="32"/>
        </w:rPr>
        <w:t xml:space="preserve"> </w:t>
      </w:r>
      <w:r>
        <w:rPr>
          <w:rFonts w:ascii="SimHei" w:eastAsia="SimHei" w:hAnsi="Times" w:cs="SimHei" w:hint="eastAsia"/>
          <w:kern w:val="0"/>
          <w:sz w:val="32"/>
          <w:szCs w:val="32"/>
        </w:rPr>
        <w:t>谢</w:t>
      </w:r>
      <w:r>
        <w:rPr>
          <w:rFonts w:ascii="SimHei" w:eastAsia="SimHei" w:hAnsi="Times" w:cs="SimHei"/>
          <w:kern w:val="0"/>
          <w:sz w:val="32"/>
          <w:szCs w:val="32"/>
        </w:rPr>
        <w:t xml:space="preserve"> </w:t>
      </w:r>
      <w:r>
        <w:rPr>
          <w:rFonts w:ascii="Times" w:eastAsia="SimHei" w:hAnsi="Times" w:cs="Times"/>
          <w:kern w:val="0"/>
          <w:sz w:val="32"/>
          <w:szCs w:val="32"/>
        </w:rPr>
        <w:t xml:space="preserve">.....................................................................................56 </w:t>
      </w:r>
      <w:r>
        <w:rPr>
          <w:rFonts w:ascii="SimHei" w:eastAsia="SimHei" w:hAnsi="Times" w:cs="SimHei" w:hint="eastAsia"/>
          <w:kern w:val="0"/>
          <w:sz w:val="32"/>
          <w:szCs w:val="32"/>
        </w:rPr>
        <w:t>声</w:t>
      </w:r>
      <w:r>
        <w:rPr>
          <w:rFonts w:ascii="SimHei" w:eastAsia="SimHei" w:hAnsi="Times" w:cs="SimHei"/>
          <w:kern w:val="0"/>
          <w:sz w:val="32"/>
          <w:szCs w:val="32"/>
        </w:rPr>
        <w:t xml:space="preserve"> </w:t>
      </w:r>
      <w:r>
        <w:rPr>
          <w:rFonts w:ascii="SimHei" w:eastAsia="SimHei" w:hAnsi="Times" w:cs="SimHei" w:hint="eastAsia"/>
          <w:kern w:val="0"/>
          <w:sz w:val="32"/>
          <w:szCs w:val="32"/>
        </w:rPr>
        <w:t>明</w:t>
      </w:r>
      <w:r>
        <w:rPr>
          <w:rFonts w:ascii="SimHei" w:eastAsia="SimHei" w:hAnsi="Times" w:cs="SimHei"/>
          <w:kern w:val="0"/>
          <w:sz w:val="32"/>
          <w:szCs w:val="32"/>
        </w:rPr>
        <w:t xml:space="preserve"> </w:t>
      </w:r>
      <w:r>
        <w:rPr>
          <w:rFonts w:ascii="Times" w:eastAsia="SimHei" w:hAnsi="Times" w:cs="Times"/>
          <w:kern w:val="0"/>
          <w:sz w:val="32"/>
          <w:szCs w:val="32"/>
        </w:rPr>
        <w:t xml:space="preserve">.....................................................................................57 </w:t>
      </w:r>
      <w:r>
        <w:rPr>
          <w:rFonts w:ascii="SimHei" w:eastAsia="SimHei" w:hAnsi="Times" w:cs="SimHei" w:hint="eastAsia"/>
          <w:kern w:val="0"/>
          <w:sz w:val="32"/>
          <w:szCs w:val="32"/>
        </w:rPr>
        <w:t>个人简历、在学期间发表的学术论文与研究成果</w:t>
      </w:r>
      <w:r>
        <w:rPr>
          <w:rFonts w:ascii="SimHei" w:eastAsia="SimHei" w:hAnsi="Times" w:cs="SimHei"/>
          <w:kern w:val="0"/>
          <w:sz w:val="32"/>
          <w:szCs w:val="32"/>
        </w:rPr>
        <w:t xml:space="preserve"> </w:t>
      </w:r>
      <w:r>
        <w:rPr>
          <w:rFonts w:ascii="Times" w:eastAsia="SimHei" w:hAnsi="Times" w:cs="Times"/>
          <w:kern w:val="0"/>
          <w:sz w:val="32"/>
          <w:szCs w:val="32"/>
        </w:rPr>
        <w:t xml:space="preserve">.................................... 58 </w:t>
      </w:r>
    </w:p>
    <w:p w14:paraId="3D118E0E"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1.1 </w:t>
      </w:r>
      <w:r>
        <w:rPr>
          <w:rFonts w:ascii="SimHei" w:eastAsia="SimHei" w:hAnsi="Times" w:cs="SimHei" w:hint="eastAsia"/>
          <w:kern w:val="0"/>
          <w:sz w:val="38"/>
          <w:szCs w:val="38"/>
        </w:rPr>
        <w:t>背景及意义</w:t>
      </w:r>
      <w:r>
        <w:rPr>
          <w:rFonts w:ascii="SimHei" w:eastAsia="SimHei" w:hAnsi="Times" w:cs="SimHei"/>
          <w:kern w:val="0"/>
          <w:sz w:val="38"/>
          <w:szCs w:val="38"/>
        </w:rPr>
        <w:t xml:space="preserve"> </w:t>
      </w:r>
    </w:p>
    <w:p w14:paraId="65838E51" w14:textId="77777777" w:rsidR="00E90246" w:rsidRDefault="00E90246" w:rsidP="00F853B4">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1</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引言</w:t>
      </w:r>
      <w:r>
        <w:rPr>
          <w:rFonts w:ascii="SimSun" w:eastAsia="SimSun" w:hAnsi="Times" w:cs="SimSun"/>
          <w:kern w:val="0"/>
          <w:sz w:val="30"/>
          <w:szCs w:val="30"/>
        </w:rPr>
        <w:t xml:space="preserve"> </w:t>
      </w:r>
    </w:p>
    <w:p w14:paraId="02F7B476"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第</w:t>
      </w:r>
      <w:r>
        <w:rPr>
          <w:rFonts w:ascii="Times" w:eastAsia="SimHei" w:hAnsi="Times" w:cs="Times"/>
          <w:kern w:val="0"/>
          <w:sz w:val="38"/>
          <w:szCs w:val="38"/>
        </w:rPr>
        <w:t>1</w:t>
      </w:r>
      <w:r>
        <w:rPr>
          <w:rFonts w:ascii="SimHei" w:eastAsia="SimHei" w:hAnsi="Times" w:cs="SimHei" w:hint="eastAsia"/>
          <w:kern w:val="0"/>
          <w:sz w:val="42"/>
          <w:szCs w:val="42"/>
        </w:rPr>
        <w:t>章</w:t>
      </w:r>
      <w:r>
        <w:rPr>
          <w:rFonts w:ascii="SimHei" w:eastAsia="SimHei" w:hAnsi="Times" w:cs="SimHei"/>
          <w:kern w:val="0"/>
          <w:sz w:val="42"/>
          <w:szCs w:val="42"/>
        </w:rPr>
        <w:t xml:space="preserve"> </w:t>
      </w:r>
      <w:r>
        <w:rPr>
          <w:rFonts w:ascii="SimHei" w:eastAsia="SimHei" w:hAnsi="Times" w:cs="SimHei" w:hint="eastAsia"/>
          <w:kern w:val="0"/>
          <w:sz w:val="42"/>
          <w:szCs w:val="42"/>
        </w:rPr>
        <w:t>引言</w:t>
      </w:r>
      <w:r>
        <w:rPr>
          <w:rFonts w:ascii="SimHei" w:eastAsia="SimHei" w:hAnsi="Times" w:cs="SimHei"/>
          <w:kern w:val="0"/>
          <w:sz w:val="42"/>
          <w:szCs w:val="42"/>
        </w:rPr>
        <w:t xml:space="preserve"> </w:t>
      </w:r>
    </w:p>
    <w:p w14:paraId="73D2D01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自</w:t>
      </w:r>
      <w:r>
        <w:rPr>
          <w:rFonts w:ascii="SimSun" w:eastAsia="SimSun" w:hAnsi="Times" w:cs="SimSun"/>
          <w:kern w:val="0"/>
          <w:sz w:val="32"/>
          <w:szCs w:val="32"/>
        </w:rPr>
        <w:t xml:space="preserve"> </w:t>
      </w:r>
      <w:r>
        <w:rPr>
          <w:rFonts w:ascii="Times" w:eastAsia="SimSun" w:hAnsi="Times" w:cs="Times"/>
          <w:kern w:val="0"/>
          <w:sz w:val="32"/>
          <w:szCs w:val="32"/>
        </w:rPr>
        <w:t xml:space="preserve">1970 </w:t>
      </w:r>
      <w:r>
        <w:rPr>
          <w:rFonts w:ascii="SimSun" w:eastAsia="SimSun" w:hAnsi="Times" w:cs="SimSun" w:hint="eastAsia"/>
          <w:kern w:val="0"/>
          <w:sz w:val="32"/>
          <w:szCs w:val="32"/>
        </w:rPr>
        <w:t>年第一次无线数据通信演示始</w:t>
      </w:r>
      <w:r>
        <w:rPr>
          <w:rFonts w:ascii="Times" w:eastAsia="SimSun" w:hAnsi="Times" w:cs="Times"/>
          <w:kern w:val="0"/>
          <w:position w:val="10"/>
          <w:sz w:val="22"/>
          <w:szCs w:val="22"/>
        </w:rPr>
        <w:t>[5]</w:t>
      </w:r>
      <w:r>
        <w:rPr>
          <w:rFonts w:ascii="SimSun" w:eastAsia="SimSun" w:hAnsi="Times" w:cs="SimSun"/>
          <w:kern w:val="0"/>
          <w:sz w:val="32"/>
          <w:szCs w:val="32"/>
        </w:rPr>
        <w:t>,</w:t>
      </w:r>
      <w:r>
        <w:rPr>
          <w:rFonts w:ascii="SimSun" w:eastAsia="SimSun" w:hAnsi="Times" w:cs="SimSun" w:hint="eastAsia"/>
          <w:kern w:val="0"/>
          <w:sz w:val="32"/>
          <w:szCs w:val="32"/>
        </w:rPr>
        <w:t>无线设备迅速渗透到人们的生产生</w:t>
      </w:r>
      <w:r>
        <w:rPr>
          <w:rFonts w:ascii="SimSun" w:eastAsia="SimSun" w:hAnsi="Times" w:cs="SimSun"/>
          <w:kern w:val="0"/>
          <w:sz w:val="32"/>
          <w:szCs w:val="32"/>
        </w:rPr>
        <w:t xml:space="preserve"> </w:t>
      </w:r>
      <w:r>
        <w:rPr>
          <w:rFonts w:ascii="SimSun" w:eastAsia="SimSun" w:hAnsi="Times" w:cs="SimSun" w:hint="eastAsia"/>
          <w:kern w:val="0"/>
          <w:sz w:val="32"/>
          <w:szCs w:val="32"/>
        </w:rPr>
        <w:t>活的方方面面</w:t>
      </w:r>
      <w:r>
        <w:rPr>
          <w:rFonts w:ascii="SimSun" w:eastAsia="SimSun" w:hAnsi="Times" w:cs="SimSun"/>
          <w:kern w:val="0"/>
          <w:sz w:val="32"/>
          <w:szCs w:val="32"/>
        </w:rPr>
        <w:t>,</w:t>
      </w:r>
      <w:r>
        <w:rPr>
          <w:rFonts w:ascii="SimSun" w:eastAsia="SimSun" w:hAnsi="Times" w:cs="SimSun" w:hint="eastAsia"/>
          <w:kern w:val="0"/>
          <w:sz w:val="32"/>
          <w:szCs w:val="32"/>
        </w:rPr>
        <w:t>小到嵌入式微处理器、移动设备</w:t>
      </w:r>
      <w:r>
        <w:rPr>
          <w:rFonts w:ascii="SimSun" w:eastAsia="SimSun" w:hAnsi="Times" w:cs="SimSun"/>
          <w:kern w:val="0"/>
          <w:sz w:val="32"/>
          <w:szCs w:val="32"/>
        </w:rPr>
        <w:t>,</w:t>
      </w:r>
      <w:r>
        <w:rPr>
          <w:rFonts w:ascii="SimSun" w:eastAsia="SimSun" w:hAnsi="Times" w:cs="SimSun" w:hint="eastAsia"/>
          <w:kern w:val="0"/>
          <w:sz w:val="32"/>
          <w:szCs w:val="32"/>
        </w:rPr>
        <w:t>大到交通工具、航空航天设备都</w:t>
      </w:r>
      <w:r>
        <w:rPr>
          <w:rFonts w:ascii="SimSun" w:eastAsia="SimSun" w:hAnsi="Times" w:cs="SimSun"/>
          <w:kern w:val="0"/>
          <w:sz w:val="32"/>
          <w:szCs w:val="32"/>
        </w:rPr>
        <w:t xml:space="preserve"> </w:t>
      </w:r>
      <w:r>
        <w:rPr>
          <w:rFonts w:ascii="SimSun" w:eastAsia="SimSun" w:hAnsi="Times" w:cs="SimSun" w:hint="eastAsia"/>
          <w:kern w:val="0"/>
          <w:sz w:val="32"/>
          <w:szCs w:val="32"/>
        </w:rPr>
        <w:t>囊括在内。在人们的日常生活中</w:t>
      </w:r>
      <w:r>
        <w:rPr>
          <w:rFonts w:ascii="SimSun" w:eastAsia="SimSun" w:hAnsi="Times" w:cs="SimSun"/>
          <w:kern w:val="0"/>
          <w:sz w:val="32"/>
          <w:szCs w:val="32"/>
        </w:rPr>
        <w:t>,</w:t>
      </w:r>
      <w:r>
        <w:rPr>
          <w:rFonts w:ascii="SimSun" w:eastAsia="SimSun" w:hAnsi="Times" w:cs="SimSun" w:hint="eastAsia"/>
          <w:kern w:val="0"/>
          <w:sz w:val="32"/>
          <w:szCs w:val="32"/>
        </w:rPr>
        <w:t>最常见的无线网络就是</w:t>
      </w:r>
      <w:r>
        <w:rPr>
          <w:rFonts w:ascii="SimSun" w:eastAsia="SimSun" w:hAnsi="Times" w:cs="SimSun"/>
          <w:kern w:val="0"/>
          <w:sz w:val="32"/>
          <w:szCs w:val="32"/>
        </w:rPr>
        <w:t xml:space="preserve"> </w:t>
      </w:r>
      <w:r>
        <w:rPr>
          <w:rFonts w:ascii="Times" w:eastAsia="SimSun" w:hAnsi="Times" w:cs="Times"/>
          <w:kern w:val="0"/>
          <w:sz w:val="32"/>
          <w:szCs w:val="32"/>
        </w:rPr>
        <w:t xml:space="preserve">AP </w:t>
      </w:r>
      <w:r>
        <w:rPr>
          <w:rFonts w:ascii="SimSun" w:eastAsia="SimSun" w:hAnsi="Times" w:cs="SimSun" w:hint="eastAsia"/>
          <w:kern w:val="0"/>
          <w:sz w:val="32"/>
          <w:szCs w:val="32"/>
        </w:rPr>
        <w:t>网络和</w:t>
      </w:r>
      <w:r>
        <w:rPr>
          <w:rFonts w:ascii="SimSun" w:eastAsia="SimSun" w:hAnsi="Times" w:cs="SimSun"/>
          <w:kern w:val="0"/>
          <w:sz w:val="32"/>
          <w:szCs w:val="32"/>
        </w:rPr>
        <w:t xml:space="preserve"> </w:t>
      </w:r>
      <w:r>
        <w:rPr>
          <w:rFonts w:ascii="Times" w:eastAsia="SimSun" w:hAnsi="Times" w:cs="Times"/>
          <w:kern w:val="0"/>
          <w:sz w:val="32"/>
          <w:szCs w:val="32"/>
        </w:rPr>
        <w:t xml:space="preserve">3G/4G </w:t>
      </w:r>
      <w:r>
        <w:rPr>
          <w:rFonts w:ascii="SimSun" w:eastAsia="SimSun" w:hAnsi="Times" w:cs="SimSun" w:hint="eastAsia"/>
          <w:kern w:val="0"/>
          <w:sz w:val="32"/>
          <w:szCs w:val="32"/>
        </w:rPr>
        <w:t>以及</w:t>
      </w:r>
      <w:r>
        <w:rPr>
          <w:rFonts w:ascii="SimSun" w:eastAsia="SimSun" w:hAnsi="Times" w:cs="SimSun"/>
          <w:kern w:val="0"/>
          <w:sz w:val="32"/>
          <w:szCs w:val="32"/>
        </w:rPr>
        <w:t xml:space="preserve"> </w:t>
      </w:r>
      <w:r>
        <w:rPr>
          <w:rFonts w:ascii="SimSun" w:eastAsia="SimSun" w:hAnsi="Times" w:cs="SimSun" w:hint="eastAsia"/>
          <w:kern w:val="0"/>
          <w:sz w:val="32"/>
          <w:szCs w:val="32"/>
        </w:rPr>
        <w:t>正</w:t>
      </w:r>
      <w:r>
        <w:rPr>
          <w:rFonts w:ascii="SimSun" w:eastAsia="SimSun" w:hAnsi="Times" w:cs="SimSun" w:hint="eastAsia"/>
          <w:kern w:val="0"/>
          <w:sz w:val="32"/>
          <w:szCs w:val="32"/>
        </w:rPr>
        <w:lastRenderedPageBreak/>
        <w:t>在兴起的</w:t>
      </w:r>
      <w:r>
        <w:rPr>
          <w:rFonts w:ascii="SimSun" w:eastAsia="SimSun" w:hAnsi="Times" w:cs="SimSun"/>
          <w:kern w:val="0"/>
          <w:sz w:val="32"/>
          <w:szCs w:val="32"/>
        </w:rPr>
        <w:t xml:space="preserve"> </w:t>
      </w:r>
      <w:r>
        <w:rPr>
          <w:rFonts w:ascii="Times" w:eastAsia="SimSun" w:hAnsi="Times" w:cs="Times"/>
          <w:kern w:val="0"/>
          <w:sz w:val="32"/>
          <w:szCs w:val="32"/>
        </w:rPr>
        <w:t xml:space="preserve">5G </w:t>
      </w:r>
      <w:r>
        <w:rPr>
          <w:rFonts w:ascii="SimSun" w:eastAsia="SimSun" w:hAnsi="Times" w:cs="SimSun" w:hint="eastAsia"/>
          <w:kern w:val="0"/>
          <w:sz w:val="32"/>
          <w:szCs w:val="32"/>
        </w:rPr>
        <w:t>网络</w:t>
      </w:r>
      <w:r>
        <w:rPr>
          <w:rFonts w:ascii="SimSun" w:eastAsia="SimSun" w:hAnsi="Times" w:cs="SimSun"/>
          <w:kern w:val="0"/>
          <w:sz w:val="32"/>
          <w:szCs w:val="32"/>
        </w:rPr>
        <w:t>,</w:t>
      </w:r>
      <w:r>
        <w:rPr>
          <w:rFonts w:ascii="SimSun" w:eastAsia="SimSun" w:hAnsi="Times" w:cs="SimSun" w:hint="eastAsia"/>
          <w:kern w:val="0"/>
          <w:sz w:val="32"/>
          <w:szCs w:val="32"/>
        </w:rPr>
        <w:t>前者提供有限覆盖范围和低灵活度的网络接入</w:t>
      </w:r>
      <w:r>
        <w:rPr>
          <w:rFonts w:ascii="SimSun" w:eastAsia="SimSun" w:hAnsi="Times" w:cs="SimSun"/>
          <w:kern w:val="0"/>
          <w:sz w:val="32"/>
          <w:szCs w:val="32"/>
        </w:rPr>
        <w:t>,</w:t>
      </w:r>
      <w:r>
        <w:rPr>
          <w:rFonts w:ascii="SimSun" w:eastAsia="SimSun" w:hAnsi="Times" w:cs="SimSun" w:hint="eastAsia"/>
          <w:kern w:val="0"/>
          <w:sz w:val="32"/>
          <w:szCs w:val="32"/>
        </w:rPr>
        <w:t>但优点是部</w:t>
      </w:r>
      <w:r>
        <w:rPr>
          <w:rFonts w:ascii="SimSun" w:eastAsia="SimSun" w:hAnsi="Times" w:cs="SimSun"/>
          <w:kern w:val="0"/>
          <w:sz w:val="32"/>
          <w:szCs w:val="32"/>
        </w:rPr>
        <w:t xml:space="preserve"> </w:t>
      </w:r>
      <w:r>
        <w:rPr>
          <w:rFonts w:ascii="SimSun" w:eastAsia="SimSun" w:hAnsi="Times" w:cs="SimSun" w:hint="eastAsia"/>
          <w:kern w:val="0"/>
          <w:sz w:val="32"/>
          <w:szCs w:val="32"/>
        </w:rPr>
        <w:t>署成本低廉</w:t>
      </w:r>
      <w:r>
        <w:rPr>
          <w:rFonts w:ascii="SimSun" w:eastAsia="SimSun" w:hAnsi="Times" w:cs="SimSun"/>
          <w:kern w:val="0"/>
          <w:sz w:val="32"/>
          <w:szCs w:val="32"/>
        </w:rPr>
        <w:t>,</w:t>
      </w:r>
      <w:r>
        <w:rPr>
          <w:rFonts w:ascii="SimSun" w:eastAsia="SimSun" w:hAnsi="Times" w:cs="SimSun" w:hint="eastAsia"/>
          <w:kern w:val="0"/>
          <w:sz w:val="32"/>
          <w:szCs w:val="32"/>
        </w:rPr>
        <w:t>且网络性能稳定</w:t>
      </w:r>
      <w:r>
        <w:rPr>
          <w:rFonts w:ascii="SimSun" w:eastAsia="SimSun" w:hAnsi="Times" w:cs="SimSun"/>
          <w:kern w:val="0"/>
          <w:sz w:val="32"/>
          <w:szCs w:val="32"/>
        </w:rPr>
        <w:t>;</w:t>
      </w:r>
      <w:r>
        <w:rPr>
          <w:rFonts w:ascii="SimSun" w:eastAsia="SimSun" w:hAnsi="Times" w:cs="SimSun" w:hint="eastAsia"/>
          <w:kern w:val="0"/>
          <w:sz w:val="32"/>
          <w:szCs w:val="32"/>
        </w:rPr>
        <w:t>后者极大的扩展了无线网络的覆盖范围</w:t>
      </w:r>
      <w:r>
        <w:rPr>
          <w:rFonts w:ascii="SimSun" w:eastAsia="SimSun" w:hAnsi="Times" w:cs="SimSun"/>
          <w:kern w:val="0"/>
          <w:sz w:val="32"/>
          <w:szCs w:val="32"/>
        </w:rPr>
        <w:t>,</w:t>
      </w:r>
      <w:r>
        <w:rPr>
          <w:rFonts w:ascii="SimSun" w:eastAsia="SimSun" w:hAnsi="Times" w:cs="SimSun" w:hint="eastAsia"/>
          <w:kern w:val="0"/>
          <w:sz w:val="32"/>
          <w:szCs w:val="32"/>
        </w:rPr>
        <w:t>方便用户</w:t>
      </w:r>
      <w:r>
        <w:rPr>
          <w:rFonts w:ascii="SimSun" w:eastAsia="SimSun" w:hAnsi="Times" w:cs="SimSun"/>
          <w:kern w:val="0"/>
          <w:sz w:val="32"/>
          <w:szCs w:val="32"/>
        </w:rPr>
        <w:t xml:space="preserve"> </w:t>
      </w:r>
      <w:r>
        <w:rPr>
          <w:rFonts w:ascii="SimSun" w:eastAsia="SimSun" w:hAnsi="Times" w:cs="SimSun" w:hint="eastAsia"/>
          <w:kern w:val="0"/>
          <w:sz w:val="32"/>
          <w:szCs w:val="32"/>
        </w:rPr>
        <w:t>使用</w:t>
      </w:r>
      <w:r>
        <w:rPr>
          <w:rFonts w:ascii="SimSun" w:eastAsia="SimSun" w:hAnsi="Times" w:cs="SimSun"/>
          <w:kern w:val="0"/>
          <w:sz w:val="32"/>
          <w:szCs w:val="32"/>
        </w:rPr>
        <w:t>,</w:t>
      </w:r>
      <w:r>
        <w:rPr>
          <w:rFonts w:ascii="SimSun" w:eastAsia="SimSun" w:hAnsi="Times" w:cs="SimSun" w:hint="eastAsia"/>
          <w:kern w:val="0"/>
          <w:sz w:val="32"/>
          <w:szCs w:val="32"/>
        </w:rPr>
        <w:t>但也存在部署和维护成本高的缺点。如今伴随着工业</w:t>
      </w:r>
      <w:r>
        <w:rPr>
          <w:rFonts w:ascii="SimSun" w:eastAsia="SimSun" w:hAnsi="Times" w:cs="SimSun"/>
          <w:kern w:val="0"/>
          <w:sz w:val="32"/>
          <w:szCs w:val="32"/>
        </w:rPr>
        <w:t xml:space="preserve"> </w:t>
      </w:r>
      <w:r>
        <w:rPr>
          <w:rFonts w:ascii="Times" w:eastAsia="SimSun" w:hAnsi="Times" w:cs="Times"/>
          <w:kern w:val="0"/>
          <w:sz w:val="32"/>
          <w:szCs w:val="32"/>
        </w:rPr>
        <w:t xml:space="preserve">4.0 </w:t>
      </w:r>
      <w:r>
        <w:rPr>
          <w:rFonts w:ascii="SimSun" w:eastAsia="SimSun" w:hAnsi="Times" w:cs="SimSun" w:hint="eastAsia"/>
          <w:kern w:val="0"/>
          <w:sz w:val="32"/>
          <w:szCs w:val="32"/>
        </w:rPr>
        <w:t>的兴起</w:t>
      </w:r>
      <w:r>
        <w:rPr>
          <w:rFonts w:ascii="SimSun" w:eastAsia="SimSun" w:hAnsi="Times" w:cs="SimSun"/>
          <w:kern w:val="0"/>
          <w:sz w:val="32"/>
          <w:szCs w:val="32"/>
        </w:rPr>
        <w:t>,</w:t>
      </w:r>
      <w:r>
        <w:rPr>
          <w:rFonts w:ascii="SimSun" w:eastAsia="SimSun" w:hAnsi="Times" w:cs="SimSun" w:hint="eastAsia"/>
          <w:kern w:val="0"/>
          <w:sz w:val="32"/>
          <w:szCs w:val="32"/>
        </w:rPr>
        <w:t>越来越多</w:t>
      </w:r>
      <w:r>
        <w:rPr>
          <w:rFonts w:ascii="SimSun" w:eastAsia="SimSun" w:hAnsi="Times" w:cs="SimSun"/>
          <w:kern w:val="0"/>
          <w:sz w:val="32"/>
          <w:szCs w:val="32"/>
        </w:rPr>
        <w:t xml:space="preserve"> </w:t>
      </w:r>
      <w:r>
        <w:rPr>
          <w:rFonts w:ascii="SimSun" w:eastAsia="SimSun" w:hAnsi="Times" w:cs="SimSun" w:hint="eastAsia"/>
          <w:kern w:val="0"/>
          <w:sz w:val="32"/>
          <w:szCs w:val="32"/>
        </w:rPr>
        <w:t>的传统设备智能化</w:t>
      </w:r>
      <w:r>
        <w:rPr>
          <w:rFonts w:ascii="SimSun" w:eastAsia="SimSun" w:hAnsi="Times" w:cs="SimSun"/>
          <w:kern w:val="0"/>
          <w:sz w:val="32"/>
          <w:szCs w:val="32"/>
        </w:rPr>
        <w:t>,</w:t>
      </w:r>
      <w:r>
        <w:rPr>
          <w:rFonts w:ascii="SimSun" w:eastAsia="SimSun" w:hAnsi="Times" w:cs="SimSun" w:hint="eastAsia"/>
          <w:kern w:val="0"/>
          <w:sz w:val="32"/>
          <w:szCs w:val="32"/>
        </w:rPr>
        <w:t>另一方面智能终端越来越普及</w:t>
      </w:r>
      <w:r>
        <w:rPr>
          <w:rFonts w:ascii="SimSun" w:eastAsia="SimSun" w:hAnsi="Times" w:cs="SimSun"/>
          <w:kern w:val="0"/>
          <w:sz w:val="32"/>
          <w:szCs w:val="32"/>
        </w:rPr>
        <w:t>,</w:t>
      </w:r>
      <w:r>
        <w:rPr>
          <w:rFonts w:ascii="SimSun" w:eastAsia="SimSun" w:hAnsi="Times" w:cs="SimSun" w:hint="eastAsia"/>
          <w:kern w:val="0"/>
          <w:sz w:val="32"/>
          <w:szCs w:val="32"/>
        </w:rPr>
        <w:t>人均入网设备快速增长。无</w:t>
      </w:r>
      <w:r>
        <w:rPr>
          <w:rFonts w:ascii="SimSun" w:eastAsia="SimSun" w:hAnsi="Times" w:cs="SimSun"/>
          <w:kern w:val="0"/>
          <w:sz w:val="32"/>
          <w:szCs w:val="32"/>
        </w:rPr>
        <w:t xml:space="preserve"> </w:t>
      </w:r>
      <w:r>
        <w:rPr>
          <w:rFonts w:ascii="SimSun" w:eastAsia="SimSun" w:hAnsi="Times" w:cs="SimSun" w:hint="eastAsia"/>
          <w:kern w:val="0"/>
          <w:sz w:val="32"/>
          <w:szCs w:val="32"/>
        </w:rPr>
        <w:t>线网络的接入需求正在以惊人的速度增长。这就带来迅速增长的无线接入需求和</w:t>
      </w:r>
      <w:r>
        <w:rPr>
          <w:rFonts w:ascii="SimSun" w:eastAsia="SimSun" w:hAnsi="Times" w:cs="SimSun"/>
          <w:kern w:val="0"/>
          <w:sz w:val="32"/>
          <w:szCs w:val="32"/>
        </w:rPr>
        <w:t xml:space="preserve"> </w:t>
      </w:r>
      <w:r>
        <w:rPr>
          <w:rFonts w:ascii="SimSun" w:eastAsia="SimSun" w:hAnsi="Times" w:cs="SimSun" w:hint="eastAsia"/>
          <w:kern w:val="0"/>
          <w:sz w:val="32"/>
          <w:szCs w:val="32"/>
        </w:rPr>
        <w:t>不完善的无线网络支撑体系之间的矛盾。面对这一困境</w:t>
      </w:r>
      <w:r>
        <w:rPr>
          <w:rFonts w:ascii="SimSun" w:eastAsia="SimSun" w:hAnsi="Times" w:cs="SimSun"/>
          <w:kern w:val="0"/>
          <w:sz w:val="32"/>
          <w:szCs w:val="32"/>
        </w:rPr>
        <w:t>,</w:t>
      </w: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网络作为一种</w:t>
      </w:r>
      <w:r>
        <w:rPr>
          <w:rFonts w:ascii="SimSun" w:eastAsia="SimSun" w:hAnsi="Times" w:cs="SimSun"/>
          <w:kern w:val="0"/>
          <w:sz w:val="32"/>
          <w:szCs w:val="32"/>
        </w:rPr>
        <w:t xml:space="preserve"> </w:t>
      </w:r>
      <w:r>
        <w:rPr>
          <w:rFonts w:ascii="SimSun" w:eastAsia="SimSun" w:hAnsi="Times" w:cs="SimSun" w:hint="eastAsia"/>
          <w:kern w:val="0"/>
          <w:sz w:val="32"/>
          <w:szCs w:val="32"/>
        </w:rPr>
        <w:t>可能的无线网络解决方案受到工业界的重视。相对于传统的无线接入方式</w:t>
      </w:r>
      <w:r>
        <w:rPr>
          <w:rFonts w:ascii="SimSun" w:eastAsia="SimSun" w:hAnsi="Times" w:cs="SimSun"/>
          <w:kern w:val="0"/>
          <w:sz w:val="32"/>
          <w:szCs w:val="32"/>
        </w:rPr>
        <w:t>,</w:t>
      </w: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网络具有自组织、自治愈、网络拓扑灵活、部署成本低廉等特性。这些特性</w:t>
      </w:r>
      <w:r>
        <w:rPr>
          <w:rFonts w:ascii="SimSun" w:eastAsia="SimSun" w:hAnsi="Times" w:cs="SimSun"/>
          <w:kern w:val="0"/>
          <w:sz w:val="32"/>
          <w:szCs w:val="32"/>
        </w:rPr>
        <w:t xml:space="preserve"> </w:t>
      </w:r>
      <w:r>
        <w:rPr>
          <w:rFonts w:ascii="SimSun" w:eastAsia="SimSun" w:hAnsi="Times" w:cs="SimSun" w:hint="eastAsia"/>
          <w:kern w:val="0"/>
          <w:sz w:val="32"/>
          <w:szCs w:val="32"/>
        </w:rPr>
        <w:t>使得无线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网络在灾后恢复、缺少有线基础设施的大型建筑物或者区域、蜂窝</w:t>
      </w:r>
      <w:r>
        <w:rPr>
          <w:rFonts w:ascii="SimSun" w:eastAsia="SimSun" w:hAnsi="Times" w:cs="SimSun"/>
          <w:kern w:val="0"/>
          <w:sz w:val="32"/>
          <w:szCs w:val="32"/>
        </w:rPr>
        <w:t xml:space="preserve"> </w:t>
      </w:r>
      <w:r>
        <w:rPr>
          <w:rFonts w:ascii="SimSun" w:eastAsia="SimSun" w:hAnsi="Times" w:cs="SimSun" w:hint="eastAsia"/>
          <w:kern w:val="0"/>
          <w:sz w:val="32"/>
          <w:szCs w:val="32"/>
        </w:rPr>
        <w:t>网络无法良好覆盖的区域等场景下具有无可比拟的优势。</w:t>
      </w:r>
      <w:r>
        <w:rPr>
          <w:rFonts w:ascii="SimSun" w:eastAsia="SimSun" w:hAnsi="Times" w:cs="SimSun"/>
          <w:kern w:val="0"/>
          <w:sz w:val="32"/>
          <w:szCs w:val="32"/>
        </w:rPr>
        <w:t xml:space="preserve"> </w:t>
      </w:r>
    </w:p>
    <w:p w14:paraId="79859ED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基于上述背景</w:t>
      </w:r>
      <w:r>
        <w:rPr>
          <w:rFonts w:ascii="SimSun" w:eastAsia="SimSun" w:hAnsi="Times" w:cs="SimSun"/>
          <w:kern w:val="0"/>
          <w:sz w:val="32"/>
          <w:szCs w:val="32"/>
        </w:rPr>
        <w:t>,</w:t>
      </w:r>
      <w:r>
        <w:rPr>
          <w:rFonts w:ascii="SimSun" w:eastAsia="SimSun" w:hAnsi="Times" w:cs="SimSun" w:hint="eastAsia"/>
          <w:kern w:val="0"/>
          <w:sz w:val="32"/>
          <w:szCs w:val="32"/>
        </w:rPr>
        <w:t>本文工作的主要内容为基于无线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网络设计实现部署灵</w:t>
      </w:r>
      <w:r>
        <w:rPr>
          <w:rFonts w:ascii="SimSun" w:eastAsia="SimSun" w:hAnsi="Times" w:cs="SimSun"/>
          <w:kern w:val="0"/>
          <w:sz w:val="32"/>
          <w:szCs w:val="32"/>
        </w:rPr>
        <w:t xml:space="preserve"> </w:t>
      </w:r>
      <w:r>
        <w:rPr>
          <w:rFonts w:ascii="SimSun" w:eastAsia="SimSun" w:hAnsi="Times" w:cs="SimSun" w:hint="eastAsia"/>
          <w:kern w:val="0"/>
          <w:sz w:val="32"/>
          <w:szCs w:val="32"/>
        </w:rPr>
        <w:t>活、低成本、高性能的大型工业视频监控系统</w:t>
      </w:r>
      <w:r>
        <w:rPr>
          <w:rFonts w:ascii="SimSun" w:eastAsia="SimSun" w:hAnsi="Times" w:cs="SimSun"/>
          <w:kern w:val="0"/>
          <w:sz w:val="32"/>
          <w:szCs w:val="32"/>
        </w:rPr>
        <w:t>,</w:t>
      </w:r>
      <w:r>
        <w:rPr>
          <w:rFonts w:ascii="SimSun" w:eastAsia="SimSun" w:hAnsi="Times" w:cs="SimSun" w:hint="eastAsia"/>
          <w:kern w:val="0"/>
          <w:sz w:val="32"/>
          <w:szCs w:val="32"/>
        </w:rPr>
        <w:t>该系统将在缺乏网络基础设施的</w:t>
      </w:r>
      <w:r>
        <w:rPr>
          <w:rFonts w:ascii="SimSun" w:eastAsia="SimSun" w:hAnsi="Times" w:cs="SimSun"/>
          <w:kern w:val="0"/>
          <w:sz w:val="32"/>
          <w:szCs w:val="32"/>
        </w:rPr>
        <w:t xml:space="preserve"> </w:t>
      </w:r>
      <w:r>
        <w:rPr>
          <w:rFonts w:ascii="SimSun" w:eastAsia="SimSun" w:hAnsi="Times" w:cs="SimSun" w:hint="eastAsia"/>
          <w:kern w:val="0"/>
          <w:sz w:val="32"/>
          <w:szCs w:val="32"/>
        </w:rPr>
        <w:t>野外油田等项目中部署并长期运行。本文工作对无线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网络系统的大规模部署</w:t>
      </w:r>
      <w:r>
        <w:rPr>
          <w:rFonts w:ascii="SimSun" w:eastAsia="SimSun" w:hAnsi="Times" w:cs="SimSun"/>
          <w:kern w:val="0"/>
          <w:sz w:val="32"/>
          <w:szCs w:val="32"/>
        </w:rPr>
        <w:t xml:space="preserve"> </w:t>
      </w:r>
      <w:r>
        <w:rPr>
          <w:rFonts w:ascii="SimSun" w:eastAsia="SimSun" w:hAnsi="Times" w:cs="SimSun" w:hint="eastAsia"/>
          <w:kern w:val="0"/>
          <w:sz w:val="32"/>
          <w:szCs w:val="32"/>
        </w:rPr>
        <w:t>应用提供实际的借鉴意义</w:t>
      </w:r>
      <w:r>
        <w:rPr>
          <w:rFonts w:ascii="SimSun" w:eastAsia="SimSun" w:hAnsi="Times" w:cs="SimSun"/>
          <w:kern w:val="0"/>
          <w:sz w:val="32"/>
          <w:szCs w:val="32"/>
        </w:rPr>
        <w:t>,</w:t>
      </w:r>
      <w:r>
        <w:rPr>
          <w:rFonts w:ascii="SimSun" w:eastAsia="SimSun" w:hAnsi="Times" w:cs="SimSun" w:hint="eastAsia"/>
          <w:kern w:val="0"/>
          <w:sz w:val="32"/>
          <w:szCs w:val="32"/>
        </w:rPr>
        <w:t>探索了其中</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保障、性能优化、网络整体规划等核</w:t>
      </w:r>
      <w:r>
        <w:rPr>
          <w:rFonts w:ascii="SimSun" w:eastAsia="SimSun" w:hAnsi="Times" w:cs="SimSun"/>
          <w:kern w:val="0"/>
          <w:sz w:val="32"/>
          <w:szCs w:val="32"/>
        </w:rPr>
        <w:t xml:space="preserve"> </w:t>
      </w:r>
      <w:r>
        <w:rPr>
          <w:rFonts w:ascii="SimSun" w:eastAsia="SimSun" w:hAnsi="Times" w:cs="SimSun" w:hint="eastAsia"/>
          <w:kern w:val="0"/>
          <w:sz w:val="32"/>
          <w:szCs w:val="32"/>
        </w:rPr>
        <w:t>心问题</w:t>
      </w:r>
      <w:r>
        <w:rPr>
          <w:rFonts w:ascii="SimSun" w:eastAsia="SimSun" w:hAnsi="Times" w:cs="SimSun"/>
          <w:kern w:val="0"/>
          <w:sz w:val="32"/>
          <w:szCs w:val="32"/>
        </w:rPr>
        <w:t>,</w:t>
      </w:r>
      <w:r>
        <w:rPr>
          <w:rFonts w:ascii="SimSun" w:eastAsia="SimSun" w:hAnsi="Times" w:cs="SimSun" w:hint="eastAsia"/>
          <w:kern w:val="0"/>
          <w:sz w:val="32"/>
          <w:szCs w:val="32"/>
        </w:rPr>
        <w:t>并提出有效的优化方案。同时对于工业视频监控网络提供一种新的高效</w:t>
      </w:r>
      <w:r>
        <w:rPr>
          <w:rFonts w:ascii="SimSun" w:eastAsia="SimSun" w:hAnsi="Times" w:cs="SimSun"/>
          <w:kern w:val="0"/>
          <w:sz w:val="32"/>
          <w:szCs w:val="32"/>
        </w:rPr>
        <w:t xml:space="preserve"> </w:t>
      </w:r>
      <w:r>
        <w:rPr>
          <w:rFonts w:ascii="SimSun" w:eastAsia="SimSun" w:hAnsi="Times" w:cs="SimSun" w:hint="eastAsia"/>
          <w:kern w:val="0"/>
          <w:sz w:val="32"/>
          <w:szCs w:val="32"/>
        </w:rPr>
        <w:t>的设计思路。</w:t>
      </w:r>
      <w:r>
        <w:rPr>
          <w:rFonts w:ascii="SimSun" w:eastAsia="SimSun" w:hAnsi="Times" w:cs="SimSun"/>
          <w:kern w:val="0"/>
          <w:sz w:val="32"/>
          <w:szCs w:val="32"/>
        </w:rPr>
        <w:t xml:space="preserve"> </w:t>
      </w:r>
    </w:p>
    <w:p w14:paraId="162B1CD6"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1.2 </w:t>
      </w:r>
      <w:r>
        <w:rPr>
          <w:rFonts w:ascii="SimHei" w:eastAsia="SimHei" w:hAnsi="Times" w:cs="SimHei" w:hint="eastAsia"/>
          <w:kern w:val="0"/>
          <w:sz w:val="38"/>
          <w:szCs w:val="38"/>
        </w:rPr>
        <w:t>主要工作</w:t>
      </w:r>
      <w:r>
        <w:rPr>
          <w:rFonts w:ascii="SimHei" w:eastAsia="SimHei" w:hAnsi="Times" w:cs="SimHei"/>
          <w:kern w:val="0"/>
          <w:sz w:val="38"/>
          <w:szCs w:val="38"/>
        </w:rPr>
        <w:t xml:space="preserve"> </w:t>
      </w:r>
    </w:p>
    <w:p w14:paraId="0EFDEDE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本文基于室内大型实验床和室外实际运行的无线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网络系统进行了大量</w:t>
      </w:r>
      <w:r>
        <w:rPr>
          <w:rFonts w:ascii="SimSun" w:eastAsia="SimSun" w:hAnsi="Times" w:cs="SimSun"/>
          <w:kern w:val="0"/>
          <w:sz w:val="32"/>
          <w:szCs w:val="32"/>
        </w:rPr>
        <w:t xml:space="preserve"> </w:t>
      </w:r>
      <w:r>
        <w:rPr>
          <w:rFonts w:ascii="SimSun" w:eastAsia="SimSun" w:hAnsi="Times" w:cs="SimSun" w:hint="eastAsia"/>
          <w:kern w:val="0"/>
          <w:sz w:val="32"/>
          <w:szCs w:val="32"/>
        </w:rPr>
        <w:t>的实验</w:t>
      </w:r>
      <w:r>
        <w:rPr>
          <w:rFonts w:ascii="SimSun" w:eastAsia="SimSun" w:hAnsi="Times" w:cs="SimSun"/>
          <w:kern w:val="0"/>
          <w:sz w:val="32"/>
          <w:szCs w:val="32"/>
        </w:rPr>
        <w:t>,</w:t>
      </w:r>
      <w:r>
        <w:rPr>
          <w:rFonts w:ascii="SimSun" w:eastAsia="SimSun" w:hAnsi="Times" w:cs="SimSun" w:hint="eastAsia"/>
          <w:kern w:val="0"/>
          <w:sz w:val="32"/>
          <w:szCs w:val="32"/>
        </w:rPr>
        <w:t>在实验过程中发现已有系统在</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保障方面的不足</w:t>
      </w:r>
      <w:r>
        <w:rPr>
          <w:rFonts w:ascii="SimSun" w:eastAsia="SimSun" w:hAnsi="Times" w:cs="SimSun"/>
          <w:kern w:val="0"/>
          <w:sz w:val="32"/>
          <w:szCs w:val="32"/>
        </w:rPr>
        <w:t>,</w:t>
      </w:r>
      <w:r>
        <w:rPr>
          <w:rFonts w:ascii="SimSun" w:eastAsia="SimSun" w:hAnsi="Times" w:cs="SimSun" w:hint="eastAsia"/>
          <w:kern w:val="0"/>
          <w:sz w:val="32"/>
          <w:szCs w:val="32"/>
        </w:rPr>
        <w:t>并针对这些问题设</w:t>
      </w:r>
      <w:r>
        <w:rPr>
          <w:rFonts w:ascii="SimSun" w:eastAsia="SimSun" w:hAnsi="Times" w:cs="SimSun"/>
          <w:kern w:val="0"/>
          <w:sz w:val="32"/>
          <w:szCs w:val="32"/>
        </w:rPr>
        <w:t xml:space="preserve"> </w:t>
      </w:r>
      <w:r>
        <w:rPr>
          <w:rFonts w:ascii="SimSun" w:eastAsia="SimSun" w:hAnsi="Times" w:cs="SimSun" w:hint="eastAsia"/>
          <w:kern w:val="0"/>
          <w:sz w:val="32"/>
          <w:szCs w:val="32"/>
        </w:rPr>
        <w:t>计实现优化方案。同时开发了一系列网络管理配置相关的工具</w:t>
      </w:r>
      <w:r>
        <w:rPr>
          <w:rFonts w:ascii="SimSun" w:eastAsia="SimSun" w:hAnsi="Times" w:cs="SimSun"/>
          <w:kern w:val="0"/>
          <w:sz w:val="32"/>
          <w:szCs w:val="32"/>
        </w:rPr>
        <w:t>,</w:t>
      </w:r>
      <w:r>
        <w:rPr>
          <w:rFonts w:ascii="SimSun" w:eastAsia="SimSun" w:hAnsi="Times" w:cs="SimSun" w:hint="eastAsia"/>
          <w:kern w:val="0"/>
          <w:sz w:val="32"/>
          <w:szCs w:val="32"/>
        </w:rPr>
        <w:t>并深入</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w:t>
      </w:r>
      <w:r>
        <w:rPr>
          <w:rFonts w:ascii="SimSun" w:eastAsia="SimSun" w:hAnsi="Times" w:cs="SimSun"/>
          <w:kern w:val="0"/>
          <w:sz w:val="32"/>
          <w:szCs w:val="32"/>
        </w:rPr>
        <w:t xml:space="preserve"> </w:t>
      </w:r>
      <w:r>
        <w:rPr>
          <w:rFonts w:ascii="SimSun" w:eastAsia="SimSun" w:hAnsi="Times" w:cs="SimSun" w:hint="eastAsia"/>
          <w:kern w:val="0"/>
          <w:sz w:val="32"/>
          <w:szCs w:val="32"/>
        </w:rPr>
        <w:t>各层进行以提升系统整体</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为目标的优化。本文主要工作现罗列如下</w:t>
      </w:r>
      <w:r>
        <w:rPr>
          <w:rFonts w:ascii="SimSun" w:eastAsia="SimSun" w:hAnsi="Times" w:cs="SimSun"/>
          <w:kern w:val="0"/>
          <w:sz w:val="32"/>
          <w:szCs w:val="32"/>
        </w:rPr>
        <w:t xml:space="preserve">: </w:t>
      </w:r>
    </w:p>
    <w:p w14:paraId="3E9D48B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lastRenderedPageBreak/>
        <w:t xml:space="preserve">1. </w:t>
      </w:r>
      <w:r>
        <w:rPr>
          <w:rFonts w:ascii="SimSun" w:eastAsia="SimSun" w:hAnsi="Times" w:cs="SimSun" w:hint="eastAsia"/>
          <w:kern w:val="0"/>
          <w:sz w:val="32"/>
          <w:szCs w:val="32"/>
        </w:rPr>
        <w:t>采用业界较为广泛使用的一种无线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网络协议</w:t>
      </w:r>
      <w:r>
        <w:rPr>
          <w:rFonts w:ascii="Times" w:eastAsia="SimSun" w:hAnsi="Times" w:cs="Times"/>
          <w:kern w:val="0"/>
          <w:sz w:val="32"/>
          <w:szCs w:val="32"/>
        </w:rPr>
        <w:t>–batman-adv</w:t>
      </w:r>
      <w:r>
        <w:rPr>
          <w:rFonts w:ascii="SimSun" w:eastAsia="SimSun" w:hAnsi="Times" w:cs="SimSun"/>
          <w:kern w:val="0"/>
          <w:sz w:val="32"/>
          <w:szCs w:val="32"/>
        </w:rPr>
        <w:t>,</w:t>
      </w:r>
      <w:r>
        <w:rPr>
          <w:rFonts w:ascii="SimSun" w:eastAsia="SimSun" w:hAnsi="Times" w:cs="SimSun" w:hint="eastAsia"/>
          <w:kern w:val="0"/>
          <w:sz w:val="32"/>
          <w:szCs w:val="32"/>
        </w:rPr>
        <w:t>基于</w:t>
      </w:r>
      <w:r>
        <w:rPr>
          <w:rFonts w:ascii="SimSun" w:eastAsia="SimSun" w:hAnsi="Times" w:cs="SimSun"/>
          <w:kern w:val="0"/>
          <w:sz w:val="32"/>
          <w:szCs w:val="32"/>
        </w:rPr>
        <w:t xml:space="preserve"> </w:t>
      </w:r>
      <w:r>
        <w:rPr>
          <w:rFonts w:ascii="Times" w:eastAsia="SimSun" w:hAnsi="Times" w:cs="Times"/>
          <w:kern w:val="0"/>
          <w:sz w:val="32"/>
          <w:szCs w:val="32"/>
        </w:rPr>
        <w:t xml:space="preserve">linux </w:t>
      </w:r>
      <w:r>
        <w:rPr>
          <w:rFonts w:ascii="SimSun" w:eastAsia="SimSun" w:hAnsi="Times" w:cs="SimSun" w:hint="eastAsia"/>
          <w:kern w:val="0"/>
          <w:sz w:val="32"/>
          <w:szCs w:val="32"/>
        </w:rPr>
        <w:t>系统</w:t>
      </w:r>
      <w:r>
        <w:rPr>
          <w:rFonts w:ascii="SimSun" w:eastAsia="SimSun" w:hAnsi="Times" w:cs="SimSun"/>
          <w:kern w:val="0"/>
          <w:sz w:val="32"/>
          <w:szCs w:val="32"/>
        </w:rPr>
        <w:t xml:space="preserve">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Mikrotik </w:t>
      </w:r>
      <w:r>
        <w:rPr>
          <w:rFonts w:ascii="SimSun" w:eastAsia="SimSun" w:hAnsi="Times" w:cs="SimSun" w:hint="eastAsia"/>
          <w:kern w:val="0"/>
          <w:sz w:val="32"/>
          <w:szCs w:val="32"/>
        </w:rPr>
        <w:t>硬件平台配置实际运行的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节点设备</w:t>
      </w:r>
      <w:r>
        <w:rPr>
          <w:rFonts w:ascii="SimSun" w:eastAsia="SimSun" w:hAnsi="Times" w:cs="SimSun"/>
          <w:kern w:val="0"/>
          <w:sz w:val="32"/>
          <w:szCs w:val="32"/>
        </w:rPr>
        <w:t>,</w:t>
      </w:r>
      <w:r>
        <w:rPr>
          <w:rFonts w:ascii="SimSun" w:eastAsia="SimSun" w:hAnsi="Times" w:cs="SimSun" w:hint="eastAsia"/>
          <w:kern w:val="0"/>
          <w:sz w:val="32"/>
          <w:szCs w:val="32"/>
        </w:rPr>
        <w:t>在此基础上搭建规模化的无</w:t>
      </w:r>
      <w:r>
        <w:rPr>
          <w:rFonts w:ascii="SimSun" w:eastAsia="SimSun" w:hAnsi="Times" w:cs="SimSun"/>
          <w:kern w:val="0"/>
          <w:sz w:val="32"/>
          <w:szCs w:val="32"/>
        </w:rPr>
        <w:t xml:space="preserve"> </w:t>
      </w:r>
      <w:r>
        <w:rPr>
          <w:rFonts w:ascii="SimSun" w:eastAsia="SimSun" w:hAnsi="Times" w:cs="SimSun" w:hint="eastAsia"/>
          <w:kern w:val="0"/>
          <w:sz w:val="32"/>
          <w:szCs w:val="32"/>
        </w:rPr>
        <w:t>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网络系统。</w:t>
      </w:r>
      <w:r>
        <w:rPr>
          <w:rFonts w:ascii="SimSun" w:eastAsia="SimSun" w:hAnsi="Times" w:cs="SimSun"/>
          <w:kern w:val="0"/>
          <w:sz w:val="32"/>
          <w:szCs w:val="32"/>
        </w:rPr>
        <w:t xml:space="preserve"> </w:t>
      </w:r>
    </w:p>
    <w:p w14:paraId="32FB16A8" w14:textId="77777777" w:rsidR="00E90246" w:rsidRDefault="00E90246" w:rsidP="00F853B4">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1</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引言</w:t>
      </w:r>
      <w:r>
        <w:rPr>
          <w:rFonts w:ascii="SimSun" w:eastAsia="SimSun" w:hAnsi="Times" w:cs="SimSun"/>
          <w:kern w:val="0"/>
          <w:sz w:val="30"/>
          <w:szCs w:val="30"/>
        </w:rPr>
        <w:t xml:space="preserve"> </w:t>
      </w:r>
    </w:p>
    <w:p w14:paraId="65A0E8C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2. </w:t>
      </w:r>
      <w:r>
        <w:rPr>
          <w:rFonts w:ascii="SimSun" w:eastAsia="SimSun" w:hAnsi="Times" w:cs="SimSun" w:hint="eastAsia"/>
          <w:kern w:val="0"/>
          <w:sz w:val="32"/>
          <w:szCs w:val="32"/>
        </w:rPr>
        <w:t>以</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为基础</w:t>
      </w:r>
      <w:r>
        <w:rPr>
          <w:rFonts w:ascii="SimSun" w:eastAsia="SimSun" w:hAnsi="Times" w:cs="SimSun"/>
          <w:kern w:val="0"/>
          <w:sz w:val="32"/>
          <w:szCs w:val="32"/>
        </w:rPr>
        <w:t>,</w:t>
      </w:r>
      <w:r>
        <w:rPr>
          <w:rFonts w:ascii="SimSun" w:eastAsia="SimSun" w:hAnsi="Times" w:cs="SimSun" w:hint="eastAsia"/>
          <w:kern w:val="0"/>
          <w:sz w:val="32"/>
          <w:szCs w:val="32"/>
        </w:rPr>
        <w:t>进行大量实验</w:t>
      </w:r>
      <w:r>
        <w:rPr>
          <w:rFonts w:ascii="SimSun" w:eastAsia="SimSun" w:hAnsi="Times" w:cs="SimSun"/>
          <w:kern w:val="0"/>
          <w:sz w:val="32"/>
          <w:szCs w:val="32"/>
        </w:rPr>
        <w:t>,</w:t>
      </w:r>
      <w:r>
        <w:rPr>
          <w:rFonts w:ascii="SimSun" w:eastAsia="SimSun" w:hAnsi="Times" w:cs="SimSun" w:hint="eastAsia"/>
          <w:kern w:val="0"/>
          <w:sz w:val="32"/>
          <w:szCs w:val="32"/>
        </w:rPr>
        <w:t>从实验中发现已有</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网络在</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保障方面的</w:t>
      </w:r>
      <w:r>
        <w:rPr>
          <w:rFonts w:ascii="SimSun" w:eastAsia="SimSun" w:hAnsi="Times" w:cs="SimSun"/>
          <w:kern w:val="0"/>
          <w:sz w:val="32"/>
          <w:szCs w:val="32"/>
        </w:rPr>
        <w:t xml:space="preserve"> </w:t>
      </w:r>
      <w:r>
        <w:rPr>
          <w:rFonts w:ascii="SimSun" w:eastAsia="SimSun" w:hAnsi="Times" w:cs="SimSun" w:hint="eastAsia"/>
          <w:kern w:val="0"/>
          <w:sz w:val="32"/>
          <w:szCs w:val="32"/>
        </w:rPr>
        <w:t>不足。归纳为三点</w:t>
      </w:r>
      <w:r>
        <w:rPr>
          <w:rFonts w:ascii="SimSun" w:eastAsia="SimSun" w:hAnsi="Times" w:cs="SimSun"/>
          <w:kern w:val="0"/>
          <w:sz w:val="32"/>
          <w:szCs w:val="32"/>
        </w:rPr>
        <w:t>:</w:t>
      </w:r>
      <w:r>
        <w:rPr>
          <w:rFonts w:ascii="SimSun" w:eastAsia="SimSun" w:hAnsi="Times" w:cs="SimSun" w:hint="eastAsia"/>
          <w:kern w:val="0"/>
          <w:sz w:val="32"/>
          <w:szCs w:val="32"/>
        </w:rPr>
        <w:t>无线信道的开发性导致的无法规模化部署、视频监控场景下的</w:t>
      </w:r>
      <w:r>
        <w:rPr>
          <w:rFonts w:ascii="SimSun" w:eastAsia="SimSun" w:hAnsi="Times" w:cs="SimSun"/>
          <w:kern w:val="0"/>
          <w:sz w:val="32"/>
          <w:szCs w:val="32"/>
        </w:rPr>
        <w:t xml:space="preserve"> </w:t>
      </w:r>
      <w:r>
        <w:rPr>
          <w:rFonts w:ascii="SimSun" w:eastAsia="SimSun" w:hAnsi="Times" w:cs="SimSun" w:hint="eastAsia"/>
          <w:kern w:val="0"/>
          <w:sz w:val="32"/>
          <w:szCs w:val="32"/>
        </w:rPr>
        <w:t>视频大数据导致的网络带宽紧张、设备移动时路径切换时延过长。</w:t>
      </w:r>
      <w:r>
        <w:rPr>
          <w:rFonts w:ascii="MS Mincho" w:eastAsia="MS Mincho" w:hAnsi="MS Mincho" w:cs="MS Mincho"/>
          <w:kern w:val="0"/>
          <w:sz w:val="32"/>
          <w:szCs w:val="32"/>
        </w:rPr>
        <w:t> </w:t>
      </w:r>
      <w:r>
        <w:rPr>
          <w:rFonts w:ascii="Times" w:eastAsia="SimSun" w:hAnsi="Times" w:cs="Times"/>
          <w:kern w:val="0"/>
          <w:sz w:val="32"/>
          <w:szCs w:val="32"/>
        </w:rPr>
        <w:t xml:space="preserve">3. </w:t>
      </w:r>
      <w:r>
        <w:rPr>
          <w:rFonts w:ascii="SimSun" w:eastAsia="SimSun" w:hAnsi="Times" w:cs="SimSun" w:hint="eastAsia"/>
          <w:kern w:val="0"/>
          <w:sz w:val="32"/>
          <w:szCs w:val="32"/>
        </w:rPr>
        <w:t>针对</w:t>
      </w:r>
      <w:r>
        <w:rPr>
          <w:rFonts w:ascii="SimSun" w:eastAsia="SimSun" w:hAnsi="Times" w:cs="SimSun"/>
          <w:kern w:val="0"/>
          <w:sz w:val="32"/>
          <w:szCs w:val="32"/>
        </w:rPr>
        <w:t xml:space="preserve"> </w:t>
      </w:r>
      <w:r>
        <w:rPr>
          <w:rFonts w:ascii="Times" w:eastAsia="SimSun" w:hAnsi="Times" w:cs="Times"/>
          <w:kern w:val="0"/>
          <w:sz w:val="32"/>
          <w:szCs w:val="32"/>
        </w:rPr>
        <w:t xml:space="preserve">2 </w:t>
      </w:r>
      <w:r>
        <w:rPr>
          <w:rFonts w:ascii="SimSun" w:eastAsia="SimSun" w:hAnsi="Times" w:cs="SimSun" w:hint="eastAsia"/>
          <w:kern w:val="0"/>
          <w:sz w:val="32"/>
          <w:szCs w:val="32"/>
        </w:rPr>
        <w:t>中的问题设计实现子网信道隔离的部署方案、跨层视频帧权重差分技术、</w:t>
      </w:r>
      <w:r>
        <w:rPr>
          <w:rFonts w:ascii="SimSun" w:eastAsia="SimSun" w:hAnsi="Times" w:cs="SimSun"/>
          <w:kern w:val="0"/>
          <w:sz w:val="32"/>
          <w:szCs w:val="32"/>
        </w:rPr>
        <w:t xml:space="preserve"> </w:t>
      </w:r>
      <w:r>
        <w:rPr>
          <w:rFonts w:ascii="SimSun" w:eastAsia="SimSun" w:hAnsi="Times" w:cs="SimSun" w:hint="eastAsia"/>
          <w:kern w:val="0"/>
          <w:sz w:val="32"/>
          <w:szCs w:val="32"/>
        </w:rPr>
        <w:t>路径质量敏感的动态切换阈值算法。</w:t>
      </w:r>
      <w:r>
        <w:rPr>
          <w:rFonts w:ascii="SimSun" w:eastAsia="SimSun" w:hAnsi="Times" w:cs="SimSun"/>
          <w:kern w:val="0"/>
          <w:sz w:val="32"/>
          <w:szCs w:val="32"/>
        </w:rPr>
        <w:t xml:space="preserve"> </w:t>
      </w:r>
    </w:p>
    <w:p w14:paraId="690EC12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4. </w:t>
      </w:r>
      <w:r>
        <w:rPr>
          <w:rFonts w:ascii="SimSun" w:eastAsia="SimSun" w:hAnsi="Times" w:cs="SimSun" w:hint="eastAsia"/>
          <w:kern w:val="0"/>
          <w:sz w:val="32"/>
          <w:szCs w:val="32"/>
        </w:rPr>
        <w:t>为了提供对于大规模</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网络的管理、诊断、可视化等功能</w:t>
      </w:r>
      <w:r>
        <w:rPr>
          <w:rFonts w:ascii="SimSun" w:eastAsia="SimSun" w:hAnsi="Times" w:cs="SimSun"/>
          <w:kern w:val="0"/>
          <w:sz w:val="32"/>
          <w:szCs w:val="32"/>
        </w:rPr>
        <w:t>,</w:t>
      </w:r>
      <w:r>
        <w:rPr>
          <w:rFonts w:ascii="SimSun" w:eastAsia="SimSun" w:hAnsi="Times" w:cs="SimSun" w:hint="eastAsia"/>
          <w:kern w:val="0"/>
          <w:sz w:val="32"/>
          <w:szCs w:val="32"/>
        </w:rPr>
        <w:t>开发了一系列工</w:t>
      </w:r>
      <w:r>
        <w:rPr>
          <w:rFonts w:ascii="SimSun" w:eastAsia="SimSun" w:hAnsi="Times" w:cs="SimSun"/>
          <w:kern w:val="0"/>
          <w:sz w:val="32"/>
          <w:szCs w:val="32"/>
        </w:rPr>
        <w:t xml:space="preserve"> </w:t>
      </w:r>
      <w:r>
        <w:rPr>
          <w:rFonts w:ascii="SimSun" w:eastAsia="SimSun" w:hAnsi="Times" w:cs="SimSun" w:hint="eastAsia"/>
          <w:kern w:val="0"/>
          <w:sz w:val="32"/>
          <w:szCs w:val="32"/>
        </w:rPr>
        <w:t>具</w:t>
      </w:r>
      <w:r>
        <w:rPr>
          <w:rFonts w:ascii="Times" w:eastAsia="SimSun" w:hAnsi="Times" w:cs="Times"/>
          <w:kern w:val="0"/>
          <w:sz w:val="32"/>
          <w:szCs w:val="32"/>
        </w:rPr>
        <w:t xml:space="preserve">: </w:t>
      </w:r>
      <w:r>
        <w:rPr>
          <w:rFonts w:ascii="SimSun" w:eastAsia="SimSun" w:hAnsi="Times" w:cs="SimSun" w:hint="eastAsia"/>
          <w:kern w:val="0"/>
          <w:sz w:val="32"/>
          <w:szCs w:val="32"/>
        </w:rPr>
        <w:t>包括静态路由设定、外接显示模块、基于</w:t>
      </w:r>
      <w:r>
        <w:rPr>
          <w:rFonts w:ascii="SimSun" w:eastAsia="SimSun" w:hAnsi="Times" w:cs="SimSun"/>
          <w:kern w:val="0"/>
          <w:sz w:val="32"/>
          <w:szCs w:val="32"/>
        </w:rPr>
        <w:t xml:space="preserve"> </w:t>
      </w:r>
      <w:r>
        <w:rPr>
          <w:rFonts w:ascii="Times" w:eastAsia="SimSun" w:hAnsi="Times" w:cs="Times"/>
          <w:kern w:val="0"/>
          <w:sz w:val="32"/>
          <w:szCs w:val="32"/>
        </w:rPr>
        <w:t xml:space="preserve">web </w:t>
      </w:r>
      <w:r>
        <w:rPr>
          <w:rFonts w:ascii="SimSun" w:eastAsia="SimSun" w:hAnsi="Times" w:cs="SimSun" w:hint="eastAsia"/>
          <w:kern w:val="0"/>
          <w:sz w:val="32"/>
          <w:szCs w:val="32"/>
        </w:rPr>
        <w:t>端的可视化和诊断系统等。</w:t>
      </w:r>
      <w:r>
        <w:rPr>
          <w:rFonts w:ascii="MS Mincho" w:eastAsia="MS Mincho" w:hAnsi="MS Mincho" w:cs="MS Mincho"/>
          <w:kern w:val="0"/>
          <w:sz w:val="32"/>
          <w:szCs w:val="32"/>
        </w:rPr>
        <w:t> </w:t>
      </w:r>
      <w:r>
        <w:rPr>
          <w:rFonts w:ascii="Times" w:eastAsia="SimSun" w:hAnsi="Times" w:cs="Times"/>
          <w:kern w:val="0"/>
          <w:sz w:val="32"/>
          <w:szCs w:val="32"/>
        </w:rPr>
        <w:t xml:space="preserve">5. </w:t>
      </w:r>
      <w:r>
        <w:rPr>
          <w:rFonts w:ascii="SimSun" w:eastAsia="SimSun" w:hAnsi="Times" w:cs="SimSun" w:hint="eastAsia"/>
          <w:kern w:val="0"/>
          <w:sz w:val="32"/>
          <w:szCs w:val="32"/>
        </w:rPr>
        <w:t>在伊拉克哈法亚油田等实际项目中部署项目系统</w:t>
      </w:r>
      <w:r>
        <w:rPr>
          <w:rFonts w:ascii="SimSun" w:eastAsia="SimSun" w:hAnsi="Times" w:cs="SimSun"/>
          <w:kern w:val="0"/>
          <w:sz w:val="32"/>
          <w:szCs w:val="32"/>
        </w:rPr>
        <w:t>,</w:t>
      </w:r>
      <w:r>
        <w:rPr>
          <w:rFonts w:ascii="SimSun" w:eastAsia="SimSun" w:hAnsi="Times" w:cs="SimSun" w:hint="eastAsia"/>
          <w:kern w:val="0"/>
          <w:sz w:val="32"/>
          <w:szCs w:val="32"/>
        </w:rPr>
        <w:t>长期运行并监控维护。</w:t>
      </w:r>
      <w:r>
        <w:rPr>
          <w:rFonts w:ascii="SimSun" w:eastAsia="SimSun" w:hAnsi="Times" w:cs="SimSun"/>
          <w:kern w:val="0"/>
          <w:sz w:val="32"/>
          <w:szCs w:val="32"/>
        </w:rPr>
        <w:t xml:space="preserve"> </w:t>
      </w:r>
    </w:p>
    <w:p w14:paraId="7615E5F6"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1.3 </w:t>
      </w:r>
      <w:r>
        <w:rPr>
          <w:rFonts w:ascii="SimHei" w:eastAsia="SimHei" w:hAnsi="Times" w:cs="SimHei" w:hint="eastAsia"/>
          <w:kern w:val="0"/>
          <w:sz w:val="38"/>
          <w:szCs w:val="38"/>
        </w:rPr>
        <w:t>文章组织结构</w:t>
      </w:r>
      <w:r>
        <w:rPr>
          <w:rFonts w:ascii="SimHei" w:eastAsia="SimHei" w:hAnsi="Times" w:cs="SimHei"/>
          <w:kern w:val="0"/>
          <w:sz w:val="38"/>
          <w:szCs w:val="38"/>
        </w:rPr>
        <w:t xml:space="preserve"> </w:t>
      </w:r>
    </w:p>
    <w:p w14:paraId="41240FE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本文第一章引言部分介绍文章的背景和意义</w:t>
      </w:r>
      <w:r>
        <w:rPr>
          <w:rFonts w:ascii="SimSun" w:eastAsia="SimSun" w:hAnsi="Times" w:cs="SimSun"/>
          <w:kern w:val="0"/>
          <w:sz w:val="32"/>
          <w:szCs w:val="32"/>
        </w:rPr>
        <w:t>,</w:t>
      </w:r>
      <w:r>
        <w:rPr>
          <w:rFonts w:ascii="SimSun" w:eastAsia="SimSun" w:hAnsi="Times" w:cs="SimSun" w:hint="eastAsia"/>
          <w:kern w:val="0"/>
          <w:sz w:val="32"/>
          <w:szCs w:val="32"/>
        </w:rPr>
        <w:t>并介绍文章的主要工作和贡献。</w:t>
      </w:r>
      <w:r>
        <w:rPr>
          <w:rFonts w:ascii="SimSun" w:eastAsia="SimSun" w:hAnsi="Times" w:cs="SimSun"/>
          <w:kern w:val="0"/>
          <w:sz w:val="32"/>
          <w:szCs w:val="32"/>
        </w:rPr>
        <w:t xml:space="preserve"> </w:t>
      </w:r>
      <w:r>
        <w:rPr>
          <w:rFonts w:ascii="SimSun" w:eastAsia="SimSun" w:hAnsi="Times" w:cs="SimSun" w:hint="eastAsia"/>
          <w:kern w:val="0"/>
          <w:sz w:val="32"/>
          <w:szCs w:val="32"/>
        </w:rPr>
        <w:t>第二章介绍该领域的相关工作</w:t>
      </w:r>
      <w:r>
        <w:rPr>
          <w:rFonts w:ascii="SimSun" w:eastAsia="SimSun" w:hAnsi="Times" w:cs="SimSun"/>
          <w:kern w:val="0"/>
          <w:sz w:val="32"/>
          <w:szCs w:val="32"/>
        </w:rPr>
        <w:t>,</w:t>
      </w:r>
      <w:r>
        <w:rPr>
          <w:rFonts w:ascii="SimSun" w:eastAsia="SimSun" w:hAnsi="Times" w:cs="SimSun" w:hint="eastAsia"/>
          <w:kern w:val="0"/>
          <w:sz w:val="32"/>
          <w:szCs w:val="32"/>
        </w:rPr>
        <w:t>面临的挑战。第三章介绍项目软硬件平台、项目</w:t>
      </w:r>
      <w:r>
        <w:rPr>
          <w:rFonts w:ascii="SimSun" w:eastAsia="SimSun" w:hAnsi="Times" w:cs="SimSun"/>
          <w:kern w:val="0"/>
          <w:sz w:val="32"/>
          <w:szCs w:val="32"/>
        </w:rPr>
        <w:t xml:space="preserve"> </w:t>
      </w:r>
      <w:r>
        <w:rPr>
          <w:rFonts w:ascii="SimSun" w:eastAsia="SimSun" w:hAnsi="Times" w:cs="SimSun" w:hint="eastAsia"/>
          <w:kern w:val="0"/>
          <w:sz w:val="32"/>
          <w:szCs w:val="32"/>
        </w:rPr>
        <w:t>设计和相关的知识。第四章详细叙述项目中的三个核心创新点的设计实现及带来</w:t>
      </w:r>
      <w:r>
        <w:rPr>
          <w:rFonts w:ascii="SimSun" w:eastAsia="SimSun" w:hAnsi="Times" w:cs="SimSun"/>
          <w:kern w:val="0"/>
          <w:sz w:val="32"/>
          <w:szCs w:val="32"/>
        </w:rPr>
        <w:t xml:space="preserve"> </w:t>
      </w:r>
      <w:r>
        <w:rPr>
          <w:rFonts w:ascii="SimSun" w:eastAsia="SimSun" w:hAnsi="Times" w:cs="SimSun" w:hint="eastAsia"/>
          <w:kern w:val="0"/>
          <w:sz w:val="32"/>
          <w:szCs w:val="32"/>
        </w:rPr>
        <w:t>的性能提升。第五章总结全文并展望后续工作。</w:t>
      </w:r>
      <w:r>
        <w:rPr>
          <w:rFonts w:ascii="SimSun" w:eastAsia="SimSun" w:hAnsi="Times" w:cs="SimSun"/>
          <w:kern w:val="0"/>
          <w:sz w:val="32"/>
          <w:szCs w:val="32"/>
        </w:rPr>
        <w:t xml:space="preserve"> </w:t>
      </w:r>
    </w:p>
    <w:p w14:paraId="1F838676" w14:textId="77777777" w:rsidR="00E90246" w:rsidRDefault="00E90246" w:rsidP="00F853B4">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2</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相关工作</w:t>
      </w:r>
      <w:r>
        <w:rPr>
          <w:rFonts w:ascii="SimSun" w:eastAsia="SimSun" w:hAnsi="Times" w:cs="SimSun"/>
          <w:kern w:val="0"/>
          <w:sz w:val="30"/>
          <w:szCs w:val="30"/>
        </w:rPr>
        <w:t xml:space="preserve"> </w:t>
      </w:r>
    </w:p>
    <w:p w14:paraId="13CA196A"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第</w:t>
      </w:r>
      <w:r>
        <w:rPr>
          <w:rFonts w:ascii="Times" w:eastAsia="SimHei" w:hAnsi="Times" w:cs="Times"/>
          <w:kern w:val="0"/>
          <w:sz w:val="38"/>
          <w:szCs w:val="38"/>
        </w:rPr>
        <w:t>2</w:t>
      </w:r>
      <w:r>
        <w:rPr>
          <w:rFonts w:ascii="SimHei" w:eastAsia="SimHei" w:hAnsi="Times" w:cs="SimHei" w:hint="eastAsia"/>
          <w:kern w:val="0"/>
          <w:sz w:val="42"/>
          <w:szCs w:val="42"/>
        </w:rPr>
        <w:t>章</w:t>
      </w:r>
      <w:r>
        <w:rPr>
          <w:rFonts w:ascii="SimHei" w:eastAsia="SimHei" w:hAnsi="Times" w:cs="SimHei"/>
          <w:kern w:val="0"/>
          <w:sz w:val="42"/>
          <w:szCs w:val="42"/>
        </w:rPr>
        <w:t xml:space="preserve"> </w:t>
      </w:r>
      <w:r>
        <w:rPr>
          <w:rFonts w:ascii="SimHei" w:eastAsia="SimHei" w:hAnsi="Times" w:cs="SimHei" w:hint="eastAsia"/>
          <w:kern w:val="0"/>
          <w:sz w:val="42"/>
          <w:szCs w:val="42"/>
        </w:rPr>
        <w:t>相关工作</w:t>
      </w:r>
      <w:r>
        <w:rPr>
          <w:rFonts w:ascii="SimHei" w:eastAsia="SimHei" w:hAnsi="Times" w:cs="SimHei"/>
          <w:kern w:val="0"/>
          <w:sz w:val="42"/>
          <w:szCs w:val="42"/>
        </w:rPr>
        <w:t xml:space="preserve"> </w:t>
      </w:r>
    </w:p>
    <w:p w14:paraId="4B3DA1F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本章首先介绍</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网络架构</w:t>
      </w:r>
      <w:r>
        <w:rPr>
          <w:rFonts w:ascii="SimSun" w:eastAsia="SimSun" w:hAnsi="Times" w:cs="SimSun"/>
          <w:kern w:val="0"/>
          <w:sz w:val="32"/>
          <w:szCs w:val="32"/>
        </w:rPr>
        <w:t>,</w:t>
      </w:r>
      <w:r>
        <w:rPr>
          <w:rFonts w:ascii="SimSun" w:eastAsia="SimSun" w:hAnsi="Times" w:cs="SimSun" w:hint="eastAsia"/>
          <w:kern w:val="0"/>
          <w:sz w:val="32"/>
          <w:szCs w:val="32"/>
        </w:rPr>
        <w:t>对现有的工业界和学术界的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网络实验平</w:t>
      </w:r>
      <w:r>
        <w:rPr>
          <w:rFonts w:ascii="SimSun" w:eastAsia="SimSun" w:hAnsi="Times" w:cs="SimSun"/>
          <w:kern w:val="0"/>
          <w:sz w:val="32"/>
          <w:szCs w:val="32"/>
        </w:rPr>
        <w:t xml:space="preserve"> </w:t>
      </w:r>
      <w:r>
        <w:rPr>
          <w:rFonts w:ascii="SimSun" w:eastAsia="SimSun" w:hAnsi="Times" w:cs="SimSun" w:hint="eastAsia"/>
          <w:kern w:val="0"/>
          <w:sz w:val="32"/>
          <w:szCs w:val="32"/>
        </w:rPr>
        <w:t>台和项目做综述</w:t>
      </w:r>
      <w:r>
        <w:rPr>
          <w:rFonts w:ascii="SimSun" w:eastAsia="SimSun" w:hAnsi="Times" w:cs="SimSun"/>
          <w:kern w:val="0"/>
          <w:sz w:val="32"/>
          <w:szCs w:val="32"/>
        </w:rPr>
        <w:t>,</w:t>
      </w:r>
      <w:r>
        <w:rPr>
          <w:rFonts w:ascii="SimSun" w:eastAsia="SimSun" w:hAnsi="Times" w:cs="SimSun" w:hint="eastAsia"/>
          <w:kern w:val="0"/>
          <w:sz w:val="32"/>
          <w:szCs w:val="32"/>
        </w:rPr>
        <w:t>然后总结它们的贡献、优势和缺陷。然后介绍</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协</w:t>
      </w:r>
      <w:r>
        <w:rPr>
          <w:rFonts w:ascii="SimSun" w:eastAsia="SimSun" w:hAnsi="Times" w:cs="SimSun"/>
          <w:kern w:val="0"/>
          <w:sz w:val="32"/>
          <w:szCs w:val="32"/>
        </w:rPr>
        <w:t xml:space="preserve"> </w:t>
      </w:r>
      <w:r>
        <w:rPr>
          <w:rFonts w:ascii="SimSun" w:eastAsia="SimSun" w:hAnsi="Times" w:cs="SimSun" w:hint="eastAsia"/>
          <w:kern w:val="0"/>
          <w:sz w:val="32"/>
          <w:szCs w:val="32"/>
        </w:rPr>
        <w:t>议族中的基本实现</w:t>
      </w:r>
      <w:r>
        <w:rPr>
          <w:rFonts w:ascii="SimSun" w:eastAsia="SimSun" w:hAnsi="Times" w:cs="SimSun" w:hint="eastAsia"/>
          <w:kern w:val="0"/>
          <w:sz w:val="32"/>
          <w:szCs w:val="32"/>
        </w:rPr>
        <w:lastRenderedPageBreak/>
        <w:t>机制</w:t>
      </w:r>
      <w:r>
        <w:rPr>
          <w:rFonts w:ascii="SimSun" w:eastAsia="SimSun" w:hAnsi="Times" w:cs="SimSun"/>
          <w:kern w:val="0"/>
          <w:sz w:val="32"/>
          <w:szCs w:val="32"/>
        </w:rPr>
        <w:t>,</w:t>
      </w:r>
      <w:r>
        <w:rPr>
          <w:rFonts w:ascii="SimSun" w:eastAsia="SimSun" w:hAnsi="Times" w:cs="SimSun" w:hint="eastAsia"/>
          <w:kern w:val="0"/>
          <w:sz w:val="32"/>
          <w:szCs w:val="32"/>
        </w:rPr>
        <w:t>并讨论在</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网络中应用</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保障面临的困难。最后</w:t>
      </w:r>
      <w:r>
        <w:rPr>
          <w:rFonts w:ascii="SimSun" w:eastAsia="SimSun" w:hAnsi="Times" w:cs="SimSun"/>
          <w:kern w:val="0"/>
          <w:sz w:val="32"/>
          <w:szCs w:val="32"/>
        </w:rPr>
        <w:t xml:space="preserve"> </w:t>
      </w:r>
      <w:r>
        <w:rPr>
          <w:rFonts w:ascii="SimSun" w:eastAsia="SimSun" w:hAnsi="Times" w:cs="SimSun" w:hint="eastAsia"/>
          <w:kern w:val="0"/>
          <w:sz w:val="32"/>
          <w:szCs w:val="32"/>
        </w:rPr>
        <w:t>聚焦在</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网络基础上的视频传输</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保障技术的研究应用。</w:t>
      </w:r>
      <w:r>
        <w:rPr>
          <w:rFonts w:ascii="SimSun" w:eastAsia="SimSun" w:hAnsi="Times" w:cs="SimSun"/>
          <w:kern w:val="0"/>
          <w:sz w:val="32"/>
          <w:szCs w:val="32"/>
        </w:rPr>
        <w:t xml:space="preserve"> </w:t>
      </w:r>
    </w:p>
    <w:p w14:paraId="167C66BE"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2.1 </w:t>
      </w:r>
      <w:r>
        <w:rPr>
          <w:rFonts w:ascii="SimHei" w:eastAsia="SimHei" w:hAnsi="Times" w:cs="SimHei" w:hint="eastAsia"/>
          <w:kern w:val="0"/>
          <w:sz w:val="38"/>
          <w:szCs w:val="38"/>
        </w:rPr>
        <w:t>无线</w:t>
      </w:r>
      <w:r>
        <w:rPr>
          <w:rFonts w:ascii="SimHei" w:eastAsia="SimHei" w:hAnsi="Times" w:cs="SimHei"/>
          <w:kern w:val="0"/>
          <w:sz w:val="38"/>
          <w:szCs w:val="38"/>
        </w:rPr>
        <w:t xml:space="preserve"> </w:t>
      </w:r>
      <w:r>
        <w:rPr>
          <w:rFonts w:ascii="Times" w:eastAsia="SimHei" w:hAnsi="Times" w:cs="Times"/>
          <w:kern w:val="0"/>
          <w:sz w:val="34"/>
          <w:szCs w:val="34"/>
        </w:rPr>
        <w:t xml:space="preserve">Mesh </w:t>
      </w:r>
      <w:r>
        <w:rPr>
          <w:rFonts w:ascii="SimHei" w:eastAsia="SimHei" w:hAnsi="Times" w:cs="SimHei" w:hint="eastAsia"/>
          <w:kern w:val="0"/>
          <w:sz w:val="38"/>
          <w:szCs w:val="38"/>
        </w:rPr>
        <w:t>网络</w:t>
      </w:r>
      <w:r>
        <w:rPr>
          <w:rFonts w:ascii="SimHei" w:eastAsia="SimHei" w:hAnsi="Times" w:cs="SimHei"/>
          <w:kern w:val="0"/>
          <w:sz w:val="38"/>
          <w:szCs w:val="38"/>
        </w:rPr>
        <w:t xml:space="preserve"> </w:t>
      </w:r>
    </w:p>
    <w:p w14:paraId="3D7E35D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在存在基础管理结构的无线网络中</w:t>
      </w:r>
      <w:r>
        <w:rPr>
          <w:rFonts w:ascii="SimSun" w:eastAsia="SimSun" w:hAnsi="Times" w:cs="SimSun"/>
          <w:kern w:val="0"/>
          <w:sz w:val="32"/>
          <w:szCs w:val="32"/>
        </w:rPr>
        <w:t>,</w:t>
      </w:r>
      <w:r>
        <w:rPr>
          <w:rFonts w:ascii="SimSun" w:eastAsia="SimSun" w:hAnsi="Times" w:cs="SimSun" w:hint="eastAsia"/>
          <w:kern w:val="0"/>
          <w:sz w:val="32"/>
          <w:szCs w:val="32"/>
        </w:rPr>
        <w:t>路由信息通常由中央控制的角色提供</w:t>
      </w:r>
      <w:r>
        <w:rPr>
          <w:rFonts w:ascii="SimSun" w:eastAsia="SimSun" w:hAnsi="Times" w:cs="SimSun"/>
          <w:kern w:val="0"/>
          <w:sz w:val="32"/>
          <w:szCs w:val="32"/>
        </w:rPr>
        <w:t>,</w:t>
      </w:r>
      <w:r>
        <w:rPr>
          <w:rFonts w:ascii="SimSun" w:eastAsia="SimSun" w:hAnsi="Times" w:cs="SimSun" w:hint="eastAsia"/>
          <w:kern w:val="0"/>
          <w:sz w:val="32"/>
          <w:szCs w:val="32"/>
        </w:rPr>
        <w:t>如</w:t>
      </w:r>
      <w:r>
        <w:rPr>
          <w:rFonts w:ascii="SimSun" w:eastAsia="SimSun" w:hAnsi="Times" w:cs="SimSun"/>
          <w:kern w:val="0"/>
          <w:sz w:val="32"/>
          <w:szCs w:val="32"/>
        </w:rPr>
        <w:t xml:space="preserve"> </w:t>
      </w:r>
      <w:r>
        <w:rPr>
          <w:rFonts w:ascii="Times" w:eastAsia="SimSun" w:hAnsi="Times" w:cs="Times"/>
          <w:kern w:val="0"/>
          <w:sz w:val="32"/>
          <w:szCs w:val="32"/>
        </w:rPr>
        <w:t xml:space="preserve">AP </w:t>
      </w:r>
      <w:r>
        <w:rPr>
          <w:rFonts w:ascii="SimSun" w:eastAsia="SimSun" w:hAnsi="Times" w:cs="SimSun" w:hint="eastAsia"/>
          <w:kern w:val="0"/>
          <w:sz w:val="32"/>
          <w:szCs w:val="32"/>
        </w:rPr>
        <w:t>网络中的</w:t>
      </w:r>
      <w:r>
        <w:rPr>
          <w:rFonts w:ascii="SimSun" w:eastAsia="SimSun" w:hAnsi="Times" w:cs="SimSun"/>
          <w:kern w:val="0"/>
          <w:sz w:val="32"/>
          <w:szCs w:val="32"/>
        </w:rPr>
        <w:t xml:space="preserve"> </w:t>
      </w:r>
      <w:r>
        <w:rPr>
          <w:rFonts w:ascii="Times" w:eastAsia="SimSun" w:hAnsi="Times" w:cs="Times"/>
          <w:kern w:val="0"/>
          <w:sz w:val="32"/>
          <w:szCs w:val="32"/>
        </w:rPr>
        <w:t>AC</w:t>
      </w:r>
      <w:r>
        <w:rPr>
          <w:rFonts w:ascii="SimSun" w:eastAsia="SimSun" w:hAnsi="Times" w:cs="SimSun" w:hint="eastAsia"/>
          <w:kern w:val="0"/>
          <w:sz w:val="32"/>
          <w:szCs w:val="32"/>
        </w:rPr>
        <w:t>。这样可以实现网络资源的全局调度和管控。相反</w:t>
      </w:r>
      <w:r>
        <w:rPr>
          <w:rFonts w:ascii="SimSun" w:eastAsia="SimSun" w:hAnsi="Times" w:cs="SimSun"/>
          <w:kern w:val="0"/>
          <w:sz w:val="32"/>
          <w:szCs w:val="32"/>
        </w:rPr>
        <w:t>,</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模</w:t>
      </w:r>
      <w:r>
        <w:rPr>
          <w:rFonts w:ascii="SimSun" w:eastAsia="SimSun" w:hAnsi="Times" w:cs="SimSun"/>
          <w:kern w:val="0"/>
          <w:sz w:val="32"/>
          <w:szCs w:val="32"/>
        </w:rPr>
        <w:t xml:space="preserve"> </w:t>
      </w:r>
      <w:r>
        <w:rPr>
          <w:rFonts w:ascii="SimSun" w:eastAsia="SimSun" w:hAnsi="Times" w:cs="SimSun" w:hint="eastAsia"/>
          <w:kern w:val="0"/>
          <w:sz w:val="32"/>
          <w:szCs w:val="32"/>
        </w:rPr>
        <w:t>式下</w:t>
      </w:r>
      <w:r>
        <w:rPr>
          <w:rFonts w:ascii="SimSun" w:eastAsia="SimSun" w:hAnsi="Times" w:cs="SimSun"/>
          <w:kern w:val="0"/>
          <w:sz w:val="32"/>
          <w:szCs w:val="32"/>
        </w:rPr>
        <w:t>,</w:t>
      </w:r>
      <w:r>
        <w:rPr>
          <w:rFonts w:ascii="SimSun" w:eastAsia="SimSun" w:hAnsi="Times" w:cs="SimSun" w:hint="eastAsia"/>
          <w:kern w:val="0"/>
          <w:sz w:val="32"/>
          <w:szCs w:val="32"/>
        </w:rPr>
        <w:t>不存在中央控制的角色</w:t>
      </w:r>
      <w:r>
        <w:rPr>
          <w:rFonts w:ascii="SimSun" w:eastAsia="SimSun" w:hAnsi="Times" w:cs="SimSun"/>
          <w:kern w:val="0"/>
          <w:sz w:val="32"/>
          <w:szCs w:val="32"/>
        </w:rPr>
        <w:t>,</w:t>
      </w:r>
      <w:r>
        <w:rPr>
          <w:rFonts w:ascii="SimSun" w:eastAsia="SimSun" w:hAnsi="Times" w:cs="SimSun" w:hint="eastAsia"/>
          <w:kern w:val="0"/>
          <w:sz w:val="32"/>
          <w:szCs w:val="32"/>
        </w:rPr>
        <w:t>网络中的路由构建由参与网络的节电设备自发交</w:t>
      </w:r>
      <w:r>
        <w:rPr>
          <w:rFonts w:ascii="SimSun" w:eastAsia="SimSun" w:hAnsi="Times" w:cs="SimSun"/>
          <w:kern w:val="0"/>
          <w:sz w:val="32"/>
          <w:szCs w:val="32"/>
        </w:rPr>
        <w:t xml:space="preserve"> </w:t>
      </w:r>
      <w:r>
        <w:rPr>
          <w:rFonts w:ascii="SimSun" w:eastAsia="SimSun" w:hAnsi="Times" w:cs="SimSun" w:hint="eastAsia"/>
          <w:kern w:val="0"/>
          <w:sz w:val="32"/>
          <w:szCs w:val="32"/>
        </w:rPr>
        <w:t>互完成。作为典型的</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模式的无线网络</w:t>
      </w:r>
      <w:r>
        <w:rPr>
          <w:rFonts w:ascii="SimSun" w:eastAsia="SimSun" w:hAnsi="Times" w:cs="SimSun"/>
          <w:kern w:val="0"/>
          <w:sz w:val="32"/>
          <w:szCs w:val="32"/>
        </w:rPr>
        <w:t>,</w:t>
      </w: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网络中的节点之间通过</w:t>
      </w:r>
      <w:r>
        <w:rPr>
          <w:rFonts w:ascii="SimSun" w:eastAsia="SimSun" w:hAnsi="Times" w:cs="SimSun"/>
          <w:kern w:val="0"/>
          <w:sz w:val="32"/>
          <w:szCs w:val="32"/>
        </w:rPr>
        <w:t xml:space="preserve"> </w:t>
      </w:r>
      <w:r>
        <w:rPr>
          <w:rFonts w:ascii="SimSun" w:eastAsia="SimSun" w:hAnsi="Times" w:cs="SimSun" w:hint="eastAsia"/>
          <w:kern w:val="0"/>
          <w:sz w:val="32"/>
          <w:szCs w:val="32"/>
        </w:rPr>
        <w:t>交互链路状态和局部路由信息从而构建起全局的网状网络架构。</w:t>
      </w:r>
      <w:r>
        <w:rPr>
          <w:rFonts w:ascii="SimSun" w:eastAsia="SimSun" w:hAnsi="Times" w:cs="SimSun"/>
          <w:kern w:val="0"/>
          <w:sz w:val="32"/>
          <w:szCs w:val="32"/>
        </w:rPr>
        <w:t xml:space="preserve"> </w:t>
      </w:r>
    </w:p>
    <w:p w14:paraId="2DE4DA3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网络由</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网关</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路由器</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客户端组成</w:t>
      </w:r>
      <w:r>
        <w:rPr>
          <w:rFonts w:ascii="SimSun" w:eastAsia="SimSun" w:hAnsi="Times" w:cs="SimSun"/>
          <w:kern w:val="0"/>
          <w:sz w:val="32"/>
          <w:szCs w:val="32"/>
        </w:rPr>
        <w:t xml:space="preserve"> </w:t>
      </w:r>
      <w:r>
        <w:rPr>
          <w:rFonts w:ascii="Times" w:eastAsia="SimSun" w:hAnsi="Times" w:cs="Times"/>
          <w:kern w:val="0"/>
          <w:sz w:val="32"/>
          <w:szCs w:val="32"/>
        </w:rPr>
        <w:t>citemeshsurvey</w:t>
      </w:r>
      <w:r>
        <w:rPr>
          <w:rFonts w:ascii="SimSun" w:eastAsia="SimSun" w:hAnsi="Times" w:cs="SimSun" w:hint="eastAsia"/>
          <w:kern w:val="0"/>
          <w:sz w:val="32"/>
          <w:szCs w:val="32"/>
        </w:rPr>
        <w:t>。</w:t>
      </w:r>
      <w:r>
        <w:rPr>
          <w:rFonts w:ascii="SimSun" w:eastAsia="SimSun" w:hAnsi="Times" w:cs="SimSun"/>
          <w:kern w:val="0"/>
          <w:sz w:val="32"/>
          <w:szCs w:val="32"/>
        </w:rPr>
        <w:t xml:space="preserve"> </w:t>
      </w:r>
      <w:r>
        <w:rPr>
          <w:rFonts w:ascii="SimSun" w:eastAsia="SimSun" w:hAnsi="Times" w:cs="SimSun" w:hint="eastAsia"/>
          <w:kern w:val="0"/>
          <w:sz w:val="32"/>
          <w:szCs w:val="32"/>
        </w:rPr>
        <w:t>其中</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路由器提供路由构建功能</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网管提供异构网络接入的功能</w:t>
      </w:r>
      <w:r>
        <w:rPr>
          <w:rFonts w:ascii="SimSun" w:eastAsia="SimSun" w:hAnsi="Times" w:cs="SimSun"/>
          <w:kern w:val="0"/>
          <w:sz w:val="32"/>
          <w:szCs w:val="32"/>
        </w:rPr>
        <w:t>,</w:t>
      </w:r>
      <w:r>
        <w:rPr>
          <w:rFonts w:ascii="SimSun" w:eastAsia="SimSun" w:hAnsi="Times" w:cs="SimSun" w:hint="eastAsia"/>
          <w:kern w:val="0"/>
          <w:sz w:val="32"/>
          <w:szCs w:val="32"/>
        </w:rPr>
        <w:t>通常</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网关同时也是</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路由器。</w:t>
      </w:r>
      <w:r>
        <w:rPr>
          <w:rFonts w:ascii="Times" w:eastAsia="SimSun" w:hAnsi="Times" w:cs="Times"/>
          <w:kern w:val="0"/>
          <w:sz w:val="32"/>
          <w:szCs w:val="32"/>
        </w:rPr>
        <w:t xml:space="preserve">Mesh </w:t>
      </w:r>
      <w:r>
        <w:rPr>
          <w:rFonts w:ascii="SimSun" w:eastAsia="SimSun" w:hAnsi="Times" w:cs="SimSun" w:hint="eastAsia"/>
          <w:kern w:val="0"/>
          <w:sz w:val="32"/>
          <w:szCs w:val="32"/>
        </w:rPr>
        <w:t>客户端为</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网络的用户。图</w:t>
      </w:r>
      <w:r>
        <w:rPr>
          <w:rFonts w:ascii="SimSun" w:eastAsia="SimSun" w:hAnsi="Times" w:cs="SimSun"/>
          <w:kern w:val="0"/>
          <w:sz w:val="32"/>
          <w:szCs w:val="32"/>
        </w:rPr>
        <w:t xml:space="preserve"> </w:t>
      </w:r>
      <w:r>
        <w:rPr>
          <w:rFonts w:ascii="Times" w:eastAsia="SimSun" w:hAnsi="Times" w:cs="Times"/>
          <w:kern w:val="0"/>
          <w:sz w:val="32"/>
          <w:szCs w:val="32"/>
        </w:rPr>
        <w:t>2.1</w:t>
      </w:r>
      <w:r>
        <w:rPr>
          <w:rFonts w:ascii="SimSun" w:eastAsia="SimSun" w:hAnsi="Times" w:cs="SimSun" w:hint="eastAsia"/>
          <w:kern w:val="0"/>
          <w:sz w:val="32"/>
          <w:szCs w:val="32"/>
        </w:rPr>
        <w:t>给出了</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网络的网络架构示例。</w:t>
      </w:r>
      <w:r>
        <w:rPr>
          <w:rFonts w:ascii="SimSun" w:eastAsia="SimSun" w:hAnsi="Times" w:cs="SimSun"/>
          <w:kern w:val="0"/>
          <w:sz w:val="32"/>
          <w:szCs w:val="32"/>
        </w:rPr>
        <w:t xml:space="preserve"> </w:t>
      </w:r>
    </w:p>
    <w:p w14:paraId="3F93562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2.1 </w:t>
      </w:r>
      <w:r>
        <w:rPr>
          <w:rFonts w:ascii="SimSun" w:eastAsia="SimSun" w:hAnsi="Times" w:cs="SimSun" w:hint="eastAsia"/>
          <w:kern w:val="0"/>
          <w:sz w:val="30"/>
          <w:szCs w:val="30"/>
        </w:rPr>
        <w:t>无线</w:t>
      </w:r>
      <w:r>
        <w:rPr>
          <w:rFonts w:ascii="SimSun" w:eastAsia="SimSun" w:hAnsi="Times" w:cs="SimSun"/>
          <w:kern w:val="0"/>
          <w:sz w:val="30"/>
          <w:szCs w:val="30"/>
        </w:rPr>
        <w:t xml:space="preserve"> </w:t>
      </w:r>
      <w:r>
        <w:rPr>
          <w:rFonts w:ascii="Times" w:eastAsia="SimSun" w:hAnsi="Times" w:cs="Times"/>
          <w:kern w:val="0"/>
          <w:sz w:val="30"/>
          <w:szCs w:val="30"/>
        </w:rPr>
        <w:t xml:space="preserve">Mesh </w:t>
      </w:r>
      <w:r>
        <w:rPr>
          <w:rFonts w:ascii="SimSun" w:eastAsia="SimSun" w:hAnsi="Times" w:cs="SimSun" w:hint="eastAsia"/>
          <w:kern w:val="0"/>
          <w:sz w:val="30"/>
          <w:szCs w:val="30"/>
        </w:rPr>
        <w:t>网络架构图</w:t>
      </w:r>
      <w:r>
        <w:rPr>
          <w:rFonts w:ascii="SimSun" w:eastAsia="SimSun" w:hAnsi="Times" w:cs="SimSun"/>
          <w:kern w:val="0"/>
          <w:sz w:val="30"/>
          <w:szCs w:val="30"/>
        </w:rPr>
        <w:t xml:space="preserve"> </w:t>
      </w:r>
    </w:p>
    <w:p w14:paraId="125CF388" w14:textId="77777777" w:rsidR="00E90246" w:rsidRDefault="00E90246" w:rsidP="00F853B4">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网络是具有广阔应用前景的下一代无线网络技术。其自组织、移动</w:t>
      </w:r>
      <w:r>
        <w:rPr>
          <w:rFonts w:ascii="SimSun" w:eastAsia="SimSun" w:hAnsi="Times" w:cs="SimSun"/>
          <w:kern w:val="0"/>
          <w:sz w:val="32"/>
          <w:szCs w:val="32"/>
        </w:rPr>
        <w:t xml:space="preserve"> </w:t>
      </w:r>
      <w:r>
        <w:rPr>
          <w:rFonts w:ascii="Times" w:eastAsia="SimSun" w:hAnsi="Times" w:cs="Times"/>
          <w:kern w:val="0"/>
          <w:sz w:val="30"/>
          <w:szCs w:val="30"/>
        </w:rPr>
        <w:t xml:space="preserve">3 </w:t>
      </w:r>
      <w:r>
        <w:rPr>
          <w:rFonts w:ascii="Times" w:eastAsia="SimSun" w:hAnsi="Times" w:cs="Times"/>
          <w:kern w:val="0"/>
        </w:rPr>
        <w:t xml:space="preserve"> </w:t>
      </w:r>
    </w:p>
    <w:p w14:paraId="12F76853" w14:textId="77777777" w:rsidR="00E90246" w:rsidRDefault="00E90246" w:rsidP="00F853B4">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2</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相关工作</w:t>
      </w:r>
      <w:r>
        <w:rPr>
          <w:rFonts w:ascii="SimSun" w:eastAsia="SimSun" w:hAnsi="Times" w:cs="SimSun"/>
          <w:kern w:val="0"/>
          <w:sz w:val="30"/>
          <w:szCs w:val="30"/>
        </w:rPr>
        <w:t xml:space="preserve"> </w:t>
      </w:r>
    </w:p>
    <w:p w14:paraId="3869E94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和灵活的网络构建使其能够适用于很多传统网络无法覆盖的场景</w:t>
      </w:r>
      <w:r>
        <w:rPr>
          <w:rFonts w:ascii="SimSun" w:eastAsia="SimSun" w:hAnsi="Times" w:cs="SimSun"/>
          <w:kern w:val="0"/>
          <w:sz w:val="32"/>
          <w:szCs w:val="32"/>
        </w:rPr>
        <w:t>,</w:t>
      </w:r>
      <w:r>
        <w:rPr>
          <w:rFonts w:ascii="SimSun" w:eastAsia="SimSun" w:hAnsi="Times" w:cs="SimSun" w:hint="eastAsia"/>
          <w:kern w:val="0"/>
          <w:sz w:val="32"/>
          <w:szCs w:val="32"/>
        </w:rPr>
        <w:t>比如</w:t>
      </w:r>
      <w:r>
        <w:rPr>
          <w:rFonts w:ascii="SimSun" w:eastAsia="SimSun" w:hAnsi="Times" w:cs="SimSun"/>
          <w:kern w:val="0"/>
          <w:sz w:val="32"/>
          <w:szCs w:val="32"/>
        </w:rPr>
        <w:t>:</w:t>
      </w:r>
      <w:r>
        <w:rPr>
          <w:rFonts w:ascii="SimSun" w:eastAsia="SimSun" w:hAnsi="Times" w:cs="SimSun" w:hint="eastAsia"/>
          <w:kern w:val="0"/>
          <w:sz w:val="32"/>
          <w:szCs w:val="32"/>
        </w:rPr>
        <w:t>救灾、野</w:t>
      </w:r>
      <w:r>
        <w:rPr>
          <w:rFonts w:ascii="SimSun" w:eastAsia="SimSun" w:hAnsi="Times" w:cs="SimSun"/>
          <w:kern w:val="0"/>
          <w:sz w:val="32"/>
          <w:szCs w:val="32"/>
        </w:rPr>
        <w:t xml:space="preserve"> </w:t>
      </w:r>
      <w:r>
        <w:rPr>
          <w:rFonts w:ascii="SimSun" w:eastAsia="SimSun" w:hAnsi="Times" w:cs="SimSun" w:hint="eastAsia"/>
          <w:kern w:val="0"/>
          <w:sz w:val="32"/>
          <w:szCs w:val="32"/>
        </w:rPr>
        <w:t>外、战场等临时性应用以及其他缺乏有线网络基础设施</w:t>
      </w:r>
      <w:r>
        <w:rPr>
          <w:rFonts w:ascii="SimSun" w:eastAsia="SimSun" w:hAnsi="Times" w:cs="SimSun"/>
          <w:kern w:val="0"/>
          <w:sz w:val="32"/>
          <w:szCs w:val="32"/>
        </w:rPr>
        <w:t>,</w:t>
      </w:r>
      <w:r>
        <w:rPr>
          <w:rFonts w:ascii="SimSun" w:eastAsia="SimSun" w:hAnsi="Times" w:cs="SimSun" w:hint="eastAsia"/>
          <w:kern w:val="0"/>
          <w:sz w:val="32"/>
          <w:szCs w:val="32"/>
        </w:rPr>
        <w:t>并且可以作为</w:t>
      </w:r>
      <w:r>
        <w:rPr>
          <w:rFonts w:ascii="SimSun" w:eastAsia="SimSun" w:hAnsi="Times" w:cs="SimSun"/>
          <w:kern w:val="0"/>
          <w:sz w:val="32"/>
          <w:szCs w:val="32"/>
        </w:rPr>
        <w:t xml:space="preserve"> </w:t>
      </w:r>
      <w:r>
        <w:rPr>
          <w:rFonts w:ascii="Times" w:eastAsia="SimSun" w:hAnsi="Times" w:cs="Times"/>
          <w:kern w:val="0"/>
          <w:sz w:val="32"/>
          <w:szCs w:val="32"/>
        </w:rPr>
        <w:t xml:space="preserve">3G/4G </w:t>
      </w:r>
      <w:r>
        <w:rPr>
          <w:rFonts w:ascii="SimSun" w:eastAsia="SimSun" w:hAnsi="Times" w:cs="SimSun" w:hint="eastAsia"/>
          <w:kern w:val="0"/>
          <w:sz w:val="32"/>
          <w:szCs w:val="32"/>
        </w:rPr>
        <w:t>网</w:t>
      </w:r>
      <w:r>
        <w:rPr>
          <w:rFonts w:ascii="SimSun" w:eastAsia="SimSun" w:hAnsi="Times" w:cs="SimSun"/>
          <w:kern w:val="0"/>
          <w:sz w:val="32"/>
          <w:szCs w:val="32"/>
        </w:rPr>
        <w:t xml:space="preserve"> </w:t>
      </w:r>
      <w:r>
        <w:rPr>
          <w:rFonts w:ascii="SimSun" w:eastAsia="SimSun" w:hAnsi="Times" w:cs="SimSun" w:hint="eastAsia"/>
          <w:kern w:val="0"/>
          <w:sz w:val="32"/>
          <w:szCs w:val="32"/>
        </w:rPr>
        <w:t>络的一个很好的延伸。无线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网络的主要优势体现在快速、低成本的部署和大</w:t>
      </w:r>
      <w:r>
        <w:rPr>
          <w:rFonts w:ascii="SimSun" w:eastAsia="SimSun" w:hAnsi="Times" w:cs="SimSun"/>
          <w:kern w:val="0"/>
          <w:sz w:val="32"/>
          <w:szCs w:val="32"/>
        </w:rPr>
        <w:t xml:space="preserve"> </w:t>
      </w:r>
      <w:r>
        <w:rPr>
          <w:rFonts w:ascii="SimSun" w:eastAsia="SimSun" w:hAnsi="Times" w:cs="SimSun" w:hint="eastAsia"/>
          <w:kern w:val="0"/>
          <w:sz w:val="32"/>
          <w:szCs w:val="32"/>
        </w:rPr>
        <w:t>范围的网络覆盖。</w:t>
      </w:r>
      <w:r>
        <w:rPr>
          <w:rFonts w:ascii="SimSun" w:eastAsia="SimSun" w:hAnsi="Times" w:cs="SimSun"/>
          <w:kern w:val="0"/>
          <w:sz w:val="32"/>
          <w:szCs w:val="32"/>
        </w:rPr>
        <w:t xml:space="preserve"> </w:t>
      </w:r>
    </w:p>
    <w:p w14:paraId="5228352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在过去的十多年里</w:t>
      </w:r>
      <w:r>
        <w:rPr>
          <w:rFonts w:ascii="SimSun" w:eastAsia="SimSun" w:hAnsi="Times" w:cs="SimSun"/>
          <w:kern w:val="0"/>
          <w:sz w:val="32"/>
          <w:szCs w:val="32"/>
        </w:rPr>
        <w:t>,</w:t>
      </w:r>
      <w:r>
        <w:rPr>
          <w:rFonts w:ascii="SimSun" w:eastAsia="SimSun" w:hAnsi="Times" w:cs="SimSun" w:hint="eastAsia"/>
          <w:kern w:val="0"/>
          <w:sz w:val="32"/>
          <w:szCs w:val="32"/>
        </w:rPr>
        <w:t>伴随着无线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网络的研究热潮</w:t>
      </w:r>
      <w:r>
        <w:rPr>
          <w:rFonts w:ascii="SimSun" w:eastAsia="SimSun" w:hAnsi="Times" w:cs="SimSun"/>
          <w:kern w:val="0"/>
          <w:sz w:val="32"/>
          <w:szCs w:val="32"/>
        </w:rPr>
        <w:t>,</w:t>
      </w:r>
      <w:r>
        <w:rPr>
          <w:rFonts w:ascii="SimSun" w:eastAsia="SimSun" w:hAnsi="Times" w:cs="SimSun" w:hint="eastAsia"/>
          <w:kern w:val="0"/>
          <w:sz w:val="32"/>
          <w:szCs w:val="32"/>
        </w:rPr>
        <w:t>很多的项目开发了</w:t>
      </w:r>
      <w:r>
        <w:rPr>
          <w:rFonts w:ascii="SimSun" w:eastAsia="SimSun" w:hAnsi="Times" w:cs="SimSun"/>
          <w:kern w:val="0"/>
          <w:sz w:val="32"/>
          <w:szCs w:val="32"/>
        </w:rPr>
        <w:t xml:space="preserve"> </w:t>
      </w:r>
      <w:r>
        <w:rPr>
          <w:rFonts w:ascii="SimSun" w:eastAsia="SimSun" w:hAnsi="Times" w:cs="SimSun" w:hint="eastAsia"/>
          <w:kern w:val="0"/>
          <w:sz w:val="32"/>
          <w:szCs w:val="32"/>
        </w:rPr>
        <w:t>不同的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网络路由协议</w:t>
      </w:r>
      <w:r>
        <w:rPr>
          <w:rFonts w:ascii="SimSun" w:eastAsia="SimSun" w:hAnsi="Times" w:cs="SimSun"/>
          <w:kern w:val="0"/>
          <w:sz w:val="32"/>
          <w:szCs w:val="32"/>
        </w:rPr>
        <w:t>,</w:t>
      </w:r>
      <w:r>
        <w:rPr>
          <w:rFonts w:ascii="Times" w:eastAsia="SimSun" w:hAnsi="Times" w:cs="Times"/>
          <w:kern w:val="0"/>
          <w:sz w:val="32"/>
          <w:szCs w:val="32"/>
        </w:rPr>
        <w:t xml:space="preserve">802.11 </w:t>
      </w:r>
      <w:r>
        <w:rPr>
          <w:rFonts w:ascii="SimSun" w:eastAsia="SimSun" w:hAnsi="Times" w:cs="SimSun" w:hint="eastAsia"/>
          <w:kern w:val="0"/>
          <w:sz w:val="32"/>
          <w:szCs w:val="32"/>
        </w:rPr>
        <w:t>协议簇也将</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网络的标准制定纳入讨论并</w:t>
      </w:r>
      <w:r>
        <w:rPr>
          <w:rFonts w:ascii="SimSun" w:eastAsia="SimSun" w:hAnsi="Times" w:cs="SimSun"/>
          <w:kern w:val="0"/>
          <w:sz w:val="32"/>
          <w:szCs w:val="32"/>
        </w:rPr>
        <w:t xml:space="preserve"> </w:t>
      </w:r>
      <w:r>
        <w:rPr>
          <w:rFonts w:ascii="SimSun" w:eastAsia="SimSun" w:hAnsi="Times" w:cs="SimSun" w:hint="eastAsia"/>
          <w:kern w:val="0"/>
          <w:sz w:val="32"/>
          <w:szCs w:val="32"/>
        </w:rPr>
        <w:t>以提出完善的修正案</w:t>
      </w:r>
      <w:r>
        <w:rPr>
          <w:rFonts w:ascii="SimSun" w:eastAsia="SimSun" w:hAnsi="Times" w:cs="SimSun"/>
          <w:kern w:val="0"/>
          <w:sz w:val="32"/>
          <w:szCs w:val="32"/>
        </w:rPr>
        <w:t xml:space="preserve"> </w:t>
      </w:r>
      <w:r>
        <w:rPr>
          <w:rFonts w:ascii="Times" w:eastAsia="SimSun" w:hAnsi="Times" w:cs="Times"/>
          <w:kern w:val="0"/>
          <w:sz w:val="32"/>
          <w:szCs w:val="32"/>
        </w:rPr>
        <w:t xml:space="preserve">802.11s </w:t>
      </w:r>
      <w:r>
        <w:rPr>
          <w:rFonts w:ascii="Times" w:eastAsia="SimSun" w:hAnsi="Times" w:cs="Times"/>
          <w:kern w:val="0"/>
          <w:position w:val="10"/>
          <w:sz w:val="22"/>
          <w:szCs w:val="22"/>
        </w:rPr>
        <w:t>[6]</w:t>
      </w:r>
      <w:r>
        <w:rPr>
          <w:rFonts w:ascii="SimSun" w:eastAsia="SimSun" w:hAnsi="Times" w:cs="SimSun" w:hint="eastAsia"/>
          <w:kern w:val="0"/>
          <w:sz w:val="32"/>
          <w:szCs w:val="32"/>
        </w:rPr>
        <w:t>。该修正案中除了提出一种推荐的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组网协议</w:t>
      </w:r>
      <w:r>
        <w:rPr>
          <w:rFonts w:ascii="SimSun" w:eastAsia="SimSun" w:hAnsi="Times" w:cs="SimSun"/>
          <w:kern w:val="0"/>
          <w:sz w:val="32"/>
          <w:szCs w:val="32"/>
        </w:rPr>
        <w:t xml:space="preserve">, </w:t>
      </w:r>
      <w:r>
        <w:rPr>
          <w:rFonts w:ascii="SimSun" w:eastAsia="SimSun" w:hAnsi="Times" w:cs="SimSun" w:hint="eastAsia"/>
          <w:kern w:val="0"/>
          <w:sz w:val="32"/>
          <w:szCs w:val="32"/>
        </w:rPr>
        <w:t>同时保留组网协议的灵活性</w:t>
      </w:r>
      <w:r>
        <w:rPr>
          <w:rFonts w:ascii="SimSun" w:eastAsia="SimSun" w:hAnsi="Times" w:cs="SimSun"/>
          <w:kern w:val="0"/>
          <w:sz w:val="32"/>
          <w:szCs w:val="32"/>
        </w:rPr>
        <w:t>,</w:t>
      </w:r>
      <w:r>
        <w:rPr>
          <w:rFonts w:ascii="SimSun" w:eastAsia="SimSun" w:hAnsi="Times" w:cs="SimSun" w:hint="eastAsia"/>
          <w:kern w:val="0"/>
          <w:sz w:val="32"/>
          <w:szCs w:val="32"/>
        </w:rPr>
        <w:t>规定可以替换其他</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组网协议。各种不同的路由</w:t>
      </w:r>
      <w:r>
        <w:rPr>
          <w:rFonts w:ascii="SimSun" w:eastAsia="SimSun" w:hAnsi="Times" w:cs="SimSun"/>
          <w:kern w:val="0"/>
          <w:sz w:val="32"/>
          <w:szCs w:val="32"/>
        </w:rPr>
        <w:t xml:space="preserve"> </w:t>
      </w:r>
      <w:r>
        <w:rPr>
          <w:rFonts w:ascii="SimSun" w:eastAsia="SimSun" w:hAnsi="Times" w:cs="SimSun" w:hint="eastAsia"/>
          <w:kern w:val="0"/>
          <w:sz w:val="32"/>
          <w:szCs w:val="32"/>
        </w:rPr>
        <w:t>协议仍然以各自的社区为依托不断发展完善。</w:t>
      </w:r>
      <w:r>
        <w:rPr>
          <w:rFonts w:ascii="SimSun" w:eastAsia="SimSun" w:hAnsi="Times" w:cs="SimSun"/>
          <w:kern w:val="0"/>
          <w:sz w:val="32"/>
          <w:szCs w:val="32"/>
        </w:rPr>
        <w:t xml:space="preserve"> </w:t>
      </w:r>
    </w:p>
    <w:p w14:paraId="6B8C98AC"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2.2 </w:t>
      </w:r>
      <w:r>
        <w:rPr>
          <w:rFonts w:ascii="SimHei" w:eastAsia="SimHei" w:hAnsi="Times" w:cs="SimHei" w:hint="eastAsia"/>
          <w:kern w:val="0"/>
          <w:sz w:val="38"/>
          <w:szCs w:val="38"/>
        </w:rPr>
        <w:t>无线</w:t>
      </w:r>
      <w:r>
        <w:rPr>
          <w:rFonts w:ascii="SimHei" w:eastAsia="SimHei" w:hAnsi="Times" w:cs="SimHei"/>
          <w:kern w:val="0"/>
          <w:sz w:val="38"/>
          <w:szCs w:val="38"/>
        </w:rPr>
        <w:t xml:space="preserve"> </w:t>
      </w:r>
      <w:r>
        <w:rPr>
          <w:rFonts w:ascii="Times" w:eastAsia="SimHei" w:hAnsi="Times" w:cs="Times"/>
          <w:kern w:val="0"/>
          <w:sz w:val="34"/>
          <w:szCs w:val="34"/>
        </w:rPr>
        <w:t xml:space="preserve">Mesh </w:t>
      </w:r>
      <w:r>
        <w:rPr>
          <w:rFonts w:ascii="SimHei" w:eastAsia="SimHei" w:hAnsi="Times" w:cs="SimHei" w:hint="eastAsia"/>
          <w:kern w:val="0"/>
          <w:sz w:val="38"/>
          <w:szCs w:val="38"/>
        </w:rPr>
        <w:t>网络中的路由技术</w:t>
      </w:r>
      <w:r>
        <w:rPr>
          <w:rFonts w:ascii="SimHei" w:eastAsia="SimHei" w:hAnsi="Times" w:cs="SimHei"/>
          <w:kern w:val="0"/>
          <w:sz w:val="38"/>
          <w:szCs w:val="38"/>
        </w:rPr>
        <w:t xml:space="preserve"> </w:t>
      </w:r>
    </w:p>
    <w:p w14:paraId="0BC9E77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w:t>
      </w:r>
      <w:r>
        <w:rPr>
          <w:rFonts w:ascii="SimSun" w:eastAsia="SimSun" w:hAnsi="Times" w:cs="SimSun"/>
          <w:kern w:val="0"/>
          <w:sz w:val="32"/>
          <w:szCs w:val="32"/>
        </w:rPr>
        <w:t>,</w:t>
      </w:r>
      <w:r>
        <w:rPr>
          <w:rFonts w:ascii="SimSun" w:eastAsia="SimSun" w:hAnsi="Times" w:cs="SimSun" w:hint="eastAsia"/>
          <w:kern w:val="0"/>
          <w:sz w:val="32"/>
          <w:szCs w:val="32"/>
        </w:rPr>
        <w:t>当节点互相不在信号覆盖范围内时</w:t>
      </w:r>
      <w:r>
        <w:rPr>
          <w:rFonts w:ascii="SimSun" w:eastAsia="SimSun" w:hAnsi="Times" w:cs="SimSun"/>
          <w:kern w:val="0"/>
          <w:sz w:val="32"/>
          <w:szCs w:val="32"/>
        </w:rPr>
        <w:t>,</w:t>
      </w:r>
      <w:r>
        <w:rPr>
          <w:rFonts w:ascii="SimSun" w:eastAsia="SimSun" w:hAnsi="Times" w:cs="SimSun" w:hint="eastAsia"/>
          <w:kern w:val="0"/>
          <w:sz w:val="32"/>
          <w:szCs w:val="32"/>
        </w:rPr>
        <w:t>就需要中继节点代</w:t>
      </w:r>
      <w:r>
        <w:rPr>
          <w:rFonts w:ascii="SimSun" w:eastAsia="SimSun" w:hAnsi="Times" w:cs="SimSun"/>
          <w:kern w:val="0"/>
          <w:sz w:val="32"/>
          <w:szCs w:val="32"/>
        </w:rPr>
        <w:t xml:space="preserve"> </w:t>
      </w:r>
      <w:r>
        <w:rPr>
          <w:rFonts w:ascii="SimSun" w:eastAsia="SimSun" w:hAnsi="Times" w:cs="SimSun" w:hint="eastAsia"/>
          <w:kern w:val="0"/>
          <w:sz w:val="32"/>
          <w:szCs w:val="32"/>
        </w:rPr>
        <w:t>为转发。很多的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网络协议可以完成这一功能</w:t>
      </w:r>
      <w:r>
        <w:rPr>
          <w:rFonts w:ascii="SimSun" w:eastAsia="SimSun" w:hAnsi="Times" w:cs="SimSun"/>
          <w:kern w:val="0"/>
          <w:sz w:val="32"/>
          <w:szCs w:val="32"/>
        </w:rPr>
        <w:t>,</w:t>
      </w:r>
      <w:r>
        <w:rPr>
          <w:rFonts w:ascii="SimSun" w:eastAsia="SimSun" w:hAnsi="Times" w:cs="SimSun" w:hint="eastAsia"/>
          <w:kern w:val="0"/>
          <w:sz w:val="32"/>
          <w:szCs w:val="32"/>
        </w:rPr>
        <w:t>本节就描述其中一些典型的协</w:t>
      </w:r>
      <w:r>
        <w:rPr>
          <w:rFonts w:ascii="SimSun" w:eastAsia="SimSun" w:hAnsi="Times" w:cs="SimSun"/>
          <w:kern w:val="0"/>
          <w:sz w:val="32"/>
          <w:szCs w:val="32"/>
        </w:rPr>
        <w:t xml:space="preserve"> </w:t>
      </w:r>
      <w:r>
        <w:rPr>
          <w:rFonts w:ascii="SimSun" w:eastAsia="SimSun" w:hAnsi="Times" w:cs="SimSun" w:hint="eastAsia"/>
          <w:kern w:val="0"/>
          <w:sz w:val="32"/>
          <w:szCs w:val="32"/>
        </w:rPr>
        <w:t>议以及它们之间的差异。</w:t>
      </w:r>
      <w:r>
        <w:rPr>
          <w:rFonts w:ascii="SimSun" w:eastAsia="SimSun" w:hAnsi="Times" w:cs="SimSun"/>
          <w:kern w:val="0"/>
          <w:sz w:val="32"/>
          <w:szCs w:val="32"/>
        </w:rPr>
        <w:t xml:space="preserve"> </w:t>
      </w:r>
    </w:p>
    <w:p w14:paraId="5BC15FC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网络通常采用分布式路由</w:t>
      </w:r>
      <w:r>
        <w:rPr>
          <w:rFonts w:ascii="SimSun" w:eastAsia="SimSun" w:hAnsi="Times" w:cs="SimSun"/>
          <w:kern w:val="0"/>
          <w:sz w:val="32"/>
          <w:szCs w:val="32"/>
        </w:rPr>
        <w:t>,</w:t>
      </w:r>
      <w:r>
        <w:rPr>
          <w:rFonts w:ascii="SimSun" w:eastAsia="SimSun" w:hAnsi="Times" w:cs="SimSun" w:hint="eastAsia"/>
          <w:kern w:val="0"/>
          <w:sz w:val="32"/>
          <w:szCs w:val="32"/>
        </w:rPr>
        <w:t>即网络中的节点分发并采集其他节点的</w:t>
      </w:r>
      <w:r>
        <w:rPr>
          <w:rFonts w:ascii="SimSun" w:eastAsia="SimSun" w:hAnsi="Times" w:cs="SimSun"/>
          <w:kern w:val="0"/>
          <w:sz w:val="32"/>
          <w:szCs w:val="32"/>
        </w:rPr>
        <w:t xml:space="preserve"> </w:t>
      </w:r>
      <w:r>
        <w:rPr>
          <w:rFonts w:ascii="SimSun" w:eastAsia="SimSun" w:hAnsi="Times" w:cs="SimSun" w:hint="eastAsia"/>
          <w:kern w:val="0"/>
          <w:sz w:val="32"/>
          <w:szCs w:val="32"/>
        </w:rPr>
        <w:t>局部路由信息。然后</w:t>
      </w:r>
      <w:r>
        <w:rPr>
          <w:rFonts w:ascii="SimSun" w:eastAsia="SimSun" w:hAnsi="Times" w:cs="SimSun"/>
          <w:kern w:val="0"/>
          <w:sz w:val="32"/>
          <w:szCs w:val="32"/>
        </w:rPr>
        <w:t>,</w:t>
      </w:r>
      <w:r>
        <w:rPr>
          <w:rFonts w:ascii="SimSun" w:eastAsia="SimSun" w:hAnsi="Times" w:cs="SimSun" w:hint="eastAsia"/>
          <w:kern w:val="0"/>
          <w:sz w:val="32"/>
          <w:szCs w:val="32"/>
        </w:rPr>
        <w:t>每个节点根据收集到的网络路由信息</w:t>
      </w:r>
      <w:r>
        <w:rPr>
          <w:rFonts w:ascii="SimSun" w:eastAsia="SimSun" w:hAnsi="Times" w:cs="SimSun"/>
          <w:kern w:val="0"/>
          <w:sz w:val="32"/>
          <w:szCs w:val="32"/>
        </w:rPr>
        <w:t>,</w:t>
      </w:r>
      <w:r>
        <w:rPr>
          <w:rFonts w:ascii="SimSun" w:eastAsia="SimSun" w:hAnsi="Times" w:cs="SimSun" w:hint="eastAsia"/>
          <w:kern w:val="0"/>
          <w:sz w:val="32"/>
          <w:szCs w:val="32"/>
        </w:rPr>
        <w:t>决定到达目的节点的</w:t>
      </w:r>
      <w:r>
        <w:rPr>
          <w:rFonts w:ascii="SimSun" w:eastAsia="SimSun" w:hAnsi="Times" w:cs="SimSun"/>
          <w:kern w:val="0"/>
          <w:sz w:val="32"/>
          <w:szCs w:val="32"/>
        </w:rPr>
        <w:t xml:space="preserve"> </w:t>
      </w:r>
      <w:r>
        <w:rPr>
          <w:rFonts w:ascii="SimSun" w:eastAsia="SimSun" w:hAnsi="Times" w:cs="SimSun" w:hint="eastAsia"/>
          <w:kern w:val="0"/>
          <w:sz w:val="32"/>
          <w:szCs w:val="32"/>
        </w:rPr>
        <w:t>最佳路径。分布式路由协议又可以分为主动式和反应式两种不同的类别。主动式</w:t>
      </w:r>
      <w:r>
        <w:rPr>
          <w:rFonts w:ascii="SimSun" w:eastAsia="SimSun" w:hAnsi="Times" w:cs="SimSun"/>
          <w:kern w:val="0"/>
          <w:sz w:val="32"/>
          <w:szCs w:val="32"/>
        </w:rPr>
        <w:t xml:space="preserve"> </w:t>
      </w:r>
      <w:r>
        <w:rPr>
          <w:rFonts w:ascii="SimSun" w:eastAsia="SimSun" w:hAnsi="Times" w:cs="SimSun" w:hint="eastAsia"/>
          <w:kern w:val="0"/>
          <w:sz w:val="32"/>
          <w:szCs w:val="32"/>
        </w:rPr>
        <w:t>路由协议中</w:t>
      </w:r>
      <w:r>
        <w:rPr>
          <w:rFonts w:ascii="SimSun" w:eastAsia="SimSun" w:hAnsi="Times" w:cs="SimSun"/>
          <w:kern w:val="0"/>
          <w:sz w:val="32"/>
          <w:szCs w:val="32"/>
        </w:rPr>
        <w:t>,</w:t>
      </w:r>
      <w:r>
        <w:rPr>
          <w:rFonts w:ascii="SimSun" w:eastAsia="SimSun" w:hAnsi="Times" w:cs="SimSun" w:hint="eastAsia"/>
          <w:kern w:val="0"/>
          <w:sz w:val="32"/>
          <w:szCs w:val="32"/>
        </w:rPr>
        <w:t>节点周期性的广播自己的存在</w:t>
      </w:r>
      <w:r>
        <w:rPr>
          <w:rFonts w:ascii="SimSun" w:eastAsia="SimSun" w:hAnsi="Times" w:cs="SimSun"/>
          <w:kern w:val="0"/>
          <w:sz w:val="32"/>
          <w:szCs w:val="32"/>
        </w:rPr>
        <w:t>,</w:t>
      </w:r>
      <w:r>
        <w:rPr>
          <w:rFonts w:ascii="SimSun" w:eastAsia="SimSun" w:hAnsi="Times" w:cs="SimSun" w:hint="eastAsia"/>
          <w:kern w:val="0"/>
          <w:sz w:val="32"/>
          <w:szCs w:val="32"/>
        </w:rPr>
        <w:t>并携带自己所知道的局部路由信息</w:t>
      </w:r>
      <w:r>
        <w:rPr>
          <w:rFonts w:ascii="SimSun" w:eastAsia="SimSun" w:hAnsi="Times" w:cs="SimSun"/>
          <w:kern w:val="0"/>
          <w:sz w:val="32"/>
          <w:szCs w:val="32"/>
        </w:rPr>
        <w:t xml:space="preserve">; </w:t>
      </w:r>
      <w:r>
        <w:rPr>
          <w:rFonts w:ascii="SimSun" w:eastAsia="SimSun" w:hAnsi="Times" w:cs="SimSun" w:hint="eastAsia"/>
          <w:kern w:val="0"/>
          <w:sz w:val="32"/>
          <w:szCs w:val="32"/>
        </w:rPr>
        <w:t>反应式路由协议则在需要发送数据的时候</w:t>
      </w:r>
      <w:r>
        <w:rPr>
          <w:rFonts w:ascii="SimSun" w:eastAsia="SimSun" w:hAnsi="Times" w:cs="SimSun"/>
          <w:kern w:val="0"/>
          <w:sz w:val="32"/>
          <w:szCs w:val="32"/>
        </w:rPr>
        <w:t>,</w:t>
      </w:r>
      <w:r>
        <w:rPr>
          <w:rFonts w:ascii="SimSun" w:eastAsia="SimSun" w:hAnsi="Times" w:cs="SimSun" w:hint="eastAsia"/>
          <w:kern w:val="0"/>
          <w:sz w:val="32"/>
          <w:szCs w:val="32"/>
        </w:rPr>
        <w:t>即时获取路由信息。</w:t>
      </w:r>
      <w:r>
        <w:rPr>
          <w:rFonts w:ascii="Times" w:eastAsia="SimSun" w:hAnsi="Times" w:cs="Times"/>
          <w:kern w:val="0"/>
          <w:sz w:val="32"/>
          <w:szCs w:val="32"/>
        </w:rPr>
        <w:t xml:space="preserve">Mesh </w:t>
      </w:r>
      <w:r>
        <w:rPr>
          <w:rFonts w:ascii="SimSun" w:eastAsia="SimSun" w:hAnsi="Times" w:cs="SimSun" w:hint="eastAsia"/>
          <w:kern w:val="0"/>
          <w:sz w:val="32"/>
          <w:szCs w:val="32"/>
        </w:rPr>
        <w:t>网络的架构</w:t>
      </w:r>
      <w:r>
        <w:rPr>
          <w:rFonts w:ascii="SimSun" w:eastAsia="SimSun" w:hAnsi="Times" w:cs="SimSun"/>
          <w:kern w:val="0"/>
          <w:sz w:val="32"/>
          <w:szCs w:val="32"/>
        </w:rPr>
        <w:t xml:space="preserve"> </w:t>
      </w:r>
      <w:r>
        <w:rPr>
          <w:rFonts w:ascii="SimSun" w:eastAsia="SimSun" w:hAnsi="Times" w:cs="SimSun" w:hint="eastAsia"/>
          <w:kern w:val="0"/>
          <w:sz w:val="32"/>
          <w:szCs w:val="32"/>
        </w:rPr>
        <w:t>和无线介质的特殊性给路由构建带来了一些特殊的挑战。</w:t>
      </w:r>
      <w:r>
        <w:rPr>
          <w:rFonts w:ascii="SimSun" w:eastAsia="SimSun" w:hAnsi="Times" w:cs="SimSun"/>
          <w:kern w:val="0"/>
          <w:sz w:val="32"/>
          <w:szCs w:val="32"/>
        </w:rPr>
        <w:t xml:space="preserve"> </w:t>
      </w:r>
    </w:p>
    <w:p w14:paraId="24841AD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 </w:t>
      </w:r>
      <w:r>
        <w:rPr>
          <w:rFonts w:ascii="SimSun" w:eastAsia="SimSun" w:hAnsi="Times" w:cs="SimSun" w:hint="eastAsia"/>
          <w:kern w:val="0"/>
          <w:sz w:val="32"/>
          <w:szCs w:val="32"/>
        </w:rPr>
        <w:t>竞争使用共享的无线信道会限制网络的性能。</w:t>
      </w:r>
      <w:r>
        <w:rPr>
          <w:rFonts w:ascii="MS Mincho" w:eastAsia="MS Mincho" w:hAnsi="MS Mincho" w:cs="MS Mincho"/>
          <w:kern w:val="0"/>
          <w:sz w:val="32"/>
          <w:szCs w:val="32"/>
        </w:rPr>
        <w:t> </w:t>
      </w:r>
      <w:r>
        <w:rPr>
          <w:rFonts w:ascii="Times" w:eastAsia="SimSun" w:hAnsi="Times" w:cs="Times"/>
          <w:kern w:val="0"/>
          <w:sz w:val="32"/>
          <w:szCs w:val="32"/>
        </w:rPr>
        <w:t xml:space="preserve">- </w:t>
      </w:r>
      <w:r>
        <w:rPr>
          <w:rFonts w:ascii="SimSun" w:eastAsia="SimSun" w:hAnsi="Times" w:cs="SimSun" w:hint="eastAsia"/>
          <w:kern w:val="0"/>
          <w:sz w:val="32"/>
          <w:szCs w:val="32"/>
        </w:rPr>
        <w:t>用于网络构建的数据包造成额外的开销。</w:t>
      </w:r>
      <w:r>
        <w:rPr>
          <w:rFonts w:ascii="MS Mincho" w:eastAsia="MS Mincho" w:hAnsi="MS Mincho" w:cs="MS Mincho"/>
          <w:kern w:val="0"/>
          <w:sz w:val="32"/>
          <w:szCs w:val="32"/>
        </w:rPr>
        <w:t> </w:t>
      </w:r>
      <w:r>
        <w:rPr>
          <w:rFonts w:ascii="Times" w:eastAsia="SimSun" w:hAnsi="Times" w:cs="Times"/>
          <w:kern w:val="0"/>
          <w:sz w:val="32"/>
          <w:szCs w:val="32"/>
        </w:rPr>
        <w:t xml:space="preserve">- </w:t>
      </w:r>
      <w:r>
        <w:rPr>
          <w:rFonts w:ascii="SimSun" w:eastAsia="SimSun" w:hAnsi="Times" w:cs="SimSun" w:hint="eastAsia"/>
          <w:kern w:val="0"/>
          <w:sz w:val="32"/>
          <w:szCs w:val="32"/>
        </w:rPr>
        <w:t>需要引入漫游机制解决移动节点的接入问题。</w:t>
      </w:r>
      <w:r>
        <w:rPr>
          <w:rFonts w:ascii="MS Mincho" w:eastAsia="MS Mincho" w:hAnsi="MS Mincho" w:cs="MS Mincho"/>
          <w:kern w:val="0"/>
          <w:sz w:val="32"/>
          <w:szCs w:val="32"/>
        </w:rPr>
        <w:t> </w:t>
      </w:r>
      <w:r>
        <w:rPr>
          <w:rFonts w:ascii="Times" w:eastAsia="SimSun" w:hAnsi="Times" w:cs="Times"/>
          <w:kern w:val="0"/>
          <w:sz w:val="32"/>
          <w:szCs w:val="32"/>
        </w:rPr>
        <w:t xml:space="preserve">- </w:t>
      </w:r>
      <w:r>
        <w:rPr>
          <w:rFonts w:ascii="SimSun" w:eastAsia="SimSun" w:hAnsi="Times" w:cs="SimSun" w:hint="eastAsia"/>
          <w:kern w:val="0"/>
          <w:sz w:val="32"/>
          <w:szCs w:val="32"/>
        </w:rPr>
        <w:t>当网络中一个节点失效</w:t>
      </w:r>
      <w:r>
        <w:rPr>
          <w:rFonts w:ascii="SimSun" w:eastAsia="SimSun" w:hAnsi="Times" w:cs="SimSun"/>
          <w:kern w:val="0"/>
          <w:sz w:val="32"/>
          <w:szCs w:val="32"/>
        </w:rPr>
        <w:t>,</w:t>
      </w:r>
      <w:r>
        <w:rPr>
          <w:rFonts w:ascii="SimSun" w:eastAsia="SimSun" w:hAnsi="Times" w:cs="SimSun" w:hint="eastAsia"/>
          <w:kern w:val="0"/>
          <w:sz w:val="32"/>
          <w:szCs w:val="32"/>
        </w:rPr>
        <w:t>可能导致多条路由随之失效。</w:t>
      </w:r>
      <w:r>
        <w:rPr>
          <w:rFonts w:ascii="SimSun" w:eastAsia="SimSun" w:hAnsi="Times" w:cs="SimSun"/>
          <w:kern w:val="0"/>
          <w:sz w:val="32"/>
          <w:szCs w:val="32"/>
        </w:rPr>
        <w:t xml:space="preserve"> </w:t>
      </w:r>
    </w:p>
    <w:p w14:paraId="7B06001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各种不同的协议采用不同的方式解决这些问题</w:t>
      </w:r>
      <w:r>
        <w:rPr>
          <w:rFonts w:ascii="SimSun" w:eastAsia="SimSun" w:hAnsi="Times" w:cs="SimSun"/>
          <w:kern w:val="0"/>
          <w:sz w:val="32"/>
          <w:szCs w:val="32"/>
        </w:rPr>
        <w:t>,</w:t>
      </w:r>
      <w:r>
        <w:rPr>
          <w:rFonts w:ascii="SimSun" w:eastAsia="SimSun" w:hAnsi="Times" w:cs="SimSun" w:hint="eastAsia"/>
          <w:kern w:val="0"/>
          <w:sz w:val="32"/>
          <w:szCs w:val="32"/>
        </w:rPr>
        <w:t>但殊途同归</w:t>
      </w:r>
      <w:r>
        <w:rPr>
          <w:rFonts w:ascii="SimSun" w:eastAsia="SimSun" w:hAnsi="Times" w:cs="SimSun"/>
          <w:kern w:val="0"/>
          <w:sz w:val="32"/>
          <w:szCs w:val="32"/>
        </w:rPr>
        <w:t>,</w:t>
      </w:r>
      <w:r>
        <w:rPr>
          <w:rFonts w:ascii="SimSun" w:eastAsia="SimSun" w:hAnsi="Times" w:cs="SimSun" w:hint="eastAsia"/>
          <w:kern w:val="0"/>
          <w:sz w:val="32"/>
          <w:szCs w:val="32"/>
        </w:rPr>
        <w:t>最终的目标都</w:t>
      </w:r>
      <w:r>
        <w:rPr>
          <w:rFonts w:ascii="SimSun" w:eastAsia="SimSun" w:hAnsi="Times" w:cs="SimSun"/>
          <w:kern w:val="0"/>
          <w:sz w:val="32"/>
          <w:szCs w:val="32"/>
        </w:rPr>
        <w:t xml:space="preserve"> </w:t>
      </w:r>
      <w:r>
        <w:rPr>
          <w:rFonts w:ascii="SimSun" w:eastAsia="SimSun" w:hAnsi="Times" w:cs="SimSun" w:hint="eastAsia"/>
          <w:kern w:val="0"/>
          <w:sz w:val="32"/>
          <w:szCs w:val="32"/>
        </w:rPr>
        <w:t>是最小化网络构建的额外开销</w:t>
      </w:r>
      <w:r>
        <w:rPr>
          <w:rFonts w:ascii="SimSun" w:eastAsia="SimSun" w:hAnsi="Times" w:cs="SimSun"/>
          <w:kern w:val="0"/>
          <w:sz w:val="32"/>
          <w:szCs w:val="32"/>
        </w:rPr>
        <w:t>,</w:t>
      </w:r>
      <w:r>
        <w:rPr>
          <w:rFonts w:ascii="SimSun" w:eastAsia="SimSun" w:hAnsi="Times" w:cs="SimSun" w:hint="eastAsia"/>
          <w:kern w:val="0"/>
          <w:sz w:val="32"/>
          <w:szCs w:val="32"/>
        </w:rPr>
        <w:t>同时保证最大化网络吞吐量、网络的性能</w:t>
      </w:r>
      <w:r>
        <w:rPr>
          <w:rFonts w:ascii="SimSun" w:eastAsia="SimSun" w:hAnsi="Times" w:cs="SimSun"/>
          <w:kern w:val="0"/>
          <w:sz w:val="32"/>
          <w:szCs w:val="32"/>
        </w:rPr>
        <w:t>,</w:t>
      </w:r>
      <w:r>
        <w:rPr>
          <w:rFonts w:ascii="SimSun" w:eastAsia="SimSun" w:hAnsi="Times" w:cs="SimSun" w:hint="eastAsia"/>
          <w:kern w:val="0"/>
          <w:sz w:val="32"/>
          <w:szCs w:val="32"/>
        </w:rPr>
        <w:t>保持连</w:t>
      </w:r>
      <w:r>
        <w:rPr>
          <w:rFonts w:ascii="SimSun" w:eastAsia="SimSun" w:hAnsi="Times" w:cs="SimSun"/>
          <w:kern w:val="0"/>
          <w:sz w:val="32"/>
          <w:szCs w:val="32"/>
        </w:rPr>
        <w:t xml:space="preserve"> </w:t>
      </w:r>
      <w:r>
        <w:rPr>
          <w:rFonts w:ascii="SimSun" w:eastAsia="SimSun" w:hAnsi="Times" w:cs="SimSun" w:hint="eastAsia"/>
          <w:kern w:val="0"/>
          <w:sz w:val="32"/>
          <w:szCs w:val="32"/>
        </w:rPr>
        <w:t>接的有效性。</w:t>
      </w:r>
      <w:r>
        <w:rPr>
          <w:rFonts w:ascii="SimSun" w:eastAsia="SimSun" w:hAnsi="Times" w:cs="SimSun"/>
          <w:kern w:val="0"/>
          <w:sz w:val="32"/>
          <w:szCs w:val="32"/>
        </w:rPr>
        <w:t xml:space="preserve"> </w:t>
      </w:r>
    </w:p>
    <w:p w14:paraId="303D9033"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lastRenderedPageBreak/>
        <w:t xml:space="preserve">2.2.1 </w:t>
      </w:r>
      <w:r>
        <w:rPr>
          <w:rFonts w:ascii="SimHei" w:eastAsia="SimHei" w:hAnsi="Times" w:cs="SimHei" w:hint="eastAsia"/>
          <w:kern w:val="0"/>
          <w:sz w:val="34"/>
          <w:szCs w:val="34"/>
        </w:rPr>
        <w:t>主要路由技术</w:t>
      </w:r>
      <w:r>
        <w:rPr>
          <w:rFonts w:ascii="SimHei" w:eastAsia="SimHei" w:hAnsi="Times" w:cs="SimHei"/>
          <w:kern w:val="0"/>
          <w:sz w:val="34"/>
          <w:szCs w:val="34"/>
        </w:rPr>
        <w:t xml:space="preserve"> </w:t>
      </w:r>
    </w:p>
    <w:p w14:paraId="44D1D07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如前所述</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网络中的路由技术可以分为主动式路由和反应式路由。如果</w:t>
      </w:r>
      <w:r>
        <w:rPr>
          <w:rFonts w:ascii="SimSun" w:eastAsia="SimSun" w:hAnsi="Times" w:cs="SimSun"/>
          <w:kern w:val="0"/>
          <w:sz w:val="32"/>
          <w:szCs w:val="32"/>
        </w:rPr>
        <w:t xml:space="preserve"> </w:t>
      </w:r>
      <w:r>
        <w:rPr>
          <w:rFonts w:ascii="SimSun" w:eastAsia="SimSun" w:hAnsi="Times" w:cs="SimSun" w:hint="eastAsia"/>
          <w:kern w:val="0"/>
          <w:sz w:val="32"/>
          <w:szCs w:val="32"/>
        </w:rPr>
        <w:t>路由信息的收集和路由的计算在节点需要发送数据时才进行</w:t>
      </w:r>
      <w:r>
        <w:rPr>
          <w:rFonts w:ascii="SimSun" w:eastAsia="SimSun" w:hAnsi="Times" w:cs="SimSun"/>
          <w:kern w:val="0"/>
          <w:sz w:val="32"/>
          <w:szCs w:val="32"/>
        </w:rPr>
        <w:t>,</w:t>
      </w:r>
      <w:r>
        <w:rPr>
          <w:rFonts w:ascii="SimSun" w:eastAsia="SimSun" w:hAnsi="Times" w:cs="SimSun" w:hint="eastAsia"/>
          <w:kern w:val="0"/>
          <w:sz w:val="32"/>
          <w:szCs w:val="32"/>
        </w:rPr>
        <w:t>则该路由方式成为</w:t>
      </w:r>
      <w:r>
        <w:rPr>
          <w:rFonts w:ascii="SimSun" w:eastAsia="SimSun" w:hAnsi="Times" w:cs="SimSun"/>
          <w:kern w:val="0"/>
          <w:sz w:val="32"/>
          <w:szCs w:val="32"/>
        </w:rPr>
        <w:t xml:space="preserve"> </w:t>
      </w:r>
      <w:r>
        <w:rPr>
          <w:rFonts w:ascii="SimSun" w:eastAsia="SimSun" w:hAnsi="Times" w:cs="SimSun" w:hint="eastAsia"/>
          <w:kern w:val="0"/>
          <w:sz w:val="32"/>
          <w:szCs w:val="32"/>
        </w:rPr>
        <w:t>反应式路由。反之</w:t>
      </w:r>
      <w:r>
        <w:rPr>
          <w:rFonts w:ascii="SimSun" w:eastAsia="SimSun" w:hAnsi="Times" w:cs="SimSun"/>
          <w:kern w:val="0"/>
          <w:sz w:val="32"/>
          <w:szCs w:val="32"/>
        </w:rPr>
        <w:t>,</w:t>
      </w:r>
      <w:r>
        <w:rPr>
          <w:rFonts w:ascii="SimSun" w:eastAsia="SimSun" w:hAnsi="Times" w:cs="SimSun" w:hint="eastAsia"/>
          <w:kern w:val="0"/>
          <w:sz w:val="32"/>
          <w:szCs w:val="32"/>
        </w:rPr>
        <w:t>如果网络的信息分布式存储在网络中的节点中</w:t>
      </w:r>
      <w:r>
        <w:rPr>
          <w:rFonts w:ascii="SimSun" w:eastAsia="SimSun" w:hAnsi="Times" w:cs="SimSun"/>
          <w:kern w:val="0"/>
          <w:sz w:val="32"/>
          <w:szCs w:val="32"/>
        </w:rPr>
        <w:t>,</w:t>
      </w:r>
      <w:r>
        <w:rPr>
          <w:rFonts w:ascii="SimSun" w:eastAsia="SimSun" w:hAnsi="Times" w:cs="SimSun" w:hint="eastAsia"/>
          <w:kern w:val="0"/>
          <w:sz w:val="32"/>
          <w:szCs w:val="32"/>
        </w:rPr>
        <w:t>且每当网络</w:t>
      </w:r>
      <w:r>
        <w:rPr>
          <w:rFonts w:ascii="SimSun" w:eastAsia="SimSun" w:hAnsi="Times" w:cs="SimSun"/>
          <w:kern w:val="0"/>
          <w:sz w:val="32"/>
          <w:szCs w:val="32"/>
        </w:rPr>
        <w:t xml:space="preserve"> </w:t>
      </w:r>
      <w:r>
        <w:rPr>
          <w:rFonts w:ascii="SimSun" w:eastAsia="SimSun" w:hAnsi="Times" w:cs="SimSun" w:hint="eastAsia"/>
          <w:kern w:val="0"/>
          <w:sz w:val="32"/>
          <w:szCs w:val="32"/>
        </w:rPr>
        <w:t>中的状态发生变化</w:t>
      </w:r>
      <w:r>
        <w:rPr>
          <w:rFonts w:ascii="SimSun" w:eastAsia="SimSun" w:hAnsi="Times" w:cs="SimSun"/>
          <w:kern w:val="0"/>
          <w:sz w:val="32"/>
          <w:szCs w:val="32"/>
        </w:rPr>
        <w:t>,</w:t>
      </w:r>
      <w:r>
        <w:rPr>
          <w:rFonts w:ascii="SimSun" w:eastAsia="SimSun" w:hAnsi="Times" w:cs="SimSun" w:hint="eastAsia"/>
          <w:kern w:val="0"/>
          <w:sz w:val="32"/>
          <w:szCs w:val="32"/>
        </w:rPr>
        <w:t>该变化会即时广播全网络</w:t>
      </w:r>
      <w:r>
        <w:rPr>
          <w:rFonts w:ascii="SimSun" w:eastAsia="SimSun" w:hAnsi="Times" w:cs="SimSun"/>
          <w:kern w:val="0"/>
          <w:sz w:val="32"/>
          <w:szCs w:val="32"/>
        </w:rPr>
        <w:t>,</w:t>
      </w:r>
      <w:r>
        <w:rPr>
          <w:rFonts w:ascii="SimSun" w:eastAsia="SimSun" w:hAnsi="Times" w:cs="SimSun" w:hint="eastAsia"/>
          <w:kern w:val="0"/>
          <w:sz w:val="32"/>
          <w:szCs w:val="32"/>
        </w:rPr>
        <w:t>相关的节点即时更新自己的路由</w:t>
      </w:r>
      <w:r>
        <w:rPr>
          <w:rFonts w:ascii="SimSun" w:eastAsia="SimSun" w:hAnsi="Times" w:cs="SimSun"/>
          <w:kern w:val="0"/>
          <w:sz w:val="32"/>
          <w:szCs w:val="32"/>
        </w:rPr>
        <w:t xml:space="preserve"> </w:t>
      </w:r>
    </w:p>
    <w:p w14:paraId="40373A33"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2</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相关工作</w:t>
      </w:r>
      <w:r>
        <w:rPr>
          <w:rFonts w:ascii="SimSun" w:eastAsia="SimSun" w:hAnsi="Times" w:cs="SimSun"/>
          <w:kern w:val="0"/>
          <w:sz w:val="30"/>
          <w:szCs w:val="30"/>
        </w:rPr>
        <w:t xml:space="preserve"> </w:t>
      </w:r>
    </w:p>
    <w:p w14:paraId="21C08F9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信息</w:t>
      </w:r>
      <w:r>
        <w:rPr>
          <w:rFonts w:ascii="SimSun" w:eastAsia="SimSun" w:hAnsi="Times" w:cs="SimSun"/>
          <w:kern w:val="0"/>
          <w:sz w:val="32"/>
          <w:szCs w:val="32"/>
        </w:rPr>
        <w:t>,</w:t>
      </w:r>
      <w:r>
        <w:rPr>
          <w:rFonts w:ascii="SimSun" w:eastAsia="SimSun" w:hAnsi="Times" w:cs="SimSun" w:hint="eastAsia"/>
          <w:kern w:val="0"/>
          <w:sz w:val="32"/>
          <w:szCs w:val="32"/>
        </w:rPr>
        <w:t>这种路由方式称为主动式路由。</w:t>
      </w:r>
      <w:r>
        <w:rPr>
          <w:rFonts w:ascii="MS Mincho" w:eastAsia="MS Mincho" w:hAnsi="MS Mincho" w:cs="MS Mincho"/>
          <w:kern w:val="0"/>
          <w:sz w:val="32"/>
          <w:szCs w:val="32"/>
        </w:rPr>
        <w:t> </w:t>
      </w:r>
      <w:r>
        <w:rPr>
          <w:rFonts w:ascii="SimSun" w:eastAsia="SimSun" w:hAnsi="Times" w:cs="SimSun" w:hint="eastAsia"/>
          <w:kern w:val="0"/>
          <w:sz w:val="32"/>
          <w:szCs w:val="32"/>
        </w:rPr>
        <w:t>大多数</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路由协议收集信息和判定路由时以如下两种方式为主要的判定</w:t>
      </w:r>
      <w:r>
        <w:rPr>
          <w:rFonts w:ascii="SimSun" w:eastAsia="SimSun" w:hAnsi="Times" w:cs="SimSun"/>
          <w:kern w:val="0"/>
          <w:sz w:val="32"/>
          <w:szCs w:val="32"/>
        </w:rPr>
        <w:t xml:space="preserve"> </w:t>
      </w:r>
    </w:p>
    <w:p w14:paraId="7352791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依据</w:t>
      </w:r>
      <w:r>
        <w:rPr>
          <w:rFonts w:ascii="SimSun" w:eastAsia="SimSun" w:hAnsi="Times" w:cs="SimSun"/>
          <w:kern w:val="0"/>
          <w:sz w:val="32"/>
          <w:szCs w:val="32"/>
        </w:rPr>
        <w:t>:</w:t>
      </w:r>
      <w:r>
        <w:rPr>
          <w:rFonts w:ascii="SimSun" w:eastAsia="SimSun" w:hAnsi="Times" w:cs="SimSun" w:hint="eastAsia"/>
          <w:kern w:val="0"/>
          <w:sz w:val="32"/>
          <w:szCs w:val="32"/>
        </w:rPr>
        <w:t>链路状态和距离向量。</w:t>
      </w:r>
      <w:r>
        <w:rPr>
          <w:rFonts w:ascii="SimSun" w:eastAsia="SimSun" w:hAnsi="Times" w:cs="SimSun"/>
          <w:kern w:val="0"/>
          <w:sz w:val="32"/>
          <w:szCs w:val="32"/>
        </w:rPr>
        <w:t xml:space="preserve"> </w:t>
      </w:r>
      <w:r>
        <w:rPr>
          <w:rFonts w:ascii="SimSun" w:eastAsia="SimSun" w:hAnsi="Times" w:cs="SimSun" w:hint="eastAsia"/>
          <w:kern w:val="0"/>
          <w:sz w:val="32"/>
          <w:szCs w:val="32"/>
        </w:rPr>
        <w:t>基于链路状态的路由</w:t>
      </w:r>
      <w:r>
        <w:rPr>
          <w:rFonts w:ascii="SimSun" w:eastAsia="SimSun" w:hAnsi="Times" w:cs="SimSun"/>
          <w:kern w:val="0"/>
          <w:sz w:val="32"/>
          <w:szCs w:val="32"/>
        </w:rPr>
        <w:t>,</w:t>
      </w:r>
      <w:r>
        <w:rPr>
          <w:rFonts w:ascii="SimSun" w:eastAsia="SimSun" w:hAnsi="Times" w:cs="SimSun" w:hint="eastAsia"/>
          <w:kern w:val="0"/>
          <w:sz w:val="32"/>
          <w:szCs w:val="32"/>
        </w:rPr>
        <w:t>节点将自己相邻链路信息组织成有向图的形式</w:t>
      </w:r>
      <w:r>
        <w:rPr>
          <w:rFonts w:ascii="SimSun" w:eastAsia="SimSun" w:hAnsi="Times" w:cs="SimSun"/>
          <w:kern w:val="0"/>
          <w:sz w:val="32"/>
          <w:szCs w:val="32"/>
        </w:rPr>
        <w:t>,</w:t>
      </w:r>
      <w:r>
        <w:rPr>
          <w:rFonts w:ascii="SimSun" w:eastAsia="SimSun" w:hAnsi="Times" w:cs="SimSun" w:hint="eastAsia"/>
          <w:kern w:val="0"/>
          <w:sz w:val="32"/>
          <w:szCs w:val="32"/>
        </w:rPr>
        <w:t>洪泛</w:t>
      </w:r>
      <w:r>
        <w:rPr>
          <w:rFonts w:ascii="SimSun" w:eastAsia="SimSun" w:hAnsi="Times" w:cs="SimSun"/>
          <w:kern w:val="0"/>
          <w:sz w:val="32"/>
          <w:szCs w:val="32"/>
        </w:rPr>
        <w:t xml:space="preserve"> </w:t>
      </w:r>
    </w:p>
    <w:p w14:paraId="3DFD29C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全网。每个节点可以收集到其他节点的局部链路拓扑和质量信息</w:t>
      </w:r>
      <w:r>
        <w:rPr>
          <w:rFonts w:ascii="SimSun" w:eastAsia="SimSun" w:hAnsi="Times" w:cs="SimSun"/>
          <w:kern w:val="0"/>
          <w:sz w:val="32"/>
          <w:szCs w:val="32"/>
        </w:rPr>
        <w:t>,</w:t>
      </w:r>
      <w:r>
        <w:rPr>
          <w:rFonts w:ascii="SimSun" w:eastAsia="SimSun" w:hAnsi="Times" w:cs="SimSun" w:hint="eastAsia"/>
          <w:kern w:val="0"/>
          <w:sz w:val="32"/>
          <w:szCs w:val="32"/>
        </w:rPr>
        <w:t>并基于此构建</w:t>
      </w:r>
      <w:r>
        <w:rPr>
          <w:rFonts w:ascii="SimSun" w:eastAsia="SimSun" w:hAnsi="Times" w:cs="SimSun"/>
          <w:kern w:val="0"/>
          <w:sz w:val="32"/>
          <w:szCs w:val="32"/>
        </w:rPr>
        <w:t xml:space="preserve"> </w:t>
      </w:r>
      <w:r>
        <w:rPr>
          <w:rFonts w:ascii="SimSun" w:eastAsia="SimSun" w:hAnsi="Times" w:cs="SimSun" w:hint="eastAsia"/>
          <w:kern w:val="0"/>
          <w:sz w:val="32"/>
          <w:szCs w:val="32"/>
        </w:rPr>
        <w:t>整个网络的拓扑信息</w:t>
      </w:r>
      <w:r>
        <w:rPr>
          <w:rFonts w:ascii="SimSun" w:eastAsia="SimSun" w:hAnsi="Times" w:cs="SimSun"/>
          <w:kern w:val="0"/>
          <w:sz w:val="32"/>
          <w:szCs w:val="32"/>
        </w:rPr>
        <w:t>,</w:t>
      </w:r>
      <w:r>
        <w:rPr>
          <w:rFonts w:ascii="SimSun" w:eastAsia="SimSun" w:hAnsi="Times" w:cs="SimSun" w:hint="eastAsia"/>
          <w:kern w:val="0"/>
          <w:sz w:val="32"/>
          <w:szCs w:val="32"/>
        </w:rPr>
        <w:t>并基于不同拓扑路由的权重计算出最短路径</w:t>
      </w:r>
      <w:r>
        <w:rPr>
          <w:rFonts w:ascii="SimSun" w:eastAsia="SimSun" w:hAnsi="Times" w:cs="SimSun"/>
          <w:kern w:val="0"/>
          <w:sz w:val="32"/>
          <w:szCs w:val="32"/>
        </w:rPr>
        <w:t>,</w:t>
      </w:r>
      <w:r>
        <w:rPr>
          <w:rFonts w:ascii="SimSun" w:eastAsia="SimSun" w:hAnsi="Times" w:cs="SimSun" w:hint="eastAsia"/>
          <w:kern w:val="0"/>
          <w:sz w:val="32"/>
          <w:szCs w:val="32"/>
        </w:rPr>
        <w:t>即发送数据</w:t>
      </w:r>
      <w:r>
        <w:rPr>
          <w:rFonts w:ascii="SimSun" w:eastAsia="SimSun" w:hAnsi="Times" w:cs="SimSun"/>
          <w:kern w:val="0"/>
          <w:sz w:val="32"/>
          <w:szCs w:val="32"/>
        </w:rPr>
        <w:t xml:space="preserve"> </w:t>
      </w:r>
      <w:r>
        <w:rPr>
          <w:rFonts w:ascii="SimSun" w:eastAsia="SimSun" w:hAnsi="Times" w:cs="SimSun" w:hint="eastAsia"/>
          <w:kern w:val="0"/>
          <w:sz w:val="32"/>
          <w:szCs w:val="32"/>
        </w:rPr>
        <w:t>时的路由。</w:t>
      </w:r>
      <w:r>
        <w:rPr>
          <w:rFonts w:ascii="SimSun" w:eastAsia="SimSun" w:hAnsi="Times" w:cs="SimSun"/>
          <w:kern w:val="0"/>
          <w:sz w:val="32"/>
          <w:szCs w:val="32"/>
        </w:rPr>
        <w:t xml:space="preserve"> </w:t>
      </w:r>
    </w:p>
    <w:p w14:paraId="34385B7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基于距离向量的路由</w:t>
      </w:r>
      <w:r>
        <w:rPr>
          <w:rFonts w:ascii="SimSun" w:eastAsia="SimSun" w:hAnsi="Times" w:cs="SimSun"/>
          <w:kern w:val="0"/>
          <w:sz w:val="32"/>
          <w:szCs w:val="32"/>
        </w:rPr>
        <w:t>,</w:t>
      </w:r>
      <w:r>
        <w:rPr>
          <w:rFonts w:ascii="SimSun" w:eastAsia="SimSun" w:hAnsi="Times" w:cs="SimSun" w:hint="eastAsia"/>
          <w:kern w:val="0"/>
          <w:sz w:val="32"/>
          <w:szCs w:val="32"/>
        </w:rPr>
        <w:t>节点仅知道目标节点数据需要送达的下一跳节点</w:t>
      </w:r>
      <w:r>
        <w:rPr>
          <w:rFonts w:ascii="SimSun" w:eastAsia="SimSun" w:hAnsi="Times" w:cs="SimSun"/>
          <w:kern w:val="0"/>
          <w:sz w:val="32"/>
          <w:szCs w:val="32"/>
        </w:rPr>
        <w:t>,</w:t>
      </w:r>
      <w:r>
        <w:rPr>
          <w:rFonts w:ascii="SimSun" w:eastAsia="SimSun" w:hAnsi="Times" w:cs="SimSun" w:hint="eastAsia"/>
          <w:kern w:val="0"/>
          <w:sz w:val="32"/>
          <w:szCs w:val="32"/>
        </w:rPr>
        <w:t>即</w:t>
      </w:r>
      <w:r>
        <w:rPr>
          <w:rFonts w:ascii="SimSun" w:eastAsia="SimSun" w:hAnsi="Times" w:cs="SimSun"/>
          <w:kern w:val="0"/>
          <w:sz w:val="32"/>
          <w:szCs w:val="32"/>
        </w:rPr>
        <w:t xml:space="preserve"> </w:t>
      </w:r>
      <w:r>
        <w:rPr>
          <w:rFonts w:ascii="SimSun" w:eastAsia="SimSun" w:hAnsi="Times" w:cs="SimSun" w:hint="eastAsia"/>
          <w:kern w:val="0"/>
          <w:sz w:val="32"/>
          <w:szCs w:val="32"/>
        </w:rPr>
        <w:t>数据发送的方向。而最佳的下一跳节点的选择则基于到达目标节点的总跳数和每</w:t>
      </w:r>
      <w:r>
        <w:rPr>
          <w:rFonts w:ascii="SimSun" w:eastAsia="SimSun" w:hAnsi="Times" w:cs="SimSun"/>
          <w:kern w:val="0"/>
          <w:sz w:val="32"/>
          <w:szCs w:val="32"/>
        </w:rPr>
        <w:t xml:space="preserve"> </w:t>
      </w:r>
      <w:r>
        <w:rPr>
          <w:rFonts w:ascii="SimSun" w:eastAsia="SimSun" w:hAnsi="Times" w:cs="SimSun" w:hint="eastAsia"/>
          <w:kern w:val="0"/>
          <w:sz w:val="32"/>
          <w:szCs w:val="32"/>
        </w:rPr>
        <w:t>一跳的链路质量。距离向量路由方式不需要计算完整的网络拓扑</w:t>
      </w:r>
      <w:r>
        <w:rPr>
          <w:rFonts w:ascii="SimSun" w:eastAsia="SimSun" w:hAnsi="Times" w:cs="SimSun"/>
          <w:kern w:val="0"/>
          <w:sz w:val="32"/>
          <w:szCs w:val="32"/>
        </w:rPr>
        <w:t>,</w:t>
      </w:r>
      <w:r>
        <w:rPr>
          <w:rFonts w:ascii="SimSun" w:eastAsia="SimSun" w:hAnsi="Times" w:cs="SimSun" w:hint="eastAsia"/>
          <w:kern w:val="0"/>
          <w:sz w:val="32"/>
          <w:szCs w:val="32"/>
        </w:rPr>
        <w:t>因此消耗的额</w:t>
      </w:r>
      <w:r>
        <w:rPr>
          <w:rFonts w:ascii="SimSun" w:eastAsia="SimSun" w:hAnsi="Times" w:cs="SimSun"/>
          <w:kern w:val="0"/>
          <w:sz w:val="32"/>
          <w:szCs w:val="32"/>
        </w:rPr>
        <w:t xml:space="preserve"> </w:t>
      </w:r>
      <w:r>
        <w:rPr>
          <w:rFonts w:ascii="SimSun" w:eastAsia="SimSun" w:hAnsi="Times" w:cs="SimSun" w:hint="eastAsia"/>
          <w:kern w:val="0"/>
          <w:sz w:val="32"/>
          <w:szCs w:val="32"/>
        </w:rPr>
        <w:t>外开销更少。缺点是</w:t>
      </w:r>
      <w:r>
        <w:rPr>
          <w:rFonts w:ascii="SimSun" w:eastAsia="SimSun" w:hAnsi="Times" w:cs="SimSun"/>
          <w:kern w:val="0"/>
          <w:sz w:val="32"/>
          <w:szCs w:val="32"/>
        </w:rPr>
        <w:t>,</w:t>
      </w:r>
      <w:r>
        <w:rPr>
          <w:rFonts w:ascii="SimSun" w:eastAsia="SimSun" w:hAnsi="Times" w:cs="SimSun" w:hint="eastAsia"/>
          <w:kern w:val="0"/>
          <w:sz w:val="32"/>
          <w:szCs w:val="32"/>
        </w:rPr>
        <w:t>得到的路由通常不是全局最优的。</w:t>
      </w:r>
      <w:r>
        <w:rPr>
          <w:rFonts w:ascii="SimSun" w:eastAsia="SimSun" w:hAnsi="Times" w:cs="SimSun"/>
          <w:kern w:val="0"/>
          <w:sz w:val="32"/>
          <w:szCs w:val="32"/>
        </w:rPr>
        <w:t xml:space="preserve"> </w:t>
      </w:r>
    </w:p>
    <w:p w14:paraId="711A739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分布式路由需要处理网络中的路由环路现象。路由环路通常出现在两个或者</w:t>
      </w:r>
      <w:r>
        <w:rPr>
          <w:rFonts w:ascii="SimSun" w:eastAsia="SimSun" w:hAnsi="Times" w:cs="SimSun"/>
          <w:kern w:val="0"/>
          <w:sz w:val="32"/>
          <w:szCs w:val="32"/>
        </w:rPr>
        <w:t xml:space="preserve"> </w:t>
      </w:r>
      <w:r>
        <w:rPr>
          <w:rFonts w:ascii="SimSun" w:eastAsia="SimSun" w:hAnsi="Times" w:cs="SimSun" w:hint="eastAsia"/>
          <w:kern w:val="0"/>
          <w:sz w:val="32"/>
          <w:szCs w:val="32"/>
        </w:rPr>
        <w:t>更多的节点之间</w:t>
      </w:r>
      <w:r>
        <w:rPr>
          <w:rFonts w:ascii="SimSun" w:eastAsia="SimSun" w:hAnsi="Times" w:cs="SimSun"/>
          <w:kern w:val="0"/>
          <w:sz w:val="32"/>
          <w:szCs w:val="32"/>
        </w:rPr>
        <w:t>,</w:t>
      </w:r>
      <w:r>
        <w:rPr>
          <w:rFonts w:ascii="SimSun" w:eastAsia="SimSun" w:hAnsi="Times" w:cs="SimSun" w:hint="eastAsia"/>
          <w:kern w:val="0"/>
          <w:sz w:val="32"/>
          <w:szCs w:val="32"/>
        </w:rPr>
        <w:t>路由环路会导致数据陷入环路</w:t>
      </w:r>
      <w:r>
        <w:rPr>
          <w:rFonts w:ascii="SimSun" w:eastAsia="SimSun" w:hAnsi="Times" w:cs="SimSun"/>
          <w:kern w:val="0"/>
          <w:sz w:val="32"/>
          <w:szCs w:val="32"/>
        </w:rPr>
        <w:t>,</w:t>
      </w:r>
      <w:r>
        <w:rPr>
          <w:rFonts w:ascii="SimSun" w:eastAsia="SimSun" w:hAnsi="Times" w:cs="SimSun" w:hint="eastAsia"/>
          <w:kern w:val="0"/>
          <w:sz w:val="32"/>
          <w:szCs w:val="32"/>
        </w:rPr>
        <w:t>造成额外的网络开销</w:t>
      </w:r>
      <w:r>
        <w:rPr>
          <w:rFonts w:ascii="SimSun" w:eastAsia="SimSun" w:hAnsi="Times" w:cs="SimSun"/>
          <w:kern w:val="0"/>
          <w:sz w:val="32"/>
          <w:szCs w:val="32"/>
        </w:rPr>
        <w:t>,</w:t>
      </w:r>
      <w:r>
        <w:rPr>
          <w:rFonts w:ascii="SimSun" w:eastAsia="SimSun" w:hAnsi="Times" w:cs="SimSun" w:hint="eastAsia"/>
          <w:kern w:val="0"/>
          <w:sz w:val="32"/>
          <w:szCs w:val="32"/>
        </w:rPr>
        <w:t>且数据始</w:t>
      </w:r>
      <w:r>
        <w:rPr>
          <w:rFonts w:ascii="SimSun" w:eastAsia="SimSun" w:hAnsi="Times" w:cs="SimSun"/>
          <w:kern w:val="0"/>
          <w:sz w:val="32"/>
          <w:szCs w:val="32"/>
        </w:rPr>
        <w:t xml:space="preserve"> </w:t>
      </w:r>
      <w:r>
        <w:rPr>
          <w:rFonts w:ascii="SimSun" w:eastAsia="SimSun" w:hAnsi="Times" w:cs="SimSun" w:hint="eastAsia"/>
          <w:kern w:val="0"/>
          <w:sz w:val="32"/>
          <w:szCs w:val="32"/>
        </w:rPr>
        <w:t>终无法送达最终的目的节点。</w:t>
      </w:r>
      <w:r>
        <w:rPr>
          <w:rFonts w:ascii="SimSun" w:eastAsia="SimSun" w:hAnsi="Times" w:cs="SimSun"/>
          <w:kern w:val="0"/>
          <w:sz w:val="32"/>
          <w:szCs w:val="32"/>
        </w:rPr>
        <w:t xml:space="preserve"> </w:t>
      </w:r>
    </w:p>
    <w:p w14:paraId="1ED270DB"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2.2.2 </w:t>
      </w:r>
      <w:r>
        <w:rPr>
          <w:rFonts w:ascii="SimHei" w:eastAsia="SimHei" w:hAnsi="Times" w:cs="SimHei" w:hint="eastAsia"/>
          <w:kern w:val="0"/>
          <w:sz w:val="34"/>
          <w:szCs w:val="34"/>
        </w:rPr>
        <w:t>优化的链路状态路由</w:t>
      </w:r>
      <w:r>
        <w:rPr>
          <w:rFonts w:ascii="SimHei" w:eastAsia="SimHei" w:hAnsi="Times" w:cs="SimHei"/>
          <w:kern w:val="0"/>
          <w:sz w:val="34"/>
          <w:szCs w:val="34"/>
        </w:rPr>
        <w:t xml:space="preserve"> </w:t>
      </w:r>
      <w:r>
        <w:rPr>
          <w:rFonts w:ascii="Times" w:eastAsia="SimHei" w:hAnsi="Times" w:cs="Times"/>
          <w:kern w:val="0"/>
          <w:sz w:val="32"/>
          <w:szCs w:val="32"/>
        </w:rPr>
        <w:t>(OLSR)</w:t>
      </w:r>
      <w:r>
        <w:rPr>
          <w:rFonts w:ascii="Times" w:eastAsia="SimHei" w:hAnsi="Times" w:cs="Times"/>
          <w:kern w:val="0"/>
          <w:position w:val="13"/>
        </w:rPr>
        <w:t xml:space="preserve">[1] </w:t>
      </w:r>
    </w:p>
    <w:p w14:paraId="0A40502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优化的链路状态路由</w:t>
      </w:r>
      <w:r>
        <w:rPr>
          <w:rFonts w:ascii="SimSun" w:eastAsia="SimSun" w:hAnsi="Times" w:cs="SimSun"/>
          <w:kern w:val="0"/>
          <w:sz w:val="32"/>
          <w:szCs w:val="32"/>
        </w:rPr>
        <w:t xml:space="preserve"> </w:t>
      </w:r>
      <w:r>
        <w:rPr>
          <w:rFonts w:ascii="Times" w:eastAsia="SimSun" w:hAnsi="Times" w:cs="Times"/>
          <w:kern w:val="0"/>
          <w:sz w:val="32"/>
          <w:szCs w:val="32"/>
        </w:rPr>
        <w:t xml:space="preserve">(OLSR) </w:t>
      </w:r>
      <w:r>
        <w:rPr>
          <w:rFonts w:ascii="SimSun" w:eastAsia="SimSun" w:hAnsi="Times" w:cs="SimSun" w:hint="eastAsia"/>
          <w:kern w:val="0"/>
          <w:sz w:val="32"/>
          <w:szCs w:val="32"/>
        </w:rPr>
        <w:t>广泛的应用于多种基于嵌入式</w:t>
      </w:r>
      <w:r>
        <w:rPr>
          <w:rFonts w:ascii="SimSun" w:eastAsia="SimSun" w:hAnsi="Times" w:cs="SimSun"/>
          <w:kern w:val="0"/>
          <w:sz w:val="32"/>
          <w:szCs w:val="32"/>
        </w:rPr>
        <w:t xml:space="preserve"> </w:t>
      </w:r>
      <w:r>
        <w:rPr>
          <w:rFonts w:ascii="Times" w:eastAsia="SimSun" w:hAnsi="Times" w:cs="Times"/>
          <w:kern w:val="0"/>
          <w:sz w:val="32"/>
          <w:szCs w:val="32"/>
        </w:rPr>
        <w:t xml:space="preserve">Linux </w:t>
      </w:r>
      <w:r>
        <w:rPr>
          <w:rFonts w:ascii="SimSun" w:eastAsia="SimSun" w:hAnsi="Times" w:cs="SimSun" w:hint="eastAsia"/>
          <w:kern w:val="0"/>
          <w:sz w:val="32"/>
          <w:szCs w:val="32"/>
        </w:rPr>
        <w:t>平台的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网络中。通常作为守护进程运行在网络层</w:t>
      </w:r>
      <w:r>
        <w:rPr>
          <w:rFonts w:ascii="SimSun" w:eastAsia="SimSun" w:hAnsi="Times" w:cs="SimSun"/>
          <w:kern w:val="0"/>
          <w:sz w:val="32"/>
          <w:szCs w:val="32"/>
        </w:rPr>
        <w:t>,</w:t>
      </w:r>
      <w:r>
        <w:rPr>
          <w:rFonts w:ascii="SimSun" w:eastAsia="SimSun" w:hAnsi="Times" w:cs="SimSun" w:hint="eastAsia"/>
          <w:kern w:val="0"/>
          <w:sz w:val="32"/>
          <w:szCs w:val="32"/>
        </w:rPr>
        <w:t>属于主动式路由</w:t>
      </w:r>
      <w:r>
        <w:rPr>
          <w:rFonts w:ascii="SimSun" w:eastAsia="SimSun" w:hAnsi="Times" w:cs="SimSun"/>
          <w:kern w:val="0"/>
          <w:sz w:val="32"/>
          <w:szCs w:val="32"/>
        </w:rPr>
        <w:t>,</w:t>
      </w:r>
      <w:r>
        <w:rPr>
          <w:rFonts w:ascii="SimSun" w:eastAsia="SimSun" w:hAnsi="Times" w:cs="SimSun" w:hint="eastAsia"/>
          <w:kern w:val="0"/>
          <w:sz w:val="32"/>
          <w:szCs w:val="32"/>
        </w:rPr>
        <w:t>且基于链路</w:t>
      </w:r>
      <w:r>
        <w:rPr>
          <w:rFonts w:ascii="SimSun" w:eastAsia="SimSun" w:hAnsi="Times" w:cs="SimSun"/>
          <w:kern w:val="0"/>
          <w:sz w:val="32"/>
          <w:szCs w:val="32"/>
        </w:rPr>
        <w:t xml:space="preserve"> </w:t>
      </w:r>
      <w:r>
        <w:rPr>
          <w:rFonts w:ascii="SimSun" w:eastAsia="SimSun" w:hAnsi="Times" w:cs="SimSun" w:hint="eastAsia"/>
          <w:kern w:val="0"/>
          <w:sz w:val="32"/>
          <w:szCs w:val="32"/>
        </w:rPr>
        <w:t>状态做路由决策。</w:t>
      </w:r>
      <w:r>
        <w:rPr>
          <w:rFonts w:ascii="SimSun" w:eastAsia="SimSun" w:hAnsi="Times" w:cs="SimSun"/>
          <w:kern w:val="0"/>
          <w:sz w:val="32"/>
          <w:szCs w:val="32"/>
        </w:rPr>
        <w:t xml:space="preserve"> </w:t>
      </w:r>
    </w:p>
    <w:p w14:paraId="604FFD2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在最初的</w:t>
      </w:r>
      <w:r>
        <w:rPr>
          <w:rFonts w:ascii="SimSun" w:eastAsia="SimSun" w:hAnsi="Times" w:cs="SimSun"/>
          <w:kern w:val="0"/>
          <w:sz w:val="32"/>
          <w:szCs w:val="32"/>
        </w:rPr>
        <w:t xml:space="preserve"> </w:t>
      </w:r>
      <w:r>
        <w:rPr>
          <w:rFonts w:ascii="Times" w:eastAsia="SimSun" w:hAnsi="Times" w:cs="Times"/>
          <w:kern w:val="0"/>
          <w:sz w:val="32"/>
          <w:szCs w:val="32"/>
        </w:rPr>
        <w:t xml:space="preserve">OLSR </w:t>
      </w:r>
      <w:r>
        <w:rPr>
          <w:rFonts w:ascii="SimSun" w:eastAsia="SimSun" w:hAnsi="Times" w:cs="SimSun" w:hint="eastAsia"/>
          <w:kern w:val="0"/>
          <w:sz w:val="32"/>
          <w:szCs w:val="32"/>
        </w:rPr>
        <w:t>实现中</w:t>
      </w:r>
      <w:r>
        <w:rPr>
          <w:rFonts w:ascii="SimSun" w:eastAsia="SimSun" w:hAnsi="Times" w:cs="SimSun"/>
          <w:kern w:val="0"/>
          <w:sz w:val="32"/>
          <w:szCs w:val="32"/>
        </w:rPr>
        <w:t>,</w:t>
      </w:r>
      <w:r>
        <w:rPr>
          <w:rFonts w:ascii="SimSun" w:eastAsia="SimSun" w:hAnsi="Times" w:cs="SimSun" w:hint="eastAsia"/>
          <w:kern w:val="0"/>
          <w:sz w:val="32"/>
          <w:szCs w:val="32"/>
        </w:rPr>
        <w:t>网络拓扑图的计算很慢且经常在网络状态发生更新</w:t>
      </w:r>
      <w:r>
        <w:rPr>
          <w:rFonts w:ascii="SimSun" w:eastAsia="SimSun" w:hAnsi="Times" w:cs="SimSun"/>
          <w:kern w:val="0"/>
          <w:sz w:val="32"/>
          <w:szCs w:val="32"/>
        </w:rPr>
        <w:t xml:space="preserve"> </w:t>
      </w:r>
      <w:r>
        <w:rPr>
          <w:rFonts w:ascii="SimSun" w:eastAsia="SimSun" w:hAnsi="Times" w:cs="SimSun" w:hint="eastAsia"/>
          <w:kern w:val="0"/>
          <w:sz w:val="32"/>
          <w:szCs w:val="32"/>
        </w:rPr>
        <w:t>的时失效。路由变化频繁</w:t>
      </w:r>
      <w:r>
        <w:rPr>
          <w:rFonts w:ascii="SimSun" w:eastAsia="SimSun" w:hAnsi="Times" w:cs="SimSun"/>
          <w:kern w:val="0"/>
          <w:sz w:val="32"/>
          <w:szCs w:val="32"/>
        </w:rPr>
        <w:t>,</w:t>
      </w:r>
      <w:r>
        <w:rPr>
          <w:rFonts w:ascii="SimSun" w:eastAsia="SimSun" w:hAnsi="Times" w:cs="SimSun" w:hint="eastAsia"/>
          <w:kern w:val="0"/>
          <w:sz w:val="32"/>
          <w:szCs w:val="32"/>
        </w:rPr>
        <w:t>易形成路由环路</w:t>
      </w:r>
      <w:r>
        <w:rPr>
          <w:rFonts w:ascii="SimSun" w:eastAsia="SimSun" w:hAnsi="Times" w:cs="SimSun"/>
          <w:kern w:val="0"/>
          <w:sz w:val="32"/>
          <w:szCs w:val="32"/>
        </w:rPr>
        <w:t>,</w:t>
      </w:r>
      <w:r>
        <w:rPr>
          <w:rFonts w:ascii="SimSun" w:eastAsia="SimSun" w:hAnsi="Times" w:cs="SimSun" w:hint="eastAsia"/>
          <w:kern w:val="0"/>
          <w:sz w:val="32"/>
          <w:szCs w:val="32"/>
        </w:rPr>
        <w:t>造成网络的低可用性。为了解决这些</w:t>
      </w:r>
      <w:r>
        <w:rPr>
          <w:rFonts w:ascii="SimSun" w:eastAsia="SimSun" w:hAnsi="Times" w:cs="SimSun"/>
          <w:kern w:val="0"/>
          <w:sz w:val="32"/>
          <w:szCs w:val="32"/>
        </w:rPr>
        <w:t xml:space="preserve"> </w:t>
      </w:r>
      <w:r>
        <w:rPr>
          <w:rFonts w:ascii="SimSun" w:eastAsia="SimSun" w:hAnsi="Times" w:cs="SimSun" w:hint="eastAsia"/>
          <w:kern w:val="0"/>
          <w:sz w:val="32"/>
          <w:szCs w:val="32"/>
        </w:rPr>
        <w:t>问题</w:t>
      </w:r>
      <w:r>
        <w:rPr>
          <w:rFonts w:ascii="SimSun" w:eastAsia="SimSun" w:hAnsi="Times" w:cs="SimSun"/>
          <w:kern w:val="0"/>
          <w:sz w:val="32"/>
          <w:szCs w:val="32"/>
        </w:rPr>
        <w:t>,</w:t>
      </w:r>
      <w:r>
        <w:rPr>
          <w:rFonts w:ascii="Times" w:eastAsia="SimSun" w:hAnsi="Times" w:cs="Times"/>
          <w:kern w:val="0"/>
          <w:sz w:val="32"/>
          <w:szCs w:val="32"/>
        </w:rPr>
        <w:t xml:space="preserve">OLSR </w:t>
      </w:r>
      <w:r>
        <w:rPr>
          <w:rFonts w:ascii="SimSun" w:eastAsia="SimSun" w:hAnsi="Times" w:cs="SimSun" w:hint="eastAsia"/>
          <w:kern w:val="0"/>
          <w:sz w:val="32"/>
          <w:szCs w:val="32"/>
        </w:rPr>
        <w:t>引入了信的路由决策参数</w:t>
      </w:r>
      <w:r>
        <w:rPr>
          <w:rFonts w:ascii="SimSun" w:eastAsia="SimSun" w:hAnsi="Times" w:cs="SimSun"/>
          <w:kern w:val="0"/>
          <w:sz w:val="32"/>
          <w:szCs w:val="32"/>
        </w:rPr>
        <w:t>--</w:t>
      </w:r>
      <w:r>
        <w:rPr>
          <w:rFonts w:ascii="SimSun" w:eastAsia="SimSun" w:hAnsi="Times" w:cs="SimSun" w:hint="eastAsia"/>
          <w:kern w:val="0"/>
          <w:sz w:val="32"/>
          <w:szCs w:val="32"/>
        </w:rPr>
        <w:t>传输次数期望</w:t>
      </w:r>
      <w:r>
        <w:rPr>
          <w:rFonts w:ascii="SimSun" w:eastAsia="SimSun" w:hAnsi="Times" w:cs="SimSun"/>
          <w:kern w:val="0"/>
          <w:sz w:val="32"/>
          <w:szCs w:val="32"/>
        </w:rPr>
        <w:t xml:space="preserve"> </w:t>
      </w:r>
      <w:r>
        <w:rPr>
          <w:rFonts w:ascii="Times" w:eastAsia="SimSun" w:hAnsi="Times" w:cs="Times"/>
          <w:kern w:val="0"/>
          <w:sz w:val="32"/>
          <w:szCs w:val="32"/>
        </w:rPr>
        <w:t>(ETX)</w:t>
      </w:r>
      <w:r>
        <w:rPr>
          <w:rFonts w:ascii="SimSun" w:eastAsia="SimSun" w:hAnsi="Times" w:cs="SimSun" w:hint="eastAsia"/>
          <w:kern w:val="0"/>
          <w:sz w:val="32"/>
          <w:szCs w:val="32"/>
        </w:rPr>
        <w:t>。新的参数带来了</w:t>
      </w:r>
      <w:r>
        <w:rPr>
          <w:rFonts w:ascii="SimSun" w:eastAsia="SimSun" w:hAnsi="Times" w:cs="SimSun"/>
          <w:kern w:val="0"/>
          <w:sz w:val="32"/>
          <w:szCs w:val="32"/>
        </w:rPr>
        <w:t xml:space="preserve"> </w:t>
      </w:r>
      <w:r>
        <w:rPr>
          <w:rFonts w:ascii="SimSun" w:eastAsia="SimSun" w:hAnsi="Times" w:cs="SimSun" w:hint="eastAsia"/>
          <w:kern w:val="0"/>
          <w:sz w:val="32"/>
          <w:szCs w:val="32"/>
        </w:rPr>
        <w:t>性能的显著提升</w:t>
      </w:r>
      <w:r>
        <w:rPr>
          <w:rFonts w:ascii="SimSun" w:eastAsia="SimSun" w:hAnsi="Times" w:cs="SimSun"/>
          <w:kern w:val="0"/>
          <w:sz w:val="32"/>
          <w:szCs w:val="32"/>
        </w:rPr>
        <w:t>,</w:t>
      </w:r>
      <w:r>
        <w:rPr>
          <w:rFonts w:ascii="SimSun" w:eastAsia="SimSun" w:hAnsi="Times" w:cs="SimSun" w:hint="eastAsia"/>
          <w:kern w:val="0"/>
          <w:sz w:val="32"/>
          <w:szCs w:val="32"/>
        </w:rPr>
        <w:t>但仍然没有解决路由环路的问题。通过增加拓扑控制数据包的</w:t>
      </w:r>
      <w:r>
        <w:rPr>
          <w:rFonts w:ascii="SimSun" w:eastAsia="SimSun" w:hAnsi="Times" w:cs="SimSun"/>
          <w:kern w:val="0"/>
          <w:sz w:val="32"/>
          <w:szCs w:val="32"/>
        </w:rPr>
        <w:t xml:space="preserve"> </w:t>
      </w:r>
      <w:r>
        <w:rPr>
          <w:rFonts w:ascii="SimSun" w:eastAsia="SimSun" w:hAnsi="Times" w:cs="SimSun" w:hint="eastAsia"/>
          <w:kern w:val="0"/>
          <w:sz w:val="32"/>
          <w:szCs w:val="32"/>
        </w:rPr>
        <w:t>发送频率可以一定程度上降低路由环路的形成次数。由此造成的额外的路由开销</w:t>
      </w:r>
      <w:r>
        <w:rPr>
          <w:rFonts w:ascii="SimSun" w:eastAsia="SimSun" w:hAnsi="Times" w:cs="SimSun"/>
          <w:kern w:val="0"/>
          <w:sz w:val="32"/>
          <w:szCs w:val="32"/>
        </w:rPr>
        <w:t xml:space="preserve"> </w:t>
      </w:r>
      <w:r>
        <w:rPr>
          <w:rFonts w:ascii="SimSun" w:eastAsia="SimSun" w:hAnsi="Times" w:cs="SimSun" w:hint="eastAsia"/>
          <w:kern w:val="0"/>
          <w:sz w:val="32"/>
          <w:szCs w:val="32"/>
        </w:rPr>
        <w:t>可以通过限制洪泛距离予以限制</w:t>
      </w:r>
      <w:r>
        <w:rPr>
          <w:rFonts w:ascii="SimSun" w:eastAsia="SimSun" w:hAnsi="Times" w:cs="SimSun"/>
          <w:kern w:val="0"/>
          <w:sz w:val="32"/>
          <w:szCs w:val="32"/>
        </w:rPr>
        <w:t>--</w:t>
      </w:r>
      <w:r>
        <w:rPr>
          <w:rFonts w:ascii="SimSun" w:eastAsia="SimSun" w:hAnsi="Times" w:cs="SimSun" w:hint="eastAsia"/>
          <w:kern w:val="0"/>
          <w:sz w:val="32"/>
          <w:szCs w:val="32"/>
        </w:rPr>
        <w:t>仅向三跳之内的邻居节点洪泛路由变化信息</w:t>
      </w:r>
      <w:r>
        <w:rPr>
          <w:rFonts w:ascii="SimSun" w:eastAsia="SimSun" w:hAnsi="Times" w:cs="SimSun"/>
          <w:kern w:val="0"/>
          <w:sz w:val="32"/>
          <w:szCs w:val="32"/>
        </w:rPr>
        <w:t xml:space="preserve">, </w:t>
      </w:r>
      <w:r>
        <w:rPr>
          <w:rFonts w:ascii="SimSun" w:eastAsia="SimSun" w:hAnsi="Times" w:cs="SimSun" w:hint="eastAsia"/>
          <w:kern w:val="0"/>
          <w:sz w:val="32"/>
          <w:szCs w:val="32"/>
        </w:rPr>
        <w:t>这种方法在实践中被证明是有效的。这种技术称为鱼眼机制</w:t>
      </w:r>
      <w:r>
        <w:rPr>
          <w:rFonts w:ascii="SimSun" w:eastAsia="SimSun" w:hAnsi="Times" w:cs="SimSun"/>
          <w:kern w:val="0"/>
          <w:sz w:val="32"/>
          <w:szCs w:val="32"/>
        </w:rPr>
        <w:t xml:space="preserve"> </w:t>
      </w:r>
      <w:r>
        <w:rPr>
          <w:rFonts w:ascii="Times" w:eastAsia="SimSun" w:hAnsi="Times" w:cs="Times"/>
          <w:kern w:val="0"/>
          <w:sz w:val="32"/>
          <w:szCs w:val="32"/>
        </w:rPr>
        <w:t>(Fish Eye)</w:t>
      </w:r>
      <w:r>
        <w:rPr>
          <w:rFonts w:ascii="SimSun" w:eastAsia="SimSun" w:hAnsi="Times" w:cs="SimSun"/>
          <w:kern w:val="0"/>
          <w:sz w:val="32"/>
          <w:szCs w:val="32"/>
        </w:rPr>
        <w:t>,</w:t>
      </w:r>
      <w:r>
        <w:rPr>
          <w:rFonts w:ascii="SimSun" w:eastAsia="SimSun" w:hAnsi="Times" w:cs="SimSun" w:hint="eastAsia"/>
          <w:kern w:val="0"/>
          <w:sz w:val="32"/>
          <w:szCs w:val="32"/>
        </w:rPr>
        <w:t>该技术保</w:t>
      </w:r>
      <w:r>
        <w:rPr>
          <w:rFonts w:ascii="SimSun" w:eastAsia="SimSun" w:hAnsi="Times" w:cs="SimSun"/>
          <w:kern w:val="0"/>
          <w:sz w:val="32"/>
          <w:szCs w:val="32"/>
        </w:rPr>
        <w:t xml:space="preserve"> </w:t>
      </w:r>
      <w:r>
        <w:rPr>
          <w:rFonts w:ascii="SimSun" w:eastAsia="SimSun" w:hAnsi="Times" w:cs="SimSun" w:hint="eastAsia"/>
          <w:kern w:val="0"/>
          <w:sz w:val="32"/>
          <w:szCs w:val="32"/>
        </w:rPr>
        <w:t>证了</w:t>
      </w:r>
      <w:r>
        <w:rPr>
          <w:rFonts w:ascii="SimSun" w:eastAsia="SimSun" w:hAnsi="Times" w:cs="SimSun"/>
          <w:kern w:val="0"/>
          <w:sz w:val="32"/>
          <w:szCs w:val="32"/>
        </w:rPr>
        <w:t xml:space="preserve"> </w:t>
      </w:r>
      <w:r>
        <w:rPr>
          <w:rFonts w:ascii="Times" w:eastAsia="SimSun" w:hAnsi="Times" w:cs="Times"/>
          <w:kern w:val="0"/>
          <w:sz w:val="32"/>
          <w:szCs w:val="32"/>
        </w:rPr>
        <w:t xml:space="preserve">OLSR </w:t>
      </w:r>
      <w:r>
        <w:rPr>
          <w:rFonts w:ascii="SimSun" w:eastAsia="SimSun" w:hAnsi="Times" w:cs="SimSun" w:hint="eastAsia"/>
          <w:kern w:val="0"/>
          <w:sz w:val="32"/>
          <w:szCs w:val="32"/>
        </w:rPr>
        <w:t>的可用性</w:t>
      </w:r>
      <w:r>
        <w:rPr>
          <w:rFonts w:ascii="SimSun" w:eastAsia="SimSun" w:hAnsi="Times" w:cs="SimSun"/>
          <w:kern w:val="0"/>
          <w:sz w:val="32"/>
          <w:szCs w:val="32"/>
        </w:rPr>
        <w:t>,</w:t>
      </w:r>
      <w:r>
        <w:rPr>
          <w:rFonts w:ascii="SimSun" w:eastAsia="SimSun" w:hAnsi="Times" w:cs="SimSun" w:hint="eastAsia"/>
          <w:kern w:val="0"/>
          <w:sz w:val="32"/>
          <w:szCs w:val="32"/>
        </w:rPr>
        <w:t>但目前还不能完全消除路由环路现象。</w:t>
      </w:r>
      <w:r>
        <w:rPr>
          <w:rFonts w:ascii="SimSun" w:eastAsia="SimSun" w:hAnsi="Times" w:cs="SimSun"/>
          <w:kern w:val="0"/>
          <w:sz w:val="32"/>
          <w:szCs w:val="32"/>
        </w:rPr>
        <w:t xml:space="preserve"> </w:t>
      </w:r>
    </w:p>
    <w:p w14:paraId="77AE925B"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2.2.3 Ad-hoc </w:t>
      </w:r>
      <w:r>
        <w:rPr>
          <w:rFonts w:ascii="SimHei" w:eastAsia="SimHei" w:hAnsi="Times" w:cs="SimHei" w:hint="eastAsia"/>
          <w:kern w:val="0"/>
          <w:sz w:val="34"/>
          <w:szCs w:val="34"/>
        </w:rPr>
        <w:t>网络需求驱动的距离向量路由协议</w:t>
      </w:r>
      <w:r>
        <w:rPr>
          <w:rFonts w:ascii="SimHei" w:eastAsia="SimHei" w:hAnsi="Times" w:cs="SimHei"/>
          <w:kern w:val="0"/>
          <w:sz w:val="34"/>
          <w:szCs w:val="34"/>
        </w:rPr>
        <w:t xml:space="preserve"> </w:t>
      </w:r>
      <w:r>
        <w:rPr>
          <w:rFonts w:ascii="Times" w:eastAsia="SimHei" w:hAnsi="Times" w:cs="Times"/>
          <w:kern w:val="0"/>
          <w:sz w:val="32"/>
          <w:szCs w:val="32"/>
        </w:rPr>
        <w:t>(AODV)</w:t>
      </w:r>
      <w:r>
        <w:rPr>
          <w:rFonts w:ascii="Times" w:eastAsia="SimHei" w:hAnsi="Times" w:cs="Times"/>
          <w:kern w:val="0"/>
          <w:position w:val="13"/>
        </w:rPr>
        <w:t xml:space="preserve">[2] </w:t>
      </w:r>
    </w:p>
    <w:p w14:paraId="7F31B62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Ad-hoc </w:t>
      </w:r>
      <w:r>
        <w:rPr>
          <w:rFonts w:ascii="SimSun" w:eastAsia="SimSun" w:hAnsi="Times" w:cs="SimSun" w:hint="eastAsia"/>
          <w:kern w:val="0"/>
          <w:sz w:val="32"/>
          <w:szCs w:val="32"/>
        </w:rPr>
        <w:t>网络需求驱动的距离向量路由协议</w:t>
      </w:r>
      <w:r>
        <w:rPr>
          <w:rFonts w:ascii="SimSun" w:eastAsia="SimSun" w:hAnsi="Times" w:cs="SimSun"/>
          <w:kern w:val="0"/>
          <w:sz w:val="32"/>
          <w:szCs w:val="32"/>
        </w:rPr>
        <w:t xml:space="preserve"> </w:t>
      </w:r>
      <w:r>
        <w:rPr>
          <w:rFonts w:ascii="Times" w:eastAsia="SimSun" w:hAnsi="Times" w:cs="Times"/>
          <w:kern w:val="0"/>
          <w:sz w:val="32"/>
          <w:szCs w:val="32"/>
        </w:rPr>
        <w:t xml:space="preserve">(AODV) </w:t>
      </w:r>
      <w:r>
        <w:rPr>
          <w:rFonts w:ascii="SimSun" w:eastAsia="SimSun" w:hAnsi="Times" w:cs="SimSun" w:hint="eastAsia"/>
          <w:kern w:val="0"/>
          <w:sz w:val="32"/>
          <w:szCs w:val="32"/>
        </w:rPr>
        <w:t>是一种基于距离向量的反</w:t>
      </w:r>
      <w:r>
        <w:rPr>
          <w:rFonts w:ascii="SimSun" w:eastAsia="SimSun" w:hAnsi="Times" w:cs="SimSun"/>
          <w:kern w:val="0"/>
          <w:sz w:val="32"/>
          <w:szCs w:val="32"/>
        </w:rPr>
        <w:t xml:space="preserve"> </w:t>
      </w:r>
      <w:r>
        <w:rPr>
          <w:rFonts w:ascii="SimSun" w:eastAsia="SimSun" w:hAnsi="Times" w:cs="SimSun" w:hint="eastAsia"/>
          <w:kern w:val="0"/>
          <w:sz w:val="32"/>
          <w:szCs w:val="32"/>
        </w:rPr>
        <w:t>应式路由协议。在该路由协议中</w:t>
      </w:r>
      <w:r>
        <w:rPr>
          <w:rFonts w:ascii="SimSun" w:eastAsia="SimSun" w:hAnsi="Times" w:cs="SimSun"/>
          <w:kern w:val="0"/>
          <w:sz w:val="32"/>
          <w:szCs w:val="32"/>
        </w:rPr>
        <w:t>,</w:t>
      </w:r>
      <w:r>
        <w:rPr>
          <w:rFonts w:ascii="SimSun" w:eastAsia="SimSun" w:hAnsi="Times" w:cs="SimSun" w:hint="eastAsia"/>
          <w:kern w:val="0"/>
          <w:sz w:val="32"/>
          <w:szCs w:val="32"/>
        </w:rPr>
        <w:t>当有节点需要发送数据到目的节点</w:t>
      </w:r>
      <w:r>
        <w:rPr>
          <w:rFonts w:ascii="SimSun" w:eastAsia="SimSun" w:hAnsi="Times" w:cs="SimSun"/>
          <w:kern w:val="0"/>
          <w:sz w:val="32"/>
          <w:szCs w:val="32"/>
        </w:rPr>
        <w:t>,</w:t>
      </w:r>
      <w:r>
        <w:rPr>
          <w:rFonts w:ascii="SimSun" w:eastAsia="SimSun" w:hAnsi="Times" w:cs="SimSun" w:hint="eastAsia"/>
          <w:kern w:val="0"/>
          <w:sz w:val="32"/>
          <w:szCs w:val="32"/>
        </w:rPr>
        <w:t>就先向网络</w:t>
      </w:r>
      <w:r>
        <w:rPr>
          <w:rFonts w:ascii="SimSun" w:eastAsia="SimSun" w:hAnsi="Times" w:cs="SimSun"/>
          <w:kern w:val="0"/>
          <w:sz w:val="32"/>
          <w:szCs w:val="32"/>
        </w:rPr>
        <w:t xml:space="preserve"> </w:t>
      </w:r>
      <w:r>
        <w:rPr>
          <w:rFonts w:ascii="SimSun" w:eastAsia="SimSun" w:hAnsi="Times" w:cs="SimSun" w:hint="eastAsia"/>
          <w:kern w:val="0"/>
          <w:sz w:val="32"/>
          <w:szCs w:val="32"/>
        </w:rPr>
        <w:t>广播路由请求数据包</w:t>
      </w:r>
      <w:r>
        <w:rPr>
          <w:rFonts w:ascii="SimSun" w:eastAsia="SimSun" w:hAnsi="Times" w:cs="SimSun"/>
          <w:kern w:val="0"/>
          <w:sz w:val="32"/>
          <w:szCs w:val="32"/>
        </w:rPr>
        <w:t>,</w:t>
      </w:r>
      <w:r>
        <w:rPr>
          <w:rFonts w:ascii="SimSun" w:eastAsia="SimSun" w:hAnsi="Times" w:cs="SimSun" w:hint="eastAsia"/>
          <w:kern w:val="0"/>
          <w:sz w:val="32"/>
          <w:szCs w:val="32"/>
        </w:rPr>
        <w:t>通过网络中其他节点包括目的节点的相应</w:t>
      </w:r>
      <w:r>
        <w:rPr>
          <w:rFonts w:ascii="SimSun" w:eastAsia="SimSun" w:hAnsi="Times" w:cs="SimSun"/>
          <w:kern w:val="0"/>
          <w:sz w:val="32"/>
          <w:szCs w:val="32"/>
        </w:rPr>
        <w:t>,</w:t>
      </w:r>
      <w:r>
        <w:rPr>
          <w:rFonts w:ascii="SimSun" w:eastAsia="SimSun" w:hAnsi="Times" w:cs="SimSun" w:hint="eastAsia"/>
          <w:kern w:val="0"/>
          <w:sz w:val="32"/>
          <w:szCs w:val="32"/>
        </w:rPr>
        <w:t>构建瞬时的有</w:t>
      </w:r>
      <w:r>
        <w:rPr>
          <w:rFonts w:ascii="SimSun" w:eastAsia="SimSun" w:hAnsi="Times" w:cs="SimSun"/>
          <w:kern w:val="0"/>
          <w:sz w:val="32"/>
          <w:szCs w:val="32"/>
        </w:rPr>
        <w:t xml:space="preserve"> </w:t>
      </w:r>
      <w:r>
        <w:rPr>
          <w:rFonts w:ascii="SimSun" w:eastAsia="SimSun" w:hAnsi="Times" w:cs="SimSun" w:hint="eastAsia"/>
          <w:kern w:val="0"/>
          <w:sz w:val="32"/>
          <w:szCs w:val="32"/>
        </w:rPr>
        <w:t>效路由。当网络处于相对空闲状态时</w:t>
      </w:r>
      <w:r>
        <w:rPr>
          <w:rFonts w:ascii="SimSun" w:eastAsia="SimSun" w:hAnsi="Times" w:cs="SimSun"/>
          <w:kern w:val="0"/>
          <w:sz w:val="32"/>
          <w:szCs w:val="32"/>
        </w:rPr>
        <w:t>,</w:t>
      </w:r>
      <w:r>
        <w:rPr>
          <w:rFonts w:ascii="SimSun" w:eastAsia="SimSun" w:hAnsi="Times" w:cs="SimSun" w:hint="eastAsia"/>
          <w:kern w:val="0"/>
          <w:sz w:val="32"/>
          <w:szCs w:val="32"/>
        </w:rPr>
        <w:t>该协议最大程度上减少了额外的路由开销。</w:t>
      </w:r>
      <w:r>
        <w:rPr>
          <w:rFonts w:ascii="SimSun" w:eastAsia="SimSun" w:hAnsi="Times" w:cs="SimSun"/>
          <w:kern w:val="0"/>
          <w:sz w:val="32"/>
          <w:szCs w:val="32"/>
        </w:rPr>
        <w:t xml:space="preserve"> </w:t>
      </w:r>
    </w:p>
    <w:p w14:paraId="3126C5C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2</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相关工作</w:t>
      </w:r>
      <w:r>
        <w:rPr>
          <w:rFonts w:ascii="SimSun" w:eastAsia="SimSun" w:hAnsi="Times" w:cs="SimSun"/>
          <w:kern w:val="0"/>
          <w:sz w:val="30"/>
          <w:szCs w:val="30"/>
        </w:rPr>
        <w:t xml:space="preserve"> </w:t>
      </w:r>
      <w:r>
        <w:rPr>
          <w:rFonts w:ascii="SimSun" w:eastAsia="SimSun" w:hAnsi="Times" w:cs="SimSun" w:hint="eastAsia"/>
          <w:kern w:val="0"/>
          <w:sz w:val="32"/>
          <w:szCs w:val="32"/>
        </w:rPr>
        <w:t>该协议在对能耗要求极高的传感器网络中具有很好的应用价值。</w:t>
      </w:r>
      <w:r>
        <w:rPr>
          <w:rFonts w:ascii="SimSun" w:eastAsia="SimSun" w:hAnsi="Times" w:cs="SimSun"/>
          <w:kern w:val="0"/>
          <w:sz w:val="32"/>
          <w:szCs w:val="32"/>
        </w:rPr>
        <w:t xml:space="preserve"> </w:t>
      </w:r>
    </w:p>
    <w:p w14:paraId="377E0649"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2.2.4 </w:t>
      </w:r>
      <w:r>
        <w:rPr>
          <w:rFonts w:ascii="SimHei" w:eastAsia="SimHei" w:hAnsi="Times" w:cs="SimHei" w:hint="eastAsia"/>
          <w:kern w:val="0"/>
          <w:sz w:val="34"/>
          <w:szCs w:val="34"/>
        </w:rPr>
        <w:t>针对移动</w:t>
      </w:r>
      <w:r>
        <w:rPr>
          <w:rFonts w:ascii="SimHei" w:eastAsia="SimHei" w:hAnsi="Times" w:cs="SimHei"/>
          <w:kern w:val="0"/>
          <w:sz w:val="34"/>
          <w:szCs w:val="34"/>
        </w:rPr>
        <w:t xml:space="preserve"> </w:t>
      </w:r>
      <w:r>
        <w:rPr>
          <w:rFonts w:ascii="Times" w:eastAsia="SimHei" w:hAnsi="Times" w:cs="Times"/>
          <w:kern w:val="0"/>
          <w:sz w:val="32"/>
          <w:szCs w:val="32"/>
        </w:rPr>
        <w:t xml:space="preserve">Ad-hoc </w:t>
      </w:r>
      <w:r>
        <w:rPr>
          <w:rFonts w:ascii="SimHei" w:eastAsia="SimHei" w:hAnsi="Times" w:cs="SimHei" w:hint="eastAsia"/>
          <w:kern w:val="0"/>
          <w:sz w:val="34"/>
          <w:szCs w:val="34"/>
        </w:rPr>
        <w:t>网络的路由协议</w:t>
      </w:r>
      <w:r>
        <w:rPr>
          <w:rFonts w:ascii="SimHei" w:eastAsia="SimHei" w:hAnsi="Times" w:cs="SimHei"/>
          <w:kern w:val="0"/>
          <w:sz w:val="34"/>
          <w:szCs w:val="34"/>
        </w:rPr>
        <w:t xml:space="preserve"> </w:t>
      </w:r>
      <w:r>
        <w:rPr>
          <w:rFonts w:ascii="Times" w:eastAsia="SimHei" w:hAnsi="Times" w:cs="Times"/>
          <w:kern w:val="0"/>
          <w:sz w:val="32"/>
          <w:szCs w:val="32"/>
        </w:rPr>
        <w:t>(BATMAN)</w:t>
      </w:r>
      <w:r>
        <w:rPr>
          <w:rFonts w:ascii="Times" w:eastAsia="SimHei" w:hAnsi="Times" w:cs="Times"/>
          <w:kern w:val="0"/>
          <w:position w:val="13"/>
        </w:rPr>
        <w:t xml:space="preserve">[3] </w:t>
      </w:r>
    </w:p>
    <w:p w14:paraId="78C3F1B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针对移动</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网络的路由协议</w:t>
      </w:r>
      <w:r>
        <w:rPr>
          <w:rFonts w:ascii="SimSun" w:eastAsia="SimSun" w:hAnsi="Times" w:cs="SimSun"/>
          <w:kern w:val="0"/>
          <w:sz w:val="32"/>
          <w:szCs w:val="32"/>
        </w:rPr>
        <w:t xml:space="preserve"> </w:t>
      </w:r>
      <w:r>
        <w:rPr>
          <w:rFonts w:ascii="Times" w:eastAsia="SimSun" w:hAnsi="Times" w:cs="Times"/>
          <w:kern w:val="0"/>
          <w:sz w:val="32"/>
          <w:szCs w:val="32"/>
        </w:rPr>
        <w:t xml:space="preserve">2006 </w:t>
      </w:r>
      <w:r>
        <w:rPr>
          <w:rFonts w:ascii="SimSun" w:eastAsia="SimSun" w:hAnsi="Times" w:cs="SimSun" w:hint="eastAsia"/>
          <w:kern w:val="0"/>
          <w:sz w:val="32"/>
          <w:szCs w:val="32"/>
        </w:rPr>
        <w:t>年诞生</w:t>
      </w:r>
      <w:r>
        <w:rPr>
          <w:rFonts w:ascii="SimSun" w:eastAsia="SimSun" w:hAnsi="Times" w:cs="SimSun"/>
          <w:kern w:val="0"/>
          <w:sz w:val="32"/>
          <w:szCs w:val="32"/>
        </w:rPr>
        <w:t>,</w:t>
      </w:r>
      <w:r>
        <w:rPr>
          <w:rFonts w:ascii="SimSun" w:eastAsia="SimSun" w:hAnsi="Times" w:cs="SimSun" w:hint="eastAsia"/>
          <w:kern w:val="0"/>
          <w:sz w:val="32"/>
          <w:szCs w:val="32"/>
        </w:rPr>
        <w:t>最初作为</w:t>
      </w:r>
      <w:r>
        <w:rPr>
          <w:rFonts w:ascii="SimSun" w:eastAsia="SimSun" w:hAnsi="Times" w:cs="SimSun"/>
          <w:kern w:val="0"/>
          <w:sz w:val="32"/>
          <w:szCs w:val="32"/>
        </w:rPr>
        <w:t xml:space="preserve"> </w:t>
      </w:r>
      <w:r>
        <w:rPr>
          <w:rFonts w:ascii="Times" w:eastAsia="SimSun" w:hAnsi="Times" w:cs="Times"/>
          <w:kern w:val="0"/>
          <w:sz w:val="32"/>
          <w:szCs w:val="32"/>
        </w:rPr>
        <w:t xml:space="preserve">OLSR </w:t>
      </w:r>
      <w:r>
        <w:rPr>
          <w:rFonts w:ascii="SimSun" w:eastAsia="SimSun" w:hAnsi="Times" w:cs="SimSun" w:hint="eastAsia"/>
          <w:kern w:val="0"/>
          <w:sz w:val="32"/>
          <w:szCs w:val="32"/>
        </w:rPr>
        <w:t>的替代者</w:t>
      </w:r>
      <w:r>
        <w:rPr>
          <w:rFonts w:ascii="SimSun" w:eastAsia="SimSun" w:hAnsi="Times" w:cs="SimSun"/>
          <w:kern w:val="0"/>
          <w:sz w:val="32"/>
          <w:szCs w:val="32"/>
        </w:rPr>
        <w:t>,</w:t>
      </w:r>
      <w:r>
        <w:rPr>
          <w:rFonts w:ascii="SimSun" w:eastAsia="SimSun" w:hAnsi="Times" w:cs="SimSun" w:hint="eastAsia"/>
          <w:kern w:val="0"/>
          <w:sz w:val="32"/>
          <w:szCs w:val="32"/>
        </w:rPr>
        <w:t>属</w:t>
      </w:r>
      <w:r>
        <w:rPr>
          <w:rFonts w:ascii="SimSun" w:eastAsia="SimSun" w:hAnsi="Times" w:cs="SimSun"/>
          <w:kern w:val="0"/>
          <w:sz w:val="32"/>
          <w:szCs w:val="32"/>
        </w:rPr>
        <w:t xml:space="preserve"> </w:t>
      </w:r>
      <w:r>
        <w:rPr>
          <w:rFonts w:ascii="SimSun" w:eastAsia="SimSun" w:hAnsi="Times" w:cs="SimSun" w:hint="eastAsia"/>
          <w:kern w:val="0"/>
          <w:sz w:val="32"/>
          <w:szCs w:val="32"/>
        </w:rPr>
        <w:t>于基于距离向量的主动路由协议。在最初的三个版本中</w:t>
      </w:r>
      <w:r>
        <w:rPr>
          <w:rFonts w:ascii="SimSun" w:eastAsia="SimSun" w:hAnsi="Times" w:cs="SimSun"/>
          <w:kern w:val="0"/>
          <w:sz w:val="32"/>
          <w:szCs w:val="32"/>
        </w:rPr>
        <w:t>,</w:t>
      </w:r>
      <w:r>
        <w:rPr>
          <w:rFonts w:ascii="Times" w:eastAsia="SimSun" w:hAnsi="Times" w:cs="Times"/>
          <w:kern w:val="0"/>
          <w:sz w:val="32"/>
          <w:szCs w:val="32"/>
        </w:rPr>
        <w:t xml:space="preserve">BATMAN </w:t>
      </w:r>
      <w:r>
        <w:rPr>
          <w:rFonts w:ascii="SimSun" w:eastAsia="SimSun" w:hAnsi="Times" w:cs="SimSun" w:hint="eastAsia"/>
          <w:kern w:val="0"/>
          <w:sz w:val="32"/>
          <w:szCs w:val="32"/>
        </w:rPr>
        <w:t>引入了许多特</w:t>
      </w:r>
      <w:r>
        <w:rPr>
          <w:rFonts w:ascii="SimSun" w:eastAsia="SimSun" w:hAnsi="Times" w:cs="SimSun"/>
          <w:kern w:val="0"/>
          <w:sz w:val="32"/>
          <w:szCs w:val="32"/>
        </w:rPr>
        <w:t xml:space="preserve"> </w:t>
      </w:r>
      <w:r>
        <w:rPr>
          <w:rFonts w:ascii="SimSun" w:eastAsia="SimSun" w:hAnsi="Times" w:cs="SimSun" w:hint="eastAsia"/>
          <w:kern w:val="0"/>
          <w:sz w:val="32"/>
          <w:szCs w:val="32"/>
        </w:rPr>
        <w:t>性</w:t>
      </w:r>
      <w:r>
        <w:rPr>
          <w:rFonts w:ascii="SimSun" w:eastAsia="SimSun" w:hAnsi="Times" w:cs="SimSun"/>
          <w:kern w:val="0"/>
          <w:sz w:val="32"/>
          <w:szCs w:val="32"/>
        </w:rPr>
        <w:t>,</w:t>
      </w:r>
      <w:r>
        <w:rPr>
          <w:rFonts w:ascii="SimSun" w:eastAsia="SimSun" w:hAnsi="Times" w:cs="SimSun" w:hint="eastAsia"/>
          <w:kern w:val="0"/>
          <w:sz w:val="32"/>
          <w:szCs w:val="32"/>
        </w:rPr>
        <w:t>包括</w:t>
      </w:r>
      <w:r>
        <w:rPr>
          <w:rFonts w:ascii="SimSun" w:eastAsia="SimSun" w:hAnsi="Times" w:cs="SimSun"/>
          <w:kern w:val="0"/>
          <w:sz w:val="32"/>
          <w:szCs w:val="32"/>
        </w:rPr>
        <w:t>:</w:t>
      </w:r>
      <w:r>
        <w:rPr>
          <w:rFonts w:ascii="SimSun" w:eastAsia="SimSun" w:hAnsi="Times" w:cs="SimSun" w:hint="eastAsia"/>
          <w:kern w:val="0"/>
          <w:sz w:val="32"/>
          <w:szCs w:val="32"/>
        </w:rPr>
        <w:t>不对称链</w:t>
      </w:r>
      <w:r>
        <w:rPr>
          <w:rFonts w:ascii="SimSun" w:eastAsia="SimSun" w:hAnsi="Times" w:cs="SimSun" w:hint="eastAsia"/>
          <w:kern w:val="0"/>
          <w:sz w:val="32"/>
          <w:szCs w:val="32"/>
        </w:rPr>
        <w:lastRenderedPageBreak/>
        <w:t>路</w:t>
      </w:r>
      <w:r>
        <w:rPr>
          <w:rFonts w:ascii="SimSun" w:eastAsia="SimSun" w:hAnsi="Times" w:cs="SimSun"/>
          <w:kern w:val="0"/>
          <w:sz w:val="32"/>
          <w:szCs w:val="32"/>
        </w:rPr>
        <w:t>,</w:t>
      </w:r>
      <w:r>
        <w:rPr>
          <w:rFonts w:ascii="SimSun" w:eastAsia="SimSun" w:hAnsi="Times" w:cs="SimSun" w:hint="eastAsia"/>
          <w:kern w:val="0"/>
          <w:sz w:val="32"/>
          <w:szCs w:val="32"/>
        </w:rPr>
        <w:t>多接口支持等。类似于</w:t>
      </w:r>
      <w:r>
        <w:rPr>
          <w:rFonts w:ascii="SimSun" w:eastAsia="SimSun" w:hAnsi="Times" w:cs="SimSun"/>
          <w:kern w:val="0"/>
          <w:sz w:val="32"/>
          <w:szCs w:val="32"/>
        </w:rPr>
        <w:t xml:space="preserve"> </w:t>
      </w:r>
      <w:r>
        <w:rPr>
          <w:rFonts w:ascii="Times" w:eastAsia="SimSun" w:hAnsi="Times" w:cs="Times"/>
          <w:kern w:val="0"/>
          <w:sz w:val="32"/>
          <w:szCs w:val="32"/>
        </w:rPr>
        <w:t>OSLR</w:t>
      </w:r>
      <w:r>
        <w:rPr>
          <w:rFonts w:ascii="SimSun" w:eastAsia="SimSun" w:hAnsi="Times" w:cs="SimSun"/>
          <w:kern w:val="0"/>
          <w:sz w:val="32"/>
          <w:szCs w:val="32"/>
        </w:rPr>
        <w:t>,</w:t>
      </w:r>
      <w:r>
        <w:rPr>
          <w:rFonts w:ascii="SimSun" w:eastAsia="SimSun" w:hAnsi="Times" w:cs="SimSun" w:hint="eastAsia"/>
          <w:kern w:val="0"/>
          <w:sz w:val="32"/>
          <w:szCs w:val="32"/>
        </w:rPr>
        <w:t>该协议同样作为用户层的</w:t>
      </w:r>
      <w:r>
        <w:rPr>
          <w:rFonts w:ascii="SimSun" w:eastAsia="SimSun" w:hAnsi="Times" w:cs="SimSun"/>
          <w:kern w:val="0"/>
          <w:sz w:val="32"/>
          <w:szCs w:val="32"/>
        </w:rPr>
        <w:t xml:space="preserve"> </w:t>
      </w:r>
      <w:r>
        <w:rPr>
          <w:rFonts w:ascii="SimSun" w:eastAsia="SimSun" w:hAnsi="Times" w:cs="SimSun" w:hint="eastAsia"/>
          <w:kern w:val="0"/>
          <w:sz w:val="32"/>
          <w:szCs w:val="32"/>
        </w:rPr>
        <w:t>守护进程运行网络层。</w:t>
      </w:r>
      <w:r>
        <w:rPr>
          <w:rFonts w:ascii="SimSun" w:eastAsia="SimSun" w:hAnsi="Times" w:cs="SimSun"/>
          <w:kern w:val="0"/>
          <w:sz w:val="32"/>
          <w:szCs w:val="32"/>
        </w:rPr>
        <w:t xml:space="preserve"> </w:t>
      </w:r>
    </w:p>
    <w:p w14:paraId="101BDE9B"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2.2.5 BATMAN </w:t>
      </w:r>
      <w:r>
        <w:rPr>
          <w:rFonts w:ascii="SimHei" w:eastAsia="SimHei" w:hAnsi="Times" w:cs="SimHei" w:hint="eastAsia"/>
          <w:kern w:val="0"/>
          <w:sz w:val="34"/>
          <w:szCs w:val="34"/>
        </w:rPr>
        <w:t>升级版</w:t>
      </w:r>
      <w:r>
        <w:rPr>
          <w:rFonts w:ascii="SimHei" w:eastAsia="SimHei" w:hAnsi="Times" w:cs="SimHei"/>
          <w:kern w:val="0"/>
          <w:sz w:val="34"/>
          <w:szCs w:val="34"/>
        </w:rPr>
        <w:t xml:space="preserve"> </w:t>
      </w:r>
      <w:r>
        <w:rPr>
          <w:rFonts w:ascii="Times" w:eastAsia="SimHei" w:hAnsi="Times" w:cs="Times"/>
          <w:kern w:val="0"/>
          <w:sz w:val="32"/>
          <w:szCs w:val="32"/>
        </w:rPr>
        <w:t>(BATMAN-adv)</w:t>
      </w:r>
      <w:r>
        <w:rPr>
          <w:rFonts w:ascii="Times" w:eastAsia="SimHei" w:hAnsi="Times" w:cs="Times"/>
          <w:kern w:val="0"/>
          <w:position w:val="13"/>
        </w:rPr>
        <w:t xml:space="preserve">[4] </w:t>
      </w:r>
    </w:p>
    <w:p w14:paraId="1837A8E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因为</w:t>
      </w:r>
      <w:r>
        <w:rPr>
          <w:rFonts w:ascii="SimSun" w:eastAsia="SimSun" w:hAnsi="Times" w:cs="SimSun"/>
          <w:kern w:val="0"/>
          <w:sz w:val="32"/>
          <w:szCs w:val="32"/>
        </w:rPr>
        <w:t xml:space="preserve"> </w:t>
      </w:r>
      <w:r>
        <w:rPr>
          <w:rFonts w:ascii="Times" w:eastAsia="SimSun" w:hAnsi="Times" w:cs="Times"/>
          <w:kern w:val="0"/>
          <w:sz w:val="32"/>
          <w:szCs w:val="32"/>
        </w:rPr>
        <w:t xml:space="preserve">BATMAN </w:t>
      </w:r>
      <w:r>
        <w:rPr>
          <w:rFonts w:ascii="SimSun" w:eastAsia="SimSun" w:hAnsi="Times" w:cs="SimSun" w:hint="eastAsia"/>
          <w:kern w:val="0"/>
          <w:sz w:val="32"/>
          <w:szCs w:val="32"/>
        </w:rPr>
        <w:t>运行再用户层所带来的性能问题</w:t>
      </w:r>
      <w:r>
        <w:rPr>
          <w:rFonts w:ascii="SimSun" w:eastAsia="SimSun" w:hAnsi="Times" w:cs="SimSun"/>
          <w:kern w:val="0"/>
          <w:sz w:val="32"/>
          <w:szCs w:val="32"/>
        </w:rPr>
        <w:t>,</w:t>
      </w:r>
      <w:r>
        <w:rPr>
          <w:rFonts w:ascii="Times" w:eastAsia="SimSun" w:hAnsi="Times" w:cs="Times"/>
          <w:kern w:val="0"/>
          <w:sz w:val="32"/>
          <w:szCs w:val="32"/>
        </w:rPr>
        <w:t xml:space="preserve">BATMAN-adv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2007 </w:t>
      </w:r>
      <w:r>
        <w:rPr>
          <w:rFonts w:ascii="SimSun" w:eastAsia="SimSun" w:hAnsi="Times" w:cs="SimSun" w:hint="eastAsia"/>
          <w:kern w:val="0"/>
          <w:sz w:val="32"/>
          <w:szCs w:val="32"/>
        </w:rPr>
        <w:t>年开</w:t>
      </w:r>
      <w:r>
        <w:rPr>
          <w:rFonts w:ascii="SimSun" w:eastAsia="SimSun" w:hAnsi="Times" w:cs="SimSun"/>
          <w:kern w:val="0"/>
          <w:sz w:val="32"/>
          <w:szCs w:val="32"/>
        </w:rPr>
        <w:t xml:space="preserve"> </w:t>
      </w:r>
      <w:r>
        <w:rPr>
          <w:rFonts w:ascii="SimSun" w:eastAsia="SimSun" w:hAnsi="Times" w:cs="SimSun" w:hint="eastAsia"/>
          <w:kern w:val="0"/>
          <w:sz w:val="32"/>
          <w:szCs w:val="32"/>
        </w:rPr>
        <w:t>始投入研发。因为运行在内核态</w:t>
      </w:r>
      <w:r>
        <w:rPr>
          <w:rFonts w:ascii="SimSun" w:eastAsia="SimSun" w:hAnsi="Times" w:cs="SimSun"/>
          <w:kern w:val="0"/>
          <w:sz w:val="32"/>
          <w:szCs w:val="32"/>
        </w:rPr>
        <w:t>,</w:t>
      </w:r>
      <w:r>
        <w:rPr>
          <w:rFonts w:ascii="SimSun" w:eastAsia="SimSun" w:hAnsi="Times" w:cs="SimSun" w:hint="eastAsia"/>
          <w:kern w:val="0"/>
          <w:sz w:val="32"/>
          <w:szCs w:val="32"/>
        </w:rPr>
        <w:t>新的协议节省了大量的内核态和用户态之间拷</w:t>
      </w:r>
      <w:r>
        <w:rPr>
          <w:rFonts w:ascii="SimSun" w:eastAsia="SimSun" w:hAnsi="Times" w:cs="SimSun"/>
          <w:kern w:val="0"/>
          <w:sz w:val="32"/>
          <w:szCs w:val="32"/>
        </w:rPr>
        <w:t xml:space="preserve"> </w:t>
      </w:r>
      <w:r>
        <w:rPr>
          <w:rFonts w:ascii="SimSun" w:eastAsia="SimSun" w:hAnsi="Times" w:cs="SimSun" w:hint="eastAsia"/>
          <w:kern w:val="0"/>
          <w:sz w:val="32"/>
          <w:szCs w:val="32"/>
        </w:rPr>
        <w:t>贝数据包的开销。另一方面</w:t>
      </w:r>
      <w:r>
        <w:rPr>
          <w:rFonts w:ascii="SimSun" w:eastAsia="SimSun" w:hAnsi="Times" w:cs="SimSun"/>
          <w:kern w:val="0"/>
          <w:sz w:val="32"/>
          <w:szCs w:val="32"/>
        </w:rPr>
        <w:t>,</w:t>
      </w:r>
      <w:r>
        <w:rPr>
          <w:rFonts w:ascii="SimSun" w:eastAsia="SimSun" w:hAnsi="Times" w:cs="SimSun" w:hint="eastAsia"/>
          <w:kern w:val="0"/>
          <w:sz w:val="32"/>
          <w:szCs w:val="32"/>
        </w:rPr>
        <w:t>新的协议运行在链路层</w:t>
      </w:r>
      <w:r>
        <w:rPr>
          <w:rFonts w:ascii="SimSun" w:eastAsia="SimSun" w:hAnsi="Times" w:cs="SimSun"/>
          <w:kern w:val="0"/>
          <w:sz w:val="32"/>
          <w:szCs w:val="32"/>
        </w:rPr>
        <w:t>,</w:t>
      </w:r>
      <w:r>
        <w:rPr>
          <w:rFonts w:ascii="SimSun" w:eastAsia="SimSun" w:hAnsi="Times" w:cs="SimSun" w:hint="eastAsia"/>
          <w:kern w:val="0"/>
          <w:sz w:val="32"/>
          <w:szCs w:val="32"/>
        </w:rPr>
        <w:t>用</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地址做路由。</w:t>
      </w:r>
      <w:r>
        <w:rPr>
          <w:rFonts w:ascii="SimSun" w:eastAsia="SimSun" w:hAnsi="Times" w:cs="SimSun"/>
          <w:kern w:val="0"/>
          <w:sz w:val="32"/>
          <w:szCs w:val="32"/>
        </w:rPr>
        <w:t xml:space="preserve"> </w:t>
      </w:r>
    </w:p>
    <w:p w14:paraId="2A57F33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BATMAN-adv </w:t>
      </w:r>
      <w:r>
        <w:rPr>
          <w:rFonts w:ascii="SimSun" w:eastAsia="SimSun" w:hAnsi="Times" w:cs="SimSun" w:hint="eastAsia"/>
          <w:kern w:val="0"/>
          <w:sz w:val="32"/>
          <w:szCs w:val="32"/>
        </w:rPr>
        <w:t>在链路层对数据做封装</w:t>
      </w:r>
      <w:r>
        <w:rPr>
          <w:rFonts w:ascii="SimSun" w:eastAsia="SimSun" w:hAnsi="Times" w:cs="SimSun"/>
          <w:kern w:val="0"/>
          <w:sz w:val="32"/>
          <w:szCs w:val="32"/>
        </w:rPr>
        <w:t>,</w:t>
      </w:r>
      <w:r>
        <w:rPr>
          <w:rFonts w:ascii="SimSun" w:eastAsia="SimSun" w:hAnsi="Times" w:cs="SimSun" w:hint="eastAsia"/>
          <w:kern w:val="0"/>
          <w:sz w:val="32"/>
          <w:szCs w:val="32"/>
        </w:rPr>
        <w:t>对网络层透明</w:t>
      </w:r>
      <w:r>
        <w:rPr>
          <w:rFonts w:ascii="SimSun" w:eastAsia="SimSun" w:hAnsi="Times" w:cs="SimSun"/>
          <w:kern w:val="0"/>
          <w:sz w:val="32"/>
          <w:szCs w:val="32"/>
        </w:rPr>
        <w:t>,</w:t>
      </w:r>
      <w:r>
        <w:rPr>
          <w:rFonts w:ascii="SimSun" w:eastAsia="SimSun" w:hAnsi="Times" w:cs="SimSun" w:hint="eastAsia"/>
          <w:kern w:val="0"/>
          <w:sz w:val="32"/>
          <w:szCs w:val="32"/>
        </w:rPr>
        <w:t>因此可以兼容其他的</w:t>
      </w:r>
      <w:r>
        <w:rPr>
          <w:rFonts w:ascii="SimSun" w:eastAsia="SimSun" w:hAnsi="Times" w:cs="SimSun"/>
          <w:kern w:val="0"/>
          <w:sz w:val="32"/>
          <w:szCs w:val="32"/>
        </w:rPr>
        <w:t xml:space="preserve"> </w:t>
      </w:r>
      <w:r>
        <w:rPr>
          <w:rFonts w:ascii="SimSun" w:eastAsia="SimSun" w:hAnsi="Times" w:cs="SimSun" w:hint="eastAsia"/>
          <w:kern w:val="0"/>
          <w:sz w:val="32"/>
          <w:szCs w:val="32"/>
        </w:rPr>
        <w:t>网络层协议</w:t>
      </w:r>
      <w:r>
        <w:rPr>
          <w:rFonts w:ascii="SimSun" w:eastAsia="SimSun" w:hAnsi="Times" w:cs="SimSun"/>
          <w:kern w:val="0"/>
          <w:sz w:val="32"/>
          <w:szCs w:val="32"/>
        </w:rPr>
        <w:t>,</w:t>
      </w:r>
      <w:r>
        <w:rPr>
          <w:rFonts w:ascii="SimSun" w:eastAsia="SimSun" w:hAnsi="Times" w:cs="SimSun" w:hint="eastAsia"/>
          <w:kern w:val="0"/>
          <w:sz w:val="32"/>
          <w:szCs w:val="32"/>
        </w:rPr>
        <w:t>也使得其他特性的加入更加容易。现在的</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支持非</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设备的桥接和漫游。</w:t>
      </w:r>
      <w:r>
        <w:rPr>
          <w:rFonts w:ascii="SimSun" w:eastAsia="SimSun" w:hAnsi="Times" w:cs="SimSun"/>
          <w:kern w:val="0"/>
          <w:sz w:val="32"/>
          <w:szCs w:val="32"/>
        </w:rPr>
        <w:t xml:space="preserve"> </w:t>
      </w:r>
    </w:p>
    <w:p w14:paraId="0B1A9FDC"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2011 </w:t>
      </w:r>
      <w:r>
        <w:rPr>
          <w:rFonts w:ascii="SimSun" w:eastAsia="SimSun" w:hAnsi="Times" w:cs="SimSun" w:hint="eastAsia"/>
          <w:kern w:val="0"/>
          <w:sz w:val="32"/>
          <w:szCs w:val="32"/>
        </w:rPr>
        <w:t>年</w:t>
      </w:r>
      <w:r>
        <w:rPr>
          <w:rFonts w:ascii="SimSun" w:eastAsia="SimSun" w:hAnsi="Times" w:cs="SimSun"/>
          <w:kern w:val="0"/>
          <w:sz w:val="32"/>
          <w:szCs w:val="32"/>
        </w:rPr>
        <w:t>,</w:t>
      </w:r>
      <w:r>
        <w:rPr>
          <w:rFonts w:ascii="Times" w:eastAsia="SimSun" w:hAnsi="Times" w:cs="Times"/>
          <w:kern w:val="0"/>
          <w:sz w:val="32"/>
          <w:szCs w:val="32"/>
        </w:rPr>
        <w:t xml:space="preserve">BATMAN-adv </w:t>
      </w:r>
      <w:r>
        <w:rPr>
          <w:rFonts w:ascii="SimSun" w:eastAsia="SimSun" w:hAnsi="Times" w:cs="SimSun" w:hint="eastAsia"/>
          <w:kern w:val="0"/>
          <w:sz w:val="32"/>
          <w:szCs w:val="32"/>
        </w:rPr>
        <w:t>已经添加进</w:t>
      </w:r>
      <w:r>
        <w:rPr>
          <w:rFonts w:ascii="SimSun" w:eastAsia="SimSun" w:hAnsi="Times" w:cs="SimSun"/>
          <w:kern w:val="0"/>
          <w:sz w:val="32"/>
          <w:szCs w:val="32"/>
        </w:rPr>
        <w:t xml:space="preserve"> </w:t>
      </w:r>
      <w:r>
        <w:rPr>
          <w:rFonts w:ascii="Times" w:eastAsia="SimSun" w:hAnsi="Times" w:cs="Times"/>
          <w:kern w:val="0"/>
          <w:sz w:val="32"/>
          <w:szCs w:val="32"/>
        </w:rPr>
        <w:t xml:space="preserve">Linux </w:t>
      </w:r>
      <w:r>
        <w:rPr>
          <w:rFonts w:ascii="SimSun" w:eastAsia="SimSun" w:hAnsi="Times" w:cs="SimSun" w:hint="eastAsia"/>
          <w:kern w:val="0"/>
          <w:sz w:val="32"/>
          <w:szCs w:val="32"/>
        </w:rPr>
        <w:t>内核开发主线树。</w:t>
      </w:r>
      <w:r>
        <w:rPr>
          <w:rFonts w:ascii="SimSun" w:eastAsia="SimSun" w:hAnsi="Times" w:cs="SimSun"/>
          <w:kern w:val="0"/>
          <w:sz w:val="32"/>
          <w:szCs w:val="32"/>
        </w:rPr>
        <w:t xml:space="preserve"> </w:t>
      </w:r>
      <w:r>
        <w:rPr>
          <w:rFonts w:ascii="Times" w:eastAsia="SimSun" w:hAnsi="Times" w:cs="Times"/>
          <w:kern w:val="0"/>
          <w:sz w:val="34"/>
          <w:szCs w:val="34"/>
        </w:rPr>
        <w:t xml:space="preserve">2.3 802.11 </w:t>
      </w:r>
      <w:r>
        <w:rPr>
          <w:rFonts w:ascii="SimHei" w:eastAsia="SimHei" w:hAnsi="Times" w:cs="SimHei" w:hint="eastAsia"/>
          <w:kern w:val="0"/>
          <w:sz w:val="38"/>
          <w:szCs w:val="38"/>
        </w:rPr>
        <w:t>协议簇</w:t>
      </w:r>
      <w:r>
        <w:rPr>
          <w:rFonts w:ascii="SimHei" w:eastAsia="SimHei" w:hAnsi="Times" w:cs="SimHei"/>
          <w:kern w:val="0"/>
          <w:sz w:val="38"/>
          <w:szCs w:val="38"/>
        </w:rPr>
        <w:t xml:space="preserve"> </w:t>
      </w:r>
      <w:r>
        <w:rPr>
          <w:rFonts w:ascii="Times" w:eastAsia="SimHei" w:hAnsi="Times" w:cs="Times"/>
          <w:kern w:val="0"/>
          <w:sz w:val="34"/>
          <w:szCs w:val="34"/>
        </w:rPr>
        <w:t xml:space="preserve">QoS </w:t>
      </w:r>
      <w:r>
        <w:rPr>
          <w:rFonts w:ascii="SimHei" w:eastAsia="SimHei" w:hAnsi="Times" w:cs="SimHei" w:hint="eastAsia"/>
          <w:kern w:val="0"/>
          <w:sz w:val="38"/>
          <w:szCs w:val="38"/>
        </w:rPr>
        <w:t>支持</w:t>
      </w:r>
      <w:r>
        <w:rPr>
          <w:rFonts w:ascii="SimHei" w:eastAsia="SimHei" w:hAnsi="Times" w:cs="SimHei"/>
          <w:kern w:val="0"/>
          <w:sz w:val="38"/>
          <w:szCs w:val="38"/>
        </w:rPr>
        <w:t xml:space="preserve"> </w:t>
      </w:r>
    </w:p>
    <w:p w14:paraId="17737FB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802.11</w:t>
      </w:r>
      <w:r>
        <w:rPr>
          <w:rFonts w:ascii="SimSun" w:eastAsia="SimSun" w:hAnsi="Times" w:cs="SimSun" w:hint="eastAsia"/>
          <w:kern w:val="0"/>
          <w:sz w:val="32"/>
          <w:szCs w:val="32"/>
        </w:rPr>
        <w:t>标准族制定对无线局域网的</w:t>
      </w:r>
      <w:r>
        <w:rPr>
          <w:rFonts w:ascii="Times" w:eastAsia="SimSun" w:hAnsi="Times" w:cs="Times"/>
          <w:kern w:val="0"/>
          <w:sz w:val="32"/>
          <w:szCs w:val="32"/>
        </w:rPr>
        <w:t>QoS</w:t>
      </w:r>
      <w:r>
        <w:rPr>
          <w:rFonts w:ascii="SimSun" w:eastAsia="SimSun" w:hAnsi="Times" w:cs="SimSun" w:hint="eastAsia"/>
          <w:kern w:val="0"/>
          <w:sz w:val="32"/>
          <w:szCs w:val="32"/>
        </w:rPr>
        <w:t>保障的标准</w:t>
      </w:r>
      <w:r>
        <w:rPr>
          <w:rFonts w:ascii="Times" w:eastAsia="SimSun" w:hAnsi="Times" w:cs="Times"/>
          <w:kern w:val="0"/>
          <w:sz w:val="32"/>
          <w:szCs w:val="32"/>
        </w:rPr>
        <w:t>802.11e</w:t>
      </w:r>
      <w:r>
        <w:rPr>
          <w:rFonts w:ascii="Times" w:eastAsia="SimSun" w:hAnsi="Times" w:cs="Times"/>
          <w:kern w:val="0"/>
          <w:position w:val="10"/>
          <w:sz w:val="22"/>
          <w:szCs w:val="22"/>
        </w:rPr>
        <w:t>[7]</w:t>
      </w:r>
      <w:r>
        <w:rPr>
          <w:rFonts w:ascii="SimSun" w:eastAsia="SimSun" w:hAnsi="Times" w:cs="SimSun" w:hint="eastAsia"/>
          <w:kern w:val="0"/>
          <w:sz w:val="32"/>
          <w:szCs w:val="32"/>
        </w:rPr>
        <w:t>。</w:t>
      </w:r>
      <w:r>
        <w:rPr>
          <w:rFonts w:ascii="Times" w:eastAsia="SimSun" w:hAnsi="Times" w:cs="Times"/>
          <w:kern w:val="0"/>
          <w:sz w:val="32"/>
          <w:szCs w:val="32"/>
        </w:rPr>
        <w:t>802.11e</w:t>
      </w:r>
      <w:r>
        <w:rPr>
          <w:rFonts w:ascii="SimSun" w:eastAsia="SimSun" w:hAnsi="Times" w:cs="SimSun" w:hint="eastAsia"/>
          <w:kern w:val="0"/>
          <w:sz w:val="32"/>
          <w:szCs w:val="32"/>
        </w:rPr>
        <w:t>将</w:t>
      </w:r>
      <w:r>
        <w:rPr>
          <w:rFonts w:ascii="Times" w:eastAsia="SimSun" w:hAnsi="Times" w:cs="Times"/>
          <w:kern w:val="0"/>
          <w:sz w:val="32"/>
          <w:szCs w:val="32"/>
        </w:rPr>
        <w:t xml:space="preserve">mac </w:t>
      </w:r>
      <w:r>
        <w:rPr>
          <w:rFonts w:ascii="SimSun" w:eastAsia="SimSun" w:hAnsi="Times" w:cs="SimSun" w:hint="eastAsia"/>
          <w:kern w:val="0"/>
          <w:sz w:val="32"/>
          <w:szCs w:val="32"/>
        </w:rPr>
        <w:t>层数据按照数据的业务类型划分为四个不同的优先级队列</w:t>
      </w:r>
      <w:r>
        <w:rPr>
          <w:rFonts w:ascii="SimSun" w:eastAsia="SimSun" w:hAnsi="Times" w:cs="SimSun"/>
          <w:kern w:val="0"/>
          <w:sz w:val="32"/>
          <w:szCs w:val="32"/>
        </w:rPr>
        <w:t>,</w:t>
      </w:r>
      <w:r>
        <w:rPr>
          <w:rFonts w:ascii="SimSun" w:eastAsia="SimSun" w:hAnsi="Times" w:cs="SimSun" w:hint="eastAsia"/>
          <w:kern w:val="0"/>
          <w:sz w:val="32"/>
          <w:szCs w:val="32"/>
        </w:rPr>
        <w:t>每一个队列在竞争使</w:t>
      </w:r>
      <w:r>
        <w:rPr>
          <w:rFonts w:ascii="SimSun" w:eastAsia="SimSun" w:hAnsi="Times" w:cs="SimSun"/>
          <w:kern w:val="0"/>
          <w:sz w:val="32"/>
          <w:szCs w:val="32"/>
        </w:rPr>
        <w:t xml:space="preserve"> </w:t>
      </w:r>
      <w:r>
        <w:rPr>
          <w:rFonts w:ascii="SimSun" w:eastAsia="SimSun" w:hAnsi="Times" w:cs="SimSun" w:hint="eastAsia"/>
          <w:kern w:val="0"/>
          <w:sz w:val="32"/>
          <w:szCs w:val="32"/>
        </w:rPr>
        <w:t>用无线信道是具有不同的优先级</w:t>
      </w:r>
      <w:r>
        <w:rPr>
          <w:rFonts w:ascii="SimSun" w:eastAsia="SimSun" w:hAnsi="Times" w:cs="SimSun"/>
          <w:kern w:val="0"/>
          <w:sz w:val="32"/>
          <w:szCs w:val="32"/>
        </w:rPr>
        <w:t>,</w:t>
      </w:r>
      <w:r>
        <w:rPr>
          <w:rFonts w:ascii="SimSun" w:eastAsia="SimSun" w:hAnsi="Times" w:cs="SimSun" w:hint="eastAsia"/>
          <w:kern w:val="0"/>
          <w:sz w:val="32"/>
          <w:szCs w:val="32"/>
        </w:rPr>
        <w:t>优先级通过竞争窗口大小的设置从而控制竞争</w:t>
      </w:r>
      <w:r>
        <w:rPr>
          <w:rFonts w:ascii="SimSun" w:eastAsia="SimSun" w:hAnsi="Times" w:cs="SimSun"/>
          <w:kern w:val="0"/>
          <w:sz w:val="32"/>
          <w:szCs w:val="32"/>
        </w:rPr>
        <w:t xml:space="preserve"> </w:t>
      </w:r>
      <w:r>
        <w:rPr>
          <w:rFonts w:ascii="SimSun" w:eastAsia="SimSun" w:hAnsi="Times" w:cs="SimSun" w:hint="eastAsia"/>
          <w:kern w:val="0"/>
          <w:sz w:val="32"/>
          <w:szCs w:val="32"/>
        </w:rPr>
        <w:t>成功的概率实现。在第四章中将对该优先级队列的机制详细介绍。</w:t>
      </w:r>
      <w:r>
        <w:rPr>
          <w:rFonts w:ascii="SimSun" w:eastAsia="SimSun" w:hAnsi="Times" w:cs="SimSun"/>
          <w:kern w:val="0"/>
          <w:sz w:val="32"/>
          <w:szCs w:val="32"/>
        </w:rPr>
        <w:t xml:space="preserve"> </w:t>
      </w:r>
    </w:p>
    <w:p w14:paraId="44F712DA"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2.4 </w:t>
      </w:r>
      <w:r>
        <w:rPr>
          <w:rFonts w:ascii="SimHei" w:eastAsia="SimHei" w:hAnsi="Times" w:cs="SimHei" w:hint="eastAsia"/>
          <w:kern w:val="0"/>
          <w:sz w:val="38"/>
          <w:szCs w:val="38"/>
        </w:rPr>
        <w:t>无线</w:t>
      </w:r>
      <w:r>
        <w:rPr>
          <w:rFonts w:ascii="SimHei" w:eastAsia="SimHei" w:hAnsi="Times" w:cs="SimHei"/>
          <w:kern w:val="0"/>
          <w:sz w:val="38"/>
          <w:szCs w:val="38"/>
        </w:rPr>
        <w:t xml:space="preserve"> </w:t>
      </w:r>
      <w:r>
        <w:rPr>
          <w:rFonts w:ascii="Times" w:eastAsia="SimHei" w:hAnsi="Times" w:cs="Times"/>
          <w:kern w:val="0"/>
          <w:sz w:val="34"/>
          <w:szCs w:val="34"/>
        </w:rPr>
        <w:t xml:space="preserve">Mesh </w:t>
      </w:r>
      <w:r>
        <w:rPr>
          <w:rFonts w:ascii="SimHei" w:eastAsia="SimHei" w:hAnsi="Times" w:cs="SimHei" w:hint="eastAsia"/>
          <w:kern w:val="0"/>
          <w:sz w:val="38"/>
          <w:szCs w:val="38"/>
        </w:rPr>
        <w:t>网络信道分配相关研究</w:t>
      </w:r>
      <w:r>
        <w:rPr>
          <w:rFonts w:ascii="SimHei" w:eastAsia="SimHei" w:hAnsi="Times" w:cs="SimHei"/>
          <w:kern w:val="0"/>
          <w:sz w:val="38"/>
          <w:szCs w:val="38"/>
        </w:rPr>
        <w:t xml:space="preserve"> </w:t>
      </w:r>
    </w:p>
    <w:p w14:paraId="559B15B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Ashish Raniwala </w:t>
      </w:r>
      <w:r>
        <w:rPr>
          <w:rFonts w:ascii="SimSun" w:eastAsia="SimSun" w:hAnsi="Times" w:cs="SimSun" w:hint="eastAsia"/>
          <w:kern w:val="0"/>
          <w:sz w:val="32"/>
          <w:szCs w:val="32"/>
        </w:rPr>
        <w:t>等人在</w:t>
      </w:r>
      <w:r>
        <w:rPr>
          <w:rFonts w:ascii="SimSun" w:eastAsia="SimSun" w:hAnsi="Times" w:cs="SimSun"/>
          <w:kern w:val="0"/>
          <w:sz w:val="32"/>
          <w:szCs w:val="32"/>
        </w:rPr>
        <w:t xml:space="preserve"> </w:t>
      </w:r>
      <w:r>
        <w:rPr>
          <w:rFonts w:ascii="Times" w:eastAsia="SimSun" w:hAnsi="Times" w:cs="Times"/>
          <w:kern w:val="0"/>
          <w:sz w:val="32"/>
          <w:szCs w:val="32"/>
        </w:rPr>
        <w:t xml:space="preserve">2004 </w:t>
      </w:r>
      <w:r>
        <w:rPr>
          <w:rFonts w:ascii="SimSun" w:eastAsia="SimSun" w:hAnsi="Times" w:cs="SimSun" w:hint="eastAsia"/>
          <w:kern w:val="0"/>
          <w:sz w:val="32"/>
          <w:szCs w:val="32"/>
        </w:rPr>
        <w:t>年就进行了无线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网络信道分配方面的研究</w:t>
      </w:r>
      <w:r>
        <w:rPr>
          <w:rFonts w:ascii="SimSun" w:eastAsia="SimSun" w:hAnsi="Times" w:cs="SimSun"/>
          <w:kern w:val="0"/>
          <w:sz w:val="32"/>
          <w:szCs w:val="32"/>
        </w:rPr>
        <w:t xml:space="preserve"> </w:t>
      </w:r>
      <w:r>
        <w:rPr>
          <w:rFonts w:ascii="SimSun" w:eastAsia="SimSun" w:hAnsi="Times" w:cs="SimSun" w:hint="eastAsia"/>
          <w:kern w:val="0"/>
          <w:sz w:val="32"/>
          <w:szCs w:val="32"/>
        </w:rPr>
        <w:t>工作</w:t>
      </w:r>
      <w:r>
        <w:rPr>
          <w:rFonts w:ascii="SimSun" w:eastAsia="SimSun" w:hAnsi="Times" w:cs="SimSun"/>
          <w:kern w:val="0"/>
          <w:sz w:val="32"/>
          <w:szCs w:val="32"/>
        </w:rPr>
        <w:t xml:space="preserve"> </w:t>
      </w:r>
      <w:r>
        <w:rPr>
          <w:rFonts w:ascii="Times" w:eastAsia="SimSun" w:hAnsi="Times" w:cs="Times"/>
          <w:kern w:val="0"/>
          <w:position w:val="10"/>
          <w:sz w:val="22"/>
          <w:szCs w:val="22"/>
        </w:rPr>
        <w:t>[8]</w:t>
      </w:r>
      <w:r>
        <w:rPr>
          <w:rFonts w:ascii="SimSun" w:eastAsia="SimSun" w:hAnsi="Times" w:cs="SimSun" w:hint="eastAsia"/>
          <w:kern w:val="0"/>
          <w:sz w:val="32"/>
          <w:szCs w:val="32"/>
        </w:rPr>
        <w:t>。作者设计了多网卡接口</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路由设备</w:t>
      </w:r>
      <w:r>
        <w:rPr>
          <w:rFonts w:ascii="SimSun" w:eastAsia="SimSun" w:hAnsi="Times" w:cs="SimSun"/>
          <w:kern w:val="0"/>
          <w:sz w:val="32"/>
          <w:szCs w:val="32"/>
        </w:rPr>
        <w:t>,</w:t>
      </w:r>
      <w:r>
        <w:rPr>
          <w:rFonts w:ascii="SimSun" w:eastAsia="SimSun" w:hAnsi="Times" w:cs="SimSun" w:hint="eastAsia"/>
          <w:kern w:val="0"/>
          <w:sz w:val="32"/>
          <w:szCs w:val="32"/>
        </w:rPr>
        <w:t>并基于该设备进行组网建模。另</w:t>
      </w:r>
      <w:r>
        <w:rPr>
          <w:rFonts w:ascii="SimSun" w:eastAsia="SimSun" w:hAnsi="Times" w:cs="SimSun"/>
          <w:kern w:val="0"/>
          <w:sz w:val="32"/>
          <w:szCs w:val="32"/>
        </w:rPr>
        <w:t xml:space="preserve"> </w:t>
      </w:r>
      <w:r>
        <w:rPr>
          <w:rFonts w:ascii="SimSun" w:eastAsia="SimSun" w:hAnsi="Times" w:cs="SimSun" w:hint="eastAsia"/>
          <w:kern w:val="0"/>
          <w:sz w:val="32"/>
          <w:szCs w:val="32"/>
        </w:rPr>
        <w:t>外提出了一种对干扰的评估方案。最终通过对信道干扰进行建模</w:t>
      </w:r>
      <w:r>
        <w:rPr>
          <w:rFonts w:ascii="SimSun" w:eastAsia="SimSun" w:hAnsi="Times" w:cs="SimSun"/>
          <w:kern w:val="0"/>
          <w:sz w:val="32"/>
          <w:szCs w:val="32"/>
        </w:rPr>
        <w:t>,</w:t>
      </w:r>
      <w:r>
        <w:rPr>
          <w:rFonts w:ascii="SimSun" w:eastAsia="SimSun" w:hAnsi="Times" w:cs="SimSun" w:hint="eastAsia"/>
          <w:kern w:val="0"/>
          <w:sz w:val="32"/>
          <w:szCs w:val="32"/>
        </w:rPr>
        <w:t>然后以最小化</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路由节点之间的干扰为优化目标</w:t>
      </w:r>
      <w:r>
        <w:rPr>
          <w:rFonts w:ascii="SimSun" w:eastAsia="SimSun" w:hAnsi="Times" w:cs="SimSun"/>
          <w:kern w:val="0"/>
          <w:sz w:val="32"/>
          <w:szCs w:val="32"/>
        </w:rPr>
        <w:t>,</w:t>
      </w:r>
      <w:r>
        <w:rPr>
          <w:rFonts w:ascii="SimSun" w:eastAsia="SimSun" w:hAnsi="Times" w:cs="SimSun" w:hint="eastAsia"/>
          <w:kern w:val="0"/>
          <w:sz w:val="32"/>
          <w:szCs w:val="32"/>
        </w:rPr>
        <w:t>最终导出启发式的信道分配最优化算法。</w:t>
      </w:r>
      <w:r>
        <w:rPr>
          <w:rFonts w:ascii="SimSun" w:eastAsia="SimSun" w:hAnsi="Times" w:cs="SimSun"/>
          <w:kern w:val="0"/>
          <w:sz w:val="32"/>
          <w:szCs w:val="32"/>
        </w:rPr>
        <w:t xml:space="preserve"> </w:t>
      </w:r>
      <w:r>
        <w:rPr>
          <w:rFonts w:ascii="SimSun" w:eastAsia="SimSun" w:hAnsi="Times" w:cs="SimSun" w:hint="eastAsia"/>
          <w:kern w:val="0"/>
          <w:sz w:val="32"/>
          <w:szCs w:val="32"/>
        </w:rPr>
        <w:t>实验结果显示所提信道分配方案相对于传统分配方法取得了显著的性能提升。</w:t>
      </w:r>
      <w:r>
        <w:rPr>
          <w:rFonts w:ascii="SimSun" w:eastAsia="SimSun" w:hAnsi="Times" w:cs="SimSun"/>
          <w:kern w:val="0"/>
          <w:sz w:val="32"/>
          <w:szCs w:val="32"/>
        </w:rPr>
        <w:t xml:space="preserve"> </w:t>
      </w:r>
    </w:p>
    <w:p w14:paraId="399C726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文章</w:t>
      </w:r>
      <w:r>
        <w:rPr>
          <w:rFonts w:ascii="Times" w:eastAsia="SimSun" w:hAnsi="Times" w:cs="Times"/>
          <w:kern w:val="0"/>
          <w:position w:val="10"/>
          <w:sz w:val="22"/>
          <w:szCs w:val="22"/>
        </w:rPr>
        <w:t xml:space="preserve">[9] </w:t>
      </w:r>
      <w:r>
        <w:rPr>
          <w:rFonts w:ascii="SimSun" w:eastAsia="SimSun" w:hAnsi="Times" w:cs="SimSun" w:hint="eastAsia"/>
          <w:kern w:val="0"/>
          <w:sz w:val="32"/>
          <w:szCs w:val="32"/>
        </w:rPr>
        <w:t>中</w:t>
      </w:r>
      <w:r>
        <w:rPr>
          <w:rFonts w:ascii="SimSun" w:eastAsia="SimSun" w:hAnsi="Times" w:cs="SimSun"/>
          <w:kern w:val="0"/>
          <w:sz w:val="32"/>
          <w:szCs w:val="32"/>
        </w:rPr>
        <w:t>,</w:t>
      </w:r>
      <w:r>
        <w:rPr>
          <w:rFonts w:ascii="Times" w:eastAsia="SimSun" w:hAnsi="Times" w:cs="Times"/>
          <w:kern w:val="0"/>
          <w:sz w:val="32"/>
          <w:szCs w:val="32"/>
        </w:rPr>
        <w:t xml:space="preserve">Hisham </w:t>
      </w:r>
      <w:r>
        <w:rPr>
          <w:rFonts w:ascii="SimSun" w:eastAsia="SimSun" w:hAnsi="Times" w:cs="SimSun" w:hint="eastAsia"/>
          <w:kern w:val="0"/>
          <w:sz w:val="32"/>
          <w:szCs w:val="32"/>
        </w:rPr>
        <w:t>针对基于认知无线模块的无线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网络的存到分配问题</w:t>
      </w:r>
      <w:r>
        <w:rPr>
          <w:rFonts w:ascii="SimSun" w:eastAsia="SimSun" w:hAnsi="Times" w:cs="SimSun"/>
          <w:kern w:val="0"/>
          <w:sz w:val="32"/>
          <w:szCs w:val="32"/>
        </w:rPr>
        <w:t xml:space="preserve">, </w:t>
      </w:r>
      <w:r>
        <w:rPr>
          <w:rFonts w:ascii="SimSun" w:eastAsia="SimSun" w:hAnsi="Times" w:cs="SimSun" w:hint="eastAsia"/>
          <w:kern w:val="0"/>
          <w:sz w:val="32"/>
          <w:szCs w:val="32"/>
        </w:rPr>
        <w:t>尝试寻找一种能够提供链路级别</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w:t>
      </w:r>
      <w:r>
        <w:rPr>
          <w:rFonts w:ascii="SimSun" w:eastAsia="SimSun" w:hAnsi="Times" w:cs="SimSun"/>
          <w:kern w:val="0"/>
          <w:sz w:val="32"/>
          <w:szCs w:val="32"/>
        </w:rPr>
        <w:t>,</w:t>
      </w:r>
      <w:r>
        <w:rPr>
          <w:rFonts w:ascii="SimSun" w:eastAsia="SimSun" w:hAnsi="Times" w:cs="SimSun" w:hint="eastAsia"/>
          <w:kern w:val="0"/>
          <w:sz w:val="32"/>
          <w:szCs w:val="32"/>
        </w:rPr>
        <w:t>最大化网络覆盖</w:t>
      </w:r>
      <w:r>
        <w:rPr>
          <w:rFonts w:ascii="SimSun" w:eastAsia="SimSun" w:hAnsi="Times" w:cs="SimSun"/>
          <w:kern w:val="0"/>
          <w:sz w:val="32"/>
          <w:szCs w:val="32"/>
        </w:rPr>
        <w:t>,</w:t>
      </w:r>
      <w:r>
        <w:rPr>
          <w:rFonts w:ascii="SimSun" w:eastAsia="SimSun" w:hAnsi="Times" w:cs="SimSun" w:hint="eastAsia"/>
          <w:kern w:val="0"/>
          <w:sz w:val="32"/>
          <w:szCs w:val="32"/>
        </w:rPr>
        <w:t>同时减少控制信道</w:t>
      </w:r>
      <w:r>
        <w:rPr>
          <w:rFonts w:ascii="SimSun" w:eastAsia="SimSun" w:hAnsi="Times" w:cs="SimSun"/>
          <w:kern w:val="0"/>
          <w:sz w:val="32"/>
          <w:szCs w:val="32"/>
        </w:rPr>
        <w:t xml:space="preserve"> </w:t>
      </w:r>
      <w:r>
        <w:rPr>
          <w:rFonts w:ascii="SimSun" w:eastAsia="SimSun" w:hAnsi="Times" w:cs="SimSun" w:hint="eastAsia"/>
          <w:kern w:val="0"/>
          <w:sz w:val="32"/>
          <w:szCs w:val="32"/>
        </w:rPr>
        <w:t>需求的信道分配分配方案。并提出了一种基于接收者的信道分配方案同时满足前</w:t>
      </w:r>
      <w:r>
        <w:rPr>
          <w:rFonts w:ascii="SimSun" w:eastAsia="SimSun" w:hAnsi="Times" w:cs="SimSun"/>
          <w:kern w:val="0"/>
          <w:sz w:val="32"/>
          <w:szCs w:val="32"/>
        </w:rPr>
        <w:t xml:space="preserve"> </w:t>
      </w:r>
      <w:r>
        <w:rPr>
          <w:rFonts w:ascii="SimSun" w:eastAsia="SimSun" w:hAnsi="Times" w:cs="SimSun" w:hint="eastAsia"/>
          <w:kern w:val="0"/>
          <w:sz w:val="32"/>
          <w:szCs w:val="32"/>
        </w:rPr>
        <w:t>述目标。</w:t>
      </w:r>
      <w:r>
        <w:rPr>
          <w:rFonts w:ascii="SimSun" w:eastAsia="SimSun" w:hAnsi="Times" w:cs="SimSun"/>
          <w:kern w:val="0"/>
          <w:sz w:val="32"/>
          <w:szCs w:val="32"/>
        </w:rPr>
        <w:t xml:space="preserve"> </w:t>
      </w:r>
    </w:p>
    <w:p w14:paraId="41DED036"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13C8246C" wp14:editId="0029FC42">
            <wp:extent cx="3413125" cy="1079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1BE670D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6 </w:t>
      </w:r>
    </w:p>
    <w:p w14:paraId="728313E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2</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相关工作</w:t>
      </w:r>
      <w:r>
        <w:rPr>
          <w:rFonts w:ascii="SimSun" w:eastAsia="SimSun" w:hAnsi="Times" w:cs="SimSun"/>
          <w:kern w:val="0"/>
          <w:sz w:val="30"/>
          <w:szCs w:val="30"/>
        </w:rPr>
        <w:t xml:space="preserve"> </w:t>
      </w:r>
    </w:p>
    <w:p w14:paraId="299EBF03"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65BF2C38" wp14:editId="72103BAE">
            <wp:extent cx="3413125" cy="1079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4A129DF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上述工作都是基于特定的硬件平台</w:t>
      </w:r>
      <w:r>
        <w:rPr>
          <w:rFonts w:ascii="SimSun" w:eastAsia="SimSun" w:hAnsi="Times" w:cs="SimSun"/>
          <w:kern w:val="0"/>
          <w:sz w:val="32"/>
          <w:szCs w:val="32"/>
        </w:rPr>
        <w:t>,</w:t>
      </w:r>
      <w:r>
        <w:rPr>
          <w:rFonts w:ascii="SimSun" w:eastAsia="SimSun" w:hAnsi="Times" w:cs="SimSun" w:hint="eastAsia"/>
          <w:kern w:val="0"/>
          <w:sz w:val="32"/>
          <w:szCs w:val="32"/>
        </w:rPr>
        <w:t>或者是支持多网卡接口或者是基于认知</w:t>
      </w:r>
      <w:r>
        <w:rPr>
          <w:rFonts w:ascii="SimSun" w:eastAsia="SimSun" w:hAnsi="Times" w:cs="SimSun"/>
          <w:kern w:val="0"/>
          <w:sz w:val="32"/>
          <w:szCs w:val="32"/>
        </w:rPr>
        <w:t xml:space="preserve"> </w:t>
      </w:r>
      <w:r>
        <w:rPr>
          <w:rFonts w:ascii="SimSun" w:eastAsia="SimSun" w:hAnsi="Times" w:cs="SimSun" w:hint="eastAsia"/>
          <w:kern w:val="0"/>
          <w:sz w:val="32"/>
          <w:szCs w:val="32"/>
        </w:rPr>
        <w:t>无线电模块技术</w:t>
      </w:r>
      <w:r>
        <w:rPr>
          <w:rFonts w:ascii="SimSun" w:eastAsia="SimSun" w:hAnsi="Times" w:cs="SimSun"/>
          <w:kern w:val="0"/>
          <w:sz w:val="32"/>
          <w:szCs w:val="32"/>
        </w:rPr>
        <w:t>,</w:t>
      </w:r>
      <w:r>
        <w:rPr>
          <w:rFonts w:ascii="SimSun" w:eastAsia="SimSun" w:hAnsi="Times" w:cs="SimSun" w:hint="eastAsia"/>
          <w:kern w:val="0"/>
          <w:sz w:val="32"/>
          <w:szCs w:val="32"/>
        </w:rPr>
        <w:t>但目前实际商用的无线设备并不具有这样的特性。相关的研究</w:t>
      </w:r>
      <w:r>
        <w:rPr>
          <w:rFonts w:ascii="SimSun" w:eastAsia="SimSun" w:hAnsi="Times" w:cs="SimSun"/>
          <w:kern w:val="0"/>
          <w:sz w:val="32"/>
          <w:szCs w:val="32"/>
        </w:rPr>
        <w:t xml:space="preserve"> </w:t>
      </w:r>
      <w:r>
        <w:rPr>
          <w:rFonts w:ascii="SimSun" w:eastAsia="SimSun" w:hAnsi="Times" w:cs="SimSun" w:hint="eastAsia"/>
          <w:kern w:val="0"/>
          <w:sz w:val="32"/>
          <w:szCs w:val="32"/>
        </w:rPr>
        <w:t>工作还有</w:t>
      </w:r>
      <w:r>
        <w:rPr>
          <w:rFonts w:ascii="Times" w:eastAsia="SimSun" w:hAnsi="Times" w:cs="Times"/>
          <w:kern w:val="0"/>
          <w:position w:val="10"/>
          <w:sz w:val="22"/>
          <w:szCs w:val="22"/>
        </w:rPr>
        <w:t xml:space="preserve">[10] [11] </w:t>
      </w:r>
      <w:r>
        <w:rPr>
          <w:rFonts w:ascii="SimSun" w:eastAsia="SimSun" w:hAnsi="Times" w:cs="SimSun" w:hint="eastAsia"/>
          <w:kern w:val="0"/>
          <w:sz w:val="32"/>
          <w:szCs w:val="32"/>
        </w:rPr>
        <w:t>提出了类似</w:t>
      </w:r>
      <w:r>
        <w:rPr>
          <w:rFonts w:ascii="Times" w:eastAsia="SimSun" w:hAnsi="Times" w:cs="Times"/>
          <w:kern w:val="0"/>
          <w:position w:val="10"/>
          <w:sz w:val="22"/>
          <w:szCs w:val="22"/>
        </w:rPr>
        <w:t xml:space="preserve">[8] </w:t>
      </w:r>
      <w:r>
        <w:rPr>
          <w:rFonts w:ascii="SimSun" w:eastAsia="SimSun" w:hAnsi="Times" w:cs="SimSun" w:hint="eastAsia"/>
          <w:kern w:val="0"/>
          <w:sz w:val="32"/>
          <w:szCs w:val="32"/>
        </w:rPr>
        <w:t>但从最小化干扰的角度触发的思路。文章</w:t>
      </w:r>
      <w:r>
        <w:rPr>
          <w:rFonts w:ascii="Times" w:eastAsia="SimSun" w:hAnsi="Times" w:cs="Times"/>
          <w:kern w:val="0"/>
          <w:position w:val="10"/>
          <w:sz w:val="22"/>
          <w:szCs w:val="22"/>
        </w:rPr>
        <w:t xml:space="preserve">[12] </w:t>
      </w:r>
      <w:r>
        <w:rPr>
          <w:rFonts w:ascii="SimSun" w:eastAsia="SimSun" w:hAnsi="Times" w:cs="SimSun" w:hint="eastAsia"/>
          <w:kern w:val="0"/>
          <w:sz w:val="32"/>
          <w:szCs w:val="32"/>
        </w:rPr>
        <w:t>从对干</w:t>
      </w:r>
      <w:r>
        <w:rPr>
          <w:rFonts w:ascii="SimSun" w:eastAsia="SimSun" w:hAnsi="Times" w:cs="SimSun"/>
          <w:kern w:val="0"/>
          <w:sz w:val="32"/>
          <w:szCs w:val="32"/>
        </w:rPr>
        <w:t xml:space="preserve"> </w:t>
      </w:r>
      <w:r>
        <w:rPr>
          <w:rFonts w:ascii="SimSun" w:eastAsia="SimSun" w:hAnsi="Times" w:cs="SimSun" w:hint="eastAsia"/>
          <w:kern w:val="0"/>
          <w:sz w:val="32"/>
          <w:szCs w:val="32"/>
        </w:rPr>
        <w:t>扰建模到路由</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技术提出了一种综合的跨层方案。</w:t>
      </w:r>
      <w:r>
        <w:rPr>
          <w:rFonts w:ascii="SimSun" w:eastAsia="SimSun" w:hAnsi="Times" w:cs="SimSun"/>
          <w:kern w:val="0"/>
          <w:sz w:val="32"/>
          <w:szCs w:val="32"/>
        </w:rPr>
        <w:t xml:space="preserve"> </w:t>
      </w:r>
    </w:p>
    <w:p w14:paraId="47422E2C"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2.5 </w:t>
      </w:r>
      <w:r>
        <w:rPr>
          <w:rFonts w:ascii="SimHei" w:eastAsia="SimHei" w:hAnsi="Times" w:cs="SimHei" w:hint="eastAsia"/>
          <w:kern w:val="0"/>
          <w:sz w:val="38"/>
          <w:szCs w:val="38"/>
        </w:rPr>
        <w:t>无线</w:t>
      </w:r>
      <w:r>
        <w:rPr>
          <w:rFonts w:ascii="SimHei" w:eastAsia="SimHei" w:hAnsi="Times" w:cs="SimHei"/>
          <w:kern w:val="0"/>
          <w:sz w:val="38"/>
          <w:szCs w:val="38"/>
        </w:rPr>
        <w:t xml:space="preserve"> </w:t>
      </w:r>
      <w:r>
        <w:rPr>
          <w:rFonts w:ascii="Times" w:eastAsia="SimHei" w:hAnsi="Times" w:cs="Times"/>
          <w:kern w:val="0"/>
          <w:sz w:val="34"/>
          <w:szCs w:val="34"/>
        </w:rPr>
        <w:t xml:space="preserve">Mesh </w:t>
      </w:r>
      <w:r>
        <w:rPr>
          <w:rFonts w:ascii="SimHei" w:eastAsia="SimHei" w:hAnsi="Times" w:cs="SimHei" w:hint="eastAsia"/>
          <w:kern w:val="0"/>
          <w:sz w:val="38"/>
          <w:szCs w:val="38"/>
        </w:rPr>
        <w:t>网络视频传输相关研究</w:t>
      </w:r>
      <w:r>
        <w:rPr>
          <w:rFonts w:ascii="SimHei" w:eastAsia="SimHei" w:hAnsi="Times" w:cs="SimHei"/>
          <w:kern w:val="0"/>
          <w:sz w:val="38"/>
          <w:szCs w:val="38"/>
        </w:rPr>
        <w:t xml:space="preserve"> </w:t>
      </w:r>
    </w:p>
    <w:p w14:paraId="50F21EF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基于无线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网络搭建高性能实时视频流传输系统方面已经有过诸多的探</w:t>
      </w:r>
      <w:r>
        <w:rPr>
          <w:rFonts w:ascii="SimSun" w:eastAsia="SimSun" w:hAnsi="Times" w:cs="SimSun"/>
          <w:kern w:val="0"/>
          <w:sz w:val="32"/>
          <w:szCs w:val="32"/>
        </w:rPr>
        <w:t xml:space="preserve"> </w:t>
      </w:r>
      <w:r>
        <w:rPr>
          <w:rFonts w:ascii="SimSun" w:eastAsia="SimSun" w:hAnsi="Times" w:cs="SimSun" w:hint="eastAsia"/>
          <w:kern w:val="0"/>
          <w:sz w:val="32"/>
          <w:szCs w:val="32"/>
        </w:rPr>
        <w:t>索性工作。</w:t>
      </w:r>
      <w:r>
        <w:rPr>
          <w:rFonts w:ascii="SimSun" w:eastAsia="SimSun" w:hAnsi="Times" w:cs="SimSun"/>
          <w:kern w:val="0"/>
          <w:sz w:val="32"/>
          <w:szCs w:val="32"/>
        </w:rPr>
        <w:t xml:space="preserve"> </w:t>
      </w:r>
    </w:p>
    <w:p w14:paraId="739B6A9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A.Rowe </w:t>
      </w:r>
      <w:r>
        <w:rPr>
          <w:rFonts w:ascii="SimSun" w:eastAsia="SimSun" w:hAnsi="Times" w:cs="SimSun" w:hint="eastAsia"/>
          <w:kern w:val="0"/>
          <w:sz w:val="32"/>
          <w:szCs w:val="32"/>
        </w:rPr>
        <w:t>等人的文章提出了一种无线分布式实时监控系统</w:t>
      </w:r>
      <w:r>
        <w:rPr>
          <w:rFonts w:ascii="SimSun" w:eastAsia="SimSun" w:hAnsi="Times" w:cs="SimSun"/>
          <w:kern w:val="0"/>
          <w:sz w:val="32"/>
          <w:szCs w:val="32"/>
        </w:rPr>
        <w:t xml:space="preserve"> </w:t>
      </w:r>
      <w:r>
        <w:rPr>
          <w:rFonts w:ascii="Times" w:eastAsia="SimSun" w:hAnsi="Times" w:cs="Times"/>
          <w:kern w:val="0"/>
          <w:sz w:val="32"/>
          <w:szCs w:val="32"/>
        </w:rPr>
        <w:t>OmniEye</w:t>
      </w:r>
      <w:r>
        <w:rPr>
          <w:rFonts w:ascii="Times" w:eastAsia="SimSun" w:hAnsi="Times" w:cs="Times"/>
          <w:kern w:val="0"/>
          <w:position w:val="10"/>
          <w:sz w:val="22"/>
          <w:szCs w:val="22"/>
        </w:rPr>
        <w:t>[13]</w:t>
      </w:r>
      <w:r>
        <w:rPr>
          <w:rFonts w:ascii="SimSun" w:eastAsia="SimSun" w:hAnsi="Times" w:cs="SimSun"/>
          <w:kern w:val="0"/>
          <w:sz w:val="32"/>
          <w:szCs w:val="32"/>
        </w:rPr>
        <w:t>,</w:t>
      </w:r>
      <w:r>
        <w:rPr>
          <w:rFonts w:ascii="SimSun" w:eastAsia="SimSun" w:hAnsi="Times" w:cs="SimSun" w:hint="eastAsia"/>
          <w:kern w:val="0"/>
          <w:sz w:val="32"/>
          <w:szCs w:val="32"/>
        </w:rPr>
        <w:t>提出在</w:t>
      </w:r>
      <w:r>
        <w:rPr>
          <w:rFonts w:ascii="SimSun" w:eastAsia="SimSun" w:hAnsi="Times" w:cs="SimSun"/>
          <w:kern w:val="0"/>
          <w:sz w:val="32"/>
          <w:szCs w:val="32"/>
        </w:rPr>
        <w:t xml:space="preserve"> </w:t>
      </w:r>
      <w:r>
        <w:rPr>
          <w:rFonts w:ascii="SimSun" w:eastAsia="SimSun" w:hAnsi="Times" w:cs="SimSun" w:hint="eastAsia"/>
          <w:kern w:val="0"/>
          <w:sz w:val="32"/>
          <w:szCs w:val="32"/>
        </w:rPr>
        <w:t>视频流应用的场景中</w:t>
      </w:r>
      <w:r>
        <w:rPr>
          <w:rFonts w:ascii="SimSun" w:eastAsia="SimSun" w:hAnsi="Times" w:cs="SimSun"/>
          <w:kern w:val="0"/>
          <w:sz w:val="32"/>
          <w:szCs w:val="32"/>
        </w:rPr>
        <w:t>,</w:t>
      </w:r>
      <w:r>
        <w:rPr>
          <w:rFonts w:ascii="SimSun" w:eastAsia="SimSun" w:hAnsi="Times" w:cs="SimSun" w:hint="eastAsia"/>
          <w:kern w:val="0"/>
          <w:sz w:val="32"/>
          <w:szCs w:val="32"/>
        </w:rPr>
        <w:t>为了在摄像头数量增多时最大限度的保证图像质量</w:t>
      </w:r>
      <w:r>
        <w:rPr>
          <w:rFonts w:ascii="SimSun" w:eastAsia="SimSun" w:hAnsi="Times" w:cs="SimSun"/>
          <w:kern w:val="0"/>
          <w:sz w:val="32"/>
          <w:szCs w:val="32"/>
        </w:rPr>
        <w:t>,</w:t>
      </w:r>
      <w:r>
        <w:rPr>
          <w:rFonts w:ascii="SimSun" w:eastAsia="SimSun" w:hAnsi="Times" w:cs="SimSun" w:hint="eastAsia"/>
          <w:kern w:val="0"/>
          <w:sz w:val="32"/>
          <w:szCs w:val="32"/>
        </w:rPr>
        <w:t>需要</w:t>
      </w:r>
      <w:r>
        <w:rPr>
          <w:rFonts w:ascii="SimSun" w:eastAsia="SimSun" w:hAnsi="Times" w:cs="SimSun"/>
          <w:kern w:val="0"/>
          <w:sz w:val="32"/>
          <w:szCs w:val="32"/>
        </w:rPr>
        <w:t xml:space="preserve"> </w:t>
      </w:r>
      <w:r>
        <w:rPr>
          <w:rFonts w:ascii="SimSun" w:eastAsia="SimSun" w:hAnsi="Times" w:cs="SimSun" w:hint="eastAsia"/>
          <w:kern w:val="0"/>
          <w:sz w:val="32"/>
          <w:szCs w:val="32"/>
        </w:rPr>
        <w:t>提升网络的高可用性。实验发现</w:t>
      </w:r>
      <w:r>
        <w:rPr>
          <w:rFonts w:ascii="SimSun" w:eastAsia="SimSun" w:hAnsi="Times" w:cs="SimSun"/>
          <w:kern w:val="0"/>
          <w:sz w:val="32"/>
          <w:szCs w:val="32"/>
        </w:rPr>
        <w:t>,</w:t>
      </w:r>
      <w:r>
        <w:rPr>
          <w:rFonts w:ascii="SimSun" w:eastAsia="SimSun" w:hAnsi="Times" w:cs="SimSun" w:hint="eastAsia"/>
          <w:kern w:val="0"/>
          <w:sz w:val="32"/>
          <w:szCs w:val="32"/>
        </w:rPr>
        <w:t>使用标准</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标准的</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协议</w:t>
      </w:r>
      <w:r>
        <w:rPr>
          <w:rFonts w:ascii="SimSun" w:eastAsia="SimSun" w:hAnsi="Times" w:cs="SimSun"/>
          <w:kern w:val="0"/>
          <w:sz w:val="32"/>
          <w:szCs w:val="32"/>
        </w:rPr>
        <w:t xml:space="preserve"> </w:t>
      </w:r>
      <w:r>
        <w:rPr>
          <w:rFonts w:ascii="Times" w:eastAsia="SimSun" w:hAnsi="Times" w:cs="Times"/>
          <w:kern w:val="0"/>
          <w:sz w:val="32"/>
          <w:szCs w:val="32"/>
        </w:rPr>
        <w:t xml:space="preserve">DCF </w:t>
      </w:r>
      <w:r>
        <w:rPr>
          <w:rFonts w:ascii="SimSun" w:eastAsia="SimSun" w:hAnsi="Times" w:cs="SimSun" w:hint="eastAsia"/>
          <w:kern w:val="0"/>
          <w:sz w:val="32"/>
          <w:szCs w:val="32"/>
        </w:rPr>
        <w:t>信道接</w:t>
      </w:r>
      <w:r>
        <w:rPr>
          <w:rFonts w:ascii="SimSun" w:eastAsia="SimSun" w:hAnsi="Times" w:cs="SimSun"/>
          <w:kern w:val="0"/>
          <w:sz w:val="32"/>
          <w:szCs w:val="32"/>
        </w:rPr>
        <w:t xml:space="preserve"> </w:t>
      </w:r>
      <w:r>
        <w:rPr>
          <w:rFonts w:ascii="SimSun" w:eastAsia="SimSun" w:hAnsi="Times" w:cs="SimSun" w:hint="eastAsia"/>
          <w:kern w:val="0"/>
          <w:sz w:val="32"/>
          <w:szCs w:val="32"/>
        </w:rPr>
        <w:t>入机制</w:t>
      </w:r>
      <w:r>
        <w:rPr>
          <w:rFonts w:ascii="SimSun" w:eastAsia="SimSun" w:hAnsi="Times" w:cs="SimSun"/>
          <w:kern w:val="0"/>
          <w:sz w:val="32"/>
          <w:szCs w:val="32"/>
        </w:rPr>
        <w:t>,</w:t>
      </w:r>
      <w:r>
        <w:rPr>
          <w:rFonts w:ascii="SimSun" w:eastAsia="SimSun" w:hAnsi="Times" w:cs="SimSun" w:hint="eastAsia"/>
          <w:kern w:val="0"/>
          <w:sz w:val="32"/>
          <w:szCs w:val="32"/>
        </w:rPr>
        <w:t>当每个摄像头的视频流占用带宽在</w:t>
      </w:r>
      <w:r>
        <w:rPr>
          <w:rFonts w:ascii="SimSun" w:eastAsia="SimSun" w:hAnsi="Times" w:cs="SimSun"/>
          <w:kern w:val="0"/>
          <w:sz w:val="32"/>
          <w:szCs w:val="32"/>
        </w:rPr>
        <w:t xml:space="preserve"> </w:t>
      </w:r>
      <w:r>
        <w:rPr>
          <w:rFonts w:ascii="Times" w:eastAsia="SimSun" w:hAnsi="Times" w:cs="Times"/>
          <w:kern w:val="0"/>
          <w:sz w:val="32"/>
          <w:szCs w:val="32"/>
        </w:rPr>
        <w:t xml:space="preserve">1Mbps </w:t>
      </w:r>
      <w:r>
        <w:rPr>
          <w:rFonts w:ascii="SimSun" w:eastAsia="SimSun" w:hAnsi="Times" w:cs="SimSun" w:hint="eastAsia"/>
          <w:kern w:val="0"/>
          <w:sz w:val="32"/>
          <w:szCs w:val="32"/>
        </w:rPr>
        <w:t>时</w:t>
      </w:r>
      <w:r>
        <w:rPr>
          <w:rFonts w:ascii="SimSun" w:eastAsia="SimSun" w:hAnsi="Times" w:cs="SimSun"/>
          <w:kern w:val="0"/>
          <w:sz w:val="32"/>
          <w:szCs w:val="32"/>
        </w:rPr>
        <w:t>,</w:t>
      </w:r>
      <w:r>
        <w:rPr>
          <w:rFonts w:ascii="SimSun" w:eastAsia="SimSun" w:hAnsi="Times" w:cs="SimSun" w:hint="eastAsia"/>
          <w:kern w:val="0"/>
          <w:sz w:val="32"/>
          <w:szCs w:val="32"/>
        </w:rPr>
        <w:t>系统最大可负载的摄像头</w:t>
      </w:r>
      <w:r>
        <w:rPr>
          <w:rFonts w:ascii="SimSun" w:eastAsia="SimSun" w:hAnsi="Times" w:cs="SimSun"/>
          <w:kern w:val="0"/>
          <w:sz w:val="32"/>
          <w:szCs w:val="32"/>
        </w:rPr>
        <w:t xml:space="preserve"> </w:t>
      </w:r>
      <w:r>
        <w:rPr>
          <w:rFonts w:ascii="SimSun" w:eastAsia="SimSun" w:hAnsi="Times" w:cs="SimSun" w:hint="eastAsia"/>
          <w:kern w:val="0"/>
          <w:sz w:val="32"/>
          <w:szCs w:val="32"/>
        </w:rPr>
        <w:t>数量大约为</w:t>
      </w:r>
      <w:r>
        <w:rPr>
          <w:rFonts w:ascii="SimSun" w:eastAsia="SimSun" w:hAnsi="Times" w:cs="SimSun"/>
          <w:kern w:val="0"/>
          <w:sz w:val="32"/>
          <w:szCs w:val="32"/>
        </w:rPr>
        <w:t xml:space="preserve"> </w:t>
      </w:r>
      <w:r>
        <w:rPr>
          <w:rFonts w:ascii="Times" w:eastAsia="SimSun" w:hAnsi="Times" w:cs="Times"/>
          <w:kern w:val="0"/>
          <w:sz w:val="32"/>
          <w:szCs w:val="32"/>
        </w:rPr>
        <w:t xml:space="preserve">5-6 </w:t>
      </w:r>
      <w:r>
        <w:rPr>
          <w:rFonts w:ascii="SimSun" w:eastAsia="SimSun" w:hAnsi="Times" w:cs="SimSun" w:hint="eastAsia"/>
          <w:kern w:val="0"/>
          <w:sz w:val="32"/>
          <w:szCs w:val="32"/>
        </w:rPr>
        <w:t>个。当摄像头超过这个数量时</w:t>
      </w:r>
      <w:r>
        <w:rPr>
          <w:rFonts w:ascii="SimSun" w:eastAsia="SimSun" w:hAnsi="Times" w:cs="SimSun"/>
          <w:kern w:val="0"/>
          <w:sz w:val="32"/>
          <w:szCs w:val="32"/>
        </w:rPr>
        <w:t>,</w:t>
      </w:r>
      <w:r>
        <w:rPr>
          <w:rFonts w:ascii="SimSun" w:eastAsia="SimSun" w:hAnsi="Times" w:cs="SimSun" w:hint="eastAsia"/>
          <w:kern w:val="0"/>
          <w:sz w:val="32"/>
          <w:szCs w:val="32"/>
        </w:rPr>
        <w:t>就会出现严重的抖动现象影响视频</w:t>
      </w:r>
      <w:r>
        <w:rPr>
          <w:rFonts w:ascii="SimSun" w:eastAsia="SimSun" w:hAnsi="Times" w:cs="SimSun"/>
          <w:kern w:val="0"/>
          <w:sz w:val="32"/>
          <w:szCs w:val="32"/>
        </w:rPr>
        <w:t xml:space="preserve"> </w:t>
      </w:r>
      <w:r>
        <w:rPr>
          <w:rFonts w:ascii="SimSun" w:eastAsia="SimSun" w:hAnsi="Times" w:cs="SimSun" w:hint="eastAsia"/>
          <w:kern w:val="0"/>
          <w:sz w:val="32"/>
          <w:szCs w:val="32"/>
        </w:rPr>
        <w:t>质量。文章认为性能的显著下降来自于多跳场景下隐终端的影响。针对这一问题</w:t>
      </w:r>
      <w:r>
        <w:rPr>
          <w:rFonts w:ascii="SimSun" w:eastAsia="SimSun" w:hAnsi="Times" w:cs="SimSun"/>
          <w:kern w:val="0"/>
          <w:sz w:val="32"/>
          <w:szCs w:val="32"/>
        </w:rPr>
        <w:t xml:space="preserve">, </w:t>
      </w:r>
      <w:r>
        <w:rPr>
          <w:rFonts w:ascii="SimSun" w:eastAsia="SimSun" w:hAnsi="Times" w:cs="SimSun" w:hint="eastAsia"/>
          <w:kern w:val="0"/>
          <w:sz w:val="32"/>
          <w:szCs w:val="32"/>
        </w:rPr>
        <w:t>文章提出了一种时间同步的应用层</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协议</w:t>
      </w:r>
      <w:r>
        <w:rPr>
          <w:rFonts w:ascii="SimSun" w:eastAsia="SimSun" w:hAnsi="Times" w:cs="SimSun"/>
          <w:kern w:val="0"/>
          <w:sz w:val="32"/>
          <w:szCs w:val="32"/>
        </w:rPr>
        <w:t xml:space="preserve">- </w:t>
      </w:r>
      <w:r>
        <w:rPr>
          <w:rFonts w:ascii="Times" w:eastAsia="SimSun" w:hAnsi="Times" w:cs="Times"/>
          <w:kern w:val="0"/>
          <w:sz w:val="32"/>
          <w:szCs w:val="32"/>
        </w:rPr>
        <w:t>TSAM</w:t>
      </w:r>
      <w:r>
        <w:rPr>
          <w:rFonts w:ascii="SimSun" w:eastAsia="SimSun" w:hAnsi="Times" w:cs="SimSun"/>
          <w:kern w:val="0"/>
          <w:sz w:val="32"/>
          <w:szCs w:val="32"/>
        </w:rPr>
        <w:t>,</w:t>
      </w:r>
      <w:r>
        <w:rPr>
          <w:rFonts w:ascii="SimSun" w:eastAsia="SimSun" w:hAnsi="Times" w:cs="SimSun" w:hint="eastAsia"/>
          <w:kern w:val="0"/>
          <w:sz w:val="32"/>
          <w:szCs w:val="32"/>
        </w:rPr>
        <w:t>该协议运行在</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之</w:t>
      </w:r>
      <w:r>
        <w:rPr>
          <w:rFonts w:ascii="SimSun" w:eastAsia="SimSun" w:hAnsi="Times" w:cs="SimSun"/>
          <w:kern w:val="0"/>
          <w:sz w:val="32"/>
          <w:szCs w:val="32"/>
        </w:rPr>
        <w:t xml:space="preserve"> </w:t>
      </w:r>
      <w:r>
        <w:rPr>
          <w:rFonts w:ascii="SimSun" w:eastAsia="SimSun" w:hAnsi="Times" w:cs="SimSun" w:hint="eastAsia"/>
          <w:kern w:val="0"/>
          <w:sz w:val="32"/>
          <w:szCs w:val="32"/>
        </w:rPr>
        <w:t>上。</w:t>
      </w:r>
      <w:r>
        <w:rPr>
          <w:rFonts w:ascii="Times" w:eastAsia="SimSun" w:hAnsi="Times" w:cs="Times"/>
          <w:kern w:val="0"/>
          <w:sz w:val="32"/>
          <w:szCs w:val="32"/>
        </w:rPr>
        <w:t xml:space="preserve">TSAM </w:t>
      </w:r>
      <w:r>
        <w:rPr>
          <w:rFonts w:ascii="SimSun" w:eastAsia="SimSun" w:hAnsi="Times" w:cs="SimSun" w:hint="eastAsia"/>
          <w:kern w:val="0"/>
          <w:sz w:val="32"/>
          <w:szCs w:val="32"/>
        </w:rPr>
        <w:t>禁用了</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的冲突退避机制</w:t>
      </w:r>
      <w:r>
        <w:rPr>
          <w:rFonts w:ascii="SimSun" w:eastAsia="SimSun" w:hAnsi="Times" w:cs="SimSun"/>
          <w:kern w:val="0"/>
          <w:sz w:val="32"/>
          <w:szCs w:val="32"/>
        </w:rPr>
        <w:t>,</w:t>
      </w:r>
      <w:r>
        <w:rPr>
          <w:rFonts w:ascii="SimSun" w:eastAsia="SimSun" w:hAnsi="Times" w:cs="SimSun" w:hint="eastAsia"/>
          <w:kern w:val="0"/>
          <w:sz w:val="32"/>
          <w:szCs w:val="32"/>
        </w:rPr>
        <w:t>并基于时分复用技术给每一个节点分</w:t>
      </w:r>
      <w:r>
        <w:rPr>
          <w:rFonts w:ascii="SimSun" w:eastAsia="SimSun" w:hAnsi="Times" w:cs="SimSun"/>
          <w:kern w:val="0"/>
          <w:sz w:val="32"/>
          <w:szCs w:val="32"/>
        </w:rPr>
        <w:t xml:space="preserve"> </w:t>
      </w:r>
      <w:r>
        <w:rPr>
          <w:rFonts w:ascii="SimSun" w:eastAsia="SimSun" w:hAnsi="Times" w:cs="SimSun" w:hint="eastAsia"/>
          <w:kern w:val="0"/>
          <w:sz w:val="32"/>
          <w:szCs w:val="32"/>
        </w:rPr>
        <w:t>配时间窗口</w:t>
      </w:r>
      <w:r>
        <w:rPr>
          <w:rFonts w:ascii="SimSun" w:eastAsia="SimSun" w:hAnsi="Times" w:cs="SimSun"/>
          <w:kern w:val="0"/>
          <w:sz w:val="32"/>
          <w:szCs w:val="32"/>
        </w:rPr>
        <w:t>,</w:t>
      </w:r>
      <w:r>
        <w:rPr>
          <w:rFonts w:ascii="SimSun" w:eastAsia="SimSun" w:hAnsi="Times" w:cs="SimSun" w:hint="eastAsia"/>
          <w:kern w:val="0"/>
          <w:sz w:val="32"/>
          <w:szCs w:val="32"/>
        </w:rPr>
        <w:t>从而</w:t>
      </w:r>
      <w:r>
        <w:rPr>
          <w:rFonts w:ascii="SimSun" w:eastAsia="SimSun" w:hAnsi="Times" w:cs="SimSun" w:hint="eastAsia"/>
          <w:kern w:val="0"/>
          <w:sz w:val="32"/>
          <w:szCs w:val="32"/>
        </w:rPr>
        <w:lastRenderedPageBreak/>
        <w:t>消除了竞争</w:t>
      </w:r>
      <w:r>
        <w:rPr>
          <w:rFonts w:ascii="SimSun" w:eastAsia="SimSun" w:hAnsi="Times" w:cs="SimSun"/>
          <w:kern w:val="0"/>
          <w:sz w:val="32"/>
          <w:szCs w:val="32"/>
        </w:rPr>
        <w:t>,</w:t>
      </w:r>
      <w:r>
        <w:rPr>
          <w:rFonts w:ascii="SimSun" w:eastAsia="SimSun" w:hAnsi="Times" w:cs="SimSun" w:hint="eastAsia"/>
          <w:kern w:val="0"/>
          <w:sz w:val="32"/>
          <w:szCs w:val="32"/>
        </w:rPr>
        <w:t>保证无线信道的最大可用性。实验显示</w:t>
      </w:r>
      <w:r>
        <w:rPr>
          <w:rFonts w:ascii="SimSun" w:eastAsia="SimSun" w:hAnsi="Times" w:cs="SimSun"/>
          <w:kern w:val="0"/>
          <w:sz w:val="32"/>
          <w:szCs w:val="32"/>
        </w:rPr>
        <w:t>,</w:t>
      </w:r>
      <w:r>
        <w:rPr>
          <w:rFonts w:ascii="Times" w:eastAsia="SimSun" w:hAnsi="Times" w:cs="Times"/>
          <w:kern w:val="0"/>
          <w:sz w:val="32"/>
          <w:szCs w:val="32"/>
        </w:rPr>
        <w:t xml:space="preserve">TSAM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SimSun" w:eastAsia="SimSun" w:hAnsi="Times" w:cs="SimSun" w:hint="eastAsia"/>
          <w:kern w:val="0"/>
          <w:sz w:val="32"/>
          <w:szCs w:val="32"/>
        </w:rPr>
        <w:t>控制端到端延时的同时通过顺序时间窗口保证了节点之间的同步。该工作对节点</w:t>
      </w:r>
      <w:r>
        <w:rPr>
          <w:rFonts w:ascii="SimSun" w:eastAsia="SimSun" w:hAnsi="Times" w:cs="SimSun"/>
          <w:kern w:val="0"/>
          <w:sz w:val="32"/>
          <w:szCs w:val="32"/>
        </w:rPr>
        <w:t xml:space="preserve"> </w:t>
      </w:r>
      <w:r>
        <w:rPr>
          <w:rFonts w:ascii="SimSun" w:eastAsia="SimSun" w:hAnsi="Times" w:cs="SimSun" w:hint="eastAsia"/>
          <w:kern w:val="0"/>
          <w:sz w:val="32"/>
          <w:szCs w:val="32"/>
        </w:rPr>
        <w:t>设备的时钟同步要求较高</w:t>
      </w:r>
      <w:r>
        <w:rPr>
          <w:rFonts w:ascii="SimSun" w:eastAsia="SimSun" w:hAnsi="Times" w:cs="SimSun"/>
          <w:kern w:val="0"/>
          <w:sz w:val="32"/>
          <w:szCs w:val="32"/>
        </w:rPr>
        <w:t>,</w:t>
      </w:r>
      <w:r>
        <w:rPr>
          <w:rFonts w:ascii="SimSun" w:eastAsia="SimSun" w:hAnsi="Times" w:cs="SimSun" w:hint="eastAsia"/>
          <w:kern w:val="0"/>
          <w:sz w:val="32"/>
          <w:szCs w:val="32"/>
        </w:rPr>
        <w:t>且需要修改现有</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协议的冲突退避机制</w:t>
      </w:r>
      <w:r>
        <w:rPr>
          <w:rFonts w:ascii="SimSun" w:eastAsia="SimSun" w:hAnsi="Times" w:cs="SimSun"/>
          <w:kern w:val="0"/>
          <w:sz w:val="32"/>
          <w:szCs w:val="32"/>
        </w:rPr>
        <w:t>,</w:t>
      </w:r>
      <w:r>
        <w:rPr>
          <w:rFonts w:ascii="SimSun" w:eastAsia="SimSun" w:hAnsi="Times" w:cs="SimSun" w:hint="eastAsia"/>
          <w:kern w:val="0"/>
          <w:sz w:val="32"/>
          <w:szCs w:val="32"/>
        </w:rPr>
        <w:t>不能够</w:t>
      </w:r>
      <w:r>
        <w:rPr>
          <w:rFonts w:ascii="SimSun" w:eastAsia="SimSun" w:hAnsi="Times" w:cs="SimSun"/>
          <w:kern w:val="0"/>
          <w:sz w:val="32"/>
          <w:szCs w:val="32"/>
        </w:rPr>
        <w:t xml:space="preserve"> </w:t>
      </w:r>
      <w:r>
        <w:rPr>
          <w:rFonts w:ascii="SimSun" w:eastAsia="SimSun" w:hAnsi="Times" w:cs="SimSun" w:hint="eastAsia"/>
          <w:kern w:val="0"/>
          <w:sz w:val="32"/>
          <w:szCs w:val="32"/>
        </w:rPr>
        <w:t>很好的兼容现有协议。</w:t>
      </w:r>
      <w:r>
        <w:rPr>
          <w:rFonts w:ascii="SimSun" w:eastAsia="SimSun" w:hAnsi="Times" w:cs="SimSun"/>
          <w:kern w:val="0"/>
          <w:sz w:val="32"/>
          <w:szCs w:val="32"/>
        </w:rPr>
        <w:t xml:space="preserve"> </w:t>
      </w:r>
    </w:p>
    <w:p w14:paraId="2C54C97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Choumas </w:t>
      </w:r>
      <w:r>
        <w:rPr>
          <w:rFonts w:ascii="SimSun" w:eastAsia="SimSun" w:hAnsi="Times" w:cs="SimSun" w:hint="eastAsia"/>
          <w:kern w:val="0"/>
          <w:sz w:val="32"/>
          <w:szCs w:val="32"/>
        </w:rPr>
        <w:t>等人提出并特征化了一种针对视频流多播的机会路由算法</w:t>
      </w:r>
      <w:r>
        <w:rPr>
          <w:rFonts w:ascii="Times" w:eastAsia="SimSun" w:hAnsi="Times" w:cs="Times"/>
          <w:kern w:val="0"/>
          <w:position w:val="10"/>
          <w:sz w:val="22"/>
          <w:szCs w:val="22"/>
        </w:rPr>
        <w:t>[14]</w:t>
      </w:r>
      <w:r>
        <w:rPr>
          <w:rFonts w:ascii="SimSun" w:eastAsia="SimSun" w:hAnsi="Times" w:cs="SimSun"/>
          <w:kern w:val="0"/>
          <w:sz w:val="32"/>
          <w:szCs w:val="32"/>
        </w:rPr>
        <w:t>,</w:t>
      </w:r>
      <w:r>
        <w:rPr>
          <w:rFonts w:ascii="SimSun" w:eastAsia="SimSun" w:hAnsi="Times" w:cs="SimSun" w:hint="eastAsia"/>
          <w:kern w:val="0"/>
          <w:sz w:val="32"/>
          <w:szCs w:val="32"/>
        </w:rPr>
        <w:t>该算</w:t>
      </w:r>
      <w:r>
        <w:rPr>
          <w:rFonts w:ascii="SimSun" w:eastAsia="SimSun" w:hAnsi="Times" w:cs="SimSun"/>
          <w:kern w:val="0"/>
          <w:sz w:val="32"/>
          <w:szCs w:val="32"/>
        </w:rPr>
        <w:t xml:space="preserve"> </w:t>
      </w:r>
      <w:r>
        <w:rPr>
          <w:rFonts w:ascii="SimSun" w:eastAsia="SimSun" w:hAnsi="Times" w:cs="SimSun" w:hint="eastAsia"/>
          <w:kern w:val="0"/>
          <w:sz w:val="32"/>
          <w:szCs w:val="32"/>
        </w:rPr>
        <w:t>法特别适用于两跳之内的无线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网络。文章通过分类不同的视频数据并赋予</w:t>
      </w:r>
      <w:r>
        <w:rPr>
          <w:rFonts w:ascii="SimSun" w:eastAsia="SimSun" w:hAnsi="Times" w:cs="SimSun"/>
          <w:kern w:val="0"/>
          <w:sz w:val="32"/>
          <w:szCs w:val="32"/>
        </w:rPr>
        <w:t xml:space="preserve"> </w:t>
      </w:r>
      <w:r>
        <w:rPr>
          <w:rFonts w:ascii="SimSun" w:eastAsia="SimSun" w:hAnsi="Times" w:cs="SimSun" w:hint="eastAsia"/>
          <w:kern w:val="0"/>
          <w:sz w:val="32"/>
          <w:szCs w:val="32"/>
        </w:rPr>
        <w:t>不同的权重</w:t>
      </w:r>
      <w:r>
        <w:rPr>
          <w:rFonts w:ascii="SimSun" w:eastAsia="SimSun" w:hAnsi="Times" w:cs="SimSun"/>
          <w:kern w:val="0"/>
          <w:sz w:val="32"/>
          <w:szCs w:val="32"/>
        </w:rPr>
        <w:t>,</w:t>
      </w:r>
      <w:r>
        <w:rPr>
          <w:rFonts w:ascii="SimSun" w:eastAsia="SimSun" w:hAnsi="Times" w:cs="SimSun" w:hint="eastAsia"/>
          <w:kern w:val="0"/>
          <w:sz w:val="32"/>
          <w:szCs w:val="32"/>
        </w:rPr>
        <w:t>从而提升</w:t>
      </w:r>
      <w:r>
        <w:rPr>
          <w:rFonts w:ascii="SimSun" w:eastAsia="SimSun" w:hAnsi="Times" w:cs="SimSun"/>
          <w:kern w:val="0"/>
          <w:sz w:val="32"/>
          <w:szCs w:val="32"/>
        </w:rPr>
        <w:t xml:space="preserve"> </w:t>
      </w:r>
      <w:r>
        <w:rPr>
          <w:rFonts w:ascii="Times" w:eastAsia="SimSun" w:hAnsi="Times" w:cs="Times"/>
          <w:kern w:val="0"/>
          <w:sz w:val="32"/>
          <w:szCs w:val="32"/>
        </w:rPr>
        <w:t>QoS</w:t>
      </w:r>
      <w:r>
        <w:rPr>
          <w:rFonts w:ascii="SimSun" w:eastAsia="SimSun" w:hAnsi="Times" w:cs="SimSun" w:hint="eastAsia"/>
          <w:kern w:val="0"/>
          <w:sz w:val="32"/>
          <w:szCs w:val="32"/>
        </w:rPr>
        <w:t>。对于视频流数据而言</w:t>
      </w:r>
      <w:r>
        <w:rPr>
          <w:rFonts w:ascii="SimSun" w:eastAsia="SimSun" w:hAnsi="Times" w:cs="SimSun"/>
          <w:kern w:val="0"/>
          <w:sz w:val="32"/>
          <w:szCs w:val="32"/>
        </w:rPr>
        <w:t>,</w:t>
      </w:r>
      <w:r>
        <w:rPr>
          <w:rFonts w:ascii="SimSun" w:eastAsia="SimSun" w:hAnsi="Times" w:cs="SimSun" w:hint="eastAsia"/>
          <w:kern w:val="0"/>
          <w:sz w:val="32"/>
          <w:szCs w:val="32"/>
        </w:rPr>
        <w:t>延时是一个重要的考量的指</w:t>
      </w:r>
      <w:r>
        <w:rPr>
          <w:rFonts w:ascii="SimSun" w:eastAsia="SimSun" w:hAnsi="Times" w:cs="SimSun"/>
          <w:kern w:val="0"/>
          <w:sz w:val="32"/>
          <w:szCs w:val="32"/>
        </w:rPr>
        <w:t xml:space="preserve"> </w:t>
      </w:r>
      <w:r>
        <w:rPr>
          <w:rFonts w:ascii="SimSun" w:eastAsia="SimSun" w:hAnsi="Times" w:cs="SimSun" w:hint="eastAsia"/>
          <w:kern w:val="0"/>
          <w:sz w:val="32"/>
          <w:szCs w:val="32"/>
        </w:rPr>
        <w:t>标</w:t>
      </w:r>
      <w:r>
        <w:rPr>
          <w:rFonts w:ascii="SimSun" w:eastAsia="SimSun" w:hAnsi="Times" w:cs="SimSun"/>
          <w:kern w:val="0"/>
          <w:sz w:val="32"/>
          <w:szCs w:val="32"/>
        </w:rPr>
        <w:t>,</w:t>
      </w:r>
      <w:r>
        <w:rPr>
          <w:rFonts w:ascii="SimSun" w:eastAsia="SimSun" w:hAnsi="Times" w:cs="SimSun" w:hint="eastAsia"/>
          <w:kern w:val="0"/>
          <w:sz w:val="32"/>
          <w:szCs w:val="32"/>
        </w:rPr>
        <w:t>相比之下</w:t>
      </w:r>
      <w:r>
        <w:rPr>
          <w:rFonts w:ascii="SimSun" w:eastAsia="SimSun" w:hAnsi="Times" w:cs="SimSun"/>
          <w:kern w:val="0"/>
          <w:sz w:val="32"/>
          <w:szCs w:val="32"/>
        </w:rPr>
        <w:t>,</w:t>
      </w:r>
      <w:r>
        <w:rPr>
          <w:rFonts w:ascii="SimSun" w:eastAsia="SimSun" w:hAnsi="Times" w:cs="SimSun" w:hint="eastAsia"/>
          <w:kern w:val="0"/>
          <w:sz w:val="32"/>
          <w:szCs w:val="32"/>
        </w:rPr>
        <w:t>即使因此发生一定的丢包都可以接受。基于此</w:t>
      </w:r>
      <w:r>
        <w:rPr>
          <w:rFonts w:ascii="SimSun" w:eastAsia="SimSun" w:hAnsi="Times" w:cs="SimSun"/>
          <w:kern w:val="0"/>
          <w:sz w:val="32"/>
          <w:szCs w:val="32"/>
        </w:rPr>
        <w:t>,</w:t>
      </w:r>
      <w:r>
        <w:rPr>
          <w:rFonts w:ascii="SimSun" w:eastAsia="SimSun" w:hAnsi="Times" w:cs="SimSun" w:hint="eastAsia"/>
          <w:kern w:val="0"/>
          <w:sz w:val="32"/>
          <w:szCs w:val="32"/>
        </w:rPr>
        <w:t>文章提出</w:t>
      </w:r>
      <w:r>
        <w:rPr>
          <w:rFonts w:ascii="SimSun" w:eastAsia="SimSun" w:hAnsi="Times" w:cs="SimSun"/>
          <w:kern w:val="0"/>
          <w:sz w:val="32"/>
          <w:szCs w:val="32"/>
        </w:rPr>
        <w:t xml:space="preserve"> </w:t>
      </w:r>
      <w:r>
        <w:rPr>
          <w:rFonts w:ascii="Times" w:eastAsia="SimSun" w:hAnsi="Times" w:cs="Times"/>
          <w:kern w:val="0"/>
          <w:sz w:val="32"/>
          <w:szCs w:val="32"/>
        </w:rPr>
        <w:t>ViMOR</w:t>
      </w:r>
      <w:r>
        <w:rPr>
          <w:rFonts w:ascii="SimSun" w:eastAsia="SimSun" w:hAnsi="Times" w:cs="SimSun"/>
          <w:kern w:val="0"/>
          <w:sz w:val="32"/>
          <w:szCs w:val="32"/>
        </w:rPr>
        <w:t xml:space="preserve">, </w:t>
      </w:r>
      <w:r>
        <w:rPr>
          <w:rFonts w:ascii="SimSun" w:eastAsia="SimSun" w:hAnsi="Times" w:cs="SimSun" w:hint="eastAsia"/>
          <w:kern w:val="0"/>
          <w:sz w:val="32"/>
          <w:szCs w:val="32"/>
        </w:rPr>
        <w:t>一种视频流多播机会路由协议</w:t>
      </w:r>
      <w:r>
        <w:rPr>
          <w:rFonts w:ascii="SimSun" w:eastAsia="SimSun" w:hAnsi="Times" w:cs="SimSun"/>
          <w:kern w:val="0"/>
          <w:sz w:val="32"/>
          <w:szCs w:val="32"/>
        </w:rPr>
        <w:t>,</w:t>
      </w:r>
      <w:r>
        <w:rPr>
          <w:rFonts w:ascii="SimSun" w:eastAsia="SimSun" w:hAnsi="Times" w:cs="SimSun" w:hint="eastAsia"/>
          <w:kern w:val="0"/>
          <w:sz w:val="32"/>
          <w:szCs w:val="32"/>
        </w:rPr>
        <w:t>且聚焦于跳数小于等于两跳的拓扑结构。相比于</w:t>
      </w:r>
      <w:r>
        <w:rPr>
          <w:rFonts w:ascii="SimSun" w:eastAsia="SimSun" w:hAnsi="Times" w:cs="SimSun"/>
          <w:kern w:val="0"/>
          <w:sz w:val="32"/>
          <w:szCs w:val="32"/>
        </w:rPr>
        <w:t xml:space="preserve"> </w:t>
      </w:r>
      <w:r>
        <w:rPr>
          <w:rFonts w:ascii="Times" w:eastAsia="SimSun" w:hAnsi="Times" w:cs="Times"/>
          <w:kern w:val="0"/>
          <w:sz w:val="32"/>
          <w:szCs w:val="32"/>
        </w:rPr>
        <w:t>MORE</w:t>
      </w:r>
      <w:r>
        <w:rPr>
          <w:rFonts w:ascii="Times" w:eastAsia="SimSun" w:hAnsi="Times" w:cs="Times"/>
          <w:kern w:val="0"/>
          <w:position w:val="10"/>
          <w:sz w:val="22"/>
          <w:szCs w:val="22"/>
        </w:rPr>
        <w:t>[15]</w:t>
      </w:r>
      <w:r>
        <w:rPr>
          <w:rFonts w:ascii="SimSun" w:eastAsia="SimSun" w:hAnsi="Times" w:cs="SimSun"/>
          <w:kern w:val="0"/>
          <w:sz w:val="32"/>
          <w:szCs w:val="32"/>
        </w:rPr>
        <w:t>,</w:t>
      </w:r>
      <w:r>
        <w:rPr>
          <w:rFonts w:ascii="Times" w:eastAsia="SimSun" w:hAnsi="Times" w:cs="Times"/>
          <w:kern w:val="0"/>
          <w:sz w:val="32"/>
          <w:szCs w:val="32"/>
        </w:rPr>
        <w:t xml:space="preserve">ViMOR </w:t>
      </w:r>
      <w:r>
        <w:rPr>
          <w:rFonts w:ascii="SimSun" w:eastAsia="SimSun" w:hAnsi="Times" w:cs="SimSun" w:hint="eastAsia"/>
          <w:kern w:val="0"/>
          <w:sz w:val="32"/>
          <w:szCs w:val="32"/>
        </w:rPr>
        <w:t>能够提升网络的吞吐量同时提升视频接受的质量。</w:t>
      </w:r>
      <w:r>
        <w:rPr>
          <w:rFonts w:ascii="SimSun" w:eastAsia="SimSun" w:hAnsi="Times" w:cs="SimSun"/>
          <w:kern w:val="0"/>
          <w:sz w:val="32"/>
          <w:szCs w:val="32"/>
        </w:rPr>
        <w:t xml:space="preserve"> </w:t>
      </w:r>
    </w:p>
    <w:p w14:paraId="4BC0E2D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文章</w:t>
      </w:r>
      <w:r>
        <w:rPr>
          <w:rFonts w:ascii="Times" w:eastAsia="SimSun" w:hAnsi="Times" w:cs="Times"/>
          <w:kern w:val="0"/>
          <w:position w:val="10"/>
          <w:sz w:val="22"/>
          <w:szCs w:val="22"/>
        </w:rPr>
        <w:t xml:space="preserve">[16] </w:t>
      </w:r>
      <w:r>
        <w:rPr>
          <w:rFonts w:ascii="SimSun" w:eastAsia="SimSun" w:hAnsi="Times" w:cs="SimSun" w:hint="eastAsia"/>
          <w:kern w:val="0"/>
          <w:sz w:val="32"/>
          <w:szCs w:val="32"/>
        </w:rPr>
        <w:t>中</w:t>
      </w:r>
      <w:r>
        <w:rPr>
          <w:rFonts w:ascii="SimSun" w:eastAsia="SimSun" w:hAnsi="Times" w:cs="SimSun"/>
          <w:kern w:val="0"/>
          <w:sz w:val="32"/>
          <w:szCs w:val="32"/>
        </w:rPr>
        <w:t>,</w:t>
      </w:r>
      <w:r>
        <w:rPr>
          <w:rFonts w:ascii="Times" w:eastAsia="SimSun" w:hAnsi="Times" w:cs="Times"/>
          <w:kern w:val="0"/>
          <w:sz w:val="32"/>
          <w:szCs w:val="32"/>
        </w:rPr>
        <w:t xml:space="preserve">Le Dang </w:t>
      </w:r>
      <w:r>
        <w:rPr>
          <w:rFonts w:ascii="SimSun" w:eastAsia="SimSun" w:hAnsi="Times" w:cs="SimSun" w:hint="eastAsia"/>
          <w:kern w:val="0"/>
          <w:sz w:val="32"/>
          <w:szCs w:val="32"/>
        </w:rPr>
        <w:t>等人提出了一种挑选对等节点的参数</w:t>
      </w:r>
      <w:r>
        <w:rPr>
          <w:rFonts w:ascii="Times" w:eastAsia="SimSun" w:hAnsi="Times" w:cs="Times"/>
          <w:kern w:val="0"/>
          <w:sz w:val="32"/>
          <w:szCs w:val="32"/>
        </w:rPr>
        <w:t>-MSM(Multiplication Selector Metric)</w:t>
      </w:r>
      <w:r>
        <w:rPr>
          <w:rFonts w:ascii="SimSun" w:eastAsia="SimSun" w:hAnsi="Times" w:cs="SimSun" w:hint="eastAsia"/>
          <w:kern w:val="0"/>
          <w:sz w:val="32"/>
          <w:szCs w:val="32"/>
        </w:rPr>
        <w:t>。该参数可以解决传统的基于假发的参数面临的两个局限</w:t>
      </w:r>
      <w:r>
        <w:rPr>
          <w:rFonts w:ascii="SimSun" w:eastAsia="SimSun" w:hAnsi="Times" w:cs="SimSun"/>
          <w:kern w:val="0"/>
          <w:sz w:val="32"/>
          <w:szCs w:val="32"/>
        </w:rPr>
        <w:t>:</w:t>
      </w:r>
      <w:r>
        <w:rPr>
          <w:rFonts w:ascii="SimSun" w:eastAsia="SimSun" w:hAnsi="Times" w:cs="SimSun" w:hint="eastAsia"/>
          <w:kern w:val="0"/>
          <w:sz w:val="32"/>
          <w:szCs w:val="32"/>
        </w:rPr>
        <w:t>瓶颈链</w:t>
      </w:r>
      <w:r>
        <w:rPr>
          <w:rFonts w:ascii="SimSun" w:eastAsia="SimSun" w:hAnsi="Times" w:cs="SimSun"/>
          <w:kern w:val="0"/>
          <w:sz w:val="32"/>
          <w:szCs w:val="32"/>
        </w:rPr>
        <w:t xml:space="preserve"> </w:t>
      </w:r>
      <w:r>
        <w:rPr>
          <w:rFonts w:ascii="SimSun" w:eastAsia="SimSun" w:hAnsi="Times" w:cs="SimSun" w:hint="eastAsia"/>
          <w:kern w:val="0"/>
          <w:sz w:val="32"/>
          <w:szCs w:val="32"/>
        </w:rPr>
        <w:t>路的识别和跳数计数。且可以和任意的链路质量感知参数协同而不需要额外的网</w:t>
      </w:r>
      <w:r>
        <w:rPr>
          <w:rFonts w:ascii="SimSun" w:eastAsia="SimSun" w:hAnsi="Times" w:cs="SimSun"/>
          <w:kern w:val="0"/>
          <w:sz w:val="32"/>
          <w:szCs w:val="32"/>
        </w:rPr>
        <w:t xml:space="preserve"> </w:t>
      </w:r>
      <w:r>
        <w:rPr>
          <w:rFonts w:ascii="SimSun" w:eastAsia="SimSun" w:hAnsi="Times" w:cs="SimSun" w:hint="eastAsia"/>
          <w:kern w:val="0"/>
          <w:sz w:val="32"/>
          <w:szCs w:val="32"/>
        </w:rPr>
        <w:t>络开销。在此基础上</w:t>
      </w:r>
      <w:r>
        <w:rPr>
          <w:rFonts w:ascii="SimSun" w:eastAsia="SimSun" w:hAnsi="Times" w:cs="SimSun"/>
          <w:kern w:val="0"/>
          <w:sz w:val="32"/>
          <w:szCs w:val="32"/>
        </w:rPr>
        <w:t>,</w:t>
      </w:r>
      <w:r>
        <w:rPr>
          <w:rFonts w:ascii="SimSun" w:eastAsia="SimSun" w:hAnsi="Times" w:cs="SimSun" w:hint="eastAsia"/>
          <w:kern w:val="0"/>
          <w:sz w:val="32"/>
          <w:szCs w:val="32"/>
        </w:rPr>
        <w:t>文章提出了一种跨层的基于无线链路质量感知的对等节点</w:t>
      </w:r>
      <w:r>
        <w:rPr>
          <w:rFonts w:ascii="SimSun" w:eastAsia="SimSun" w:hAnsi="Times" w:cs="SimSun"/>
          <w:kern w:val="0"/>
          <w:sz w:val="32"/>
          <w:szCs w:val="32"/>
        </w:rPr>
        <w:t xml:space="preserve"> </w:t>
      </w:r>
      <w:r>
        <w:rPr>
          <w:rFonts w:ascii="SimSun" w:eastAsia="SimSun" w:hAnsi="Times" w:cs="SimSun" w:hint="eastAsia"/>
          <w:kern w:val="0"/>
          <w:sz w:val="32"/>
          <w:szCs w:val="32"/>
        </w:rPr>
        <w:t>选择机制</w:t>
      </w:r>
      <w:r>
        <w:rPr>
          <w:rFonts w:ascii="Times" w:eastAsia="SimSun" w:hAnsi="Times" w:cs="Times"/>
          <w:kern w:val="0"/>
          <w:sz w:val="32"/>
          <w:szCs w:val="32"/>
        </w:rPr>
        <w:t>-WLO</w:t>
      </w:r>
      <w:r>
        <w:rPr>
          <w:rFonts w:ascii="SimSun" w:eastAsia="SimSun" w:hAnsi="Times" w:cs="SimSun"/>
          <w:kern w:val="0"/>
          <w:sz w:val="32"/>
          <w:szCs w:val="32"/>
        </w:rPr>
        <w:t>(</w:t>
      </w:r>
      <w:r>
        <w:rPr>
          <w:rFonts w:ascii="Times" w:eastAsia="SimSun" w:hAnsi="Times" w:cs="Times"/>
          <w:kern w:val="0"/>
          <w:sz w:val="32"/>
          <w:szCs w:val="32"/>
        </w:rPr>
        <w:t>Wireless Link quality- aware Overlay</w:t>
      </w:r>
      <w:r>
        <w:rPr>
          <w:rFonts w:ascii="SimSun" w:eastAsia="SimSun" w:hAnsi="Times" w:cs="SimSun"/>
          <w:kern w:val="0"/>
          <w:sz w:val="32"/>
          <w:szCs w:val="32"/>
        </w:rPr>
        <w:t>)</w:t>
      </w:r>
      <w:r>
        <w:rPr>
          <w:rFonts w:ascii="SimSun" w:eastAsia="SimSun" w:hAnsi="Times" w:cs="SimSun" w:hint="eastAsia"/>
          <w:kern w:val="0"/>
          <w:sz w:val="32"/>
          <w:szCs w:val="32"/>
        </w:rPr>
        <w:t>。</w:t>
      </w:r>
      <w:r>
        <w:rPr>
          <w:rFonts w:ascii="Times" w:eastAsia="SimSun" w:hAnsi="Times" w:cs="Times"/>
          <w:kern w:val="0"/>
          <w:sz w:val="32"/>
          <w:szCs w:val="32"/>
        </w:rPr>
        <w:t xml:space="preserve">WLO </w:t>
      </w:r>
      <w:r>
        <w:rPr>
          <w:rFonts w:ascii="SimSun" w:eastAsia="SimSun" w:hAnsi="Times" w:cs="SimSun" w:hint="eastAsia"/>
          <w:kern w:val="0"/>
          <w:sz w:val="32"/>
          <w:szCs w:val="32"/>
        </w:rPr>
        <w:t>根据</w:t>
      </w:r>
      <w:r>
        <w:rPr>
          <w:rFonts w:ascii="SimSun" w:eastAsia="SimSun" w:hAnsi="Times" w:cs="SimSun"/>
          <w:kern w:val="0"/>
          <w:sz w:val="32"/>
          <w:szCs w:val="32"/>
        </w:rPr>
        <w:t xml:space="preserve"> </w:t>
      </w:r>
      <w:r>
        <w:rPr>
          <w:rFonts w:ascii="Times" w:eastAsia="SimSun" w:hAnsi="Times" w:cs="Times"/>
          <w:kern w:val="0"/>
          <w:sz w:val="32"/>
          <w:szCs w:val="32"/>
        </w:rPr>
        <w:t xml:space="preserve">MSM </w:t>
      </w:r>
      <w:r>
        <w:rPr>
          <w:rFonts w:ascii="SimSun" w:eastAsia="SimSun" w:hAnsi="Times" w:cs="SimSun" w:hint="eastAsia"/>
          <w:kern w:val="0"/>
          <w:sz w:val="32"/>
          <w:szCs w:val="32"/>
        </w:rPr>
        <w:t>参数的值</w:t>
      </w:r>
      <w:r>
        <w:rPr>
          <w:rFonts w:ascii="SimSun" w:eastAsia="SimSun" w:hAnsi="Times" w:cs="SimSun"/>
          <w:kern w:val="0"/>
          <w:sz w:val="32"/>
          <w:szCs w:val="32"/>
        </w:rPr>
        <w:t xml:space="preserve"> </w:t>
      </w:r>
      <w:r>
        <w:rPr>
          <w:rFonts w:ascii="SimSun" w:eastAsia="SimSun" w:hAnsi="Times" w:cs="SimSun" w:hint="eastAsia"/>
          <w:kern w:val="0"/>
          <w:sz w:val="32"/>
          <w:szCs w:val="32"/>
        </w:rPr>
        <w:t>在存有目标内容的对等网络节点中选择最优的节点。仿真也取得了不错的性能提</w:t>
      </w:r>
      <w:r>
        <w:rPr>
          <w:rFonts w:ascii="SimSun" w:eastAsia="SimSun" w:hAnsi="Times" w:cs="SimSun"/>
          <w:kern w:val="0"/>
          <w:sz w:val="32"/>
          <w:szCs w:val="32"/>
        </w:rPr>
        <w:t xml:space="preserve"> </w:t>
      </w:r>
      <w:r>
        <w:rPr>
          <w:rFonts w:ascii="SimSun" w:eastAsia="SimSun" w:hAnsi="Times" w:cs="SimSun" w:hint="eastAsia"/>
          <w:kern w:val="0"/>
          <w:sz w:val="32"/>
          <w:szCs w:val="32"/>
        </w:rPr>
        <w:t>升。</w:t>
      </w:r>
      <w:r>
        <w:rPr>
          <w:rFonts w:ascii="SimSun" w:eastAsia="SimSun" w:hAnsi="Times" w:cs="SimSun"/>
          <w:kern w:val="0"/>
          <w:sz w:val="32"/>
          <w:szCs w:val="32"/>
        </w:rPr>
        <w:t xml:space="preserve"> </w:t>
      </w:r>
    </w:p>
    <w:p w14:paraId="41CC514A"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2</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相关工作</w:t>
      </w:r>
      <w:r>
        <w:rPr>
          <w:rFonts w:ascii="SimSun" w:eastAsia="SimSun" w:hAnsi="Times" w:cs="SimSun"/>
          <w:kern w:val="0"/>
          <w:sz w:val="30"/>
          <w:szCs w:val="30"/>
        </w:rPr>
        <w:t xml:space="preserve"> </w:t>
      </w:r>
    </w:p>
    <w:p w14:paraId="56575A4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Video Multicast over Wireless Mesh Networks with Scalable Video Coding (SVC)</w:t>
      </w:r>
      <w:r>
        <w:rPr>
          <w:rFonts w:ascii="SimSun" w:eastAsia="SimSun" w:hAnsi="Times" w:cs="SimSun"/>
          <w:kern w:val="0"/>
          <w:sz w:val="32"/>
          <w:szCs w:val="32"/>
        </w:rPr>
        <w:t xml:space="preserve">] </w:t>
      </w:r>
      <w:r>
        <w:rPr>
          <w:rFonts w:ascii="SimSun" w:eastAsia="SimSun" w:hAnsi="Times" w:cs="SimSun" w:hint="eastAsia"/>
          <w:kern w:val="0"/>
          <w:sz w:val="32"/>
          <w:szCs w:val="32"/>
        </w:rPr>
        <w:t>文章</w:t>
      </w:r>
      <w:r>
        <w:rPr>
          <w:rFonts w:ascii="Times" w:eastAsia="SimSun" w:hAnsi="Times" w:cs="Times"/>
          <w:kern w:val="0"/>
          <w:position w:val="10"/>
          <w:sz w:val="22"/>
          <w:szCs w:val="22"/>
        </w:rPr>
        <w:t xml:space="preserve">[17] </w:t>
      </w:r>
      <w:r>
        <w:rPr>
          <w:rFonts w:ascii="SimSun" w:eastAsia="SimSun" w:hAnsi="Times" w:cs="SimSun" w:hint="eastAsia"/>
          <w:kern w:val="0"/>
          <w:sz w:val="32"/>
          <w:szCs w:val="32"/>
        </w:rPr>
        <w:t>中</w:t>
      </w:r>
      <w:r>
        <w:rPr>
          <w:rFonts w:ascii="SimSun" w:eastAsia="SimSun" w:hAnsi="Times" w:cs="SimSun"/>
          <w:kern w:val="0"/>
          <w:sz w:val="32"/>
          <w:szCs w:val="32"/>
        </w:rPr>
        <w:t>,</w:t>
      </w:r>
      <w:r>
        <w:rPr>
          <w:rFonts w:ascii="SimSun" w:eastAsia="SimSun" w:hAnsi="Times" w:cs="SimSun" w:hint="eastAsia"/>
          <w:kern w:val="0"/>
          <w:sz w:val="32"/>
          <w:szCs w:val="32"/>
        </w:rPr>
        <w:t>作者</w:t>
      </w:r>
      <w:r>
        <w:rPr>
          <w:rFonts w:ascii="SimSun" w:eastAsia="SimSun" w:hAnsi="Times" w:cs="SimSun"/>
          <w:kern w:val="0"/>
          <w:sz w:val="32"/>
          <w:szCs w:val="32"/>
        </w:rPr>
        <w:t xml:space="preserve"> </w:t>
      </w:r>
      <w:r>
        <w:rPr>
          <w:rFonts w:ascii="Times" w:eastAsia="SimSun" w:hAnsi="Times" w:cs="Times"/>
          <w:kern w:val="0"/>
          <w:sz w:val="32"/>
          <w:szCs w:val="32"/>
        </w:rPr>
        <w:t xml:space="preserve">Xiaoqing Zhu </w:t>
      </w:r>
      <w:r>
        <w:rPr>
          <w:rFonts w:ascii="SimSun" w:eastAsia="SimSun" w:hAnsi="Times" w:cs="SimSun" w:hint="eastAsia"/>
          <w:kern w:val="0"/>
          <w:sz w:val="32"/>
          <w:szCs w:val="32"/>
        </w:rPr>
        <w:t>等人致力于优化无线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网络中视频多播场景下</w:t>
      </w:r>
      <w:r>
        <w:rPr>
          <w:rFonts w:ascii="SimSun" w:eastAsia="SimSun" w:hAnsi="Times" w:cs="SimSun"/>
          <w:kern w:val="0"/>
          <w:sz w:val="32"/>
          <w:szCs w:val="32"/>
        </w:rPr>
        <w:t xml:space="preserve"> </w:t>
      </w:r>
      <w:r>
        <w:rPr>
          <w:rFonts w:ascii="SimSun" w:eastAsia="SimSun" w:hAnsi="Times" w:cs="SimSun" w:hint="eastAsia"/>
          <w:kern w:val="0"/>
          <w:sz w:val="32"/>
          <w:szCs w:val="32"/>
        </w:rPr>
        <w:t>的速率分配问题。构建了一个综合无线链路容量各向异性、相邻链路竞争、不同</w:t>
      </w:r>
      <w:r>
        <w:rPr>
          <w:rFonts w:ascii="SimSun" w:eastAsia="SimSun" w:hAnsi="Times" w:cs="SimSun"/>
          <w:kern w:val="0"/>
          <w:sz w:val="32"/>
          <w:szCs w:val="32"/>
        </w:rPr>
        <w:t xml:space="preserve"> </w:t>
      </w:r>
      <w:r>
        <w:rPr>
          <w:rFonts w:ascii="SimSun" w:eastAsia="SimSun" w:hAnsi="Times" w:cs="SimSun" w:hint="eastAsia"/>
          <w:kern w:val="0"/>
          <w:sz w:val="32"/>
          <w:szCs w:val="32"/>
        </w:rPr>
        <w:t>视频的误码率特征等的优化框架</w:t>
      </w:r>
      <w:r>
        <w:rPr>
          <w:rFonts w:ascii="SimSun" w:eastAsia="SimSun" w:hAnsi="Times" w:cs="SimSun"/>
          <w:kern w:val="0"/>
          <w:sz w:val="32"/>
          <w:szCs w:val="32"/>
        </w:rPr>
        <w:t>,</w:t>
      </w:r>
      <w:r>
        <w:rPr>
          <w:rFonts w:ascii="SimSun" w:eastAsia="SimSun" w:hAnsi="Times" w:cs="SimSun" w:hint="eastAsia"/>
          <w:kern w:val="0"/>
          <w:sz w:val="32"/>
          <w:szCs w:val="32"/>
        </w:rPr>
        <w:t>并提出了一种分布式的速率分配方案来最小化</w:t>
      </w:r>
      <w:r>
        <w:rPr>
          <w:rFonts w:ascii="SimSun" w:eastAsia="SimSun" w:hAnsi="Times" w:cs="SimSun"/>
          <w:kern w:val="0"/>
          <w:sz w:val="32"/>
          <w:szCs w:val="32"/>
        </w:rPr>
        <w:t xml:space="preserve"> </w:t>
      </w:r>
      <w:r>
        <w:rPr>
          <w:rFonts w:ascii="SimSun" w:eastAsia="SimSun" w:hAnsi="Times" w:cs="SimSun" w:hint="eastAsia"/>
          <w:kern w:val="0"/>
          <w:sz w:val="32"/>
          <w:szCs w:val="32"/>
        </w:rPr>
        <w:t>整体网络中传输视频的误码率</w:t>
      </w:r>
      <w:r>
        <w:rPr>
          <w:rFonts w:ascii="SimSun" w:eastAsia="SimSun" w:hAnsi="Times" w:cs="SimSun"/>
          <w:kern w:val="0"/>
          <w:sz w:val="32"/>
          <w:szCs w:val="32"/>
        </w:rPr>
        <w:t>,</w:t>
      </w:r>
      <w:r>
        <w:rPr>
          <w:rFonts w:ascii="SimSun" w:eastAsia="SimSun" w:hAnsi="Times" w:cs="SimSun" w:hint="eastAsia"/>
          <w:kern w:val="0"/>
          <w:sz w:val="32"/>
          <w:szCs w:val="32"/>
        </w:rPr>
        <w:t>而不给</w:t>
      </w:r>
      <w:r>
        <w:rPr>
          <w:rFonts w:ascii="SimSun" w:eastAsia="SimSun" w:hAnsi="Times" w:cs="SimSun" w:hint="eastAsia"/>
          <w:kern w:val="0"/>
          <w:sz w:val="32"/>
          <w:szCs w:val="32"/>
        </w:rPr>
        <w:lastRenderedPageBreak/>
        <w:t>网络带来额外的网络开销。仿真显示该方</w:t>
      </w:r>
      <w:r>
        <w:rPr>
          <w:rFonts w:ascii="SimSun" w:eastAsia="SimSun" w:hAnsi="Times" w:cs="SimSun"/>
          <w:kern w:val="0"/>
          <w:sz w:val="32"/>
          <w:szCs w:val="32"/>
        </w:rPr>
        <w:t xml:space="preserve"> </w:t>
      </w:r>
      <w:r>
        <w:rPr>
          <w:rFonts w:ascii="SimSun" w:eastAsia="SimSun" w:hAnsi="Times" w:cs="SimSun" w:hint="eastAsia"/>
          <w:kern w:val="0"/>
          <w:sz w:val="32"/>
          <w:szCs w:val="32"/>
        </w:rPr>
        <w:t>案要显著优于基于</w:t>
      </w:r>
      <w:r>
        <w:rPr>
          <w:rFonts w:ascii="SimSun" w:eastAsia="SimSun" w:hAnsi="Times" w:cs="SimSun"/>
          <w:kern w:val="0"/>
          <w:sz w:val="32"/>
          <w:szCs w:val="32"/>
        </w:rPr>
        <w:t xml:space="preserve"> </w:t>
      </w:r>
      <w:r>
        <w:rPr>
          <w:rFonts w:ascii="Times" w:eastAsia="SimSun" w:hAnsi="Times" w:cs="Times"/>
          <w:kern w:val="0"/>
          <w:sz w:val="32"/>
          <w:szCs w:val="32"/>
        </w:rPr>
        <w:t xml:space="preserve">TCP </w:t>
      </w:r>
      <w:r>
        <w:rPr>
          <w:rFonts w:ascii="SimSun" w:eastAsia="SimSun" w:hAnsi="Times" w:cs="SimSun" w:hint="eastAsia"/>
          <w:kern w:val="0"/>
          <w:sz w:val="32"/>
          <w:szCs w:val="32"/>
        </w:rPr>
        <w:t>的启发式算法。</w:t>
      </w:r>
      <w:r>
        <w:rPr>
          <w:rFonts w:ascii="SimSun" w:eastAsia="SimSun" w:hAnsi="Times" w:cs="SimSun"/>
          <w:kern w:val="0"/>
          <w:sz w:val="32"/>
          <w:szCs w:val="32"/>
        </w:rPr>
        <w:t xml:space="preserve"> </w:t>
      </w:r>
    </w:p>
    <w:p w14:paraId="702F19D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另外</w:t>
      </w:r>
      <w:r>
        <w:rPr>
          <w:rFonts w:ascii="SimSun" w:eastAsia="SimSun" w:hAnsi="Times" w:cs="SimSun"/>
          <w:kern w:val="0"/>
          <w:sz w:val="32"/>
          <w:szCs w:val="32"/>
        </w:rPr>
        <w:t>,</w:t>
      </w:r>
      <w:r>
        <w:rPr>
          <w:rFonts w:ascii="SimSun" w:eastAsia="SimSun" w:hAnsi="Times" w:cs="SimSun" w:hint="eastAsia"/>
          <w:kern w:val="0"/>
          <w:sz w:val="32"/>
          <w:szCs w:val="32"/>
        </w:rPr>
        <w:t>随着今年多无线模块的无线产品越来约普及</w:t>
      </w:r>
      <w:r>
        <w:rPr>
          <w:rFonts w:ascii="SimSun" w:eastAsia="SimSun" w:hAnsi="Times" w:cs="SimSun"/>
          <w:kern w:val="0"/>
          <w:sz w:val="32"/>
          <w:szCs w:val="32"/>
        </w:rPr>
        <w:t>,</w:t>
      </w:r>
      <w:r>
        <w:rPr>
          <w:rFonts w:ascii="SimSun" w:eastAsia="SimSun" w:hAnsi="Times" w:cs="SimSun" w:hint="eastAsia"/>
          <w:kern w:val="0"/>
          <w:sz w:val="32"/>
          <w:szCs w:val="32"/>
        </w:rPr>
        <w:t>围绕多无线模块的性能</w:t>
      </w:r>
      <w:r>
        <w:rPr>
          <w:rFonts w:ascii="SimSun" w:eastAsia="SimSun" w:hAnsi="Times" w:cs="SimSun"/>
          <w:kern w:val="0"/>
          <w:sz w:val="32"/>
          <w:szCs w:val="32"/>
        </w:rPr>
        <w:t xml:space="preserve"> </w:t>
      </w:r>
      <w:r>
        <w:rPr>
          <w:rFonts w:ascii="SimSun" w:eastAsia="SimSun" w:hAnsi="Times" w:cs="SimSun" w:hint="eastAsia"/>
          <w:kern w:val="0"/>
          <w:sz w:val="32"/>
          <w:szCs w:val="32"/>
        </w:rPr>
        <w:t>优化也吸引了很多的研究工作</w:t>
      </w:r>
      <w:r>
        <w:rPr>
          <w:rFonts w:ascii="Times" w:eastAsia="SimSun" w:hAnsi="Times" w:cs="Times"/>
          <w:kern w:val="0"/>
          <w:position w:val="10"/>
          <w:sz w:val="22"/>
          <w:szCs w:val="22"/>
        </w:rPr>
        <w:t>[18][19]</w:t>
      </w:r>
      <w:r>
        <w:rPr>
          <w:rFonts w:ascii="SimSun" w:eastAsia="SimSun" w:hAnsi="Times" w:cs="SimSun" w:hint="eastAsia"/>
          <w:kern w:val="0"/>
          <w:sz w:val="32"/>
          <w:szCs w:val="32"/>
        </w:rPr>
        <w:t>。文章</w:t>
      </w:r>
      <w:r>
        <w:rPr>
          <w:rFonts w:ascii="Times" w:eastAsia="SimSun" w:hAnsi="Times" w:cs="Times"/>
          <w:kern w:val="0"/>
          <w:position w:val="10"/>
          <w:sz w:val="22"/>
          <w:szCs w:val="22"/>
        </w:rPr>
        <w:t>[20] [21][22]</w:t>
      </w:r>
      <w:r>
        <w:rPr>
          <w:rFonts w:ascii="SimSun" w:eastAsia="SimSun" w:hAnsi="Times" w:cs="SimSun" w:hint="eastAsia"/>
          <w:kern w:val="0"/>
          <w:sz w:val="32"/>
          <w:szCs w:val="32"/>
        </w:rPr>
        <w:t>等通过不同的角度设计了不同</w:t>
      </w:r>
      <w:r>
        <w:rPr>
          <w:rFonts w:ascii="SimSun" w:eastAsia="SimSun" w:hAnsi="Times" w:cs="SimSun"/>
          <w:kern w:val="0"/>
          <w:sz w:val="32"/>
          <w:szCs w:val="32"/>
        </w:rPr>
        <w:t xml:space="preserve"> </w:t>
      </w:r>
      <w:r>
        <w:rPr>
          <w:rFonts w:ascii="SimSun" w:eastAsia="SimSun" w:hAnsi="Times" w:cs="SimSun" w:hint="eastAsia"/>
          <w:kern w:val="0"/>
          <w:sz w:val="32"/>
          <w:szCs w:val="32"/>
        </w:rPr>
        <w:t>的跨层方案试图整体上提升</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视频传输网络的性能。</w:t>
      </w:r>
      <w:r>
        <w:rPr>
          <w:rFonts w:ascii="SimSun" w:eastAsia="SimSun" w:hAnsi="Times" w:cs="SimSun"/>
          <w:kern w:val="0"/>
          <w:sz w:val="32"/>
          <w:szCs w:val="32"/>
        </w:rPr>
        <w:t xml:space="preserve"> </w:t>
      </w:r>
    </w:p>
    <w:p w14:paraId="59FEB128"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2.6 </w:t>
      </w:r>
      <w:r>
        <w:rPr>
          <w:rFonts w:ascii="SimHei" w:eastAsia="SimHei" w:hAnsi="Times" w:cs="SimHei" w:hint="eastAsia"/>
          <w:kern w:val="0"/>
          <w:sz w:val="38"/>
          <w:szCs w:val="38"/>
        </w:rPr>
        <w:t>移动场景下的无线</w:t>
      </w:r>
      <w:r>
        <w:rPr>
          <w:rFonts w:ascii="SimHei" w:eastAsia="SimHei" w:hAnsi="Times" w:cs="SimHei"/>
          <w:kern w:val="0"/>
          <w:sz w:val="38"/>
          <w:szCs w:val="38"/>
        </w:rPr>
        <w:t xml:space="preserve"> </w:t>
      </w:r>
      <w:r>
        <w:rPr>
          <w:rFonts w:ascii="Times" w:eastAsia="SimHei" w:hAnsi="Times" w:cs="Times"/>
          <w:kern w:val="0"/>
          <w:sz w:val="34"/>
          <w:szCs w:val="34"/>
        </w:rPr>
        <w:t xml:space="preserve">Mesh </w:t>
      </w:r>
      <w:r>
        <w:rPr>
          <w:rFonts w:ascii="SimHei" w:eastAsia="SimHei" w:hAnsi="Times" w:cs="SimHei" w:hint="eastAsia"/>
          <w:kern w:val="0"/>
          <w:sz w:val="38"/>
          <w:szCs w:val="38"/>
        </w:rPr>
        <w:t>网络</w:t>
      </w:r>
      <w:r>
        <w:rPr>
          <w:rFonts w:ascii="SimHei" w:eastAsia="SimHei" w:hAnsi="Times" w:cs="SimHei"/>
          <w:kern w:val="0"/>
          <w:sz w:val="38"/>
          <w:szCs w:val="38"/>
        </w:rPr>
        <w:t xml:space="preserve"> </w:t>
      </w:r>
      <w:r>
        <w:rPr>
          <w:rFonts w:ascii="Times" w:eastAsia="SimHei" w:hAnsi="Times" w:cs="Times"/>
          <w:kern w:val="0"/>
          <w:sz w:val="34"/>
          <w:szCs w:val="34"/>
        </w:rPr>
        <w:t xml:space="preserve">QoS </w:t>
      </w:r>
      <w:r>
        <w:rPr>
          <w:rFonts w:ascii="SimHei" w:eastAsia="SimHei" w:hAnsi="Times" w:cs="SimHei" w:hint="eastAsia"/>
          <w:kern w:val="0"/>
          <w:sz w:val="38"/>
          <w:szCs w:val="38"/>
        </w:rPr>
        <w:t>保障相关研究</w:t>
      </w:r>
      <w:r>
        <w:rPr>
          <w:rFonts w:ascii="SimHei" w:eastAsia="SimHei" w:hAnsi="Times" w:cs="SimHei"/>
          <w:kern w:val="0"/>
          <w:sz w:val="38"/>
          <w:szCs w:val="38"/>
        </w:rPr>
        <w:t xml:space="preserve"> </w:t>
      </w:r>
    </w:p>
    <w:p w14:paraId="1ADF2EF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E.M.Royer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Chai-Keong Toh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1999 </w:t>
      </w:r>
      <w:r>
        <w:rPr>
          <w:rFonts w:ascii="SimSun" w:eastAsia="SimSun" w:hAnsi="Times" w:cs="SimSun" w:hint="eastAsia"/>
          <w:kern w:val="0"/>
          <w:sz w:val="32"/>
          <w:szCs w:val="32"/>
        </w:rPr>
        <w:t>年发表的文章</w:t>
      </w:r>
      <w:r>
        <w:rPr>
          <w:rFonts w:ascii="Times" w:eastAsia="SimSun" w:hAnsi="Times" w:cs="Times"/>
          <w:kern w:val="0"/>
          <w:position w:val="10"/>
          <w:sz w:val="22"/>
          <w:szCs w:val="22"/>
        </w:rPr>
        <w:t xml:space="preserve">[23] </w:t>
      </w:r>
      <w:r>
        <w:rPr>
          <w:rFonts w:ascii="SimSun" w:eastAsia="SimSun" w:hAnsi="Times" w:cs="SimSun" w:hint="eastAsia"/>
          <w:kern w:val="0"/>
          <w:sz w:val="32"/>
          <w:szCs w:val="32"/>
        </w:rPr>
        <w:t>当时主流的几种移动</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网络协议做了对比研究</w:t>
      </w:r>
      <w:r>
        <w:rPr>
          <w:rFonts w:ascii="SimSun" w:eastAsia="SimSun" w:hAnsi="Times" w:cs="SimSun"/>
          <w:kern w:val="0"/>
          <w:sz w:val="32"/>
          <w:szCs w:val="32"/>
        </w:rPr>
        <w:t>,</w:t>
      </w:r>
      <w:r>
        <w:rPr>
          <w:rFonts w:ascii="SimSun" w:eastAsia="SimSun" w:hAnsi="Times" w:cs="SimSun" w:hint="eastAsia"/>
          <w:kern w:val="0"/>
          <w:sz w:val="32"/>
          <w:szCs w:val="32"/>
        </w:rPr>
        <w:t>并提出了移动</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网络的几点主要的衡量指标</w:t>
      </w:r>
      <w:r>
        <w:rPr>
          <w:rFonts w:ascii="SimSun" w:eastAsia="SimSun" w:hAnsi="Times" w:cs="SimSun"/>
          <w:kern w:val="0"/>
          <w:sz w:val="32"/>
          <w:szCs w:val="32"/>
        </w:rPr>
        <w:t xml:space="preserve">, </w:t>
      </w:r>
      <w:r>
        <w:rPr>
          <w:rFonts w:ascii="SimSun" w:eastAsia="SimSun" w:hAnsi="Times" w:cs="SimSun" w:hint="eastAsia"/>
          <w:kern w:val="0"/>
          <w:sz w:val="32"/>
          <w:szCs w:val="32"/>
        </w:rPr>
        <w:t>包括</w:t>
      </w:r>
      <w:r>
        <w:rPr>
          <w:rFonts w:ascii="SimSun" w:eastAsia="SimSun" w:hAnsi="Times" w:cs="SimSun"/>
          <w:kern w:val="0"/>
          <w:sz w:val="32"/>
          <w:szCs w:val="32"/>
        </w:rPr>
        <w:t xml:space="preserve"> </w:t>
      </w:r>
      <w:r>
        <w:rPr>
          <w:rFonts w:ascii="Times" w:eastAsia="SimSun" w:hAnsi="Times" w:cs="Times"/>
          <w:kern w:val="0"/>
          <w:sz w:val="32"/>
          <w:szCs w:val="32"/>
        </w:rPr>
        <w:t>QoS</w:t>
      </w:r>
      <w:r>
        <w:rPr>
          <w:rFonts w:ascii="SimSun" w:eastAsia="SimSun" w:hAnsi="Times" w:cs="SimSun" w:hint="eastAsia"/>
          <w:kern w:val="0"/>
          <w:sz w:val="32"/>
          <w:szCs w:val="32"/>
        </w:rPr>
        <w:t>、性能、延时等。之后关于移动</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网络的研究蔚然成风</w:t>
      </w:r>
      <w:r>
        <w:rPr>
          <w:rFonts w:ascii="SimSun" w:eastAsia="SimSun" w:hAnsi="Times" w:cs="SimSun"/>
          <w:kern w:val="0"/>
          <w:sz w:val="32"/>
          <w:szCs w:val="32"/>
        </w:rPr>
        <w:t>,</w:t>
      </w:r>
      <w:r>
        <w:rPr>
          <w:rFonts w:ascii="SimSun" w:eastAsia="SimSun" w:hAnsi="Times" w:cs="SimSun" w:hint="eastAsia"/>
          <w:kern w:val="0"/>
          <w:sz w:val="32"/>
          <w:szCs w:val="32"/>
        </w:rPr>
        <w:t>吸引了很多</w:t>
      </w:r>
      <w:r>
        <w:rPr>
          <w:rFonts w:ascii="SimSun" w:eastAsia="SimSun" w:hAnsi="Times" w:cs="SimSun"/>
          <w:kern w:val="0"/>
          <w:sz w:val="32"/>
          <w:szCs w:val="32"/>
        </w:rPr>
        <w:t xml:space="preserve"> </w:t>
      </w:r>
      <w:r>
        <w:rPr>
          <w:rFonts w:ascii="SimSun" w:eastAsia="SimSun" w:hAnsi="Times" w:cs="SimSun" w:hint="eastAsia"/>
          <w:kern w:val="0"/>
          <w:sz w:val="32"/>
          <w:szCs w:val="32"/>
        </w:rPr>
        <w:t>研究者投入进来。</w:t>
      </w:r>
      <w:r>
        <w:rPr>
          <w:rFonts w:ascii="SimSun" w:eastAsia="SimSun" w:hAnsi="Times" w:cs="SimSun"/>
          <w:kern w:val="0"/>
          <w:sz w:val="32"/>
          <w:szCs w:val="32"/>
        </w:rPr>
        <w:t xml:space="preserve"> </w:t>
      </w:r>
    </w:p>
    <w:p w14:paraId="7F196EA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文章</w:t>
      </w:r>
      <w:r>
        <w:rPr>
          <w:rFonts w:ascii="Times" w:eastAsia="SimSun" w:hAnsi="Times" w:cs="Times"/>
          <w:kern w:val="0"/>
          <w:position w:val="10"/>
          <w:sz w:val="22"/>
          <w:szCs w:val="22"/>
        </w:rPr>
        <w:t xml:space="preserve">[24] </w:t>
      </w:r>
      <w:r>
        <w:rPr>
          <w:rFonts w:ascii="SimSun" w:eastAsia="SimSun" w:hAnsi="Times" w:cs="SimSun" w:hint="eastAsia"/>
          <w:kern w:val="0"/>
          <w:sz w:val="32"/>
          <w:szCs w:val="32"/>
        </w:rPr>
        <w:t>提出了广播风暴在移动</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网络中的危害。广播技术在网络中是一</w:t>
      </w:r>
      <w:r>
        <w:rPr>
          <w:rFonts w:ascii="SimSun" w:eastAsia="SimSun" w:hAnsi="Times" w:cs="SimSun"/>
          <w:kern w:val="0"/>
          <w:sz w:val="32"/>
          <w:szCs w:val="32"/>
        </w:rPr>
        <w:t xml:space="preserve"> </w:t>
      </w:r>
      <w:r>
        <w:rPr>
          <w:rFonts w:ascii="SimSun" w:eastAsia="SimSun" w:hAnsi="Times" w:cs="SimSun" w:hint="eastAsia"/>
          <w:kern w:val="0"/>
          <w:sz w:val="32"/>
          <w:szCs w:val="32"/>
        </w:rPr>
        <w:t>种常见的可以协助解决很多问题的技术。但是在移动</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网络中</w:t>
      </w:r>
      <w:r>
        <w:rPr>
          <w:rFonts w:ascii="SimSun" w:eastAsia="SimSun" w:hAnsi="Times" w:cs="SimSun"/>
          <w:kern w:val="0"/>
          <w:sz w:val="32"/>
          <w:szCs w:val="32"/>
        </w:rPr>
        <w:t>,</w:t>
      </w:r>
      <w:r>
        <w:rPr>
          <w:rFonts w:ascii="SimSun" w:eastAsia="SimSun" w:hAnsi="Times" w:cs="SimSun" w:hint="eastAsia"/>
          <w:kern w:val="0"/>
          <w:sz w:val="32"/>
          <w:szCs w:val="32"/>
        </w:rPr>
        <w:t>因为网络设备</w:t>
      </w:r>
      <w:r>
        <w:rPr>
          <w:rFonts w:ascii="SimSun" w:eastAsia="SimSun" w:hAnsi="Times" w:cs="SimSun"/>
          <w:kern w:val="0"/>
          <w:sz w:val="32"/>
          <w:szCs w:val="32"/>
        </w:rPr>
        <w:t xml:space="preserve"> </w:t>
      </w:r>
      <w:r>
        <w:rPr>
          <w:rFonts w:ascii="SimSun" w:eastAsia="SimSun" w:hAnsi="Times" w:cs="SimSun" w:hint="eastAsia"/>
          <w:kern w:val="0"/>
          <w:sz w:val="32"/>
          <w:szCs w:val="32"/>
        </w:rPr>
        <w:t>的移动性</w:t>
      </w:r>
      <w:r>
        <w:rPr>
          <w:rFonts w:ascii="SimSun" w:eastAsia="SimSun" w:hAnsi="Times" w:cs="SimSun"/>
          <w:kern w:val="0"/>
          <w:sz w:val="32"/>
          <w:szCs w:val="32"/>
        </w:rPr>
        <w:t>,</w:t>
      </w:r>
      <w:r>
        <w:rPr>
          <w:rFonts w:ascii="SimSun" w:eastAsia="SimSun" w:hAnsi="Times" w:cs="SimSun" w:hint="eastAsia"/>
          <w:kern w:val="0"/>
          <w:sz w:val="32"/>
          <w:szCs w:val="32"/>
        </w:rPr>
        <w:t>广播的频率会成倍放大以适应网络的动态变化。而因为无线信道的开</w:t>
      </w:r>
      <w:r>
        <w:rPr>
          <w:rFonts w:ascii="SimSun" w:eastAsia="SimSun" w:hAnsi="Times" w:cs="SimSun"/>
          <w:kern w:val="0"/>
          <w:sz w:val="32"/>
          <w:szCs w:val="32"/>
        </w:rPr>
        <w:t xml:space="preserve"> </w:t>
      </w:r>
      <w:r>
        <w:rPr>
          <w:rFonts w:ascii="SimSun" w:eastAsia="SimSun" w:hAnsi="Times" w:cs="SimSun" w:hint="eastAsia"/>
          <w:kern w:val="0"/>
          <w:sz w:val="32"/>
          <w:szCs w:val="32"/>
        </w:rPr>
        <w:t>放性</w:t>
      </w:r>
      <w:r>
        <w:rPr>
          <w:rFonts w:ascii="SimSun" w:eastAsia="SimSun" w:hAnsi="Times" w:cs="SimSun"/>
          <w:kern w:val="0"/>
          <w:sz w:val="32"/>
          <w:szCs w:val="32"/>
        </w:rPr>
        <w:t>,</w:t>
      </w:r>
      <w:r>
        <w:rPr>
          <w:rFonts w:ascii="SimSun" w:eastAsia="SimSun" w:hAnsi="Times" w:cs="SimSun" w:hint="eastAsia"/>
          <w:kern w:val="0"/>
          <w:sz w:val="32"/>
          <w:szCs w:val="32"/>
        </w:rPr>
        <w:t>高频率的广播会占用额外的带宽资源。文章中</w:t>
      </w:r>
      <w:r>
        <w:rPr>
          <w:rFonts w:ascii="SimSun" w:eastAsia="SimSun" w:hAnsi="Times" w:cs="SimSun"/>
          <w:kern w:val="0"/>
          <w:sz w:val="32"/>
          <w:szCs w:val="32"/>
        </w:rPr>
        <w:t>,</w:t>
      </w:r>
      <w:r>
        <w:rPr>
          <w:rFonts w:ascii="SimSun" w:eastAsia="SimSun" w:hAnsi="Times" w:cs="SimSun" w:hint="eastAsia"/>
          <w:kern w:val="0"/>
          <w:sz w:val="32"/>
          <w:szCs w:val="32"/>
        </w:rPr>
        <w:t>作者提出了一些方法来减</w:t>
      </w:r>
      <w:r>
        <w:rPr>
          <w:rFonts w:ascii="SimSun" w:eastAsia="SimSun" w:hAnsi="Times" w:cs="SimSun"/>
          <w:kern w:val="0"/>
          <w:sz w:val="32"/>
          <w:szCs w:val="32"/>
        </w:rPr>
        <w:t xml:space="preserve"> </w:t>
      </w:r>
      <w:r>
        <w:rPr>
          <w:rFonts w:ascii="SimSun" w:eastAsia="SimSun" w:hAnsi="Times" w:cs="SimSun" w:hint="eastAsia"/>
          <w:kern w:val="0"/>
          <w:sz w:val="32"/>
          <w:szCs w:val="32"/>
        </w:rPr>
        <w:t>少冗余的广播数据</w:t>
      </w:r>
      <w:r>
        <w:rPr>
          <w:rFonts w:ascii="SimSun" w:eastAsia="SimSun" w:hAnsi="Times" w:cs="SimSun"/>
          <w:kern w:val="0"/>
          <w:sz w:val="32"/>
          <w:szCs w:val="32"/>
        </w:rPr>
        <w:t>,</w:t>
      </w:r>
      <w:r>
        <w:rPr>
          <w:rFonts w:ascii="SimSun" w:eastAsia="SimSun" w:hAnsi="Times" w:cs="SimSun" w:hint="eastAsia"/>
          <w:kern w:val="0"/>
          <w:sz w:val="32"/>
          <w:szCs w:val="32"/>
        </w:rPr>
        <w:t>并且差异化重广播的时间点</w:t>
      </w:r>
      <w:r>
        <w:rPr>
          <w:rFonts w:ascii="SimSun" w:eastAsia="SimSun" w:hAnsi="Times" w:cs="SimSun"/>
          <w:kern w:val="0"/>
          <w:sz w:val="32"/>
          <w:szCs w:val="32"/>
        </w:rPr>
        <w:t>,</w:t>
      </w:r>
      <w:r>
        <w:rPr>
          <w:rFonts w:ascii="SimSun" w:eastAsia="SimSun" w:hAnsi="Times" w:cs="SimSun" w:hint="eastAsia"/>
          <w:kern w:val="0"/>
          <w:sz w:val="32"/>
          <w:szCs w:val="32"/>
        </w:rPr>
        <w:t>从而减轻了广播风暴的影响。</w:t>
      </w:r>
      <w:r>
        <w:rPr>
          <w:rFonts w:ascii="SimSun" w:eastAsia="SimSun" w:hAnsi="Times" w:cs="SimSun"/>
          <w:kern w:val="0"/>
          <w:sz w:val="32"/>
          <w:szCs w:val="32"/>
        </w:rPr>
        <w:t xml:space="preserve"> </w:t>
      </w:r>
    </w:p>
    <w:p w14:paraId="0DB5F97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Lee </w:t>
      </w:r>
      <w:r>
        <w:rPr>
          <w:rFonts w:ascii="SimSun" w:eastAsia="SimSun" w:hAnsi="Times" w:cs="SimSun" w:hint="eastAsia"/>
          <w:kern w:val="0"/>
          <w:sz w:val="32"/>
          <w:szCs w:val="32"/>
        </w:rPr>
        <w:t>等人在文章</w:t>
      </w:r>
      <w:r>
        <w:rPr>
          <w:rFonts w:ascii="Times" w:eastAsia="SimSun" w:hAnsi="Times" w:cs="Times"/>
          <w:kern w:val="0"/>
          <w:position w:val="10"/>
          <w:sz w:val="22"/>
          <w:szCs w:val="22"/>
        </w:rPr>
        <w:t xml:space="preserve">[25] </w:t>
      </w:r>
      <w:r>
        <w:rPr>
          <w:rFonts w:ascii="SimSun" w:eastAsia="SimSun" w:hAnsi="Times" w:cs="SimSun" w:hint="eastAsia"/>
          <w:kern w:val="0"/>
          <w:sz w:val="32"/>
          <w:szCs w:val="32"/>
        </w:rPr>
        <w:t>中提出了一种基于</w:t>
      </w:r>
      <w:r>
        <w:rPr>
          <w:rFonts w:ascii="SimSun" w:eastAsia="SimSun" w:hAnsi="Times" w:cs="SimSun"/>
          <w:kern w:val="0"/>
          <w:sz w:val="32"/>
          <w:szCs w:val="32"/>
        </w:rPr>
        <w:t xml:space="preserve"> </w:t>
      </w:r>
      <w:r>
        <w:rPr>
          <w:rFonts w:ascii="Times" w:eastAsia="SimSun" w:hAnsi="Times" w:cs="Times"/>
          <w:kern w:val="0"/>
          <w:sz w:val="32"/>
          <w:szCs w:val="32"/>
        </w:rPr>
        <w:t xml:space="preserve">IP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框架</w:t>
      </w:r>
      <w:r>
        <w:rPr>
          <w:rFonts w:ascii="SimSun" w:eastAsia="SimSun" w:hAnsi="Times" w:cs="SimSun"/>
          <w:kern w:val="0"/>
          <w:sz w:val="32"/>
          <w:szCs w:val="32"/>
        </w:rPr>
        <w:t xml:space="preserve"> </w:t>
      </w:r>
      <w:r>
        <w:rPr>
          <w:rFonts w:ascii="Times" w:eastAsia="SimSun" w:hAnsi="Times" w:cs="Times"/>
          <w:kern w:val="0"/>
          <w:sz w:val="32"/>
          <w:szCs w:val="32"/>
        </w:rPr>
        <w:t>INSIGNIA</w:t>
      </w:r>
      <w:r>
        <w:rPr>
          <w:rFonts w:ascii="SimSun" w:eastAsia="SimSun" w:hAnsi="Times" w:cs="SimSun"/>
          <w:kern w:val="0"/>
          <w:sz w:val="32"/>
          <w:szCs w:val="32"/>
        </w:rPr>
        <w:t>,</w:t>
      </w:r>
      <w:r>
        <w:rPr>
          <w:rFonts w:ascii="SimSun" w:eastAsia="SimSun" w:hAnsi="Times" w:cs="SimSun" w:hint="eastAsia"/>
          <w:kern w:val="0"/>
          <w:sz w:val="32"/>
          <w:szCs w:val="32"/>
        </w:rPr>
        <w:t>以支持移动</w:t>
      </w:r>
      <w:r>
        <w:rPr>
          <w:rFonts w:ascii="SimSun" w:eastAsia="SimSun" w:hAnsi="Times" w:cs="SimSun"/>
          <w:kern w:val="0"/>
          <w:sz w:val="32"/>
          <w:szCs w:val="32"/>
        </w:rPr>
        <w:t xml:space="preserve"> </w:t>
      </w:r>
      <w:r>
        <w:rPr>
          <w:rFonts w:ascii="Times" w:eastAsia="SimSun" w:hAnsi="Times" w:cs="Times"/>
          <w:kern w:val="0"/>
          <w:sz w:val="32"/>
          <w:szCs w:val="32"/>
        </w:rPr>
        <w:t xml:space="preserve">adhoc </w:t>
      </w:r>
      <w:r>
        <w:rPr>
          <w:rFonts w:ascii="SimSun" w:eastAsia="SimSun" w:hAnsi="Times" w:cs="SimSun" w:hint="eastAsia"/>
          <w:kern w:val="0"/>
          <w:sz w:val="32"/>
          <w:szCs w:val="32"/>
        </w:rPr>
        <w:t>网络中的适应性服务。该框架基于</w:t>
      </w:r>
      <w:r>
        <w:rPr>
          <w:rFonts w:ascii="SimSun" w:eastAsia="SimSun" w:hAnsi="Times" w:cs="SimSun"/>
          <w:kern w:val="0"/>
          <w:sz w:val="32"/>
          <w:szCs w:val="32"/>
        </w:rPr>
        <w:t xml:space="preserve"> </w:t>
      </w:r>
      <w:r>
        <w:rPr>
          <w:rFonts w:ascii="Times" w:eastAsia="SimSun" w:hAnsi="Times" w:cs="Times"/>
          <w:kern w:val="0"/>
          <w:sz w:val="32"/>
          <w:szCs w:val="32"/>
        </w:rPr>
        <w:t xml:space="preserve">IP </w:t>
      </w:r>
      <w:r>
        <w:rPr>
          <w:rFonts w:ascii="SimSun" w:eastAsia="SimSun" w:hAnsi="Times" w:cs="SimSun" w:hint="eastAsia"/>
          <w:kern w:val="0"/>
          <w:sz w:val="32"/>
          <w:szCs w:val="32"/>
        </w:rPr>
        <w:t>网络的灵活性、鲁棒性、可扩性设计</w:t>
      </w:r>
      <w:r>
        <w:rPr>
          <w:rFonts w:ascii="SimSun" w:eastAsia="SimSun" w:hAnsi="Times" w:cs="SimSun"/>
          <w:kern w:val="0"/>
          <w:sz w:val="32"/>
          <w:szCs w:val="32"/>
        </w:rPr>
        <w:t xml:space="preserve"> </w:t>
      </w:r>
      <w:r>
        <w:rPr>
          <w:rFonts w:ascii="Times" w:eastAsia="SimSun" w:hAnsi="Times" w:cs="Times"/>
          <w:kern w:val="0"/>
          <w:sz w:val="32"/>
          <w:szCs w:val="32"/>
        </w:rPr>
        <w:t>INSIGNIA</w:t>
      </w:r>
      <w:r>
        <w:rPr>
          <w:rFonts w:ascii="SimSun" w:eastAsia="SimSun" w:hAnsi="Times" w:cs="SimSun"/>
          <w:kern w:val="0"/>
          <w:sz w:val="32"/>
          <w:szCs w:val="32"/>
        </w:rPr>
        <w:t>,</w:t>
      </w:r>
      <w:r>
        <w:rPr>
          <w:rFonts w:ascii="SimSun" w:eastAsia="SimSun" w:hAnsi="Times" w:cs="SimSun" w:hint="eastAsia"/>
          <w:kern w:val="0"/>
          <w:sz w:val="32"/>
          <w:szCs w:val="32"/>
        </w:rPr>
        <w:t>使之能够支持快速回复、端到端适应等特性。</w:t>
      </w:r>
      <w:r>
        <w:rPr>
          <w:rFonts w:ascii="SimSun" w:eastAsia="SimSun" w:hAnsi="Times" w:cs="SimSun"/>
          <w:kern w:val="0"/>
          <w:sz w:val="32"/>
          <w:szCs w:val="32"/>
        </w:rPr>
        <w:t xml:space="preserve"> </w:t>
      </w:r>
    </w:p>
    <w:p w14:paraId="1930487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文章</w:t>
      </w:r>
      <w:r>
        <w:rPr>
          <w:rFonts w:ascii="Times" w:eastAsia="SimSun" w:hAnsi="Times" w:cs="Times"/>
          <w:kern w:val="0"/>
          <w:position w:val="10"/>
          <w:sz w:val="22"/>
          <w:szCs w:val="22"/>
        </w:rPr>
        <w:t xml:space="preserve">[26] </w:t>
      </w:r>
      <w:r>
        <w:rPr>
          <w:rFonts w:ascii="SimSun" w:eastAsia="SimSun" w:hAnsi="Times" w:cs="SimSun" w:hint="eastAsia"/>
          <w:kern w:val="0"/>
          <w:sz w:val="32"/>
          <w:szCs w:val="32"/>
        </w:rPr>
        <w:t>聚焦于延时限制的拓扑通知问题</w:t>
      </w:r>
      <w:r>
        <w:rPr>
          <w:rFonts w:ascii="SimSun" w:eastAsia="SimSun" w:hAnsi="Times" w:cs="SimSun"/>
          <w:kern w:val="0"/>
          <w:sz w:val="32"/>
          <w:szCs w:val="32"/>
        </w:rPr>
        <w:t>,</w:t>
      </w:r>
      <w:r>
        <w:rPr>
          <w:rFonts w:ascii="SimSun" w:eastAsia="SimSun" w:hAnsi="Times" w:cs="SimSun" w:hint="eastAsia"/>
          <w:kern w:val="0"/>
          <w:sz w:val="32"/>
          <w:szCs w:val="32"/>
        </w:rPr>
        <w:t>将延时和干扰相结合。并基于此提</w:t>
      </w:r>
      <w:r>
        <w:rPr>
          <w:rFonts w:ascii="SimSun" w:eastAsia="SimSun" w:hAnsi="Times" w:cs="SimSun"/>
          <w:kern w:val="0"/>
          <w:sz w:val="32"/>
          <w:szCs w:val="32"/>
        </w:rPr>
        <w:t xml:space="preserve"> </w:t>
      </w:r>
      <w:r>
        <w:rPr>
          <w:rFonts w:ascii="SimSun" w:eastAsia="SimSun" w:hAnsi="Times" w:cs="SimSun" w:hint="eastAsia"/>
          <w:kern w:val="0"/>
          <w:sz w:val="32"/>
          <w:szCs w:val="32"/>
        </w:rPr>
        <w:t>出了一种分布式跨层算法。进一步的</w:t>
      </w:r>
      <w:r>
        <w:rPr>
          <w:rFonts w:ascii="SimSun" w:eastAsia="SimSun" w:hAnsi="Times" w:cs="SimSun"/>
          <w:kern w:val="0"/>
          <w:sz w:val="32"/>
          <w:szCs w:val="32"/>
        </w:rPr>
        <w:t>,</w:t>
      </w:r>
      <w:r>
        <w:rPr>
          <w:rFonts w:ascii="SimSun" w:eastAsia="SimSun" w:hAnsi="Times" w:cs="SimSun" w:hint="eastAsia"/>
          <w:kern w:val="0"/>
          <w:sz w:val="32"/>
          <w:szCs w:val="32"/>
        </w:rPr>
        <w:t>作者还将节点移动性对控制算法的影响纳</w:t>
      </w:r>
      <w:r>
        <w:rPr>
          <w:rFonts w:ascii="SimSun" w:eastAsia="SimSun" w:hAnsi="Times" w:cs="SimSun"/>
          <w:kern w:val="0"/>
          <w:sz w:val="32"/>
          <w:szCs w:val="32"/>
        </w:rPr>
        <w:t xml:space="preserve"> </w:t>
      </w:r>
      <w:r>
        <w:rPr>
          <w:rFonts w:ascii="SimSun" w:eastAsia="SimSun" w:hAnsi="Times" w:cs="SimSun" w:hint="eastAsia"/>
          <w:kern w:val="0"/>
          <w:sz w:val="32"/>
          <w:szCs w:val="32"/>
        </w:rPr>
        <w:t>入了考虑</w:t>
      </w:r>
      <w:r>
        <w:rPr>
          <w:rFonts w:ascii="SimSun" w:eastAsia="SimSun" w:hAnsi="Times" w:cs="SimSun"/>
          <w:kern w:val="0"/>
          <w:sz w:val="32"/>
          <w:szCs w:val="32"/>
        </w:rPr>
        <w:t>,</w:t>
      </w:r>
      <w:r>
        <w:rPr>
          <w:rFonts w:ascii="SimSun" w:eastAsia="SimSun" w:hAnsi="Times" w:cs="SimSun" w:hint="eastAsia"/>
          <w:kern w:val="0"/>
          <w:sz w:val="32"/>
          <w:szCs w:val="32"/>
        </w:rPr>
        <w:t>删除了一些不问</w:t>
      </w:r>
      <w:r>
        <w:rPr>
          <w:rFonts w:ascii="SimSun" w:eastAsia="SimSun" w:hAnsi="Times" w:cs="SimSun" w:hint="eastAsia"/>
          <w:kern w:val="0"/>
          <w:sz w:val="32"/>
          <w:szCs w:val="32"/>
        </w:rPr>
        <w:lastRenderedPageBreak/>
        <w:t>定的拓扑链接。仿真结果显示</w:t>
      </w:r>
      <w:r>
        <w:rPr>
          <w:rFonts w:ascii="SimSun" w:eastAsia="SimSun" w:hAnsi="Times" w:cs="SimSun"/>
          <w:kern w:val="0"/>
          <w:sz w:val="32"/>
          <w:szCs w:val="32"/>
        </w:rPr>
        <w:t>,</w:t>
      </w:r>
      <w:r>
        <w:rPr>
          <w:rFonts w:ascii="SimSun" w:eastAsia="SimSun" w:hAnsi="Times" w:cs="SimSun" w:hint="eastAsia"/>
          <w:kern w:val="0"/>
          <w:sz w:val="32"/>
          <w:szCs w:val="32"/>
        </w:rPr>
        <w:t>该算法相对于</w:t>
      </w:r>
      <w:r>
        <w:rPr>
          <w:rFonts w:ascii="SimSun" w:eastAsia="SimSun" w:hAnsi="Times" w:cs="SimSun"/>
          <w:kern w:val="0"/>
          <w:sz w:val="32"/>
          <w:szCs w:val="32"/>
        </w:rPr>
        <w:t xml:space="preserve"> </w:t>
      </w:r>
      <w:r>
        <w:rPr>
          <w:rFonts w:ascii="Times" w:eastAsia="SimSun" w:hAnsi="Times" w:cs="Times"/>
          <w:kern w:val="0"/>
          <w:sz w:val="32"/>
          <w:szCs w:val="32"/>
        </w:rPr>
        <w:t xml:space="preserve">AODV </w:t>
      </w:r>
      <w:r>
        <w:rPr>
          <w:rFonts w:ascii="Times" w:eastAsia="SimSun" w:hAnsi="Times" w:cs="Times"/>
          <w:kern w:val="0"/>
          <w:position w:val="10"/>
          <w:sz w:val="22"/>
          <w:szCs w:val="22"/>
        </w:rPr>
        <w:t xml:space="preserve">[2] </w:t>
      </w:r>
      <w:r>
        <w:rPr>
          <w:rFonts w:ascii="SimSun" w:eastAsia="SimSun" w:hAnsi="Times" w:cs="SimSun" w:hint="eastAsia"/>
          <w:kern w:val="0"/>
          <w:sz w:val="32"/>
          <w:szCs w:val="32"/>
        </w:rPr>
        <w:t>可以取得</w:t>
      </w:r>
      <w:r>
        <w:rPr>
          <w:rFonts w:ascii="SimSun" w:eastAsia="SimSun" w:hAnsi="Times" w:cs="SimSun"/>
          <w:kern w:val="0"/>
          <w:sz w:val="32"/>
          <w:szCs w:val="32"/>
        </w:rPr>
        <w:t xml:space="preserve"> </w:t>
      </w:r>
      <w:r>
        <w:rPr>
          <w:rFonts w:ascii="Times" w:eastAsia="SimSun" w:hAnsi="Times" w:cs="Times"/>
          <w:kern w:val="0"/>
          <w:sz w:val="32"/>
          <w:szCs w:val="32"/>
        </w:rPr>
        <w:t xml:space="preserve">50% </w:t>
      </w:r>
      <w:r>
        <w:rPr>
          <w:rFonts w:ascii="SimSun" w:eastAsia="SimSun" w:hAnsi="Times" w:cs="SimSun" w:hint="eastAsia"/>
          <w:kern w:val="0"/>
          <w:sz w:val="32"/>
          <w:szCs w:val="32"/>
        </w:rPr>
        <w:t>以上的性能提升。</w:t>
      </w:r>
      <w:r>
        <w:rPr>
          <w:rFonts w:ascii="SimSun" w:eastAsia="SimSun" w:hAnsi="Times" w:cs="SimSun"/>
          <w:kern w:val="0"/>
          <w:sz w:val="32"/>
          <w:szCs w:val="32"/>
        </w:rPr>
        <w:t xml:space="preserve"> </w:t>
      </w:r>
    </w:p>
    <w:p w14:paraId="6C59995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在移动链路稳定性、无缝漫游、链路容量等方面也积累了很多的研究工作</w:t>
      </w:r>
      <w:r>
        <w:rPr>
          <w:rFonts w:ascii="SimSun" w:eastAsia="SimSun" w:hAnsi="Times" w:cs="SimSun"/>
          <w:kern w:val="0"/>
          <w:sz w:val="32"/>
          <w:szCs w:val="32"/>
        </w:rPr>
        <w:t xml:space="preserve"> </w:t>
      </w:r>
      <w:r>
        <w:rPr>
          <w:rFonts w:ascii="Times" w:eastAsia="SimSun" w:hAnsi="Times" w:cs="Times"/>
          <w:kern w:val="0"/>
          <w:position w:val="10"/>
          <w:sz w:val="22"/>
          <w:szCs w:val="22"/>
        </w:rPr>
        <w:t xml:space="preserve">[27] </w:t>
      </w:r>
      <w:r>
        <w:rPr>
          <w:rFonts w:ascii="Times" w:eastAsia="SimSun" w:hAnsi="Times" w:cs="Times"/>
          <w:kern w:val="0"/>
          <w:sz w:val="22"/>
          <w:szCs w:val="22"/>
        </w:rPr>
        <w:t>[28] [29] [30] [31]</w:t>
      </w:r>
      <w:r>
        <w:rPr>
          <w:rFonts w:ascii="SimSun" w:eastAsia="SimSun" w:hAnsi="Times" w:cs="SimSun" w:hint="eastAsia"/>
          <w:kern w:val="0"/>
          <w:position w:val="-11"/>
          <w:sz w:val="32"/>
          <w:szCs w:val="32"/>
        </w:rPr>
        <w:t>。</w:t>
      </w:r>
      <w:r>
        <w:rPr>
          <w:rFonts w:ascii="SimSun" w:eastAsia="SimSun" w:hAnsi="Times" w:cs="SimSun"/>
          <w:kern w:val="0"/>
          <w:position w:val="-11"/>
          <w:sz w:val="32"/>
          <w:szCs w:val="32"/>
        </w:rPr>
        <w:t xml:space="preserve"> </w:t>
      </w:r>
    </w:p>
    <w:p w14:paraId="445D2FD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8 </w:t>
      </w:r>
    </w:p>
    <w:p w14:paraId="46024292"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3.1 </w:t>
      </w:r>
      <w:r>
        <w:rPr>
          <w:rFonts w:ascii="SimHei" w:eastAsia="SimHei" w:hAnsi="Times" w:cs="SimHei" w:hint="eastAsia"/>
          <w:kern w:val="0"/>
          <w:sz w:val="38"/>
          <w:szCs w:val="38"/>
        </w:rPr>
        <w:t>项目描述</w:t>
      </w:r>
      <w:r>
        <w:rPr>
          <w:rFonts w:ascii="SimHei" w:eastAsia="SimHei" w:hAnsi="Times" w:cs="SimHei"/>
          <w:kern w:val="0"/>
          <w:sz w:val="38"/>
          <w:szCs w:val="38"/>
        </w:rPr>
        <w:t xml:space="preserve"> </w:t>
      </w:r>
    </w:p>
    <w:p w14:paraId="5FC0BC98"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3</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项目设计</w:t>
      </w:r>
      <w:r>
        <w:rPr>
          <w:rFonts w:ascii="SimSun" w:eastAsia="SimSun" w:hAnsi="Times" w:cs="SimSun"/>
          <w:kern w:val="0"/>
          <w:sz w:val="30"/>
          <w:szCs w:val="30"/>
        </w:rPr>
        <w:t xml:space="preserve"> </w:t>
      </w:r>
    </w:p>
    <w:p w14:paraId="00100018"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第</w:t>
      </w:r>
      <w:r>
        <w:rPr>
          <w:rFonts w:ascii="Times" w:eastAsia="SimHei" w:hAnsi="Times" w:cs="Times"/>
          <w:kern w:val="0"/>
          <w:sz w:val="38"/>
          <w:szCs w:val="38"/>
        </w:rPr>
        <w:t>3</w:t>
      </w:r>
      <w:r>
        <w:rPr>
          <w:rFonts w:ascii="SimHei" w:eastAsia="SimHei" w:hAnsi="Times" w:cs="SimHei" w:hint="eastAsia"/>
          <w:kern w:val="0"/>
          <w:sz w:val="42"/>
          <w:szCs w:val="42"/>
        </w:rPr>
        <w:t>章</w:t>
      </w:r>
      <w:r>
        <w:rPr>
          <w:rFonts w:ascii="SimHei" w:eastAsia="SimHei" w:hAnsi="Times" w:cs="SimHei"/>
          <w:kern w:val="0"/>
          <w:sz w:val="42"/>
          <w:szCs w:val="42"/>
        </w:rPr>
        <w:t xml:space="preserve"> </w:t>
      </w:r>
      <w:r>
        <w:rPr>
          <w:rFonts w:ascii="SimHei" w:eastAsia="SimHei" w:hAnsi="Times" w:cs="SimHei" w:hint="eastAsia"/>
          <w:kern w:val="0"/>
          <w:sz w:val="42"/>
          <w:szCs w:val="42"/>
        </w:rPr>
        <w:t>项目设计</w:t>
      </w:r>
      <w:r>
        <w:rPr>
          <w:rFonts w:ascii="SimHei" w:eastAsia="SimHei" w:hAnsi="Times" w:cs="SimHei"/>
          <w:kern w:val="0"/>
          <w:sz w:val="42"/>
          <w:szCs w:val="42"/>
        </w:rPr>
        <w:t xml:space="preserve"> </w:t>
      </w:r>
    </w:p>
    <w:p w14:paraId="00E0494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本项目旨在构建一套稳定、健壮、大规模的无线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网络基础设施</w:t>
      </w:r>
      <w:r>
        <w:rPr>
          <w:rFonts w:ascii="SimSun" w:eastAsia="SimSun" w:hAnsi="Times" w:cs="SimSun"/>
          <w:kern w:val="0"/>
          <w:sz w:val="32"/>
          <w:szCs w:val="32"/>
        </w:rPr>
        <w:t>,</w:t>
      </w:r>
      <w:r>
        <w:rPr>
          <w:rFonts w:ascii="SimSun" w:eastAsia="SimSun" w:hAnsi="Times" w:cs="SimSun" w:hint="eastAsia"/>
          <w:kern w:val="0"/>
          <w:sz w:val="32"/>
          <w:szCs w:val="32"/>
        </w:rPr>
        <w:t>以支持</w:t>
      </w:r>
      <w:r>
        <w:rPr>
          <w:rFonts w:ascii="SimSun" w:eastAsia="SimSun" w:hAnsi="Times" w:cs="SimSun"/>
          <w:kern w:val="0"/>
          <w:sz w:val="32"/>
          <w:szCs w:val="32"/>
        </w:rPr>
        <w:t xml:space="preserve"> </w:t>
      </w:r>
      <w:r>
        <w:rPr>
          <w:rFonts w:ascii="SimSun" w:eastAsia="SimSun" w:hAnsi="Times" w:cs="SimSun" w:hint="eastAsia"/>
          <w:kern w:val="0"/>
          <w:sz w:val="32"/>
          <w:szCs w:val="32"/>
        </w:rPr>
        <w:t>大量的实时监控视频数据传输。</w:t>
      </w:r>
      <w:r>
        <w:rPr>
          <w:rFonts w:ascii="SimSun" w:eastAsia="SimSun" w:hAnsi="Times" w:cs="SimSun"/>
          <w:kern w:val="0"/>
          <w:sz w:val="32"/>
          <w:szCs w:val="32"/>
        </w:rPr>
        <w:t xml:space="preserve"> </w:t>
      </w:r>
    </w:p>
    <w:p w14:paraId="3767D0E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项目基于的硬件平台为</w:t>
      </w:r>
      <w:r>
        <w:rPr>
          <w:rFonts w:ascii="SimSun" w:eastAsia="SimSun" w:hAnsi="Times" w:cs="SimSun"/>
          <w:kern w:val="0"/>
          <w:sz w:val="32"/>
          <w:szCs w:val="32"/>
        </w:rPr>
        <w:t xml:space="preserve"> </w:t>
      </w:r>
      <w:r>
        <w:rPr>
          <w:rFonts w:ascii="Times" w:eastAsia="SimSun" w:hAnsi="Times" w:cs="Times"/>
          <w:kern w:val="0"/>
          <w:sz w:val="32"/>
          <w:szCs w:val="32"/>
        </w:rPr>
        <w:t xml:space="preserve">Mikrotik RB411U </w:t>
      </w:r>
      <w:r>
        <w:rPr>
          <w:rFonts w:ascii="SimSun" w:eastAsia="SimSun" w:hAnsi="Times" w:cs="SimSun" w:hint="eastAsia"/>
          <w:kern w:val="0"/>
          <w:sz w:val="32"/>
          <w:szCs w:val="32"/>
        </w:rPr>
        <w:t>电路板</w:t>
      </w:r>
      <w:r>
        <w:rPr>
          <w:rFonts w:ascii="SimSun" w:eastAsia="SimSun" w:hAnsi="Times" w:cs="SimSun"/>
          <w:kern w:val="0"/>
          <w:sz w:val="32"/>
          <w:szCs w:val="32"/>
        </w:rPr>
        <w:t>,</w:t>
      </w:r>
      <w:r>
        <w:rPr>
          <w:rFonts w:ascii="SimSun" w:eastAsia="SimSun" w:hAnsi="Times" w:cs="SimSun" w:hint="eastAsia"/>
          <w:kern w:val="0"/>
          <w:sz w:val="32"/>
          <w:szCs w:val="32"/>
        </w:rPr>
        <w:t>该电路板搭载</w:t>
      </w:r>
      <w:r>
        <w:rPr>
          <w:rFonts w:ascii="SimSun" w:eastAsia="SimSun" w:hAnsi="Times" w:cs="SimSun"/>
          <w:kern w:val="0"/>
          <w:sz w:val="32"/>
          <w:szCs w:val="32"/>
        </w:rPr>
        <w:t xml:space="preserve"> </w:t>
      </w:r>
      <w:r>
        <w:rPr>
          <w:rFonts w:ascii="Times" w:eastAsia="SimSun" w:hAnsi="Times" w:cs="Times"/>
          <w:kern w:val="0"/>
          <w:sz w:val="32"/>
          <w:szCs w:val="32"/>
        </w:rPr>
        <w:t xml:space="preserve">Athros AR7130 </w:t>
      </w:r>
      <w:r>
        <w:rPr>
          <w:rFonts w:ascii="SimSun" w:eastAsia="SimSun" w:hAnsi="Times" w:cs="SimSun" w:hint="eastAsia"/>
          <w:kern w:val="0"/>
          <w:sz w:val="32"/>
          <w:szCs w:val="32"/>
        </w:rPr>
        <w:t>处理器</w:t>
      </w:r>
      <w:r>
        <w:rPr>
          <w:rFonts w:ascii="SimSun" w:eastAsia="SimSun" w:hAnsi="Times" w:cs="SimSun"/>
          <w:kern w:val="0"/>
          <w:sz w:val="32"/>
          <w:szCs w:val="32"/>
        </w:rPr>
        <w:t>,</w:t>
      </w:r>
      <w:r>
        <w:rPr>
          <w:rFonts w:ascii="SimSun" w:eastAsia="SimSun" w:hAnsi="Times" w:cs="SimSun" w:hint="eastAsia"/>
          <w:kern w:val="0"/>
          <w:sz w:val="32"/>
          <w:szCs w:val="32"/>
        </w:rPr>
        <w:t>工作频率</w:t>
      </w:r>
      <w:r>
        <w:rPr>
          <w:rFonts w:ascii="SimSun" w:eastAsia="SimSun" w:hAnsi="Times" w:cs="SimSun"/>
          <w:kern w:val="0"/>
          <w:sz w:val="32"/>
          <w:szCs w:val="32"/>
        </w:rPr>
        <w:t xml:space="preserve"> </w:t>
      </w:r>
      <w:r>
        <w:rPr>
          <w:rFonts w:ascii="Times" w:eastAsia="SimSun" w:hAnsi="Times" w:cs="Times"/>
          <w:kern w:val="0"/>
          <w:sz w:val="32"/>
          <w:szCs w:val="32"/>
        </w:rPr>
        <w:t xml:space="preserve">300MHz, </w:t>
      </w:r>
      <w:r>
        <w:rPr>
          <w:rFonts w:ascii="SimSun" w:eastAsia="SimSun" w:hAnsi="Times" w:cs="SimSun" w:hint="eastAsia"/>
          <w:kern w:val="0"/>
          <w:sz w:val="32"/>
          <w:szCs w:val="32"/>
        </w:rPr>
        <w:t>内存</w:t>
      </w:r>
      <w:r>
        <w:rPr>
          <w:rFonts w:ascii="SimSun" w:eastAsia="SimSun" w:hAnsi="Times" w:cs="SimSun"/>
          <w:kern w:val="0"/>
          <w:sz w:val="32"/>
          <w:szCs w:val="32"/>
        </w:rPr>
        <w:t xml:space="preserve"> </w:t>
      </w:r>
      <w:r>
        <w:rPr>
          <w:rFonts w:ascii="Times" w:eastAsia="SimSun" w:hAnsi="Times" w:cs="Times"/>
          <w:kern w:val="0"/>
          <w:sz w:val="32"/>
          <w:szCs w:val="32"/>
        </w:rPr>
        <w:t>32M</w:t>
      </w:r>
      <w:r>
        <w:rPr>
          <w:rFonts w:ascii="SimSun" w:eastAsia="SimSun" w:hAnsi="Times" w:cs="SimSun"/>
          <w:kern w:val="0"/>
          <w:sz w:val="32"/>
          <w:szCs w:val="32"/>
        </w:rPr>
        <w:t>,</w:t>
      </w:r>
      <w:r>
        <w:rPr>
          <w:rFonts w:ascii="SimSun" w:eastAsia="SimSun" w:hAnsi="Times" w:cs="SimSun" w:hint="eastAsia"/>
          <w:kern w:val="0"/>
          <w:sz w:val="32"/>
          <w:szCs w:val="32"/>
        </w:rPr>
        <w:t>天线为</w:t>
      </w:r>
      <w:r>
        <w:rPr>
          <w:rFonts w:ascii="SimSun" w:eastAsia="SimSun" w:hAnsi="Times" w:cs="SimSun"/>
          <w:kern w:val="0"/>
          <w:sz w:val="32"/>
          <w:szCs w:val="32"/>
        </w:rPr>
        <w:t xml:space="preserve"> </w:t>
      </w:r>
      <w:r>
        <w:rPr>
          <w:rFonts w:ascii="Times" w:eastAsia="SimSun" w:hAnsi="Times" w:cs="Times"/>
          <w:kern w:val="0"/>
          <w:sz w:val="32"/>
          <w:szCs w:val="32"/>
        </w:rPr>
        <w:t>Broadcom</w:t>
      </w:r>
      <w:r>
        <w:rPr>
          <w:rFonts w:ascii="SimSun" w:eastAsia="SimSun" w:hAnsi="Times" w:cs="SimSun"/>
          <w:kern w:val="0"/>
          <w:sz w:val="32"/>
          <w:szCs w:val="32"/>
        </w:rPr>
        <w:t>,</w:t>
      </w:r>
      <w:r>
        <w:rPr>
          <w:rFonts w:ascii="SimSun" w:eastAsia="SimSun" w:hAnsi="Times" w:cs="SimSun" w:hint="eastAsia"/>
          <w:kern w:val="0"/>
          <w:sz w:val="32"/>
          <w:szCs w:val="32"/>
        </w:rPr>
        <w:t>工作在</w:t>
      </w:r>
      <w:r>
        <w:rPr>
          <w:rFonts w:ascii="SimSun" w:eastAsia="SimSun" w:hAnsi="Times" w:cs="SimSun"/>
          <w:kern w:val="0"/>
          <w:sz w:val="32"/>
          <w:szCs w:val="32"/>
        </w:rPr>
        <w:t xml:space="preserve"> </w:t>
      </w:r>
      <w:r>
        <w:rPr>
          <w:rFonts w:ascii="Times" w:eastAsia="SimSun" w:hAnsi="Times" w:cs="Times"/>
          <w:kern w:val="0"/>
          <w:sz w:val="32"/>
          <w:szCs w:val="32"/>
        </w:rPr>
        <w:t xml:space="preserve">5GHz </w:t>
      </w:r>
      <w:r>
        <w:rPr>
          <w:rFonts w:ascii="SimSun" w:eastAsia="SimSun" w:hAnsi="Times" w:cs="SimSun" w:hint="eastAsia"/>
          <w:kern w:val="0"/>
          <w:sz w:val="32"/>
          <w:szCs w:val="32"/>
        </w:rPr>
        <w:t>频段</w:t>
      </w:r>
      <w:r>
        <w:rPr>
          <w:rFonts w:ascii="SimSun" w:eastAsia="SimSun" w:hAnsi="Times" w:cs="SimSun"/>
          <w:kern w:val="0"/>
          <w:sz w:val="32"/>
          <w:szCs w:val="32"/>
        </w:rPr>
        <w:t>,</w:t>
      </w:r>
      <w:r>
        <w:rPr>
          <w:rFonts w:ascii="SimSun" w:eastAsia="SimSun" w:hAnsi="Times" w:cs="SimSun" w:hint="eastAsia"/>
          <w:kern w:val="0"/>
          <w:sz w:val="32"/>
          <w:szCs w:val="32"/>
        </w:rPr>
        <w:t>增</w:t>
      </w:r>
      <w:r>
        <w:rPr>
          <w:rFonts w:ascii="SimSun" w:eastAsia="SimSun" w:hAnsi="Times" w:cs="SimSun"/>
          <w:kern w:val="0"/>
          <w:sz w:val="32"/>
          <w:szCs w:val="32"/>
        </w:rPr>
        <w:t xml:space="preserve"> </w:t>
      </w:r>
      <w:r>
        <w:rPr>
          <w:rFonts w:ascii="SimSun" w:eastAsia="SimSun" w:hAnsi="Times" w:cs="SimSun" w:hint="eastAsia"/>
          <w:kern w:val="0"/>
          <w:sz w:val="32"/>
          <w:szCs w:val="32"/>
        </w:rPr>
        <w:t>益</w:t>
      </w:r>
      <w:r>
        <w:rPr>
          <w:rFonts w:ascii="SimSun" w:eastAsia="SimSun" w:hAnsi="Times" w:cs="SimSun"/>
          <w:kern w:val="0"/>
          <w:sz w:val="32"/>
          <w:szCs w:val="32"/>
        </w:rPr>
        <w:t xml:space="preserve"> </w:t>
      </w:r>
      <w:r>
        <w:rPr>
          <w:rFonts w:ascii="Times" w:eastAsia="SimSun" w:hAnsi="Times" w:cs="Times"/>
          <w:kern w:val="0"/>
          <w:sz w:val="32"/>
          <w:szCs w:val="32"/>
        </w:rPr>
        <w:t>12dBi</w:t>
      </w:r>
      <w:r>
        <w:rPr>
          <w:rFonts w:ascii="SimSun" w:eastAsia="SimSun" w:hAnsi="Times" w:cs="SimSun" w:hint="eastAsia"/>
          <w:kern w:val="0"/>
          <w:sz w:val="32"/>
          <w:szCs w:val="32"/>
        </w:rPr>
        <w:t>。该硬件平台正常通信范围为</w:t>
      </w:r>
      <w:r>
        <w:rPr>
          <w:rFonts w:ascii="SimSun" w:eastAsia="SimSun" w:hAnsi="Times" w:cs="SimSun"/>
          <w:kern w:val="0"/>
          <w:sz w:val="32"/>
          <w:szCs w:val="32"/>
        </w:rPr>
        <w:t xml:space="preserve"> </w:t>
      </w:r>
      <w:r>
        <w:rPr>
          <w:rFonts w:ascii="Times" w:eastAsia="SimSun" w:hAnsi="Times" w:cs="Times"/>
          <w:kern w:val="0"/>
          <w:sz w:val="32"/>
          <w:szCs w:val="32"/>
        </w:rPr>
        <w:t>3 5km</w:t>
      </w:r>
      <w:r>
        <w:rPr>
          <w:rFonts w:ascii="SimSun" w:eastAsia="SimSun" w:hAnsi="Times" w:cs="SimSun" w:hint="eastAsia"/>
          <w:kern w:val="0"/>
          <w:sz w:val="32"/>
          <w:szCs w:val="32"/>
        </w:rPr>
        <w:t>。另外</w:t>
      </w:r>
      <w:r>
        <w:rPr>
          <w:rFonts w:ascii="SimSun" w:eastAsia="SimSun" w:hAnsi="Times" w:cs="SimSun"/>
          <w:kern w:val="0"/>
          <w:sz w:val="32"/>
          <w:szCs w:val="32"/>
        </w:rPr>
        <w:t>,</w:t>
      </w:r>
      <w:r>
        <w:rPr>
          <w:rFonts w:ascii="SimSun" w:eastAsia="SimSun" w:hAnsi="Times" w:cs="SimSun" w:hint="eastAsia"/>
          <w:kern w:val="0"/>
          <w:sz w:val="32"/>
          <w:szCs w:val="32"/>
        </w:rPr>
        <w:t>配置</w:t>
      </w:r>
      <w:r>
        <w:rPr>
          <w:rFonts w:ascii="SimSun" w:eastAsia="SimSun" w:hAnsi="Times" w:cs="SimSun"/>
          <w:kern w:val="0"/>
          <w:sz w:val="32"/>
          <w:szCs w:val="32"/>
        </w:rPr>
        <w:t xml:space="preserve"> </w:t>
      </w:r>
      <w:r>
        <w:rPr>
          <w:rFonts w:ascii="Times" w:eastAsia="SimSun" w:hAnsi="Times" w:cs="Times"/>
          <w:kern w:val="0"/>
          <w:sz w:val="32"/>
          <w:szCs w:val="32"/>
        </w:rPr>
        <w:t xml:space="preserve">Atheros AR9220 </w:t>
      </w:r>
      <w:r>
        <w:rPr>
          <w:rFonts w:ascii="SimSun" w:eastAsia="SimSun" w:hAnsi="Times" w:cs="SimSun" w:hint="eastAsia"/>
          <w:kern w:val="0"/>
          <w:sz w:val="32"/>
          <w:szCs w:val="32"/>
        </w:rPr>
        <w:t>无线模</w:t>
      </w:r>
      <w:r>
        <w:rPr>
          <w:rFonts w:ascii="SimSun" w:eastAsia="SimSun" w:hAnsi="Times" w:cs="SimSun"/>
          <w:kern w:val="0"/>
          <w:sz w:val="32"/>
          <w:szCs w:val="32"/>
        </w:rPr>
        <w:t xml:space="preserve"> </w:t>
      </w:r>
      <w:r>
        <w:rPr>
          <w:rFonts w:ascii="SimSun" w:eastAsia="SimSun" w:hAnsi="Times" w:cs="SimSun" w:hint="eastAsia"/>
          <w:kern w:val="0"/>
          <w:sz w:val="32"/>
          <w:szCs w:val="32"/>
        </w:rPr>
        <w:t>块</w:t>
      </w:r>
      <w:r>
        <w:rPr>
          <w:rFonts w:ascii="SimSun" w:eastAsia="SimSun" w:hAnsi="Times" w:cs="SimSun"/>
          <w:kern w:val="0"/>
          <w:sz w:val="32"/>
          <w:szCs w:val="32"/>
        </w:rPr>
        <w:t>,</w:t>
      </w:r>
      <w:r>
        <w:rPr>
          <w:rFonts w:ascii="SimSun" w:eastAsia="SimSun" w:hAnsi="Times" w:cs="SimSun" w:hint="eastAsia"/>
          <w:kern w:val="0"/>
          <w:sz w:val="32"/>
          <w:szCs w:val="32"/>
        </w:rPr>
        <w:t>该模块对</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的队列机制提供硬件级支持。节点另外设计有封装外壳</w:t>
      </w:r>
      <w:r>
        <w:rPr>
          <w:rFonts w:ascii="SimSun" w:eastAsia="SimSun" w:hAnsi="Times" w:cs="SimSun"/>
          <w:kern w:val="0"/>
          <w:sz w:val="32"/>
          <w:szCs w:val="32"/>
        </w:rPr>
        <w:t>,</w:t>
      </w:r>
      <w:r>
        <w:rPr>
          <w:rFonts w:ascii="SimSun" w:eastAsia="SimSun" w:hAnsi="Times" w:cs="SimSun" w:hint="eastAsia"/>
          <w:kern w:val="0"/>
          <w:sz w:val="32"/>
          <w:szCs w:val="32"/>
        </w:rPr>
        <w:t>防</w:t>
      </w:r>
      <w:r>
        <w:rPr>
          <w:rFonts w:ascii="SimSun" w:eastAsia="SimSun" w:hAnsi="Times" w:cs="SimSun"/>
          <w:kern w:val="0"/>
          <w:sz w:val="32"/>
          <w:szCs w:val="32"/>
        </w:rPr>
        <w:t xml:space="preserve"> </w:t>
      </w:r>
      <w:r>
        <w:rPr>
          <w:rFonts w:ascii="SimSun" w:eastAsia="SimSun" w:hAnsi="Times" w:cs="SimSun" w:hint="eastAsia"/>
          <w:kern w:val="0"/>
          <w:sz w:val="32"/>
          <w:szCs w:val="32"/>
        </w:rPr>
        <w:t>水防爆</w:t>
      </w:r>
      <w:r>
        <w:rPr>
          <w:rFonts w:ascii="SimSun" w:eastAsia="SimSun" w:hAnsi="Times" w:cs="SimSun"/>
          <w:kern w:val="0"/>
          <w:sz w:val="32"/>
          <w:szCs w:val="32"/>
        </w:rPr>
        <w:t>,</w:t>
      </w:r>
      <w:r>
        <w:rPr>
          <w:rFonts w:ascii="SimSun" w:eastAsia="SimSun" w:hAnsi="Times" w:cs="SimSun" w:hint="eastAsia"/>
          <w:kern w:val="0"/>
          <w:sz w:val="32"/>
          <w:szCs w:val="32"/>
        </w:rPr>
        <w:t>以适应不同的工业应用场景。</w:t>
      </w:r>
      <w:r>
        <w:rPr>
          <w:rFonts w:ascii="SimSun" w:eastAsia="SimSun" w:hAnsi="Times" w:cs="SimSun"/>
          <w:kern w:val="0"/>
          <w:sz w:val="32"/>
          <w:szCs w:val="32"/>
        </w:rPr>
        <w:t xml:space="preserve"> </w:t>
      </w:r>
    </w:p>
    <w:p w14:paraId="24C5360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节点运行的操作系统为</w:t>
      </w:r>
      <w:r>
        <w:rPr>
          <w:rFonts w:ascii="SimSun" w:eastAsia="SimSun" w:hAnsi="Times" w:cs="SimSun"/>
          <w:kern w:val="0"/>
          <w:sz w:val="32"/>
          <w:szCs w:val="32"/>
        </w:rPr>
        <w:t xml:space="preserve"> </w:t>
      </w:r>
      <w:r>
        <w:rPr>
          <w:rFonts w:ascii="Times" w:eastAsia="SimSun" w:hAnsi="Times" w:cs="Times"/>
          <w:kern w:val="0"/>
          <w:sz w:val="32"/>
          <w:szCs w:val="32"/>
        </w:rPr>
        <w:t xml:space="preserve">OpenWRT </w:t>
      </w:r>
      <w:r>
        <w:rPr>
          <w:rFonts w:ascii="SimSun" w:eastAsia="SimSun" w:hAnsi="Times" w:cs="SimSun" w:hint="eastAsia"/>
          <w:kern w:val="0"/>
          <w:sz w:val="32"/>
          <w:szCs w:val="32"/>
        </w:rPr>
        <w:t>系统。基于</w:t>
      </w:r>
      <w:r>
        <w:rPr>
          <w:rFonts w:ascii="SimSun" w:eastAsia="SimSun" w:hAnsi="Times" w:cs="SimSun"/>
          <w:kern w:val="0"/>
          <w:sz w:val="32"/>
          <w:szCs w:val="32"/>
        </w:rPr>
        <w:t xml:space="preserve"> </w:t>
      </w:r>
      <w:r>
        <w:rPr>
          <w:rFonts w:ascii="Times" w:eastAsia="SimSun" w:hAnsi="Times" w:cs="Times"/>
          <w:kern w:val="0"/>
          <w:sz w:val="32"/>
          <w:szCs w:val="32"/>
        </w:rPr>
        <w:t xml:space="preserve">Linux2.4.30 </w:t>
      </w:r>
      <w:r>
        <w:rPr>
          <w:rFonts w:ascii="SimSun" w:eastAsia="SimSun" w:hAnsi="Times" w:cs="SimSun" w:hint="eastAsia"/>
          <w:kern w:val="0"/>
          <w:sz w:val="32"/>
          <w:szCs w:val="32"/>
        </w:rPr>
        <w:t>内核</w:t>
      </w:r>
      <w:r>
        <w:rPr>
          <w:rFonts w:ascii="SimSun" w:eastAsia="SimSun" w:hAnsi="Times" w:cs="SimSun"/>
          <w:kern w:val="0"/>
          <w:sz w:val="32"/>
          <w:szCs w:val="32"/>
        </w:rPr>
        <w:t>,</w:t>
      </w:r>
      <w:r>
        <w:rPr>
          <w:rFonts w:ascii="SimSun" w:eastAsia="SimSun" w:hAnsi="Times" w:cs="SimSun" w:hint="eastAsia"/>
          <w:kern w:val="0"/>
          <w:sz w:val="32"/>
          <w:szCs w:val="32"/>
        </w:rPr>
        <w:t>专业设计用</w:t>
      </w:r>
      <w:r>
        <w:rPr>
          <w:rFonts w:ascii="SimSun" w:eastAsia="SimSun" w:hAnsi="Times" w:cs="SimSun"/>
          <w:kern w:val="0"/>
          <w:sz w:val="32"/>
          <w:szCs w:val="32"/>
        </w:rPr>
        <w:t xml:space="preserve"> </w:t>
      </w:r>
      <w:r>
        <w:rPr>
          <w:rFonts w:ascii="SimSun" w:eastAsia="SimSun" w:hAnsi="Times" w:cs="SimSun" w:hint="eastAsia"/>
          <w:kern w:val="0"/>
          <w:sz w:val="32"/>
          <w:szCs w:val="32"/>
        </w:rPr>
        <w:t>于嵌入式无线网络设备。开发系统为</w:t>
      </w:r>
      <w:r>
        <w:rPr>
          <w:rFonts w:ascii="SimSun" w:eastAsia="SimSun" w:hAnsi="Times" w:cs="SimSun"/>
          <w:kern w:val="0"/>
          <w:sz w:val="32"/>
          <w:szCs w:val="32"/>
        </w:rPr>
        <w:t xml:space="preserve"> </w:t>
      </w:r>
      <w:r>
        <w:rPr>
          <w:rFonts w:ascii="Times" w:eastAsia="SimSun" w:hAnsi="Times" w:cs="Times"/>
          <w:kern w:val="0"/>
          <w:sz w:val="32"/>
          <w:szCs w:val="32"/>
        </w:rPr>
        <w:t>Ubuntu12.04</w:t>
      </w:r>
      <w:r>
        <w:rPr>
          <w:rFonts w:ascii="SimSun" w:eastAsia="SimSun" w:hAnsi="Times" w:cs="SimSun"/>
          <w:kern w:val="0"/>
          <w:sz w:val="32"/>
          <w:szCs w:val="32"/>
        </w:rPr>
        <w:t>,</w:t>
      </w:r>
      <w:r>
        <w:rPr>
          <w:rFonts w:ascii="SimSun" w:eastAsia="SimSun" w:hAnsi="Times" w:cs="SimSun" w:hint="eastAsia"/>
          <w:kern w:val="0"/>
          <w:sz w:val="32"/>
          <w:szCs w:val="32"/>
        </w:rPr>
        <w:t>编译工具基于</w:t>
      </w:r>
      <w:r>
        <w:rPr>
          <w:rFonts w:ascii="SimSun" w:eastAsia="SimSun" w:hAnsi="Times" w:cs="SimSun"/>
          <w:kern w:val="0"/>
          <w:sz w:val="32"/>
          <w:szCs w:val="32"/>
        </w:rPr>
        <w:t xml:space="preserve"> </w:t>
      </w:r>
      <w:r>
        <w:rPr>
          <w:rFonts w:ascii="Times" w:eastAsia="SimSun" w:hAnsi="Times" w:cs="Times"/>
          <w:kern w:val="0"/>
          <w:sz w:val="32"/>
          <w:szCs w:val="32"/>
        </w:rPr>
        <w:t xml:space="preserve">OpenWRT </w:t>
      </w:r>
      <w:r>
        <w:rPr>
          <w:rFonts w:ascii="SimSun" w:eastAsia="SimSun" w:hAnsi="Times" w:cs="SimSun" w:hint="eastAsia"/>
          <w:kern w:val="0"/>
          <w:sz w:val="32"/>
          <w:szCs w:val="32"/>
        </w:rPr>
        <w:t>提供</w:t>
      </w:r>
      <w:r>
        <w:rPr>
          <w:rFonts w:ascii="SimSun" w:eastAsia="SimSun" w:hAnsi="Times" w:cs="SimSun"/>
          <w:kern w:val="0"/>
          <w:sz w:val="32"/>
          <w:szCs w:val="32"/>
        </w:rPr>
        <w:t xml:space="preserve"> </w:t>
      </w:r>
      <w:r>
        <w:rPr>
          <w:rFonts w:ascii="SimSun" w:eastAsia="SimSun" w:hAnsi="Times" w:cs="SimSun" w:hint="eastAsia"/>
          <w:kern w:val="0"/>
          <w:sz w:val="32"/>
          <w:szCs w:val="32"/>
        </w:rPr>
        <w:t>的相应硬件平台的编译环境配置</w:t>
      </w:r>
      <w:r>
        <w:rPr>
          <w:rFonts w:ascii="SimSun" w:eastAsia="SimSun" w:hAnsi="Times" w:cs="SimSun"/>
          <w:kern w:val="0"/>
          <w:sz w:val="32"/>
          <w:szCs w:val="32"/>
        </w:rPr>
        <w:t>,</w:t>
      </w:r>
      <w:r>
        <w:rPr>
          <w:rFonts w:ascii="SimSun" w:eastAsia="SimSun" w:hAnsi="Times" w:cs="SimSun" w:hint="eastAsia"/>
          <w:kern w:val="0"/>
          <w:sz w:val="32"/>
          <w:szCs w:val="32"/>
        </w:rPr>
        <w:t>引入</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路由协议的包。所有使用的</w:t>
      </w:r>
      <w:r>
        <w:rPr>
          <w:rFonts w:ascii="SimSun" w:eastAsia="SimSun" w:hAnsi="Times" w:cs="SimSun"/>
          <w:kern w:val="0"/>
          <w:sz w:val="32"/>
          <w:szCs w:val="32"/>
        </w:rPr>
        <w:t xml:space="preserve"> </w:t>
      </w:r>
      <w:r>
        <w:rPr>
          <w:rFonts w:ascii="SimSun" w:eastAsia="SimSun" w:hAnsi="Times" w:cs="SimSun" w:hint="eastAsia"/>
          <w:kern w:val="0"/>
          <w:sz w:val="32"/>
          <w:szCs w:val="32"/>
        </w:rPr>
        <w:t>软件系统均来自开源项目。</w:t>
      </w:r>
      <w:r>
        <w:rPr>
          <w:rFonts w:ascii="SimSun" w:eastAsia="SimSun" w:hAnsi="Times" w:cs="SimSun"/>
          <w:kern w:val="0"/>
          <w:sz w:val="32"/>
          <w:szCs w:val="32"/>
        </w:rPr>
        <w:t xml:space="preserve"> </w:t>
      </w:r>
    </w:p>
    <w:p w14:paraId="3CB7659E"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Sun" w:eastAsia="SimSun" w:hAnsi="Times" w:cs="SimSun" w:hint="eastAsia"/>
          <w:kern w:val="0"/>
          <w:sz w:val="32"/>
          <w:szCs w:val="32"/>
        </w:rPr>
        <w:t>实验章节中使用公开的视频序列</w:t>
      </w:r>
      <w:r>
        <w:rPr>
          <w:rFonts w:ascii="Times" w:eastAsia="SimSun" w:hAnsi="Times" w:cs="Times"/>
          <w:kern w:val="0"/>
          <w:position w:val="10"/>
          <w:sz w:val="22"/>
          <w:szCs w:val="22"/>
        </w:rPr>
        <w:t xml:space="preserve">[32] </w:t>
      </w:r>
      <w:r>
        <w:rPr>
          <w:rFonts w:ascii="SimSun" w:eastAsia="SimSun" w:hAnsi="Times" w:cs="SimSun" w:hint="eastAsia"/>
          <w:kern w:val="0"/>
          <w:sz w:val="32"/>
          <w:szCs w:val="32"/>
        </w:rPr>
        <w:t>和普通的</w:t>
      </w:r>
      <w:r>
        <w:rPr>
          <w:rFonts w:ascii="SimSun" w:eastAsia="SimSun" w:hAnsi="Times" w:cs="SimSun"/>
          <w:kern w:val="0"/>
          <w:sz w:val="32"/>
          <w:szCs w:val="32"/>
        </w:rPr>
        <w:t xml:space="preserve"> </w:t>
      </w:r>
      <w:r>
        <w:rPr>
          <w:rFonts w:ascii="Times" w:eastAsia="SimSun" w:hAnsi="Times" w:cs="Times"/>
          <w:kern w:val="0"/>
          <w:sz w:val="32"/>
          <w:szCs w:val="32"/>
        </w:rPr>
        <w:t xml:space="preserve">D-link </w:t>
      </w:r>
      <w:r>
        <w:rPr>
          <w:rFonts w:ascii="SimSun" w:eastAsia="SimSun" w:hAnsi="Times" w:cs="SimSun" w:hint="eastAsia"/>
          <w:kern w:val="0"/>
          <w:sz w:val="32"/>
          <w:szCs w:val="32"/>
        </w:rPr>
        <w:t>摄像头获取视频图像。</w:t>
      </w:r>
      <w:r>
        <w:rPr>
          <w:rFonts w:ascii="SimSun" w:eastAsia="SimSun" w:hAnsi="Times" w:cs="SimSun"/>
          <w:kern w:val="0"/>
          <w:sz w:val="32"/>
          <w:szCs w:val="32"/>
        </w:rPr>
        <w:t xml:space="preserve"> </w:t>
      </w:r>
      <w:r>
        <w:rPr>
          <w:rFonts w:ascii="Times" w:eastAsia="SimSun" w:hAnsi="Times" w:cs="Times"/>
          <w:kern w:val="0"/>
          <w:sz w:val="34"/>
          <w:szCs w:val="34"/>
        </w:rPr>
        <w:t xml:space="preserve">3.2 BATMAN-adv </w:t>
      </w:r>
      <w:r>
        <w:rPr>
          <w:rFonts w:ascii="SimHei" w:eastAsia="SimHei" w:hAnsi="Times" w:cs="SimHei" w:hint="eastAsia"/>
          <w:kern w:val="0"/>
          <w:sz w:val="38"/>
          <w:szCs w:val="38"/>
        </w:rPr>
        <w:t>路由协议</w:t>
      </w:r>
      <w:r>
        <w:rPr>
          <w:rFonts w:ascii="SimHei" w:eastAsia="SimHei" w:hAnsi="Times" w:cs="SimHei"/>
          <w:kern w:val="0"/>
          <w:sz w:val="38"/>
          <w:szCs w:val="38"/>
        </w:rPr>
        <w:t xml:space="preserve"> </w:t>
      </w:r>
    </w:p>
    <w:p w14:paraId="62C2308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为了深入研究项目的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网路特点</w:t>
      </w:r>
      <w:r>
        <w:rPr>
          <w:rFonts w:ascii="SimSun" w:eastAsia="SimSun" w:hAnsi="Times" w:cs="SimSun"/>
          <w:kern w:val="0"/>
          <w:sz w:val="32"/>
          <w:szCs w:val="32"/>
        </w:rPr>
        <w:t>,</w:t>
      </w:r>
      <w:r>
        <w:rPr>
          <w:rFonts w:ascii="SimSun" w:eastAsia="SimSun" w:hAnsi="Times" w:cs="SimSun" w:hint="eastAsia"/>
          <w:kern w:val="0"/>
          <w:sz w:val="32"/>
          <w:szCs w:val="32"/>
        </w:rPr>
        <w:t>并进行深度开发</w:t>
      </w:r>
      <w:r>
        <w:rPr>
          <w:rFonts w:ascii="SimSun" w:eastAsia="SimSun" w:hAnsi="Times" w:cs="SimSun"/>
          <w:kern w:val="0"/>
          <w:sz w:val="32"/>
          <w:szCs w:val="32"/>
        </w:rPr>
        <w:t>,</w:t>
      </w:r>
      <w:r>
        <w:rPr>
          <w:rFonts w:ascii="SimSun" w:eastAsia="SimSun" w:hAnsi="Times" w:cs="SimSun" w:hint="eastAsia"/>
          <w:kern w:val="0"/>
          <w:sz w:val="32"/>
          <w:szCs w:val="32"/>
        </w:rPr>
        <w:t>有必要首先理解</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网络核心协议</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的技术原理。</w:t>
      </w:r>
      <w:r>
        <w:rPr>
          <w:rFonts w:ascii="Times" w:eastAsia="SimSun" w:hAnsi="Times" w:cs="Times"/>
          <w:kern w:val="0"/>
          <w:sz w:val="32"/>
          <w:szCs w:val="32"/>
        </w:rPr>
        <w:t xml:space="preserve">BATMAN-adv </w:t>
      </w:r>
      <w:r>
        <w:rPr>
          <w:rFonts w:ascii="SimSun" w:eastAsia="SimSun" w:hAnsi="Times" w:cs="SimSun" w:hint="eastAsia"/>
          <w:kern w:val="0"/>
          <w:sz w:val="32"/>
          <w:szCs w:val="32"/>
        </w:rPr>
        <w:t>协议支持</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网络的自</w:t>
      </w:r>
      <w:r>
        <w:rPr>
          <w:rFonts w:ascii="SimSun" w:eastAsia="SimSun" w:hAnsi="Times" w:cs="SimSun"/>
          <w:kern w:val="0"/>
          <w:sz w:val="32"/>
          <w:szCs w:val="32"/>
        </w:rPr>
        <w:t xml:space="preserve"> </w:t>
      </w:r>
      <w:r>
        <w:rPr>
          <w:rFonts w:ascii="SimSun" w:eastAsia="SimSun" w:hAnsi="Times" w:cs="SimSun" w:hint="eastAsia"/>
          <w:kern w:val="0"/>
          <w:sz w:val="32"/>
          <w:szCs w:val="32"/>
        </w:rPr>
        <w:t>组网和数据路由两大核心功能。</w:t>
      </w:r>
      <w:r>
        <w:rPr>
          <w:rFonts w:ascii="SimSun" w:eastAsia="SimSun" w:hAnsi="Times" w:cs="SimSun"/>
          <w:kern w:val="0"/>
          <w:sz w:val="32"/>
          <w:szCs w:val="32"/>
        </w:rPr>
        <w:t xml:space="preserve"> </w:t>
      </w:r>
    </w:p>
    <w:p w14:paraId="4ECC3B27"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3.2.1 </w:t>
      </w:r>
      <w:r>
        <w:rPr>
          <w:rFonts w:ascii="SimHei" w:eastAsia="SimHei" w:hAnsi="Times" w:cs="SimHei" w:hint="eastAsia"/>
          <w:kern w:val="0"/>
          <w:sz w:val="34"/>
          <w:szCs w:val="34"/>
        </w:rPr>
        <w:t>数据包类型</w:t>
      </w:r>
      <w:r>
        <w:rPr>
          <w:rFonts w:ascii="SimHei" w:eastAsia="SimHei" w:hAnsi="Times" w:cs="SimHei"/>
          <w:kern w:val="0"/>
          <w:sz w:val="34"/>
          <w:szCs w:val="34"/>
        </w:rPr>
        <w:t xml:space="preserve"> </w:t>
      </w:r>
    </w:p>
    <w:p w14:paraId="0C06230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BATMAN-adv </w:t>
      </w:r>
      <w:r>
        <w:rPr>
          <w:rFonts w:ascii="SimSun" w:eastAsia="SimSun" w:hAnsi="Times" w:cs="SimSun" w:hint="eastAsia"/>
          <w:kern w:val="0"/>
          <w:sz w:val="32"/>
          <w:szCs w:val="32"/>
        </w:rPr>
        <w:t>协议定义了六种不同的数据包类型</w:t>
      </w:r>
      <w:r>
        <w:rPr>
          <w:rFonts w:ascii="SimSun" w:eastAsia="SimSun" w:hAnsi="Times" w:cs="SimSun"/>
          <w:kern w:val="0"/>
          <w:sz w:val="32"/>
          <w:szCs w:val="32"/>
        </w:rPr>
        <w:t>,</w:t>
      </w:r>
      <w:r>
        <w:rPr>
          <w:rFonts w:ascii="SimSun" w:eastAsia="SimSun" w:hAnsi="Times" w:cs="SimSun" w:hint="eastAsia"/>
          <w:kern w:val="0"/>
          <w:sz w:val="32"/>
          <w:szCs w:val="32"/>
        </w:rPr>
        <w:t>用于网络的路由构建、数</w:t>
      </w:r>
      <w:r>
        <w:rPr>
          <w:rFonts w:ascii="SimSun" w:eastAsia="SimSun" w:hAnsi="Times" w:cs="SimSun"/>
          <w:kern w:val="0"/>
          <w:sz w:val="32"/>
          <w:szCs w:val="32"/>
        </w:rPr>
        <w:t xml:space="preserve"> </w:t>
      </w:r>
      <w:r>
        <w:rPr>
          <w:rFonts w:ascii="SimSun" w:eastAsia="SimSun" w:hAnsi="Times" w:cs="SimSun" w:hint="eastAsia"/>
          <w:kern w:val="0"/>
          <w:sz w:val="32"/>
          <w:szCs w:val="32"/>
        </w:rPr>
        <w:t>据包传输以及网络拓扑可视化。网络中的节点称为</w:t>
      </w:r>
      <w:r>
        <w:rPr>
          <w:rFonts w:ascii="SimSun" w:eastAsia="SimSun" w:hAnsi="Times" w:cs="SimSun"/>
          <w:kern w:val="0"/>
          <w:sz w:val="32"/>
          <w:szCs w:val="32"/>
        </w:rPr>
        <w:t xml:space="preserve"> </w:t>
      </w:r>
      <w:r>
        <w:rPr>
          <w:rFonts w:ascii="Times" w:eastAsia="SimSun" w:hAnsi="Times" w:cs="Times"/>
          <w:kern w:val="0"/>
          <w:sz w:val="32"/>
          <w:szCs w:val="32"/>
        </w:rPr>
        <w:t>Originator</w:t>
      </w:r>
      <w:r>
        <w:rPr>
          <w:rFonts w:ascii="SimSun" w:eastAsia="SimSun" w:hAnsi="Times" w:cs="SimSun" w:hint="eastAsia"/>
          <w:kern w:val="0"/>
          <w:sz w:val="32"/>
          <w:szCs w:val="32"/>
        </w:rPr>
        <w:t>。这里首先对每一种</w:t>
      </w:r>
      <w:r>
        <w:rPr>
          <w:rFonts w:ascii="SimSun" w:eastAsia="SimSun" w:hAnsi="Times" w:cs="SimSun"/>
          <w:kern w:val="0"/>
          <w:sz w:val="32"/>
          <w:szCs w:val="32"/>
        </w:rPr>
        <w:t xml:space="preserve"> </w:t>
      </w:r>
      <w:r>
        <w:rPr>
          <w:rFonts w:ascii="SimSun" w:eastAsia="SimSun" w:hAnsi="Times" w:cs="SimSun" w:hint="eastAsia"/>
          <w:kern w:val="0"/>
          <w:sz w:val="32"/>
          <w:szCs w:val="32"/>
        </w:rPr>
        <w:t>数据包类型做描述。</w:t>
      </w:r>
      <w:r>
        <w:rPr>
          <w:rFonts w:ascii="SimSun" w:eastAsia="SimSun" w:hAnsi="Times" w:cs="SimSun"/>
          <w:kern w:val="0"/>
          <w:sz w:val="32"/>
          <w:szCs w:val="32"/>
        </w:rPr>
        <w:t xml:space="preserve"> </w:t>
      </w:r>
    </w:p>
    <w:p w14:paraId="627AB7E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b/>
          <w:bCs/>
          <w:kern w:val="0"/>
          <w:sz w:val="32"/>
          <w:szCs w:val="32"/>
        </w:rPr>
        <w:t xml:space="preserve">Originator Messages </w:t>
      </w:r>
      <w:r>
        <w:rPr>
          <w:rFonts w:ascii="SimSun" w:eastAsia="SimSun" w:hAnsi="Times" w:cs="SimSun" w:hint="eastAsia"/>
          <w:kern w:val="0"/>
          <w:sz w:val="32"/>
          <w:szCs w:val="32"/>
        </w:rPr>
        <w:t>通常简称为</w:t>
      </w:r>
      <w:r>
        <w:rPr>
          <w:rFonts w:ascii="SimSun" w:eastAsia="SimSun" w:hAnsi="Times" w:cs="SimSun"/>
          <w:kern w:val="0"/>
          <w:sz w:val="32"/>
          <w:szCs w:val="32"/>
        </w:rPr>
        <w:t xml:space="preserve"> </w:t>
      </w:r>
      <w:r>
        <w:rPr>
          <w:rFonts w:ascii="Times" w:eastAsia="SimSun" w:hAnsi="Times" w:cs="Times"/>
          <w:kern w:val="0"/>
          <w:sz w:val="32"/>
          <w:szCs w:val="32"/>
        </w:rPr>
        <w:t>OGMs</w:t>
      </w:r>
      <w:r>
        <w:rPr>
          <w:rFonts w:ascii="SimSun" w:eastAsia="SimSun" w:hAnsi="Times" w:cs="SimSun"/>
          <w:kern w:val="0"/>
          <w:sz w:val="32"/>
          <w:szCs w:val="32"/>
        </w:rPr>
        <w:t>,</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协议的核心数据</w:t>
      </w:r>
      <w:r>
        <w:rPr>
          <w:rFonts w:ascii="SimSun" w:eastAsia="SimSun" w:hAnsi="Times" w:cs="SimSun"/>
          <w:kern w:val="0"/>
          <w:sz w:val="32"/>
          <w:szCs w:val="32"/>
        </w:rPr>
        <w:t xml:space="preserve"> </w:t>
      </w:r>
      <w:r>
        <w:rPr>
          <w:rFonts w:ascii="SimSun" w:eastAsia="SimSun" w:hAnsi="Times" w:cs="SimSun" w:hint="eastAsia"/>
          <w:kern w:val="0"/>
          <w:sz w:val="32"/>
          <w:szCs w:val="32"/>
        </w:rPr>
        <w:t>包。它用于发现网络中的节点</w:t>
      </w:r>
      <w:r>
        <w:rPr>
          <w:rFonts w:ascii="SimSun" w:eastAsia="SimSun" w:hAnsi="Times" w:cs="SimSun"/>
          <w:kern w:val="0"/>
          <w:sz w:val="32"/>
          <w:szCs w:val="32"/>
        </w:rPr>
        <w:t>,</w:t>
      </w:r>
      <w:r>
        <w:rPr>
          <w:rFonts w:ascii="SimSun" w:eastAsia="SimSun" w:hAnsi="Times" w:cs="SimSun" w:hint="eastAsia"/>
          <w:kern w:val="0"/>
          <w:sz w:val="32"/>
          <w:szCs w:val="32"/>
        </w:rPr>
        <w:t>每个节点通过周期性的广播</w:t>
      </w:r>
      <w:r>
        <w:rPr>
          <w:rFonts w:ascii="SimSun" w:eastAsia="SimSun" w:hAnsi="Times" w:cs="SimSun"/>
          <w:kern w:val="0"/>
          <w:sz w:val="32"/>
          <w:szCs w:val="32"/>
        </w:rPr>
        <w:t xml:space="preserve"> </w:t>
      </w:r>
      <w:r>
        <w:rPr>
          <w:rFonts w:ascii="Times" w:eastAsia="SimSun" w:hAnsi="Times" w:cs="Times"/>
          <w:kern w:val="0"/>
          <w:sz w:val="32"/>
          <w:szCs w:val="32"/>
        </w:rPr>
        <w:t xml:space="preserve">OGMs </w:t>
      </w:r>
      <w:r>
        <w:rPr>
          <w:rFonts w:ascii="SimSun" w:eastAsia="SimSun" w:hAnsi="Times" w:cs="SimSun" w:hint="eastAsia"/>
          <w:kern w:val="0"/>
          <w:sz w:val="32"/>
          <w:szCs w:val="32"/>
        </w:rPr>
        <w:t>申明自己的存</w:t>
      </w:r>
      <w:r>
        <w:rPr>
          <w:rFonts w:ascii="SimSun" w:eastAsia="SimSun" w:hAnsi="Times" w:cs="SimSun"/>
          <w:kern w:val="0"/>
          <w:sz w:val="32"/>
          <w:szCs w:val="32"/>
        </w:rPr>
        <w:t xml:space="preserve"> </w:t>
      </w:r>
      <w:r>
        <w:rPr>
          <w:rFonts w:ascii="SimSun" w:eastAsia="SimSun" w:hAnsi="Times" w:cs="SimSun" w:hint="eastAsia"/>
          <w:kern w:val="0"/>
          <w:sz w:val="32"/>
          <w:szCs w:val="32"/>
        </w:rPr>
        <w:t>在</w:t>
      </w:r>
      <w:r>
        <w:rPr>
          <w:rFonts w:ascii="SimSun" w:eastAsia="SimSun" w:hAnsi="Times" w:cs="SimSun"/>
          <w:kern w:val="0"/>
          <w:sz w:val="32"/>
          <w:szCs w:val="32"/>
        </w:rPr>
        <w:t>,</w:t>
      </w:r>
      <w:r>
        <w:rPr>
          <w:rFonts w:ascii="SimSun" w:eastAsia="SimSun" w:hAnsi="Times" w:cs="SimSun" w:hint="eastAsia"/>
          <w:kern w:val="0"/>
          <w:sz w:val="32"/>
          <w:szCs w:val="32"/>
        </w:rPr>
        <w:t>以加入网络。</w:t>
      </w:r>
      <w:r>
        <w:rPr>
          <w:rFonts w:ascii="SimSun" w:eastAsia="SimSun" w:hAnsi="Times" w:cs="SimSun"/>
          <w:kern w:val="0"/>
          <w:sz w:val="32"/>
          <w:szCs w:val="32"/>
        </w:rPr>
        <w:t xml:space="preserve"> </w:t>
      </w:r>
      <w:r>
        <w:rPr>
          <w:rFonts w:ascii="Times" w:eastAsia="SimSun" w:hAnsi="Times" w:cs="Times"/>
          <w:kern w:val="0"/>
          <w:sz w:val="32"/>
          <w:szCs w:val="32"/>
        </w:rPr>
        <w:t>3.1</w:t>
      </w:r>
      <w:r>
        <w:rPr>
          <w:rFonts w:ascii="SimSun" w:eastAsia="SimSun" w:hAnsi="Times" w:cs="SimSun" w:hint="eastAsia"/>
          <w:kern w:val="0"/>
          <w:sz w:val="32"/>
          <w:szCs w:val="32"/>
        </w:rPr>
        <w:t>节点广播</w:t>
      </w:r>
      <w:r>
        <w:rPr>
          <w:rFonts w:ascii="SimSun" w:eastAsia="SimSun" w:hAnsi="Times" w:cs="SimSun"/>
          <w:kern w:val="0"/>
          <w:sz w:val="32"/>
          <w:szCs w:val="32"/>
        </w:rPr>
        <w:t xml:space="preserve"> </w:t>
      </w:r>
      <w:r>
        <w:rPr>
          <w:rFonts w:ascii="Times" w:eastAsia="SimSun" w:hAnsi="Times" w:cs="Times"/>
          <w:kern w:val="0"/>
          <w:sz w:val="32"/>
          <w:szCs w:val="32"/>
        </w:rPr>
        <w:t>OGMs</w:t>
      </w:r>
      <w:r>
        <w:rPr>
          <w:rFonts w:ascii="SimSun" w:eastAsia="SimSun" w:hAnsi="Times" w:cs="SimSun"/>
          <w:kern w:val="0"/>
          <w:sz w:val="32"/>
          <w:szCs w:val="32"/>
        </w:rPr>
        <w:t>,</w:t>
      </w:r>
      <w:r>
        <w:rPr>
          <w:rFonts w:ascii="SimSun" w:eastAsia="SimSun" w:hAnsi="Times" w:cs="SimSun" w:hint="eastAsia"/>
          <w:kern w:val="0"/>
          <w:sz w:val="32"/>
          <w:szCs w:val="32"/>
        </w:rPr>
        <w:t>邻居节点接收到后更新自身的路由表并重</w:t>
      </w:r>
      <w:r>
        <w:rPr>
          <w:rFonts w:ascii="SimSun" w:eastAsia="SimSun" w:hAnsi="Times" w:cs="SimSun"/>
          <w:kern w:val="0"/>
          <w:sz w:val="32"/>
          <w:szCs w:val="32"/>
        </w:rPr>
        <w:t xml:space="preserve"> </w:t>
      </w:r>
      <w:r>
        <w:rPr>
          <w:rFonts w:ascii="SimSun" w:eastAsia="SimSun" w:hAnsi="Times" w:cs="SimSun" w:hint="eastAsia"/>
          <w:kern w:val="0"/>
          <w:sz w:val="32"/>
          <w:szCs w:val="32"/>
        </w:rPr>
        <w:t>广播出去</w:t>
      </w:r>
      <w:r>
        <w:rPr>
          <w:rFonts w:ascii="SimSun" w:eastAsia="SimSun" w:hAnsi="Times" w:cs="SimSun"/>
          <w:kern w:val="0"/>
          <w:sz w:val="32"/>
          <w:szCs w:val="32"/>
        </w:rPr>
        <w:t>,</w:t>
      </w:r>
      <w:r>
        <w:rPr>
          <w:rFonts w:ascii="SimSun" w:eastAsia="SimSun" w:hAnsi="Times" w:cs="SimSun" w:hint="eastAsia"/>
          <w:kern w:val="0"/>
          <w:sz w:val="32"/>
          <w:szCs w:val="32"/>
        </w:rPr>
        <w:t>这样两个相互无法直接沟通的节点就能够知道彼此的存在</w:t>
      </w:r>
      <w:r>
        <w:rPr>
          <w:rFonts w:ascii="SimSun" w:eastAsia="SimSun" w:hAnsi="Times" w:cs="SimSun"/>
          <w:kern w:val="0"/>
          <w:sz w:val="32"/>
          <w:szCs w:val="32"/>
        </w:rPr>
        <w:t>,</w:t>
      </w:r>
      <w:r>
        <w:rPr>
          <w:rFonts w:ascii="SimSun" w:eastAsia="SimSun" w:hAnsi="Times" w:cs="SimSun" w:hint="eastAsia"/>
          <w:kern w:val="0"/>
          <w:sz w:val="32"/>
          <w:szCs w:val="32"/>
        </w:rPr>
        <w:t>从而构建</w:t>
      </w:r>
      <w:r>
        <w:rPr>
          <w:rFonts w:ascii="SimSun" w:eastAsia="SimSun" w:hAnsi="Times" w:cs="SimSun"/>
          <w:kern w:val="0"/>
          <w:sz w:val="32"/>
          <w:szCs w:val="32"/>
        </w:rPr>
        <w:t xml:space="preserve"> </w:t>
      </w:r>
      <w:r>
        <w:rPr>
          <w:rFonts w:ascii="SimSun" w:eastAsia="SimSun" w:hAnsi="Times" w:cs="SimSun" w:hint="eastAsia"/>
          <w:kern w:val="0"/>
          <w:sz w:val="32"/>
          <w:szCs w:val="32"/>
        </w:rPr>
        <w:t>有效的多跳通信路由。</w:t>
      </w:r>
      <w:r>
        <w:rPr>
          <w:rFonts w:ascii="SimSun" w:eastAsia="SimSun" w:hAnsi="Times" w:cs="SimSun"/>
          <w:kern w:val="0"/>
          <w:sz w:val="32"/>
          <w:szCs w:val="32"/>
        </w:rPr>
        <w:t xml:space="preserve"> </w:t>
      </w:r>
    </w:p>
    <w:p w14:paraId="18EE1C7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9 </w:t>
      </w:r>
    </w:p>
    <w:p w14:paraId="01C7E61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3</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项目设计</w:t>
      </w:r>
      <w:r>
        <w:rPr>
          <w:rFonts w:ascii="SimSun" w:eastAsia="SimSun" w:hAnsi="Times" w:cs="SimSun"/>
          <w:kern w:val="0"/>
          <w:sz w:val="30"/>
          <w:szCs w:val="30"/>
        </w:rPr>
        <w:t xml:space="preserve"> </w:t>
      </w:r>
    </w:p>
    <w:p w14:paraId="6CD3C64B"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kern w:val="0"/>
        </w:rPr>
        <w:t xml:space="preserve"> </w:t>
      </w:r>
    </w:p>
    <w:p w14:paraId="136B0A5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3.1 OGMs </w:t>
      </w:r>
      <w:r>
        <w:rPr>
          <w:rFonts w:ascii="SimSun" w:eastAsia="SimSun" w:hAnsi="Times" w:cs="SimSun" w:hint="eastAsia"/>
          <w:kern w:val="0"/>
          <w:sz w:val="30"/>
          <w:szCs w:val="30"/>
        </w:rPr>
        <w:t>传播示意图</w:t>
      </w:r>
      <w:r>
        <w:rPr>
          <w:rFonts w:ascii="SimSun" w:eastAsia="SimSun" w:hAnsi="Times" w:cs="SimSun"/>
          <w:kern w:val="0"/>
          <w:sz w:val="30"/>
          <w:szCs w:val="30"/>
        </w:rPr>
        <w:t>,</w:t>
      </w:r>
      <w:r>
        <w:rPr>
          <w:rFonts w:ascii="Times" w:eastAsia="SimSun" w:hAnsi="Times" w:cs="Times"/>
          <w:kern w:val="0"/>
          <w:sz w:val="30"/>
          <w:szCs w:val="30"/>
        </w:rPr>
        <w:t xml:space="preserve">A </w:t>
      </w:r>
      <w:r>
        <w:rPr>
          <w:rFonts w:ascii="SimSun" w:eastAsia="SimSun" w:hAnsi="Times" w:cs="SimSun" w:hint="eastAsia"/>
          <w:kern w:val="0"/>
          <w:sz w:val="30"/>
          <w:szCs w:val="30"/>
        </w:rPr>
        <w:t>点广播</w:t>
      </w:r>
      <w:r>
        <w:rPr>
          <w:rFonts w:ascii="SimSun" w:eastAsia="SimSun" w:hAnsi="Times" w:cs="SimSun"/>
          <w:kern w:val="0"/>
          <w:sz w:val="30"/>
          <w:szCs w:val="30"/>
        </w:rPr>
        <w:t xml:space="preserve"> </w:t>
      </w:r>
      <w:r>
        <w:rPr>
          <w:rFonts w:ascii="Times" w:eastAsia="SimSun" w:hAnsi="Times" w:cs="Times"/>
          <w:kern w:val="0"/>
          <w:sz w:val="30"/>
          <w:szCs w:val="30"/>
        </w:rPr>
        <w:t>OGM</w:t>
      </w:r>
      <w:r>
        <w:rPr>
          <w:rFonts w:ascii="SimSun" w:eastAsia="SimSun" w:hAnsi="Times" w:cs="SimSun"/>
          <w:kern w:val="0"/>
          <w:sz w:val="30"/>
          <w:szCs w:val="30"/>
        </w:rPr>
        <w:t>,</w:t>
      </w:r>
      <w:r>
        <w:rPr>
          <w:rFonts w:ascii="SimSun" w:eastAsia="SimSun" w:hAnsi="Times" w:cs="SimSun" w:hint="eastAsia"/>
          <w:kern w:val="0"/>
          <w:sz w:val="30"/>
          <w:szCs w:val="30"/>
        </w:rPr>
        <w:t>接受节点更新路由表并转发该</w:t>
      </w:r>
      <w:r>
        <w:rPr>
          <w:rFonts w:ascii="SimSun" w:eastAsia="SimSun" w:hAnsi="Times" w:cs="SimSun"/>
          <w:kern w:val="0"/>
          <w:sz w:val="30"/>
          <w:szCs w:val="30"/>
        </w:rPr>
        <w:t xml:space="preserve"> </w:t>
      </w:r>
      <w:r>
        <w:rPr>
          <w:rFonts w:ascii="Times" w:eastAsia="SimSun" w:hAnsi="Times" w:cs="Times"/>
          <w:kern w:val="0"/>
          <w:sz w:val="30"/>
          <w:szCs w:val="30"/>
        </w:rPr>
        <w:t xml:space="preserve">OGM </w:t>
      </w:r>
    </w:p>
    <w:p w14:paraId="0C783C9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OGMs </w:t>
      </w:r>
      <w:r>
        <w:rPr>
          <w:rFonts w:ascii="SimSun" w:eastAsia="SimSun" w:hAnsi="Times" w:cs="SimSun" w:hint="eastAsia"/>
          <w:kern w:val="0"/>
          <w:sz w:val="32"/>
          <w:szCs w:val="32"/>
        </w:rPr>
        <w:t>的存在主要服务于两个目的</w:t>
      </w:r>
      <w:r>
        <w:rPr>
          <w:rFonts w:ascii="SimSun" w:eastAsia="SimSun" w:hAnsi="Times" w:cs="SimSun"/>
          <w:kern w:val="0"/>
          <w:sz w:val="32"/>
          <w:szCs w:val="32"/>
        </w:rPr>
        <w:t>:</w:t>
      </w:r>
      <w:r>
        <w:rPr>
          <w:rFonts w:ascii="Times" w:eastAsia="SimSun" w:hAnsi="Times" w:cs="Times"/>
          <w:kern w:val="0"/>
          <w:sz w:val="32"/>
          <w:szCs w:val="32"/>
        </w:rPr>
        <w:t>1</w:t>
      </w:r>
      <w:r>
        <w:rPr>
          <w:rFonts w:ascii="SimSun" w:eastAsia="SimSun" w:hAnsi="Times" w:cs="SimSun"/>
          <w:kern w:val="0"/>
          <w:sz w:val="32"/>
          <w:szCs w:val="32"/>
        </w:rPr>
        <w:t>)</w:t>
      </w:r>
      <w:r>
        <w:rPr>
          <w:rFonts w:ascii="SimSun" w:eastAsia="SimSun" w:hAnsi="Times" w:cs="SimSun" w:hint="eastAsia"/>
          <w:kern w:val="0"/>
          <w:sz w:val="32"/>
          <w:szCs w:val="32"/>
        </w:rPr>
        <w:t>申明节点的存在</w:t>
      </w:r>
      <w:r>
        <w:rPr>
          <w:rFonts w:ascii="SimSun" w:eastAsia="SimSun" w:hAnsi="Times" w:cs="SimSun"/>
          <w:kern w:val="0"/>
          <w:sz w:val="32"/>
          <w:szCs w:val="32"/>
        </w:rPr>
        <w:t>,</w:t>
      </w:r>
      <w:r>
        <w:rPr>
          <w:rFonts w:ascii="SimSun" w:eastAsia="SimSun" w:hAnsi="Times" w:cs="SimSun" w:hint="eastAsia"/>
          <w:kern w:val="0"/>
          <w:sz w:val="32"/>
          <w:szCs w:val="32"/>
        </w:rPr>
        <w:t>以及到达申明节点</w:t>
      </w:r>
      <w:r>
        <w:rPr>
          <w:rFonts w:ascii="SimSun" w:eastAsia="SimSun" w:hAnsi="Times" w:cs="SimSun"/>
          <w:kern w:val="0"/>
          <w:sz w:val="32"/>
          <w:szCs w:val="32"/>
        </w:rPr>
        <w:t xml:space="preserve"> </w:t>
      </w:r>
      <w:r>
        <w:rPr>
          <w:rFonts w:ascii="SimSun" w:eastAsia="SimSun" w:hAnsi="Times" w:cs="SimSun" w:hint="eastAsia"/>
          <w:kern w:val="0"/>
          <w:sz w:val="32"/>
          <w:szCs w:val="32"/>
        </w:rPr>
        <w:t>的可能的下一跳节点。</w:t>
      </w:r>
      <w:r>
        <w:rPr>
          <w:rFonts w:ascii="Times" w:eastAsia="SimSun" w:hAnsi="Times" w:cs="Times"/>
          <w:kern w:val="0"/>
          <w:sz w:val="32"/>
          <w:szCs w:val="32"/>
        </w:rPr>
        <w:t>2</w:t>
      </w:r>
      <w:r>
        <w:rPr>
          <w:rFonts w:ascii="SimSun" w:eastAsia="SimSun" w:hAnsi="Times" w:cs="SimSun"/>
          <w:kern w:val="0"/>
          <w:sz w:val="32"/>
          <w:szCs w:val="32"/>
        </w:rPr>
        <w:t>)</w:t>
      </w:r>
      <w:r>
        <w:rPr>
          <w:rFonts w:ascii="SimSun" w:eastAsia="SimSun" w:hAnsi="Times" w:cs="SimSun" w:hint="eastAsia"/>
          <w:kern w:val="0"/>
          <w:sz w:val="32"/>
          <w:szCs w:val="32"/>
        </w:rPr>
        <w:t>测量链路的质量</w:t>
      </w:r>
      <w:r>
        <w:rPr>
          <w:rFonts w:ascii="SimSun" w:eastAsia="SimSun" w:hAnsi="Times" w:cs="SimSun"/>
          <w:kern w:val="0"/>
          <w:sz w:val="32"/>
          <w:szCs w:val="32"/>
        </w:rPr>
        <w:t>,</w:t>
      </w:r>
      <w:r>
        <w:rPr>
          <w:rFonts w:ascii="SimSun" w:eastAsia="SimSun" w:hAnsi="Times" w:cs="SimSun" w:hint="eastAsia"/>
          <w:kern w:val="0"/>
          <w:sz w:val="32"/>
          <w:szCs w:val="32"/>
        </w:rPr>
        <w:t>通过多跳重广播积累路径的整体质量。</w:t>
      </w:r>
      <w:r>
        <w:rPr>
          <w:rFonts w:ascii="SimSun" w:eastAsia="SimSun" w:hAnsi="Times" w:cs="SimSun"/>
          <w:kern w:val="0"/>
          <w:sz w:val="32"/>
          <w:szCs w:val="32"/>
        </w:rPr>
        <w:t xml:space="preserve"> </w:t>
      </w:r>
      <w:r>
        <w:rPr>
          <w:rFonts w:ascii="SimSun" w:eastAsia="SimSun" w:hAnsi="Times" w:cs="SimSun" w:hint="eastAsia"/>
          <w:kern w:val="0"/>
          <w:sz w:val="32"/>
          <w:szCs w:val="32"/>
        </w:rPr>
        <w:t>后续会详细描述。</w:t>
      </w:r>
      <w:r>
        <w:rPr>
          <w:rFonts w:ascii="Times" w:eastAsia="SimSun" w:hAnsi="Times" w:cs="Times"/>
          <w:kern w:val="0"/>
          <w:sz w:val="32"/>
          <w:szCs w:val="32"/>
        </w:rPr>
        <w:t xml:space="preserve">OGM </w:t>
      </w:r>
      <w:r>
        <w:rPr>
          <w:rFonts w:ascii="SimSun" w:eastAsia="SimSun" w:hAnsi="Times" w:cs="SimSun" w:hint="eastAsia"/>
          <w:kern w:val="0"/>
          <w:sz w:val="32"/>
          <w:szCs w:val="32"/>
        </w:rPr>
        <w:t>包中包含如下信息</w:t>
      </w:r>
      <w:r>
        <w:rPr>
          <w:rFonts w:ascii="SimSun" w:eastAsia="SimSun" w:hAnsi="Times" w:cs="SimSun"/>
          <w:kern w:val="0"/>
          <w:sz w:val="32"/>
          <w:szCs w:val="32"/>
        </w:rPr>
        <w:t xml:space="preserve">: </w:t>
      </w:r>
    </w:p>
    <w:p w14:paraId="7BBA35C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Originator</w:t>
      </w:r>
      <w:r>
        <w:rPr>
          <w:rFonts w:ascii="SimSun" w:eastAsia="SimSun" w:hAnsi="Times" w:cs="SimSun" w:hint="eastAsia"/>
          <w:kern w:val="0"/>
          <w:sz w:val="32"/>
          <w:szCs w:val="32"/>
        </w:rPr>
        <w:t>地址</w:t>
      </w:r>
      <w:r>
        <w:rPr>
          <w:rFonts w:ascii="SimSun" w:eastAsia="SimSun" w:hAnsi="Times" w:cs="SimSun"/>
          <w:kern w:val="0"/>
          <w:sz w:val="32"/>
          <w:szCs w:val="32"/>
        </w:rPr>
        <w:t>-</w:t>
      </w:r>
      <w:r>
        <w:rPr>
          <w:rFonts w:ascii="SimSun" w:eastAsia="SimSun" w:hAnsi="Times" w:cs="SimSun" w:hint="eastAsia"/>
          <w:kern w:val="0"/>
          <w:sz w:val="32"/>
          <w:szCs w:val="32"/>
        </w:rPr>
        <w:t>用于鉴别生成该</w:t>
      </w:r>
      <w:r>
        <w:rPr>
          <w:rFonts w:ascii="Times" w:eastAsia="SimSun" w:hAnsi="Times" w:cs="Times"/>
          <w:kern w:val="0"/>
          <w:sz w:val="32"/>
          <w:szCs w:val="32"/>
        </w:rPr>
        <w:t>OGM</w:t>
      </w:r>
      <w:r>
        <w:rPr>
          <w:rFonts w:ascii="SimSun" w:eastAsia="SimSun" w:hAnsi="Times" w:cs="SimSun" w:hint="eastAsia"/>
          <w:kern w:val="0"/>
          <w:sz w:val="32"/>
          <w:szCs w:val="32"/>
        </w:rPr>
        <w:t>的原始节点。</w:t>
      </w:r>
      <w:r>
        <w:rPr>
          <w:rFonts w:ascii="MS Mincho" w:eastAsia="MS Mincho" w:hAnsi="MS Mincho" w:cs="MS Mincho"/>
          <w:kern w:val="0"/>
          <w:sz w:val="32"/>
          <w:szCs w:val="32"/>
        </w:rPr>
        <w:t> </w:t>
      </w:r>
      <w:r>
        <w:rPr>
          <w:rFonts w:ascii="Times" w:eastAsia="SimSun" w:hAnsi="Times" w:cs="Times"/>
          <w:kern w:val="0"/>
          <w:sz w:val="32"/>
          <w:szCs w:val="32"/>
        </w:rPr>
        <w:t xml:space="preserve">• </w:t>
      </w:r>
      <w:r>
        <w:rPr>
          <w:rFonts w:ascii="SimSun" w:eastAsia="SimSun" w:hAnsi="Times" w:cs="SimSun" w:hint="eastAsia"/>
          <w:kern w:val="0"/>
          <w:sz w:val="32"/>
          <w:szCs w:val="32"/>
        </w:rPr>
        <w:t>序列号</w:t>
      </w:r>
      <w:r>
        <w:rPr>
          <w:rFonts w:ascii="SimSun" w:eastAsia="SimSun" w:hAnsi="Times" w:cs="SimSun"/>
          <w:kern w:val="0"/>
          <w:sz w:val="32"/>
          <w:szCs w:val="32"/>
        </w:rPr>
        <w:t>-</w:t>
      </w:r>
      <w:r>
        <w:rPr>
          <w:rFonts w:ascii="SimSun" w:eastAsia="SimSun" w:hAnsi="Times" w:cs="SimSun" w:hint="eastAsia"/>
          <w:kern w:val="0"/>
          <w:sz w:val="32"/>
          <w:szCs w:val="32"/>
        </w:rPr>
        <w:t>用于链路质量度量和重复包检测。</w:t>
      </w:r>
      <w:r>
        <w:rPr>
          <w:rFonts w:ascii="MS Mincho" w:eastAsia="MS Mincho" w:hAnsi="MS Mincho" w:cs="MS Mincho"/>
          <w:kern w:val="0"/>
          <w:sz w:val="32"/>
          <w:szCs w:val="32"/>
        </w:rPr>
        <w:t> </w:t>
      </w:r>
      <w:r>
        <w:rPr>
          <w:rFonts w:ascii="Times" w:eastAsia="SimSun" w:hAnsi="Times" w:cs="Times"/>
          <w:kern w:val="0"/>
          <w:sz w:val="32"/>
          <w:szCs w:val="32"/>
        </w:rPr>
        <w:t xml:space="preserve">• </w:t>
      </w:r>
      <w:r>
        <w:rPr>
          <w:rFonts w:ascii="SimSun" w:eastAsia="SimSun" w:hAnsi="Times" w:cs="SimSun" w:hint="eastAsia"/>
          <w:kern w:val="0"/>
          <w:sz w:val="32"/>
          <w:szCs w:val="32"/>
        </w:rPr>
        <w:t>传输质量</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kern w:val="0"/>
          <w:sz w:val="32"/>
          <w:szCs w:val="32"/>
        </w:rPr>
        <w:t>-</w:t>
      </w:r>
      <w:r>
        <w:rPr>
          <w:rFonts w:ascii="SimSun" w:eastAsia="SimSun" w:hAnsi="Times" w:cs="SimSun" w:hint="eastAsia"/>
          <w:kern w:val="0"/>
          <w:sz w:val="32"/>
          <w:szCs w:val="32"/>
        </w:rPr>
        <w:t>描述到达</w:t>
      </w:r>
      <w:r>
        <w:rPr>
          <w:rFonts w:ascii="SimSun" w:eastAsia="SimSun" w:hAnsi="Times" w:cs="SimSun"/>
          <w:kern w:val="0"/>
          <w:sz w:val="32"/>
          <w:szCs w:val="32"/>
        </w:rPr>
        <w:t xml:space="preserve"> </w:t>
      </w:r>
      <w:r>
        <w:rPr>
          <w:rFonts w:ascii="Times" w:eastAsia="SimSun" w:hAnsi="Times" w:cs="Times"/>
          <w:kern w:val="0"/>
          <w:sz w:val="32"/>
          <w:szCs w:val="32"/>
        </w:rPr>
        <w:t xml:space="preserve">Originator </w:t>
      </w:r>
      <w:r>
        <w:rPr>
          <w:rFonts w:ascii="SimSun" w:eastAsia="SimSun" w:hAnsi="Times" w:cs="SimSun" w:hint="eastAsia"/>
          <w:kern w:val="0"/>
          <w:sz w:val="32"/>
          <w:szCs w:val="32"/>
        </w:rPr>
        <w:t>的整条路径的链路质量。</w:t>
      </w:r>
      <w:r>
        <w:rPr>
          <w:rFonts w:ascii="SimSun" w:eastAsia="SimSun" w:hAnsi="Times" w:cs="SimSun"/>
          <w:kern w:val="0"/>
          <w:sz w:val="32"/>
          <w:szCs w:val="32"/>
        </w:rPr>
        <w:t xml:space="preserve"> </w:t>
      </w:r>
      <w:r>
        <w:rPr>
          <w:rFonts w:ascii="Times" w:eastAsia="SimSun" w:hAnsi="Times" w:cs="Times"/>
          <w:kern w:val="0"/>
          <w:sz w:val="32"/>
          <w:szCs w:val="32"/>
        </w:rPr>
        <w:t xml:space="preserve">• </w:t>
      </w:r>
      <w:r>
        <w:rPr>
          <w:rFonts w:ascii="SimSun" w:eastAsia="SimSun" w:hAnsi="Times" w:cs="SimSun" w:hint="eastAsia"/>
          <w:kern w:val="0"/>
          <w:sz w:val="32"/>
          <w:szCs w:val="32"/>
        </w:rPr>
        <w:t>前驱节点地址</w:t>
      </w:r>
      <w:r>
        <w:rPr>
          <w:rFonts w:ascii="SimSun" w:eastAsia="SimSun" w:hAnsi="Times" w:cs="SimSun"/>
          <w:kern w:val="0"/>
          <w:sz w:val="32"/>
          <w:szCs w:val="32"/>
        </w:rPr>
        <w:t>-</w:t>
      </w:r>
      <w:r>
        <w:rPr>
          <w:rFonts w:ascii="SimSun" w:eastAsia="SimSun" w:hAnsi="Times" w:cs="SimSun" w:hint="eastAsia"/>
          <w:kern w:val="0"/>
          <w:sz w:val="32"/>
          <w:szCs w:val="32"/>
        </w:rPr>
        <w:lastRenderedPageBreak/>
        <w:t>用于检测并丢弃以广播出去的</w:t>
      </w:r>
      <w:r>
        <w:rPr>
          <w:rFonts w:ascii="SimSun" w:eastAsia="SimSun" w:hAnsi="Times" w:cs="SimSun"/>
          <w:kern w:val="0"/>
          <w:sz w:val="32"/>
          <w:szCs w:val="32"/>
        </w:rPr>
        <w:t xml:space="preserve"> </w:t>
      </w:r>
      <w:r>
        <w:rPr>
          <w:rFonts w:ascii="Times" w:eastAsia="SimSun" w:hAnsi="Times" w:cs="Times"/>
          <w:kern w:val="0"/>
          <w:sz w:val="32"/>
          <w:szCs w:val="32"/>
        </w:rPr>
        <w:t>OGM</w:t>
      </w:r>
      <w:r>
        <w:rPr>
          <w:rFonts w:ascii="SimSun" w:eastAsia="SimSun" w:hAnsi="Times" w:cs="SimSun" w:hint="eastAsia"/>
          <w:kern w:val="0"/>
          <w:sz w:val="32"/>
          <w:szCs w:val="32"/>
        </w:rPr>
        <w:t>。</w:t>
      </w:r>
      <w:r>
        <w:rPr>
          <w:rFonts w:ascii="MS Mincho" w:eastAsia="MS Mincho" w:hAnsi="MS Mincho" w:cs="MS Mincho"/>
          <w:kern w:val="0"/>
          <w:sz w:val="32"/>
          <w:szCs w:val="32"/>
        </w:rPr>
        <w:t> </w:t>
      </w:r>
      <w:r>
        <w:rPr>
          <w:rFonts w:ascii="Times" w:eastAsia="SimSun" w:hAnsi="Times" w:cs="Times"/>
          <w:kern w:val="0"/>
          <w:sz w:val="32"/>
          <w:szCs w:val="32"/>
        </w:rPr>
        <w:t>• TTL</w:t>
      </w:r>
      <w:r>
        <w:rPr>
          <w:rFonts w:ascii="SimSun" w:eastAsia="SimSun" w:hAnsi="Times" w:cs="SimSun"/>
          <w:kern w:val="0"/>
          <w:sz w:val="32"/>
          <w:szCs w:val="32"/>
        </w:rPr>
        <w:t>-</w:t>
      </w:r>
      <w:r>
        <w:rPr>
          <w:rFonts w:ascii="SimSun" w:eastAsia="SimSun" w:hAnsi="Times" w:cs="SimSun" w:hint="eastAsia"/>
          <w:kern w:val="0"/>
          <w:sz w:val="32"/>
          <w:szCs w:val="32"/>
        </w:rPr>
        <w:t>用于限制</w:t>
      </w:r>
      <w:r>
        <w:rPr>
          <w:rFonts w:ascii="Times" w:eastAsia="SimSun" w:hAnsi="Times" w:cs="Times"/>
          <w:kern w:val="0"/>
          <w:sz w:val="32"/>
          <w:szCs w:val="32"/>
        </w:rPr>
        <w:t>OGM</w:t>
      </w:r>
      <w:r>
        <w:rPr>
          <w:rFonts w:ascii="SimSun" w:eastAsia="SimSun" w:hAnsi="Times" w:cs="SimSun" w:hint="eastAsia"/>
          <w:kern w:val="0"/>
          <w:sz w:val="32"/>
          <w:szCs w:val="32"/>
        </w:rPr>
        <w:t>的最大传输跳数。</w:t>
      </w:r>
      <w:r>
        <w:rPr>
          <w:rFonts w:ascii="MS Mincho" w:eastAsia="MS Mincho" w:hAnsi="MS Mincho" w:cs="MS Mincho"/>
          <w:kern w:val="0"/>
          <w:sz w:val="32"/>
          <w:szCs w:val="32"/>
        </w:rPr>
        <w:t> </w:t>
      </w:r>
      <w:r>
        <w:rPr>
          <w:rFonts w:ascii="Times" w:eastAsia="SimSun" w:hAnsi="Times" w:cs="Times"/>
          <w:kern w:val="0"/>
          <w:sz w:val="32"/>
          <w:szCs w:val="32"/>
        </w:rPr>
        <w:t xml:space="preserve">• </w:t>
      </w:r>
      <w:r>
        <w:rPr>
          <w:rFonts w:ascii="SimSun" w:eastAsia="SimSun" w:hAnsi="Times" w:cs="SimSun" w:hint="eastAsia"/>
          <w:kern w:val="0"/>
          <w:sz w:val="32"/>
          <w:szCs w:val="32"/>
        </w:rPr>
        <w:t>网关标识</w:t>
      </w:r>
      <w:r>
        <w:rPr>
          <w:rFonts w:ascii="SimSun" w:eastAsia="SimSun" w:hAnsi="Times" w:cs="SimSun"/>
          <w:kern w:val="0"/>
          <w:sz w:val="32"/>
          <w:szCs w:val="32"/>
        </w:rPr>
        <w:t>-</w:t>
      </w:r>
      <w:r>
        <w:rPr>
          <w:rFonts w:ascii="SimSun" w:eastAsia="SimSun" w:hAnsi="Times" w:cs="SimSun" w:hint="eastAsia"/>
          <w:kern w:val="0"/>
          <w:sz w:val="32"/>
          <w:szCs w:val="32"/>
        </w:rPr>
        <w:t>用于标识接入外网的节点。</w:t>
      </w:r>
      <w:r>
        <w:rPr>
          <w:rFonts w:ascii="SimSun" w:eastAsia="SimSun" w:hAnsi="Times" w:cs="SimSun"/>
          <w:kern w:val="0"/>
          <w:sz w:val="32"/>
          <w:szCs w:val="32"/>
        </w:rPr>
        <w:t xml:space="preserve"> </w:t>
      </w:r>
    </w:p>
    <w:p w14:paraId="31AE6FA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因特网控制报文</w:t>
      </w:r>
      <w:r>
        <w:rPr>
          <w:rFonts w:ascii="SimHei" w:eastAsia="SimHei" w:hAnsi="Times" w:cs="SimHei"/>
          <w:kern w:val="0"/>
          <w:sz w:val="32"/>
          <w:szCs w:val="32"/>
        </w:rPr>
        <w:t xml:space="preserve"> </w:t>
      </w:r>
      <w:r>
        <w:rPr>
          <w:rFonts w:ascii="Times" w:eastAsia="SimHei" w:hAnsi="Times" w:cs="Times"/>
          <w:b/>
          <w:bCs/>
          <w:kern w:val="0"/>
          <w:sz w:val="32"/>
          <w:szCs w:val="32"/>
        </w:rPr>
        <w:t xml:space="preserve">(Internet Control Message Packet) </w:t>
      </w:r>
      <w:r>
        <w:rPr>
          <w:rFonts w:ascii="SimSun" w:eastAsia="SimSun" w:hAnsi="Times" w:cs="SimSun" w:hint="eastAsia"/>
          <w:kern w:val="0"/>
          <w:sz w:val="32"/>
          <w:szCs w:val="32"/>
        </w:rPr>
        <w:t>简称</w:t>
      </w:r>
      <w:r>
        <w:rPr>
          <w:rFonts w:ascii="SimSun" w:eastAsia="SimSun" w:hAnsi="Times" w:cs="SimSun"/>
          <w:kern w:val="0"/>
          <w:sz w:val="32"/>
          <w:szCs w:val="32"/>
        </w:rPr>
        <w:t xml:space="preserve"> </w:t>
      </w:r>
      <w:r>
        <w:rPr>
          <w:rFonts w:ascii="Times" w:eastAsia="SimSun" w:hAnsi="Times" w:cs="Times"/>
          <w:kern w:val="0"/>
          <w:sz w:val="32"/>
          <w:szCs w:val="32"/>
        </w:rPr>
        <w:t>ICMP</w:t>
      </w:r>
      <w:r>
        <w:rPr>
          <w:rFonts w:ascii="SimSun" w:eastAsia="SimSun" w:hAnsi="Times" w:cs="SimSun"/>
          <w:kern w:val="0"/>
          <w:sz w:val="32"/>
          <w:szCs w:val="32"/>
        </w:rPr>
        <w:t>,</w:t>
      </w:r>
      <w:r>
        <w:rPr>
          <w:rFonts w:ascii="SimSun" w:eastAsia="SimSun" w:hAnsi="Times" w:cs="SimSun" w:hint="eastAsia"/>
          <w:kern w:val="0"/>
          <w:sz w:val="32"/>
          <w:szCs w:val="32"/>
        </w:rPr>
        <w:t>用以支持一部</w:t>
      </w:r>
      <w:r>
        <w:rPr>
          <w:rFonts w:ascii="SimSun" w:eastAsia="SimSun" w:hAnsi="Times" w:cs="SimSun"/>
          <w:kern w:val="0"/>
          <w:sz w:val="32"/>
          <w:szCs w:val="32"/>
        </w:rPr>
        <w:t xml:space="preserve"> </w:t>
      </w:r>
      <w:r>
        <w:rPr>
          <w:rFonts w:ascii="SimSun" w:eastAsia="SimSun" w:hAnsi="Times" w:cs="SimSun" w:hint="eastAsia"/>
          <w:kern w:val="0"/>
          <w:sz w:val="32"/>
          <w:szCs w:val="32"/>
        </w:rPr>
        <w:t>分由</w:t>
      </w:r>
      <w:r>
        <w:rPr>
          <w:rFonts w:ascii="SimSun" w:eastAsia="SimSun" w:hAnsi="Times" w:cs="SimSun"/>
          <w:kern w:val="0"/>
          <w:sz w:val="32"/>
          <w:szCs w:val="32"/>
        </w:rPr>
        <w:t xml:space="preserve"> </w:t>
      </w:r>
      <w:r>
        <w:rPr>
          <w:rFonts w:ascii="Times" w:eastAsia="SimSun" w:hAnsi="Times" w:cs="Times"/>
          <w:kern w:val="0"/>
          <w:sz w:val="32"/>
          <w:szCs w:val="32"/>
        </w:rPr>
        <w:t xml:space="preserve">IP </w:t>
      </w:r>
      <w:r>
        <w:rPr>
          <w:rFonts w:ascii="SimSun" w:eastAsia="SimSun" w:hAnsi="Times" w:cs="SimSun" w:hint="eastAsia"/>
          <w:kern w:val="0"/>
          <w:sz w:val="32"/>
          <w:szCs w:val="32"/>
        </w:rPr>
        <w:t>版本的</w:t>
      </w:r>
      <w:r>
        <w:rPr>
          <w:rFonts w:ascii="SimSun" w:eastAsia="SimSun" w:hAnsi="Times" w:cs="SimSun"/>
          <w:kern w:val="0"/>
          <w:sz w:val="32"/>
          <w:szCs w:val="32"/>
        </w:rPr>
        <w:t xml:space="preserve"> </w:t>
      </w:r>
      <w:r>
        <w:rPr>
          <w:rFonts w:ascii="Times" w:eastAsia="SimSun" w:hAnsi="Times" w:cs="Times"/>
          <w:kern w:val="0"/>
          <w:sz w:val="32"/>
          <w:szCs w:val="32"/>
        </w:rPr>
        <w:t xml:space="preserve">ICMP </w:t>
      </w:r>
      <w:r>
        <w:rPr>
          <w:rFonts w:ascii="SimSun" w:eastAsia="SimSun" w:hAnsi="Times" w:cs="SimSun" w:hint="eastAsia"/>
          <w:kern w:val="0"/>
          <w:sz w:val="32"/>
          <w:szCs w:val="32"/>
        </w:rPr>
        <w:t>提供的特征。因为</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运行再</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层</w:t>
      </w:r>
      <w:r>
        <w:rPr>
          <w:rFonts w:ascii="SimSun" w:eastAsia="SimSun" w:hAnsi="Times" w:cs="SimSun"/>
          <w:kern w:val="0"/>
          <w:sz w:val="32"/>
          <w:szCs w:val="32"/>
        </w:rPr>
        <w:t>,</w:t>
      </w:r>
      <w:r>
        <w:rPr>
          <w:rFonts w:ascii="SimSun" w:eastAsia="SimSun" w:hAnsi="Times" w:cs="SimSun" w:hint="eastAsia"/>
          <w:kern w:val="0"/>
          <w:sz w:val="32"/>
          <w:szCs w:val="32"/>
        </w:rPr>
        <w:t>因此网络</w:t>
      </w:r>
      <w:r>
        <w:rPr>
          <w:rFonts w:ascii="SimSun" w:eastAsia="SimSun" w:hAnsi="Times" w:cs="SimSun"/>
          <w:kern w:val="0"/>
          <w:sz w:val="32"/>
          <w:szCs w:val="32"/>
        </w:rPr>
        <w:t xml:space="preserve"> </w:t>
      </w:r>
      <w:r>
        <w:rPr>
          <w:rFonts w:ascii="SimSun" w:eastAsia="SimSun" w:hAnsi="Times" w:cs="SimSun" w:hint="eastAsia"/>
          <w:kern w:val="0"/>
          <w:sz w:val="32"/>
          <w:szCs w:val="32"/>
        </w:rPr>
        <w:t>中的节点不能够通过</w:t>
      </w:r>
      <w:r>
        <w:rPr>
          <w:rFonts w:ascii="SimSun" w:eastAsia="SimSun" w:hAnsi="Times" w:cs="SimSun"/>
          <w:kern w:val="0"/>
          <w:sz w:val="32"/>
          <w:szCs w:val="32"/>
        </w:rPr>
        <w:t xml:space="preserve"> </w:t>
      </w:r>
      <w:r>
        <w:rPr>
          <w:rFonts w:ascii="Times" w:eastAsia="SimSun" w:hAnsi="Times" w:cs="Times"/>
          <w:kern w:val="0"/>
          <w:sz w:val="32"/>
          <w:szCs w:val="32"/>
        </w:rPr>
        <w:t xml:space="preserve">IP </w:t>
      </w:r>
      <w:r>
        <w:rPr>
          <w:rFonts w:ascii="SimSun" w:eastAsia="SimSun" w:hAnsi="Times" w:cs="SimSun" w:hint="eastAsia"/>
          <w:kern w:val="0"/>
          <w:sz w:val="32"/>
          <w:szCs w:val="32"/>
        </w:rPr>
        <w:t>地址到达</w:t>
      </w:r>
      <w:r>
        <w:rPr>
          <w:rFonts w:ascii="SimSun" w:eastAsia="SimSun" w:hAnsi="Times" w:cs="SimSun"/>
          <w:kern w:val="0"/>
          <w:sz w:val="32"/>
          <w:szCs w:val="32"/>
        </w:rPr>
        <w:t>,</w:t>
      </w:r>
      <w:r>
        <w:rPr>
          <w:rFonts w:ascii="SimSun" w:eastAsia="SimSun" w:hAnsi="Times" w:cs="SimSun" w:hint="eastAsia"/>
          <w:kern w:val="0"/>
          <w:sz w:val="32"/>
          <w:szCs w:val="32"/>
        </w:rPr>
        <w:t>因此协议提供了</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地址到</w:t>
      </w:r>
      <w:r>
        <w:rPr>
          <w:rFonts w:ascii="SimSun" w:eastAsia="SimSun" w:hAnsi="Times" w:cs="SimSun"/>
          <w:kern w:val="0"/>
          <w:sz w:val="32"/>
          <w:szCs w:val="32"/>
        </w:rPr>
        <w:t xml:space="preserve"> </w:t>
      </w:r>
      <w:r>
        <w:rPr>
          <w:rFonts w:ascii="Times" w:eastAsia="SimSun" w:hAnsi="Times" w:cs="Times"/>
          <w:kern w:val="0"/>
          <w:sz w:val="32"/>
          <w:szCs w:val="32"/>
        </w:rPr>
        <w:t xml:space="preserve">ip </w:t>
      </w:r>
      <w:r>
        <w:rPr>
          <w:rFonts w:ascii="SimSun" w:eastAsia="SimSun" w:hAnsi="Times" w:cs="SimSun" w:hint="eastAsia"/>
          <w:kern w:val="0"/>
          <w:sz w:val="32"/>
          <w:szCs w:val="32"/>
        </w:rPr>
        <w:t>地址的映射机</w:t>
      </w:r>
      <w:r>
        <w:rPr>
          <w:rFonts w:ascii="SimSun" w:eastAsia="SimSun" w:hAnsi="Times" w:cs="SimSun"/>
          <w:kern w:val="0"/>
          <w:sz w:val="32"/>
          <w:szCs w:val="32"/>
        </w:rPr>
        <w:t xml:space="preserve"> </w:t>
      </w:r>
      <w:r>
        <w:rPr>
          <w:rFonts w:ascii="SimSun" w:eastAsia="SimSun" w:hAnsi="Times" w:cs="SimSun" w:hint="eastAsia"/>
          <w:kern w:val="0"/>
          <w:sz w:val="32"/>
          <w:szCs w:val="32"/>
        </w:rPr>
        <w:t>制</w:t>
      </w:r>
      <w:r>
        <w:rPr>
          <w:rFonts w:ascii="SimSun" w:eastAsia="SimSun" w:hAnsi="Times" w:cs="SimSun"/>
          <w:kern w:val="0"/>
          <w:sz w:val="32"/>
          <w:szCs w:val="32"/>
        </w:rPr>
        <w:t>,</w:t>
      </w:r>
      <w:r>
        <w:rPr>
          <w:rFonts w:ascii="SimSun" w:eastAsia="SimSun" w:hAnsi="Times" w:cs="SimSun" w:hint="eastAsia"/>
          <w:kern w:val="0"/>
          <w:sz w:val="32"/>
          <w:szCs w:val="32"/>
        </w:rPr>
        <w:t>并基于此设计了</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地址版本的</w:t>
      </w:r>
      <w:r>
        <w:rPr>
          <w:rFonts w:ascii="SimSun" w:eastAsia="SimSun" w:hAnsi="Times" w:cs="SimSun"/>
          <w:kern w:val="0"/>
          <w:sz w:val="32"/>
          <w:szCs w:val="32"/>
        </w:rPr>
        <w:t xml:space="preserve"> </w:t>
      </w:r>
      <w:r>
        <w:rPr>
          <w:rFonts w:ascii="Times" w:eastAsia="SimSun" w:hAnsi="Times" w:cs="Times"/>
          <w:kern w:val="0"/>
          <w:sz w:val="32"/>
          <w:szCs w:val="32"/>
        </w:rPr>
        <w:t xml:space="preserve">ping </w:t>
      </w:r>
      <w:r>
        <w:rPr>
          <w:rFonts w:ascii="SimSun" w:eastAsia="SimSun" w:hAnsi="Times" w:cs="SimSun" w:hint="eastAsia"/>
          <w:kern w:val="0"/>
          <w:sz w:val="32"/>
          <w:szCs w:val="32"/>
        </w:rPr>
        <w:t>工具。</w:t>
      </w:r>
      <w:r>
        <w:rPr>
          <w:rFonts w:ascii="SimSun" w:eastAsia="SimSun" w:hAnsi="Times" w:cs="SimSun"/>
          <w:kern w:val="0"/>
          <w:sz w:val="32"/>
          <w:szCs w:val="32"/>
        </w:rPr>
        <w:t xml:space="preserve"> </w:t>
      </w:r>
    </w:p>
    <w:p w14:paraId="0BFE61D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单播包</w:t>
      </w:r>
      <w:r>
        <w:rPr>
          <w:rFonts w:ascii="SimHei" w:eastAsia="SimHei" w:hAnsi="Times" w:cs="SimHei"/>
          <w:kern w:val="0"/>
          <w:sz w:val="32"/>
          <w:szCs w:val="32"/>
        </w:rPr>
        <w:t xml:space="preserve"> </w:t>
      </w:r>
      <w:r>
        <w:rPr>
          <w:rFonts w:ascii="Times" w:eastAsia="SimHei" w:hAnsi="Times" w:cs="Times"/>
          <w:b/>
          <w:bCs/>
          <w:kern w:val="0"/>
          <w:sz w:val="32"/>
          <w:szCs w:val="32"/>
        </w:rPr>
        <w:t xml:space="preserve">(Unicast Packet) </w:t>
      </w:r>
      <w:r>
        <w:rPr>
          <w:rFonts w:ascii="SimSun" w:eastAsia="SimSun" w:hAnsi="Times" w:cs="SimSun" w:hint="eastAsia"/>
          <w:kern w:val="0"/>
          <w:sz w:val="32"/>
          <w:szCs w:val="32"/>
        </w:rPr>
        <w:t>单播数据包封装来自上层的单播数据。除了上层数据</w:t>
      </w:r>
      <w:r>
        <w:rPr>
          <w:rFonts w:ascii="SimSun" w:eastAsia="SimSun" w:hAnsi="Times" w:cs="SimSun"/>
          <w:kern w:val="0"/>
          <w:sz w:val="32"/>
          <w:szCs w:val="32"/>
        </w:rPr>
        <w:t xml:space="preserve"> </w:t>
      </w:r>
      <w:r>
        <w:rPr>
          <w:rFonts w:ascii="SimSun" w:eastAsia="SimSun" w:hAnsi="Times" w:cs="SimSun" w:hint="eastAsia"/>
          <w:kern w:val="0"/>
          <w:sz w:val="32"/>
          <w:szCs w:val="32"/>
        </w:rPr>
        <w:t>本身</w:t>
      </w:r>
      <w:r>
        <w:rPr>
          <w:rFonts w:ascii="SimSun" w:eastAsia="SimSun" w:hAnsi="Times" w:cs="SimSun"/>
          <w:kern w:val="0"/>
          <w:sz w:val="32"/>
          <w:szCs w:val="32"/>
        </w:rPr>
        <w:t>,</w:t>
      </w:r>
      <w:r>
        <w:rPr>
          <w:rFonts w:ascii="SimSun" w:eastAsia="SimSun" w:hAnsi="Times" w:cs="SimSun" w:hint="eastAsia"/>
          <w:kern w:val="0"/>
          <w:sz w:val="32"/>
          <w:szCs w:val="32"/>
        </w:rPr>
        <w:t>单播包还在包头中添加目的地址和</w:t>
      </w:r>
      <w:r>
        <w:rPr>
          <w:rFonts w:ascii="SimSun" w:eastAsia="SimSun" w:hAnsi="Times" w:cs="SimSun"/>
          <w:kern w:val="0"/>
          <w:sz w:val="32"/>
          <w:szCs w:val="32"/>
        </w:rPr>
        <w:t xml:space="preserve"> </w:t>
      </w:r>
      <w:r>
        <w:rPr>
          <w:rFonts w:ascii="Times" w:eastAsia="SimSun" w:hAnsi="Times" w:cs="Times"/>
          <w:kern w:val="0"/>
          <w:sz w:val="32"/>
          <w:szCs w:val="32"/>
        </w:rPr>
        <w:t xml:space="preserve">TTL </w:t>
      </w:r>
      <w:r>
        <w:rPr>
          <w:rFonts w:ascii="SimSun" w:eastAsia="SimSun" w:hAnsi="Times" w:cs="SimSun" w:hint="eastAsia"/>
          <w:kern w:val="0"/>
          <w:sz w:val="32"/>
          <w:szCs w:val="32"/>
        </w:rPr>
        <w:t>字段。</w:t>
      </w:r>
      <w:r>
        <w:rPr>
          <w:rFonts w:ascii="SimSun" w:eastAsia="SimSun" w:hAnsi="Times" w:cs="SimSun"/>
          <w:kern w:val="0"/>
          <w:sz w:val="32"/>
          <w:szCs w:val="32"/>
        </w:rPr>
        <w:t xml:space="preserve"> </w:t>
      </w:r>
    </w:p>
    <w:p w14:paraId="38FB43F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分拆单播包</w:t>
      </w:r>
      <w:r>
        <w:rPr>
          <w:rFonts w:ascii="SimHei" w:eastAsia="SimHei" w:hAnsi="Times" w:cs="SimHei"/>
          <w:kern w:val="0"/>
          <w:sz w:val="32"/>
          <w:szCs w:val="32"/>
        </w:rPr>
        <w:t xml:space="preserve"> </w:t>
      </w:r>
      <w:r>
        <w:rPr>
          <w:rFonts w:ascii="Times" w:eastAsia="SimHei" w:hAnsi="Times" w:cs="Times"/>
          <w:b/>
          <w:bCs/>
          <w:kern w:val="0"/>
          <w:sz w:val="32"/>
          <w:szCs w:val="32"/>
        </w:rPr>
        <w:t xml:space="preserve">(Fragmented Unicast Packet) </w:t>
      </w:r>
      <w:r>
        <w:rPr>
          <w:rFonts w:ascii="SimSun" w:eastAsia="SimSun" w:hAnsi="Times" w:cs="SimSun" w:hint="eastAsia"/>
          <w:kern w:val="0"/>
          <w:sz w:val="32"/>
          <w:szCs w:val="32"/>
        </w:rPr>
        <w:t>碎片化单播数据包。</w:t>
      </w:r>
      <w:r>
        <w:rPr>
          <w:rFonts w:ascii="Times" w:eastAsia="SimSun" w:hAnsi="Times" w:cs="Times"/>
          <w:kern w:val="0"/>
          <w:sz w:val="32"/>
          <w:szCs w:val="32"/>
        </w:rPr>
        <w:t xml:space="preserve">BATMAN-adv </w:t>
      </w:r>
      <w:r>
        <w:rPr>
          <w:rFonts w:ascii="SimSun" w:eastAsia="SimSun" w:hAnsi="Times" w:cs="SimSun" w:hint="eastAsia"/>
          <w:kern w:val="0"/>
          <w:sz w:val="32"/>
          <w:szCs w:val="32"/>
        </w:rPr>
        <w:t>封装来自上层的数据</w:t>
      </w:r>
      <w:r>
        <w:rPr>
          <w:rFonts w:ascii="SimSun" w:eastAsia="SimSun" w:hAnsi="Times" w:cs="SimSun"/>
          <w:kern w:val="0"/>
          <w:sz w:val="32"/>
          <w:szCs w:val="32"/>
        </w:rPr>
        <w:t>,</w:t>
      </w:r>
      <w:r>
        <w:rPr>
          <w:rFonts w:ascii="SimSun" w:eastAsia="SimSun" w:hAnsi="Times" w:cs="SimSun" w:hint="eastAsia"/>
          <w:kern w:val="0"/>
          <w:sz w:val="32"/>
          <w:szCs w:val="32"/>
        </w:rPr>
        <w:t>可能超出</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层</w:t>
      </w:r>
      <w:r>
        <w:rPr>
          <w:rFonts w:ascii="SimSun" w:eastAsia="SimSun" w:hAnsi="Times" w:cs="SimSun"/>
          <w:kern w:val="0"/>
          <w:sz w:val="32"/>
          <w:szCs w:val="32"/>
        </w:rPr>
        <w:t xml:space="preserve"> </w:t>
      </w:r>
      <w:r>
        <w:rPr>
          <w:rFonts w:ascii="Times" w:eastAsia="SimSun" w:hAnsi="Times" w:cs="Times"/>
          <w:kern w:val="0"/>
          <w:sz w:val="32"/>
          <w:szCs w:val="32"/>
        </w:rPr>
        <w:t xml:space="preserve">MTU </w:t>
      </w:r>
      <w:r>
        <w:rPr>
          <w:rFonts w:ascii="SimSun" w:eastAsia="SimSun" w:hAnsi="Times" w:cs="SimSun" w:hint="eastAsia"/>
          <w:kern w:val="0"/>
          <w:sz w:val="32"/>
          <w:szCs w:val="32"/>
        </w:rPr>
        <w:t>长度的限制</w:t>
      </w:r>
      <w:r>
        <w:rPr>
          <w:rFonts w:ascii="SimSun" w:eastAsia="SimSun" w:hAnsi="Times" w:cs="SimSun"/>
          <w:kern w:val="0"/>
          <w:sz w:val="32"/>
          <w:szCs w:val="32"/>
        </w:rPr>
        <w:t>,</w:t>
      </w:r>
      <w:r>
        <w:rPr>
          <w:rFonts w:ascii="SimSun" w:eastAsia="SimSun" w:hAnsi="Times" w:cs="SimSun" w:hint="eastAsia"/>
          <w:kern w:val="0"/>
          <w:sz w:val="32"/>
          <w:szCs w:val="32"/>
        </w:rPr>
        <w:t>这就导致数据包需要被</w:t>
      </w:r>
      <w:r>
        <w:rPr>
          <w:rFonts w:ascii="SimSun" w:eastAsia="SimSun" w:hAnsi="Times" w:cs="SimSun"/>
          <w:kern w:val="0"/>
          <w:sz w:val="32"/>
          <w:szCs w:val="32"/>
        </w:rPr>
        <w:t xml:space="preserve"> </w:t>
      </w:r>
      <w:r>
        <w:rPr>
          <w:rFonts w:ascii="SimSun" w:eastAsia="SimSun" w:hAnsi="Times" w:cs="SimSun" w:hint="eastAsia"/>
          <w:kern w:val="0"/>
          <w:sz w:val="32"/>
          <w:szCs w:val="32"/>
        </w:rPr>
        <w:t>碎片化并在终点重新聚合。碎片化单播数据包除了分拆的数据外</w:t>
      </w:r>
      <w:r>
        <w:rPr>
          <w:rFonts w:ascii="SimSun" w:eastAsia="SimSun" w:hAnsi="Times" w:cs="SimSun"/>
          <w:kern w:val="0"/>
          <w:sz w:val="32"/>
          <w:szCs w:val="32"/>
        </w:rPr>
        <w:t>,</w:t>
      </w:r>
      <w:r>
        <w:rPr>
          <w:rFonts w:ascii="SimSun" w:eastAsia="SimSun" w:hAnsi="Times" w:cs="SimSun" w:hint="eastAsia"/>
          <w:kern w:val="0"/>
          <w:sz w:val="32"/>
          <w:szCs w:val="32"/>
        </w:rPr>
        <w:t>还需要在包头</w:t>
      </w:r>
      <w:r>
        <w:rPr>
          <w:rFonts w:ascii="SimSun" w:eastAsia="SimSun" w:hAnsi="Times" w:cs="SimSun"/>
          <w:kern w:val="0"/>
          <w:sz w:val="32"/>
          <w:szCs w:val="32"/>
        </w:rPr>
        <w:t xml:space="preserve"> </w:t>
      </w:r>
      <w:r>
        <w:rPr>
          <w:rFonts w:ascii="SimSun" w:eastAsia="SimSun" w:hAnsi="Times" w:cs="SimSun" w:hint="eastAsia"/>
          <w:kern w:val="0"/>
          <w:sz w:val="32"/>
          <w:szCs w:val="32"/>
        </w:rPr>
        <w:t>添加序号用以聚合</w:t>
      </w:r>
      <w:r>
        <w:rPr>
          <w:rFonts w:ascii="SimSun" w:eastAsia="SimSun" w:hAnsi="Times" w:cs="SimSun"/>
          <w:kern w:val="0"/>
          <w:sz w:val="32"/>
          <w:szCs w:val="32"/>
        </w:rPr>
        <w:t>,</w:t>
      </w:r>
      <w:r>
        <w:rPr>
          <w:rFonts w:ascii="SimSun" w:eastAsia="SimSun" w:hAnsi="Times" w:cs="SimSun" w:hint="eastAsia"/>
          <w:kern w:val="0"/>
          <w:sz w:val="32"/>
          <w:szCs w:val="32"/>
        </w:rPr>
        <w:t>并添加</w:t>
      </w:r>
      <w:r>
        <w:rPr>
          <w:rFonts w:ascii="SimSun" w:eastAsia="SimSun" w:hAnsi="Times" w:cs="SimSun"/>
          <w:kern w:val="0"/>
          <w:sz w:val="32"/>
          <w:szCs w:val="32"/>
        </w:rPr>
        <w:t xml:space="preserve"> </w:t>
      </w:r>
      <w:r>
        <w:rPr>
          <w:rFonts w:ascii="Times" w:eastAsia="SimSun" w:hAnsi="Times" w:cs="Times"/>
          <w:kern w:val="0"/>
          <w:sz w:val="32"/>
          <w:szCs w:val="32"/>
        </w:rPr>
        <w:t xml:space="preserve">originator </w:t>
      </w:r>
      <w:r>
        <w:rPr>
          <w:rFonts w:ascii="SimSun" w:eastAsia="SimSun" w:hAnsi="Times" w:cs="SimSun" w:hint="eastAsia"/>
          <w:kern w:val="0"/>
          <w:sz w:val="32"/>
          <w:szCs w:val="32"/>
        </w:rPr>
        <w:t>的标识和碎片末尾标识。</w:t>
      </w:r>
      <w:r>
        <w:rPr>
          <w:rFonts w:ascii="SimSun" w:eastAsia="SimSun" w:hAnsi="Times" w:cs="SimSun"/>
          <w:kern w:val="0"/>
          <w:sz w:val="32"/>
          <w:szCs w:val="32"/>
        </w:rPr>
        <w:t xml:space="preserve"> </w:t>
      </w:r>
    </w:p>
    <w:p w14:paraId="1A6B986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广播数据包</w:t>
      </w:r>
      <w:r>
        <w:rPr>
          <w:rFonts w:ascii="SimHei" w:eastAsia="SimHei" w:hAnsi="Times" w:cs="SimHei"/>
          <w:kern w:val="0"/>
          <w:sz w:val="32"/>
          <w:szCs w:val="32"/>
        </w:rPr>
        <w:t xml:space="preserve"> </w:t>
      </w:r>
      <w:r>
        <w:rPr>
          <w:rFonts w:ascii="Times" w:eastAsia="SimHei" w:hAnsi="Times" w:cs="Times"/>
          <w:b/>
          <w:bCs/>
          <w:kern w:val="0"/>
          <w:sz w:val="32"/>
          <w:szCs w:val="32"/>
        </w:rPr>
        <w:t xml:space="preserve">(Broadcast packet) </w:t>
      </w:r>
      <w:r>
        <w:rPr>
          <w:rFonts w:ascii="SimSun" w:eastAsia="SimSun" w:hAnsi="Times" w:cs="SimSun" w:hint="eastAsia"/>
          <w:kern w:val="0"/>
          <w:sz w:val="32"/>
          <w:szCs w:val="32"/>
        </w:rPr>
        <w:t>广播包用于向全网所有节点广播数据。除了数</w:t>
      </w:r>
      <w:r>
        <w:rPr>
          <w:rFonts w:ascii="SimSun" w:eastAsia="SimSun" w:hAnsi="Times" w:cs="SimSun"/>
          <w:kern w:val="0"/>
          <w:sz w:val="32"/>
          <w:szCs w:val="32"/>
        </w:rPr>
        <w:t xml:space="preserve"> </w:t>
      </w:r>
      <w:r>
        <w:rPr>
          <w:rFonts w:ascii="SimSun" w:eastAsia="SimSun" w:hAnsi="Times" w:cs="SimSun" w:hint="eastAsia"/>
          <w:kern w:val="0"/>
          <w:sz w:val="32"/>
          <w:szCs w:val="32"/>
        </w:rPr>
        <w:t>据部分</w:t>
      </w:r>
      <w:r>
        <w:rPr>
          <w:rFonts w:ascii="SimSun" w:eastAsia="SimSun" w:hAnsi="Times" w:cs="SimSun"/>
          <w:kern w:val="0"/>
          <w:sz w:val="32"/>
          <w:szCs w:val="32"/>
        </w:rPr>
        <w:t>,</w:t>
      </w:r>
      <w:r>
        <w:rPr>
          <w:rFonts w:ascii="SimSun" w:eastAsia="SimSun" w:hAnsi="Times" w:cs="SimSun" w:hint="eastAsia"/>
          <w:kern w:val="0"/>
          <w:sz w:val="32"/>
          <w:szCs w:val="32"/>
        </w:rPr>
        <w:t>包头还包含序列号</w:t>
      </w:r>
      <w:r>
        <w:rPr>
          <w:rFonts w:ascii="SimSun" w:eastAsia="SimSun" w:hAnsi="Times" w:cs="SimSun"/>
          <w:kern w:val="0"/>
          <w:sz w:val="32"/>
          <w:szCs w:val="32"/>
        </w:rPr>
        <w:t>,</w:t>
      </w:r>
      <w:r>
        <w:rPr>
          <w:rFonts w:ascii="SimSun" w:eastAsia="SimSun" w:hAnsi="Times" w:cs="SimSun" w:hint="eastAsia"/>
          <w:kern w:val="0"/>
          <w:sz w:val="32"/>
          <w:szCs w:val="32"/>
        </w:rPr>
        <w:t>源节点地址和</w:t>
      </w:r>
      <w:r>
        <w:rPr>
          <w:rFonts w:ascii="SimSun" w:eastAsia="SimSun" w:hAnsi="Times" w:cs="SimSun"/>
          <w:kern w:val="0"/>
          <w:sz w:val="32"/>
          <w:szCs w:val="32"/>
        </w:rPr>
        <w:t xml:space="preserve"> </w:t>
      </w:r>
      <w:r>
        <w:rPr>
          <w:rFonts w:ascii="Times" w:eastAsia="SimSun" w:hAnsi="Times" w:cs="Times"/>
          <w:kern w:val="0"/>
          <w:sz w:val="32"/>
          <w:szCs w:val="32"/>
        </w:rPr>
        <w:t>TTL</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2CC16A7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可视化数据包</w:t>
      </w:r>
      <w:r>
        <w:rPr>
          <w:rFonts w:ascii="SimHei" w:eastAsia="SimHei" w:hAnsi="Times" w:cs="SimHei"/>
          <w:kern w:val="0"/>
          <w:sz w:val="32"/>
          <w:szCs w:val="32"/>
        </w:rPr>
        <w:t xml:space="preserve"> </w:t>
      </w:r>
      <w:r>
        <w:rPr>
          <w:rFonts w:ascii="Times" w:eastAsia="SimHei" w:hAnsi="Times" w:cs="Times"/>
          <w:b/>
          <w:bCs/>
          <w:kern w:val="0"/>
          <w:sz w:val="32"/>
          <w:szCs w:val="32"/>
        </w:rPr>
        <w:t xml:space="preserve">(Visualization packets) </w:t>
      </w:r>
      <w:r>
        <w:rPr>
          <w:rFonts w:ascii="SimSun" w:eastAsia="SimSun" w:hAnsi="Times" w:cs="SimSun" w:hint="eastAsia"/>
          <w:kern w:val="0"/>
          <w:sz w:val="32"/>
          <w:szCs w:val="32"/>
        </w:rPr>
        <w:t>可视化数据包用于支持动态的图形化网</w:t>
      </w:r>
      <w:r>
        <w:rPr>
          <w:rFonts w:ascii="SimSun" w:eastAsia="SimSun" w:hAnsi="Times" w:cs="SimSun"/>
          <w:kern w:val="0"/>
          <w:sz w:val="32"/>
          <w:szCs w:val="32"/>
        </w:rPr>
        <w:t xml:space="preserve"> </w:t>
      </w:r>
      <w:r>
        <w:rPr>
          <w:rFonts w:ascii="SimSun" w:eastAsia="SimSun" w:hAnsi="Times" w:cs="SimSun" w:hint="eastAsia"/>
          <w:kern w:val="0"/>
          <w:sz w:val="32"/>
          <w:szCs w:val="32"/>
        </w:rPr>
        <w:t>络拓扑。用户需要先设定其中一个节点为服务器</w:t>
      </w:r>
      <w:r>
        <w:rPr>
          <w:rFonts w:ascii="SimSun" w:eastAsia="SimSun" w:hAnsi="Times" w:cs="SimSun"/>
          <w:kern w:val="0"/>
          <w:sz w:val="32"/>
          <w:szCs w:val="32"/>
        </w:rPr>
        <w:t>,</w:t>
      </w:r>
      <w:r>
        <w:rPr>
          <w:rFonts w:ascii="SimSun" w:eastAsia="SimSun" w:hAnsi="Times" w:cs="SimSun" w:hint="eastAsia"/>
          <w:kern w:val="0"/>
          <w:sz w:val="32"/>
          <w:szCs w:val="32"/>
        </w:rPr>
        <w:t>服务器节点会向网络中其他节</w:t>
      </w:r>
      <w:r>
        <w:rPr>
          <w:rFonts w:ascii="SimSun" w:eastAsia="SimSun" w:hAnsi="Times" w:cs="SimSun"/>
          <w:kern w:val="0"/>
          <w:sz w:val="32"/>
          <w:szCs w:val="32"/>
        </w:rPr>
        <w:t xml:space="preserve"> </w:t>
      </w:r>
      <w:r>
        <w:rPr>
          <w:rFonts w:ascii="SimSun" w:eastAsia="SimSun" w:hAnsi="Times" w:cs="SimSun" w:hint="eastAsia"/>
          <w:kern w:val="0"/>
          <w:sz w:val="32"/>
          <w:szCs w:val="32"/>
        </w:rPr>
        <w:t>点发送可视化数据包</w:t>
      </w:r>
      <w:r>
        <w:rPr>
          <w:rFonts w:ascii="SimSun" w:eastAsia="SimSun" w:hAnsi="Times" w:cs="SimSun"/>
          <w:kern w:val="0"/>
          <w:sz w:val="32"/>
          <w:szCs w:val="32"/>
        </w:rPr>
        <w:t>,</w:t>
      </w:r>
      <w:r>
        <w:rPr>
          <w:rFonts w:ascii="SimSun" w:eastAsia="SimSun" w:hAnsi="Times" w:cs="SimSun" w:hint="eastAsia"/>
          <w:kern w:val="0"/>
          <w:sz w:val="32"/>
          <w:szCs w:val="32"/>
        </w:rPr>
        <w:t>搜集其他节点的信息</w:t>
      </w:r>
      <w:r>
        <w:rPr>
          <w:rFonts w:ascii="SimSun" w:eastAsia="SimSun" w:hAnsi="Times" w:cs="SimSun"/>
          <w:kern w:val="0"/>
          <w:sz w:val="32"/>
          <w:szCs w:val="32"/>
        </w:rPr>
        <w:t>,</w:t>
      </w:r>
      <w:r>
        <w:rPr>
          <w:rFonts w:ascii="SimSun" w:eastAsia="SimSun" w:hAnsi="Times" w:cs="SimSun" w:hint="eastAsia"/>
          <w:kern w:val="0"/>
          <w:sz w:val="32"/>
          <w:szCs w:val="32"/>
        </w:rPr>
        <w:t>从而构建出整体网络的拓扑图。</w:t>
      </w:r>
      <w:r>
        <w:rPr>
          <w:rFonts w:ascii="SimSun" w:eastAsia="SimSun" w:hAnsi="Times" w:cs="SimSun"/>
          <w:kern w:val="0"/>
          <w:sz w:val="32"/>
          <w:szCs w:val="32"/>
        </w:rPr>
        <w:t xml:space="preserve"> </w:t>
      </w:r>
    </w:p>
    <w:p w14:paraId="131D93D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3</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项目设计</w:t>
      </w:r>
      <w:r>
        <w:rPr>
          <w:rFonts w:ascii="SimSun" w:eastAsia="SimSun" w:hAnsi="Times" w:cs="SimSun"/>
          <w:kern w:val="0"/>
          <w:sz w:val="30"/>
          <w:szCs w:val="30"/>
        </w:rPr>
        <w:t xml:space="preserve"> </w:t>
      </w:r>
    </w:p>
    <w:p w14:paraId="70BEA089"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73CE7A8B" wp14:editId="53401BE8">
            <wp:extent cx="3413125" cy="1079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5C218F65"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3.2.2 </w:t>
      </w:r>
      <w:r>
        <w:rPr>
          <w:rFonts w:ascii="SimHei" w:eastAsia="SimHei" w:hAnsi="Times" w:cs="SimHei" w:hint="eastAsia"/>
          <w:kern w:val="0"/>
          <w:sz w:val="34"/>
          <w:szCs w:val="34"/>
        </w:rPr>
        <w:t>节点发现</w:t>
      </w:r>
      <w:r>
        <w:rPr>
          <w:rFonts w:ascii="SimHei" w:eastAsia="SimHei" w:hAnsi="Times" w:cs="SimHei"/>
          <w:kern w:val="0"/>
          <w:sz w:val="34"/>
          <w:szCs w:val="34"/>
        </w:rPr>
        <w:t xml:space="preserve"> </w:t>
      </w:r>
    </w:p>
    <w:p w14:paraId="0E86F7A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如前所述</w:t>
      </w:r>
      <w:r>
        <w:rPr>
          <w:rFonts w:ascii="SimSun" w:eastAsia="SimSun" w:hAnsi="Times" w:cs="SimSun"/>
          <w:kern w:val="0"/>
          <w:sz w:val="32"/>
          <w:szCs w:val="32"/>
        </w:rPr>
        <w:t>,</w:t>
      </w:r>
      <w:r>
        <w:rPr>
          <w:rFonts w:ascii="Times" w:eastAsia="SimSun" w:hAnsi="Times" w:cs="Times"/>
          <w:kern w:val="0"/>
          <w:sz w:val="32"/>
          <w:szCs w:val="32"/>
        </w:rPr>
        <w:t xml:space="preserve">BATMAN-adv </w:t>
      </w:r>
      <w:r>
        <w:rPr>
          <w:rFonts w:ascii="SimSun" w:eastAsia="SimSun" w:hAnsi="Times" w:cs="SimSun" w:hint="eastAsia"/>
          <w:kern w:val="0"/>
          <w:sz w:val="32"/>
          <w:szCs w:val="32"/>
        </w:rPr>
        <w:t>协议中所有节点会周期性的向其他节点广播</w:t>
      </w:r>
      <w:r>
        <w:rPr>
          <w:rFonts w:ascii="SimSun" w:eastAsia="SimSun" w:hAnsi="Times" w:cs="SimSun"/>
          <w:kern w:val="0"/>
          <w:sz w:val="32"/>
          <w:szCs w:val="32"/>
        </w:rPr>
        <w:t xml:space="preserve"> </w:t>
      </w:r>
      <w:r>
        <w:rPr>
          <w:rFonts w:ascii="Times" w:eastAsia="SimSun" w:hAnsi="Times" w:cs="Times"/>
          <w:kern w:val="0"/>
          <w:sz w:val="32"/>
          <w:szCs w:val="32"/>
        </w:rPr>
        <w:t>OGMs</w:t>
      </w:r>
      <w:r>
        <w:rPr>
          <w:rFonts w:ascii="SimSun" w:eastAsia="SimSun" w:hAnsi="Times" w:cs="SimSun"/>
          <w:kern w:val="0"/>
          <w:sz w:val="32"/>
          <w:szCs w:val="32"/>
        </w:rPr>
        <w:t xml:space="preserve">, </w:t>
      </w:r>
      <w:r>
        <w:rPr>
          <w:rFonts w:ascii="SimSun" w:eastAsia="SimSun" w:hAnsi="Times" w:cs="SimSun" w:hint="eastAsia"/>
          <w:kern w:val="0"/>
          <w:sz w:val="32"/>
          <w:szCs w:val="32"/>
        </w:rPr>
        <w:t>当一个节点接收到</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后</w:t>
      </w:r>
      <w:r>
        <w:rPr>
          <w:rFonts w:ascii="SimSun" w:eastAsia="SimSun" w:hAnsi="Times" w:cs="SimSun"/>
          <w:kern w:val="0"/>
          <w:sz w:val="32"/>
          <w:szCs w:val="32"/>
        </w:rPr>
        <w:t>,</w:t>
      </w:r>
      <w:r>
        <w:rPr>
          <w:rFonts w:ascii="SimSun" w:eastAsia="SimSun" w:hAnsi="Times" w:cs="SimSun" w:hint="eastAsia"/>
          <w:kern w:val="0"/>
          <w:sz w:val="32"/>
          <w:szCs w:val="32"/>
        </w:rPr>
        <w:t>会做如下处理</w:t>
      </w:r>
      <w:r>
        <w:rPr>
          <w:rFonts w:ascii="SimSun" w:eastAsia="SimSun" w:hAnsi="Times" w:cs="SimSun"/>
          <w:kern w:val="0"/>
          <w:sz w:val="32"/>
          <w:szCs w:val="32"/>
        </w:rPr>
        <w:t xml:space="preserve">: </w:t>
      </w:r>
    </w:p>
    <w:p w14:paraId="6AD6781C" w14:textId="77777777" w:rsidR="00E90246" w:rsidRDefault="00E90246" w:rsidP="00E90246">
      <w:pPr>
        <w:widowControl/>
        <w:numPr>
          <w:ilvl w:val="0"/>
          <w:numId w:val="7"/>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检查该</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包中的</w:t>
      </w:r>
      <w:r>
        <w:rPr>
          <w:rFonts w:ascii="SimSun" w:eastAsia="SimSun" w:hAnsi="Times" w:cs="SimSun"/>
          <w:kern w:val="0"/>
          <w:sz w:val="32"/>
          <w:szCs w:val="32"/>
        </w:rPr>
        <w:t xml:space="preserve"> </w:t>
      </w:r>
      <w:r>
        <w:rPr>
          <w:rFonts w:ascii="Times" w:eastAsia="SimSun" w:hAnsi="Times" w:cs="Times"/>
          <w:kern w:val="0"/>
          <w:sz w:val="32"/>
          <w:szCs w:val="32"/>
        </w:rPr>
        <w:t xml:space="preserve">originator </w:t>
      </w:r>
      <w:r>
        <w:rPr>
          <w:rFonts w:ascii="SimSun" w:eastAsia="SimSun" w:hAnsi="Times" w:cs="SimSun" w:hint="eastAsia"/>
          <w:kern w:val="0"/>
          <w:sz w:val="32"/>
          <w:szCs w:val="32"/>
        </w:rPr>
        <w:t>是否为自身</w:t>
      </w:r>
      <w:r>
        <w:rPr>
          <w:rFonts w:ascii="SimSun" w:eastAsia="SimSun" w:hAnsi="Times" w:cs="SimSun"/>
          <w:kern w:val="0"/>
          <w:sz w:val="32"/>
          <w:szCs w:val="32"/>
        </w:rPr>
        <w:t>,</w:t>
      </w:r>
      <w:r>
        <w:rPr>
          <w:rFonts w:ascii="SimSun" w:eastAsia="SimSun" w:hAnsi="Times" w:cs="SimSun" w:hint="eastAsia"/>
          <w:kern w:val="0"/>
          <w:sz w:val="32"/>
          <w:szCs w:val="32"/>
        </w:rPr>
        <w:t>如果是</w:t>
      </w:r>
      <w:r>
        <w:rPr>
          <w:rFonts w:ascii="SimSun" w:eastAsia="SimSun" w:hAnsi="Times" w:cs="SimSun"/>
          <w:kern w:val="0"/>
          <w:sz w:val="32"/>
          <w:szCs w:val="32"/>
        </w:rPr>
        <w:t>,</w:t>
      </w:r>
      <w:r>
        <w:rPr>
          <w:rFonts w:ascii="SimSun" w:eastAsia="SimSun" w:hAnsi="Times" w:cs="SimSun" w:hint="eastAsia"/>
          <w:kern w:val="0"/>
          <w:sz w:val="32"/>
          <w:szCs w:val="32"/>
        </w:rPr>
        <w:t>则发送者为直接邻居</w:t>
      </w:r>
      <w:r>
        <w:rPr>
          <w:rFonts w:ascii="SimSun" w:eastAsia="SimSun" w:hAnsi="Times" w:cs="SimSun"/>
          <w:kern w:val="0"/>
          <w:sz w:val="32"/>
          <w:szCs w:val="32"/>
        </w:rPr>
        <w:t xml:space="preserve">, </w:t>
      </w:r>
      <w:r>
        <w:rPr>
          <w:rFonts w:ascii="SimSun" w:eastAsia="SimSun" w:hAnsi="Times" w:cs="SimSun" w:hint="eastAsia"/>
          <w:kern w:val="0"/>
          <w:sz w:val="32"/>
          <w:szCs w:val="32"/>
        </w:rPr>
        <w:t>路由表做相应更新。</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40CAB2D9" w14:textId="77777777" w:rsidR="00E90246" w:rsidRDefault="00E90246" w:rsidP="00E90246">
      <w:pPr>
        <w:widowControl/>
        <w:numPr>
          <w:ilvl w:val="0"/>
          <w:numId w:val="7"/>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检查该</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包的前一跳发送节点是否为自身</w:t>
      </w:r>
      <w:r>
        <w:rPr>
          <w:rFonts w:ascii="SimSun" w:eastAsia="SimSun" w:hAnsi="Times" w:cs="SimSun"/>
          <w:kern w:val="0"/>
          <w:sz w:val="32"/>
          <w:szCs w:val="32"/>
        </w:rPr>
        <w:t>,</w:t>
      </w:r>
      <w:r>
        <w:rPr>
          <w:rFonts w:ascii="SimSun" w:eastAsia="SimSun" w:hAnsi="Times" w:cs="SimSun" w:hint="eastAsia"/>
          <w:kern w:val="0"/>
          <w:sz w:val="32"/>
          <w:szCs w:val="32"/>
        </w:rPr>
        <w:t>如果是</w:t>
      </w:r>
      <w:r>
        <w:rPr>
          <w:rFonts w:ascii="SimSun" w:eastAsia="SimSun" w:hAnsi="Times" w:cs="SimSun"/>
          <w:kern w:val="0"/>
          <w:sz w:val="32"/>
          <w:szCs w:val="32"/>
        </w:rPr>
        <w:t>,</w:t>
      </w:r>
      <w:r>
        <w:rPr>
          <w:rFonts w:ascii="SimSun" w:eastAsia="SimSun" w:hAnsi="Times" w:cs="SimSun" w:hint="eastAsia"/>
          <w:kern w:val="0"/>
          <w:sz w:val="32"/>
          <w:szCs w:val="32"/>
        </w:rPr>
        <w:t>表示该</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已经</w:t>
      </w:r>
      <w:r>
        <w:rPr>
          <w:rFonts w:ascii="SimSun" w:eastAsia="SimSun" w:hAnsi="Times" w:cs="SimSun"/>
          <w:kern w:val="0"/>
          <w:sz w:val="32"/>
          <w:szCs w:val="32"/>
        </w:rPr>
        <w:t xml:space="preserve"> </w:t>
      </w:r>
      <w:r>
        <w:rPr>
          <w:rFonts w:ascii="SimSun" w:eastAsia="SimSun" w:hAnsi="Times" w:cs="SimSun" w:hint="eastAsia"/>
          <w:kern w:val="0"/>
          <w:sz w:val="32"/>
          <w:szCs w:val="32"/>
        </w:rPr>
        <w:t>处理过</w:t>
      </w:r>
      <w:r>
        <w:rPr>
          <w:rFonts w:ascii="SimSun" w:eastAsia="SimSun" w:hAnsi="Times" w:cs="SimSun"/>
          <w:kern w:val="0"/>
          <w:sz w:val="32"/>
          <w:szCs w:val="32"/>
        </w:rPr>
        <w:t>,</w:t>
      </w:r>
      <w:r>
        <w:rPr>
          <w:rFonts w:ascii="SimSun" w:eastAsia="SimSun" w:hAnsi="Times" w:cs="SimSun" w:hint="eastAsia"/>
          <w:kern w:val="0"/>
          <w:sz w:val="32"/>
          <w:szCs w:val="32"/>
        </w:rPr>
        <w:t>直接丢弃。</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3B3BFF3B" w14:textId="77777777" w:rsidR="00E90246" w:rsidRDefault="00E90246" w:rsidP="00E90246">
      <w:pPr>
        <w:widowControl/>
        <w:numPr>
          <w:ilvl w:val="0"/>
          <w:numId w:val="7"/>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检查</w:t>
      </w:r>
      <w:r>
        <w:rPr>
          <w:rFonts w:ascii="SimSun" w:eastAsia="SimSun" w:hAnsi="Times" w:cs="SimSun"/>
          <w:kern w:val="0"/>
          <w:sz w:val="32"/>
          <w:szCs w:val="32"/>
        </w:rPr>
        <w:t xml:space="preserve"> </w:t>
      </w:r>
      <w:r>
        <w:rPr>
          <w:rFonts w:ascii="Times" w:eastAsia="SimSun" w:hAnsi="Times" w:cs="Times"/>
          <w:kern w:val="0"/>
          <w:sz w:val="32"/>
          <w:szCs w:val="32"/>
        </w:rPr>
        <w:t xml:space="preserve">originator </w:t>
      </w:r>
      <w:r>
        <w:rPr>
          <w:rFonts w:ascii="SimSun" w:eastAsia="SimSun" w:hAnsi="Times" w:cs="SimSun" w:hint="eastAsia"/>
          <w:kern w:val="0"/>
          <w:sz w:val="32"/>
          <w:szCs w:val="32"/>
        </w:rPr>
        <w:t>是否已经在路由表中存在</w:t>
      </w:r>
      <w:r>
        <w:rPr>
          <w:rFonts w:ascii="SimSun" w:eastAsia="SimSun" w:hAnsi="Times" w:cs="SimSun"/>
          <w:kern w:val="0"/>
          <w:sz w:val="32"/>
          <w:szCs w:val="32"/>
        </w:rPr>
        <w:t>,</w:t>
      </w:r>
      <w:r>
        <w:rPr>
          <w:rFonts w:ascii="SimSun" w:eastAsia="SimSun" w:hAnsi="Times" w:cs="SimSun" w:hint="eastAsia"/>
          <w:kern w:val="0"/>
          <w:sz w:val="32"/>
          <w:szCs w:val="32"/>
        </w:rPr>
        <w:t>如果否</w:t>
      </w:r>
      <w:r>
        <w:rPr>
          <w:rFonts w:ascii="SimSun" w:eastAsia="SimSun" w:hAnsi="Times" w:cs="SimSun"/>
          <w:kern w:val="0"/>
          <w:sz w:val="32"/>
          <w:szCs w:val="32"/>
        </w:rPr>
        <w:t>,</w:t>
      </w:r>
      <w:r>
        <w:rPr>
          <w:rFonts w:ascii="SimSun" w:eastAsia="SimSun" w:hAnsi="Times" w:cs="SimSun" w:hint="eastAsia"/>
          <w:kern w:val="0"/>
          <w:sz w:val="32"/>
          <w:szCs w:val="32"/>
        </w:rPr>
        <w:t>创建该路由表项。</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07BB5074" w14:textId="77777777" w:rsidR="00E90246" w:rsidRDefault="00E90246" w:rsidP="00E90246">
      <w:pPr>
        <w:widowControl/>
        <w:numPr>
          <w:ilvl w:val="0"/>
          <w:numId w:val="7"/>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更新到达</w:t>
      </w:r>
      <w:r>
        <w:rPr>
          <w:rFonts w:ascii="SimSun" w:eastAsia="SimSun" w:hAnsi="Times" w:cs="SimSun"/>
          <w:kern w:val="0"/>
          <w:sz w:val="32"/>
          <w:szCs w:val="32"/>
        </w:rPr>
        <w:t xml:space="preserve"> </w:t>
      </w:r>
      <w:r>
        <w:rPr>
          <w:rFonts w:ascii="Times" w:eastAsia="SimSun" w:hAnsi="Times" w:cs="Times"/>
          <w:kern w:val="0"/>
          <w:sz w:val="32"/>
          <w:szCs w:val="32"/>
        </w:rPr>
        <w:t xml:space="preserve">originator </w:t>
      </w:r>
      <w:r>
        <w:rPr>
          <w:rFonts w:ascii="SimSun" w:eastAsia="SimSun" w:hAnsi="Times" w:cs="SimSun" w:hint="eastAsia"/>
          <w:kern w:val="0"/>
          <w:sz w:val="32"/>
          <w:szCs w:val="32"/>
        </w:rPr>
        <w:t>的路由表项。</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380A39B3" w14:textId="77777777" w:rsidR="00E90246" w:rsidRDefault="00E90246" w:rsidP="00E90246">
      <w:pPr>
        <w:widowControl/>
        <w:numPr>
          <w:ilvl w:val="0"/>
          <w:numId w:val="7"/>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跟新</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TTL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重广播该</w:t>
      </w:r>
      <w:r>
        <w:rPr>
          <w:rFonts w:ascii="SimSun" w:eastAsia="SimSun" w:hAnsi="Times" w:cs="SimSun"/>
          <w:kern w:val="0"/>
          <w:sz w:val="32"/>
          <w:szCs w:val="32"/>
        </w:rPr>
        <w:t xml:space="preserve"> </w:t>
      </w:r>
      <w:r>
        <w:rPr>
          <w:rFonts w:ascii="Times" w:eastAsia="SimSun" w:hAnsi="Times" w:cs="Times"/>
          <w:kern w:val="0"/>
          <w:sz w:val="32"/>
          <w:szCs w:val="32"/>
        </w:rPr>
        <w:t>OGM</w:t>
      </w:r>
      <w:r>
        <w:rPr>
          <w:rFonts w:ascii="SimSun" w:eastAsia="SimSun" w:hAnsi="Times" w:cs="SimSun" w:hint="eastAsia"/>
          <w:kern w:val="0"/>
          <w:sz w:val="32"/>
          <w:szCs w:val="32"/>
        </w:rPr>
        <w:t>。</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7B544D68"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Sun" w:eastAsia="SimSun" w:hAnsi="Times" w:cs="SimSun" w:hint="eastAsia"/>
          <w:kern w:val="0"/>
          <w:sz w:val="32"/>
          <w:szCs w:val="32"/>
        </w:rPr>
        <w:t>在此基础上</w:t>
      </w:r>
      <w:r>
        <w:rPr>
          <w:rFonts w:ascii="SimSun" w:eastAsia="SimSun" w:hAnsi="Times" w:cs="SimSun"/>
          <w:kern w:val="0"/>
          <w:sz w:val="32"/>
          <w:szCs w:val="32"/>
        </w:rPr>
        <w:t>,</w:t>
      </w:r>
      <w:r>
        <w:rPr>
          <w:rFonts w:ascii="SimSun" w:eastAsia="SimSun" w:hAnsi="Times" w:cs="SimSun" w:hint="eastAsia"/>
          <w:kern w:val="0"/>
          <w:sz w:val="32"/>
          <w:szCs w:val="32"/>
        </w:rPr>
        <w:t>还会对路由循环和重复</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做检查。</w:t>
      </w:r>
      <w:r>
        <w:rPr>
          <w:rFonts w:ascii="SimSun" w:eastAsia="SimSun" w:hAnsi="Times" w:cs="SimSun"/>
          <w:kern w:val="0"/>
          <w:sz w:val="32"/>
          <w:szCs w:val="32"/>
        </w:rPr>
        <w:t xml:space="preserve"> </w:t>
      </w:r>
      <w:r>
        <w:rPr>
          <w:rFonts w:ascii="Times" w:eastAsia="SimSun" w:hAnsi="Times" w:cs="Times"/>
          <w:kern w:val="0"/>
          <w:sz w:val="32"/>
          <w:szCs w:val="32"/>
        </w:rPr>
        <w:t xml:space="preserve">3.2.3 </w:t>
      </w:r>
      <w:r>
        <w:rPr>
          <w:rFonts w:ascii="SimHei" w:eastAsia="SimHei" w:hAnsi="Times" w:cs="SimHei" w:hint="eastAsia"/>
          <w:kern w:val="0"/>
          <w:sz w:val="34"/>
          <w:szCs w:val="34"/>
        </w:rPr>
        <w:t>链路质量估计</w:t>
      </w:r>
      <w:r>
        <w:rPr>
          <w:rFonts w:ascii="SimHei" w:eastAsia="SimHei" w:hAnsi="Times" w:cs="SimHei"/>
          <w:kern w:val="0"/>
          <w:sz w:val="34"/>
          <w:szCs w:val="34"/>
        </w:rPr>
        <w:t xml:space="preserve"> </w:t>
      </w:r>
    </w:p>
    <w:p w14:paraId="6C2A96A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TQ </w:t>
      </w:r>
      <w:r>
        <w:rPr>
          <w:rFonts w:ascii="SimSun" w:eastAsia="SimSun" w:hAnsi="Times" w:cs="SimSun" w:hint="eastAsia"/>
          <w:kern w:val="0"/>
          <w:sz w:val="32"/>
          <w:szCs w:val="32"/>
        </w:rPr>
        <w:t>值是用以估算链路质量的核心度量值</w:t>
      </w:r>
      <w:r>
        <w:rPr>
          <w:rFonts w:ascii="SimSun" w:eastAsia="SimSun" w:hAnsi="Times" w:cs="SimSun"/>
          <w:kern w:val="0"/>
          <w:sz w:val="32"/>
          <w:szCs w:val="32"/>
        </w:rPr>
        <w:t>,</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的传输过程中</w:t>
      </w:r>
      <w:r>
        <w:rPr>
          <w:rFonts w:ascii="SimSun" w:eastAsia="SimSun" w:hAnsi="Times" w:cs="SimSun"/>
          <w:kern w:val="0"/>
          <w:sz w:val="32"/>
          <w:szCs w:val="32"/>
        </w:rPr>
        <w:t>,</w:t>
      </w:r>
      <w:r>
        <w:rPr>
          <w:rFonts w:ascii="Times" w:eastAsia="SimSun" w:hAnsi="Times" w:cs="Times"/>
          <w:kern w:val="0"/>
          <w:sz w:val="32"/>
          <w:szCs w:val="32"/>
        </w:rPr>
        <w:t xml:space="preserve">TQ </w:t>
      </w:r>
      <w:r>
        <w:rPr>
          <w:rFonts w:ascii="SimSun" w:eastAsia="SimSun" w:hAnsi="Times" w:cs="SimSun" w:hint="eastAsia"/>
          <w:kern w:val="0"/>
          <w:sz w:val="32"/>
          <w:szCs w:val="32"/>
        </w:rPr>
        <w:t>值逐</w:t>
      </w:r>
      <w:r>
        <w:rPr>
          <w:rFonts w:ascii="SimSun" w:eastAsia="SimSun" w:hAnsi="Times" w:cs="SimSun"/>
          <w:kern w:val="0"/>
          <w:sz w:val="32"/>
          <w:szCs w:val="32"/>
        </w:rPr>
        <w:t xml:space="preserve"> </w:t>
      </w:r>
      <w:r>
        <w:rPr>
          <w:rFonts w:ascii="SimSun" w:eastAsia="SimSun" w:hAnsi="Times" w:cs="SimSun" w:hint="eastAsia"/>
          <w:kern w:val="0"/>
          <w:sz w:val="32"/>
          <w:szCs w:val="32"/>
        </w:rPr>
        <w:t>跳计算并累计。</w:t>
      </w:r>
      <w:r>
        <w:rPr>
          <w:rFonts w:ascii="Times" w:eastAsia="SimSun" w:hAnsi="Times" w:cs="Times"/>
          <w:kern w:val="0"/>
          <w:sz w:val="32"/>
          <w:szCs w:val="32"/>
        </w:rPr>
        <w:t xml:space="preserve">TQ </w:t>
      </w:r>
      <w:r>
        <w:rPr>
          <w:rFonts w:ascii="SimSun" w:eastAsia="SimSun" w:hAnsi="Times" w:cs="SimSun" w:hint="eastAsia"/>
          <w:kern w:val="0"/>
          <w:sz w:val="32"/>
          <w:szCs w:val="32"/>
        </w:rPr>
        <w:t>值实际上描述了数据包在该链路上按预期到达的概率。该值存</w:t>
      </w:r>
      <w:r>
        <w:rPr>
          <w:rFonts w:ascii="SimSun" w:eastAsia="SimSun" w:hAnsi="Times" w:cs="SimSun"/>
          <w:kern w:val="0"/>
          <w:sz w:val="32"/>
          <w:szCs w:val="32"/>
        </w:rPr>
        <w:t xml:space="preserve"> </w:t>
      </w:r>
      <w:r>
        <w:rPr>
          <w:rFonts w:ascii="SimSun" w:eastAsia="SimSun" w:hAnsi="Times" w:cs="SimSun" w:hint="eastAsia"/>
          <w:kern w:val="0"/>
          <w:sz w:val="32"/>
          <w:szCs w:val="32"/>
        </w:rPr>
        <w:t>储为一个</w:t>
      </w:r>
      <w:r>
        <w:rPr>
          <w:rFonts w:ascii="SimSun" w:eastAsia="SimSun" w:hAnsi="Times" w:cs="SimSun"/>
          <w:kern w:val="0"/>
          <w:sz w:val="32"/>
          <w:szCs w:val="32"/>
        </w:rPr>
        <w:t xml:space="preserve"> </w:t>
      </w:r>
      <w:r>
        <w:rPr>
          <w:rFonts w:ascii="Times" w:eastAsia="SimSun" w:hAnsi="Times" w:cs="Times"/>
          <w:kern w:val="0"/>
          <w:sz w:val="32"/>
          <w:szCs w:val="32"/>
        </w:rPr>
        <w:t xml:space="preserve">8 </w:t>
      </w:r>
      <w:r>
        <w:rPr>
          <w:rFonts w:ascii="SimSun" w:eastAsia="SimSun" w:hAnsi="Times" w:cs="SimSun" w:hint="eastAsia"/>
          <w:kern w:val="0"/>
          <w:sz w:val="32"/>
          <w:szCs w:val="32"/>
        </w:rPr>
        <w:t>位的值</w:t>
      </w:r>
      <w:r>
        <w:rPr>
          <w:rFonts w:ascii="SimSun" w:eastAsia="SimSun" w:hAnsi="Times" w:cs="SimSun"/>
          <w:kern w:val="0"/>
          <w:sz w:val="32"/>
          <w:szCs w:val="32"/>
        </w:rPr>
        <w:t>,</w:t>
      </w:r>
      <w:r>
        <w:rPr>
          <w:rFonts w:ascii="SimSun" w:eastAsia="SimSun" w:hAnsi="Times" w:cs="SimSun" w:hint="eastAsia"/>
          <w:kern w:val="0"/>
          <w:sz w:val="32"/>
          <w:szCs w:val="32"/>
        </w:rPr>
        <w:t>大小位</w:t>
      </w:r>
      <w:r>
        <w:rPr>
          <w:rFonts w:ascii="SimSun" w:eastAsia="SimSun" w:hAnsi="Times" w:cs="SimSun"/>
          <w:kern w:val="0"/>
          <w:sz w:val="32"/>
          <w:szCs w:val="32"/>
        </w:rPr>
        <w:t xml:space="preserve"> </w:t>
      </w:r>
      <w:r>
        <w:rPr>
          <w:rFonts w:ascii="Times" w:eastAsia="SimSun" w:hAnsi="Times" w:cs="Times"/>
          <w:kern w:val="0"/>
          <w:sz w:val="32"/>
          <w:szCs w:val="32"/>
        </w:rPr>
        <w:t>0-255</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38E15E1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3.2 </w:t>
      </w:r>
      <w:r>
        <w:rPr>
          <w:rFonts w:ascii="SimSun" w:eastAsia="SimSun" w:hAnsi="Times" w:cs="SimSun" w:hint="eastAsia"/>
          <w:kern w:val="0"/>
          <w:sz w:val="30"/>
          <w:szCs w:val="30"/>
        </w:rPr>
        <w:t>计算</w:t>
      </w:r>
      <w:r>
        <w:rPr>
          <w:rFonts w:ascii="SimSun" w:eastAsia="SimSun" w:hAnsi="Times" w:cs="SimSun"/>
          <w:kern w:val="0"/>
          <w:sz w:val="30"/>
          <w:szCs w:val="30"/>
        </w:rPr>
        <w:t xml:space="preserve"> </w:t>
      </w:r>
      <w:r>
        <w:rPr>
          <w:rFonts w:ascii="Times" w:eastAsia="SimSun" w:hAnsi="Times" w:cs="Times"/>
          <w:kern w:val="0"/>
          <w:sz w:val="30"/>
          <w:szCs w:val="30"/>
        </w:rPr>
        <w:t xml:space="preserve">TQ </w:t>
      </w:r>
    </w:p>
    <w:p w14:paraId="38E3ED8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接收质量</w:t>
      </w:r>
      <w:r>
        <w:rPr>
          <w:rFonts w:ascii="SimSun" w:eastAsia="SimSun" w:hAnsi="Times" w:cs="SimSun" w:hint="eastAsia"/>
          <w:kern w:val="0"/>
          <w:sz w:val="32"/>
          <w:szCs w:val="32"/>
        </w:rPr>
        <w:t>定义为</w:t>
      </w:r>
      <w:r>
        <w:rPr>
          <w:rFonts w:ascii="SimSun" w:eastAsia="SimSun" w:hAnsi="Times" w:cs="SimSun"/>
          <w:kern w:val="0"/>
          <w:sz w:val="32"/>
          <w:szCs w:val="32"/>
        </w:rPr>
        <w:t xml:space="preserve"> </w:t>
      </w:r>
      <w:r>
        <w:rPr>
          <w:rFonts w:ascii="Times" w:eastAsia="SimSun" w:hAnsi="Times" w:cs="Times"/>
          <w:kern w:val="0"/>
          <w:sz w:val="32"/>
          <w:szCs w:val="32"/>
        </w:rPr>
        <w:t>RQ</w:t>
      </w:r>
      <w:r>
        <w:rPr>
          <w:rFonts w:ascii="SimSun" w:eastAsia="SimSun" w:hAnsi="Times" w:cs="SimSun" w:hint="eastAsia"/>
          <w:kern w:val="0"/>
          <w:sz w:val="32"/>
          <w:szCs w:val="32"/>
        </w:rPr>
        <w:t>。如图</w:t>
      </w:r>
      <w:r>
        <w:rPr>
          <w:rFonts w:ascii="SimSun" w:eastAsia="SimSun" w:hAnsi="Times" w:cs="SimSun"/>
          <w:kern w:val="0"/>
          <w:sz w:val="32"/>
          <w:szCs w:val="32"/>
        </w:rPr>
        <w:t xml:space="preserve"> </w:t>
      </w:r>
      <w:r>
        <w:rPr>
          <w:rFonts w:ascii="Times" w:eastAsia="SimSun" w:hAnsi="Times" w:cs="Times"/>
          <w:kern w:val="0"/>
          <w:sz w:val="32"/>
          <w:szCs w:val="32"/>
        </w:rPr>
        <w:t>3.2</w:t>
      </w:r>
      <w:r>
        <w:rPr>
          <w:rFonts w:ascii="SimSun" w:eastAsia="SimSun" w:hAnsi="Times" w:cs="SimSun"/>
          <w:kern w:val="0"/>
          <w:sz w:val="32"/>
          <w:szCs w:val="32"/>
        </w:rPr>
        <w:t>,</w:t>
      </w:r>
      <w:r>
        <w:rPr>
          <w:rFonts w:ascii="SimSun" w:eastAsia="SimSun" w:hAnsi="Times" w:cs="SimSun" w:hint="eastAsia"/>
          <w:kern w:val="0"/>
          <w:sz w:val="32"/>
          <w:szCs w:val="32"/>
        </w:rPr>
        <w:t>节点</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发送</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并被节点</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接收到</w:t>
      </w:r>
      <w:r>
        <w:rPr>
          <w:rFonts w:ascii="SimSun" w:eastAsia="SimSun" w:hAnsi="Times" w:cs="SimSun"/>
          <w:kern w:val="0"/>
          <w:sz w:val="32"/>
          <w:szCs w:val="32"/>
        </w:rPr>
        <w:t>,</w:t>
      </w:r>
      <w:r>
        <w:rPr>
          <w:rFonts w:ascii="Times" w:eastAsia="SimSun" w:hAnsi="Times" w:cs="Times"/>
          <w:kern w:val="0"/>
          <w:sz w:val="32"/>
          <w:szCs w:val="32"/>
        </w:rPr>
        <w:t xml:space="preserve">A </w:t>
      </w:r>
      <w:r>
        <w:rPr>
          <w:rFonts w:ascii="SimSun" w:eastAsia="SimSun" w:hAnsi="Times" w:cs="SimSun" w:hint="eastAsia"/>
          <w:kern w:val="0"/>
          <w:sz w:val="32"/>
          <w:szCs w:val="32"/>
        </w:rPr>
        <w:t>点</w:t>
      </w:r>
      <w:r>
        <w:rPr>
          <w:rFonts w:ascii="SimSun" w:eastAsia="SimSun" w:hAnsi="Times" w:cs="SimSun"/>
          <w:kern w:val="0"/>
          <w:sz w:val="32"/>
          <w:szCs w:val="32"/>
        </w:rPr>
        <w:t xml:space="preserve"> </w:t>
      </w:r>
      <w:r>
        <w:rPr>
          <w:rFonts w:ascii="SimSun" w:eastAsia="SimSun" w:hAnsi="Times" w:cs="SimSun" w:hint="eastAsia"/>
          <w:kern w:val="0"/>
          <w:sz w:val="32"/>
          <w:szCs w:val="32"/>
        </w:rPr>
        <w:t>根据来自</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序列号计算从</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到达</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的单向链路</w:t>
      </w:r>
      <w:r>
        <w:rPr>
          <w:rFonts w:ascii="SimSun" w:eastAsia="SimSun" w:hAnsi="Times" w:cs="SimSun"/>
          <w:kern w:val="0"/>
          <w:sz w:val="32"/>
          <w:szCs w:val="32"/>
        </w:rPr>
        <w:t xml:space="preserve"> </w:t>
      </w:r>
      <w:r>
        <w:rPr>
          <w:rFonts w:ascii="Times" w:eastAsia="SimSun" w:hAnsi="Times" w:cs="Times"/>
          <w:kern w:val="0"/>
          <w:sz w:val="32"/>
          <w:szCs w:val="32"/>
        </w:rPr>
        <w:t>RQ</w:t>
      </w:r>
      <w:r>
        <w:rPr>
          <w:rFonts w:ascii="SimSun" w:eastAsia="SimSun" w:hAnsi="Times" w:cs="SimSun" w:hint="eastAsia"/>
          <w:kern w:val="0"/>
          <w:sz w:val="32"/>
          <w:szCs w:val="32"/>
        </w:rPr>
        <w:t>。该过程通过一个大</w:t>
      </w:r>
      <w:r>
        <w:rPr>
          <w:rFonts w:ascii="SimSun" w:eastAsia="SimSun" w:hAnsi="Times" w:cs="SimSun"/>
          <w:kern w:val="0"/>
          <w:sz w:val="32"/>
          <w:szCs w:val="32"/>
        </w:rPr>
        <w:t xml:space="preserve"> </w:t>
      </w:r>
      <w:r>
        <w:rPr>
          <w:rFonts w:ascii="SimSun" w:eastAsia="SimSun" w:hAnsi="Times" w:cs="SimSun" w:hint="eastAsia"/>
          <w:kern w:val="0"/>
          <w:sz w:val="32"/>
          <w:szCs w:val="32"/>
        </w:rPr>
        <w:t>小为</w:t>
      </w:r>
      <w:r>
        <w:rPr>
          <w:rFonts w:ascii="SimSun" w:eastAsia="SimSun" w:hAnsi="Times" w:cs="SimSun"/>
          <w:kern w:val="0"/>
          <w:sz w:val="32"/>
          <w:szCs w:val="32"/>
        </w:rPr>
        <w:t xml:space="preserve"> </w:t>
      </w:r>
      <w:r>
        <w:rPr>
          <w:rFonts w:ascii="Times" w:eastAsia="SimSun" w:hAnsi="Times" w:cs="Times"/>
          <w:kern w:val="0"/>
          <w:sz w:val="32"/>
          <w:szCs w:val="32"/>
        </w:rPr>
        <w:t xml:space="preserve">N </w:t>
      </w:r>
      <w:r>
        <w:rPr>
          <w:rFonts w:ascii="SimSun" w:eastAsia="SimSun" w:hAnsi="Times" w:cs="SimSun" w:hint="eastAsia"/>
          <w:kern w:val="0"/>
          <w:sz w:val="32"/>
          <w:szCs w:val="32"/>
        </w:rPr>
        <w:t>的滑动窗口</w:t>
      </w:r>
      <w:r>
        <w:rPr>
          <w:rFonts w:ascii="SimSun" w:eastAsia="SimSun" w:hAnsi="Times" w:cs="SimSun"/>
          <w:kern w:val="0"/>
          <w:sz w:val="32"/>
          <w:szCs w:val="32"/>
        </w:rPr>
        <w:t>(</w:t>
      </w:r>
      <w:r>
        <w:rPr>
          <w:rFonts w:ascii="SimSun" w:eastAsia="SimSun" w:hAnsi="Times" w:cs="SimSun" w:hint="eastAsia"/>
          <w:kern w:val="0"/>
          <w:sz w:val="32"/>
          <w:szCs w:val="32"/>
        </w:rPr>
        <w:t>默认大小</w:t>
      </w:r>
      <w:r>
        <w:rPr>
          <w:rFonts w:ascii="SimSun" w:eastAsia="SimSun" w:hAnsi="Times" w:cs="SimSun"/>
          <w:kern w:val="0"/>
          <w:sz w:val="32"/>
          <w:szCs w:val="32"/>
        </w:rPr>
        <w:t xml:space="preserve"> </w:t>
      </w:r>
      <w:r>
        <w:rPr>
          <w:rFonts w:ascii="Times" w:eastAsia="SimSun" w:hAnsi="Times" w:cs="Times"/>
          <w:kern w:val="0"/>
          <w:sz w:val="32"/>
          <w:szCs w:val="32"/>
        </w:rPr>
        <w:t>128</w:t>
      </w:r>
      <w:r>
        <w:rPr>
          <w:rFonts w:ascii="SimSun" w:eastAsia="SimSun" w:hAnsi="Times" w:cs="SimSun"/>
          <w:kern w:val="0"/>
          <w:sz w:val="32"/>
          <w:szCs w:val="32"/>
        </w:rPr>
        <w:t>)</w:t>
      </w:r>
      <w:r>
        <w:rPr>
          <w:rFonts w:ascii="SimSun" w:eastAsia="SimSun" w:hAnsi="Times" w:cs="SimSun" w:hint="eastAsia"/>
          <w:kern w:val="0"/>
          <w:sz w:val="32"/>
          <w:szCs w:val="32"/>
        </w:rPr>
        <w:t>实现</w:t>
      </w:r>
      <w:r>
        <w:rPr>
          <w:rFonts w:ascii="SimSun" w:eastAsia="SimSun" w:hAnsi="Times" w:cs="SimSun"/>
          <w:kern w:val="0"/>
          <w:sz w:val="32"/>
          <w:szCs w:val="32"/>
        </w:rPr>
        <w:t>,</w:t>
      </w:r>
      <w:r>
        <w:rPr>
          <w:rFonts w:ascii="SimSun" w:eastAsia="SimSun" w:hAnsi="Times" w:cs="SimSun" w:hint="eastAsia"/>
          <w:kern w:val="0"/>
          <w:sz w:val="32"/>
          <w:szCs w:val="32"/>
        </w:rPr>
        <w:t>在该滑动窗口中将纪录从最后接收到</w:t>
      </w:r>
      <w:r>
        <w:rPr>
          <w:rFonts w:ascii="SimSun" w:eastAsia="SimSun" w:hAnsi="Times" w:cs="SimSun"/>
          <w:kern w:val="0"/>
          <w:sz w:val="32"/>
          <w:szCs w:val="32"/>
        </w:rPr>
        <w:t xml:space="preserve">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的序列号向前推</w:t>
      </w:r>
      <w:r>
        <w:rPr>
          <w:rFonts w:ascii="SimSun" w:eastAsia="SimSun" w:hAnsi="Times" w:cs="SimSun"/>
          <w:kern w:val="0"/>
          <w:sz w:val="32"/>
          <w:szCs w:val="32"/>
        </w:rPr>
        <w:t xml:space="preserve"> </w:t>
      </w:r>
      <w:r>
        <w:rPr>
          <w:rFonts w:ascii="Times" w:eastAsia="SimSun" w:hAnsi="Times" w:cs="Times"/>
          <w:kern w:val="0"/>
          <w:sz w:val="32"/>
          <w:szCs w:val="32"/>
        </w:rPr>
        <w:t xml:space="preserve">N </w:t>
      </w:r>
      <w:r>
        <w:rPr>
          <w:rFonts w:ascii="SimSun" w:eastAsia="SimSun" w:hAnsi="Times" w:cs="SimSun" w:hint="eastAsia"/>
          <w:kern w:val="0"/>
          <w:sz w:val="32"/>
          <w:szCs w:val="32"/>
        </w:rPr>
        <w:t>个对应的</w:t>
      </w:r>
      <w:r>
        <w:rPr>
          <w:rFonts w:ascii="SimSun" w:eastAsia="SimSun" w:hAnsi="Times" w:cs="SimSun"/>
          <w:kern w:val="0"/>
          <w:sz w:val="32"/>
          <w:szCs w:val="32"/>
        </w:rPr>
        <w:t xml:space="preserve"> </w:t>
      </w:r>
      <w:r>
        <w:rPr>
          <w:rFonts w:ascii="Times" w:eastAsia="SimSun" w:hAnsi="Times" w:cs="Times"/>
          <w:kern w:val="0"/>
          <w:sz w:val="32"/>
          <w:szCs w:val="32"/>
        </w:rPr>
        <w:t>OGM</w:t>
      </w:r>
      <w:r>
        <w:rPr>
          <w:rFonts w:ascii="SimSun" w:eastAsia="SimSun" w:hAnsi="Times" w:cs="SimSun" w:hint="eastAsia"/>
          <w:kern w:val="0"/>
          <w:sz w:val="32"/>
          <w:szCs w:val="32"/>
        </w:rPr>
        <w:t>。</w:t>
      </w:r>
      <w:r>
        <w:rPr>
          <w:rFonts w:ascii="Times" w:eastAsia="SimSun" w:hAnsi="Times" w:cs="Times"/>
          <w:kern w:val="0"/>
          <w:sz w:val="32"/>
          <w:szCs w:val="32"/>
        </w:rPr>
        <w:t xml:space="preserve">RQ </w:t>
      </w:r>
      <w:r>
        <w:rPr>
          <w:rFonts w:ascii="SimSun" w:eastAsia="SimSun" w:hAnsi="Times" w:cs="SimSun" w:hint="eastAsia"/>
          <w:kern w:val="0"/>
          <w:sz w:val="32"/>
          <w:szCs w:val="32"/>
        </w:rPr>
        <w:t>值即为滑动窗口内序列号对应的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中实际接收到的比例。</w:t>
      </w:r>
      <w:r>
        <w:rPr>
          <w:rFonts w:ascii="SimSun" w:eastAsia="SimSun" w:hAnsi="Times" w:cs="SimSun"/>
          <w:kern w:val="0"/>
          <w:sz w:val="32"/>
          <w:szCs w:val="32"/>
        </w:rPr>
        <w:t xml:space="preserve"> </w:t>
      </w:r>
    </w:p>
    <w:p w14:paraId="1B1C24F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lastRenderedPageBreak/>
        <w:t>回程质量</w:t>
      </w:r>
      <w:r>
        <w:rPr>
          <w:rFonts w:ascii="SimSun" w:eastAsia="SimSun" w:hAnsi="Times" w:cs="SimSun" w:hint="eastAsia"/>
          <w:kern w:val="0"/>
          <w:sz w:val="32"/>
          <w:szCs w:val="32"/>
        </w:rPr>
        <w:t>定义为</w:t>
      </w:r>
      <w:r>
        <w:rPr>
          <w:rFonts w:ascii="SimSun" w:eastAsia="SimSun" w:hAnsi="Times" w:cs="SimSun"/>
          <w:kern w:val="0"/>
          <w:sz w:val="32"/>
          <w:szCs w:val="32"/>
        </w:rPr>
        <w:t xml:space="preserve"> </w:t>
      </w:r>
      <w:r>
        <w:rPr>
          <w:rFonts w:ascii="Times" w:eastAsia="SimSun" w:hAnsi="Times" w:cs="Times"/>
          <w:kern w:val="0"/>
          <w:sz w:val="32"/>
          <w:szCs w:val="32"/>
        </w:rPr>
        <w:t>EQ</w:t>
      </w:r>
      <w:r>
        <w:rPr>
          <w:rFonts w:ascii="SimSun" w:eastAsia="SimSun" w:hAnsi="Times" w:cs="SimSun" w:hint="eastAsia"/>
          <w:kern w:val="0"/>
          <w:sz w:val="32"/>
          <w:szCs w:val="32"/>
        </w:rPr>
        <w:t>。节点</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发出的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到达</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后</w:t>
      </w:r>
      <w:r>
        <w:rPr>
          <w:rFonts w:ascii="SimSun" w:eastAsia="SimSun" w:hAnsi="Times" w:cs="SimSun"/>
          <w:kern w:val="0"/>
          <w:sz w:val="32"/>
          <w:szCs w:val="32"/>
        </w:rPr>
        <w:t>,</w:t>
      </w:r>
      <w:r>
        <w:rPr>
          <w:rFonts w:ascii="Times" w:eastAsia="SimSun" w:hAnsi="Times" w:cs="Times"/>
          <w:kern w:val="0"/>
          <w:sz w:val="32"/>
          <w:szCs w:val="32"/>
        </w:rPr>
        <w:t xml:space="preserve">B </w:t>
      </w:r>
      <w:r>
        <w:rPr>
          <w:rFonts w:ascii="SimSun" w:eastAsia="SimSun" w:hAnsi="Times" w:cs="SimSun" w:hint="eastAsia"/>
          <w:kern w:val="0"/>
          <w:sz w:val="32"/>
          <w:szCs w:val="32"/>
        </w:rPr>
        <w:t>会重广播该</w:t>
      </w:r>
      <w:r>
        <w:rPr>
          <w:rFonts w:ascii="SimSun" w:eastAsia="SimSun" w:hAnsi="Times" w:cs="SimSun"/>
          <w:kern w:val="0"/>
          <w:sz w:val="32"/>
          <w:szCs w:val="32"/>
        </w:rPr>
        <w:t xml:space="preserve"> </w:t>
      </w:r>
      <w:r>
        <w:rPr>
          <w:rFonts w:ascii="Times" w:eastAsia="SimSun" w:hAnsi="Times" w:cs="Times"/>
          <w:kern w:val="0"/>
          <w:sz w:val="32"/>
          <w:szCs w:val="32"/>
        </w:rPr>
        <w:t>OGM</w:t>
      </w:r>
      <w:r>
        <w:rPr>
          <w:rFonts w:ascii="SimSun" w:eastAsia="SimSun" w:hAnsi="Times" w:cs="SimSun"/>
          <w:kern w:val="0"/>
          <w:sz w:val="32"/>
          <w:szCs w:val="32"/>
        </w:rPr>
        <w:t>,</w:t>
      </w:r>
      <w:r>
        <w:rPr>
          <w:rFonts w:ascii="Times" w:eastAsia="SimSun" w:hAnsi="Times" w:cs="Times"/>
          <w:kern w:val="0"/>
          <w:sz w:val="32"/>
          <w:szCs w:val="32"/>
        </w:rPr>
        <w:t xml:space="preserve">A </w:t>
      </w:r>
      <w:r>
        <w:rPr>
          <w:rFonts w:ascii="SimSun" w:eastAsia="SimSun" w:hAnsi="Times" w:cs="SimSun" w:hint="eastAsia"/>
          <w:kern w:val="0"/>
          <w:sz w:val="32"/>
          <w:szCs w:val="32"/>
        </w:rPr>
        <w:t>在此收到该</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即可计算链路的回程质量。计算类同</w:t>
      </w:r>
      <w:r>
        <w:rPr>
          <w:rFonts w:ascii="SimSun" w:eastAsia="SimSun" w:hAnsi="Times" w:cs="SimSun"/>
          <w:kern w:val="0"/>
          <w:sz w:val="32"/>
          <w:szCs w:val="32"/>
        </w:rPr>
        <w:t xml:space="preserve"> </w:t>
      </w:r>
      <w:r>
        <w:rPr>
          <w:rFonts w:ascii="Times" w:eastAsia="SimSun" w:hAnsi="Times" w:cs="Times"/>
          <w:kern w:val="0"/>
          <w:sz w:val="32"/>
          <w:szCs w:val="32"/>
        </w:rPr>
        <w:t>RQ</w:t>
      </w:r>
      <w:r>
        <w:rPr>
          <w:rFonts w:ascii="SimSun" w:eastAsia="SimSun" w:hAnsi="Times" w:cs="SimSun"/>
          <w:kern w:val="0"/>
          <w:sz w:val="32"/>
          <w:szCs w:val="32"/>
        </w:rPr>
        <w:t>,</w:t>
      </w:r>
      <w:r>
        <w:rPr>
          <w:rFonts w:ascii="SimSun" w:eastAsia="SimSun" w:hAnsi="Times" w:cs="SimSun" w:hint="eastAsia"/>
          <w:kern w:val="0"/>
          <w:sz w:val="32"/>
          <w:szCs w:val="32"/>
        </w:rPr>
        <w:t>同样通过一个纪录序</w:t>
      </w:r>
      <w:r>
        <w:rPr>
          <w:rFonts w:ascii="SimSun" w:eastAsia="SimSun" w:hAnsi="Times" w:cs="SimSun"/>
          <w:kern w:val="0"/>
          <w:sz w:val="32"/>
          <w:szCs w:val="32"/>
        </w:rPr>
        <w:t xml:space="preserve"> </w:t>
      </w:r>
      <w:r>
        <w:rPr>
          <w:rFonts w:ascii="SimSun" w:eastAsia="SimSun" w:hAnsi="Times" w:cs="SimSun" w:hint="eastAsia"/>
          <w:kern w:val="0"/>
          <w:sz w:val="32"/>
          <w:szCs w:val="32"/>
        </w:rPr>
        <w:t>列号的滑动窗口实现。</w:t>
      </w:r>
      <w:r>
        <w:rPr>
          <w:rFonts w:ascii="SimSun" w:eastAsia="SimSun" w:hAnsi="Times" w:cs="SimSun"/>
          <w:kern w:val="0"/>
          <w:sz w:val="32"/>
          <w:szCs w:val="32"/>
        </w:rPr>
        <w:t xml:space="preserve"> </w:t>
      </w:r>
    </w:p>
    <w:p w14:paraId="21C2F82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传输质量</w:t>
      </w:r>
      <w:r>
        <w:rPr>
          <w:rFonts w:ascii="SimSun" w:eastAsia="SimSun" w:hAnsi="Times" w:cs="SimSun" w:hint="eastAsia"/>
          <w:kern w:val="0"/>
          <w:sz w:val="32"/>
          <w:szCs w:val="32"/>
        </w:rPr>
        <w:t>定义位</w:t>
      </w:r>
      <w:r>
        <w:rPr>
          <w:rFonts w:ascii="SimSun" w:eastAsia="SimSun" w:hAnsi="Times" w:cs="SimSun"/>
          <w:kern w:val="0"/>
          <w:sz w:val="32"/>
          <w:szCs w:val="32"/>
        </w:rPr>
        <w:t xml:space="preserve"> </w:t>
      </w:r>
      <w:r>
        <w:rPr>
          <w:rFonts w:ascii="Times" w:eastAsia="SimSun" w:hAnsi="Times" w:cs="Times"/>
          <w:kern w:val="0"/>
          <w:sz w:val="32"/>
          <w:szCs w:val="32"/>
        </w:rPr>
        <w:t>TQ</w:t>
      </w:r>
      <w:r>
        <w:rPr>
          <w:rFonts w:ascii="SimSun" w:eastAsia="SimSun" w:hAnsi="Times" w:cs="SimSun" w:hint="eastAsia"/>
          <w:kern w:val="0"/>
          <w:sz w:val="32"/>
          <w:szCs w:val="32"/>
        </w:rPr>
        <w:t>。传输质量指代数据包从节点</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发出</w:t>
      </w:r>
      <w:r>
        <w:rPr>
          <w:rFonts w:ascii="SimSun" w:eastAsia="SimSun" w:hAnsi="Times" w:cs="SimSun"/>
          <w:kern w:val="0"/>
          <w:sz w:val="32"/>
          <w:szCs w:val="32"/>
        </w:rPr>
        <w:t>,</w:t>
      </w:r>
      <w:r>
        <w:rPr>
          <w:rFonts w:ascii="SimSun" w:eastAsia="SimSun" w:hAnsi="Times" w:cs="SimSun" w:hint="eastAsia"/>
          <w:kern w:val="0"/>
          <w:sz w:val="32"/>
          <w:szCs w:val="32"/>
        </w:rPr>
        <w:t>被节点</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正确接</w:t>
      </w:r>
      <w:r>
        <w:rPr>
          <w:rFonts w:ascii="SimSun" w:eastAsia="SimSun" w:hAnsi="Times" w:cs="SimSun"/>
          <w:kern w:val="0"/>
          <w:sz w:val="32"/>
          <w:szCs w:val="32"/>
        </w:rPr>
        <w:t xml:space="preserve"> </w:t>
      </w:r>
      <w:r>
        <w:rPr>
          <w:rFonts w:ascii="SimSun" w:eastAsia="SimSun" w:hAnsi="Times" w:cs="SimSun" w:hint="eastAsia"/>
          <w:kern w:val="0"/>
          <w:sz w:val="32"/>
          <w:szCs w:val="32"/>
        </w:rPr>
        <w:t>收的概率。因为</w:t>
      </w:r>
      <w:r>
        <w:rPr>
          <w:rFonts w:ascii="SimSun" w:eastAsia="SimSun" w:hAnsi="Times" w:cs="SimSun"/>
          <w:kern w:val="0"/>
          <w:sz w:val="32"/>
          <w:szCs w:val="32"/>
        </w:rPr>
        <w:t xml:space="preserve"> </w:t>
      </w:r>
      <w:r>
        <w:rPr>
          <w:rFonts w:ascii="Times" w:eastAsia="SimSun" w:hAnsi="Times" w:cs="Times"/>
          <w:kern w:val="0"/>
          <w:sz w:val="32"/>
          <w:szCs w:val="32"/>
        </w:rPr>
        <w:t xml:space="preserve">EQ </w:t>
      </w:r>
      <w:r>
        <w:rPr>
          <w:rFonts w:ascii="SimSun" w:eastAsia="SimSun" w:hAnsi="Times" w:cs="SimSun" w:hint="eastAsia"/>
          <w:kern w:val="0"/>
          <w:sz w:val="32"/>
          <w:szCs w:val="32"/>
        </w:rPr>
        <w:t>定义为数据包双向回程正确接收的概率</w:t>
      </w:r>
      <w:r>
        <w:rPr>
          <w:rFonts w:ascii="SimSun" w:eastAsia="SimSun" w:hAnsi="Times" w:cs="SimSun"/>
          <w:kern w:val="0"/>
          <w:sz w:val="32"/>
          <w:szCs w:val="32"/>
        </w:rPr>
        <w:t>,</w:t>
      </w:r>
      <w:r>
        <w:rPr>
          <w:rFonts w:ascii="Times" w:eastAsia="SimSun" w:hAnsi="Times" w:cs="Times"/>
          <w:kern w:val="0"/>
          <w:sz w:val="32"/>
          <w:szCs w:val="32"/>
        </w:rPr>
        <w:t xml:space="preserve">RQ </w:t>
      </w:r>
      <w:r>
        <w:rPr>
          <w:rFonts w:ascii="SimSun" w:eastAsia="SimSun" w:hAnsi="Times" w:cs="SimSun" w:hint="eastAsia"/>
          <w:kern w:val="0"/>
          <w:sz w:val="32"/>
          <w:szCs w:val="32"/>
        </w:rPr>
        <w:t>定义为链路反向</w:t>
      </w:r>
      <w:r>
        <w:rPr>
          <w:rFonts w:ascii="SimSun" w:eastAsia="SimSun" w:hAnsi="Times" w:cs="SimSun"/>
          <w:kern w:val="0"/>
          <w:sz w:val="32"/>
          <w:szCs w:val="32"/>
        </w:rPr>
        <w:t xml:space="preserve"> </w:t>
      </w:r>
    </w:p>
    <w:p w14:paraId="4FB73454"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3</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项目设计</w:t>
      </w:r>
      <w:r>
        <w:rPr>
          <w:rFonts w:ascii="SimSun" w:eastAsia="SimSun" w:hAnsi="Times" w:cs="SimSun"/>
          <w:kern w:val="0"/>
          <w:sz w:val="30"/>
          <w:szCs w:val="30"/>
        </w:rPr>
        <w:t xml:space="preserve"> </w:t>
      </w:r>
      <w:r>
        <w:rPr>
          <w:rFonts w:ascii="SimSun" w:eastAsia="SimSun" w:hAnsi="Times" w:cs="SimSun" w:hint="eastAsia"/>
          <w:kern w:val="0"/>
          <w:sz w:val="32"/>
          <w:szCs w:val="32"/>
        </w:rPr>
        <w:t>的正确接收概率</w:t>
      </w:r>
      <w:r>
        <w:rPr>
          <w:rFonts w:ascii="SimSun" w:eastAsia="SimSun" w:hAnsi="Times" w:cs="SimSun"/>
          <w:kern w:val="0"/>
          <w:sz w:val="32"/>
          <w:szCs w:val="32"/>
        </w:rPr>
        <w:t>,</w:t>
      </w:r>
      <w:r>
        <w:rPr>
          <w:rFonts w:ascii="SimSun" w:eastAsia="SimSun" w:hAnsi="Times" w:cs="SimSun" w:hint="eastAsia"/>
          <w:kern w:val="0"/>
          <w:sz w:val="32"/>
          <w:szCs w:val="32"/>
        </w:rPr>
        <w:t>由此即可计算</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点到</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点的链路传输质量</w:t>
      </w:r>
      <w:r>
        <w:rPr>
          <w:rFonts w:ascii="SimSun" w:eastAsia="SimSun" w:hAnsi="Times" w:cs="SimSun"/>
          <w:kern w:val="0"/>
          <w:sz w:val="32"/>
          <w:szCs w:val="32"/>
        </w:rPr>
        <w:t xml:space="preserve"> </w:t>
      </w:r>
      <w:r>
        <w:rPr>
          <w:rFonts w:ascii="Times" w:eastAsia="SimSun" w:hAnsi="Times" w:cs="Times"/>
          <w:kern w:val="0"/>
          <w:sz w:val="32"/>
          <w:szCs w:val="32"/>
        </w:rPr>
        <w:t>TQ</w:t>
      </w:r>
      <w:r>
        <w:rPr>
          <w:rFonts w:ascii="SimSun" w:eastAsia="SimSun" w:hAnsi="Times" w:cs="SimSun"/>
          <w:kern w:val="0"/>
          <w:sz w:val="32"/>
          <w:szCs w:val="32"/>
        </w:rPr>
        <w:t xml:space="preserve">: </w:t>
      </w:r>
    </w:p>
    <w:p w14:paraId="425F68E3"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3.2.4 TQ </w:t>
      </w:r>
      <w:r>
        <w:rPr>
          <w:rFonts w:ascii="SimHei" w:eastAsia="SimHei" w:hAnsi="Times" w:cs="SimHei" w:hint="eastAsia"/>
          <w:kern w:val="0"/>
          <w:sz w:val="34"/>
          <w:szCs w:val="34"/>
        </w:rPr>
        <w:t>传播</w:t>
      </w:r>
      <w:r>
        <w:rPr>
          <w:rFonts w:ascii="SimHei" w:eastAsia="SimHei" w:hAnsi="Times" w:cs="SimHei"/>
          <w:kern w:val="0"/>
          <w:sz w:val="34"/>
          <w:szCs w:val="34"/>
        </w:rPr>
        <w:t xml:space="preserve"> </w:t>
      </w:r>
    </w:p>
    <w:p w14:paraId="6147954B"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Hei" w:hAnsi="Times" w:cs="Times"/>
          <w:i/>
          <w:iCs/>
          <w:kern w:val="0"/>
          <w:sz w:val="32"/>
          <w:szCs w:val="32"/>
        </w:rPr>
        <w:t xml:space="preserve">EQ </w:t>
      </w:r>
      <w:r>
        <w:rPr>
          <w:rFonts w:ascii="Times" w:eastAsia="SimHei" w:hAnsi="Times" w:cs="Times"/>
          <w:kern w:val="0"/>
          <w:sz w:val="32"/>
          <w:szCs w:val="32"/>
        </w:rPr>
        <w:t xml:space="preserve">= </w:t>
      </w:r>
      <w:r>
        <w:rPr>
          <w:rFonts w:ascii="Times" w:eastAsia="SimHei" w:hAnsi="Times" w:cs="Times"/>
          <w:i/>
          <w:iCs/>
          <w:kern w:val="0"/>
          <w:sz w:val="32"/>
          <w:szCs w:val="32"/>
        </w:rPr>
        <w:t xml:space="preserve">RQ </w:t>
      </w:r>
      <w:r>
        <w:rPr>
          <w:rFonts w:ascii="MS Mincho" w:eastAsia="MS Mincho" w:hAnsi="MS Mincho" w:cs="MS Mincho"/>
          <w:kern w:val="0"/>
          <w:sz w:val="32"/>
          <w:szCs w:val="32"/>
        </w:rPr>
        <w:t>∗</w:t>
      </w:r>
      <w:r>
        <w:rPr>
          <w:rFonts w:ascii="Times" w:eastAsia="SimHei" w:hAnsi="Times" w:cs="Times"/>
          <w:kern w:val="0"/>
          <w:sz w:val="32"/>
          <w:szCs w:val="32"/>
        </w:rPr>
        <w:t xml:space="preserve"> </w:t>
      </w:r>
      <w:r>
        <w:rPr>
          <w:rFonts w:ascii="Times" w:eastAsia="SimHei" w:hAnsi="Times" w:cs="Times"/>
          <w:i/>
          <w:iCs/>
          <w:kern w:val="0"/>
          <w:sz w:val="32"/>
          <w:szCs w:val="32"/>
        </w:rPr>
        <w:t xml:space="preserve">TQ </w:t>
      </w:r>
      <w:r>
        <w:rPr>
          <w:rFonts w:ascii="Times" w:eastAsia="SimHei" w:hAnsi="Times" w:cs="Times"/>
          <w:i/>
          <w:iCs/>
          <w:kern w:val="0"/>
          <w:position w:val="-22"/>
          <w:sz w:val="32"/>
          <w:szCs w:val="32"/>
        </w:rPr>
        <w:t xml:space="preserve">TQ </w:t>
      </w:r>
      <w:r>
        <w:rPr>
          <w:rFonts w:ascii="Times" w:eastAsia="SimHei" w:hAnsi="Times" w:cs="Times"/>
          <w:kern w:val="0"/>
          <w:position w:val="-22"/>
          <w:sz w:val="32"/>
          <w:szCs w:val="32"/>
        </w:rPr>
        <w:t xml:space="preserve">= </w:t>
      </w:r>
      <w:r>
        <w:rPr>
          <w:rFonts w:ascii="Times" w:eastAsia="SimHei" w:hAnsi="Times" w:cs="Times"/>
          <w:i/>
          <w:iCs/>
          <w:kern w:val="0"/>
          <w:sz w:val="32"/>
          <w:szCs w:val="32"/>
        </w:rPr>
        <w:t xml:space="preserve">EQ </w:t>
      </w:r>
    </w:p>
    <w:p w14:paraId="12374D5E"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Hei" w:hAnsi="Times" w:cs="Times"/>
          <w:i/>
          <w:iCs/>
          <w:kern w:val="0"/>
          <w:sz w:val="32"/>
          <w:szCs w:val="32"/>
        </w:rPr>
        <w:t xml:space="preserve">RQ </w:t>
      </w:r>
    </w:p>
    <w:p w14:paraId="6E9FD0EF"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Hei" w:hAnsi="Times" w:cs="Times"/>
          <w:kern w:val="0"/>
          <w:sz w:val="32"/>
          <w:szCs w:val="32"/>
        </w:rPr>
        <w:t xml:space="preserve">(3-1) </w:t>
      </w:r>
    </w:p>
    <w:p w14:paraId="041F4D19" w14:textId="77777777" w:rsidR="00E90246" w:rsidRDefault="00E90246" w:rsidP="00E90246">
      <w:pPr>
        <w:widowControl/>
        <w:autoSpaceDE w:val="0"/>
        <w:autoSpaceDN w:val="0"/>
        <w:adjustRightInd w:val="0"/>
        <w:jc w:val="left"/>
        <w:rPr>
          <w:rFonts w:ascii="Times" w:eastAsia="SimHei" w:hAnsi="Times" w:cs="Times"/>
          <w:kern w:val="0"/>
        </w:rPr>
      </w:pPr>
      <w:r>
        <w:rPr>
          <w:rFonts w:ascii="Times" w:eastAsia="SimHei" w:hAnsi="Times" w:cs="Times"/>
          <w:noProof/>
          <w:kern w:val="0"/>
        </w:rPr>
        <w:drawing>
          <wp:inline distT="0" distB="0" distL="0" distR="0" wp14:anchorId="5D7B8565" wp14:editId="66B96608">
            <wp:extent cx="191135" cy="1079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0795"/>
                    </a:xfrm>
                    <a:prstGeom prst="rect">
                      <a:avLst/>
                    </a:prstGeom>
                    <a:noFill/>
                    <a:ln>
                      <a:noFill/>
                    </a:ln>
                  </pic:spPr>
                </pic:pic>
              </a:graphicData>
            </a:graphic>
          </wp:inline>
        </w:drawing>
      </w:r>
    </w:p>
    <w:p w14:paraId="3FDD7DB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网络中的节点从</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中可以获得前一跳节点到达目的节点的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值。如</w:t>
      </w:r>
      <w:r>
        <w:rPr>
          <w:rFonts w:ascii="SimSun" w:eastAsia="SimSun" w:hAnsi="Times" w:cs="SimSun"/>
          <w:kern w:val="0"/>
          <w:sz w:val="32"/>
          <w:szCs w:val="32"/>
        </w:rPr>
        <w:t xml:space="preserve"> </w:t>
      </w: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3.3</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Times" w:eastAsia="SimSun" w:hAnsi="Times" w:cs="Times"/>
          <w:kern w:val="0"/>
          <w:sz w:val="32"/>
          <w:szCs w:val="32"/>
        </w:rPr>
        <w:t xml:space="preserve">A </w:t>
      </w:r>
      <w:r>
        <w:rPr>
          <w:rFonts w:ascii="SimSun" w:eastAsia="SimSun" w:hAnsi="Times" w:cs="SimSun" w:hint="eastAsia"/>
          <w:kern w:val="0"/>
          <w:sz w:val="32"/>
          <w:szCs w:val="32"/>
        </w:rPr>
        <w:t>点发出</w:t>
      </w:r>
      <w:r>
        <w:rPr>
          <w:rFonts w:ascii="SimSun" w:eastAsia="SimSun" w:hAnsi="Times" w:cs="SimSun"/>
          <w:kern w:val="0"/>
          <w:sz w:val="32"/>
          <w:szCs w:val="32"/>
        </w:rPr>
        <w:t xml:space="preserve"> </w:t>
      </w:r>
      <w:r>
        <w:rPr>
          <w:rFonts w:ascii="Times" w:eastAsia="SimSun" w:hAnsi="Times" w:cs="Times"/>
          <w:kern w:val="0"/>
          <w:sz w:val="32"/>
          <w:szCs w:val="32"/>
        </w:rPr>
        <w:t>OGM</w:t>
      </w:r>
      <w:r>
        <w:rPr>
          <w:rFonts w:ascii="SimSun" w:eastAsia="SimSun" w:hAnsi="Times" w:cs="SimSun"/>
          <w:kern w:val="0"/>
          <w:sz w:val="32"/>
          <w:szCs w:val="32"/>
        </w:rPr>
        <w:t>,</w:t>
      </w:r>
      <w:r>
        <w:rPr>
          <w:rFonts w:ascii="SimSun" w:eastAsia="SimSun" w:hAnsi="Times" w:cs="SimSun" w:hint="eastAsia"/>
          <w:kern w:val="0"/>
          <w:sz w:val="32"/>
          <w:szCs w:val="32"/>
        </w:rPr>
        <w:t>该</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传播途径的每一个节点根据</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中纪录的</w:t>
      </w:r>
      <w:r>
        <w:rPr>
          <w:rFonts w:ascii="SimSun" w:eastAsia="SimSun" w:hAnsi="Times" w:cs="SimSun"/>
          <w:kern w:val="0"/>
          <w:sz w:val="32"/>
          <w:szCs w:val="32"/>
        </w:rPr>
        <w:t xml:space="preserve"> </w:t>
      </w:r>
      <w:r>
        <w:rPr>
          <w:rFonts w:ascii="SimSun" w:eastAsia="SimSun" w:hAnsi="Times" w:cs="SimSun" w:hint="eastAsia"/>
          <w:kern w:val="0"/>
          <w:sz w:val="32"/>
          <w:szCs w:val="32"/>
        </w:rPr>
        <w:t>全局</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结合自身邻居表存储的本地</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更新自身到达</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点的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并</w:t>
      </w:r>
      <w:r>
        <w:rPr>
          <w:rFonts w:ascii="SimSun" w:eastAsia="SimSun" w:hAnsi="Times" w:cs="SimSun"/>
          <w:kern w:val="0"/>
          <w:sz w:val="32"/>
          <w:szCs w:val="32"/>
        </w:rPr>
        <w:t xml:space="preserve"> </w:t>
      </w:r>
      <w:r>
        <w:rPr>
          <w:rFonts w:ascii="SimSun" w:eastAsia="SimSun" w:hAnsi="Times" w:cs="SimSun" w:hint="eastAsia"/>
          <w:kern w:val="0"/>
          <w:sz w:val="32"/>
          <w:szCs w:val="32"/>
        </w:rPr>
        <w:t>将</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中的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值同步更新</w:t>
      </w:r>
      <w:r>
        <w:rPr>
          <w:rFonts w:ascii="SimSun" w:eastAsia="SimSun" w:hAnsi="Times" w:cs="SimSun"/>
          <w:kern w:val="0"/>
          <w:sz w:val="32"/>
          <w:szCs w:val="32"/>
        </w:rPr>
        <w:t>,</w:t>
      </w:r>
      <w:r>
        <w:rPr>
          <w:rFonts w:ascii="SimSun" w:eastAsia="SimSun" w:hAnsi="Times" w:cs="SimSun" w:hint="eastAsia"/>
          <w:kern w:val="0"/>
          <w:sz w:val="32"/>
          <w:szCs w:val="32"/>
        </w:rPr>
        <w:t>之后重广播该</w:t>
      </w:r>
      <w:r>
        <w:rPr>
          <w:rFonts w:ascii="SimSun" w:eastAsia="SimSun" w:hAnsi="Times" w:cs="SimSun"/>
          <w:kern w:val="0"/>
          <w:sz w:val="32"/>
          <w:szCs w:val="32"/>
        </w:rPr>
        <w:t xml:space="preserve"> </w:t>
      </w:r>
      <w:r>
        <w:rPr>
          <w:rFonts w:ascii="Times" w:eastAsia="SimSun" w:hAnsi="Times" w:cs="Times"/>
          <w:kern w:val="0"/>
          <w:sz w:val="32"/>
          <w:szCs w:val="32"/>
        </w:rPr>
        <w:t>OGM</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2F2BBF5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3.3 TQ </w:t>
      </w:r>
      <w:r>
        <w:rPr>
          <w:rFonts w:ascii="SimSun" w:eastAsia="SimSun" w:hAnsi="Times" w:cs="SimSun" w:hint="eastAsia"/>
          <w:kern w:val="0"/>
          <w:sz w:val="30"/>
          <w:szCs w:val="30"/>
        </w:rPr>
        <w:t>传播</w:t>
      </w:r>
      <w:r>
        <w:rPr>
          <w:rFonts w:ascii="SimSun" w:eastAsia="SimSun" w:hAnsi="Times" w:cs="SimSun"/>
          <w:kern w:val="0"/>
          <w:sz w:val="30"/>
          <w:szCs w:val="30"/>
        </w:rPr>
        <w:t xml:space="preserve"> </w:t>
      </w:r>
    </w:p>
    <w:p w14:paraId="3C57ACB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如果节点</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发出的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通过两条不同的路径到达某一节点</w:t>
      </w:r>
      <w:r>
        <w:rPr>
          <w:rFonts w:ascii="SimSun" w:eastAsia="SimSun" w:hAnsi="Times" w:cs="SimSun"/>
          <w:kern w:val="0"/>
          <w:sz w:val="32"/>
          <w:szCs w:val="32"/>
        </w:rPr>
        <w:t>,</w:t>
      </w:r>
      <w:r>
        <w:rPr>
          <w:rFonts w:ascii="SimSun" w:eastAsia="SimSun" w:hAnsi="Times" w:cs="SimSun" w:hint="eastAsia"/>
          <w:kern w:val="0"/>
          <w:sz w:val="32"/>
          <w:szCs w:val="32"/>
        </w:rPr>
        <w:t>接收节点分别</w:t>
      </w:r>
      <w:r>
        <w:rPr>
          <w:rFonts w:ascii="SimSun" w:eastAsia="SimSun" w:hAnsi="Times" w:cs="SimSun"/>
          <w:kern w:val="0"/>
          <w:sz w:val="32"/>
          <w:szCs w:val="32"/>
        </w:rPr>
        <w:t xml:space="preserve"> </w:t>
      </w:r>
      <w:r>
        <w:rPr>
          <w:rFonts w:ascii="SimSun" w:eastAsia="SimSun" w:hAnsi="Times" w:cs="SimSun" w:hint="eastAsia"/>
          <w:kern w:val="0"/>
          <w:sz w:val="32"/>
          <w:szCs w:val="32"/>
        </w:rPr>
        <w:t>计算两条路径的全局</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并选择链路质量更好的那一条作为最优路由路径。没</w:t>
      </w:r>
      <w:r>
        <w:rPr>
          <w:rFonts w:ascii="SimSun" w:eastAsia="SimSun" w:hAnsi="Times" w:cs="SimSun"/>
          <w:kern w:val="0"/>
          <w:sz w:val="32"/>
          <w:szCs w:val="32"/>
        </w:rPr>
        <w:t xml:space="preserve"> </w:t>
      </w:r>
      <w:r>
        <w:rPr>
          <w:rFonts w:ascii="SimSun" w:eastAsia="SimSun" w:hAnsi="Times" w:cs="SimSun" w:hint="eastAsia"/>
          <w:kern w:val="0"/>
          <w:sz w:val="32"/>
          <w:szCs w:val="32"/>
        </w:rPr>
        <w:t>经过一次节点重广播</w:t>
      </w:r>
      <w:r>
        <w:rPr>
          <w:rFonts w:ascii="SimSun" w:eastAsia="SimSun" w:hAnsi="Times" w:cs="SimSun"/>
          <w:kern w:val="0"/>
          <w:sz w:val="32"/>
          <w:szCs w:val="32"/>
        </w:rPr>
        <w:t>,</w:t>
      </w:r>
      <w:r>
        <w:rPr>
          <w:rFonts w:ascii="Times" w:eastAsia="SimSun" w:hAnsi="Times" w:cs="Times"/>
          <w:kern w:val="0"/>
          <w:sz w:val="32"/>
          <w:szCs w:val="32"/>
        </w:rPr>
        <w:t xml:space="preserve">OGM </w:t>
      </w:r>
      <w:r>
        <w:rPr>
          <w:rFonts w:ascii="SimSun" w:eastAsia="SimSun" w:hAnsi="Times" w:cs="SimSun" w:hint="eastAsia"/>
          <w:kern w:val="0"/>
          <w:sz w:val="32"/>
          <w:szCs w:val="32"/>
        </w:rPr>
        <w:t>中的全局</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值会加上一个惩罚值</w:t>
      </w:r>
      <w:r>
        <w:rPr>
          <w:rFonts w:ascii="SimSun" w:eastAsia="SimSun" w:hAnsi="Times" w:cs="SimSun"/>
          <w:kern w:val="0"/>
          <w:sz w:val="32"/>
          <w:szCs w:val="32"/>
        </w:rPr>
        <w:t>,</w:t>
      </w:r>
      <w:r>
        <w:rPr>
          <w:rFonts w:ascii="SimSun" w:eastAsia="SimSun" w:hAnsi="Times" w:cs="SimSun" w:hint="eastAsia"/>
          <w:kern w:val="0"/>
          <w:sz w:val="32"/>
          <w:szCs w:val="32"/>
        </w:rPr>
        <w:t>这一实现使协议</w:t>
      </w:r>
      <w:r>
        <w:rPr>
          <w:rFonts w:ascii="SimSun" w:eastAsia="SimSun" w:hAnsi="Times" w:cs="SimSun"/>
          <w:kern w:val="0"/>
          <w:sz w:val="32"/>
          <w:szCs w:val="32"/>
        </w:rPr>
        <w:t xml:space="preserve"> </w:t>
      </w:r>
      <w:r>
        <w:rPr>
          <w:rFonts w:ascii="SimSun" w:eastAsia="SimSun" w:hAnsi="Times" w:cs="SimSun" w:hint="eastAsia"/>
          <w:kern w:val="0"/>
          <w:sz w:val="32"/>
          <w:szCs w:val="32"/>
        </w:rPr>
        <w:t>在选择时更佳倾向于选择跳数更少的路由</w:t>
      </w:r>
      <w:r>
        <w:rPr>
          <w:rFonts w:ascii="SimSun" w:eastAsia="SimSun" w:hAnsi="Times" w:cs="SimSun"/>
          <w:kern w:val="0"/>
          <w:sz w:val="32"/>
          <w:szCs w:val="32"/>
        </w:rPr>
        <w:t>,</w:t>
      </w:r>
      <w:r>
        <w:rPr>
          <w:rFonts w:ascii="SimSun" w:eastAsia="SimSun" w:hAnsi="Times" w:cs="SimSun" w:hint="eastAsia"/>
          <w:kern w:val="0"/>
          <w:sz w:val="32"/>
          <w:szCs w:val="32"/>
        </w:rPr>
        <w:t>全局来讲</w:t>
      </w:r>
      <w:r>
        <w:rPr>
          <w:rFonts w:ascii="SimSun" w:eastAsia="SimSun" w:hAnsi="Times" w:cs="SimSun"/>
          <w:kern w:val="0"/>
          <w:sz w:val="32"/>
          <w:szCs w:val="32"/>
        </w:rPr>
        <w:t>,</w:t>
      </w:r>
      <w:r>
        <w:rPr>
          <w:rFonts w:ascii="SimSun" w:eastAsia="SimSun" w:hAnsi="Times" w:cs="SimSun" w:hint="eastAsia"/>
          <w:kern w:val="0"/>
          <w:sz w:val="32"/>
          <w:szCs w:val="32"/>
        </w:rPr>
        <w:t>这有利于优化信道资源的</w:t>
      </w:r>
      <w:r>
        <w:rPr>
          <w:rFonts w:ascii="SimSun" w:eastAsia="SimSun" w:hAnsi="Times" w:cs="SimSun"/>
          <w:kern w:val="0"/>
          <w:sz w:val="32"/>
          <w:szCs w:val="32"/>
        </w:rPr>
        <w:t xml:space="preserve"> </w:t>
      </w:r>
      <w:r>
        <w:rPr>
          <w:rFonts w:ascii="SimSun" w:eastAsia="SimSun" w:hAnsi="Times" w:cs="SimSun" w:hint="eastAsia"/>
          <w:kern w:val="0"/>
          <w:sz w:val="32"/>
          <w:szCs w:val="32"/>
        </w:rPr>
        <w:t>竞争。</w:t>
      </w:r>
      <w:r>
        <w:rPr>
          <w:rFonts w:ascii="SimSun" w:eastAsia="SimSun" w:hAnsi="Times" w:cs="SimSun"/>
          <w:kern w:val="0"/>
          <w:sz w:val="32"/>
          <w:szCs w:val="32"/>
        </w:rPr>
        <w:t xml:space="preserve"> </w:t>
      </w:r>
    </w:p>
    <w:p w14:paraId="0A88DE77"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lastRenderedPageBreak/>
        <w:t xml:space="preserve">3.2.5 </w:t>
      </w:r>
      <w:r>
        <w:rPr>
          <w:rFonts w:ascii="SimHei" w:eastAsia="SimHei" w:hAnsi="Times" w:cs="SimHei" w:hint="eastAsia"/>
          <w:kern w:val="0"/>
          <w:sz w:val="34"/>
          <w:szCs w:val="34"/>
        </w:rPr>
        <w:t>路由选择</w:t>
      </w:r>
      <w:r>
        <w:rPr>
          <w:rFonts w:ascii="SimHei" w:eastAsia="SimHei" w:hAnsi="Times" w:cs="SimHei"/>
          <w:kern w:val="0"/>
          <w:sz w:val="34"/>
          <w:szCs w:val="34"/>
        </w:rPr>
        <w:t xml:space="preserve"> </w:t>
      </w:r>
    </w:p>
    <w:p w14:paraId="3FCB3EB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不同于很多其他协议计算整个网络的拓扑</w:t>
      </w:r>
      <w:r>
        <w:rPr>
          <w:rFonts w:ascii="SimSun" w:eastAsia="SimSun" w:hAnsi="Times" w:cs="SimSun"/>
          <w:kern w:val="0"/>
          <w:sz w:val="32"/>
          <w:szCs w:val="32"/>
        </w:rPr>
        <w:t>,</w:t>
      </w:r>
      <w:r>
        <w:rPr>
          <w:rFonts w:ascii="SimSun" w:eastAsia="SimSun" w:hAnsi="Times" w:cs="SimSun" w:hint="eastAsia"/>
          <w:kern w:val="0"/>
          <w:sz w:val="32"/>
          <w:szCs w:val="32"/>
        </w:rPr>
        <w:t>存储到达目的节点的整条路由</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仅存储到达目的节点的最优下一跳节点。下一跳节点收到该数据包</w:t>
      </w:r>
      <w:r>
        <w:rPr>
          <w:rFonts w:ascii="SimSun" w:eastAsia="SimSun" w:hAnsi="Times" w:cs="SimSun"/>
          <w:kern w:val="0"/>
          <w:sz w:val="32"/>
          <w:szCs w:val="32"/>
        </w:rPr>
        <w:t xml:space="preserve"> </w:t>
      </w:r>
      <w:r>
        <w:rPr>
          <w:rFonts w:ascii="SimSun" w:eastAsia="SimSun" w:hAnsi="Times" w:cs="SimSun" w:hint="eastAsia"/>
          <w:kern w:val="0"/>
          <w:sz w:val="32"/>
          <w:szCs w:val="32"/>
        </w:rPr>
        <w:t>后</w:t>
      </w:r>
      <w:r>
        <w:rPr>
          <w:rFonts w:ascii="SimSun" w:eastAsia="SimSun" w:hAnsi="Times" w:cs="SimSun"/>
          <w:kern w:val="0"/>
          <w:sz w:val="32"/>
          <w:szCs w:val="32"/>
        </w:rPr>
        <w:t>,</w:t>
      </w:r>
      <w:r>
        <w:rPr>
          <w:rFonts w:ascii="SimSun" w:eastAsia="SimSun" w:hAnsi="Times" w:cs="SimSun" w:hint="eastAsia"/>
          <w:kern w:val="0"/>
          <w:sz w:val="32"/>
          <w:szCs w:val="32"/>
        </w:rPr>
        <w:t>会继续寻找最优下一跳发送。</w:t>
      </w:r>
      <w:r>
        <w:rPr>
          <w:rFonts w:ascii="SimSun" w:eastAsia="SimSun" w:hAnsi="Times" w:cs="SimSun"/>
          <w:kern w:val="0"/>
          <w:sz w:val="32"/>
          <w:szCs w:val="32"/>
        </w:rPr>
        <w:t xml:space="preserve"> </w:t>
      </w:r>
    </w:p>
    <w:p w14:paraId="7332CBB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3.4</w:t>
      </w:r>
      <w:r>
        <w:rPr>
          <w:rFonts w:ascii="SimSun" w:eastAsia="SimSun" w:hAnsi="Times" w:cs="SimSun" w:hint="eastAsia"/>
          <w:kern w:val="0"/>
          <w:sz w:val="32"/>
          <w:szCs w:val="32"/>
        </w:rPr>
        <w:t>给出了一个路由决策的场景示例。节点</w:t>
      </w:r>
      <w:r>
        <w:rPr>
          <w:rFonts w:ascii="SimSun" w:eastAsia="SimSun" w:hAnsi="Times" w:cs="SimSun"/>
          <w:kern w:val="0"/>
          <w:sz w:val="32"/>
          <w:szCs w:val="32"/>
        </w:rPr>
        <w:t xml:space="preserve"> </w:t>
      </w:r>
      <w:r>
        <w:rPr>
          <w:rFonts w:ascii="Times" w:eastAsia="SimSun" w:hAnsi="Times" w:cs="Times"/>
          <w:kern w:val="0"/>
          <w:sz w:val="32"/>
          <w:szCs w:val="32"/>
        </w:rPr>
        <w:t xml:space="preserve">F </w:t>
      </w:r>
      <w:r>
        <w:rPr>
          <w:rFonts w:ascii="SimSun" w:eastAsia="SimSun" w:hAnsi="Times" w:cs="SimSun" w:hint="eastAsia"/>
          <w:kern w:val="0"/>
          <w:sz w:val="32"/>
          <w:szCs w:val="32"/>
        </w:rPr>
        <w:t>发送一个数据包到节点</w:t>
      </w:r>
      <w:r>
        <w:rPr>
          <w:rFonts w:ascii="SimSun" w:eastAsia="SimSun" w:hAnsi="Times" w:cs="SimSun"/>
          <w:kern w:val="0"/>
          <w:sz w:val="32"/>
          <w:szCs w:val="32"/>
        </w:rPr>
        <w:t xml:space="preserve"> </w:t>
      </w:r>
      <w:r>
        <w:rPr>
          <w:rFonts w:ascii="Times" w:eastAsia="SimSun" w:hAnsi="Times" w:cs="Times"/>
          <w:kern w:val="0"/>
          <w:sz w:val="32"/>
          <w:szCs w:val="32"/>
        </w:rPr>
        <w:t>A</w:t>
      </w:r>
      <w:r>
        <w:rPr>
          <w:rFonts w:ascii="SimSun" w:eastAsia="SimSun" w:hAnsi="Times" w:cs="SimSun" w:hint="eastAsia"/>
          <w:kern w:val="0"/>
          <w:sz w:val="32"/>
          <w:szCs w:val="32"/>
        </w:rPr>
        <w:t>。节</w:t>
      </w:r>
      <w:r>
        <w:rPr>
          <w:rFonts w:ascii="SimSun" w:eastAsia="SimSun" w:hAnsi="Times" w:cs="SimSun"/>
          <w:kern w:val="0"/>
          <w:sz w:val="32"/>
          <w:szCs w:val="32"/>
        </w:rPr>
        <w:t xml:space="preserve"> </w:t>
      </w:r>
      <w:r>
        <w:rPr>
          <w:rFonts w:ascii="SimSun" w:eastAsia="SimSun" w:hAnsi="Times" w:cs="SimSun" w:hint="eastAsia"/>
          <w:kern w:val="0"/>
          <w:sz w:val="32"/>
          <w:szCs w:val="32"/>
        </w:rPr>
        <w:t>点</w:t>
      </w:r>
      <w:r>
        <w:rPr>
          <w:rFonts w:ascii="SimSun" w:eastAsia="SimSun" w:hAnsi="Times" w:cs="SimSun"/>
          <w:kern w:val="0"/>
          <w:sz w:val="32"/>
          <w:szCs w:val="32"/>
        </w:rPr>
        <w:t xml:space="preserve"> </w:t>
      </w:r>
      <w:r>
        <w:rPr>
          <w:rFonts w:ascii="Times" w:eastAsia="SimSun" w:hAnsi="Times" w:cs="Times"/>
          <w:kern w:val="0"/>
          <w:sz w:val="32"/>
          <w:szCs w:val="32"/>
        </w:rPr>
        <w:t xml:space="preserve">F </w:t>
      </w:r>
      <w:r>
        <w:rPr>
          <w:rFonts w:ascii="SimSun" w:eastAsia="SimSun" w:hAnsi="Times" w:cs="SimSun" w:hint="eastAsia"/>
          <w:kern w:val="0"/>
          <w:sz w:val="32"/>
          <w:szCs w:val="32"/>
        </w:rPr>
        <w:t>所知道的信息仅为到达节点</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有两条有效路径</w:t>
      </w:r>
      <w:r>
        <w:rPr>
          <w:rFonts w:ascii="SimSun" w:eastAsia="SimSun" w:hAnsi="Times" w:cs="SimSun"/>
          <w:kern w:val="0"/>
          <w:sz w:val="32"/>
          <w:szCs w:val="32"/>
        </w:rPr>
        <w:t>,</w:t>
      </w:r>
      <w:r>
        <w:rPr>
          <w:rFonts w:ascii="SimSun" w:eastAsia="SimSun" w:hAnsi="Times" w:cs="SimSun" w:hint="eastAsia"/>
          <w:kern w:val="0"/>
          <w:sz w:val="32"/>
          <w:szCs w:val="32"/>
        </w:rPr>
        <w:t>两条路径分别对应两个不同</w:t>
      </w:r>
      <w:r>
        <w:rPr>
          <w:rFonts w:ascii="SimSun" w:eastAsia="SimSun" w:hAnsi="Times" w:cs="SimSun"/>
          <w:kern w:val="0"/>
          <w:sz w:val="32"/>
          <w:szCs w:val="32"/>
        </w:rPr>
        <w:t xml:space="preserve">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值。此时</w:t>
      </w:r>
      <w:r>
        <w:rPr>
          <w:rFonts w:ascii="SimSun" w:eastAsia="SimSun" w:hAnsi="Times" w:cs="SimSun"/>
          <w:kern w:val="0"/>
          <w:sz w:val="32"/>
          <w:szCs w:val="32"/>
        </w:rPr>
        <w:t>,</w:t>
      </w:r>
      <w:r>
        <w:rPr>
          <w:rFonts w:ascii="SimSun" w:eastAsia="SimSun" w:hAnsi="Times" w:cs="SimSun" w:hint="eastAsia"/>
          <w:kern w:val="0"/>
          <w:sz w:val="32"/>
          <w:szCs w:val="32"/>
        </w:rPr>
        <w:t>如果途经</w:t>
      </w:r>
      <w:r>
        <w:rPr>
          <w:rFonts w:ascii="SimSun" w:eastAsia="SimSun" w:hAnsi="Times" w:cs="SimSun"/>
          <w:kern w:val="0"/>
          <w:sz w:val="32"/>
          <w:szCs w:val="32"/>
        </w:rPr>
        <w:t xml:space="preserve"> </w:t>
      </w:r>
      <w:r>
        <w:rPr>
          <w:rFonts w:ascii="Times" w:eastAsia="SimSun" w:hAnsi="Times" w:cs="Times"/>
          <w:kern w:val="0"/>
          <w:sz w:val="32"/>
          <w:szCs w:val="32"/>
        </w:rPr>
        <w:t xml:space="preserve">D </w:t>
      </w:r>
      <w:r>
        <w:rPr>
          <w:rFonts w:ascii="SimSun" w:eastAsia="SimSun" w:hAnsi="Times" w:cs="SimSun" w:hint="eastAsia"/>
          <w:kern w:val="0"/>
          <w:sz w:val="32"/>
          <w:szCs w:val="32"/>
        </w:rPr>
        <w:t>的路径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值更高</w:t>
      </w:r>
      <w:r>
        <w:rPr>
          <w:rFonts w:ascii="SimSun" w:eastAsia="SimSun" w:hAnsi="Times" w:cs="SimSun"/>
          <w:kern w:val="0"/>
          <w:sz w:val="32"/>
          <w:szCs w:val="32"/>
        </w:rPr>
        <w:t>,</w:t>
      </w:r>
      <w:r>
        <w:rPr>
          <w:rFonts w:ascii="SimSun" w:eastAsia="SimSun" w:hAnsi="Times" w:cs="SimSun" w:hint="eastAsia"/>
          <w:kern w:val="0"/>
          <w:sz w:val="32"/>
          <w:szCs w:val="32"/>
        </w:rPr>
        <w:t>则</w:t>
      </w:r>
      <w:r>
        <w:rPr>
          <w:rFonts w:ascii="SimSun" w:eastAsia="SimSun" w:hAnsi="Times" w:cs="SimSun"/>
          <w:kern w:val="0"/>
          <w:sz w:val="32"/>
          <w:szCs w:val="32"/>
        </w:rPr>
        <w:t xml:space="preserve"> </w:t>
      </w:r>
      <w:r>
        <w:rPr>
          <w:rFonts w:ascii="Times" w:eastAsia="SimSun" w:hAnsi="Times" w:cs="Times"/>
          <w:kern w:val="0"/>
          <w:sz w:val="32"/>
          <w:szCs w:val="32"/>
        </w:rPr>
        <w:t xml:space="preserve">F </w:t>
      </w:r>
      <w:r>
        <w:rPr>
          <w:rFonts w:ascii="SimSun" w:eastAsia="SimSun" w:hAnsi="Times" w:cs="SimSun" w:hint="eastAsia"/>
          <w:kern w:val="0"/>
          <w:sz w:val="32"/>
          <w:szCs w:val="32"/>
        </w:rPr>
        <w:t>选择将数据包交给</w:t>
      </w:r>
      <w:r>
        <w:rPr>
          <w:rFonts w:ascii="SimSun" w:eastAsia="SimSun" w:hAnsi="Times" w:cs="SimSun"/>
          <w:kern w:val="0"/>
          <w:sz w:val="32"/>
          <w:szCs w:val="32"/>
        </w:rPr>
        <w:t xml:space="preserve"> </w:t>
      </w:r>
      <w:r>
        <w:rPr>
          <w:rFonts w:ascii="Times" w:eastAsia="SimSun" w:hAnsi="Times" w:cs="Times"/>
          <w:kern w:val="0"/>
          <w:sz w:val="32"/>
          <w:szCs w:val="32"/>
        </w:rPr>
        <w:t>D</w:t>
      </w:r>
      <w:r>
        <w:rPr>
          <w:rFonts w:ascii="SimSun" w:eastAsia="SimSun" w:hAnsi="Times" w:cs="SimSun" w:hint="eastAsia"/>
          <w:kern w:val="0"/>
          <w:sz w:val="32"/>
          <w:szCs w:val="32"/>
        </w:rPr>
        <w:t>。</w:t>
      </w:r>
      <w:r>
        <w:rPr>
          <w:rFonts w:ascii="Times" w:eastAsia="SimSun" w:hAnsi="Times" w:cs="Times"/>
          <w:kern w:val="0"/>
          <w:sz w:val="32"/>
          <w:szCs w:val="32"/>
        </w:rPr>
        <w:t xml:space="preserve">D </w:t>
      </w:r>
      <w:r>
        <w:rPr>
          <w:rFonts w:ascii="SimSun" w:eastAsia="SimSun" w:hAnsi="Times" w:cs="SimSun" w:hint="eastAsia"/>
          <w:kern w:val="0"/>
          <w:sz w:val="32"/>
          <w:szCs w:val="32"/>
        </w:rPr>
        <w:t>点</w:t>
      </w:r>
      <w:r>
        <w:rPr>
          <w:rFonts w:ascii="SimSun" w:eastAsia="SimSun" w:hAnsi="Times" w:cs="SimSun"/>
          <w:kern w:val="0"/>
          <w:sz w:val="32"/>
          <w:szCs w:val="32"/>
        </w:rPr>
        <w:t xml:space="preserve"> </w:t>
      </w:r>
      <w:r>
        <w:rPr>
          <w:rFonts w:ascii="SimSun" w:eastAsia="SimSun" w:hAnsi="Times" w:cs="SimSun" w:hint="eastAsia"/>
          <w:kern w:val="0"/>
          <w:sz w:val="32"/>
          <w:szCs w:val="32"/>
        </w:rPr>
        <w:t>经过同样的决策过程</w:t>
      </w:r>
      <w:r>
        <w:rPr>
          <w:rFonts w:ascii="SimSun" w:eastAsia="SimSun" w:hAnsi="Times" w:cs="SimSun"/>
          <w:kern w:val="0"/>
          <w:sz w:val="32"/>
          <w:szCs w:val="32"/>
        </w:rPr>
        <w:t>,</w:t>
      </w:r>
      <w:r>
        <w:rPr>
          <w:rFonts w:ascii="SimSun" w:eastAsia="SimSun" w:hAnsi="Times" w:cs="SimSun" w:hint="eastAsia"/>
          <w:kern w:val="0"/>
          <w:sz w:val="32"/>
          <w:szCs w:val="32"/>
        </w:rPr>
        <w:t>将数据包交给</w:t>
      </w:r>
      <w:r>
        <w:rPr>
          <w:rFonts w:ascii="SimSun" w:eastAsia="SimSun" w:hAnsi="Times" w:cs="SimSun"/>
          <w:kern w:val="0"/>
          <w:sz w:val="32"/>
          <w:szCs w:val="32"/>
        </w:rPr>
        <w:t xml:space="preserve"> </w:t>
      </w:r>
      <w:r>
        <w:rPr>
          <w:rFonts w:ascii="Times" w:eastAsia="SimSun" w:hAnsi="Times" w:cs="Times"/>
          <w:kern w:val="0"/>
          <w:sz w:val="32"/>
          <w:szCs w:val="32"/>
        </w:rPr>
        <w:t>C</w:t>
      </w:r>
      <w:r>
        <w:rPr>
          <w:rFonts w:ascii="SimSun" w:eastAsia="SimSun" w:hAnsi="Times" w:cs="SimSun"/>
          <w:kern w:val="0"/>
          <w:sz w:val="32"/>
          <w:szCs w:val="32"/>
        </w:rPr>
        <w:t>,</w:t>
      </w:r>
      <w:r>
        <w:rPr>
          <w:rFonts w:ascii="SimSun" w:eastAsia="SimSun" w:hAnsi="Times" w:cs="SimSun" w:hint="eastAsia"/>
          <w:kern w:val="0"/>
          <w:sz w:val="32"/>
          <w:szCs w:val="32"/>
        </w:rPr>
        <w:t>最终由</w:t>
      </w:r>
      <w:r>
        <w:rPr>
          <w:rFonts w:ascii="SimSun" w:eastAsia="SimSun" w:hAnsi="Times" w:cs="SimSun"/>
          <w:kern w:val="0"/>
          <w:sz w:val="32"/>
          <w:szCs w:val="32"/>
        </w:rPr>
        <w:t xml:space="preserve"> </w:t>
      </w:r>
      <w:r>
        <w:rPr>
          <w:rFonts w:ascii="Times" w:eastAsia="SimSun" w:hAnsi="Times" w:cs="Times"/>
          <w:kern w:val="0"/>
          <w:sz w:val="32"/>
          <w:szCs w:val="32"/>
        </w:rPr>
        <w:t xml:space="preserve">C </w:t>
      </w:r>
      <w:r>
        <w:rPr>
          <w:rFonts w:ascii="SimSun" w:eastAsia="SimSun" w:hAnsi="Times" w:cs="SimSun" w:hint="eastAsia"/>
          <w:kern w:val="0"/>
          <w:sz w:val="32"/>
          <w:szCs w:val="32"/>
        </w:rPr>
        <w:t>完成最后一跳传输。</w:t>
      </w:r>
      <w:r>
        <w:rPr>
          <w:rFonts w:ascii="SimSun" w:eastAsia="SimSun" w:hAnsi="Times" w:cs="SimSun"/>
          <w:kern w:val="0"/>
          <w:sz w:val="32"/>
          <w:szCs w:val="32"/>
        </w:rPr>
        <w:t xml:space="preserve"> </w:t>
      </w:r>
    </w:p>
    <w:p w14:paraId="7EBF5E96" w14:textId="77777777" w:rsidR="00E90246" w:rsidRDefault="00E90246" w:rsidP="00E90246">
      <w:pPr>
        <w:widowControl/>
        <w:autoSpaceDE w:val="0"/>
        <w:autoSpaceDN w:val="0"/>
        <w:adjustRightInd w:val="0"/>
        <w:jc w:val="left"/>
        <w:rPr>
          <w:rFonts w:ascii="Times" w:eastAsia="SimSun" w:hAnsi="Times" w:cs="Times"/>
          <w:kern w:val="0"/>
        </w:rPr>
      </w:pPr>
    </w:p>
    <w:p w14:paraId="0E9C989B"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3.3 </w:t>
      </w:r>
      <w:r>
        <w:rPr>
          <w:rFonts w:ascii="SimHei" w:eastAsia="SimHei" w:hAnsi="Times" w:cs="SimHei" w:hint="eastAsia"/>
          <w:kern w:val="0"/>
          <w:sz w:val="38"/>
          <w:szCs w:val="38"/>
        </w:rPr>
        <w:t>全局</w:t>
      </w:r>
      <w:r>
        <w:rPr>
          <w:rFonts w:ascii="SimHei" w:eastAsia="SimHei" w:hAnsi="Times" w:cs="SimHei"/>
          <w:kern w:val="0"/>
          <w:sz w:val="38"/>
          <w:szCs w:val="38"/>
        </w:rPr>
        <w:t xml:space="preserve"> </w:t>
      </w:r>
      <w:r>
        <w:rPr>
          <w:rFonts w:ascii="Times" w:eastAsia="SimHei" w:hAnsi="Times" w:cs="Times"/>
          <w:kern w:val="0"/>
          <w:sz w:val="34"/>
          <w:szCs w:val="34"/>
        </w:rPr>
        <w:t xml:space="preserve">QoS </w:t>
      </w:r>
      <w:r>
        <w:rPr>
          <w:rFonts w:ascii="SimHei" w:eastAsia="SimHei" w:hAnsi="Times" w:cs="SimHei" w:hint="eastAsia"/>
          <w:kern w:val="0"/>
          <w:sz w:val="38"/>
          <w:szCs w:val="38"/>
        </w:rPr>
        <w:t>保障技术</w:t>
      </w:r>
      <w:r>
        <w:rPr>
          <w:rFonts w:ascii="SimHei" w:eastAsia="SimHei" w:hAnsi="Times" w:cs="SimHei"/>
          <w:kern w:val="0"/>
          <w:sz w:val="38"/>
          <w:szCs w:val="38"/>
        </w:rPr>
        <w:t xml:space="preserve"> </w:t>
      </w:r>
    </w:p>
    <w:p w14:paraId="28972C6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3</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项目设计</w:t>
      </w:r>
      <w:r>
        <w:rPr>
          <w:rFonts w:ascii="SimSun" w:eastAsia="SimSun" w:hAnsi="Times" w:cs="SimSun"/>
          <w:kern w:val="0"/>
          <w:sz w:val="30"/>
          <w:szCs w:val="30"/>
        </w:rPr>
        <w:t xml:space="preserve"> </w:t>
      </w:r>
    </w:p>
    <w:p w14:paraId="4A8E564F"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718C21C9" wp14:editId="27F916E7">
            <wp:extent cx="3413125" cy="10795"/>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5192031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3.4 </w:t>
      </w:r>
      <w:r>
        <w:rPr>
          <w:rFonts w:ascii="SimSun" w:eastAsia="SimSun" w:hAnsi="Times" w:cs="SimSun" w:hint="eastAsia"/>
          <w:kern w:val="0"/>
          <w:sz w:val="30"/>
          <w:szCs w:val="30"/>
        </w:rPr>
        <w:t>路由选择示例</w:t>
      </w:r>
      <w:r>
        <w:rPr>
          <w:rFonts w:ascii="SimSun" w:eastAsia="SimSun" w:hAnsi="Times" w:cs="SimSun"/>
          <w:kern w:val="0"/>
          <w:sz w:val="30"/>
          <w:szCs w:val="30"/>
        </w:rPr>
        <w:t xml:space="preserve"> </w:t>
      </w:r>
    </w:p>
    <w:p w14:paraId="698C925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本项目的主要目标是在视频传输</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网络中提供</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w:t>
      </w:r>
      <w:r>
        <w:rPr>
          <w:rFonts w:ascii="SimSun" w:eastAsia="SimSun" w:hAnsi="Times" w:cs="SimSun"/>
          <w:kern w:val="0"/>
          <w:sz w:val="32"/>
          <w:szCs w:val="32"/>
        </w:rPr>
        <w:t>,</w:t>
      </w:r>
      <w:r>
        <w:rPr>
          <w:rFonts w:ascii="SimSun" w:eastAsia="SimSun" w:hAnsi="Times" w:cs="SimSun" w:hint="eastAsia"/>
          <w:kern w:val="0"/>
          <w:sz w:val="32"/>
          <w:szCs w:val="32"/>
        </w:rPr>
        <w:t>保证在不同场</w:t>
      </w:r>
      <w:r>
        <w:rPr>
          <w:rFonts w:ascii="SimSun" w:eastAsia="SimSun" w:hAnsi="Times" w:cs="SimSun"/>
          <w:kern w:val="0"/>
          <w:sz w:val="32"/>
          <w:szCs w:val="32"/>
        </w:rPr>
        <w:t xml:space="preserve"> </w:t>
      </w:r>
      <w:r>
        <w:rPr>
          <w:rFonts w:ascii="SimSun" w:eastAsia="SimSun" w:hAnsi="Times" w:cs="SimSun" w:hint="eastAsia"/>
          <w:kern w:val="0"/>
          <w:sz w:val="32"/>
          <w:szCs w:val="32"/>
        </w:rPr>
        <w:t>景下</w:t>
      </w:r>
      <w:r>
        <w:rPr>
          <w:rFonts w:ascii="SimSun" w:eastAsia="SimSun" w:hAnsi="Times" w:cs="SimSun"/>
          <w:kern w:val="0"/>
          <w:sz w:val="32"/>
          <w:szCs w:val="32"/>
        </w:rPr>
        <w:t>,</w:t>
      </w:r>
      <w:r>
        <w:rPr>
          <w:rFonts w:ascii="SimSun" w:eastAsia="SimSun" w:hAnsi="Times" w:cs="SimSun" w:hint="eastAsia"/>
          <w:kern w:val="0"/>
          <w:sz w:val="32"/>
          <w:szCs w:val="32"/>
        </w:rPr>
        <w:t>用户能够接收到流畅的视频流数据。在第二章相关工作中已经介绍了目前</w:t>
      </w:r>
      <w:r>
        <w:rPr>
          <w:rFonts w:ascii="SimSun" w:eastAsia="SimSun" w:hAnsi="Times" w:cs="SimSun"/>
          <w:kern w:val="0"/>
          <w:sz w:val="32"/>
          <w:szCs w:val="32"/>
        </w:rPr>
        <w:t xml:space="preserve"> </w:t>
      </w:r>
      <w:r>
        <w:rPr>
          <w:rFonts w:ascii="SimSun" w:eastAsia="SimSun" w:hAnsi="Times" w:cs="SimSun" w:hint="eastAsia"/>
          <w:kern w:val="0"/>
          <w:sz w:val="32"/>
          <w:szCs w:val="32"/>
        </w:rPr>
        <w:t>该领域的相关工作的研究现状</w:t>
      </w:r>
      <w:r>
        <w:rPr>
          <w:rFonts w:ascii="SimSun" w:eastAsia="SimSun" w:hAnsi="Times" w:cs="SimSun"/>
          <w:kern w:val="0"/>
          <w:sz w:val="32"/>
          <w:szCs w:val="32"/>
        </w:rPr>
        <w:t>,</w:t>
      </w:r>
      <w:r>
        <w:rPr>
          <w:rFonts w:ascii="SimSun" w:eastAsia="SimSun" w:hAnsi="Times" w:cs="SimSun" w:hint="eastAsia"/>
          <w:kern w:val="0"/>
          <w:sz w:val="32"/>
          <w:szCs w:val="32"/>
        </w:rPr>
        <w:t>这些工作或多或少存在大规模应用的弊端。因此</w:t>
      </w:r>
      <w:r>
        <w:rPr>
          <w:rFonts w:ascii="SimSun" w:eastAsia="SimSun" w:hAnsi="Times" w:cs="SimSun"/>
          <w:kern w:val="0"/>
          <w:sz w:val="32"/>
          <w:szCs w:val="32"/>
        </w:rPr>
        <w:t xml:space="preserve"> </w:t>
      </w:r>
      <w:r>
        <w:rPr>
          <w:rFonts w:ascii="SimSun" w:eastAsia="SimSun" w:hAnsi="Times" w:cs="SimSun" w:hint="eastAsia"/>
          <w:kern w:val="0"/>
          <w:sz w:val="32"/>
          <w:szCs w:val="32"/>
        </w:rPr>
        <w:t>本文基于全面详尽的实验</w:t>
      </w:r>
      <w:r>
        <w:rPr>
          <w:rFonts w:ascii="SimSun" w:eastAsia="SimSun" w:hAnsi="Times" w:cs="SimSun"/>
          <w:kern w:val="0"/>
          <w:sz w:val="32"/>
          <w:szCs w:val="32"/>
        </w:rPr>
        <w:t>,</w:t>
      </w:r>
      <w:r>
        <w:rPr>
          <w:rFonts w:ascii="SimSun" w:eastAsia="SimSun" w:hAnsi="Times" w:cs="SimSun" w:hint="eastAsia"/>
          <w:kern w:val="0"/>
          <w:sz w:val="32"/>
          <w:szCs w:val="32"/>
        </w:rPr>
        <w:t>提出了一套优化整体视频传输</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的技术</w:t>
      </w:r>
      <w:r>
        <w:rPr>
          <w:rFonts w:ascii="SimSun" w:eastAsia="SimSun" w:hAnsi="Times" w:cs="SimSun"/>
          <w:kern w:val="0"/>
          <w:sz w:val="32"/>
          <w:szCs w:val="32"/>
        </w:rPr>
        <w:t xml:space="preserve"> </w:t>
      </w:r>
      <w:r>
        <w:rPr>
          <w:rFonts w:ascii="SimSun" w:eastAsia="SimSun" w:hAnsi="Times" w:cs="SimSun" w:hint="eastAsia"/>
          <w:kern w:val="0"/>
          <w:sz w:val="32"/>
          <w:szCs w:val="32"/>
        </w:rPr>
        <w:t>方案。整个方案分为如下三项核心技术</w:t>
      </w:r>
      <w:r>
        <w:rPr>
          <w:rFonts w:ascii="SimSun" w:eastAsia="SimSun" w:hAnsi="Times" w:cs="SimSun"/>
          <w:kern w:val="0"/>
          <w:sz w:val="32"/>
          <w:szCs w:val="32"/>
        </w:rPr>
        <w:t xml:space="preserve">: </w:t>
      </w:r>
    </w:p>
    <w:p w14:paraId="50D80F44"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3.3.1 </w:t>
      </w:r>
      <w:r>
        <w:rPr>
          <w:rFonts w:ascii="SimHei" w:eastAsia="SimHei" w:hAnsi="Times" w:cs="SimHei" w:hint="eastAsia"/>
          <w:kern w:val="0"/>
          <w:sz w:val="34"/>
          <w:szCs w:val="34"/>
        </w:rPr>
        <w:t>子网信道隔离</w:t>
      </w:r>
      <w:r>
        <w:rPr>
          <w:rFonts w:ascii="SimHei" w:eastAsia="SimHei" w:hAnsi="Times" w:cs="SimHei"/>
          <w:kern w:val="0"/>
          <w:sz w:val="34"/>
          <w:szCs w:val="34"/>
        </w:rPr>
        <w:t xml:space="preserve"> </w:t>
      </w:r>
    </w:p>
    <w:p w14:paraId="0BCE8BD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无线网络中核心的技术挑战在于无线信道的开放性</w:t>
      </w:r>
      <w:r>
        <w:rPr>
          <w:rFonts w:ascii="SimSun" w:eastAsia="SimSun" w:hAnsi="Times" w:cs="SimSun"/>
          <w:kern w:val="0"/>
          <w:sz w:val="32"/>
          <w:szCs w:val="32"/>
        </w:rPr>
        <w:t>,</w:t>
      </w:r>
      <w:r>
        <w:rPr>
          <w:rFonts w:ascii="SimSun" w:eastAsia="SimSun" w:hAnsi="Times" w:cs="SimSun" w:hint="eastAsia"/>
          <w:kern w:val="0"/>
          <w:sz w:val="32"/>
          <w:szCs w:val="32"/>
        </w:rPr>
        <w:t>这就意味着当多个设备</w:t>
      </w:r>
      <w:r>
        <w:rPr>
          <w:rFonts w:ascii="SimSun" w:eastAsia="SimSun" w:hAnsi="Times" w:cs="SimSun"/>
          <w:kern w:val="0"/>
          <w:sz w:val="32"/>
          <w:szCs w:val="32"/>
        </w:rPr>
        <w:t xml:space="preserve"> </w:t>
      </w:r>
      <w:r>
        <w:rPr>
          <w:rFonts w:ascii="SimSun" w:eastAsia="SimSun" w:hAnsi="Times" w:cs="SimSun" w:hint="eastAsia"/>
          <w:kern w:val="0"/>
          <w:sz w:val="32"/>
          <w:szCs w:val="32"/>
        </w:rPr>
        <w:t>需要发送数据时</w:t>
      </w:r>
      <w:r>
        <w:rPr>
          <w:rFonts w:ascii="SimSun" w:eastAsia="SimSun" w:hAnsi="Times" w:cs="SimSun"/>
          <w:kern w:val="0"/>
          <w:sz w:val="32"/>
          <w:szCs w:val="32"/>
        </w:rPr>
        <w:t>,</w:t>
      </w:r>
      <w:r>
        <w:rPr>
          <w:rFonts w:ascii="SimSun" w:eastAsia="SimSun" w:hAnsi="Times" w:cs="SimSun" w:hint="eastAsia"/>
          <w:kern w:val="0"/>
          <w:sz w:val="32"/>
          <w:szCs w:val="32"/>
        </w:rPr>
        <w:t>同一时刻只能有一个设备有效传输。虽然现在有诸如</w:t>
      </w:r>
      <w:r>
        <w:rPr>
          <w:rFonts w:ascii="SimSun" w:eastAsia="SimSun" w:hAnsi="Times" w:cs="SimSun"/>
          <w:kern w:val="0"/>
          <w:sz w:val="32"/>
          <w:szCs w:val="32"/>
        </w:rPr>
        <w:t xml:space="preserve"> </w:t>
      </w:r>
      <w:r>
        <w:rPr>
          <w:rFonts w:ascii="Times" w:eastAsia="SimSun" w:hAnsi="Times" w:cs="Times"/>
          <w:kern w:val="0"/>
          <w:sz w:val="32"/>
          <w:szCs w:val="32"/>
        </w:rPr>
        <w:t>OFDM</w:t>
      </w:r>
      <w:r>
        <w:rPr>
          <w:rFonts w:ascii="SimSun" w:eastAsia="SimSun" w:hAnsi="Times" w:cs="SimSun"/>
          <w:kern w:val="0"/>
          <w:sz w:val="32"/>
          <w:szCs w:val="32"/>
        </w:rPr>
        <w:t>[</w:t>
      </w:r>
      <w:r>
        <w:rPr>
          <w:rFonts w:ascii="SimSun" w:eastAsia="SimSun" w:hAnsi="Times" w:cs="SimSun" w:hint="eastAsia"/>
          <w:kern w:val="0"/>
          <w:sz w:val="32"/>
          <w:szCs w:val="32"/>
        </w:rPr>
        <w:t>参</w:t>
      </w:r>
      <w:r>
        <w:rPr>
          <w:rFonts w:ascii="SimSun" w:eastAsia="SimSun" w:hAnsi="Times" w:cs="SimSun"/>
          <w:kern w:val="0"/>
          <w:sz w:val="32"/>
          <w:szCs w:val="32"/>
        </w:rPr>
        <w:t xml:space="preserve"> </w:t>
      </w:r>
      <w:r>
        <w:rPr>
          <w:rFonts w:ascii="SimSun" w:eastAsia="SimSun" w:hAnsi="Times" w:cs="SimSun" w:hint="eastAsia"/>
          <w:kern w:val="0"/>
          <w:sz w:val="32"/>
          <w:szCs w:val="32"/>
        </w:rPr>
        <w:t>考</w:t>
      </w:r>
      <w:r>
        <w:rPr>
          <w:rFonts w:ascii="SimSun" w:eastAsia="SimSun" w:hAnsi="Times" w:cs="SimSun"/>
          <w:kern w:val="0"/>
          <w:sz w:val="32"/>
          <w:szCs w:val="32"/>
        </w:rPr>
        <w:t>]</w:t>
      </w:r>
      <w:r>
        <w:rPr>
          <w:rFonts w:ascii="SimSun" w:eastAsia="SimSun" w:hAnsi="Times" w:cs="SimSun" w:hint="eastAsia"/>
          <w:kern w:val="0"/>
          <w:sz w:val="32"/>
          <w:szCs w:val="32"/>
        </w:rPr>
        <w:t>、</w:t>
      </w:r>
      <w:r>
        <w:rPr>
          <w:rFonts w:ascii="Times" w:eastAsia="SimSun" w:hAnsi="Times" w:cs="Times"/>
          <w:kern w:val="0"/>
          <w:sz w:val="32"/>
          <w:szCs w:val="32"/>
        </w:rPr>
        <w:t>MIMO</w:t>
      </w:r>
      <w:r>
        <w:rPr>
          <w:rFonts w:ascii="SimSun" w:eastAsia="SimSun" w:hAnsi="Times" w:cs="SimSun"/>
          <w:kern w:val="0"/>
          <w:sz w:val="32"/>
          <w:szCs w:val="32"/>
        </w:rPr>
        <w:t>[</w:t>
      </w:r>
      <w:r>
        <w:rPr>
          <w:rFonts w:ascii="SimSun" w:eastAsia="SimSun" w:hAnsi="Times" w:cs="SimSun" w:hint="eastAsia"/>
          <w:kern w:val="0"/>
          <w:sz w:val="32"/>
          <w:szCs w:val="32"/>
        </w:rPr>
        <w:t>参考</w:t>
      </w:r>
      <w:r>
        <w:rPr>
          <w:rFonts w:ascii="SimSun" w:eastAsia="SimSun" w:hAnsi="Times" w:cs="SimSun"/>
          <w:kern w:val="0"/>
          <w:sz w:val="32"/>
          <w:szCs w:val="32"/>
        </w:rPr>
        <w:t>]</w:t>
      </w:r>
      <w:r>
        <w:rPr>
          <w:rFonts w:ascii="SimSun" w:eastAsia="SimSun" w:hAnsi="Times" w:cs="SimSun" w:hint="eastAsia"/>
          <w:kern w:val="0"/>
          <w:sz w:val="32"/>
          <w:szCs w:val="32"/>
        </w:rPr>
        <w:t>等技术来应对这一问题</w:t>
      </w:r>
      <w:r>
        <w:rPr>
          <w:rFonts w:ascii="SimSun" w:eastAsia="SimSun" w:hAnsi="Times" w:cs="SimSun"/>
          <w:kern w:val="0"/>
          <w:sz w:val="32"/>
          <w:szCs w:val="32"/>
        </w:rPr>
        <w:t>,</w:t>
      </w:r>
      <w:r>
        <w:rPr>
          <w:rFonts w:ascii="SimSun" w:eastAsia="SimSun" w:hAnsi="Times" w:cs="SimSun" w:hint="eastAsia"/>
          <w:kern w:val="0"/>
          <w:sz w:val="32"/>
          <w:szCs w:val="32"/>
        </w:rPr>
        <w:t>但目前市面上的硬件产品并不都能</w:t>
      </w:r>
      <w:r>
        <w:rPr>
          <w:rFonts w:ascii="SimSun" w:eastAsia="SimSun" w:hAnsi="Times" w:cs="SimSun"/>
          <w:kern w:val="0"/>
          <w:sz w:val="32"/>
          <w:szCs w:val="32"/>
        </w:rPr>
        <w:t xml:space="preserve"> </w:t>
      </w:r>
      <w:r>
        <w:rPr>
          <w:rFonts w:ascii="SimSun" w:eastAsia="SimSun" w:hAnsi="Times" w:cs="SimSun" w:hint="eastAsia"/>
          <w:kern w:val="0"/>
          <w:sz w:val="32"/>
          <w:szCs w:val="32"/>
        </w:rPr>
        <w:t>够很好的</w:t>
      </w:r>
      <w:r>
        <w:rPr>
          <w:rFonts w:ascii="SimSun" w:eastAsia="SimSun" w:hAnsi="Times" w:cs="SimSun" w:hint="eastAsia"/>
          <w:kern w:val="0"/>
          <w:sz w:val="32"/>
          <w:szCs w:val="32"/>
        </w:rPr>
        <w:lastRenderedPageBreak/>
        <w:t>支持这些技术</w:t>
      </w:r>
      <w:r>
        <w:rPr>
          <w:rFonts w:ascii="SimSun" w:eastAsia="SimSun" w:hAnsi="Times" w:cs="SimSun"/>
          <w:kern w:val="0"/>
          <w:sz w:val="32"/>
          <w:szCs w:val="32"/>
        </w:rPr>
        <w:t>,</w:t>
      </w:r>
      <w:r>
        <w:rPr>
          <w:rFonts w:ascii="SimSun" w:eastAsia="SimSun" w:hAnsi="Times" w:cs="SimSun" w:hint="eastAsia"/>
          <w:kern w:val="0"/>
          <w:sz w:val="32"/>
          <w:szCs w:val="32"/>
        </w:rPr>
        <w:t>因此不具有普适性。子网划分即将整个大的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网络划</w:t>
      </w:r>
      <w:r>
        <w:rPr>
          <w:rFonts w:ascii="SimSun" w:eastAsia="SimSun" w:hAnsi="Times" w:cs="SimSun"/>
          <w:kern w:val="0"/>
          <w:sz w:val="32"/>
          <w:szCs w:val="32"/>
        </w:rPr>
        <w:t xml:space="preserve"> </w:t>
      </w:r>
      <w:r>
        <w:rPr>
          <w:rFonts w:ascii="SimSun" w:eastAsia="SimSun" w:hAnsi="Times" w:cs="SimSun" w:hint="eastAsia"/>
          <w:kern w:val="0"/>
          <w:sz w:val="32"/>
          <w:szCs w:val="32"/>
        </w:rPr>
        <w:t>分为多个子网</w:t>
      </w:r>
      <w:r>
        <w:rPr>
          <w:rFonts w:ascii="SimSun" w:eastAsia="SimSun" w:hAnsi="Times" w:cs="SimSun"/>
          <w:kern w:val="0"/>
          <w:sz w:val="32"/>
          <w:szCs w:val="32"/>
        </w:rPr>
        <w:t>,</w:t>
      </w:r>
      <w:r>
        <w:rPr>
          <w:rFonts w:ascii="SimSun" w:eastAsia="SimSun" w:hAnsi="Times" w:cs="SimSun" w:hint="eastAsia"/>
          <w:kern w:val="0"/>
          <w:sz w:val="32"/>
          <w:szCs w:val="32"/>
        </w:rPr>
        <w:t>相邻子网间采用相互正交的信道</w:t>
      </w:r>
      <w:r>
        <w:rPr>
          <w:rFonts w:ascii="SimSun" w:eastAsia="SimSun" w:hAnsi="Times" w:cs="SimSun"/>
          <w:kern w:val="0"/>
          <w:sz w:val="32"/>
          <w:szCs w:val="32"/>
        </w:rPr>
        <w:t>,</w:t>
      </w:r>
      <w:r>
        <w:rPr>
          <w:rFonts w:ascii="SimSun" w:eastAsia="SimSun" w:hAnsi="Times" w:cs="SimSun" w:hint="eastAsia"/>
          <w:kern w:val="0"/>
          <w:sz w:val="32"/>
          <w:szCs w:val="32"/>
        </w:rPr>
        <w:t>从而降低节点间相互信道竞争</w:t>
      </w:r>
      <w:r>
        <w:rPr>
          <w:rFonts w:ascii="SimSun" w:eastAsia="SimSun" w:hAnsi="Times" w:cs="SimSun"/>
          <w:kern w:val="0"/>
          <w:sz w:val="32"/>
          <w:szCs w:val="32"/>
        </w:rPr>
        <w:t xml:space="preserve"> </w:t>
      </w:r>
      <w:r>
        <w:rPr>
          <w:rFonts w:ascii="SimSun" w:eastAsia="SimSun" w:hAnsi="Times" w:cs="SimSun" w:hint="eastAsia"/>
          <w:kern w:val="0"/>
          <w:sz w:val="32"/>
          <w:szCs w:val="32"/>
        </w:rPr>
        <w:t>造成的干扰。整体上提升网络的吞吐量。</w:t>
      </w:r>
      <w:r>
        <w:rPr>
          <w:rFonts w:ascii="SimSun" w:eastAsia="SimSun" w:hAnsi="Times" w:cs="SimSun"/>
          <w:kern w:val="0"/>
          <w:sz w:val="32"/>
          <w:szCs w:val="32"/>
        </w:rPr>
        <w:t xml:space="preserve"> </w:t>
      </w:r>
    </w:p>
    <w:p w14:paraId="0DD81678"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3.3.2 </w:t>
      </w:r>
      <w:r>
        <w:rPr>
          <w:rFonts w:ascii="SimHei" w:eastAsia="SimHei" w:hAnsi="Times" w:cs="SimHei" w:hint="eastAsia"/>
          <w:kern w:val="0"/>
          <w:sz w:val="34"/>
          <w:szCs w:val="34"/>
        </w:rPr>
        <w:t>跨层视频帧权重差分</w:t>
      </w:r>
      <w:r>
        <w:rPr>
          <w:rFonts w:ascii="SimHei" w:eastAsia="SimHei" w:hAnsi="Times" w:cs="SimHei"/>
          <w:kern w:val="0"/>
          <w:sz w:val="34"/>
          <w:szCs w:val="34"/>
        </w:rPr>
        <w:t xml:space="preserve"> </w:t>
      </w:r>
    </w:p>
    <w:p w14:paraId="35E2BF2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该方法引入</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协议簇的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保障技术</w:t>
      </w:r>
      <w:r>
        <w:rPr>
          <w:rFonts w:ascii="SimSun" w:eastAsia="SimSun" w:hAnsi="Times" w:cs="SimSun"/>
          <w:kern w:val="0"/>
          <w:sz w:val="32"/>
          <w:szCs w:val="32"/>
        </w:rPr>
        <w:t>,</w:t>
      </w:r>
      <w:r>
        <w:rPr>
          <w:rFonts w:ascii="SimSun" w:eastAsia="SimSun" w:hAnsi="Times" w:cs="SimSun" w:hint="eastAsia"/>
          <w:kern w:val="0"/>
          <w:sz w:val="32"/>
          <w:szCs w:val="32"/>
        </w:rPr>
        <w:t>该技术在系列标准的</w:t>
      </w:r>
      <w:r>
        <w:rPr>
          <w:rFonts w:ascii="SimSun" w:eastAsia="SimSun" w:hAnsi="Times" w:cs="SimSun"/>
          <w:kern w:val="0"/>
          <w:sz w:val="32"/>
          <w:szCs w:val="32"/>
        </w:rPr>
        <w:t xml:space="preserve"> </w:t>
      </w:r>
      <w:r>
        <w:rPr>
          <w:rFonts w:ascii="Times" w:eastAsia="SimSun" w:hAnsi="Times" w:cs="Times"/>
          <w:kern w:val="0"/>
          <w:sz w:val="32"/>
          <w:szCs w:val="32"/>
        </w:rPr>
        <w:t>802.11e</w:t>
      </w:r>
      <w:r>
        <w:rPr>
          <w:rFonts w:ascii="SimSun" w:eastAsia="SimSun" w:hAnsi="Times" w:cs="SimSun"/>
          <w:kern w:val="0"/>
          <w:sz w:val="32"/>
          <w:szCs w:val="32"/>
        </w:rPr>
        <w:t>[</w:t>
      </w:r>
      <w:r>
        <w:rPr>
          <w:rFonts w:ascii="SimSun" w:eastAsia="SimSun" w:hAnsi="Times" w:cs="SimSun" w:hint="eastAsia"/>
          <w:kern w:val="0"/>
          <w:sz w:val="32"/>
          <w:szCs w:val="32"/>
        </w:rPr>
        <w:t>参</w:t>
      </w:r>
      <w:r>
        <w:rPr>
          <w:rFonts w:ascii="SimSun" w:eastAsia="SimSun" w:hAnsi="Times" w:cs="SimSun"/>
          <w:kern w:val="0"/>
          <w:sz w:val="32"/>
          <w:szCs w:val="32"/>
        </w:rPr>
        <w:t xml:space="preserve"> </w:t>
      </w:r>
      <w:r>
        <w:rPr>
          <w:rFonts w:ascii="SimSun" w:eastAsia="SimSun" w:hAnsi="Times" w:cs="SimSun" w:hint="eastAsia"/>
          <w:kern w:val="0"/>
          <w:sz w:val="32"/>
          <w:szCs w:val="32"/>
        </w:rPr>
        <w:t>考</w:t>
      </w:r>
      <w:r>
        <w:rPr>
          <w:rFonts w:ascii="SimSun" w:eastAsia="SimSun" w:hAnsi="Times" w:cs="SimSun"/>
          <w:kern w:val="0"/>
          <w:sz w:val="32"/>
          <w:szCs w:val="32"/>
        </w:rPr>
        <w:t>]</w:t>
      </w:r>
      <w:r>
        <w:rPr>
          <w:rFonts w:ascii="SimSun" w:eastAsia="SimSun" w:hAnsi="Times" w:cs="SimSun" w:hint="eastAsia"/>
          <w:kern w:val="0"/>
          <w:sz w:val="32"/>
          <w:szCs w:val="32"/>
        </w:rPr>
        <w:t>子标准中规定。其核心在于将应用层业务数据映射到不同的</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层优先队列</w:t>
      </w:r>
      <w:r>
        <w:rPr>
          <w:rFonts w:ascii="SimSun" w:eastAsia="SimSun" w:hAnsi="Times" w:cs="SimSun"/>
          <w:kern w:val="0"/>
          <w:sz w:val="32"/>
          <w:szCs w:val="32"/>
        </w:rPr>
        <w:t xml:space="preserve">, </w:t>
      </w:r>
      <w:r>
        <w:rPr>
          <w:rFonts w:ascii="SimSun" w:eastAsia="SimSun" w:hAnsi="Times" w:cs="SimSun" w:hint="eastAsia"/>
          <w:kern w:val="0"/>
          <w:sz w:val="32"/>
          <w:szCs w:val="32"/>
        </w:rPr>
        <w:t>不同的优先队列有不同的信道接入优先级</w:t>
      </w:r>
      <w:r>
        <w:rPr>
          <w:rFonts w:ascii="SimSun" w:eastAsia="SimSun" w:hAnsi="Times" w:cs="SimSun"/>
          <w:kern w:val="0"/>
          <w:sz w:val="32"/>
          <w:szCs w:val="32"/>
        </w:rPr>
        <w:t>,</w:t>
      </w:r>
      <w:r>
        <w:rPr>
          <w:rFonts w:ascii="SimSun" w:eastAsia="SimSun" w:hAnsi="Times" w:cs="SimSun" w:hint="eastAsia"/>
          <w:kern w:val="0"/>
          <w:sz w:val="32"/>
          <w:szCs w:val="32"/>
        </w:rPr>
        <w:t>从而保障重要的对时延敏感的数据尽</w:t>
      </w:r>
      <w:r>
        <w:rPr>
          <w:rFonts w:ascii="SimSun" w:eastAsia="SimSun" w:hAnsi="Times" w:cs="SimSun"/>
          <w:kern w:val="0"/>
          <w:sz w:val="32"/>
          <w:szCs w:val="32"/>
        </w:rPr>
        <w:t xml:space="preserve"> </w:t>
      </w:r>
      <w:r>
        <w:rPr>
          <w:rFonts w:ascii="SimSun" w:eastAsia="SimSun" w:hAnsi="Times" w:cs="SimSun" w:hint="eastAsia"/>
          <w:kern w:val="0"/>
          <w:sz w:val="32"/>
          <w:szCs w:val="32"/>
        </w:rPr>
        <w:t>快获取信道传输。</w:t>
      </w:r>
      <w:r>
        <w:rPr>
          <w:rFonts w:ascii="SimSun" w:eastAsia="SimSun" w:hAnsi="Times" w:cs="SimSun"/>
          <w:kern w:val="0"/>
          <w:sz w:val="32"/>
          <w:szCs w:val="32"/>
        </w:rPr>
        <w:t xml:space="preserve"> </w:t>
      </w:r>
    </w:p>
    <w:p w14:paraId="56CB1E0B"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3.3.3 </w:t>
      </w:r>
      <w:r>
        <w:rPr>
          <w:rFonts w:ascii="SimHei" w:eastAsia="SimHei" w:hAnsi="Times" w:cs="SimHei" w:hint="eastAsia"/>
          <w:kern w:val="0"/>
          <w:sz w:val="34"/>
          <w:szCs w:val="34"/>
        </w:rPr>
        <w:t>路径质量敏感的动态切换阈值</w:t>
      </w:r>
      <w:r>
        <w:rPr>
          <w:rFonts w:ascii="SimHei" w:eastAsia="SimHei" w:hAnsi="Times" w:cs="SimHei"/>
          <w:kern w:val="0"/>
          <w:sz w:val="34"/>
          <w:szCs w:val="34"/>
        </w:rPr>
        <w:t xml:space="preserve"> </w:t>
      </w:r>
    </w:p>
    <w:p w14:paraId="494C69A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在移动场景下</w:t>
      </w:r>
      <w:r>
        <w:rPr>
          <w:rFonts w:ascii="SimSun" w:eastAsia="SimSun" w:hAnsi="Times" w:cs="SimSun"/>
          <w:kern w:val="0"/>
          <w:sz w:val="32"/>
          <w:szCs w:val="32"/>
        </w:rPr>
        <w:t>,</w:t>
      </w: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网络的组网协议会面临更加严峻的挑战</w:t>
      </w:r>
      <w:r>
        <w:rPr>
          <w:rFonts w:ascii="SimSun" w:eastAsia="SimSun" w:hAnsi="Times" w:cs="SimSun"/>
          <w:kern w:val="0"/>
          <w:sz w:val="32"/>
          <w:szCs w:val="32"/>
        </w:rPr>
        <w:t>,</w:t>
      </w:r>
      <w:r>
        <w:rPr>
          <w:rFonts w:ascii="SimSun" w:eastAsia="SimSun" w:hAnsi="Times" w:cs="SimSun" w:hint="eastAsia"/>
          <w:kern w:val="0"/>
          <w:sz w:val="32"/>
          <w:szCs w:val="32"/>
        </w:rPr>
        <w:t>尤其是高</w:t>
      </w:r>
      <w:r>
        <w:rPr>
          <w:rFonts w:ascii="SimSun" w:eastAsia="SimSun" w:hAnsi="Times" w:cs="SimSun"/>
          <w:kern w:val="0"/>
          <w:sz w:val="32"/>
          <w:szCs w:val="32"/>
        </w:rPr>
        <w:t xml:space="preserve"> </w:t>
      </w:r>
      <w:r>
        <w:rPr>
          <w:rFonts w:ascii="SimSun" w:eastAsia="SimSun" w:hAnsi="Times" w:cs="SimSun" w:hint="eastAsia"/>
          <w:kern w:val="0"/>
          <w:sz w:val="32"/>
          <w:szCs w:val="32"/>
        </w:rPr>
        <w:t>速移动的场景下</w:t>
      </w:r>
      <w:r>
        <w:rPr>
          <w:rFonts w:ascii="SimSun" w:eastAsia="SimSun" w:hAnsi="Times" w:cs="SimSun"/>
          <w:kern w:val="0"/>
          <w:sz w:val="32"/>
          <w:szCs w:val="32"/>
        </w:rPr>
        <w:t>,</w:t>
      </w:r>
      <w:r>
        <w:rPr>
          <w:rFonts w:ascii="Times" w:eastAsia="SimSun" w:hAnsi="Times" w:cs="Times"/>
          <w:kern w:val="0"/>
          <w:sz w:val="32"/>
          <w:szCs w:val="32"/>
        </w:rPr>
        <w:t xml:space="preserve">batman-adv </w:t>
      </w:r>
      <w:r>
        <w:rPr>
          <w:rFonts w:ascii="SimSun" w:eastAsia="SimSun" w:hAnsi="Times" w:cs="SimSun" w:hint="eastAsia"/>
          <w:kern w:val="0"/>
          <w:sz w:val="32"/>
          <w:szCs w:val="32"/>
        </w:rPr>
        <w:t>协议的路由切换机制存在缺陷</w:t>
      </w:r>
      <w:r>
        <w:rPr>
          <w:rFonts w:ascii="SimSun" w:eastAsia="SimSun" w:hAnsi="Times" w:cs="SimSun"/>
          <w:kern w:val="0"/>
          <w:sz w:val="32"/>
          <w:szCs w:val="32"/>
        </w:rPr>
        <w:t>,</w:t>
      </w:r>
      <w:r>
        <w:rPr>
          <w:rFonts w:ascii="SimSun" w:eastAsia="SimSun" w:hAnsi="Times" w:cs="SimSun" w:hint="eastAsia"/>
          <w:kern w:val="0"/>
          <w:sz w:val="32"/>
          <w:szCs w:val="32"/>
        </w:rPr>
        <w:t>后面的章节将通过</w:t>
      </w:r>
      <w:r>
        <w:rPr>
          <w:rFonts w:ascii="SimSun" w:eastAsia="SimSun" w:hAnsi="Times" w:cs="SimSun"/>
          <w:kern w:val="0"/>
          <w:sz w:val="32"/>
          <w:szCs w:val="32"/>
        </w:rPr>
        <w:t xml:space="preserve"> </w:t>
      </w:r>
      <w:r>
        <w:rPr>
          <w:rFonts w:ascii="SimSun" w:eastAsia="SimSun" w:hAnsi="Times" w:cs="SimSun" w:hint="eastAsia"/>
          <w:kern w:val="0"/>
          <w:sz w:val="32"/>
          <w:szCs w:val="32"/>
        </w:rPr>
        <w:t>深入细致的实验验证</w:t>
      </w:r>
      <w:r>
        <w:rPr>
          <w:rFonts w:ascii="SimSun" w:eastAsia="SimSun" w:hAnsi="Times" w:cs="SimSun"/>
          <w:kern w:val="0"/>
          <w:sz w:val="32"/>
          <w:szCs w:val="32"/>
        </w:rPr>
        <w:t>,</w:t>
      </w:r>
      <w:r>
        <w:rPr>
          <w:rFonts w:ascii="SimSun" w:eastAsia="SimSun" w:hAnsi="Times" w:cs="SimSun" w:hint="eastAsia"/>
          <w:kern w:val="0"/>
          <w:sz w:val="32"/>
          <w:szCs w:val="32"/>
        </w:rPr>
        <w:t>并提出有效的解决方案。</w:t>
      </w:r>
      <w:r>
        <w:rPr>
          <w:rFonts w:ascii="SimSun" w:eastAsia="SimSun" w:hAnsi="Times" w:cs="SimSun"/>
          <w:kern w:val="0"/>
          <w:sz w:val="32"/>
          <w:szCs w:val="32"/>
        </w:rPr>
        <w:t xml:space="preserve"> </w:t>
      </w:r>
    </w:p>
    <w:p w14:paraId="137E2DD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3</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项目设计</w:t>
      </w:r>
      <w:r>
        <w:rPr>
          <w:rFonts w:ascii="SimSun" w:eastAsia="SimSun" w:hAnsi="Times" w:cs="SimSun"/>
          <w:kern w:val="0"/>
          <w:sz w:val="30"/>
          <w:szCs w:val="30"/>
        </w:rPr>
        <w:t xml:space="preserve"> </w:t>
      </w:r>
    </w:p>
    <w:p w14:paraId="6AB09852" w14:textId="77777777" w:rsidR="00E90246" w:rsidRDefault="00E90246" w:rsidP="00E90246">
      <w:pPr>
        <w:widowControl/>
        <w:autoSpaceDE w:val="0"/>
        <w:autoSpaceDN w:val="0"/>
        <w:adjustRightInd w:val="0"/>
        <w:jc w:val="left"/>
        <w:rPr>
          <w:rFonts w:ascii="Times" w:eastAsia="SimSun" w:hAnsi="Times" w:cs="Times"/>
          <w:kern w:val="0"/>
        </w:rPr>
      </w:pPr>
    </w:p>
    <w:p w14:paraId="13D06320"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3.4 </w:t>
      </w:r>
      <w:r>
        <w:rPr>
          <w:rFonts w:ascii="SimHei" w:eastAsia="SimHei" w:hAnsi="Times" w:cs="SimHei" w:hint="eastAsia"/>
          <w:kern w:val="0"/>
          <w:sz w:val="38"/>
          <w:szCs w:val="38"/>
        </w:rPr>
        <w:t>辅助模块开发</w:t>
      </w:r>
      <w:r>
        <w:rPr>
          <w:rFonts w:ascii="SimHei" w:eastAsia="SimHei" w:hAnsi="Times" w:cs="SimHei"/>
          <w:kern w:val="0"/>
          <w:sz w:val="38"/>
          <w:szCs w:val="38"/>
        </w:rPr>
        <w:t xml:space="preserve"> </w:t>
      </w:r>
    </w:p>
    <w:p w14:paraId="3C77743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上述协议可以在大多数场景中提供稳定可靠的路由功能</w:t>
      </w:r>
      <w:r>
        <w:rPr>
          <w:rFonts w:ascii="SimSun" w:eastAsia="SimSun" w:hAnsi="Times" w:cs="SimSun"/>
          <w:kern w:val="0"/>
          <w:sz w:val="32"/>
          <w:szCs w:val="32"/>
        </w:rPr>
        <w:t>,</w:t>
      </w:r>
      <w:r>
        <w:rPr>
          <w:rFonts w:ascii="SimSun" w:eastAsia="SimSun" w:hAnsi="Times" w:cs="SimSun" w:hint="eastAsia"/>
          <w:kern w:val="0"/>
          <w:sz w:val="32"/>
          <w:szCs w:val="32"/>
        </w:rPr>
        <w:t>但是针对不同的需</w:t>
      </w:r>
      <w:r>
        <w:rPr>
          <w:rFonts w:ascii="SimSun" w:eastAsia="SimSun" w:hAnsi="Times" w:cs="SimSun"/>
          <w:kern w:val="0"/>
          <w:sz w:val="32"/>
          <w:szCs w:val="32"/>
        </w:rPr>
        <w:t xml:space="preserve"> </w:t>
      </w:r>
      <w:r>
        <w:rPr>
          <w:rFonts w:ascii="SimSun" w:eastAsia="SimSun" w:hAnsi="Times" w:cs="SimSun" w:hint="eastAsia"/>
          <w:kern w:val="0"/>
          <w:sz w:val="32"/>
          <w:szCs w:val="32"/>
        </w:rPr>
        <w:t>求仍然存在很多优化的空间。为了深入的探索协议的运行机制、不同参数的影响</w:t>
      </w:r>
      <w:r>
        <w:rPr>
          <w:rFonts w:ascii="SimSun" w:eastAsia="SimSun" w:hAnsi="Times" w:cs="SimSun"/>
          <w:kern w:val="0"/>
          <w:sz w:val="32"/>
          <w:szCs w:val="32"/>
        </w:rPr>
        <w:t xml:space="preserve">, </w:t>
      </w:r>
      <w:r>
        <w:rPr>
          <w:rFonts w:ascii="SimSun" w:eastAsia="SimSun" w:hAnsi="Times" w:cs="SimSun" w:hint="eastAsia"/>
          <w:kern w:val="0"/>
          <w:sz w:val="32"/>
          <w:szCs w:val="32"/>
        </w:rPr>
        <w:t>需要深入协议源码进行实验探究。另外</w:t>
      </w:r>
      <w:r>
        <w:rPr>
          <w:rFonts w:ascii="SimSun" w:eastAsia="SimSun" w:hAnsi="Times" w:cs="SimSun"/>
          <w:kern w:val="0"/>
          <w:sz w:val="32"/>
          <w:szCs w:val="32"/>
        </w:rPr>
        <w:t>,</w:t>
      </w:r>
      <w:r>
        <w:rPr>
          <w:rFonts w:ascii="SimSun" w:eastAsia="SimSun" w:hAnsi="Times" w:cs="SimSun" w:hint="eastAsia"/>
          <w:kern w:val="0"/>
          <w:sz w:val="32"/>
          <w:szCs w:val="32"/>
        </w:rPr>
        <w:t>本项目旨在搭建实际运行的系统</w:t>
      </w:r>
      <w:r>
        <w:rPr>
          <w:rFonts w:ascii="SimSun" w:eastAsia="SimSun" w:hAnsi="Times" w:cs="SimSun"/>
          <w:kern w:val="0"/>
          <w:sz w:val="32"/>
          <w:szCs w:val="32"/>
        </w:rPr>
        <w:t>,</w:t>
      </w:r>
      <w:r>
        <w:rPr>
          <w:rFonts w:ascii="SimSun" w:eastAsia="SimSun" w:hAnsi="Times" w:cs="SimSun" w:hint="eastAsia"/>
          <w:kern w:val="0"/>
          <w:sz w:val="32"/>
          <w:szCs w:val="32"/>
        </w:rPr>
        <w:t>因此</w:t>
      </w:r>
      <w:r>
        <w:rPr>
          <w:rFonts w:ascii="SimSun" w:eastAsia="SimSun" w:hAnsi="Times" w:cs="SimSun"/>
          <w:kern w:val="0"/>
          <w:sz w:val="32"/>
          <w:szCs w:val="32"/>
        </w:rPr>
        <w:t xml:space="preserve"> </w:t>
      </w:r>
      <w:r>
        <w:rPr>
          <w:rFonts w:ascii="SimSun" w:eastAsia="SimSun" w:hAnsi="Times" w:cs="SimSun" w:hint="eastAsia"/>
          <w:kern w:val="0"/>
          <w:sz w:val="32"/>
          <w:szCs w:val="32"/>
        </w:rPr>
        <w:t>所有实验均在实际的设备上运行测量。为此</w:t>
      </w:r>
      <w:r>
        <w:rPr>
          <w:rFonts w:ascii="SimSun" w:eastAsia="SimSun" w:hAnsi="Times" w:cs="SimSun"/>
          <w:kern w:val="0"/>
          <w:sz w:val="32"/>
          <w:szCs w:val="32"/>
        </w:rPr>
        <w:t>,</w:t>
      </w:r>
      <w:r>
        <w:rPr>
          <w:rFonts w:ascii="SimSun" w:eastAsia="SimSun" w:hAnsi="Times" w:cs="SimSun" w:hint="eastAsia"/>
          <w:kern w:val="0"/>
          <w:sz w:val="32"/>
          <w:szCs w:val="32"/>
        </w:rPr>
        <w:t>开发了手动设定固定路由工具、外</w:t>
      </w:r>
      <w:r>
        <w:rPr>
          <w:rFonts w:ascii="SimSun" w:eastAsia="SimSun" w:hAnsi="Times" w:cs="SimSun"/>
          <w:kern w:val="0"/>
          <w:sz w:val="32"/>
          <w:szCs w:val="32"/>
        </w:rPr>
        <w:t xml:space="preserve"> </w:t>
      </w:r>
      <w:r>
        <w:rPr>
          <w:rFonts w:ascii="SimSun" w:eastAsia="SimSun" w:hAnsi="Times" w:cs="SimSun" w:hint="eastAsia"/>
          <w:kern w:val="0"/>
          <w:sz w:val="32"/>
          <w:szCs w:val="32"/>
        </w:rPr>
        <w:t>接显示模块装置等功能模块。</w:t>
      </w:r>
      <w:r>
        <w:rPr>
          <w:rFonts w:ascii="SimSun" w:eastAsia="SimSun" w:hAnsi="Times" w:cs="SimSun"/>
          <w:kern w:val="0"/>
          <w:sz w:val="32"/>
          <w:szCs w:val="32"/>
        </w:rPr>
        <w:t xml:space="preserve"> </w:t>
      </w:r>
    </w:p>
    <w:p w14:paraId="4DB2B85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静态路由设定模块</w:t>
      </w:r>
      <w:r>
        <w:rPr>
          <w:rFonts w:ascii="SimSun" w:eastAsia="SimSun" w:hAnsi="Times" w:cs="SimSun" w:hint="eastAsia"/>
          <w:kern w:val="0"/>
          <w:sz w:val="32"/>
          <w:szCs w:val="32"/>
        </w:rPr>
        <w:t>提供给</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网络管理员手动设定固定路由的工具</w:t>
      </w:r>
      <w:r>
        <w:rPr>
          <w:rFonts w:ascii="SimSun" w:eastAsia="SimSun" w:hAnsi="Times" w:cs="SimSun"/>
          <w:kern w:val="0"/>
          <w:sz w:val="32"/>
          <w:szCs w:val="32"/>
        </w:rPr>
        <w:t>,</w:t>
      </w:r>
      <w:r>
        <w:rPr>
          <w:rFonts w:ascii="SimSun" w:eastAsia="SimSun" w:hAnsi="Times" w:cs="SimSun" w:hint="eastAsia"/>
          <w:kern w:val="0"/>
          <w:sz w:val="32"/>
          <w:szCs w:val="32"/>
        </w:rPr>
        <w:t>包括命</w:t>
      </w:r>
      <w:r>
        <w:rPr>
          <w:rFonts w:ascii="SimSun" w:eastAsia="SimSun" w:hAnsi="Times" w:cs="SimSun"/>
          <w:kern w:val="0"/>
          <w:sz w:val="32"/>
          <w:szCs w:val="32"/>
        </w:rPr>
        <w:t xml:space="preserve"> </w:t>
      </w:r>
      <w:r>
        <w:rPr>
          <w:rFonts w:ascii="SimSun" w:eastAsia="SimSun" w:hAnsi="Times" w:cs="SimSun" w:hint="eastAsia"/>
          <w:kern w:val="0"/>
          <w:sz w:val="32"/>
          <w:szCs w:val="32"/>
        </w:rPr>
        <w:t>令行即时交互接口。这个工具可以很大程度</w:t>
      </w:r>
      <w:r>
        <w:rPr>
          <w:rFonts w:ascii="SimSun" w:eastAsia="SimSun" w:hAnsi="Times" w:cs="SimSun" w:hint="eastAsia"/>
          <w:kern w:val="0"/>
          <w:sz w:val="32"/>
          <w:szCs w:val="32"/>
        </w:rPr>
        <w:lastRenderedPageBreak/>
        <w:t>上提升实验和网络设定的自由度。在</w:t>
      </w:r>
      <w:r>
        <w:rPr>
          <w:rFonts w:ascii="SimSun" w:eastAsia="SimSun" w:hAnsi="Times" w:cs="SimSun"/>
          <w:kern w:val="0"/>
          <w:sz w:val="32"/>
          <w:szCs w:val="32"/>
        </w:rPr>
        <w:t xml:space="preserve"> </w:t>
      </w:r>
      <w:r>
        <w:rPr>
          <w:rFonts w:ascii="SimSun" w:eastAsia="SimSun" w:hAnsi="Times" w:cs="SimSun" w:hint="eastAsia"/>
          <w:kern w:val="0"/>
          <w:sz w:val="32"/>
          <w:szCs w:val="32"/>
        </w:rPr>
        <w:t>实验中</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网络可能根据协议形成固定的拓扑结构</w:t>
      </w:r>
      <w:r>
        <w:rPr>
          <w:rFonts w:ascii="SimSun" w:eastAsia="SimSun" w:hAnsi="Times" w:cs="SimSun"/>
          <w:kern w:val="0"/>
          <w:sz w:val="32"/>
          <w:szCs w:val="32"/>
        </w:rPr>
        <w:t>,</w:t>
      </w:r>
      <w:r>
        <w:rPr>
          <w:rFonts w:ascii="SimSun" w:eastAsia="SimSun" w:hAnsi="Times" w:cs="SimSun" w:hint="eastAsia"/>
          <w:kern w:val="0"/>
          <w:sz w:val="32"/>
          <w:szCs w:val="32"/>
        </w:rPr>
        <w:t>一旦产生外界的数据压力</w:t>
      </w:r>
      <w:r>
        <w:rPr>
          <w:rFonts w:ascii="SimSun" w:eastAsia="SimSun" w:hAnsi="Times" w:cs="SimSun"/>
          <w:kern w:val="0"/>
          <w:sz w:val="32"/>
          <w:szCs w:val="32"/>
        </w:rPr>
        <w:t xml:space="preserve">, </w:t>
      </w:r>
      <w:r>
        <w:rPr>
          <w:rFonts w:ascii="SimSun" w:eastAsia="SimSun" w:hAnsi="Times" w:cs="SimSun" w:hint="eastAsia"/>
          <w:kern w:val="0"/>
          <w:sz w:val="32"/>
          <w:szCs w:val="32"/>
        </w:rPr>
        <w:t>拓扑结构就会变化</w:t>
      </w:r>
      <w:r>
        <w:rPr>
          <w:rFonts w:ascii="SimSun" w:eastAsia="SimSun" w:hAnsi="Times" w:cs="SimSun"/>
          <w:kern w:val="0"/>
          <w:sz w:val="32"/>
          <w:szCs w:val="32"/>
        </w:rPr>
        <w:t>,</w:t>
      </w:r>
      <w:r>
        <w:rPr>
          <w:rFonts w:ascii="SimSun" w:eastAsia="SimSun" w:hAnsi="Times" w:cs="SimSun" w:hint="eastAsia"/>
          <w:kern w:val="0"/>
          <w:sz w:val="32"/>
          <w:szCs w:val="32"/>
        </w:rPr>
        <w:t>我们很难进行一些压力测试</w:t>
      </w:r>
      <w:r>
        <w:rPr>
          <w:rFonts w:ascii="SimSun" w:eastAsia="SimSun" w:hAnsi="Times" w:cs="SimSun"/>
          <w:kern w:val="0"/>
          <w:sz w:val="32"/>
          <w:szCs w:val="32"/>
        </w:rPr>
        <w:t>,</w:t>
      </w:r>
      <w:r>
        <w:rPr>
          <w:rFonts w:ascii="SimSun" w:eastAsia="SimSun" w:hAnsi="Times" w:cs="SimSun" w:hint="eastAsia"/>
          <w:kern w:val="0"/>
          <w:sz w:val="32"/>
          <w:szCs w:val="32"/>
        </w:rPr>
        <w:t>比如切换条件等一些临界状态</w:t>
      </w:r>
      <w:r>
        <w:rPr>
          <w:rFonts w:ascii="SimSun" w:eastAsia="SimSun" w:hAnsi="Times" w:cs="SimSun"/>
          <w:kern w:val="0"/>
          <w:sz w:val="32"/>
          <w:szCs w:val="32"/>
        </w:rPr>
        <w:t xml:space="preserve"> </w:t>
      </w:r>
      <w:r>
        <w:rPr>
          <w:rFonts w:ascii="SimSun" w:eastAsia="SimSun" w:hAnsi="Times" w:cs="SimSun" w:hint="eastAsia"/>
          <w:kern w:val="0"/>
          <w:sz w:val="32"/>
          <w:szCs w:val="32"/>
        </w:rPr>
        <w:t>的测试。另外在实际部署中</w:t>
      </w:r>
      <w:r>
        <w:rPr>
          <w:rFonts w:ascii="SimSun" w:eastAsia="SimSun" w:hAnsi="Times" w:cs="SimSun"/>
          <w:kern w:val="0"/>
          <w:sz w:val="32"/>
          <w:szCs w:val="32"/>
        </w:rPr>
        <w:t>,</w:t>
      </w:r>
      <w:r>
        <w:rPr>
          <w:rFonts w:ascii="SimSun" w:eastAsia="SimSun" w:hAnsi="Times" w:cs="SimSun" w:hint="eastAsia"/>
          <w:kern w:val="0"/>
          <w:sz w:val="32"/>
          <w:szCs w:val="32"/>
        </w:rPr>
        <w:t>手动设定部分稳定链路的路由可以保障整体网络拓</w:t>
      </w:r>
      <w:r>
        <w:rPr>
          <w:rFonts w:ascii="SimSun" w:eastAsia="SimSun" w:hAnsi="Times" w:cs="SimSun"/>
          <w:kern w:val="0"/>
          <w:sz w:val="32"/>
          <w:szCs w:val="32"/>
        </w:rPr>
        <w:t xml:space="preserve"> </w:t>
      </w:r>
      <w:r>
        <w:rPr>
          <w:rFonts w:ascii="SimSun" w:eastAsia="SimSun" w:hAnsi="Times" w:cs="SimSun" w:hint="eastAsia"/>
          <w:kern w:val="0"/>
          <w:sz w:val="32"/>
          <w:szCs w:val="32"/>
        </w:rPr>
        <w:t>扑的稳定</w:t>
      </w:r>
      <w:r>
        <w:rPr>
          <w:rFonts w:ascii="SimSun" w:eastAsia="SimSun" w:hAnsi="Times" w:cs="SimSun"/>
          <w:kern w:val="0"/>
          <w:sz w:val="32"/>
          <w:szCs w:val="32"/>
        </w:rPr>
        <w:t>,</w:t>
      </w:r>
      <w:r>
        <w:rPr>
          <w:rFonts w:ascii="SimSun" w:eastAsia="SimSun" w:hAnsi="Times" w:cs="SimSun" w:hint="eastAsia"/>
          <w:kern w:val="0"/>
          <w:sz w:val="32"/>
          <w:szCs w:val="32"/>
        </w:rPr>
        <w:t>避免因为一些链路的抖动</w:t>
      </w:r>
      <w:r>
        <w:rPr>
          <w:rFonts w:ascii="SimSun" w:eastAsia="SimSun" w:hAnsi="Times" w:cs="SimSun"/>
          <w:kern w:val="0"/>
          <w:sz w:val="32"/>
          <w:szCs w:val="32"/>
        </w:rPr>
        <w:t>,</w:t>
      </w:r>
      <w:r>
        <w:rPr>
          <w:rFonts w:ascii="SimSun" w:eastAsia="SimSun" w:hAnsi="Times" w:cs="SimSun" w:hint="eastAsia"/>
          <w:kern w:val="0"/>
          <w:sz w:val="32"/>
          <w:szCs w:val="32"/>
        </w:rPr>
        <w:t>造成整个网络拓扑变化频繁</w:t>
      </w:r>
      <w:r>
        <w:rPr>
          <w:rFonts w:ascii="SimSun" w:eastAsia="SimSun" w:hAnsi="Times" w:cs="SimSun"/>
          <w:kern w:val="0"/>
          <w:sz w:val="32"/>
          <w:szCs w:val="32"/>
        </w:rPr>
        <w:t>,</w:t>
      </w:r>
      <w:r>
        <w:rPr>
          <w:rFonts w:ascii="SimSun" w:eastAsia="SimSun" w:hAnsi="Times" w:cs="SimSun" w:hint="eastAsia"/>
          <w:kern w:val="0"/>
          <w:sz w:val="32"/>
          <w:szCs w:val="32"/>
        </w:rPr>
        <w:t>影响性能。</w:t>
      </w:r>
      <w:r>
        <w:rPr>
          <w:rFonts w:ascii="SimSun" w:eastAsia="SimSun" w:hAnsi="Times" w:cs="SimSun"/>
          <w:kern w:val="0"/>
          <w:sz w:val="32"/>
          <w:szCs w:val="32"/>
        </w:rPr>
        <w:t xml:space="preserve"> </w:t>
      </w:r>
    </w:p>
    <w:p w14:paraId="5C57220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外接显示模块</w:t>
      </w:r>
      <w:r>
        <w:rPr>
          <w:rFonts w:ascii="SimSun" w:eastAsia="SimSun" w:hAnsi="Times" w:cs="SimSun" w:hint="eastAsia"/>
          <w:kern w:val="0"/>
          <w:sz w:val="32"/>
          <w:szCs w:val="32"/>
        </w:rPr>
        <w:t>提供</w:t>
      </w:r>
      <w:r>
        <w:rPr>
          <w:rFonts w:ascii="SimSun" w:eastAsia="SimSun" w:hAnsi="Times" w:cs="SimSun"/>
          <w:kern w:val="0"/>
          <w:sz w:val="32"/>
          <w:szCs w:val="32"/>
        </w:rPr>
        <w:t xml:space="preserve"> </w:t>
      </w:r>
      <w:r>
        <w:rPr>
          <w:rFonts w:ascii="Times" w:eastAsia="SimSun" w:hAnsi="Times" w:cs="Times"/>
          <w:kern w:val="0"/>
          <w:sz w:val="32"/>
          <w:szCs w:val="32"/>
        </w:rPr>
        <w:t xml:space="preserve">rssi </w:t>
      </w:r>
      <w:r>
        <w:rPr>
          <w:rFonts w:ascii="SimSun" w:eastAsia="SimSun" w:hAnsi="Times" w:cs="SimSun" w:hint="eastAsia"/>
          <w:kern w:val="0"/>
          <w:sz w:val="32"/>
          <w:szCs w:val="32"/>
        </w:rPr>
        <w:t>轮询显示和带宽测试两项功能。正常模式下</w:t>
      </w:r>
      <w:r>
        <w:rPr>
          <w:rFonts w:ascii="SimSun" w:eastAsia="SimSun" w:hAnsi="Times" w:cs="SimSun"/>
          <w:kern w:val="0"/>
          <w:sz w:val="32"/>
          <w:szCs w:val="32"/>
        </w:rPr>
        <w:t>,</w:t>
      </w:r>
      <w:r>
        <w:rPr>
          <w:rFonts w:ascii="SimSun" w:eastAsia="SimSun" w:hAnsi="Times" w:cs="SimSun" w:hint="eastAsia"/>
          <w:kern w:val="0"/>
          <w:sz w:val="32"/>
          <w:szCs w:val="32"/>
        </w:rPr>
        <w:t>轮询的显</w:t>
      </w:r>
      <w:r>
        <w:rPr>
          <w:rFonts w:ascii="SimSun" w:eastAsia="SimSun" w:hAnsi="Times" w:cs="SimSun"/>
          <w:kern w:val="0"/>
          <w:sz w:val="32"/>
          <w:szCs w:val="32"/>
        </w:rPr>
        <w:t xml:space="preserve"> </w:t>
      </w:r>
      <w:r>
        <w:rPr>
          <w:rFonts w:ascii="SimSun" w:eastAsia="SimSun" w:hAnsi="Times" w:cs="SimSun" w:hint="eastAsia"/>
          <w:kern w:val="0"/>
          <w:sz w:val="32"/>
          <w:szCs w:val="32"/>
        </w:rPr>
        <w:t>示邻居节点的</w:t>
      </w:r>
      <w:r>
        <w:rPr>
          <w:rFonts w:ascii="SimSun" w:eastAsia="SimSun" w:hAnsi="Times" w:cs="SimSun"/>
          <w:kern w:val="0"/>
          <w:sz w:val="32"/>
          <w:szCs w:val="32"/>
        </w:rPr>
        <w:t xml:space="preserve"> </w:t>
      </w:r>
      <w:r>
        <w:rPr>
          <w:rFonts w:ascii="Times" w:eastAsia="SimSun" w:hAnsi="Times" w:cs="Times"/>
          <w:kern w:val="0"/>
          <w:sz w:val="32"/>
          <w:szCs w:val="32"/>
        </w:rPr>
        <w:t xml:space="preserve">rssi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当用户需要测量到达子网簇首的带宽时进行模式切换即可</w:t>
      </w:r>
      <w:r>
        <w:rPr>
          <w:rFonts w:ascii="SimSun" w:eastAsia="SimSun" w:hAnsi="Times" w:cs="SimSun"/>
          <w:kern w:val="0"/>
          <w:sz w:val="32"/>
          <w:szCs w:val="32"/>
        </w:rPr>
        <w:t xml:space="preserve"> </w:t>
      </w:r>
      <w:r>
        <w:rPr>
          <w:rFonts w:ascii="SimSun" w:eastAsia="SimSun" w:hAnsi="Times" w:cs="SimSun" w:hint="eastAsia"/>
          <w:kern w:val="0"/>
          <w:sz w:val="32"/>
          <w:szCs w:val="32"/>
        </w:rPr>
        <w:t>实时测量。</w:t>
      </w:r>
      <w:r>
        <w:rPr>
          <w:rFonts w:ascii="SimSun" w:eastAsia="SimSun" w:hAnsi="Times" w:cs="SimSun"/>
          <w:kern w:val="0"/>
          <w:sz w:val="32"/>
          <w:szCs w:val="32"/>
        </w:rPr>
        <w:t xml:space="preserve"> </w:t>
      </w:r>
    </w:p>
    <w:p w14:paraId="15C1050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3.5 </w:t>
      </w:r>
      <w:r>
        <w:rPr>
          <w:rFonts w:ascii="SimSun" w:eastAsia="SimSun" w:hAnsi="Times" w:cs="SimSun" w:hint="eastAsia"/>
          <w:kern w:val="0"/>
          <w:sz w:val="30"/>
          <w:szCs w:val="30"/>
        </w:rPr>
        <w:t>外接显示模块图示</w:t>
      </w:r>
      <w:r>
        <w:rPr>
          <w:rFonts w:ascii="SimSun" w:eastAsia="SimSun" w:hAnsi="Times" w:cs="SimSun"/>
          <w:kern w:val="0"/>
          <w:sz w:val="30"/>
          <w:szCs w:val="30"/>
        </w:rPr>
        <w:t xml:space="preserve"> </w:t>
      </w:r>
    </w:p>
    <w:p w14:paraId="28EB27B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3.5</w:t>
      </w:r>
      <w:r>
        <w:rPr>
          <w:rFonts w:ascii="SimSun" w:eastAsia="SimSun" w:hAnsi="Times" w:cs="SimSun" w:hint="eastAsia"/>
          <w:kern w:val="0"/>
          <w:sz w:val="32"/>
          <w:szCs w:val="32"/>
        </w:rPr>
        <w:t>该模块通过硬件和软件两部分配合实现。硬件部分采用单片机加数码管</w:t>
      </w:r>
      <w:r>
        <w:rPr>
          <w:rFonts w:ascii="SimSun" w:eastAsia="SimSun" w:hAnsi="Times" w:cs="SimSun"/>
          <w:kern w:val="0"/>
          <w:sz w:val="32"/>
          <w:szCs w:val="32"/>
        </w:rPr>
        <w:t xml:space="preserve">, </w:t>
      </w:r>
      <w:r>
        <w:rPr>
          <w:rFonts w:ascii="SimSun" w:eastAsia="SimSun" w:hAnsi="Times" w:cs="SimSun" w:hint="eastAsia"/>
          <w:kern w:val="0"/>
          <w:sz w:val="32"/>
          <w:szCs w:val="32"/>
        </w:rPr>
        <w:t>并集成</w:t>
      </w:r>
      <w:r>
        <w:rPr>
          <w:rFonts w:ascii="SimSun" w:eastAsia="SimSun" w:hAnsi="Times" w:cs="SimSun"/>
          <w:kern w:val="0"/>
          <w:sz w:val="32"/>
          <w:szCs w:val="32"/>
        </w:rPr>
        <w:t xml:space="preserve"> </w:t>
      </w:r>
      <w:r>
        <w:rPr>
          <w:rFonts w:ascii="Times" w:eastAsia="SimSun" w:hAnsi="Times" w:cs="Times"/>
          <w:kern w:val="0"/>
          <w:sz w:val="32"/>
          <w:szCs w:val="32"/>
        </w:rPr>
        <w:t xml:space="preserve">USB </w:t>
      </w:r>
      <w:r>
        <w:rPr>
          <w:rFonts w:ascii="SimSun" w:eastAsia="SimSun" w:hAnsi="Times" w:cs="SimSun" w:hint="eastAsia"/>
          <w:kern w:val="0"/>
          <w:sz w:val="32"/>
          <w:szCs w:val="32"/>
        </w:rPr>
        <w:t>接口</w:t>
      </w:r>
      <w:r>
        <w:rPr>
          <w:rFonts w:ascii="SimSun" w:eastAsia="SimSun" w:hAnsi="Times" w:cs="SimSun"/>
          <w:kern w:val="0"/>
          <w:sz w:val="32"/>
          <w:szCs w:val="32"/>
        </w:rPr>
        <w:t>,</w:t>
      </w:r>
      <w:r>
        <w:rPr>
          <w:rFonts w:ascii="SimSun" w:eastAsia="SimSun" w:hAnsi="Times" w:cs="SimSun" w:hint="eastAsia"/>
          <w:kern w:val="0"/>
          <w:sz w:val="32"/>
          <w:szCs w:val="32"/>
        </w:rPr>
        <w:t>通过</w:t>
      </w:r>
      <w:r>
        <w:rPr>
          <w:rFonts w:ascii="SimSun" w:eastAsia="SimSun" w:hAnsi="Times" w:cs="SimSun"/>
          <w:kern w:val="0"/>
          <w:sz w:val="32"/>
          <w:szCs w:val="32"/>
        </w:rPr>
        <w:t xml:space="preserve"> </w:t>
      </w:r>
      <w:r>
        <w:rPr>
          <w:rFonts w:ascii="Times" w:eastAsia="SimSun" w:hAnsi="Times" w:cs="Times"/>
          <w:kern w:val="0"/>
          <w:sz w:val="32"/>
          <w:szCs w:val="32"/>
        </w:rPr>
        <w:t xml:space="preserve">USB </w:t>
      </w:r>
      <w:r>
        <w:rPr>
          <w:rFonts w:ascii="SimSun" w:eastAsia="SimSun" w:hAnsi="Times" w:cs="SimSun" w:hint="eastAsia"/>
          <w:kern w:val="0"/>
          <w:sz w:val="32"/>
          <w:szCs w:val="32"/>
        </w:rPr>
        <w:t>接口直接连接到</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主板。软件部分在</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主板</w:t>
      </w:r>
      <w:r>
        <w:rPr>
          <w:rFonts w:ascii="SimSun" w:eastAsia="SimSun" w:hAnsi="Times" w:cs="SimSun"/>
          <w:kern w:val="0"/>
          <w:sz w:val="32"/>
          <w:szCs w:val="32"/>
        </w:rPr>
        <w:t xml:space="preserve"> </w:t>
      </w:r>
      <w:r>
        <w:rPr>
          <w:rFonts w:ascii="SimSun" w:eastAsia="SimSun" w:hAnsi="Times" w:cs="SimSun" w:hint="eastAsia"/>
          <w:kern w:val="0"/>
          <w:sz w:val="32"/>
          <w:szCs w:val="32"/>
        </w:rPr>
        <w:t>运行一个后台</w:t>
      </w:r>
      <w:r>
        <w:rPr>
          <w:rFonts w:ascii="SimSun" w:eastAsia="SimSun" w:hAnsi="Times" w:cs="SimSun"/>
          <w:kern w:val="0"/>
          <w:sz w:val="32"/>
          <w:szCs w:val="32"/>
        </w:rPr>
        <w:t xml:space="preserve"> </w:t>
      </w:r>
      <w:r>
        <w:rPr>
          <w:rFonts w:ascii="Times" w:eastAsia="SimSun" w:hAnsi="Times" w:cs="Times"/>
          <w:kern w:val="0"/>
          <w:sz w:val="32"/>
          <w:szCs w:val="32"/>
        </w:rPr>
        <w:t xml:space="preserve">shell </w:t>
      </w:r>
      <w:r>
        <w:rPr>
          <w:rFonts w:ascii="SimSun" w:eastAsia="SimSun" w:hAnsi="Times" w:cs="SimSun" w:hint="eastAsia"/>
          <w:kern w:val="0"/>
          <w:sz w:val="32"/>
          <w:szCs w:val="32"/>
        </w:rPr>
        <w:t>进程检测</w:t>
      </w:r>
      <w:r>
        <w:rPr>
          <w:rFonts w:ascii="SimSun" w:eastAsia="SimSun" w:hAnsi="Times" w:cs="SimSun"/>
          <w:kern w:val="0"/>
          <w:sz w:val="32"/>
          <w:szCs w:val="32"/>
        </w:rPr>
        <w:t xml:space="preserve"> </w:t>
      </w:r>
      <w:r>
        <w:rPr>
          <w:rFonts w:ascii="Times" w:eastAsia="SimSun" w:hAnsi="Times" w:cs="Times"/>
          <w:kern w:val="0"/>
          <w:sz w:val="32"/>
          <w:szCs w:val="32"/>
        </w:rPr>
        <w:t xml:space="preserve">USB </w:t>
      </w:r>
      <w:r>
        <w:rPr>
          <w:rFonts w:ascii="SimSun" w:eastAsia="SimSun" w:hAnsi="Times" w:cs="SimSun" w:hint="eastAsia"/>
          <w:kern w:val="0"/>
          <w:sz w:val="32"/>
          <w:szCs w:val="32"/>
        </w:rPr>
        <w:t>口输入信号。正常模式下</w:t>
      </w:r>
      <w:r>
        <w:rPr>
          <w:rFonts w:ascii="SimSun" w:eastAsia="SimSun" w:hAnsi="Times" w:cs="SimSun"/>
          <w:kern w:val="0"/>
          <w:sz w:val="32"/>
          <w:szCs w:val="32"/>
        </w:rPr>
        <w:t>,</w:t>
      </w:r>
      <w:r>
        <w:rPr>
          <w:rFonts w:ascii="SimSun" w:eastAsia="SimSun" w:hAnsi="Times" w:cs="SimSun" w:hint="eastAsia"/>
          <w:kern w:val="0"/>
          <w:sz w:val="32"/>
          <w:szCs w:val="32"/>
        </w:rPr>
        <w:t>后台进程周期性的通</w:t>
      </w:r>
      <w:r>
        <w:rPr>
          <w:rFonts w:ascii="SimSun" w:eastAsia="SimSun" w:hAnsi="Times" w:cs="SimSun"/>
          <w:kern w:val="0"/>
          <w:sz w:val="32"/>
          <w:szCs w:val="32"/>
        </w:rPr>
        <w:t xml:space="preserve"> </w:t>
      </w:r>
      <w:r>
        <w:rPr>
          <w:rFonts w:ascii="SimSun" w:eastAsia="SimSun" w:hAnsi="Times" w:cs="SimSun" w:hint="eastAsia"/>
          <w:kern w:val="0"/>
          <w:sz w:val="32"/>
          <w:szCs w:val="32"/>
        </w:rPr>
        <w:t>过</w:t>
      </w:r>
      <w:r>
        <w:rPr>
          <w:rFonts w:ascii="SimSun" w:eastAsia="SimSun" w:hAnsi="Times" w:cs="SimSun"/>
          <w:kern w:val="0"/>
          <w:sz w:val="32"/>
          <w:szCs w:val="32"/>
        </w:rPr>
        <w:t xml:space="preserve"> </w:t>
      </w:r>
      <w:r>
        <w:rPr>
          <w:rFonts w:ascii="Times" w:eastAsia="SimSun" w:hAnsi="Times" w:cs="Times"/>
          <w:kern w:val="0"/>
          <w:sz w:val="32"/>
          <w:szCs w:val="32"/>
        </w:rPr>
        <w:t xml:space="preserve">iwlist </w:t>
      </w:r>
      <w:r>
        <w:rPr>
          <w:rFonts w:ascii="SimSun" w:eastAsia="SimSun" w:hAnsi="Times" w:cs="SimSun" w:hint="eastAsia"/>
          <w:kern w:val="0"/>
          <w:sz w:val="32"/>
          <w:szCs w:val="32"/>
        </w:rPr>
        <w:t>命令扫描周围邻居节点的</w:t>
      </w:r>
      <w:r>
        <w:rPr>
          <w:rFonts w:ascii="SimSun" w:eastAsia="SimSun" w:hAnsi="Times" w:cs="SimSun"/>
          <w:kern w:val="0"/>
          <w:sz w:val="32"/>
          <w:szCs w:val="32"/>
        </w:rPr>
        <w:t xml:space="preserve"> </w:t>
      </w:r>
      <w:r>
        <w:rPr>
          <w:rFonts w:ascii="Times" w:eastAsia="SimSun" w:hAnsi="Times" w:cs="Times"/>
          <w:kern w:val="0"/>
          <w:sz w:val="32"/>
          <w:szCs w:val="32"/>
        </w:rPr>
        <w:t xml:space="preserve">rssi </w:t>
      </w:r>
      <w:r>
        <w:rPr>
          <w:rFonts w:ascii="SimSun" w:eastAsia="SimSun" w:hAnsi="Times" w:cs="SimSun" w:hint="eastAsia"/>
          <w:kern w:val="0"/>
          <w:sz w:val="32"/>
          <w:szCs w:val="32"/>
        </w:rPr>
        <w:t>值。当用户需要测试部署位置到达子网簇首</w:t>
      </w:r>
      <w:r>
        <w:rPr>
          <w:rFonts w:ascii="SimSun" w:eastAsia="SimSun" w:hAnsi="Times" w:cs="SimSun"/>
          <w:kern w:val="0"/>
          <w:sz w:val="32"/>
          <w:szCs w:val="32"/>
        </w:rPr>
        <w:t xml:space="preserve"> </w:t>
      </w:r>
      <w:r>
        <w:rPr>
          <w:rFonts w:ascii="SimSun" w:eastAsia="SimSun" w:hAnsi="Times" w:cs="SimSun" w:hint="eastAsia"/>
          <w:kern w:val="0"/>
          <w:sz w:val="32"/>
          <w:szCs w:val="32"/>
        </w:rPr>
        <w:t>的有效带宽时</w:t>
      </w:r>
      <w:r>
        <w:rPr>
          <w:rFonts w:ascii="SimSun" w:eastAsia="SimSun" w:hAnsi="Times" w:cs="SimSun"/>
          <w:kern w:val="0"/>
          <w:sz w:val="32"/>
          <w:szCs w:val="32"/>
        </w:rPr>
        <w:t>,</w:t>
      </w:r>
      <w:r>
        <w:rPr>
          <w:rFonts w:ascii="SimSun" w:eastAsia="SimSun" w:hAnsi="Times" w:cs="SimSun" w:hint="eastAsia"/>
          <w:kern w:val="0"/>
          <w:sz w:val="32"/>
          <w:szCs w:val="32"/>
        </w:rPr>
        <w:t>通过按测试按键</w:t>
      </w:r>
      <w:r>
        <w:rPr>
          <w:rFonts w:ascii="SimSun" w:eastAsia="SimSun" w:hAnsi="Times" w:cs="SimSun"/>
          <w:kern w:val="0"/>
          <w:sz w:val="32"/>
          <w:szCs w:val="32"/>
        </w:rPr>
        <w:t>,</w:t>
      </w:r>
      <w:r>
        <w:rPr>
          <w:rFonts w:ascii="SimSun" w:eastAsia="SimSun" w:hAnsi="Times" w:cs="SimSun" w:hint="eastAsia"/>
          <w:kern w:val="0"/>
          <w:sz w:val="32"/>
          <w:szCs w:val="32"/>
        </w:rPr>
        <w:t>硬件模块会通过</w:t>
      </w:r>
      <w:r>
        <w:rPr>
          <w:rFonts w:ascii="SimSun" w:eastAsia="SimSun" w:hAnsi="Times" w:cs="SimSun"/>
          <w:kern w:val="0"/>
          <w:sz w:val="32"/>
          <w:szCs w:val="32"/>
        </w:rPr>
        <w:t xml:space="preserve"> </w:t>
      </w:r>
      <w:r>
        <w:rPr>
          <w:rFonts w:ascii="Times" w:eastAsia="SimSun" w:hAnsi="Times" w:cs="Times"/>
          <w:kern w:val="0"/>
          <w:sz w:val="32"/>
          <w:szCs w:val="32"/>
        </w:rPr>
        <w:t xml:space="preserve">USB </w:t>
      </w:r>
      <w:r>
        <w:rPr>
          <w:rFonts w:ascii="SimSun" w:eastAsia="SimSun" w:hAnsi="Times" w:cs="SimSun" w:hint="eastAsia"/>
          <w:kern w:val="0"/>
          <w:sz w:val="32"/>
          <w:szCs w:val="32"/>
        </w:rPr>
        <w:t>接口通知后台进程进行带</w:t>
      </w:r>
      <w:r>
        <w:rPr>
          <w:rFonts w:ascii="SimSun" w:eastAsia="SimSun" w:hAnsi="Times" w:cs="SimSun"/>
          <w:kern w:val="0"/>
          <w:sz w:val="32"/>
          <w:szCs w:val="32"/>
        </w:rPr>
        <w:t xml:space="preserve"> </w:t>
      </w:r>
      <w:r>
        <w:rPr>
          <w:rFonts w:ascii="SimSun" w:eastAsia="SimSun" w:hAnsi="Times" w:cs="SimSun" w:hint="eastAsia"/>
          <w:kern w:val="0"/>
          <w:sz w:val="32"/>
          <w:szCs w:val="32"/>
        </w:rPr>
        <w:t>宽测试</w:t>
      </w:r>
      <w:r>
        <w:rPr>
          <w:rFonts w:ascii="SimSun" w:eastAsia="SimSun" w:hAnsi="Times" w:cs="SimSun"/>
          <w:kern w:val="0"/>
          <w:sz w:val="32"/>
          <w:szCs w:val="32"/>
        </w:rPr>
        <w:t>,</w:t>
      </w:r>
      <w:r>
        <w:rPr>
          <w:rFonts w:ascii="SimSun" w:eastAsia="SimSun" w:hAnsi="Times" w:cs="SimSun" w:hint="eastAsia"/>
          <w:kern w:val="0"/>
          <w:sz w:val="32"/>
          <w:szCs w:val="32"/>
        </w:rPr>
        <w:t>然后返回测量数值显示在数码管上。</w:t>
      </w:r>
      <w:r>
        <w:rPr>
          <w:rFonts w:ascii="SimSun" w:eastAsia="SimSun" w:hAnsi="Times" w:cs="SimSun"/>
          <w:kern w:val="0"/>
          <w:sz w:val="32"/>
          <w:szCs w:val="32"/>
        </w:rPr>
        <w:t xml:space="preserve"> </w:t>
      </w:r>
    </w:p>
    <w:p w14:paraId="605EDA6A" w14:textId="77777777" w:rsidR="00E90246" w:rsidRDefault="00E90246" w:rsidP="00E90246">
      <w:pPr>
        <w:widowControl/>
        <w:autoSpaceDE w:val="0"/>
        <w:autoSpaceDN w:val="0"/>
        <w:adjustRightInd w:val="0"/>
        <w:jc w:val="left"/>
        <w:rPr>
          <w:rFonts w:ascii="Times" w:eastAsia="SimSun" w:hAnsi="Times" w:cs="Times"/>
          <w:kern w:val="0"/>
        </w:rPr>
      </w:pPr>
    </w:p>
    <w:p w14:paraId="31EDECE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3</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项目设计</w:t>
      </w:r>
      <w:r>
        <w:rPr>
          <w:rFonts w:ascii="SimSun" w:eastAsia="SimSun" w:hAnsi="Times" w:cs="SimSun"/>
          <w:kern w:val="0"/>
          <w:sz w:val="30"/>
          <w:szCs w:val="30"/>
        </w:rPr>
        <w:t xml:space="preserve"> </w:t>
      </w:r>
    </w:p>
    <w:p w14:paraId="0FA70077"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19F07190" wp14:editId="38416C64">
            <wp:extent cx="3413125" cy="1079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14C989D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网络可视化与诊断系统</w:t>
      </w:r>
      <w:r>
        <w:rPr>
          <w:rFonts w:ascii="SimSun" w:eastAsia="SimSun" w:hAnsi="Times" w:cs="SimSun" w:hint="eastAsia"/>
          <w:kern w:val="0"/>
          <w:sz w:val="32"/>
          <w:szCs w:val="32"/>
        </w:rPr>
        <w:t>当网络规模达到一定规模</w:t>
      </w:r>
      <w:r>
        <w:rPr>
          <w:rFonts w:ascii="SimSun" w:eastAsia="SimSun" w:hAnsi="Times" w:cs="SimSun"/>
          <w:kern w:val="0"/>
          <w:sz w:val="32"/>
          <w:szCs w:val="32"/>
        </w:rPr>
        <w:t>,</w:t>
      </w:r>
      <w:r>
        <w:rPr>
          <w:rFonts w:ascii="SimSun" w:eastAsia="SimSun" w:hAnsi="Times" w:cs="SimSun" w:hint="eastAsia"/>
          <w:kern w:val="0"/>
          <w:sz w:val="32"/>
          <w:szCs w:val="32"/>
        </w:rPr>
        <w:t>就很难通过终端监控网络</w:t>
      </w:r>
      <w:r>
        <w:rPr>
          <w:rFonts w:ascii="SimSun" w:eastAsia="SimSun" w:hAnsi="Times" w:cs="SimSun"/>
          <w:kern w:val="0"/>
          <w:sz w:val="32"/>
          <w:szCs w:val="32"/>
        </w:rPr>
        <w:t xml:space="preserve"> </w:t>
      </w:r>
      <w:r>
        <w:rPr>
          <w:rFonts w:ascii="SimSun" w:eastAsia="SimSun" w:hAnsi="Times" w:cs="SimSun" w:hint="eastAsia"/>
          <w:kern w:val="0"/>
          <w:sz w:val="32"/>
          <w:szCs w:val="32"/>
        </w:rPr>
        <w:t>拓扑、网络性能和网络中节点健康状况。为了更好的提供对于大规模网络的监控</w:t>
      </w:r>
      <w:r>
        <w:rPr>
          <w:rFonts w:ascii="SimSun" w:eastAsia="SimSun" w:hAnsi="Times" w:cs="SimSun"/>
          <w:kern w:val="0"/>
          <w:sz w:val="32"/>
          <w:szCs w:val="32"/>
        </w:rPr>
        <w:t xml:space="preserve"> </w:t>
      </w:r>
      <w:r>
        <w:rPr>
          <w:rFonts w:ascii="SimSun" w:eastAsia="SimSun" w:hAnsi="Times" w:cs="SimSun" w:hint="eastAsia"/>
          <w:kern w:val="0"/>
          <w:sz w:val="32"/>
          <w:szCs w:val="32"/>
        </w:rPr>
        <w:t>和维护等功能</w:t>
      </w:r>
      <w:r>
        <w:rPr>
          <w:rFonts w:ascii="SimSun" w:eastAsia="SimSun" w:hAnsi="Times" w:cs="SimSun"/>
          <w:kern w:val="0"/>
          <w:sz w:val="32"/>
          <w:szCs w:val="32"/>
        </w:rPr>
        <w:t>,</w:t>
      </w:r>
      <w:r>
        <w:rPr>
          <w:rFonts w:ascii="SimSun" w:eastAsia="SimSun" w:hAnsi="Times" w:cs="SimSun" w:hint="eastAsia"/>
          <w:kern w:val="0"/>
          <w:sz w:val="32"/>
          <w:szCs w:val="32"/>
        </w:rPr>
        <w:t>我们开发了基于</w:t>
      </w:r>
      <w:r>
        <w:rPr>
          <w:rFonts w:ascii="SimSun" w:eastAsia="SimSun" w:hAnsi="Times" w:cs="SimSun"/>
          <w:kern w:val="0"/>
          <w:sz w:val="32"/>
          <w:szCs w:val="32"/>
        </w:rPr>
        <w:t xml:space="preserve"> </w:t>
      </w:r>
      <w:r>
        <w:rPr>
          <w:rFonts w:ascii="Times" w:eastAsia="SimSun" w:hAnsi="Times" w:cs="Times"/>
          <w:kern w:val="0"/>
          <w:sz w:val="32"/>
          <w:szCs w:val="32"/>
        </w:rPr>
        <w:t xml:space="preserve">web </w:t>
      </w:r>
      <w:r>
        <w:rPr>
          <w:rFonts w:ascii="SimSun" w:eastAsia="SimSun" w:hAnsi="Times" w:cs="SimSun" w:hint="eastAsia"/>
          <w:kern w:val="0"/>
          <w:sz w:val="32"/>
          <w:szCs w:val="32"/>
        </w:rPr>
        <w:t>端的可视化及诊断系统。我们在一台服务器</w:t>
      </w:r>
      <w:r>
        <w:rPr>
          <w:rFonts w:ascii="SimSun" w:eastAsia="SimSun" w:hAnsi="Times" w:cs="SimSun"/>
          <w:kern w:val="0"/>
          <w:sz w:val="32"/>
          <w:szCs w:val="32"/>
        </w:rPr>
        <w:t xml:space="preserve"> </w:t>
      </w:r>
      <w:r>
        <w:rPr>
          <w:rFonts w:ascii="SimSun" w:eastAsia="SimSun" w:hAnsi="Times" w:cs="SimSun" w:hint="eastAsia"/>
          <w:kern w:val="0"/>
          <w:sz w:val="32"/>
          <w:szCs w:val="32"/>
        </w:rPr>
        <w:t>上搭建</w:t>
      </w:r>
      <w:r>
        <w:rPr>
          <w:rFonts w:ascii="SimSun" w:eastAsia="SimSun" w:hAnsi="Times" w:cs="SimSun"/>
          <w:kern w:val="0"/>
          <w:sz w:val="32"/>
          <w:szCs w:val="32"/>
        </w:rPr>
        <w:t xml:space="preserve"> </w:t>
      </w:r>
      <w:r>
        <w:rPr>
          <w:rFonts w:ascii="Times" w:eastAsia="SimSun" w:hAnsi="Times" w:cs="Times"/>
          <w:kern w:val="0"/>
          <w:sz w:val="32"/>
          <w:szCs w:val="32"/>
        </w:rPr>
        <w:t xml:space="preserve">apache </w:t>
      </w:r>
      <w:r>
        <w:rPr>
          <w:rFonts w:ascii="SimSun" w:eastAsia="SimSun" w:hAnsi="Times" w:cs="SimSun" w:hint="eastAsia"/>
          <w:kern w:val="0"/>
          <w:sz w:val="32"/>
          <w:szCs w:val="32"/>
        </w:rPr>
        <w:t>服务端</w:t>
      </w:r>
      <w:r>
        <w:rPr>
          <w:rFonts w:ascii="SimSun" w:eastAsia="SimSun" w:hAnsi="Times" w:cs="SimSun"/>
          <w:kern w:val="0"/>
          <w:sz w:val="32"/>
          <w:szCs w:val="32"/>
        </w:rPr>
        <w:t>,</w:t>
      </w:r>
      <w:r>
        <w:rPr>
          <w:rFonts w:ascii="SimSun" w:eastAsia="SimSun" w:hAnsi="Times" w:cs="SimSun" w:hint="eastAsia"/>
          <w:kern w:val="0"/>
          <w:sz w:val="32"/>
          <w:szCs w:val="32"/>
        </w:rPr>
        <w:t>提供</w:t>
      </w:r>
      <w:r>
        <w:rPr>
          <w:rFonts w:ascii="SimSun" w:eastAsia="SimSun" w:hAnsi="Times" w:cs="SimSun"/>
          <w:kern w:val="0"/>
          <w:sz w:val="32"/>
          <w:szCs w:val="32"/>
        </w:rPr>
        <w:t xml:space="preserve"> </w:t>
      </w:r>
      <w:r>
        <w:rPr>
          <w:rFonts w:ascii="Times" w:eastAsia="SimSun" w:hAnsi="Times" w:cs="Times"/>
          <w:kern w:val="0"/>
          <w:sz w:val="32"/>
          <w:szCs w:val="32"/>
        </w:rPr>
        <w:t xml:space="preserve">web </w:t>
      </w:r>
      <w:r>
        <w:rPr>
          <w:rFonts w:ascii="SimSun" w:eastAsia="SimSun" w:hAnsi="Times" w:cs="SimSun" w:hint="eastAsia"/>
          <w:kern w:val="0"/>
          <w:sz w:val="32"/>
          <w:szCs w:val="32"/>
        </w:rPr>
        <w:t>服务</w:t>
      </w:r>
      <w:r>
        <w:rPr>
          <w:rFonts w:ascii="SimSun" w:eastAsia="SimSun" w:hAnsi="Times" w:cs="SimSun"/>
          <w:kern w:val="0"/>
          <w:sz w:val="32"/>
          <w:szCs w:val="32"/>
        </w:rPr>
        <w:t>,</w:t>
      </w:r>
      <w:r>
        <w:rPr>
          <w:rFonts w:ascii="SimSun" w:eastAsia="SimSun" w:hAnsi="Times" w:cs="SimSun" w:hint="eastAsia"/>
          <w:kern w:val="0"/>
          <w:sz w:val="32"/>
          <w:szCs w:val="32"/>
        </w:rPr>
        <w:t>同时该服务器连接</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网络中的某一个</w:t>
      </w:r>
      <w:r>
        <w:rPr>
          <w:rFonts w:ascii="SimSun" w:eastAsia="SimSun" w:hAnsi="Times" w:cs="SimSun"/>
          <w:kern w:val="0"/>
          <w:sz w:val="32"/>
          <w:szCs w:val="32"/>
        </w:rPr>
        <w:t xml:space="preserve"> </w:t>
      </w:r>
      <w:r>
        <w:rPr>
          <w:rFonts w:ascii="SimSun" w:eastAsia="SimSun" w:hAnsi="Times" w:cs="SimSun" w:hint="eastAsia"/>
          <w:kern w:val="0"/>
          <w:sz w:val="32"/>
          <w:szCs w:val="32"/>
        </w:rPr>
        <w:t>开通了可视化管理功能的节点</w:t>
      </w:r>
      <w:r>
        <w:rPr>
          <w:rFonts w:ascii="SimSun" w:eastAsia="SimSun" w:hAnsi="Times" w:cs="SimSun"/>
          <w:kern w:val="0"/>
          <w:sz w:val="32"/>
          <w:szCs w:val="32"/>
        </w:rPr>
        <w:t>,</w:t>
      </w:r>
      <w:r>
        <w:rPr>
          <w:rFonts w:ascii="SimSun" w:eastAsia="SimSun" w:hAnsi="Times" w:cs="SimSun" w:hint="eastAsia"/>
          <w:kern w:val="0"/>
          <w:sz w:val="32"/>
          <w:szCs w:val="32"/>
        </w:rPr>
        <w:t>开通了可视化管理功能的节点使用可视化数据包</w:t>
      </w:r>
      <w:r>
        <w:rPr>
          <w:rFonts w:ascii="SimSun" w:eastAsia="SimSun" w:hAnsi="Times" w:cs="SimSun"/>
          <w:kern w:val="0"/>
          <w:sz w:val="32"/>
          <w:szCs w:val="32"/>
        </w:rPr>
        <w:t xml:space="preserve"> </w:t>
      </w:r>
      <w:r>
        <w:rPr>
          <w:rFonts w:ascii="SimSun" w:eastAsia="SimSun" w:hAnsi="Times" w:cs="SimSun" w:hint="eastAsia"/>
          <w:kern w:val="0"/>
          <w:sz w:val="32"/>
          <w:szCs w:val="32"/>
        </w:rPr>
        <w:t>获取网络拓扑信息</w:t>
      </w:r>
      <w:r>
        <w:rPr>
          <w:rFonts w:ascii="SimSun" w:eastAsia="SimSun" w:hAnsi="Times" w:cs="SimSun"/>
          <w:kern w:val="0"/>
          <w:sz w:val="32"/>
          <w:szCs w:val="32"/>
        </w:rPr>
        <w:t>,</w:t>
      </w:r>
      <w:r>
        <w:rPr>
          <w:rFonts w:ascii="SimSun" w:eastAsia="SimSun" w:hAnsi="Times" w:cs="SimSun" w:hint="eastAsia"/>
          <w:kern w:val="0"/>
          <w:sz w:val="32"/>
          <w:szCs w:val="32"/>
        </w:rPr>
        <w:t>作为可视化服务器的角色存在与</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网络中。客户端通过</w:t>
      </w:r>
      <w:r>
        <w:rPr>
          <w:rFonts w:ascii="SimSun" w:eastAsia="SimSun" w:hAnsi="Times" w:cs="SimSun"/>
          <w:kern w:val="0"/>
          <w:sz w:val="32"/>
          <w:szCs w:val="32"/>
        </w:rPr>
        <w:t xml:space="preserve"> </w:t>
      </w:r>
      <w:r>
        <w:rPr>
          <w:rFonts w:ascii="Times" w:eastAsia="SimSun" w:hAnsi="Times" w:cs="Times"/>
          <w:kern w:val="0"/>
          <w:sz w:val="32"/>
          <w:szCs w:val="32"/>
        </w:rPr>
        <w:t xml:space="preserve">apache </w:t>
      </w:r>
      <w:r>
        <w:rPr>
          <w:rFonts w:ascii="SimSun" w:eastAsia="SimSun" w:hAnsi="Times" w:cs="SimSun" w:hint="eastAsia"/>
          <w:kern w:val="0"/>
          <w:sz w:val="32"/>
          <w:szCs w:val="32"/>
        </w:rPr>
        <w:lastRenderedPageBreak/>
        <w:t>提供的端口登录</w:t>
      </w:r>
      <w:r>
        <w:rPr>
          <w:rFonts w:ascii="SimSun" w:eastAsia="SimSun" w:hAnsi="Times" w:cs="SimSun"/>
          <w:kern w:val="0"/>
          <w:sz w:val="32"/>
          <w:szCs w:val="32"/>
        </w:rPr>
        <w:t xml:space="preserve"> </w:t>
      </w:r>
      <w:r>
        <w:rPr>
          <w:rFonts w:ascii="Times" w:eastAsia="SimSun" w:hAnsi="Times" w:cs="Times"/>
          <w:kern w:val="0"/>
          <w:sz w:val="32"/>
          <w:szCs w:val="32"/>
        </w:rPr>
        <w:t xml:space="preserve">web </w:t>
      </w:r>
      <w:r>
        <w:rPr>
          <w:rFonts w:ascii="SimSun" w:eastAsia="SimSun" w:hAnsi="Times" w:cs="SimSun" w:hint="eastAsia"/>
          <w:kern w:val="0"/>
          <w:sz w:val="32"/>
          <w:szCs w:val="32"/>
        </w:rPr>
        <w:t>服务</w:t>
      </w:r>
      <w:r>
        <w:rPr>
          <w:rFonts w:ascii="SimSun" w:eastAsia="SimSun" w:hAnsi="Times" w:cs="SimSun"/>
          <w:kern w:val="0"/>
          <w:sz w:val="32"/>
          <w:szCs w:val="32"/>
        </w:rPr>
        <w:t>,</w:t>
      </w:r>
      <w:r>
        <w:rPr>
          <w:rFonts w:ascii="Times" w:eastAsia="SimSun" w:hAnsi="Times" w:cs="Times"/>
          <w:kern w:val="0"/>
          <w:sz w:val="32"/>
          <w:szCs w:val="32"/>
        </w:rPr>
        <w:t xml:space="preserve">web </w:t>
      </w:r>
      <w:r>
        <w:rPr>
          <w:rFonts w:ascii="SimSun" w:eastAsia="SimSun" w:hAnsi="Times" w:cs="SimSun" w:hint="eastAsia"/>
          <w:kern w:val="0"/>
          <w:sz w:val="32"/>
          <w:szCs w:val="32"/>
        </w:rPr>
        <w:t>页面实时显示网络的拓扑形态</w:t>
      </w:r>
      <w:r>
        <w:rPr>
          <w:rFonts w:ascii="SimSun" w:eastAsia="SimSun" w:hAnsi="Times" w:cs="SimSun"/>
          <w:kern w:val="0"/>
          <w:sz w:val="32"/>
          <w:szCs w:val="32"/>
        </w:rPr>
        <w:t>,</w:t>
      </w:r>
      <w:r>
        <w:rPr>
          <w:rFonts w:ascii="SimSun" w:eastAsia="SimSun" w:hAnsi="Times" w:cs="SimSun" w:hint="eastAsia"/>
          <w:kern w:val="0"/>
          <w:sz w:val="32"/>
          <w:szCs w:val="32"/>
        </w:rPr>
        <w:t>同时显示</w:t>
      </w:r>
      <w:r>
        <w:rPr>
          <w:rFonts w:ascii="SimSun" w:eastAsia="SimSun" w:hAnsi="Times" w:cs="SimSun"/>
          <w:kern w:val="0"/>
          <w:sz w:val="32"/>
          <w:szCs w:val="32"/>
        </w:rPr>
        <w:t xml:space="preserve"> </w:t>
      </w:r>
      <w:r>
        <w:rPr>
          <w:rFonts w:ascii="SimSun" w:eastAsia="SimSun" w:hAnsi="Times" w:cs="SimSun" w:hint="eastAsia"/>
          <w:kern w:val="0"/>
          <w:sz w:val="32"/>
          <w:szCs w:val="32"/>
        </w:rPr>
        <w:t>每条链路的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值指代其链路质量。同时</w:t>
      </w:r>
      <w:r>
        <w:rPr>
          <w:rFonts w:ascii="SimSun" w:eastAsia="SimSun" w:hAnsi="Times" w:cs="SimSun"/>
          <w:kern w:val="0"/>
          <w:sz w:val="32"/>
          <w:szCs w:val="32"/>
        </w:rPr>
        <w:t xml:space="preserve"> </w:t>
      </w:r>
      <w:r>
        <w:rPr>
          <w:rFonts w:ascii="Times" w:eastAsia="SimSun" w:hAnsi="Times" w:cs="Times"/>
          <w:kern w:val="0"/>
          <w:sz w:val="32"/>
          <w:szCs w:val="32"/>
        </w:rPr>
        <w:t xml:space="preserve">web </w:t>
      </w:r>
      <w:r>
        <w:rPr>
          <w:rFonts w:ascii="SimSun" w:eastAsia="SimSun" w:hAnsi="Times" w:cs="SimSun" w:hint="eastAsia"/>
          <w:kern w:val="0"/>
          <w:sz w:val="32"/>
          <w:szCs w:val="32"/>
        </w:rPr>
        <w:t>页面封装了一个简单的</w:t>
      </w:r>
      <w:r>
        <w:rPr>
          <w:rFonts w:ascii="SimSun" w:eastAsia="SimSun" w:hAnsi="Times" w:cs="SimSun"/>
          <w:kern w:val="0"/>
          <w:sz w:val="32"/>
          <w:szCs w:val="32"/>
        </w:rPr>
        <w:t xml:space="preserve"> </w:t>
      </w:r>
      <w:r>
        <w:rPr>
          <w:rFonts w:ascii="Times" w:eastAsia="SimSun" w:hAnsi="Times" w:cs="Times"/>
          <w:kern w:val="0"/>
          <w:sz w:val="32"/>
          <w:szCs w:val="32"/>
        </w:rPr>
        <w:t xml:space="preserve">shell </w:t>
      </w:r>
      <w:r>
        <w:rPr>
          <w:rFonts w:ascii="SimSun" w:eastAsia="SimSun" w:hAnsi="Times" w:cs="SimSun" w:hint="eastAsia"/>
          <w:kern w:val="0"/>
          <w:sz w:val="32"/>
          <w:szCs w:val="32"/>
        </w:rPr>
        <w:t>控制台</w:t>
      </w:r>
      <w:r>
        <w:rPr>
          <w:rFonts w:ascii="SimSun" w:eastAsia="SimSun" w:hAnsi="Times" w:cs="SimSun"/>
          <w:kern w:val="0"/>
          <w:sz w:val="32"/>
          <w:szCs w:val="32"/>
        </w:rPr>
        <w:t xml:space="preserve">, </w:t>
      </w:r>
      <w:r>
        <w:rPr>
          <w:rFonts w:ascii="SimSun" w:eastAsia="SimSun" w:hAnsi="Times" w:cs="SimSun" w:hint="eastAsia"/>
          <w:kern w:val="0"/>
          <w:sz w:val="32"/>
          <w:szCs w:val="32"/>
        </w:rPr>
        <w:t>可以直接和节点交互。</w:t>
      </w:r>
      <w:r>
        <w:rPr>
          <w:rFonts w:ascii="SimSun" w:eastAsia="SimSun" w:hAnsi="Times" w:cs="SimSun"/>
          <w:kern w:val="0"/>
          <w:sz w:val="32"/>
          <w:szCs w:val="32"/>
        </w:rPr>
        <w:t xml:space="preserve"> </w:t>
      </w:r>
    </w:p>
    <w:p w14:paraId="12B9777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15 </w:t>
      </w:r>
    </w:p>
    <w:p w14:paraId="7029B85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0B92022E"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40E81251" wp14:editId="22138D09">
            <wp:extent cx="3413125" cy="1079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7B6A5C13"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第</w:t>
      </w:r>
      <w:r>
        <w:rPr>
          <w:rFonts w:ascii="Times" w:eastAsia="SimHei" w:hAnsi="Times" w:cs="Times"/>
          <w:kern w:val="0"/>
          <w:sz w:val="38"/>
          <w:szCs w:val="38"/>
        </w:rPr>
        <w:t>4</w:t>
      </w:r>
      <w:r>
        <w:rPr>
          <w:rFonts w:ascii="SimHei" w:eastAsia="SimHei" w:hAnsi="Times" w:cs="SimHei" w:hint="eastAsia"/>
          <w:kern w:val="0"/>
          <w:sz w:val="42"/>
          <w:szCs w:val="42"/>
        </w:rPr>
        <w:t>章</w:t>
      </w:r>
      <w:r>
        <w:rPr>
          <w:rFonts w:ascii="SimHei" w:eastAsia="SimHei" w:hAnsi="Times" w:cs="SimHei"/>
          <w:kern w:val="0"/>
          <w:sz w:val="42"/>
          <w:szCs w:val="42"/>
        </w:rPr>
        <w:t xml:space="preserve"> </w:t>
      </w:r>
      <w:r>
        <w:rPr>
          <w:rFonts w:ascii="SimHei" w:eastAsia="SimHei" w:hAnsi="Times" w:cs="SimHei" w:hint="eastAsia"/>
          <w:kern w:val="0"/>
          <w:sz w:val="42"/>
          <w:szCs w:val="42"/>
        </w:rPr>
        <w:t>项目实现</w:t>
      </w:r>
      <w:r>
        <w:rPr>
          <w:rFonts w:ascii="SimHei" w:eastAsia="SimHei" w:hAnsi="Times" w:cs="SimHei"/>
          <w:kern w:val="0"/>
          <w:sz w:val="42"/>
          <w:szCs w:val="42"/>
        </w:rPr>
        <w:t xml:space="preserve"> </w:t>
      </w:r>
    </w:p>
    <w:p w14:paraId="3A5B3C0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本章详细介绍项目系统的实现</w:t>
      </w:r>
      <w:r>
        <w:rPr>
          <w:rFonts w:ascii="SimSun" w:eastAsia="SimSun" w:hAnsi="Times" w:cs="SimSun"/>
          <w:kern w:val="0"/>
          <w:sz w:val="32"/>
          <w:szCs w:val="32"/>
        </w:rPr>
        <w:t>,</w:t>
      </w:r>
      <w:r>
        <w:rPr>
          <w:rFonts w:ascii="SimSun" w:eastAsia="SimSun" w:hAnsi="Times" w:cs="SimSun" w:hint="eastAsia"/>
          <w:kern w:val="0"/>
          <w:sz w:val="32"/>
          <w:szCs w:val="32"/>
        </w:rPr>
        <w:t>集中于介绍项目的三个创新点</w:t>
      </w:r>
      <w:r>
        <w:rPr>
          <w:rFonts w:ascii="SimSun" w:eastAsia="SimSun" w:hAnsi="Times" w:cs="SimSun"/>
          <w:kern w:val="0"/>
          <w:sz w:val="32"/>
          <w:szCs w:val="32"/>
        </w:rPr>
        <w:t>:</w:t>
      </w:r>
      <w:r>
        <w:rPr>
          <w:rFonts w:ascii="SimSun" w:eastAsia="SimSun" w:hAnsi="Times" w:cs="SimSun" w:hint="eastAsia"/>
          <w:kern w:val="0"/>
          <w:sz w:val="32"/>
          <w:szCs w:val="32"/>
        </w:rPr>
        <w:t>子网信道隔</w:t>
      </w:r>
      <w:r>
        <w:rPr>
          <w:rFonts w:ascii="SimSun" w:eastAsia="SimSun" w:hAnsi="Times" w:cs="SimSun"/>
          <w:kern w:val="0"/>
          <w:sz w:val="32"/>
          <w:szCs w:val="32"/>
        </w:rPr>
        <w:t xml:space="preserve"> </w:t>
      </w:r>
      <w:r>
        <w:rPr>
          <w:rFonts w:ascii="SimSun" w:eastAsia="SimSun" w:hAnsi="Times" w:cs="SimSun" w:hint="eastAsia"/>
          <w:kern w:val="0"/>
          <w:sz w:val="32"/>
          <w:szCs w:val="32"/>
        </w:rPr>
        <w:t>离的部署方案、跨层视频帧权重差分技术、路径质量敏感的动态切换阈值算法。其</w:t>
      </w:r>
      <w:r>
        <w:rPr>
          <w:rFonts w:ascii="SimSun" w:eastAsia="SimSun" w:hAnsi="Times" w:cs="SimSun"/>
          <w:kern w:val="0"/>
          <w:sz w:val="32"/>
          <w:szCs w:val="32"/>
        </w:rPr>
        <w:t xml:space="preserve"> </w:t>
      </w:r>
      <w:r>
        <w:rPr>
          <w:rFonts w:ascii="SimSun" w:eastAsia="SimSun" w:hAnsi="Times" w:cs="SimSun" w:hint="eastAsia"/>
          <w:kern w:val="0"/>
          <w:sz w:val="32"/>
          <w:szCs w:val="32"/>
        </w:rPr>
        <w:t>中</w:t>
      </w:r>
      <w:r>
        <w:rPr>
          <w:rFonts w:ascii="SimSun" w:eastAsia="SimSun" w:hAnsi="Times" w:cs="SimSun"/>
          <w:kern w:val="0"/>
          <w:sz w:val="32"/>
          <w:szCs w:val="32"/>
        </w:rPr>
        <w:t>,</w:t>
      </w:r>
      <w:r>
        <w:rPr>
          <w:rFonts w:ascii="SimSun" w:eastAsia="SimSun" w:hAnsi="Times" w:cs="SimSun" w:hint="eastAsia"/>
          <w:kern w:val="0"/>
          <w:sz w:val="32"/>
          <w:szCs w:val="32"/>
        </w:rPr>
        <w:t>子网信道隔离从整体网络规划上知道大型</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网络的架构</w:t>
      </w:r>
      <w:r>
        <w:rPr>
          <w:rFonts w:ascii="SimSun" w:eastAsia="SimSun" w:hAnsi="Times" w:cs="SimSun"/>
          <w:kern w:val="0"/>
          <w:sz w:val="32"/>
          <w:szCs w:val="32"/>
        </w:rPr>
        <w:t>;</w:t>
      </w:r>
      <w:r>
        <w:rPr>
          <w:rFonts w:ascii="SimSun" w:eastAsia="SimSun" w:hAnsi="Times" w:cs="SimSun" w:hint="eastAsia"/>
          <w:kern w:val="0"/>
          <w:sz w:val="32"/>
          <w:szCs w:val="32"/>
        </w:rPr>
        <w:t>跨层优先级队列</w:t>
      </w:r>
      <w:r>
        <w:rPr>
          <w:rFonts w:ascii="SimSun" w:eastAsia="SimSun" w:hAnsi="Times" w:cs="SimSun"/>
          <w:kern w:val="0"/>
          <w:sz w:val="32"/>
          <w:szCs w:val="32"/>
        </w:rPr>
        <w:t xml:space="preserve"> </w:t>
      </w:r>
      <w:r>
        <w:rPr>
          <w:rFonts w:ascii="SimSun" w:eastAsia="SimSun" w:hAnsi="Times" w:cs="SimSun" w:hint="eastAsia"/>
          <w:kern w:val="0"/>
          <w:sz w:val="32"/>
          <w:szCs w:val="32"/>
        </w:rPr>
        <w:t>映射在将</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系列标准的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技术引入</w:t>
      </w:r>
      <w:r>
        <w:rPr>
          <w:rFonts w:ascii="SimSun" w:eastAsia="SimSun" w:hAnsi="Times" w:cs="SimSun"/>
          <w:kern w:val="0"/>
          <w:sz w:val="32"/>
          <w:szCs w:val="32"/>
        </w:rPr>
        <w:t>,</w:t>
      </w:r>
      <w:r>
        <w:rPr>
          <w:rFonts w:ascii="SimSun" w:eastAsia="SimSun" w:hAnsi="Times" w:cs="SimSun" w:hint="eastAsia"/>
          <w:kern w:val="0"/>
          <w:sz w:val="32"/>
          <w:szCs w:val="32"/>
        </w:rPr>
        <w:t>针对视频传输提供了强大的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w:t>
      </w:r>
      <w:r>
        <w:rPr>
          <w:rFonts w:ascii="SimSun" w:eastAsia="SimSun" w:hAnsi="Times" w:cs="SimSun"/>
          <w:kern w:val="0"/>
          <w:sz w:val="32"/>
          <w:szCs w:val="32"/>
        </w:rPr>
        <w:t xml:space="preserve"> </w:t>
      </w:r>
      <w:r>
        <w:rPr>
          <w:rFonts w:ascii="SimSun" w:eastAsia="SimSun" w:hAnsi="Times" w:cs="SimSun" w:hint="eastAsia"/>
          <w:kern w:val="0"/>
          <w:sz w:val="32"/>
          <w:szCs w:val="32"/>
        </w:rPr>
        <w:t>障</w:t>
      </w:r>
      <w:r>
        <w:rPr>
          <w:rFonts w:ascii="SimSun" w:eastAsia="SimSun" w:hAnsi="Times" w:cs="SimSun"/>
          <w:kern w:val="0"/>
          <w:sz w:val="32"/>
          <w:szCs w:val="32"/>
        </w:rPr>
        <w:t>;</w:t>
      </w:r>
      <w:r>
        <w:rPr>
          <w:rFonts w:ascii="SimSun" w:eastAsia="SimSun" w:hAnsi="Times" w:cs="SimSun" w:hint="eastAsia"/>
          <w:kern w:val="0"/>
          <w:sz w:val="32"/>
          <w:szCs w:val="32"/>
        </w:rPr>
        <w:t>移动场景下的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保障专注于优化</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节点移动带来的路径切换时延</w:t>
      </w:r>
      <w:r>
        <w:rPr>
          <w:rFonts w:ascii="SimSun" w:eastAsia="SimSun" w:hAnsi="Times" w:cs="SimSun"/>
          <w:kern w:val="0"/>
          <w:sz w:val="32"/>
          <w:szCs w:val="32"/>
        </w:rPr>
        <w:t>,</w:t>
      </w:r>
      <w:r>
        <w:rPr>
          <w:rFonts w:ascii="SimSun" w:eastAsia="SimSun" w:hAnsi="Times" w:cs="SimSun" w:hint="eastAsia"/>
          <w:kern w:val="0"/>
          <w:sz w:val="32"/>
          <w:szCs w:val="32"/>
        </w:rPr>
        <w:t>并</w:t>
      </w:r>
      <w:r>
        <w:rPr>
          <w:rFonts w:ascii="SimSun" w:eastAsia="SimSun" w:hAnsi="Times" w:cs="SimSun"/>
          <w:kern w:val="0"/>
          <w:sz w:val="32"/>
          <w:szCs w:val="32"/>
        </w:rPr>
        <w:t xml:space="preserve"> </w:t>
      </w:r>
      <w:r>
        <w:rPr>
          <w:rFonts w:ascii="SimSun" w:eastAsia="SimSun" w:hAnsi="Times" w:cs="SimSun" w:hint="eastAsia"/>
          <w:kern w:val="0"/>
          <w:sz w:val="32"/>
          <w:szCs w:val="32"/>
        </w:rPr>
        <w:t>有助于优化固定</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网络中的路由震荡现象。</w:t>
      </w:r>
      <w:r>
        <w:rPr>
          <w:rFonts w:ascii="SimSun" w:eastAsia="SimSun" w:hAnsi="Times" w:cs="SimSun"/>
          <w:kern w:val="0"/>
          <w:sz w:val="32"/>
          <w:szCs w:val="32"/>
        </w:rPr>
        <w:t xml:space="preserve"> </w:t>
      </w:r>
    </w:p>
    <w:p w14:paraId="591B1E4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本章工作基于细致全面的实验和对</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代码的在实际系统的调试和</w:t>
      </w:r>
      <w:r>
        <w:rPr>
          <w:rFonts w:ascii="SimSun" w:eastAsia="SimSun" w:hAnsi="Times" w:cs="SimSun"/>
          <w:kern w:val="0"/>
          <w:sz w:val="32"/>
          <w:szCs w:val="32"/>
        </w:rPr>
        <w:t xml:space="preserve"> </w:t>
      </w:r>
      <w:r>
        <w:rPr>
          <w:rFonts w:ascii="SimSun" w:eastAsia="SimSun" w:hAnsi="Times" w:cs="SimSun" w:hint="eastAsia"/>
          <w:kern w:val="0"/>
          <w:sz w:val="32"/>
          <w:szCs w:val="32"/>
        </w:rPr>
        <w:t>理解</w:t>
      </w:r>
      <w:r>
        <w:rPr>
          <w:rFonts w:ascii="SimSun" w:eastAsia="SimSun" w:hAnsi="Times" w:cs="SimSun"/>
          <w:kern w:val="0"/>
          <w:sz w:val="32"/>
          <w:szCs w:val="32"/>
        </w:rPr>
        <w:t>,</w:t>
      </w:r>
      <w:r>
        <w:rPr>
          <w:rFonts w:ascii="SimSun" w:eastAsia="SimSun" w:hAnsi="Times" w:cs="SimSun" w:hint="eastAsia"/>
          <w:kern w:val="0"/>
          <w:sz w:val="32"/>
          <w:szCs w:val="32"/>
        </w:rPr>
        <w:t>带来的网络性能上的提升巨大。在系统实践中也积累了大量的无线网络规</w:t>
      </w:r>
      <w:r>
        <w:rPr>
          <w:rFonts w:ascii="SimSun" w:eastAsia="SimSun" w:hAnsi="Times" w:cs="SimSun"/>
          <w:kern w:val="0"/>
          <w:sz w:val="32"/>
          <w:szCs w:val="32"/>
        </w:rPr>
        <w:t xml:space="preserve"> </w:t>
      </w:r>
      <w:r>
        <w:rPr>
          <w:rFonts w:ascii="SimSun" w:eastAsia="SimSun" w:hAnsi="Times" w:cs="SimSun" w:hint="eastAsia"/>
          <w:kern w:val="0"/>
          <w:sz w:val="32"/>
          <w:szCs w:val="32"/>
        </w:rPr>
        <w:t>划经验和</w:t>
      </w:r>
      <w:r>
        <w:rPr>
          <w:rFonts w:ascii="SimSun" w:eastAsia="SimSun" w:hAnsi="Times" w:cs="SimSun"/>
          <w:kern w:val="0"/>
          <w:sz w:val="32"/>
          <w:szCs w:val="32"/>
        </w:rPr>
        <w:t xml:space="preserve"> </w:t>
      </w:r>
      <w:r>
        <w:rPr>
          <w:rFonts w:ascii="Times" w:eastAsia="SimSun" w:hAnsi="Times" w:cs="Times"/>
          <w:kern w:val="0"/>
          <w:sz w:val="32"/>
          <w:szCs w:val="32"/>
        </w:rPr>
        <w:t xml:space="preserve">linux </w:t>
      </w:r>
      <w:r>
        <w:rPr>
          <w:rFonts w:ascii="SimSun" w:eastAsia="SimSun" w:hAnsi="Times" w:cs="SimSun" w:hint="eastAsia"/>
          <w:kern w:val="0"/>
          <w:sz w:val="32"/>
          <w:szCs w:val="32"/>
        </w:rPr>
        <w:t>内核模块开发调试的技术</w:t>
      </w:r>
      <w:r>
        <w:rPr>
          <w:rFonts w:ascii="SimSun" w:eastAsia="SimSun" w:hAnsi="Times" w:cs="SimSun"/>
          <w:kern w:val="0"/>
          <w:sz w:val="32"/>
          <w:szCs w:val="32"/>
        </w:rPr>
        <w:t>,</w:t>
      </w:r>
      <w:r>
        <w:rPr>
          <w:rFonts w:ascii="SimSun" w:eastAsia="SimSun" w:hAnsi="Times" w:cs="SimSun" w:hint="eastAsia"/>
          <w:kern w:val="0"/>
          <w:sz w:val="32"/>
          <w:szCs w:val="32"/>
        </w:rPr>
        <w:t>为我们的多个对外项目的实施提供了指</w:t>
      </w:r>
      <w:r>
        <w:rPr>
          <w:rFonts w:ascii="SimSun" w:eastAsia="SimSun" w:hAnsi="Times" w:cs="SimSun"/>
          <w:kern w:val="0"/>
          <w:sz w:val="32"/>
          <w:szCs w:val="32"/>
        </w:rPr>
        <w:t xml:space="preserve"> </w:t>
      </w:r>
      <w:r>
        <w:rPr>
          <w:rFonts w:ascii="SimSun" w:eastAsia="SimSun" w:hAnsi="Times" w:cs="SimSun" w:hint="eastAsia"/>
          <w:kern w:val="0"/>
          <w:sz w:val="32"/>
          <w:szCs w:val="32"/>
        </w:rPr>
        <w:t>导。</w:t>
      </w:r>
      <w:r>
        <w:rPr>
          <w:rFonts w:ascii="SimSun" w:eastAsia="SimSun" w:hAnsi="Times" w:cs="SimSun"/>
          <w:kern w:val="0"/>
          <w:sz w:val="32"/>
          <w:szCs w:val="32"/>
        </w:rPr>
        <w:t xml:space="preserve"> </w:t>
      </w:r>
    </w:p>
    <w:p w14:paraId="0065710C"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4.1 </w:t>
      </w:r>
      <w:r>
        <w:rPr>
          <w:rFonts w:ascii="SimHei" w:eastAsia="SimHei" w:hAnsi="Times" w:cs="SimHei" w:hint="eastAsia"/>
          <w:kern w:val="0"/>
          <w:sz w:val="38"/>
          <w:szCs w:val="38"/>
        </w:rPr>
        <w:t>子网信道隔离</w:t>
      </w:r>
      <w:r>
        <w:rPr>
          <w:rFonts w:ascii="SimHei" w:eastAsia="SimHei" w:hAnsi="Times" w:cs="SimHei"/>
          <w:kern w:val="0"/>
          <w:sz w:val="38"/>
          <w:szCs w:val="38"/>
        </w:rPr>
        <w:t xml:space="preserve"> </w:t>
      </w:r>
    </w:p>
    <w:p w14:paraId="4EAE986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出于成本考虑</w:t>
      </w:r>
      <w:r>
        <w:rPr>
          <w:rFonts w:ascii="SimSun" w:eastAsia="SimSun" w:hAnsi="Times" w:cs="SimSun"/>
          <w:kern w:val="0"/>
          <w:sz w:val="32"/>
          <w:szCs w:val="32"/>
        </w:rPr>
        <w:t>,</w:t>
      </w:r>
      <w:r>
        <w:rPr>
          <w:rFonts w:ascii="SimSun" w:eastAsia="SimSun" w:hAnsi="Times" w:cs="SimSun" w:hint="eastAsia"/>
          <w:kern w:val="0"/>
          <w:sz w:val="32"/>
          <w:szCs w:val="32"/>
        </w:rPr>
        <w:t>项目所选择的硬件平台仅支持单一无线接口</w:t>
      </w:r>
      <w:r>
        <w:rPr>
          <w:rFonts w:ascii="Times" w:eastAsia="SimSun" w:hAnsi="Times" w:cs="Times"/>
          <w:kern w:val="0"/>
          <w:sz w:val="32"/>
          <w:szCs w:val="32"/>
        </w:rPr>
        <w:t xml:space="preserve">, </w:t>
      </w:r>
      <w:r>
        <w:rPr>
          <w:rFonts w:ascii="SimSun" w:eastAsia="SimSun" w:hAnsi="Times" w:cs="SimSun" w:hint="eastAsia"/>
          <w:kern w:val="0"/>
          <w:sz w:val="32"/>
          <w:szCs w:val="32"/>
        </w:rPr>
        <w:t>这就意味着每一</w:t>
      </w:r>
      <w:r>
        <w:rPr>
          <w:rFonts w:ascii="SimSun" w:eastAsia="SimSun" w:hAnsi="Times" w:cs="SimSun"/>
          <w:kern w:val="0"/>
          <w:sz w:val="32"/>
          <w:szCs w:val="32"/>
        </w:rPr>
        <w:t xml:space="preserve"> </w:t>
      </w:r>
      <w:r>
        <w:rPr>
          <w:rFonts w:ascii="SimSun" w:eastAsia="SimSun" w:hAnsi="Times" w:cs="SimSun" w:hint="eastAsia"/>
          <w:kern w:val="0"/>
          <w:sz w:val="32"/>
          <w:szCs w:val="32"/>
        </w:rPr>
        <w:t>个节点设备同一时间只能工作在一个无线信道。而无线信道的开放性所带来的信</w:t>
      </w:r>
      <w:r>
        <w:rPr>
          <w:rFonts w:ascii="SimSun" w:eastAsia="SimSun" w:hAnsi="Times" w:cs="SimSun"/>
          <w:kern w:val="0"/>
          <w:sz w:val="32"/>
          <w:szCs w:val="32"/>
        </w:rPr>
        <w:t xml:space="preserve"> </w:t>
      </w:r>
      <w:r>
        <w:rPr>
          <w:rFonts w:ascii="SimSun" w:eastAsia="SimSun" w:hAnsi="Times" w:cs="SimSun" w:hint="eastAsia"/>
          <w:kern w:val="0"/>
          <w:sz w:val="32"/>
          <w:szCs w:val="32"/>
        </w:rPr>
        <w:t>道竞争排斥多路并发传输。不同的无线终端在进行数据传输之前需要先竞争使用</w:t>
      </w:r>
      <w:r>
        <w:rPr>
          <w:rFonts w:ascii="SimSun" w:eastAsia="SimSun" w:hAnsi="Times" w:cs="SimSun"/>
          <w:kern w:val="0"/>
          <w:sz w:val="32"/>
          <w:szCs w:val="32"/>
        </w:rPr>
        <w:t xml:space="preserve"> </w:t>
      </w:r>
      <w:r>
        <w:rPr>
          <w:rFonts w:ascii="SimSun" w:eastAsia="SimSun" w:hAnsi="Times" w:cs="SimSun" w:hint="eastAsia"/>
          <w:kern w:val="0"/>
          <w:sz w:val="32"/>
          <w:szCs w:val="32"/>
        </w:rPr>
        <w:t>信道。这个阶段称为信道接入。</w:t>
      </w:r>
      <w:r>
        <w:rPr>
          <w:rFonts w:ascii="SimSun" w:eastAsia="SimSun" w:hAnsi="Times" w:cs="SimSun"/>
          <w:kern w:val="0"/>
          <w:sz w:val="32"/>
          <w:szCs w:val="32"/>
        </w:rPr>
        <w:t xml:space="preserve"> </w:t>
      </w:r>
    </w:p>
    <w:p w14:paraId="1B186B8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在</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定义了基本的信道接入方式</w:t>
      </w:r>
      <w:r>
        <w:rPr>
          <w:rFonts w:ascii="SimSun" w:eastAsia="SimSun" w:hAnsi="Times" w:cs="SimSun"/>
          <w:kern w:val="0"/>
          <w:sz w:val="32"/>
          <w:szCs w:val="32"/>
        </w:rPr>
        <w:t>:</w:t>
      </w:r>
      <w:r>
        <w:rPr>
          <w:rFonts w:ascii="SimSun" w:eastAsia="SimSun" w:hAnsi="Times" w:cs="SimSun" w:hint="eastAsia"/>
          <w:kern w:val="0"/>
          <w:sz w:val="32"/>
          <w:szCs w:val="32"/>
        </w:rPr>
        <w:t>分布式协调功能</w:t>
      </w:r>
      <w:r>
        <w:rPr>
          <w:rFonts w:ascii="SimSun" w:eastAsia="SimSun" w:hAnsi="Times" w:cs="SimSun"/>
          <w:kern w:val="0"/>
          <w:sz w:val="32"/>
          <w:szCs w:val="32"/>
        </w:rPr>
        <w:t>,</w:t>
      </w:r>
      <w:r>
        <w:rPr>
          <w:rFonts w:ascii="SimSun" w:eastAsia="SimSun" w:hAnsi="Times" w:cs="SimSun" w:hint="eastAsia"/>
          <w:kern w:val="0"/>
          <w:sz w:val="32"/>
          <w:szCs w:val="32"/>
        </w:rPr>
        <w:t>该方式本质上就是</w:t>
      </w:r>
      <w:r>
        <w:rPr>
          <w:rFonts w:ascii="SimSun" w:eastAsia="SimSun" w:hAnsi="Times" w:cs="SimSun"/>
          <w:kern w:val="0"/>
          <w:sz w:val="32"/>
          <w:szCs w:val="32"/>
        </w:rPr>
        <w:t xml:space="preserve"> </w:t>
      </w:r>
      <w:r>
        <w:rPr>
          <w:rFonts w:ascii="SimSun" w:eastAsia="SimSun" w:hAnsi="Times" w:cs="SimSun" w:hint="eastAsia"/>
          <w:kern w:val="0"/>
          <w:sz w:val="32"/>
          <w:szCs w:val="32"/>
        </w:rPr>
        <w:t>一种</w:t>
      </w:r>
      <w:r>
        <w:rPr>
          <w:rFonts w:ascii="SimSun" w:eastAsia="SimSun" w:hAnsi="Times" w:cs="SimSun"/>
          <w:kern w:val="0"/>
          <w:sz w:val="32"/>
          <w:szCs w:val="32"/>
        </w:rPr>
        <w:t xml:space="preserve"> </w:t>
      </w:r>
      <w:r>
        <w:rPr>
          <w:rFonts w:ascii="Times" w:eastAsia="SimSun" w:hAnsi="Times" w:cs="Times"/>
          <w:b/>
          <w:bCs/>
          <w:kern w:val="0"/>
          <w:sz w:val="32"/>
          <w:szCs w:val="32"/>
        </w:rPr>
        <w:t xml:space="preserve">CSMA/CA </w:t>
      </w:r>
      <w:r>
        <w:rPr>
          <w:rFonts w:ascii="SimSun" w:eastAsia="SimSun" w:hAnsi="Times" w:cs="SimSun" w:hint="eastAsia"/>
          <w:kern w:val="0"/>
          <w:sz w:val="32"/>
          <w:szCs w:val="32"/>
        </w:rPr>
        <w:t>多路访问载波侦听冲突避免机制。</w:t>
      </w:r>
      <w:r>
        <w:rPr>
          <w:rFonts w:ascii="Times" w:eastAsia="SimSun" w:hAnsi="Times" w:cs="Times"/>
          <w:kern w:val="0"/>
          <w:sz w:val="32"/>
          <w:szCs w:val="32"/>
        </w:rPr>
        <w:t xml:space="preserve">CSMA </w:t>
      </w:r>
      <w:r>
        <w:rPr>
          <w:rFonts w:ascii="SimSun" w:eastAsia="SimSun" w:hAnsi="Times" w:cs="SimSun" w:hint="eastAsia"/>
          <w:kern w:val="0"/>
          <w:sz w:val="32"/>
          <w:szCs w:val="32"/>
        </w:rPr>
        <w:t>机制在工业界广泛使用</w:t>
      </w:r>
      <w:r>
        <w:rPr>
          <w:rFonts w:ascii="SimSun" w:eastAsia="SimSun" w:hAnsi="Times" w:cs="SimSun"/>
          <w:kern w:val="0"/>
          <w:sz w:val="32"/>
          <w:szCs w:val="32"/>
        </w:rPr>
        <w:t xml:space="preserve">, </w:t>
      </w:r>
      <w:r>
        <w:rPr>
          <w:rFonts w:ascii="SimSun" w:eastAsia="SimSun" w:hAnsi="Times" w:cs="SimSun" w:hint="eastAsia"/>
          <w:kern w:val="0"/>
          <w:sz w:val="32"/>
          <w:szCs w:val="32"/>
        </w:rPr>
        <w:t>比如以太网中使用的</w:t>
      </w:r>
      <w:r>
        <w:rPr>
          <w:rFonts w:ascii="SimSun" w:eastAsia="SimSun" w:hAnsi="Times" w:cs="SimSun"/>
          <w:kern w:val="0"/>
          <w:sz w:val="32"/>
          <w:szCs w:val="32"/>
        </w:rPr>
        <w:t xml:space="preserve"> </w:t>
      </w:r>
      <w:r>
        <w:rPr>
          <w:rFonts w:ascii="Times" w:eastAsia="SimSun" w:hAnsi="Times" w:cs="Times"/>
          <w:kern w:val="0"/>
          <w:sz w:val="32"/>
          <w:szCs w:val="32"/>
        </w:rPr>
        <w:t>CSMA/CD</w:t>
      </w:r>
      <w:r>
        <w:rPr>
          <w:rFonts w:ascii="SimSun" w:eastAsia="SimSun" w:hAnsi="Times" w:cs="SimSun"/>
          <w:kern w:val="0"/>
          <w:sz w:val="32"/>
          <w:szCs w:val="32"/>
        </w:rPr>
        <w:t>,</w:t>
      </w:r>
      <w:r>
        <w:rPr>
          <w:rFonts w:ascii="SimSun" w:eastAsia="SimSun" w:hAnsi="Times" w:cs="SimSun" w:hint="eastAsia"/>
          <w:kern w:val="0"/>
          <w:sz w:val="32"/>
          <w:szCs w:val="32"/>
        </w:rPr>
        <w:t>其中</w:t>
      </w:r>
      <w:r>
        <w:rPr>
          <w:rFonts w:ascii="SimSun" w:eastAsia="SimSun" w:hAnsi="Times" w:cs="SimSun"/>
          <w:kern w:val="0"/>
          <w:sz w:val="32"/>
          <w:szCs w:val="32"/>
        </w:rPr>
        <w:t xml:space="preserve"> </w:t>
      </w:r>
      <w:r>
        <w:rPr>
          <w:rFonts w:ascii="Times" w:eastAsia="SimSun" w:hAnsi="Times" w:cs="Times"/>
          <w:kern w:val="0"/>
          <w:sz w:val="32"/>
          <w:szCs w:val="32"/>
        </w:rPr>
        <w:t xml:space="preserve">CD </w:t>
      </w:r>
      <w:r>
        <w:rPr>
          <w:rFonts w:ascii="SimSun" w:eastAsia="SimSun" w:hAnsi="Times" w:cs="SimSun" w:hint="eastAsia"/>
          <w:kern w:val="0"/>
          <w:sz w:val="32"/>
          <w:szCs w:val="32"/>
        </w:rPr>
        <w:t>表示冲突检测。在无线网络中</w:t>
      </w:r>
      <w:r>
        <w:rPr>
          <w:rFonts w:ascii="SimSun" w:eastAsia="SimSun" w:hAnsi="Times" w:cs="SimSun"/>
          <w:kern w:val="0"/>
          <w:sz w:val="32"/>
          <w:szCs w:val="32"/>
        </w:rPr>
        <w:t>,</w:t>
      </w:r>
      <w:r>
        <w:rPr>
          <w:rFonts w:ascii="SimSun" w:eastAsia="SimSun" w:hAnsi="Times" w:cs="SimSun" w:hint="eastAsia"/>
          <w:kern w:val="0"/>
          <w:sz w:val="32"/>
          <w:szCs w:val="32"/>
        </w:rPr>
        <w:t>因为</w:t>
      </w:r>
      <w:r>
        <w:rPr>
          <w:rFonts w:ascii="SimSun" w:eastAsia="SimSun" w:hAnsi="Times" w:cs="SimSun"/>
          <w:kern w:val="0"/>
          <w:sz w:val="32"/>
          <w:szCs w:val="32"/>
        </w:rPr>
        <w:t xml:space="preserve"> </w:t>
      </w:r>
      <w:r>
        <w:rPr>
          <w:rFonts w:ascii="SimSun" w:eastAsia="SimSun" w:hAnsi="Times" w:cs="SimSun" w:hint="eastAsia"/>
          <w:kern w:val="0"/>
          <w:sz w:val="32"/>
          <w:szCs w:val="32"/>
        </w:rPr>
        <w:t>隐终端的存在</w:t>
      </w:r>
      <w:r>
        <w:rPr>
          <w:rFonts w:ascii="SimSun" w:eastAsia="SimSun" w:hAnsi="Times" w:cs="SimSun"/>
          <w:kern w:val="0"/>
          <w:sz w:val="32"/>
          <w:szCs w:val="32"/>
        </w:rPr>
        <w:t>,</w:t>
      </w:r>
      <w:r>
        <w:rPr>
          <w:rFonts w:ascii="Times" w:eastAsia="SimSun" w:hAnsi="Times" w:cs="Times"/>
          <w:kern w:val="0"/>
          <w:sz w:val="32"/>
          <w:szCs w:val="32"/>
        </w:rPr>
        <w:t xml:space="preserve">CD </w:t>
      </w:r>
      <w:r>
        <w:rPr>
          <w:rFonts w:ascii="SimSun" w:eastAsia="SimSun" w:hAnsi="Times" w:cs="SimSun" w:hint="eastAsia"/>
          <w:kern w:val="0"/>
          <w:sz w:val="32"/>
          <w:szCs w:val="32"/>
        </w:rPr>
        <w:t>的方式不可靠</w:t>
      </w:r>
      <w:r>
        <w:rPr>
          <w:rFonts w:ascii="SimSun" w:eastAsia="SimSun" w:hAnsi="Times" w:cs="SimSun"/>
          <w:kern w:val="0"/>
          <w:sz w:val="32"/>
          <w:szCs w:val="32"/>
        </w:rPr>
        <w:t>,</w:t>
      </w:r>
      <w:r>
        <w:rPr>
          <w:rFonts w:ascii="SimSun" w:eastAsia="SimSun" w:hAnsi="Times" w:cs="SimSun" w:hint="eastAsia"/>
          <w:kern w:val="0"/>
          <w:sz w:val="32"/>
          <w:szCs w:val="32"/>
        </w:rPr>
        <w:t>因此多使用</w:t>
      </w:r>
      <w:r>
        <w:rPr>
          <w:rFonts w:ascii="SimSun" w:eastAsia="SimSun" w:hAnsi="Times" w:cs="SimSun"/>
          <w:kern w:val="0"/>
          <w:sz w:val="32"/>
          <w:szCs w:val="32"/>
        </w:rPr>
        <w:t xml:space="preserve"> </w:t>
      </w:r>
      <w:r>
        <w:rPr>
          <w:rFonts w:ascii="Times" w:eastAsia="SimSun" w:hAnsi="Times" w:cs="Times"/>
          <w:kern w:val="0"/>
          <w:sz w:val="32"/>
          <w:szCs w:val="32"/>
        </w:rPr>
        <w:t xml:space="preserve">CA </w:t>
      </w:r>
      <w:r>
        <w:rPr>
          <w:rFonts w:ascii="SimSun" w:eastAsia="SimSun" w:hAnsi="Times" w:cs="SimSun" w:hint="eastAsia"/>
          <w:kern w:val="0"/>
          <w:sz w:val="32"/>
          <w:szCs w:val="32"/>
        </w:rPr>
        <w:t>的方式。</w:t>
      </w:r>
      <w:r>
        <w:rPr>
          <w:rFonts w:ascii="Times" w:eastAsia="SimSun" w:hAnsi="Times" w:cs="Times"/>
          <w:kern w:val="0"/>
          <w:sz w:val="32"/>
          <w:szCs w:val="32"/>
        </w:rPr>
        <w:t xml:space="preserve">CSMA/CA </w:t>
      </w:r>
      <w:r>
        <w:rPr>
          <w:rFonts w:ascii="SimSun" w:eastAsia="SimSun" w:hAnsi="Times" w:cs="SimSun" w:hint="eastAsia"/>
          <w:kern w:val="0"/>
          <w:sz w:val="32"/>
          <w:szCs w:val="32"/>
        </w:rPr>
        <w:t>工作流程</w:t>
      </w:r>
      <w:r>
        <w:rPr>
          <w:rFonts w:ascii="SimSun" w:eastAsia="SimSun" w:hAnsi="Times" w:cs="SimSun"/>
          <w:kern w:val="0"/>
          <w:sz w:val="32"/>
          <w:szCs w:val="32"/>
        </w:rPr>
        <w:t xml:space="preserve"> </w:t>
      </w:r>
      <w:r>
        <w:rPr>
          <w:rFonts w:ascii="SimSun" w:eastAsia="SimSun" w:hAnsi="Times" w:cs="SimSun" w:hint="eastAsia"/>
          <w:kern w:val="0"/>
          <w:sz w:val="32"/>
          <w:szCs w:val="32"/>
        </w:rPr>
        <w:t>如下</w:t>
      </w:r>
      <w:r>
        <w:rPr>
          <w:rFonts w:ascii="SimSun" w:eastAsia="SimSun" w:hAnsi="Times" w:cs="SimSun"/>
          <w:kern w:val="0"/>
          <w:sz w:val="32"/>
          <w:szCs w:val="32"/>
        </w:rPr>
        <w:t>:</w:t>
      </w:r>
      <w:r>
        <w:rPr>
          <w:rFonts w:ascii="SimSun" w:eastAsia="SimSun" w:hAnsi="Times" w:cs="SimSun" w:hint="eastAsia"/>
          <w:kern w:val="0"/>
          <w:sz w:val="32"/>
          <w:szCs w:val="32"/>
        </w:rPr>
        <w:t>当一个终端需要占用信道发送数据时</w:t>
      </w:r>
      <w:r>
        <w:rPr>
          <w:rFonts w:ascii="SimSun" w:eastAsia="SimSun" w:hAnsi="Times" w:cs="SimSun"/>
          <w:kern w:val="0"/>
          <w:sz w:val="32"/>
          <w:szCs w:val="32"/>
        </w:rPr>
        <w:t>,</w:t>
      </w:r>
      <w:r>
        <w:rPr>
          <w:rFonts w:ascii="SimSun" w:eastAsia="SimSun" w:hAnsi="Times" w:cs="SimSun" w:hint="eastAsia"/>
          <w:kern w:val="0"/>
          <w:sz w:val="32"/>
          <w:szCs w:val="32"/>
        </w:rPr>
        <w:t>如果信道繁忙</w:t>
      </w:r>
      <w:r>
        <w:rPr>
          <w:rFonts w:ascii="SimSun" w:eastAsia="SimSun" w:hAnsi="Times" w:cs="SimSun"/>
          <w:kern w:val="0"/>
          <w:sz w:val="32"/>
          <w:szCs w:val="32"/>
        </w:rPr>
        <w:t xml:space="preserve"> </w:t>
      </w:r>
      <w:r>
        <w:rPr>
          <w:rFonts w:ascii="Times" w:eastAsia="SimSun" w:hAnsi="Times" w:cs="Times"/>
          <w:kern w:val="0"/>
          <w:sz w:val="32"/>
          <w:szCs w:val="32"/>
        </w:rPr>
        <w:t>(</w:t>
      </w:r>
      <w:r>
        <w:rPr>
          <w:rFonts w:ascii="SimSun" w:eastAsia="SimSun" w:hAnsi="Times" w:cs="SimSun" w:hint="eastAsia"/>
          <w:kern w:val="0"/>
          <w:sz w:val="32"/>
          <w:szCs w:val="32"/>
        </w:rPr>
        <w:t>其他终端正在使用信</w:t>
      </w:r>
      <w:r>
        <w:rPr>
          <w:rFonts w:ascii="SimSun" w:eastAsia="SimSun" w:hAnsi="Times" w:cs="SimSun"/>
          <w:kern w:val="0"/>
          <w:sz w:val="32"/>
          <w:szCs w:val="32"/>
        </w:rPr>
        <w:t xml:space="preserve"> </w:t>
      </w:r>
      <w:r>
        <w:rPr>
          <w:rFonts w:ascii="SimSun" w:eastAsia="SimSun" w:hAnsi="Times" w:cs="SimSun" w:hint="eastAsia"/>
          <w:kern w:val="0"/>
          <w:sz w:val="32"/>
          <w:szCs w:val="32"/>
        </w:rPr>
        <w:t>道</w:t>
      </w:r>
      <w:r>
        <w:rPr>
          <w:rFonts w:ascii="Times" w:eastAsia="SimSun" w:hAnsi="Times" w:cs="Times"/>
          <w:kern w:val="0"/>
          <w:sz w:val="32"/>
          <w:szCs w:val="32"/>
        </w:rPr>
        <w:t>)</w:t>
      </w:r>
      <w:r>
        <w:rPr>
          <w:rFonts w:ascii="SimSun" w:eastAsia="SimSun" w:hAnsi="Times" w:cs="SimSun"/>
          <w:kern w:val="0"/>
          <w:sz w:val="32"/>
          <w:szCs w:val="32"/>
        </w:rPr>
        <w:t>,</w:t>
      </w:r>
      <w:r>
        <w:rPr>
          <w:rFonts w:ascii="SimSun" w:eastAsia="SimSun" w:hAnsi="Times" w:cs="SimSun" w:hint="eastAsia"/>
          <w:kern w:val="0"/>
          <w:sz w:val="32"/>
          <w:szCs w:val="32"/>
        </w:rPr>
        <w:t>那么就会推迟一段时间进行下一次尝试</w:t>
      </w:r>
      <w:r>
        <w:rPr>
          <w:rFonts w:ascii="SimSun" w:eastAsia="SimSun" w:hAnsi="Times" w:cs="SimSun"/>
          <w:kern w:val="0"/>
          <w:sz w:val="32"/>
          <w:szCs w:val="32"/>
        </w:rPr>
        <w:t>,</w:t>
      </w:r>
      <w:r>
        <w:rPr>
          <w:rFonts w:ascii="SimSun" w:eastAsia="SimSun" w:hAnsi="Times" w:cs="SimSun" w:hint="eastAsia"/>
          <w:kern w:val="0"/>
          <w:sz w:val="32"/>
          <w:szCs w:val="32"/>
        </w:rPr>
        <w:t>如果信道检测为空闲就可以立即发</w:t>
      </w:r>
      <w:r>
        <w:rPr>
          <w:rFonts w:ascii="SimSun" w:eastAsia="SimSun" w:hAnsi="Times" w:cs="SimSun"/>
          <w:kern w:val="0"/>
          <w:sz w:val="32"/>
          <w:szCs w:val="32"/>
        </w:rPr>
        <w:t xml:space="preserve"> </w:t>
      </w:r>
      <w:r>
        <w:rPr>
          <w:rFonts w:ascii="SimSun" w:eastAsia="SimSun" w:hAnsi="Times" w:cs="SimSun" w:hint="eastAsia"/>
          <w:kern w:val="0"/>
          <w:sz w:val="32"/>
          <w:szCs w:val="32"/>
        </w:rPr>
        <w:t>送数据。</w:t>
      </w:r>
      <w:r>
        <w:rPr>
          <w:rFonts w:ascii="SimSun" w:eastAsia="SimSun" w:hAnsi="Times" w:cs="SimSun"/>
          <w:kern w:val="0"/>
          <w:sz w:val="32"/>
          <w:szCs w:val="32"/>
        </w:rPr>
        <w:t xml:space="preserve"> </w:t>
      </w:r>
    </w:p>
    <w:p w14:paraId="12E0E07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4.1.1 </w:t>
      </w:r>
      <w:r>
        <w:rPr>
          <w:rFonts w:ascii="SimHei" w:eastAsia="SimHei" w:hAnsi="Times" w:cs="SimHei" w:hint="eastAsia"/>
          <w:kern w:val="0"/>
          <w:sz w:val="34"/>
          <w:szCs w:val="34"/>
        </w:rPr>
        <w:t>相邻链路干扰</w:t>
      </w:r>
      <w:r>
        <w:rPr>
          <w:rFonts w:ascii="SimHei" w:eastAsia="SimHei" w:hAnsi="Times" w:cs="SimHei"/>
          <w:kern w:val="0"/>
          <w:sz w:val="34"/>
          <w:szCs w:val="34"/>
        </w:rPr>
        <w:t xml:space="preserve"> </w:t>
      </w:r>
      <w:r>
        <w:rPr>
          <w:rFonts w:ascii="SimSun" w:eastAsia="SimSun" w:hAnsi="Times" w:cs="SimSun" w:hint="eastAsia"/>
          <w:kern w:val="0"/>
          <w:sz w:val="32"/>
          <w:szCs w:val="32"/>
        </w:rPr>
        <w:t>因为信道竞争和隐终端的影响</w:t>
      </w:r>
      <w:r>
        <w:rPr>
          <w:rFonts w:ascii="SimSun" w:eastAsia="SimSun" w:hAnsi="Times" w:cs="SimSun"/>
          <w:kern w:val="0"/>
          <w:sz w:val="32"/>
          <w:szCs w:val="32"/>
        </w:rPr>
        <w:t>,</w:t>
      </w:r>
      <w:r>
        <w:rPr>
          <w:rFonts w:ascii="SimSun" w:eastAsia="SimSun" w:hAnsi="Times" w:cs="SimSun" w:hint="eastAsia"/>
          <w:kern w:val="0"/>
          <w:sz w:val="32"/>
          <w:szCs w:val="32"/>
        </w:rPr>
        <w:t>如果所有节点选择同一信道则会造成严重的</w:t>
      </w:r>
      <w:r>
        <w:rPr>
          <w:rFonts w:ascii="SimSun" w:eastAsia="SimSun" w:hAnsi="Times" w:cs="SimSun"/>
          <w:kern w:val="0"/>
          <w:sz w:val="32"/>
          <w:szCs w:val="32"/>
        </w:rPr>
        <w:t xml:space="preserve"> </w:t>
      </w:r>
    </w:p>
    <w:p w14:paraId="580F522D" w14:textId="77777777" w:rsidR="00E90246" w:rsidRDefault="00E90246" w:rsidP="00E90246">
      <w:pPr>
        <w:widowControl/>
        <w:autoSpaceDE w:val="0"/>
        <w:autoSpaceDN w:val="0"/>
        <w:adjustRightInd w:val="0"/>
        <w:jc w:val="left"/>
        <w:rPr>
          <w:rFonts w:ascii="SimSun" w:eastAsia="SimSun" w:hAnsi="Times" w:cs="SimSun"/>
          <w:kern w:val="0"/>
          <w:sz w:val="32"/>
          <w:szCs w:val="32"/>
        </w:rPr>
      </w:pPr>
      <w:r>
        <w:rPr>
          <w:rFonts w:ascii="SimSun" w:eastAsia="SimSun" w:hAnsi="Times" w:cs="SimSun" w:hint="eastAsia"/>
          <w:kern w:val="0"/>
          <w:sz w:val="32"/>
          <w:szCs w:val="32"/>
        </w:rPr>
        <w:t>信道干扰</w:t>
      </w:r>
      <w:r>
        <w:rPr>
          <w:rFonts w:ascii="SimSun" w:eastAsia="SimSun" w:hAnsi="Times" w:cs="SimSun"/>
          <w:kern w:val="0"/>
          <w:sz w:val="32"/>
          <w:szCs w:val="32"/>
        </w:rPr>
        <w:t>,</w:t>
      </w:r>
      <w:r>
        <w:rPr>
          <w:rFonts w:ascii="SimSun" w:eastAsia="SimSun" w:hAnsi="Times" w:cs="SimSun" w:hint="eastAsia"/>
          <w:kern w:val="0"/>
          <w:sz w:val="32"/>
          <w:szCs w:val="32"/>
        </w:rPr>
        <w:t>导致网络总体吞吐量的急剧下降。</w:t>
      </w:r>
    </w:p>
    <w:p w14:paraId="5ED05D3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16 </w:t>
      </w:r>
    </w:p>
    <w:p w14:paraId="7A95E5A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L2) </w:t>
      </w:r>
      <w:r>
        <w:rPr>
          <w:rFonts w:ascii="SimSun" w:eastAsia="SimSun" w:hAnsi="Times" w:cs="SimSun" w:hint="eastAsia"/>
          <w:kern w:val="0"/>
          <w:sz w:val="30"/>
          <w:szCs w:val="30"/>
        </w:rPr>
        <w:t>宽</w:t>
      </w:r>
      <w:r>
        <w:rPr>
          <w:rFonts w:ascii="SimSun" w:eastAsia="SimSun" w:hAnsi="Times" w:cs="SimSun"/>
          <w:kern w:val="0"/>
          <w:sz w:val="30"/>
          <w:szCs w:val="30"/>
        </w:rPr>
        <w:t xml:space="preserve"> </w:t>
      </w:r>
      <w:r>
        <w:rPr>
          <w:rFonts w:ascii="Times" w:eastAsia="SimSun" w:hAnsi="Times" w:cs="Times"/>
          <w:kern w:val="0"/>
          <w:sz w:val="30"/>
          <w:szCs w:val="30"/>
        </w:rPr>
        <w:t xml:space="preserve">(Mbps) </w:t>
      </w:r>
    </w:p>
    <w:p w14:paraId="6397C7C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宽</w:t>
      </w:r>
      <w:r>
        <w:rPr>
          <w:rFonts w:ascii="SimSun" w:eastAsia="SimSun" w:hAnsi="Times" w:cs="SimSun"/>
          <w:kern w:val="0"/>
          <w:sz w:val="30"/>
          <w:szCs w:val="30"/>
        </w:rPr>
        <w:t xml:space="preserve"> </w:t>
      </w:r>
      <w:r>
        <w:rPr>
          <w:rFonts w:ascii="Times" w:eastAsia="SimSun" w:hAnsi="Times" w:cs="Times"/>
          <w:kern w:val="0"/>
          <w:sz w:val="30"/>
          <w:szCs w:val="30"/>
        </w:rPr>
        <w:t xml:space="preserve">(Mbps) </w:t>
      </w:r>
      <w:r>
        <w:rPr>
          <w:rFonts w:ascii="SimSun" w:eastAsia="SimSun" w:hAnsi="Times" w:cs="SimSun" w:hint="eastAsia"/>
          <w:kern w:val="0"/>
          <w:sz w:val="30"/>
          <w:szCs w:val="30"/>
        </w:rPr>
        <w:t>实际带宽</w:t>
      </w:r>
      <w:r>
        <w:rPr>
          <w:rFonts w:ascii="SimSun" w:eastAsia="SimSun" w:hAnsi="Times" w:cs="SimSun"/>
          <w:kern w:val="0"/>
          <w:sz w:val="30"/>
          <w:szCs w:val="30"/>
        </w:rPr>
        <w:t xml:space="preserve"> </w:t>
      </w:r>
      <w:r>
        <w:rPr>
          <w:rFonts w:ascii="SimSun" w:eastAsia="SimSun" w:hAnsi="Times" w:cs="SimSun" w:hint="eastAsia"/>
          <w:kern w:val="0"/>
          <w:sz w:val="30"/>
          <w:szCs w:val="30"/>
        </w:rPr>
        <w:t>实际带宽</w:t>
      </w:r>
      <w:r>
        <w:rPr>
          <w:rFonts w:ascii="SimSun" w:eastAsia="SimSun" w:hAnsi="Times" w:cs="SimSun"/>
          <w:kern w:val="0"/>
          <w:sz w:val="30"/>
          <w:szCs w:val="30"/>
        </w:rPr>
        <w:t xml:space="preserve"> </w:t>
      </w:r>
      <w:r>
        <w:rPr>
          <w:rFonts w:ascii="Times" w:eastAsia="SimSun" w:hAnsi="Times" w:cs="Times"/>
          <w:kern w:val="0"/>
          <w:sz w:val="30"/>
          <w:szCs w:val="30"/>
        </w:rPr>
        <w:t xml:space="preserve">(Mbps) (Mbps) </w:t>
      </w:r>
    </w:p>
    <w:p w14:paraId="50D7F93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54 29.1 27.2 54.2 27.8 29.1 54.7 27.5 30 54.2 29.4 28.4 46.1 30.5 32.1 </w:t>
      </w:r>
    </w:p>
    <w:p w14:paraId="0881216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5CEB4582" w14:textId="77777777" w:rsidR="00E90246" w:rsidRDefault="00E90246" w:rsidP="00C1673E">
      <w:pPr>
        <w:widowControl/>
        <w:autoSpaceDE w:val="0"/>
        <w:autoSpaceDN w:val="0"/>
        <w:adjustRightInd w:val="0"/>
        <w:jc w:val="left"/>
        <w:rPr>
          <w:rFonts w:ascii="Times" w:eastAsia="SimSun" w:hAnsi="Times" w:cs="Times"/>
          <w:kern w:val="0"/>
        </w:rPr>
      </w:pPr>
      <w:r>
        <w:rPr>
          <w:rFonts w:ascii="Times" w:eastAsia="SimSun" w:hAnsi="Times" w:cs="Times"/>
          <w:kern w:val="0"/>
        </w:rPr>
        <w:t xml:space="preserve"> </w:t>
      </w:r>
      <w:r>
        <w:rPr>
          <w:rFonts w:ascii="SimSun" w:eastAsia="SimSun" w:hAnsi="Times" w:cs="SimSun" w:hint="eastAsia"/>
          <w:kern w:val="0"/>
          <w:sz w:val="32"/>
          <w:szCs w:val="32"/>
        </w:rPr>
        <w:t>首先是相邻链路的信道竞争。图</w:t>
      </w:r>
      <w:r>
        <w:rPr>
          <w:rFonts w:ascii="SimSun" w:eastAsia="SimSun" w:hAnsi="Times" w:cs="SimSun"/>
          <w:kern w:val="0"/>
          <w:sz w:val="32"/>
          <w:szCs w:val="32"/>
        </w:rPr>
        <w:t xml:space="preserve"> </w:t>
      </w:r>
      <w:r>
        <w:rPr>
          <w:rFonts w:ascii="Times" w:eastAsia="SimSun" w:hAnsi="Times" w:cs="Times"/>
          <w:kern w:val="0"/>
          <w:sz w:val="32"/>
          <w:szCs w:val="32"/>
        </w:rPr>
        <w:t>4.1</w:t>
      </w:r>
      <w:r>
        <w:rPr>
          <w:rFonts w:ascii="SimSun" w:eastAsia="SimSun" w:hAnsi="Times" w:cs="SimSun" w:hint="eastAsia"/>
          <w:kern w:val="0"/>
          <w:sz w:val="32"/>
          <w:szCs w:val="32"/>
        </w:rPr>
        <w:t>给出了实验图示</w:t>
      </w:r>
      <w:r>
        <w:rPr>
          <w:rFonts w:ascii="SimSun" w:eastAsia="SimSun" w:hAnsi="Times" w:cs="SimSun"/>
          <w:kern w:val="0"/>
          <w:sz w:val="32"/>
          <w:szCs w:val="32"/>
        </w:rPr>
        <w:t>,</w:t>
      </w:r>
      <w:r>
        <w:rPr>
          <w:rFonts w:ascii="SimSun" w:eastAsia="SimSun" w:hAnsi="Times" w:cs="SimSun" w:hint="eastAsia"/>
          <w:kern w:val="0"/>
          <w:sz w:val="32"/>
          <w:szCs w:val="32"/>
        </w:rPr>
        <w:t>节点</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和节点</w:t>
      </w:r>
      <w:r>
        <w:rPr>
          <w:rFonts w:ascii="SimSun" w:eastAsia="SimSun" w:hAnsi="Times" w:cs="SimSun"/>
          <w:kern w:val="0"/>
          <w:sz w:val="32"/>
          <w:szCs w:val="32"/>
        </w:rPr>
        <w:t xml:space="preserve"> </w:t>
      </w:r>
      <w:r>
        <w:rPr>
          <w:rFonts w:ascii="Times" w:eastAsia="SimSun" w:hAnsi="Times" w:cs="Times"/>
          <w:kern w:val="0"/>
          <w:sz w:val="32"/>
          <w:szCs w:val="32"/>
        </w:rPr>
        <w:t xml:space="preserve">4 </w:t>
      </w:r>
      <w:r>
        <w:rPr>
          <w:rFonts w:ascii="SimSun" w:eastAsia="SimSun" w:hAnsi="Times" w:cs="SimSun" w:hint="eastAsia"/>
          <w:kern w:val="0"/>
          <w:sz w:val="32"/>
          <w:szCs w:val="32"/>
        </w:rPr>
        <w:t>之间通</w:t>
      </w:r>
      <w:r>
        <w:rPr>
          <w:rFonts w:ascii="SimSun" w:eastAsia="SimSun" w:hAnsi="Times" w:cs="SimSun"/>
          <w:kern w:val="0"/>
          <w:sz w:val="32"/>
          <w:szCs w:val="32"/>
        </w:rPr>
        <w:t xml:space="preserve"> </w:t>
      </w:r>
      <w:r>
        <w:rPr>
          <w:rFonts w:ascii="SimSun" w:eastAsia="SimSun" w:hAnsi="Times" w:cs="SimSun" w:hint="eastAsia"/>
          <w:kern w:val="0"/>
          <w:sz w:val="32"/>
          <w:szCs w:val="32"/>
        </w:rPr>
        <w:t>信的同时节点</w:t>
      </w:r>
      <w:r>
        <w:rPr>
          <w:rFonts w:ascii="SimSun" w:eastAsia="SimSun" w:hAnsi="Times" w:cs="SimSun"/>
          <w:kern w:val="0"/>
          <w:sz w:val="32"/>
          <w:szCs w:val="32"/>
        </w:rPr>
        <w:t xml:space="preserve"> </w:t>
      </w:r>
      <w:r>
        <w:rPr>
          <w:rFonts w:ascii="Times" w:eastAsia="SimSun" w:hAnsi="Times" w:cs="Times"/>
          <w:kern w:val="0"/>
          <w:sz w:val="32"/>
          <w:szCs w:val="32"/>
        </w:rPr>
        <w:t xml:space="preserve">2 </w:t>
      </w:r>
      <w:r>
        <w:rPr>
          <w:rFonts w:ascii="SimSun" w:eastAsia="SimSun" w:hAnsi="Times" w:cs="SimSun" w:hint="eastAsia"/>
          <w:kern w:val="0"/>
          <w:sz w:val="32"/>
          <w:szCs w:val="32"/>
        </w:rPr>
        <w:t>和节点</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通信</w:t>
      </w:r>
      <w:r>
        <w:rPr>
          <w:rFonts w:ascii="SimSun" w:eastAsia="SimSun" w:hAnsi="Times" w:cs="SimSun"/>
          <w:kern w:val="0"/>
          <w:sz w:val="32"/>
          <w:szCs w:val="32"/>
        </w:rPr>
        <w:t>,</w:t>
      </w:r>
      <w:r>
        <w:rPr>
          <w:rFonts w:ascii="SimSun" w:eastAsia="SimSun" w:hAnsi="Times" w:cs="SimSun" w:hint="eastAsia"/>
          <w:kern w:val="0"/>
          <w:sz w:val="32"/>
          <w:szCs w:val="32"/>
        </w:rPr>
        <w:t>产生信道竞争</w:t>
      </w:r>
      <w:r>
        <w:rPr>
          <w:rFonts w:ascii="SimSun" w:eastAsia="SimSun" w:hAnsi="Times" w:cs="SimSun"/>
          <w:kern w:val="0"/>
          <w:sz w:val="32"/>
          <w:szCs w:val="32"/>
        </w:rPr>
        <w:t>,</w:t>
      </w:r>
      <w:r>
        <w:rPr>
          <w:rFonts w:ascii="SimSun" w:eastAsia="SimSun" w:hAnsi="Times" w:cs="SimSun" w:hint="eastAsia"/>
          <w:kern w:val="0"/>
          <w:sz w:val="32"/>
          <w:szCs w:val="32"/>
        </w:rPr>
        <w:t>导致每条链路的实际有效带宽下</w:t>
      </w:r>
      <w:r>
        <w:rPr>
          <w:rFonts w:ascii="SimSun" w:eastAsia="SimSun" w:hAnsi="Times" w:cs="SimSun"/>
          <w:kern w:val="0"/>
          <w:sz w:val="32"/>
          <w:szCs w:val="32"/>
        </w:rPr>
        <w:t xml:space="preserve"> </w:t>
      </w:r>
      <w:r>
        <w:rPr>
          <w:rFonts w:ascii="SimSun" w:eastAsia="SimSun" w:hAnsi="Times" w:cs="SimSun" w:hint="eastAsia"/>
          <w:kern w:val="0"/>
          <w:sz w:val="32"/>
          <w:szCs w:val="32"/>
        </w:rPr>
        <w:t>降。实验结果如下表</w:t>
      </w:r>
      <w:r>
        <w:rPr>
          <w:rFonts w:ascii="SimSun" w:eastAsia="SimSun" w:hAnsi="Times" w:cs="SimSun"/>
          <w:kern w:val="0"/>
          <w:sz w:val="32"/>
          <w:szCs w:val="32"/>
        </w:rPr>
        <w:t xml:space="preserve"> </w:t>
      </w:r>
      <w:r>
        <w:rPr>
          <w:rFonts w:ascii="Times" w:eastAsia="SimSun" w:hAnsi="Times" w:cs="Times"/>
          <w:kern w:val="0"/>
          <w:sz w:val="32"/>
          <w:szCs w:val="32"/>
        </w:rPr>
        <w:t>4.1</w:t>
      </w:r>
      <w:r>
        <w:rPr>
          <w:rFonts w:ascii="SimSun" w:eastAsia="SimSun" w:hAnsi="Times" w:cs="SimSun" w:hint="eastAsia"/>
          <w:kern w:val="0"/>
          <w:sz w:val="32"/>
          <w:szCs w:val="32"/>
        </w:rPr>
        <w:t>所示。</w:t>
      </w:r>
      <w:r>
        <w:rPr>
          <w:rFonts w:ascii="SimSun" w:eastAsia="SimSun" w:hAnsi="Times" w:cs="SimSun"/>
          <w:kern w:val="0"/>
          <w:sz w:val="32"/>
          <w:szCs w:val="32"/>
        </w:rPr>
        <w:t xml:space="preserve"> </w:t>
      </w:r>
    </w:p>
    <w:p w14:paraId="48D664F1"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6316636A" wp14:editId="6CF0CED8">
            <wp:extent cx="3306445" cy="1079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445" cy="10795"/>
                    </a:xfrm>
                    <a:prstGeom prst="rect">
                      <a:avLst/>
                    </a:prstGeom>
                    <a:noFill/>
                    <a:ln>
                      <a:noFill/>
                    </a:ln>
                  </pic:spPr>
                </pic:pic>
              </a:graphicData>
            </a:graphic>
          </wp:inline>
        </w:drawing>
      </w:r>
    </w:p>
    <w:p w14:paraId="63EB4DC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可以明显看出当两条相邻链路同时发送数据时</w:t>
      </w:r>
      <w:r>
        <w:rPr>
          <w:rFonts w:ascii="SimSun" w:eastAsia="SimSun" w:hAnsi="Times" w:cs="SimSun"/>
          <w:kern w:val="0"/>
          <w:sz w:val="32"/>
          <w:szCs w:val="32"/>
        </w:rPr>
        <w:t>,</w:t>
      </w:r>
      <w:r>
        <w:rPr>
          <w:rFonts w:ascii="SimSun" w:eastAsia="SimSun" w:hAnsi="Times" w:cs="SimSun" w:hint="eastAsia"/>
          <w:kern w:val="0"/>
          <w:sz w:val="32"/>
          <w:szCs w:val="32"/>
        </w:rPr>
        <w:t>各自的吞吐量降为原先的一</w:t>
      </w:r>
      <w:r>
        <w:rPr>
          <w:rFonts w:ascii="SimSun" w:eastAsia="SimSun" w:hAnsi="Times" w:cs="SimSun"/>
          <w:kern w:val="0"/>
          <w:sz w:val="32"/>
          <w:szCs w:val="32"/>
        </w:rPr>
        <w:t xml:space="preserve"> </w:t>
      </w:r>
      <w:r>
        <w:rPr>
          <w:rFonts w:ascii="SimSun" w:eastAsia="SimSun" w:hAnsi="Times" w:cs="SimSun" w:hint="eastAsia"/>
          <w:kern w:val="0"/>
          <w:sz w:val="32"/>
          <w:szCs w:val="32"/>
        </w:rPr>
        <w:t>半左右</w:t>
      </w:r>
      <w:r>
        <w:rPr>
          <w:rFonts w:ascii="SimSun" w:eastAsia="SimSun" w:hAnsi="Times" w:cs="SimSun"/>
          <w:kern w:val="0"/>
          <w:sz w:val="32"/>
          <w:szCs w:val="32"/>
        </w:rPr>
        <w:t>,</w:t>
      </w:r>
      <w:r>
        <w:rPr>
          <w:rFonts w:ascii="SimSun" w:eastAsia="SimSun" w:hAnsi="Times" w:cs="SimSun" w:hint="eastAsia"/>
          <w:kern w:val="0"/>
          <w:sz w:val="32"/>
          <w:szCs w:val="32"/>
        </w:rPr>
        <w:t>当相邻的并发链路数量过多时即可能导致每条链路的实际吞吐不足以支</w:t>
      </w:r>
      <w:r>
        <w:rPr>
          <w:rFonts w:ascii="SimSun" w:eastAsia="SimSun" w:hAnsi="Times" w:cs="SimSun"/>
          <w:kern w:val="0"/>
          <w:sz w:val="32"/>
          <w:szCs w:val="32"/>
        </w:rPr>
        <w:t xml:space="preserve"> </w:t>
      </w:r>
      <w:r>
        <w:rPr>
          <w:rFonts w:ascii="SimSun" w:eastAsia="SimSun" w:hAnsi="Times" w:cs="SimSun" w:hint="eastAsia"/>
          <w:kern w:val="0"/>
          <w:sz w:val="32"/>
          <w:szCs w:val="32"/>
        </w:rPr>
        <w:t>持视频流传输。</w:t>
      </w:r>
      <w:r>
        <w:rPr>
          <w:rFonts w:ascii="SimSun" w:eastAsia="SimSun" w:hAnsi="Times" w:cs="SimSun"/>
          <w:kern w:val="0"/>
          <w:sz w:val="32"/>
          <w:szCs w:val="32"/>
        </w:rPr>
        <w:t xml:space="preserve"> </w:t>
      </w:r>
    </w:p>
    <w:p w14:paraId="551408DC"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4.1.2 </w:t>
      </w:r>
      <w:r>
        <w:rPr>
          <w:rFonts w:ascii="SimHei" w:eastAsia="SimHei" w:hAnsi="Times" w:cs="SimHei" w:hint="eastAsia"/>
          <w:kern w:val="0"/>
          <w:sz w:val="34"/>
          <w:szCs w:val="34"/>
        </w:rPr>
        <w:t>隐终端</w:t>
      </w:r>
      <w:r>
        <w:rPr>
          <w:rFonts w:ascii="SimHei" w:eastAsia="SimHei" w:hAnsi="Times" w:cs="SimHei"/>
          <w:kern w:val="0"/>
          <w:sz w:val="34"/>
          <w:szCs w:val="34"/>
        </w:rPr>
        <w:t xml:space="preserve"> </w:t>
      </w:r>
    </w:p>
    <w:p w14:paraId="7CA4CEE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隐终端指当网络中存在多个终端时</w:t>
      </w:r>
      <w:r>
        <w:rPr>
          <w:rFonts w:ascii="SimSun" w:eastAsia="SimSun" w:hAnsi="Times" w:cs="SimSun"/>
          <w:kern w:val="0"/>
          <w:sz w:val="32"/>
          <w:szCs w:val="32"/>
        </w:rPr>
        <w:t>,</w:t>
      </w:r>
      <w:r>
        <w:rPr>
          <w:rFonts w:ascii="SimSun" w:eastAsia="SimSun" w:hAnsi="Times" w:cs="SimSun" w:hint="eastAsia"/>
          <w:kern w:val="0"/>
          <w:sz w:val="32"/>
          <w:szCs w:val="32"/>
        </w:rPr>
        <w:t>某终端只能在信道竞争时获知相邻终端</w:t>
      </w:r>
      <w:r>
        <w:rPr>
          <w:rFonts w:ascii="SimSun" w:eastAsia="SimSun" w:hAnsi="Times" w:cs="SimSun"/>
          <w:kern w:val="0"/>
          <w:sz w:val="32"/>
          <w:szCs w:val="32"/>
        </w:rPr>
        <w:t xml:space="preserve"> </w:t>
      </w:r>
      <w:r>
        <w:rPr>
          <w:rFonts w:ascii="SimSun" w:eastAsia="SimSun" w:hAnsi="Times" w:cs="SimSun" w:hint="eastAsia"/>
          <w:kern w:val="0"/>
          <w:sz w:val="32"/>
          <w:szCs w:val="32"/>
        </w:rPr>
        <w:t>的存在</w:t>
      </w:r>
      <w:r>
        <w:rPr>
          <w:rFonts w:ascii="SimSun" w:eastAsia="SimSun" w:hAnsi="Times" w:cs="SimSun"/>
          <w:kern w:val="0"/>
          <w:sz w:val="32"/>
          <w:szCs w:val="32"/>
        </w:rPr>
        <w:t>,</w:t>
      </w:r>
      <w:r>
        <w:rPr>
          <w:rFonts w:ascii="SimSun" w:eastAsia="SimSun" w:hAnsi="Times" w:cs="SimSun" w:hint="eastAsia"/>
          <w:kern w:val="0"/>
          <w:sz w:val="32"/>
          <w:szCs w:val="32"/>
        </w:rPr>
        <w:t>而无法感知其他更远处终端的存在</w:t>
      </w:r>
      <w:r>
        <w:rPr>
          <w:rFonts w:ascii="SimSun" w:eastAsia="SimSun" w:hAnsi="Times" w:cs="SimSun"/>
          <w:kern w:val="0"/>
          <w:sz w:val="32"/>
          <w:szCs w:val="32"/>
        </w:rPr>
        <w:t>,</w:t>
      </w:r>
      <w:r>
        <w:rPr>
          <w:rFonts w:ascii="SimSun" w:eastAsia="SimSun" w:hAnsi="Times" w:cs="SimSun" w:hint="eastAsia"/>
          <w:kern w:val="0"/>
          <w:sz w:val="32"/>
          <w:szCs w:val="32"/>
        </w:rPr>
        <w:t>处于远处的未被感知的终端即称为</w:t>
      </w:r>
      <w:r>
        <w:rPr>
          <w:rFonts w:ascii="SimSun" w:eastAsia="SimSun" w:hAnsi="Times" w:cs="SimSun"/>
          <w:kern w:val="0"/>
          <w:sz w:val="32"/>
          <w:szCs w:val="32"/>
        </w:rPr>
        <w:t xml:space="preserve"> </w:t>
      </w:r>
      <w:r>
        <w:rPr>
          <w:rFonts w:ascii="SimSun" w:eastAsia="SimSun" w:hAnsi="Times" w:cs="SimSun" w:hint="eastAsia"/>
          <w:kern w:val="0"/>
          <w:sz w:val="32"/>
          <w:szCs w:val="32"/>
        </w:rPr>
        <w:t>隐终端。当某终端侦听信道判断当前信道空闲时</w:t>
      </w:r>
      <w:r>
        <w:rPr>
          <w:rFonts w:ascii="SimSun" w:eastAsia="SimSun" w:hAnsi="Times" w:cs="SimSun"/>
          <w:kern w:val="0"/>
          <w:sz w:val="32"/>
          <w:szCs w:val="32"/>
        </w:rPr>
        <w:t>,</w:t>
      </w:r>
      <w:r>
        <w:rPr>
          <w:rFonts w:ascii="SimSun" w:eastAsia="SimSun" w:hAnsi="Times" w:cs="SimSun" w:hint="eastAsia"/>
          <w:kern w:val="0"/>
          <w:sz w:val="32"/>
          <w:szCs w:val="32"/>
        </w:rPr>
        <w:t>就会发送数据</w:t>
      </w:r>
      <w:r>
        <w:rPr>
          <w:rFonts w:ascii="SimSun" w:eastAsia="SimSun" w:hAnsi="Times" w:cs="SimSun"/>
          <w:kern w:val="0"/>
          <w:sz w:val="32"/>
          <w:szCs w:val="32"/>
        </w:rPr>
        <w:t>,</w:t>
      </w:r>
      <w:r>
        <w:rPr>
          <w:rFonts w:ascii="SimSun" w:eastAsia="SimSun" w:hAnsi="Times" w:cs="SimSun" w:hint="eastAsia"/>
          <w:kern w:val="0"/>
          <w:sz w:val="32"/>
          <w:szCs w:val="32"/>
        </w:rPr>
        <w:t>但可能与此同时</w:t>
      </w:r>
      <w:r>
        <w:rPr>
          <w:rFonts w:ascii="SimSun" w:eastAsia="SimSun" w:hAnsi="Times" w:cs="SimSun"/>
          <w:kern w:val="0"/>
          <w:sz w:val="32"/>
          <w:szCs w:val="32"/>
        </w:rPr>
        <w:t xml:space="preserve"> </w:t>
      </w:r>
      <w:r>
        <w:rPr>
          <w:rFonts w:ascii="SimSun" w:eastAsia="SimSun" w:hAnsi="Times" w:cs="SimSun" w:hint="eastAsia"/>
          <w:kern w:val="0"/>
          <w:sz w:val="32"/>
          <w:szCs w:val="32"/>
        </w:rPr>
        <w:t>远处的隐终端也认为信道空闲并发送数据</w:t>
      </w:r>
      <w:r>
        <w:rPr>
          <w:rFonts w:ascii="SimSun" w:eastAsia="SimSun" w:hAnsi="Times" w:cs="SimSun"/>
          <w:kern w:val="0"/>
          <w:sz w:val="32"/>
          <w:szCs w:val="32"/>
        </w:rPr>
        <w:t>,</w:t>
      </w:r>
      <w:r>
        <w:rPr>
          <w:rFonts w:ascii="SimSun" w:eastAsia="SimSun" w:hAnsi="Times" w:cs="SimSun" w:hint="eastAsia"/>
          <w:kern w:val="0"/>
          <w:sz w:val="32"/>
          <w:szCs w:val="32"/>
        </w:rPr>
        <w:t>假设此时两份数据的接收者处于两者</w:t>
      </w:r>
      <w:r>
        <w:rPr>
          <w:rFonts w:ascii="SimSun" w:eastAsia="SimSun" w:hAnsi="Times" w:cs="SimSun"/>
          <w:kern w:val="0"/>
          <w:sz w:val="32"/>
          <w:szCs w:val="32"/>
        </w:rPr>
        <w:t xml:space="preserve"> </w:t>
      </w:r>
      <w:r>
        <w:rPr>
          <w:rFonts w:ascii="SimSun" w:eastAsia="SimSun" w:hAnsi="Times" w:cs="SimSun" w:hint="eastAsia"/>
          <w:kern w:val="0"/>
          <w:sz w:val="32"/>
          <w:szCs w:val="32"/>
        </w:rPr>
        <w:t>的物理位置的中间</w:t>
      </w:r>
      <w:r>
        <w:rPr>
          <w:rFonts w:ascii="SimSun" w:eastAsia="SimSun" w:hAnsi="Times" w:cs="SimSun"/>
          <w:kern w:val="0"/>
          <w:sz w:val="32"/>
          <w:szCs w:val="32"/>
        </w:rPr>
        <w:t>,</w:t>
      </w:r>
      <w:r>
        <w:rPr>
          <w:rFonts w:ascii="SimSun" w:eastAsia="SimSun" w:hAnsi="Times" w:cs="SimSun" w:hint="eastAsia"/>
          <w:kern w:val="0"/>
          <w:sz w:val="32"/>
          <w:szCs w:val="32"/>
        </w:rPr>
        <w:t>则两份数据同时到达将造成混乱</w:t>
      </w:r>
      <w:r>
        <w:rPr>
          <w:rFonts w:ascii="SimSun" w:eastAsia="SimSun" w:hAnsi="Times" w:cs="SimSun"/>
          <w:kern w:val="0"/>
          <w:sz w:val="32"/>
          <w:szCs w:val="32"/>
        </w:rPr>
        <w:t>,</w:t>
      </w:r>
      <w:r>
        <w:rPr>
          <w:rFonts w:ascii="SimSun" w:eastAsia="SimSun" w:hAnsi="Times" w:cs="SimSun" w:hint="eastAsia"/>
          <w:kern w:val="0"/>
          <w:sz w:val="32"/>
          <w:szCs w:val="32"/>
        </w:rPr>
        <w:t>无法分辨</w:t>
      </w:r>
      <w:r>
        <w:rPr>
          <w:rFonts w:ascii="SimSun" w:eastAsia="SimSun" w:hAnsi="Times" w:cs="SimSun"/>
          <w:kern w:val="0"/>
          <w:sz w:val="32"/>
          <w:szCs w:val="32"/>
        </w:rPr>
        <w:t>,</w:t>
      </w:r>
      <w:r>
        <w:rPr>
          <w:rFonts w:ascii="SimSun" w:eastAsia="SimSun" w:hAnsi="Times" w:cs="SimSun" w:hint="eastAsia"/>
          <w:kern w:val="0"/>
          <w:sz w:val="32"/>
          <w:szCs w:val="32"/>
        </w:rPr>
        <w:t>从而无法应答。</w:t>
      </w:r>
      <w:r>
        <w:rPr>
          <w:rFonts w:ascii="SimSun" w:eastAsia="SimSun" w:hAnsi="Times" w:cs="SimSun"/>
          <w:kern w:val="0"/>
          <w:sz w:val="32"/>
          <w:szCs w:val="32"/>
        </w:rPr>
        <w:t xml:space="preserve"> </w:t>
      </w:r>
      <w:r>
        <w:rPr>
          <w:rFonts w:ascii="SimSun" w:eastAsia="SimSun" w:hAnsi="Times" w:cs="SimSun" w:hint="eastAsia"/>
          <w:kern w:val="0"/>
          <w:sz w:val="32"/>
          <w:szCs w:val="32"/>
        </w:rPr>
        <w:t>导致两边的终端不得不反复的重传</w:t>
      </w:r>
      <w:r>
        <w:rPr>
          <w:rFonts w:ascii="SimSun" w:eastAsia="SimSun" w:hAnsi="Times" w:cs="SimSun"/>
          <w:kern w:val="0"/>
          <w:sz w:val="32"/>
          <w:szCs w:val="32"/>
        </w:rPr>
        <w:t>,</w:t>
      </w:r>
      <w:r>
        <w:rPr>
          <w:rFonts w:ascii="SimSun" w:eastAsia="SimSun" w:hAnsi="Times" w:cs="SimSun" w:hint="eastAsia"/>
          <w:kern w:val="0"/>
          <w:sz w:val="32"/>
          <w:szCs w:val="32"/>
        </w:rPr>
        <w:t>甚至发生数据包丢失。以下实验就是探究隐</w:t>
      </w:r>
      <w:r>
        <w:rPr>
          <w:rFonts w:ascii="SimSun" w:eastAsia="SimSun" w:hAnsi="Times" w:cs="SimSun"/>
          <w:kern w:val="0"/>
          <w:sz w:val="32"/>
          <w:szCs w:val="32"/>
        </w:rPr>
        <w:t xml:space="preserve"> </w:t>
      </w:r>
      <w:r>
        <w:rPr>
          <w:rFonts w:ascii="SimSun" w:eastAsia="SimSun" w:hAnsi="Times" w:cs="SimSun" w:hint="eastAsia"/>
          <w:kern w:val="0"/>
          <w:sz w:val="32"/>
          <w:szCs w:val="32"/>
        </w:rPr>
        <w:t>终端在</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网络中的影响。</w:t>
      </w:r>
      <w:r>
        <w:rPr>
          <w:rFonts w:ascii="SimSun" w:eastAsia="SimSun" w:hAnsi="Times" w:cs="SimSun"/>
          <w:kern w:val="0"/>
          <w:sz w:val="32"/>
          <w:szCs w:val="32"/>
        </w:rPr>
        <w:t xml:space="preserve"> </w:t>
      </w:r>
    </w:p>
    <w:p w14:paraId="59A1DB0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首先进行单跳实验</w:t>
      </w:r>
      <w:r>
        <w:rPr>
          <w:rFonts w:ascii="SimSun" w:eastAsia="SimSun" w:hAnsi="Times" w:cs="SimSun"/>
          <w:kern w:val="0"/>
          <w:sz w:val="32"/>
          <w:szCs w:val="32"/>
        </w:rPr>
        <w:t>,</w:t>
      </w:r>
      <w:r>
        <w:rPr>
          <w:rFonts w:ascii="SimSun" w:eastAsia="SimSun" w:hAnsi="Times" w:cs="SimSun" w:hint="eastAsia"/>
          <w:kern w:val="0"/>
          <w:sz w:val="32"/>
          <w:szCs w:val="32"/>
        </w:rPr>
        <w:t>网络拓扑如图</w:t>
      </w:r>
      <w:r>
        <w:rPr>
          <w:rFonts w:ascii="SimSun" w:eastAsia="SimSun" w:hAnsi="Times" w:cs="SimSun"/>
          <w:kern w:val="0"/>
          <w:sz w:val="32"/>
          <w:szCs w:val="32"/>
        </w:rPr>
        <w:t xml:space="preserve"> </w:t>
      </w:r>
      <w:r>
        <w:rPr>
          <w:rFonts w:ascii="Times" w:eastAsia="SimSun" w:hAnsi="Times" w:cs="Times"/>
          <w:kern w:val="0"/>
          <w:sz w:val="32"/>
          <w:szCs w:val="32"/>
        </w:rPr>
        <w:t>4.2</w:t>
      </w:r>
      <w:r>
        <w:rPr>
          <w:rFonts w:ascii="SimSun" w:eastAsia="SimSun" w:hAnsi="Times" w:cs="SimSun" w:hint="eastAsia"/>
          <w:kern w:val="0"/>
          <w:sz w:val="32"/>
          <w:szCs w:val="32"/>
        </w:rPr>
        <w:t>。客户端连接</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节点</w:t>
      </w:r>
      <w:r>
        <w:rPr>
          <w:rFonts w:ascii="SimSun" w:eastAsia="SimSun" w:hAnsi="Times" w:cs="SimSun"/>
          <w:kern w:val="0"/>
          <w:sz w:val="32"/>
          <w:szCs w:val="32"/>
        </w:rPr>
        <w:t>,</w:t>
      </w:r>
      <w:r>
        <w:rPr>
          <w:rFonts w:ascii="SimSun" w:eastAsia="SimSun" w:hAnsi="Times" w:cs="SimSun" w:hint="eastAsia"/>
          <w:kern w:val="0"/>
          <w:sz w:val="32"/>
          <w:szCs w:val="32"/>
        </w:rPr>
        <w:t>服务端连接</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节</w:t>
      </w:r>
      <w:r>
        <w:rPr>
          <w:rFonts w:ascii="SimSun" w:eastAsia="SimSun" w:hAnsi="Times" w:cs="SimSun"/>
          <w:kern w:val="0"/>
          <w:sz w:val="32"/>
          <w:szCs w:val="32"/>
        </w:rPr>
        <w:t xml:space="preserve"> </w:t>
      </w:r>
      <w:r>
        <w:rPr>
          <w:rFonts w:ascii="SimSun" w:eastAsia="SimSun" w:hAnsi="Times" w:cs="SimSun" w:hint="eastAsia"/>
          <w:kern w:val="0"/>
          <w:sz w:val="32"/>
          <w:szCs w:val="32"/>
        </w:rPr>
        <w:t>点</w:t>
      </w:r>
      <w:r>
        <w:rPr>
          <w:rFonts w:ascii="SimSun" w:eastAsia="SimSun" w:hAnsi="Times" w:cs="SimSun"/>
          <w:kern w:val="0"/>
          <w:sz w:val="32"/>
          <w:szCs w:val="32"/>
        </w:rPr>
        <w:t>,</w:t>
      </w:r>
      <w:r>
        <w:rPr>
          <w:rFonts w:ascii="SimSun" w:eastAsia="SimSun" w:hAnsi="Times" w:cs="SimSun" w:hint="eastAsia"/>
          <w:kern w:val="0"/>
          <w:sz w:val="32"/>
          <w:szCs w:val="32"/>
        </w:rPr>
        <w:t>图中共计</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个节点组成一个稳定的无线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w:t>
      </w:r>
      <w:r>
        <w:rPr>
          <w:rFonts w:ascii="SimSun" w:eastAsia="SimSun" w:hAnsi="Times" w:cs="SimSun"/>
          <w:kern w:val="0"/>
          <w:sz w:val="32"/>
          <w:szCs w:val="32"/>
        </w:rPr>
        <w:t xml:space="preserve"> </w:t>
      </w:r>
    </w:p>
    <w:p w14:paraId="315D032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584E8D96"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6D3C1F8A" wp14:editId="3692E0B4">
            <wp:extent cx="3413125" cy="1079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589AA9F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在客户端和服务端之间</w:t>
      </w:r>
      <w:r>
        <w:rPr>
          <w:rFonts w:ascii="SimSun" w:eastAsia="SimSun" w:hAnsi="Times" w:cs="SimSun"/>
          <w:kern w:val="0"/>
          <w:sz w:val="32"/>
          <w:szCs w:val="32"/>
        </w:rPr>
        <w:t>,</w:t>
      </w:r>
      <w:r>
        <w:rPr>
          <w:rFonts w:ascii="SimSun" w:eastAsia="SimSun" w:hAnsi="Times" w:cs="SimSun" w:hint="eastAsia"/>
          <w:kern w:val="0"/>
          <w:sz w:val="32"/>
          <w:szCs w:val="32"/>
        </w:rPr>
        <w:t>通过</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网络进行</w:t>
      </w:r>
      <w:r>
        <w:rPr>
          <w:rFonts w:ascii="SimSun" w:eastAsia="SimSun" w:hAnsi="Times" w:cs="SimSun"/>
          <w:kern w:val="0"/>
          <w:sz w:val="32"/>
          <w:szCs w:val="32"/>
        </w:rPr>
        <w:t xml:space="preserve"> </w:t>
      </w:r>
      <w:r>
        <w:rPr>
          <w:rFonts w:ascii="Times" w:eastAsia="SimSun" w:hAnsi="Times" w:cs="Times"/>
          <w:kern w:val="0"/>
          <w:sz w:val="32"/>
          <w:szCs w:val="32"/>
        </w:rPr>
        <w:t xml:space="preserve">100 </w:t>
      </w:r>
      <w:r>
        <w:rPr>
          <w:rFonts w:ascii="SimSun" w:eastAsia="SimSun" w:hAnsi="Times" w:cs="SimSun" w:hint="eastAsia"/>
          <w:kern w:val="0"/>
          <w:sz w:val="32"/>
          <w:szCs w:val="32"/>
        </w:rPr>
        <w:t>次测试。每次测试运行</w:t>
      </w:r>
      <w:r>
        <w:rPr>
          <w:rFonts w:ascii="SimSun" w:eastAsia="SimSun" w:hAnsi="Times" w:cs="SimSun"/>
          <w:kern w:val="0"/>
          <w:sz w:val="32"/>
          <w:szCs w:val="32"/>
        </w:rPr>
        <w:t xml:space="preserve"> </w:t>
      </w:r>
      <w:r>
        <w:rPr>
          <w:rFonts w:ascii="Times" w:eastAsia="SimSun" w:hAnsi="Times" w:cs="Times"/>
          <w:kern w:val="0"/>
          <w:sz w:val="32"/>
          <w:szCs w:val="32"/>
        </w:rPr>
        <w:t xml:space="preserve">20 </w:t>
      </w:r>
      <w:r>
        <w:rPr>
          <w:rFonts w:ascii="SimSun" w:eastAsia="SimSun" w:hAnsi="Times" w:cs="SimSun" w:hint="eastAsia"/>
          <w:kern w:val="0"/>
          <w:sz w:val="32"/>
          <w:szCs w:val="32"/>
        </w:rPr>
        <w:t>秒</w:t>
      </w:r>
      <w:r>
        <w:rPr>
          <w:rFonts w:ascii="SimSun" w:eastAsia="SimSun" w:hAnsi="Times" w:cs="SimSun"/>
          <w:kern w:val="0"/>
          <w:sz w:val="32"/>
          <w:szCs w:val="32"/>
        </w:rPr>
        <w:t>,</w:t>
      </w:r>
      <w:r>
        <w:rPr>
          <w:rFonts w:ascii="SimSun" w:eastAsia="SimSun" w:hAnsi="Times" w:cs="SimSun" w:hint="eastAsia"/>
          <w:kern w:val="0"/>
          <w:sz w:val="32"/>
          <w:szCs w:val="32"/>
        </w:rPr>
        <w:t>客户端上的发送进程分别以</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至</w:t>
      </w:r>
      <w:r>
        <w:rPr>
          <w:rFonts w:ascii="SimSun" w:eastAsia="SimSun" w:hAnsi="Times" w:cs="SimSun"/>
          <w:kern w:val="0"/>
          <w:sz w:val="32"/>
          <w:szCs w:val="32"/>
        </w:rPr>
        <w:t xml:space="preserve"> </w:t>
      </w:r>
      <w:r>
        <w:rPr>
          <w:rFonts w:ascii="Times" w:eastAsia="SimSun" w:hAnsi="Times" w:cs="Times"/>
          <w:kern w:val="0"/>
          <w:sz w:val="32"/>
          <w:szCs w:val="32"/>
        </w:rPr>
        <w:t xml:space="preserve">100 </w:t>
      </w:r>
      <w:r>
        <w:rPr>
          <w:rFonts w:ascii="SimSun" w:eastAsia="SimSun" w:hAnsi="Times" w:cs="SimSun" w:hint="eastAsia"/>
          <w:kern w:val="0"/>
          <w:sz w:val="32"/>
          <w:szCs w:val="32"/>
        </w:rPr>
        <w:t>间隔</w:t>
      </w:r>
      <w:r>
        <w:rPr>
          <w:rFonts w:ascii="SimSun" w:eastAsia="SimSun" w:hAnsi="Times" w:cs="SimSun"/>
          <w:kern w:val="0"/>
          <w:sz w:val="32"/>
          <w:szCs w:val="32"/>
        </w:rPr>
        <w:t xml:space="preserve"> </w:t>
      </w:r>
      <w:r>
        <w:rPr>
          <w:rFonts w:ascii="Times" w:eastAsia="SimSun" w:hAnsi="Times" w:cs="Times"/>
          <w:kern w:val="0"/>
          <w:sz w:val="32"/>
          <w:szCs w:val="32"/>
        </w:rPr>
        <w:t xml:space="preserve">1Mbps </w:t>
      </w:r>
      <w:r>
        <w:rPr>
          <w:rFonts w:ascii="SimSun" w:eastAsia="SimSun" w:hAnsi="Times" w:cs="SimSun" w:hint="eastAsia"/>
          <w:kern w:val="0"/>
          <w:sz w:val="32"/>
          <w:szCs w:val="32"/>
        </w:rPr>
        <w:t>的发送带宽向服务端发送</w:t>
      </w:r>
      <w:r>
        <w:rPr>
          <w:rFonts w:ascii="SimSun" w:eastAsia="SimSun" w:hAnsi="Times" w:cs="SimSun"/>
          <w:kern w:val="0"/>
          <w:sz w:val="32"/>
          <w:szCs w:val="32"/>
        </w:rPr>
        <w:t xml:space="preserve"> </w:t>
      </w:r>
      <w:r>
        <w:rPr>
          <w:rFonts w:ascii="Times" w:eastAsia="SimSun" w:hAnsi="Times" w:cs="Times"/>
          <w:kern w:val="0"/>
          <w:sz w:val="32"/>
          <w:szCs w:val="32"/>
        </w:rPr>
        <w:t xml:space="preserve">UDP </w:t>
      </w:r>
      <w:r>
        <w:rPr>
          <w:rFonts w:ascii="SimSun" w:eastAsia="SimSun" w:hAnsi="Times" w:cs="SimSun" w:hint="eastAsia"/>
          <w:kern w:val="0"/>
          <w:sz w:val="32"/>
          <w:szCs w:val="32"/>
        </w:rPr>
        <w:t>数据包。每次测量结束</w:t>
      </w:r>
      <w:r>
        <w:rPr>
          <w:rFonts w:ascii="SimSun" w:eastAsia="SimSun" w:hAnsi="Times" w:cs="SimSun"/>
          <w:kern w:val="0"/>
          <w:sz w:val="32"/>
          <w:szCs w:val="32"/>
        </w:rPr>
        <w:t>,</w:t>
      </w:r>
      <w:r>
        <w:rPr>
          <w:rFonts w:ascii="SimSun" w:eastAsia="SimSun" w:hAnsi="Times" w:cs="SimSun" w:hint="eastAsia"/>
          <w:kern w:val="0"/>
          <w:sz w:val="32"/>
          <w:szCs w:val="32"/>
        </w:rPr>
        <w:t>服务端上的服务进程会统计客户端此次通信数据的</w:t>
      </w:r>
      <w:r>
        <w:rPr>
          <w:rFonts w:ascii="SimSun" w:eastAsia="SimSun" w:hAnsi="Times" w:cs="SimSun"/>
          <w:kern w:val="0"/>
          <w:sz w:val="32"/>
          <w:szCs w:val="32"/>
        </w:rPr>
        <w:t xml:space="preserve"> </w:t>
      </w:r>
      <w:r>
        <w:rPr>
          <w:rFonts w:ascii="SimSun" w:eastAsia="SimSun" w:hAnsi="Times" w:cs="SimSun" w:hint="eastAsia"/>
          <w:kern w:val="0"/>
          <w:sz w:val="32"/>
          <w:szCs w:val="32"/>
        </w:rPr>
        <w:t>有效带宽、时延抖动等数据并告知客户端进程。所有测量结果在客户端汇总整理。</w:t>
      </w:r>
      <w:r>
        <w:rPr>
          <w:rFonts w:ascii="SimSun" w:eastAsia="SimSun" w:hAnsi="Times" w:cs="SimSun"/>
          <w:kern w:val="0"/>
          <w:sz w:val="32"/>
          <w:szCs w:val="32"/>
        </w:rPr>
        <w:t xml:space="preserve"> </w:t>
      </w:r>
    </w:p>
    <w:p w14:paraId="4076D62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然后进行隐终端存在的实验</w:t>
      </w:r>
      <w:r>
        <w:rPr>
          <w:rFonts w:ascii="SimSun" w:eastAsia="SimSun" w:hAnsi="Times" w:cs="SimSun"/>
          <w:kern w:val="0"/>
          <w:sz w:val="32"/>
          <w:szCs w:val="32"/>
        </w:rPr>
        <w:t>,</w:t>
      </w:r>
      <w:r>
        <w:rPr>
          <w:rFonts w:ascii="SimSun" w:eastAsia="SimSun" w:hAnsi="Times" w:cs="SimSun" w:hint="eastAsia"/>
          <w:kern w:val="0"/>
          <w:sz w:val="32"/>
          <w:szCs w:val="32"/>
        </w:rPr>
        <w:t>网络拓扑如图</w:t>
      </w:r>
      <w:r>
        <w:rPr>
          <w:rFonts w:ascii="SimSun" w:eastAsia="SimSun" w:hAnsi="Times" w:cs="SimSun"/>
          <w:kern w:val="0"/>
          <w:sz w:val="32"/>
          <w:szCs w:val="32"/>
        </w:rPr>
        <w:t xml:space="preserve"> </w:t>
      </w:r>
      <w:r>
        <w:rPr>
          <w:rFonts w:ascii="Times" w:eastAsia="SimSun" w:hAnsi="Times" w:cs="Times"/>
          <w:kern w:val="0"/>
          <w:sz w:val="32"/>
          <w:szCs w:val="32"/>
        </w:rPr>
        <w:t>4.3</w:t>
      </w:r>
      <w:r>
        <w:rPr>
          <w:rFonts w:ascii="SimSun" w:eastAsia="SimSun" w:hAnsi="Times" w:cs="SimSun" w:hint="eastAsia"/>
          <w:kern w:val="0"/>
          <w:sz w:val="32"/>
          <w:szCs w:val="32"/>
        </w:rPr>
        <w:t>。客户端机器通过交换机与</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网络中的</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节点和</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节点连接</w:t>
      </w:r>
      <w:r>
        <w:rPr>
          <w:rFonts w:ascii="SimSun" w:eastAsia="SimSun" w:hAnsi="Times" w:cs="SimSun"/>
          <w:kern w:val="0"/>
          <w:sz w:val="32"/>
          <w:szCs w:val="32"/>
        </w:rPr>
        <w:t>,</w:t>
      </w:r>
      <w:r>
        <w:rPr>
          <w:rFonts w:ascii="SimSun" w:eastAsia="SimSun" w:hAnsi="Times" w:cs="SimSun" w:hint="eastAsia"/>
          <w:kern w:val="0"/>
          <w:sz w:val="32"/>
          <w:szCs w:val="32"/>
        </w:rPr>
        <w:t>服务端机器与</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网络中的</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节点相连</w:t>
      </w:r>
      <w:r>
        <w:rPr>
          <w:rFonts w:ascii="SimSun" w:eastAsia="SimSun" w:hAnsi="Times" w:cs="SimSun"/>
          <w:kern w:val="0"/>
          <w:sz w:val="32"/>
          <w:szCs w:val="32"/>
        </w:rPr>
        <w:t xml:space="preserve">, </w:t>
      </w:r>
      <w:r>
        <w:rPr>
          <w:rFonts w:ascii="SimSun" w:eastAsia="SimSun" w:hAnsi="Times" w:cs="SimSun" w:hint="eastAsia"/>
          <w:kern w:val="0"/>
          <w:sz w:val="32"/>
          <w:szCs w:val="32"/>
        </w:rPr>
        <w:t>在该网络中</w:t>
      </w:r>
      <w:r>
        <w:rPr>
          <w:rFonts w:ascii="SimSun" w:eastAsia="SimSun" w:hAnsi="Times" w:cs="SimSun"/>
          <w:kern w:val="0"/>
          <w:sz w:val="32"/>
          <w:szCs w:val="32"/>
        </w:rPr>
        <w:t>,</w:t>
      </w:r>
      <w:r>
        <w:rPr>
          <w:rFonts w:ascii="Times" w:eastAsia="SimSun" w:hAnsi="Times" w:cs="Times"/>
          <w:kern w:val="0"/>
          <w:sz w:val="32"/>
          <w:szCs w:val="32"/>
        </w:rPr>
        <w:t xml:space="preserve">1 </w:t>
      </w:r>
      <w:r>
        <w:rPr>
          <w:rFonts w:ascii="SimSun" w:eastAsia="SimSun" w:hAnsi="Times" w:cs="SimSun" w:hint="eastAsia"/>
          <w:kern w:val="0"/>
          <w:sz w:val="32"/>
          <w:szCs w:val="32"/>
        </w:rPr>
        <w:t>节点和</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节点互相不在覆盖范围内</w:t>
      </w:r>
      <w:r>
        <w:rPr>
          <w:rFonts w:ascii="SimSun" w:eastAsia="SimSun" w:hAnsi="Times" w:cs="SimSun"/>
          <w:kern w:val="0"/>
          <w:sz w:val="32"/>
          <w:szCs w:val="32"/>
        </w:rPr>
        <w:t>,</w:t>
      </w:r>
      <w:r>
        <w:rPr>
          <w:rFonts w:ascii="SimSun" w:eastAsia="SimSun" w:hAnsi="Times" w:cs="SimSun" w:hint="eastAsia"/>
          <w:kern w:val="0"/>
          <w:sz w:val="32"/>
          <w:szCs w:val="32"/>
        </w:rPr>
        <w:t>不知道对方的存在。在客户端</w:t>
      </w:r>
      <w:r>
        <w:rPr>
          <w:rFonts w:ascii="SimSun" w:eastAsia="SimSun" w:hAnsi="Times" w:cs="SimSun"/>
          <w:kern w:val="0"/>
          <w:sz w:val="32"/>
          <w:szCs w:val="32"/>
        </w:rPr>
        <w:t xml:space="preserve"> </w:t>
      </w:r>
      <w:r>
        <w:rPr>
          <w:rFonts w:ascii="SimSun" w:eastAsia="SimSun" w:hAnsi="Times" w:cs="SimSun" w:hint="eastAsia"/>
          <w:kern w:val="0"/>
          <w:sz w:val="32"/>
          <w:szCs w:val="32"/>
        </w:rPr>
        <w:t>和服务端之间</w:t>
      </w:r>
      <w:r>
        <w:rPr>
          <w:rFonts w:ascii="SimSun" w:eastAsia="SimSun" w:hAnsi="Times" w:cs="SimSun"/>
          <w:kern w:val="0"/>
          <w:sz w:val="32"/>
          <w:szCs w:val="32"/>
        </w:rPr>
        <w:t>,</w:t>
      </w:r>
      <w:r>
        <w:rPr>
          <w:rFonts w:ascii="SimSun" w:eastAsia="SimSun" w:hAnsi="Times" w:cs="SimSun" w:hint="eastAsia"/>
          <w:kern w:val="0"/>
          <w:sz w:val="32"/>
          <w:szCs w:val="32"/>
        </w:rPr>
        <w:t>客户端虚拟两个进程</w:t>
      </w:r>
      <w:r>
        <w:rPr>
          <w:rFonts w:ascii="SimSun" w:eastAsia="SimSun" w:hAnsi="Times" w:cs="SimSun"/>
          <w:kern w:val="0"/>
          <w:sz w:val="32"/>
          <w:szCs w:val="32"/>
        </w:rPr>
        <w:t>,</w:t>
      </w:r>
      <w:r>
        <w:rPr>
          <w:rFonts w:ascii="SimSun" w:eastAsia="SimSun" w:hAnsi="Times" w:cs="SimSun" w:hint="eastAsia"/>
          <w:kern w:val="0"/>
          <w:sz w:val="32"/>
          <w:szCs w:val="32"/>
        </w:rPr>
        <w:t>利用</w:t>
      </w:r>
      <w:r>
        <w:rPr>
          <w:rFonts w:ascii="SimSun" w:eastAsia="SimSun" w:hAnsi="Times" w:cs="SimSun"/>
          <w:kern w:val="0"/>
          <w:sz w:val="32"/>
          <w:szCs w:val="32"/>
        </w:rPr>
        <w:t xml:space="preserve"> </w:t>
      </w:r>
      <w:r>
        <w:rPr>
          <w:rFonts w:ascii="Times" w:eastAsia="SimSun" w:hAnsi="Times" w:cs="Times"/>
          <w:kern w:val="0"/>
          <w:sz w:val="32"/>
          <w:szCs w:val="32"/>
        </w:rPr>
        <w:t xml:space="preserve">Iperf </w:t>
      </w:r>
      <w:r>
        <w:rPr>
          <w:rFonts w:ascii="SimSun" w:eastAsia="SimSun" w:hAnsi="Times" w:cs="SimSun" w:hint="eastAsia"/>
          <w:kern w:val="0"/>
          <w:sz w:val="32"/>
          <w:szCs w:val="32"/>
        </w:rPr>
        <w:t>工具并控制</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节点和</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节点并发</w:t>
      </w:r>
      <w:r>
        <w:rPr>
          <w:rFonts w:ascii="SimSun" w:eastAsia="SimSun" w:hAnsi="Times" w:cs="SimSun"/>
          <w:kern w:val="0"/>
          <w:sz w:val="32"/>
          <w:szCs w:val="32"/>
        </w:rPr>
        <w:t xml:space="preserve"> </w:t>
      </w:r>
      <w:r>
        <w:rPr>
          <w:rFonts w:ascii="SimSun" w:eastAsia="SimSun" w:hAnsi="Times" w:cs="SimSun" w:hint="eastAsia"/>
          <w:kern w:val="0"/>
          <w:sz w:val="32"/>
          <w:szCs w:val="32"/>
        </w:rPr>
        <w:t>向</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节点发送数据</w:t>
      </w:r>
      <w:r>
        <w:rPr>
          <w:rFonts w:ascii="SimSun" w:eastAsia="SimSun" w:hAnsi="Times" w:cs="SimSun"/>
          <w:kern w:val="0"/>
          <w:sz w:val="32"/>
          <w:szCs w:val="32"/>
        </w:rPr>
        <w:t>,</w:t>
      </w:r>
      <w:r>
        <w:rPr>
          <w:rFonts w:ascii="SimSun" w:eastAsia="SimSun" w:hAnsi="Times" w:cs="SimSun" w:hint="eastAsia"/>
          <w:kern w:val="0"/>
          <w:sz w:val="32"/>
          <w:szCs w:val="32"/>
        </w:rPr>
        <w:t>调节发射功率从</w:t>
      </w:r>
      <w:r>
        <w:rPr>
          <w:rFonts w:ascii="SimSun" w:eastAsia="SimSun" w:hAnsi="Times" w:cs="SimSun"/>
          <w:kern w:val="0"/>
          <w:sz w:val="32"/>
          <w:szCs w:val="32"/>
        </w:rPr>
        <w:t xml:space="preserve"> </w:t>
      </w:r>
      <w:r>
        <w:rPr>
          <w:rFonts w:ascii="Times" w:eastAsia="SimSun" w:hAnsi="Times" w:cs="Times"/>
          <w:kern w:val="0"/>
          <w:sz w:val="32"/>
          <w:szCs w:val="32"/>
        </w:rPr>
        <w:t xml:space="preserve">500 </w:t>
      </w:r>
      <w:r>
        <w:rPr>
          <w:rFonts w:ascii="SimSun" w:eastAsia="SimSun" w:hAnsi="Times" w:cs="SimSun" w:hint="eastAsia"/>
          <w:kern w:val="0"/>
          <w:sz w:val="32"/>
          <w:szCs w:val="32"/>
        </w:rPr>
        <w:t>次依次增大到</w:t>
      </w:r>
      <w:r>
        <w:rPr>
          <w:rFonts w:ascii="SimSun" w:eastAsia="SimSun" w:hAnsi="Times" w:cs="SimSun"/>
          <w:kern w:val="0"/>
          <w:sz w:val="32"/>
          <w:szCs w:val="32"/>
        </w:rPr>
        <w:t xml:space="preserve"> </w:t>
      </w:r>
      <w:r>
        <w:rPr>
          <w:rFonts w:ascii="Times" w:eastAsia="SimSun" w:hAnsi="Times" w:cs="Times"/>
          <w:kern w:val="0"/>
          <w:sz w:val="32"/>
          <w:szCs w:val="32"/>
        </w:rPr>
        <w:t>1700</w:t>
      </w:r>
      <w:r>
        <w:rPr>
          <w:rFonts w:ascii="SimSun" w:eastAsia="SimSun" w:hAnsi="Times" w:cs="SimSun"/>
          <w:kern w:val="0"/>
          <w:sz w:val="32"/>
          <w:szCs w:val="32"/>
        </w:rPr>
        <w:t>,</w:t>
      </w:r>
      <w:r>
        <w:rPr>
          <w:rFonts w:ascii="SimSun" w:eastAsia="SimSun" w:hAnsi="Times" w:cs="SimSun" w:hint="eastAsia"/>
          <w:kern w:val="0"/>
          <w:sz w:val="32"/>
          <w:szCs w:val="32"/>
        </w:rPr>
        <w:t>每次通过</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w:t>
      </w:r>
      <w:r>
        <w:rPr>
          <w:rFonts w:ascii="SimSun" w:eastAsia="SimSun" w:hAnsi="Times" w:cs="SimSun"/>
          <w:kern w:val="0"/>
          <w:sz w:val="32"/>
          <w:szCs w:val="32"/>
        </w:rPr>
        <w:t xml:space="preserve"> </w:t>
      </w:r>
      <w:r>
        <w:rPr>
          <w:rFonts w:ascii="SimSun" w:eastAsia="SimSun" w:hAnsi="Times" w:cs="SimSun" w:hint="eastAsia"/>
          <w:kern w:val="0"/>
          <w:sz w:val="32"/>
          <w:szCs w:val="32"/>
        </w:rPr>
        <w:t>络进行</w:t>
      </w:r>
      <w:r>
        <w:rPr>
          <w:rFonts w:ascii="SimSun" w:eastAsia="SimSun" w:hAnsi="Times" w:cs="SimSun"/>
          <w:kern w:val="0"/>
          <w:sz w:val="32"/>
          <w:szCs w:val="32"/>
        </w:rPr>
        <w:t xml:space="preserve"> </w:t>
      </w:r>
      <w:r>
        <w:rPr>
          <w:rFonts w:ascii="Times" w:eastAsia="SimSun" w:hAnsi="Times" w:cs="Times"/>
          <w:kern w:val="0"/>
          <w:sz w:val="32"/>
          <w:szCs w:val="32"/>
        </w:rPr>
        <w:t xml:space="preserve">100 </w:t>
      </w:r>
      <w:r>
        <w:rPr>
          <w:rFonts w:ascii="SimSun" w:eastAsia="SimSun" w:hAnsi="Times" w:cs="SimSun" w:hint="eastAsia"/>
          <w:kern w:val="0"/>
          <w:sz w:val="32"/>
          <w:szCs w:val="32"/>
        </w:rPr>
        <w:t>次测试。每次测试进行</w:t>
      </w:r>
      <w:r>
        <w:rPr>
          <w:rFonts w:ascii="SimSun" w:eastAsia="SimSun" w:hAnsi="Times" w:cs="SimSun"/>
          <w:kern w:val="0"/>
          <w:sz w:val="32"/>
          <w:szCs w:val="32"/>
        </w:rPr>
        <w:t xml:space="preserve"> </w:t>
      </w:r>
      <w:r>
        <w:rPr>
          <w:rFonts w:ascii="Times" w:eastAsia="SimSun" w:hAnsi="Times" w:cs="Times"/>
          <w:kern w:val="0"/>
          <w:sz w:val="32"/>
          <w:szCs w:val="32"/>
        </w:rPr>
        <w:t xml:space="preserve">20 </w:t>
      </w:r>
      <w:r>
        <w:rPr>
          <w:rFonts w:ascii="SimSun" w:eastAsia="SimSun" w:hAnsi="Times" w:cs="SimSun" w:hint="eastAsia"/>
          <w:kern w:val="0"/>
          <w:sz w:val="32"/>
          <w:szCs w:val="32"/>
        </w:rPr>
        <w:t>秒</w:t>
      </w:r>
      <w:r>
        <w:rPr>
          <w:rFonts w:ascii="SimSun" w:eastAsia="SimSun" w:hAnsi="Times" w:cs="SimSun"/>
          <w:kern w:val="0"/>
          <w:sz w:val="32"/>
          <w:szCs w:val="32"/>
        </w:rPr>
        <w:t>,</w:t>
      </w:r>
      <w:r>
        <w:rPr>
          <w:rFonts w:ascii="SimSun" w:eastAsia="SimSun" w:hAnsi="Times" w:cs="SimSun" w:hint="eastAsia"/>
          <w:kern w:val="0"/>
          <w:sz w:val="32"/>
          <w:szCs w:val="32"/>
        </w:rPr>
        <w:t>客户端上的两个进程分别以</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到</w:t>
      </w:r>
      <w:r>
        <w:rPr>
          <w:rFonts w:ascii="SimSun" w:eastAsia="SimSun" w:hAnsi="Times" w:cs="SimSun"/>
          <w:kern w:val="0"/>
          <w:sz w:val="32"/>
          <w:szCs w:val="32"/>
        </w:rPr>
        <w:t xml:space="preserve"> </w:t>
      </w:r>
      <w:r>
        <w:rPr>
          <w:rFonts w:ascii="Times" w:eastAsia="SimSun" w:hAnsi="Times" w:cs="Times"/>
          <w:kern w:val="0"/>
          <w:sz w:val="32"/>
          <w:szCs w:val="32"/>
        </w:rPr>
        <w:t xml:space="preserve">100 </w:t>
      </w:r>
      <w:r>
        <w:rPr>
          <w:rFonts w:ascii="SimSun" w:eastAsia="SimSun" w:hAnsi="Times" w:cs="SimSun" w:hint="eastAsia"/>
          <w:kern w:val="0"/>
          <w:sz w:val="32"/>
          <w:szCs w:val="32"/>
        </w:rPr>
        <w:t>间</w:t>
      </w:r>
      <w:r>
        <w:rPr>
          <w:rFonts w:ascii="SimSun" w:eastAsia="SimSun" w:hAnsi="Times" w:cs="SimSun"/>
          <w:kern w:val="0"/>
          <w:sz w:val="32"/>
          <w:szCs w:val="32"/>
        </w:rPr>
        <w:t xml:space="preserve"> </w:t>
      </w:r>
      <w:r>
        <w:rPr>
          <w:rFonts w:ascii="SimSun" w:eastAsia="SimSun" w:hAnsi="Times" w:cs="SimSun" w:hint="eastAsia"/>
          <w:kern w:val="0"/>
          <w:sz w:val="32"/>
          <w:szCs w:val="32"/>
        </w:rPr>
        <w:t>隔</w:t>
      </w:r>
      <w:r>
        <w:rPr>
          <w:rFonts w:ascii="SimSun" w:eastAsia="SimSun" w:hAnsi="Times" w:cs="SimSun"/>
          <w:kern w:val="0"/>
          <w:sz w:val="32"/>
          <w:szCs w:val="32"/>
        </w:rPr>
        <w:t xml:space="preserve"> </w:t>
      </w:r>
      <w:r>
        <w:rPr>
          <w:rFonts w:ascii="Times" w:eastAsia="SimSun" w:hAnsi="Times" w:cs="Times"/>
          <w:kern w:val="0"/>
          <w:sz w:val="32"/>
          <w:szCs w:val="32"/>
        </w:rPr>
        <w:t xml:space="preserve">1Mbps </w:t>
      </w:r>
      <w:r>
        <w:rPr>
          <w:rFonts w:ascii="SimSun" w:eastAsia="SimSun" w:hAnsi="Times" w:cs="SimSun" w:hint="eastAsia"/>
          <w:kern w:val="0"/>
          <w:sz w:val="32"/>
          <w:szCs w:val="32"/>
        </w:rPr>
        <w:t>的发送带宽向服务端发送</w:t>
      </w:r>
      <w:r>
        <w:rPr>
          <w:rFonts w:ascii="SimSun" w:eastAsia="SimSun" w:hAnsi="Times" w:cs="SimSun"/>
          <w:kern w:val="0"/>
          <w:sz w:val="32"/>
          <w:szCs w:val="32"/>
        </w:rPr>
        <w:t xml:space="preserve"> </w:t>
      </w:r>
      <w:r>
        <w:rPr>
          <w:rFonts w:ascii="Times" w:eastAsia="SimSun" w:hAnsi="Times" w:cs="Times"/>
          <w:kern w:val="0"/>
          <w:sz w:val="32"/>
          <w:szCs w:val="32"/>
        </w:rPr>
        <w:t xml:space="preserve">UDP </w:t>
      </w:r>
      <w:r>
        <w:rPr>
          <w:rFonts w:ascii="SimSun" w:eastAsia="SimSun" w:hAnsi="Times" w:cs="SimSun" w:hint="eastAsia"/>
          <w:kern w:val="0"/>
          <w:sz w:val="32"/>
          <w:szCs w:val="32"/>
        </w:rPr>
        <w:t>数据包。</w:t>
      </w:r>
      <w:r>
        <w:rPr>
          <w:rFonts w:ascii="SimSun" w:eastAsia="SimSun" w:hAnsi="Times" w:cs="SimSun" w:hint="eastAsia"/>
          <w:kern w:val="0"/>
          <w:sz w:val="32"/>
          <w:szCs w:val="32"/>
        </w:rPr>
        <w:lastRenderedPageBreak/>
        <w:t>每次测量结束</w:t>
      </w:r>
      <w:r>
        <w:rPr>
          <w:rFonts w:ascii="SimSun" w:eastAsia="SimSun" w:hAnsi="Times" w:cs="SimSun"/>
          <w:kern w:val="0"/>
          <w:sz w:val="32"/>
          <w:szCs w:val="32"/>
        </w:rPr>
        <w:t>,</w:t>
      </w:r>
      <w:r>
        <w:rPr>
          <w:rFonts w:ascii="SimSun" w:eastAsia="SimSun" w:hAnsi="Times" w:cs="SimSun" w:hint="eastAsia"/>
          <w:kern w:val="0"/>
          <w:sz w:val="32"/>
          <w:szCs w:val="32"/>
        </w:rPr>
        <w:t>服务端的进程统</w:t>
      </w:r>
      <w:r>
        <w:rPr>
          <w:rFonts w:ascii="SimSun" w:eastAsia="SimSun" w:hAnsi="Times" w:cs="SimSun"/>
          <w:kern w:val="0"/>
          <w:sz w:val="32"/>
          <w:szCs w:val="32"/>
        </w:rPr>
        <w:t xml:space="preserve"> </w:t>
      </w:r>
      <w:r>
        <w:rPr>
          <w:rFonts w:ascii="SimSun" w:eastAsia="SimSun" w:hAnsi="Times" w:cs="SimSun" w:hint="eastAsia"/>
          <w:kern w:val="0"/>
          <w:sz w:val="32"/>
          <w:szCs w:val="32"/>
        </w:rPr>
        <w:t>计客户端进程此次通信数据的有效带宽等数据并告知客户端进程。所有测量结果</w:t>
      </w:r>
      <w:r>
        <w:rPr>
          <w:rFonts w:ascii="SimSun" w:eastAsia="SimSun" w:hAnsi="Times" w:cs="SimSun"/>
          <w:kern w:val="0"/>
          <w:sz w:val="32"/>
          <w:szCs w:val="32"/>
        </w:rPr>
        <w:t xml:space="preserve"> </w:t>
      </w:r>
      <w:r>
        <w:rPr>
          <w:rFonts w:ascii="SimSun" w:eastAsia="SimSun" w:hAnsi="Times" w:cs="SimSun" w:hint="eastAsia"/>
          <w:kern w:val="0"/>
          <w:sz w:val="32"/>
          <w:szCs w:val="32"/>
        </w:rPr>
        <w:t>在客户端汇总整理。以上实验过程在</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节点和</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节点</w:t>
      </w:r>
      <w:r>
        <w:rPr>
          <w:rFonts w:ascii="SimSun" w:eastAsia="SimSun" w:hAnsi="Times" w:cs="SimSun"/>
          <w:kern w:val="0"/>
          <w:sz w:val="32"/>
          <w:szCs w:val="32"/>
        </w:rPr>
        <w:t xml:space="preserve"> </w:t>
      </w:r>
      <w:r>
        <w:rPr>
          <w:rFonts w:ascii="Times" w:eastAsia="SimSun" w:hAnsi="Times" w:cs="Times"/>
          <w:kern w:val="0"/>
          <w:sz w:val="32"/>
          <w:szCs w:val="32"/>
        </w:rPr>
        <w:t xml:space="preserve">RTS/CTS </w:t>
      </w:r>
      <w:r>
        <w:rPr>
          <w:rFonts w:ascii="SimSun" w:eastAsia="SimSun" w:hAnsi="Times" w:cs="SimSun" w:hint="eastAsia"/>
          <w:kern w:val="0"/>
          <w:sz w:val="32"/>
          <w:szCs w:val="32"/>
        </w:rPr>
        <w:t>打开与关闭的情况</w:t>
      </w:r>
      <w:r>
        <w:rPr>
          <w:rFonts w:ascii="SimSun" w:eastAsia="SimSun" w:hAnsi="Times" w:cs="SimSun"/>
          <w:kern w:val="0"/>
          <w:sz w:val="32"/>
          <w:szCs w:val="32"/>
        </w:rPr>
        <w:t xml:space="preserve"> </w:t>
      </w:r>
      <w:r>
        <w:rPr>
          <w:rFonts w:ascii="SimSun" w:eastAsia="SimSun" w:hAnsi="Times" w:cs="SimSun" w:hint="eastAsia"/>
          <w:kern w:val="0"/>
          <w:sz w:val="32"/>
          <w:szCs w:val="32"/>
        </w:rPr>
        <w:t>下分别进行依次。</w:t>
      </w:r>
      <w:r>
        <w:rPr>
          <w:rFonts w:ascii="SimSun" w:eastAsia="SimSun" w:hAnsi="Times" w:cs="SimSun"/>
          <w:kern w:val="0"/>
          <w:sz w:val="32"/>
          <w:szCs w:val="32"/>
        </w:rPr>
        <w:t xml:space="preserve"> </w:t>
      </w:r>
    </w:p>
    <w:p w14:paraId="2A0247D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单跳带宽测试实验结果如图</w:t>
      </w:r>
      <w:r>
        <w:rPr>
          <w:rFonts w:ascii="SimSun" w:eastAsia="SimSun" w:hAnsi="Times" w:cs="SimSun"/>
          <w:kern w:val="0"/>
          <w:sz w:val="32"/>
          <w:szCs w:val="32"/>
        </w:rPr>
        <w:t xml:space="preserve"> </w:t>
      </w:r>
      <w:r>
        <w:rPr>
          <w:rFonts w:ascii="Times" w:eastAsia="SimSun" w:hAnsi="Times" w:cs="Times"/>
          <w:kern w:val="0"/>
          <w:sz w:val="32"/>
          <w:szCs w:val="32"/>
        </w:rPr>
        <w:t>4.4(a)</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SimSun" w:eastAsia="SimSun" w:hAnsi="Times" w:cs="SimSun" w:hint="eastAsia"/>
          <w:kern w:val="0"/>
          <w:sz w:val="32"/>
          <w:szCs w:val="32"/>
        </w:rPr>
        <w:t>可以看到在无干扰情况下</w:t>
      </w:r>
      <w:r>
        <w:rPr>
          <w:rFonts w:ascii="SimSun" w:eastAsia="SimSun" w:hAnsi="Times" w:cs="SimSun"/>
          <w:kern w:val="0"/>
          <w:sz w:val="32"/>
          <w:szCs w:val="32"/>
        </w:rPr>
        <w:t>,</w:t>
      </w:r>
      <w:r>
        <w:rPr>
          <w:rFonts w:ascii="SimSun" w:eastAsia="SimSun" w:hAnsi="Times" w:cs="SimSun" w:hint="eastAsia"/>
          <w:kern w:val="0"/>
          <w:sz w:val="32"/>
          <w:szCs w:val="32"/>
        </w:rPr>
        <w:t>硬件平台</w:t>
      </w:r>
      <w:r>
        <w:rPr>
          <w:rFonts w:ascii="SimSun" w:eastAsia="SimSun" w:hAnsi="Times" w:cs="SimSun"/>
          <w:kern w:val="0"/>
          <w:sz w:val="32"/>
          <w:szCs w:val="32"/>
        </w:rPr>
        <w:t xml:space="preserve"> </w:t>
      </w:r>
      <w:r>
        <w:rPr>
          <w:rFonts w:ascii="SimSun" w:eastAsia="SimSun" w:hAnsi="Times" w:cs="SimSun" w:hint="eastAsia"/>
          <w:kern w:val="0"/>
          <w:sz w:val="32"/>
          <w:szCs w:val="32"/>
        </w:rPr>
        <w:t>支持的最大带宽接近</w:t>
      </w:r>
      <w:r>
        <w:rPr>
          <w:rFonts w:ascii="SimSun" w:eastAsia="SimSun" w:hAnsi="Times" w:cs="SimSun"/>
          <w:kern w:val="0"/>
          <w:sz w:val="32"/>
          <w:szCs w:val="32"/>
        </w:rPr>
        <w:t xml:space="preserve"> </w:t>
      </w:r>
      <w:r>
        <w:rPr>
          <w:rFonts w:ascii="Times" w:eastAsia="SimSun" w:hAnsi="Times" w:cs="Times"/>
          <w:kern w:val="0"/>
          <w:sz w:val="32"/>
          <w:szCs w:val="32"/>
        </w:rPr>
        <w:t>100Mbps</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348B13B8"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相较之下</w:t>
      </w:r>
      <w:r>
        <w:rPr>
          <w:rFonts w:ascii="SimSun" w:eastAsia="SimSun" w:hAnsi="Times" w:cs="SimSun"/>
          <w:kern w:val="0"/>
          <w:sz w:val="32"/>
          <w:szCs w:val="32"/>
        </w:rPr>
        <w:t>,</w:t>
      </w:r>
      <w:r>
        <w:rPr>
          <w:rFonts w:ascii="SimSun" w:eastAsia="SimSun" w:hAnsi="Times" w:cs="SimSun" w:hint="eastAsia"/>
          <w:kern w:val="0"/>
          <w:sz w:val="32"/>
          <w:szCs w:val="32"/>
        </w:rPr>
        <w:t>隐终端存在的带宽测试实验结果如图</w:t>
      </w:r>
      <w:r>
        <w:rPr>
          <w:rFonts w:ascii="SimSun" w:eastAsia="SimSun" w:hAnsi="Times" w:cs="SimSun"/>
          <w:kern w:val="0"/>
          <w:sz w:val="32"/>
          <w:szCs w:val="32"/>
        </w:rPr>
        <w:t xml:space="preserve"> </w:t>
      </w:r>
      <w:r>
        <w:rPr>
          <w:rFonts w:ascii="Times" w:eastAsia="SimSun" w:hAnsi="Times" w:cs="Times"/>
          <w:kern w:val="0"/>
          <w:sz w:val="32"/>
          <w:szCs w:val="32"/>
        </w:rPr>
        <w:t>4.4(b)</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SimSun" w:eastAsia="SimSun" w:hAnsi="Times" w:cs="SimSun" w:hint="eastAsia"/>
          <w:kern w:val="0"/>
          <w:sz w:val="32"/>
          <w:szCs w:val="32"/>
        </w:rPr>
        <w:t>该图示中同时呈</w:t>
      </w:r>
      <w:r>
        <w:rPr>
          <w:rFonts w:ascii="SimSun" w:eastAsia="SimSun" w:hAnsi="Times" w:cs="SimSun"/>
          <w:kern w:val="0"/>
          <w:sz w:val="32"/>
          <w:szCs w:val="32"/>
        </w:rPr>
        <w:t xml:space="preserve"> </w:t>
      </w:r>
      <w:r>
        <w:rPr>
          <w:rFonts w:ascii="SimSun" w:eastAsia="SimSun" w:hAnsi="Times" w:cs="SimSun" w:hint="eastAsia"/>
          <w:kern w:val="0"/>
          <w:sz w:val="32"/>
          <w:szCs w:val="32"/>
        </w:rPr>
        <w:t>现了</w:t>
      </w:r>
      <w:r>
        <w:rPr>
          <w:rFonts w:ascii="SimSun" w:eastAsia="SimSun" w:hAnsi="Times" w:cs="SimSun"/>
          <w:kern w:val="0"/>
          <w:sz w:val="32"/>
          <w:szCs w:val="32"/>
        </w:rPr>
        <w:t xml:space="preserve"> </w:t>
      </w:r>
      <w:r>
        <w:rPr>
          <w:rFonts w:ascii="Times" w:eastAsia="SimSun" w:hAnsi="Times" w:cs="Times"/>
          <w:kern w:val="0"/>
          <w:sz w:val="32"/>
          <w:szCs w:val="32"/>
        </w:rPr>
        <w:t xml:space="preserve">RTS/CTS </w:t>
      </w:r>
      <w:r>
        <w:rPr>
          <w:rFonts w:ascii="SimSun" w:eastAsia="SimSun" w:hAnsi="Times" w:cs="SimSun" w:hint="eastAsia"/>
          <w:kern w:val="0"/>
          <w:sz w:val="32"/>
          <w:szCs w:val="32"/>
        </w:rPr>
        <w:t>打开和关闭情况下实际有效带宽。可以明显看出</w:t>
      </w:r>
      <w:r>
        <w:rPr>
          <w:rFonts w:ascii="SimSun" w:eastAsia="SimSun" w:hAnsi="Times" w:cs="SimSun"/>
          <w:kern w:val="0"/>
          <w:sz w:val="32"/>
          <w:szCs w:val="32"/>
        </w:rPr>
        <w:t xml:space="preserve"> </w:t>
      </w:r>
      <w:r>
        <w:rPr>
          <w:rFonts w:ascii="Times" w:eastAsia="SimSun" w:hAnsi="Times" w:cs="Times"/>
          <w:kern w:val="0"/>
          <w:sz w:val="32"/>
          <w:szCs w:val="32"/>
        </w:rPr>
        <w:t xml:space="preserve">RTS/CTS </w:t>
      </w:r>
      <w:r>
        <w:rPr>
          <w:rFonts w:ascii="SimSun" w:eastAsia="SimSun" w:hAnsi="Times" w:cs="SimSun" w:hint="eastAsia"/>
          <w:kern w:val="0"/>
          <w:sz w:val="32"/>
          <w:szCs w:val="32"/>
        </w:rPr>
        <w:t>打开情</w:t>
      </w:r>
      <w:r>
        <w:rPr>
          <w:rFonts w:ascii="SimSun" w:eastAsia="SimSun" w:hAnsi="Times" w:cs="SimSun"/>
          <w:kern w:val="0"/>
          <w:sz w:val="32"/>
          <w:szCs w:val="32"/>
        </w:rPr>
        <w:t xml:space="preserve"> </w:t>
      </w:r>
      <w:r>
        <w:rPr>
          <w:rFonts w:ascii="SimSun" w:eastAsia="SimSun" w:hAnsi="Times" w:cs="SimSun" w:hint="eastAsia"/>
          <w:kern w:val="0"/>
          <w:sz w:val="32"/>
          <w:szCs w:val="32"/>
        </w:rPr>
        <w:t>况</w:t>
      </w:r>
      <w:r>
        <w:rPr>
          <w:rFonts w:ascii="SimSun" w:eastAsia="SimSun" w:hAnsi="Times" w:cs="SimSun"/>
          <w:kern w:val="0"/>
          <w:sz w:val="32"/>
          <w:szCs w:val="32"/>
        </w:rPr>
        <w:t>,</w:t>
      </w:r>
      <w:r>
        <w:rPr>
          <w:rFonts w:ascii="SimSun" w:eastAsia="SimSun" w:hAnsi="Times" w:cs="SimSun" w:hint="eastAsia"/>
          <w:kern w:val="0"/>
          <w:sz w:val="32"/>
          <w:szCs w:val="32"/>
        </w:rPr>
        <w:t>实际有效带宽提升在</w:t>
      </w:r>
      <w:r>
        <w:rPr>
          <w:rFonts w:ascii="SimSun" w:eastAsia="SimSun" w:hAnsi="Times" w:cs="SimSun"/>
          <w:kern w:val="0"/>
          <w:sz w:val="32"/>
          <w:szCs w:val="32"/>
        </w:rPr>
        <w:t xml:space="preserve"> </w:t>
      </w:r>
      <w:r>
        <w:rPr>
          <w:rFonts w:ascii="Times" w:eastAsia="SimSun" w:hAnsi="Times" w:cs="Times"/>
          <w:kern w:val="0"/>
          <w:sz w:val="32"/>
          <w:szCs w:val="32"/>
        </w:rPr>
        <w:t xml:space="preserve">10Mbps </w:t>
      </w:r>
      <w:r>
        <w:rPr>
          <w:rFonts w:ascii="SimSun" w:eastAsia="SimSun" w:hAnsi="Times" w:cs="SimSun" w:hint="eastAsia"/>
          <w:kern w:val="0"/>
          <w:sz w:val="32"/>
          <w:szCs w:val="32"/>
        </w:rPr>
        <w:t>至</w:t>
      </w:r>
      <w:r>
        <w:rPr>
          <w:rFonts w:ascii="SimSun" w:eastAsia="SimSun" w:hAnsi="Times" w:cs="SimSun"/>
          <w:kern w:val="0"/>
          <w:sz w:val="32"/>
          <w:szCs w:val="32"/>
        </w:rPr>
        <w:t xml:space="preserve"> </w:t>
      </w:r>
      <w:r>
        <w:rPr>
          <w:rFonts w:ascii="Times" w:eastAsia="SimSun" w:hAnsi="Times" w:cs="Times"/>
          <w:kern w:val="0"/>
          <w:sz w:val="32"/>
          <w:szCs w:val="32"/>
        </w:rPr>
        <w:t>20Mbps</w:t>
      </w:r>
      <w:r>
        <w:rPr>
          <w:rFonts w:ascii="SimSun" w:eastAsia="SimSun" w:hAnsi="Times" w:cs="SimSun" w:hint="eastAsia"/>
          <w:kern w:val="0"/>
          <w:sz w:val="32"/>
          <w:szCs w:val="32"/>
        </w:rPr>
        <w:t>。但考虑到</w:t>
      </w:r>
      <w:r>
        <w:rPr>
          <w:rFonts w:ascii="SimSun" w:eastAsia="SimSun" w:hAnsi="Times" w:cs="SimSun"/>
          <w:kern w:val="0"/>
          <w:sz w:val="32"/>
          <w:szCs w:val="32"/>
        </w:rPr>
        <w:t xml:space="preserve"> </w:t>
      </w:r>
      <w:r>
        <w:rPr>
          <w:rFonts w:ascii="Times" w:eastAsia="SimSun" w:hAnsi="Times" w:cs="Times"/>
          <w:kern w:val="0"/>
          <w:sz w:val="32"/>
          <w:szCs w:val="32"/>
        </w:rPr>
        <w:t xml:space="preserve">RTS/CTS </w:t>
      </w:r>
      <w:r>
        <w:rPr>
          <w:rFonts w:ascii="SimSun" w:eastAsia="SimSun" w:hAnsi="Times" w:cs="SimSun" w:hint="eastAsia"/>
          <w:kern w:val="0"/>
          <w:sz w:val="32"/>
          <w:szCs w:val="32"/>
        </w:rPr>
        <w:t>打开</w:t>
      </w:r>
      <w:r>
        <w:rPr>
          <w:rFonts w:ascii="SimSun" w:eastAsia="SimSun" w:hAnsi="Times" w:cs="SimSun"/>
          <w:kern w:val="0"/>
          <w:sz w:val="32"/>
          <w:szCs w:val="32"/>
        </w:rPr>
        <w:t>,</w:t>
      </w:r>
      <w:r>
        <w:rPr>
          <w:rFonts w:ascii="SimSun" w:eastAsia="SimSun" w:hAnsi="Times" w:cs="SimSun" w:hint="eastAsia"/>
          <w:kern w:val="0"/>
          <w:sz w:val="32"/>
          <w:szCs w:val="32"/>
        </w:rPr>
        <w:t>因为需要</w:t>
      </w:r>
      <w:r>
        <w:rPr>
          <w:rFonts w:ascii="SimSun" w:eastAsia="SimSun" w:hAnsi="Times" w:cs="SimSun"/>
          <w:kern w:val="0"/>
          <w:sz w:val="32"/>
          <w:szCs w:val="32"/>
        </w:rPr>
        <w:t xml:space="preserve"> </w:t>
      </w:r>
      <w:r>
        <w:rPr>
          <w:rFonts w:ascii="SimSun" w:eastAsia="SimSun" w:hAnsi="Times" w:cs="SimSun" w:hint="eastAsia"/>
          <w:kern w:val="0"/>
          <w:sz w:val="32"/>
          <w:szCs w:val="32"/>
        </w:rPr>
        <w:t>发送</w:t>
      </w:r>
      <w:r>
        <w:rPr>
          <w:rFonts w:ascii="SimSun" w:eastAsia="SimSun" w:hAnsi="Times" w:cs="SimSun"/>
          <w:kern w:val="0"/>
          <w:sz w:val="32"/>
          <w:szCs w:val="32"/>
        </w:rPr>
        <w:t xml:space="preserve"> </w:t>
      </w:r>
      <w:r>
        <w:rPr>
          <w:rFonts w:ascii="Times" w:eastAsia="SimSun" w:hAnsi="Times" w:cs="Times"/>
          <w:kern w:val="0"/>
          <w:sz w:val="32"/>
          <w:szCs w:val="32"/>
        </w:rPr>
        <w:t xml:space="preserve">RTS/CTS </w:t>
      </w:r>
      <w:r>
        <w:rPr>
          <w:rFonts w:ascii="SimSun" w:eastAsia="SimSun" w:hAnsi="Times" w:cs="SimSun" w:hint="eastAsia"/>
          <w:kern w:val="0"/>
          <w:sz w:val="32"/>
          <w:szCs w:val="32"/>
        </w:rPr>
        <w:t>控制帧</w:t>
      </w:r>
      <w:r>
        <w:rPr>
          <w:rFonts w:ascii="SimSun" w:eastAsia="SimSun" w:hAnsi="Times" w:cs="SimSun"/>
          <w:kern w:val="0"/>
          <w:sz w:val="32"/>
          <w:szCs w:val="32"/>
        </w:rPr>
        <w:t>,</w:t>
      </w:r>
      <w:r>
        <w:rPr>
          <w:rFonts w:ascii="SimSun" w:eastAsia="SimSun" w:hAnsi="Times" w:cs="SimSun" w:hint="eastAsia"/>
          <w:kern w:val="0"/>
          <w:sz w:val="32"/>
          <w:szCs w:val="32"/>
        </w:rPr>
        <w:t>所以会造成一定程度上的额外资源开销。</w:t>
      </w:r>
      <w:r>
        <w:rPr>
          <w:rFonts w:ascii="SimSun" w:eastAsia="SimSun" w:hAnsi="Times" w:cs="SimSun"/>
          <w:kern w:val="0"/>
          <w:sz w:val="32"/>
          <w:szCs w:val="32"/>
        </w:rPr>
        <w:t xml:space="preserve"> </w:t>
      </w:r>
    </w:p>
    <w:p w14:paraId="5680430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11990EF6"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3BC31EB3" wp14:editId="477D938A">
            <wp:extent cx="3413125" cy="1079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37DFA08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进一步引入发送功率作为因变量。之所以考虑发送功率</w:t>
      </w:r>
      <w:r>
        <w:rPr>
          <w:rFonts w:ascii="SimSun" w:eastAsia="SimSun" w:hAnsi="Times" w:cs="SimSun"/>
          <w:kern w:val="0"/>
          <w:sz w:val="32"/>
          <w:szCs w:val="32"/>
        </w:rPr>
        <w:t>,</w:t>
      </w:r>
      <w:r>
        <w:rPr>
          <w:rFonts w:ascii="SimSun" w:eastAsia="SimSun" w:hAnsi="Times" w:cs="SimSun" w:hint="eastAsia"/>
          <w:kern w:val="0"/>
          <w:sz w:val="32"/>
          <w:szCs w:val="32"/>
        </w:rPr>
        <w:t>是因为发送功率和</w:t>
      </w:r>
      <w:r>
        <w:rPr>
          <w:rFonts w:ascii="SimSun" w:eastAsia="SimSun" w:hAnsi="Times" w:cs="SimSun"/>
          <w:kern w:val="0"/>
          <w:sz w:val="32"/>
          <w:szCs w:val="32"/>
        </w:rPr>
        <w:t xml:space="preserve"> </w:t>
      </w:r>
      <w:r>
        <w:rPr>
          <w:rFonts w:ascii="SimSun" w:eastAsia="SimSun" w:hAnsi="Times" w:cs="SimSun" w:hint="eastAsia"/>
          <w:kern w:val="0"/>
          <w:sz w:val="32"/>
          <w:szCs w:val="32"/>
        </w:rPr>
        <w:t>干扰范围密切相关</w:t>
      </w:r>
      <w:r>
        <w:rPr>
          <w:rFonts w:ascii="SimSun" w:eastAsia="SimSun" w:hAnsi="Times" w:cs="SimSun"/>
          <w:kern w:val="0"/>
          <w:sz w:val="32"/>
          <w:szCs w:val="32"/>
        </w:rPr>
        <w:t>,</w:t>
      </w:r>
      <w:r>
        <w:rPr>
          <w:rFonts w:ascii="SimSun" w:eastAsia="SimSun" w:hAnsi="Times" w:cs="SimSun" w:hint="eastAsia"/>
          <w:kern w:val="0"/>
          <w:sz w:val="32"/>
          <w:szCs w:val="32"/>
        </w:rPr>
        <w:t>当发送功率升高时</w:t>
      </w:r>
      <w:r>
        <w:rPr>
          <w:rFonts w:ascii="SimSun" w:eastAsia="SimSun" w:hAnsi="Times" w:cs="SimSun"/>
          <w:kern w:val="0"/>
          <w:sz w:val="32"/>
          <w:szCs w:val="32"/>
        </w:rPr>
        <w:t>,</w:t>
      </w:r>
      <w:r>
        <w:rPr>
          <w:rFonts w:ascii="SimSun" w:eastAsia="SimSun" w:hAnsi="Times" w:cs="SimSun" w:hint="eastAsia"/>
          <w:kern w:val="0"/>
          <w:sz w:val="32"/>
          <w:szCs w:val="32"/>
        </w:rPr>
        <w:t>其干扰范围就会扩大</w:t>
      </w:r>
      <w:r>
        <w:rPr>
          <w:rFonts w:ascii="SimSun" w:eastAsia="SimSun" w:hAnsi="Times" w:cs="SimSun"/>
          <w:kern w:val="0"/>
          <w:sz w:val="32"/>
          <w:szCs w:val="32"/>
        </w:rPr>
        <w:t>,</w:t>
      </w:r>
      <w:r>
        <w:rPr>
          <w:rFonts w:ascii="SimSun" w:eastAsia="SimSun" w:hAnsi="Times" w:cs="SimSun" w:hint="eastAsia"/>
          <w:kern w:val="0"/>
          <w:sz w:val="32"/>
          <w:szCs w:val="32"/>
        </w:rPr>
        <w:t>从而导致网络整体</w:t>
      </w:r>
      <w:r>
        <w:rPr>
          <w:rFonts w:ascii="SimSun" w:eastAsia="SimSun" w:hAnsi="Times" w:cs="SimSun"/>
          <w:kern w:val="0"/>
          <w:sz w:val="32"/>
          <w:szCs w:val="32"/>
        </w:rPr>
        <w:t xml:space="preserve"> </w:t>
      </w:r>
      <w:r>
        <w:rPr>
          <w:rFonts w:ascii="SimSun" w:eastAsia="SimSun" w:hAnsi="Times" w:cs="SimSun" w:hint="eastAsia"/>
          <w:kern w:val="0"/>
          <w:sz w:val="32"/>
          <w:szCs w:val="32"/>
        </w:rPr>
        <w:t>吞吐量下降。反之</w:t>
      </w:r>
      <w:r>
        <w:rPr>
          <w:rFonts w:ascii="SimSun" w:eastAsia="SimSun" w:hAnsi="Times" w:cs="SimSun"/>
          <w:kern w:val="0"/>
          <w:sz w:val="32"/>
          <w:szCs w:val="32"/>
        </w:rPr>
        <w:t>,</w:t>
      </w:r>
      <w:r>
        <w:rPr>
          <w:rFonts w:ascii="SimSun" w:eastAsia="SimSun" w:hAnsi="Times" w:cs="SimSun" w:hint="eastAsia"/>
          <w:kern w:val="0"/>
          <w:sz w:val="32"/>
          <w:szCs w:val="32"/>
        </w:rPr>
        <w:t>发送功率过小</w:t>
      </w:r>
      <w:r>
        <w:rPr>
          <w:rFonts w:ascii="SimSun" w:eastAsia="SimSun" w:hAnsi="Times" w:cs="SimSun"/>
          <w:kern w:val="0"/>
          <w:sz w:val="32"/>
          <w:szCs w:val="32"/>
        </w:rPr>
        <w:t>,</w:t>
      </w:r>
      <w:r>
        <w:rPr>
          <w:rFonts w:ascii="SimSun" w:eastAsia="SimSun" w:hAnsi="Times" w:cs="SimSun" w:hint="eastAsia"/>
          <w:kern w:val="0"/>
          <w:sz w:val="32"/>
          <w:szCs w:val="32"/>
        </w:rPr>
        <w:t>则会导致网络形成更多的多跳路由</w:t>
      </w:r>
      <w:r>
        <w:rPr>
          <w:rFonts w:ascii="SimSun" w:eastAsia="SimSun" w:hAnsi="Times" w:cs="SimSun"/>
          <w:kern w:val="0"/>
          <w:sz w:val="32"/>
          <w:szCs w:val="32"/>
        </w:rPr>
        <w:t>,</w:t>
      </w:r>
      <w:r>
        <w:rPr>
          <w:rFonts w:ascii="SimSun" w:eastAsia="SimSun" w:hAnsi="Times" w:cs="SimSun" w:hint="eastAsia"/>
          <w:kern w:val="0"/>
          <w:sz w:val="32"/>
          <w:szCs w:val="32"/>
        </w:rPr>
        <w:t>而每多一</w:t>
      </w:r>
      <w:r>
        <w:rPr>
          <w:rFonts w:ascii="SimSun" w:eastAsia="SimSun" w:hAnsi="Times" w:cs="SimSun"/>
          <w:kern w:val="0"/>
          <w:sz w:val="32"/>
          <w:szCs w:val="32"/>
        </w:rPr>
        <w:t xml:space="preserve"> </w:t>
      </w:r>
      <w:r>
        <w:rPr>
          <w:rFonts w:ascii="SimSun" w:eastAsia="SimSun" w:hAnsi="Times" w:cs="SimSun" w:hint="eastAsia"/>
          <w:kern w:val="0"/>
          <w:sz w:val="32"/>
          <w:szCs w:val="32"/>
        </w:rPr>
        <w:t>跳同样会带来额外的干扰。依次我们对发送功率同样进行了细致的实验辅助建模</w:t>
      </w:r>
      <w:r>
        <w:rPr>
          <w:rFonts w:ascii="SimSun" w:eastAsia="SimSun" w:hAnsi="Times" w:cs="SimSun"/>
          <w:kern w:val="0"/>
          <w:sz w:val="32"/>
          <w:szCs w:val="32"/>
        </w:rPr>
        <w:t xml:space="preserve">, </w:t>
      </w:r>
      <w:r>
        <w:rPr>
          <w:rFonts w:ascii="SimSun" w:eastAsia="SimSun" w:hAnsi="Times" w:cs="SimSun" w:hint="eastAsia"/>
          <w:kern w:val="0"/>
          <w:sz w:val="32"/>
          <w:szCs w:val="32"/>
        </w:rPr>
        <w:t>探索其和有效带宽的关系。</w:t>
      </w:r>
      <w:r>
        <w:rPr>
          <w:rFonts w:ascii="SimSun" w:eastAsia="SimSun" w:hAnsi="Times" w:cs="SimSun"/>
          <w:kern w:val="0"/>
          <w:sz w:val="32"/>
          <w:szCs w:val="32"/>
        </w:rPr>
        <w:t xml:space="preserve"> </w:t>
      </w:r>
    </w:p>
    <w:p w14:paraId="191F090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实验结果如图图</w:t>
      </w:r>
      <w:r>
        <w:rPr>
          <w:rFonts w:ascii="SimSun" w:eastAsia="SimSun" w:hAnsi="Times" w:cs="SimSun"/>
          <w:kern w:val="0"/>
          <w:sz w:val="32"/>
          <w:szCs w:val="32"/>
        </w:rPr>
        <w:t xml:space="preserve"> </w:t>
      </w:r>
      <w:r>
        <w:rPr>
          <w:rFonts w:ascii="Times" w:eastAsia="SimSun" w:hAnsi="Times" w:cs="Times"/>
          <w:kern w:val="0"/>
          <w:sz w:val="32"/>
          <w:szCs w:val="32"/>
        </w:rPr>
        <w:t>4.5(a)</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SimSun" w:eastAsia="SimSun" w:hAnsi="Times" w:cs="SimSun" w:hint="eastAsia"/>
          <w:kern w:val="0"/>
          <w:sz w:val="32"/>
          <w:szCs w:val="32"/>
        </w:rPr>
        <w:t>可以发现当发送带宽较小</w:t>
      </w:r>
      <w:r>
        <w:rPr>
          <w:rFonts w:ascii="SimSun" w:eastAsia="SimSun" w:hAnsi="Times" w:cs="SimSun"/>
          <w:kern w:val="0"/>
          <w:sz w:val="32"/>
          <w:szCs w:val="32"/>
        </w:rPr>
        <w:t>,</w:t>
      </w:r>
      <w:r>
        <w:rPr>
          <w:rFonts w:ascii="SimSun" w:eastAsia="SimSun" w:hAnsi="Times" w:cs="SimSun" w:hint="eastAsia"/>
          <w:kern w:val="0"/>
          <w:sz w:val="32"/>
          <w:szCs w:val="32"/>
        </w:rPr>
        <w:t>即使较小的发送功率</w:t>
      </w:r>
      <w:r>
        <w:rPr>
          <w:rFonts w:ascii="SimSun" w:eastAsia="SimSun" w:hAnsi="Times" w:cs="SimSun"/>
          <w:kern w:val="0"/>
          <w:sz w:val="32"/>
          <w:szCs w:val="32"/>
        </w:rPr>
        <w:t xml:space="preserve"> </w:t>
      </w:r>
      <w:r>
        <w:rPr>
          <w:rFonts w:ascii="SimSun" w:eastAsia="SimSun" w:hAnsi="Times" w:cs="SimSun" w:hint="eastAsia"/>
          <w:kern w:val="0"/>
          <w:sz w:val="32"/>
          <w:szCs w:val="32"/>
        </w:rPr>
        <w:t>也可以满足要求。但当发送带宽超过</w:t>
      </w:r>
      <w:r>
        <w:rPr>
          <w:rFonts w:ascii="SimSun" w:eastAsia="SimSun" w:hAnsi="Times" w:cs="SimSun"/>
          <w:kern w:val="0"/>
          <w:sz w:val="32"/>
          <w:szCs w:val="32"/>
        </w:rPr>
        <w:t xml:space="preserve"> </w:t>
      </w:r>
      <w:r>
        <w:rPr>
          <w:rFonts w:ascii="Times" w:eastAsia="SimSun" w:hAnsi="Times" w:cs="Times"/>
          <w:kern w:val="0"/>
          <w:sz w:val="32"/>
          <w:szCs w:val="32"/>
        </w:rPr>
        <w:t xml:space="preserve">50Mbps </w:t>
      </w:r>
      <w:r>
        <w:rPr>
          <w:rFonts w:ascii="SimSun" w:eastAsia="SimSun" w:hAnsi="Times" w:cs="SimSun" w:hint="eastAsia"/>
          <w:kern w:val="0"/>
          <w:sz w:val="32"/>
          <w:szCs w:val="32"/>
        </w:rPr>
        <w:t>后</w:t>
      </w:r>
      <w:r>
        <w:rPr>
          <w:rFonts w:ascii="SimSun" w:eastAsia="SimSun" w:hAnsi="Times" w:cs="SimSun"/>
          <w:kern w:val="0"/>
          <w:sz w:val="32"/>
          <w:szCs w:val="32"/>
        </w:rPr>
        <w:t>,</w:t>
      </w:r>
      <w:r>
        <w:rPr>
          <w:rFonts w:ascii="SimSun" w:eastAsia="SimSun" w:hAnsi="Times" w:cs="SimSun" w:hint="eastAsia"/>
          <w:kern w:val="0"/>
          <w:sz w:val="32"/>
          <w:szCs w:val="32"/>
        </w:rPr>
        <w:t>发送功率就会成为限制有效带宽</w:t>
      </w:r>
      <w:r>
        <w:rPr>
          <w:rFonts w:ascii="SimSun" w:eastAsia="SimSun" w:hAnsi="Times" w:cs="SimSun"/>
          <w:kern w:val="0"/>
          <w:sz w:val="32"/>
          <w:szCs w:val="32"/>
        </w:rPr>
        <w:t xml:space="preserve"> </w:t>
      </w:r>
      <w:r>
        <w:rPr>
          <w:rFonts w:ascii="SimSun" w:eastAsia="SimSun" w:hAnsi="Times" w:cs="SimSun" w:hint="eastAsia"/>
          <w:kern w:val="0"/>
          <w:sz w:val="32"/>
          <w:szCs w:val="32"/>
        </w:rPr>
        <w:t>的一个重要因素</w:t>
      </w:r>
      <w:r>
        <w:rPr>
          <w:rFonts w:ascii="SimSun" w:eastAsia="SimSun" w:hAnsi="Times" w:cs="SimSun"/>
          <w:kern w:val="0"/>
          <w:sz w:val="32"/>
          <w:szCs w:val="32"/>
        </w:rPr>
        <w:t>,</w:t>
      </w:r>
      <w:r>
        <w:rPr>
          <w:rFonts w:ascii="SimSun" w:eastAsia="SimSun" w:hAnsi="Times" w:cs="SimSun" w:hint="eastAsia"/>
          <w:kern w:val="0"/>
          <w:sz w:val="32"/>
          <w:szCs w:val="32"/>
        </w:rPr>
        <w:t>随着发送功率进一步增大</w:t>
      </w:r>
      <w:r>
        <w:rPr>
          <w:rFonts w:ascii="SimSun" w:eastAsia="SimSun" w:hAnsi="Times" w:cs="SimSun"/>
          <w:kern w:val="0"/>
          <w:sz w:val="32"/>
          <w:szCs w:val="32"/>
        </w:rPr>
        <w:t>,</w:t>
      </w:r>
      <w:r>
        <w:rPr>
          <w:rFonts w:ascii="SimSun" w:eastAsia="SimSun" w:hAnsi="Times" w:cs="SimSun" w:hint="eastAsia"/>
          <w:kern w:val="0"/>
          <w:sz w:val="32"/>
          <w:szCs w:val="32"/>
        </w:rPr>
        <w:t>有效带宽逐渐达到饱和。</w:t>
      </w:r>
      <w:r>
        <w:rPr>
          <w:rFonts w:ascii="SimSun" w:eastAsia="SimSun" w:hAnsi="Times" w:cs="SimSun"/>
          <w:kern w:val="0"/>
          <w:sz w:val="32"/>
          <w:szCs w:val="32"/>
        </w:rPr>
        <w:t xml:space="preserve"> </w:t>
      </w:r>
    </w:p>
    <w:p w14:paraId="56A945A7"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综合发送带宽和发送功率绘制图</w:t>
      </w:r>
      <w:r>
        <w:rPr>
          <w:rFonts w:ascii="SimSun" w:eastAsia="SimSun" w:hAnsi="Times" w:cs="SimSun"/>
          <w:kern w:val="0"/>
          <w:sz w:val="32"/>
          <w:szCs w:val="32"/>
        </w:rPr>
        <w:t xml:space="preserve"> </w:t>
      </w:r>
      <w:r>
        <w:rPr>
          <w:rFonts w:ascii="Times" w:eastAsia="SimSun" w:hAnsi="Times" w:cs="Times"/>
          <w:kern w:val="0"/>
          <w:sz w:val="32"/>
          <w:szCs w:val="32"/>
        </w:rPr>
        <w:t>4.5(b)</w:t>
      </w:r>
      <w:r>
        <w:rPr>
          <w:rFonts w:ascii="SimSun" w:eastAsia="SimSun" w:hAnsi="Times" w:cs="SimSun" w:hint="eastAsia"/>
          <w:kern w:val="0"/>
          <w:sz w:val="32"/>
          <w:szCs w:val="32"/>
        </w:rPr>
        <w:t>。可以看到</w:t>
      </w:r>
      <w:r>
        <w:rPr>
          <w:rFonts w:ascii="SimSun" w:eastAsia="SimSun" w:hAnsi="Times" w:cs="SimSun"/>
          <w:kern w:val="0"/>
          <w:sz w:val="32"/>
          <w:szCs w:val="32"/>
        </w:rPr>
        <w:t xml:space="preserve"> </w:t>
      </w:r>
      <w:r>
        <w:rPr>
          <w:rFonts w:ascii="Times" w:eastAsia="SimSun" w:hAnsi="Times" w:cs="Times"/>
          <w:kern w:val="0"/>
          <w:sz w:val="32"/>
          <w:szCs w:val="32"/>
        </w:rPr>
        <w:t xml:space="preserve">RTS/CTS </w:t>
      </w:r>
      <w:r>
        <w:rPr>
          <w:rFonts w:ascii="SimSun" w:eastAsia="SimSun" w:hAnsi="Times" w:cs="SimSun" w:hint="eastAsia"/>
          <w:kern w:val="0"/>
          <w:sz w:val="32"/>
          <w:szCs w:val="32"/>
        </w:rPr>
        <w:t>打开的情况下</w:t>
      </w:r>
      <w:r>
        <w:rPr>
          <w:rFonts w:ascii="SimSun" w:eastAsia="SimSun" w:hAnsi="Times" w:cs="SimSun"/>
          <w:kern w:val="0"/>
          <w:sz w:val="32"/>
          <w:szCs w:val="32"/>
        </w:rPr>
        <w:t>,</w:t>
      </w:r>
      <w:r>
        <w:rPr>
          <w:rFonts w:ascii="SimSun" w:eastAsia="SimSun" w:hAnsi="Times" w:cs="SimSun" w:hint="eastAsia"/>
          <w:kern w:val="0"/>
          <w:sz w:val="32"/>
          <w:szCs w:val="32"/>
        </w:rPr>
        <w:t>有</w:t>
      </w:r>
      <w:r>
        <w:rPr>
          <w:rFonts w:ascii="SimSun" w:eastAsia="SimSun" w:hAnsi="Times" w:cs="SimSun"/>
          <w:kern w:val="0"/>
          <w:sz w:val="32"/>
          <w:szCs w:val="32"/>
        </w:rPr>
        <w:t xml:space="preserve"> </w:t>
      </w:r>
      <w:r>
        <w:rPr>
          <w:rFonts w:ascii="SimSun" w:eastAsia="SimSun" w:hAnsi="Times" w:cs="SimSun" w:hint="eastAsia"/>
          <w:kern w:val="0"/>
          <w:sz w:val="32"/>
          <w:szCs w:val="32"/>
        </w:rPr>
        <w:t>效带宽呈现出更好的状态。因此在实际项目系统的测试和部署中</w:t>
      </w:r>
      <w:r>
        <w:rPr>
          <w:rFonts w:ascii="SimSun" w:eastAsia="SimSun" w:hAnsi="Times" w:cs="SimSun"/>
          <w:kern w:val="0"/>
          <w:sz w:val="32"/>
          <w:szCs w:val="32"/>
        </w:rPr>
        <w:t>,</w:t>
      </w:r>
      <w:r>
        <w:rPr>
          <w:rFonts w:ascii="SimSun" w:eastAsia="SimSun" w:hAnsi="Times" w:cs="SimSun" w:hint="eastAsia"/>
          <w:kern w:val="0"/>
          <w:sz w:val="32"/>
          <w:szCs w:val="32"/>
        </w:rPr>
        <w:t>如不特殊说明</w:t>
      </w:r>
      <w:r>
        <w:rPr>
          <w:rFonts w:ascii="SimSun" w:eastAsia="SimSun" w:hAnsi="Times" w:cs="SimSun"/>
          <w:kern w:val="0"/>
          <w:sz w:val="32"/>
          <w:szCs w:val="32"/>
        </w:rPr>
        <w:t xml:space="preserve">, </w:t>
      </w:r>
      <w:r>
        <w:rPr>
          <w:rFonts w:ascii="SimSun" w:eastAsia="SimSun" w:hAnsi="Times" w:cs="SimSun" w:hint="eastAsia"/>
          <w:kern w:val="0"/>
          <w:sz w:val="32"/>
          <w:szCs w:val="32"/>
        </w:rPr>
        <w:t>将选择打开</w:t>
      </w:r>
      <w:r>
        <w:rPr>
          <w:rFonts w:ascii="SimSun" w:eastAsia="SimSun" w:hAnsi="Times" w:cs="SimSun"/>
          <w:kern w:val="0"/>
          <w:sz w:val="32"/>
          <w:szCs w:val="32"/>
        </w:rPr>
        <w:t xml:space="preserve"> </w:t>
      </w:r>
      <w:r>
        <w:rPr>
          <w:rFonts w:ascii="Times" w:eastAsia="SimSun" w:hAnsi="Times" w:cs="Times"/>
          <w:kern w:val="0"/>
          <w:sz w:val="32"/>
          <w:szCs w:val="32"/>
        </w:rPr>
        <w:t xml:space="preserve">RTS/CTS </w:t>
      </w:r>
      <w:r>
        <w:rPr>
          <w:rFonts w:ascii="SimSun" w:eastAsia="SimSun" w:hAnsi="Times" w:cs="SimSun" w:hint="eastAsia"/>
          <w:kern w:val="0"/>
          <w:sz w:val="32"/>
          <w:szCs w:val="32"/>
        </w:rPr>
        <w:t>功能。</w:t>
      </w:r>
      <w:r>
        <w:rPr>
          <w:rFonts w:ascii="Times" w:eastAsia="SimSun" w:hAnsi="Times" w:cs="Times"/>
          <w:kern w:val="0"/>
          <w:sz w:val="30"/>
          <w:szCs w:val="30"/>
        </w:rPr>
        <w:t xml:space="preserve"> </w:t>
      </w:r>
    </w:p>
    <w:p w14:paraId="36E1ECC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lastRenderedPageBreak/>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1445C20D"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3791FF28" wp14:editId="76F67C31">
            <wp:extent cx="3413125" cy="1079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533216D5"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4.1.3 </w:t>
      </w:r>
      <w:r>
        <w:rPr>
          <w:rFonts w:ascii="SimHei" w:eastAsia="SimHei" w:hAnsi="Times" w:cs="SimHei" w:hint="eastAsia"/>
          <w:kern w:val="0"/>
          <w:sz w:val="34"/>
          <w:szCs w:val="34"/>
        </w:rPr>
        <w:t>子网划分与信道分配</w:t>
      </w:r>
      <w:r>
        <w:rPr>
          <w:rFonts w:ascii="SimHei" w:eastAsia="SimHei" w:hAnsi="Times" w:cs="SimHei"/>
          <w:kern w:val="0"/>
          <w:sz w:val="34"/>
          <w:szCs w:val="34"/>
        </w:rPr>
        <w:t xml:space="preserve"> </w:t>
      </w:r>
    </w:p>
    <w:p w14:paraId="43A2C65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由上述实验可以看出相邻链路干扰和隐终端的存在会给</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网络的实际有</w:t>
      </w:r>
      <w:r>
        <w:rPr>
          <w:rFonts w:ascii="SimSun" w:eastAsia="SimSun" w:hAnsi="Times" w:cs="SimSun"/>
          <w:kern w:val="0"/>
          <w:sz w:val="32"/>
          <w:szCs w:val="32"/>
        </w:rPr>
        <w:t xml:space="preserve"> </w:t>
      </w:r>
      <w:r>
        <w:rPr>
          <w:rFonts w:ascii="SimSun" w:eastAsia="SimSun" w:hAnsi="Times" w:cs="SimSun" w:hint="eastAsia"/>
          <w:kern w:val="0"/>
          <w:sz w:val="32"/>
          <w:szCs w:val="32"/>
        </w:rPr>
        <w:t>效带宽带来很大的干扰。因此在进行总体网络规划的时候</w:t>
      </w:r>
      <w:r>
        <w:rPr>
          <w:rFonts w:ascii="SimSun" w:eastAsia="SimSun" w:hAnsi="Times" w:cs="SimSun"/>
          <w:kern w:val="0"/>
          <w:sz w:val="32"/>
          <w:szCs w:val="32"/>
        </w:rPr>
        <w:t>,</w:t>
      </w:r>
      <w:r>
        <w:rPr>
          <w:rFonts w:ascii="SimSun" w:eastAsia="SimSun" w:hAnsi="Times" w:cs="SimSun" w:hint="eastAsia"/>
          <w:kern w:val="0"/>
          <w:sz w:val="32"/>
          <w:szCs w:val="32"/>
        </w:rPr>
        <w:t>选择进行子网划分</w:t>
      </w:r>
      <w:r>
        <w:rPr>
          <w:rFonts w:ascii="SimSun" w:eastAsia="SimSun" w:hAnsi="Times" w:cs="SimSun"/>
          <w:kern w:val="0"/>
          <w:sz w:val="32"/>
          <w:szCs w:val="32"/>
        </w:rPr>
        <w:t>,</w:t>
      </w:r>
      <w:r>
        <w:rPr>
          <w:rFonts w:ascii="SimSun" w:eastAsia="SimSun" w:hAnsi="Times" w:cs="SimSun" w:hint="eastAsia"/>
          <w:kern w:val="0"/>
          <w:sz w:val="32"/>
          <w:szCs w:val="32"/>
        </w:rPr>
        <w:t>子</w:t>
      </w:r>
      <w:r>
        <w:rPr>
          <w:rFonts w:ascii="SimSun" w:eastAsia="SimSun" w:hAnsi="Times" w:cs="SimSun"/>
          <w:kern w:val="0"/>
          <w:sz w:val="32"/>
          <w:szCs w:val="32"/>
        </w:rPr>
        <w:t xml:space="preserve"> </w:t>
      </w:r>
      <w:r>
        <w:rPr>
          <w:rFonts w:ascii="SimSun" w:eastAsia="SimSun" w:hAnsi="Times" w:cs="SimSun" w:hint="eastAsia"/>
          <w:kern w:val="0"/>
          <w:sz w:val="32"/>
          <w:szCs w:val="32"/>
        </w:rPr>
        <w:t>网内部工作在同一信道</w:t>
      </w:r>
      <w:r>
        <w:rPr>
          <w:rFonts w:ascii="SimSun" w:eastAsia="SimSun" w:hAnsi="Times" w:cs="SimSun"/>
          <w:kern w:val="0"/>
          <w:sz w:val="32"/>
          <w:szCs w:val="32"/>
        </w:rPr>
        <w:t>,</w:t>
      </w:r>
      <w:r>
        <w:rPr>
          <w:rFonts w:ascii="SimSun" w:eastAsia="SimSun" w:hAnsi="Times" w:cs="SimSun" w:hint="eastAsia"/>
          <w:kern w:val="0"/>
          <w:sz w:val="32"/>
          <w:szCs w:val="32"/>
        </w:rPr>
        <w:t>子网之间采用正交信道</w:t>
      </w:r>
      <w:r>
        <w:rPr>
          <w:rFonts w:ascii="SimSun" w:eastAsia="SimSun" w:hAnsi="Times" w:cs="SimSun"/>
          <w:kern w:val="0"/>
          <w:sz w:val="32"/>
          <w:szCs w:val="32"/>
        </w:rPr>
        <w:t>,</w:t>
      </w:r>
      <w:r>
        <w:rPr>
          <w:rFonts w:ascii="SimSun" w:eastAsia="SimSun" w:hAnsi="Times" w:cs="SimSun" w:hint="eastAsia"/>
          <w:kern w:val="0"/>
          <w:sz w:val="32"/>
          <w:szCs w:val="32"/>
        </w:rPr>
        <w:t>避免相互干扰。</w:t>
      </w:r>
      <w:r>
        <w:rPr>
          <w:rFonts w:ascii="SimSun" w:eastAsia="SimSun" w:hAnsi="Times" w:cs="SimSun"/>
          <w:kern w:val="0"/>
          <w:sz w:val="32"/>
          <w:szCs w:val="32"/>
        </w:rPr>
        <w:t xml:space="preserve"> </w:t>
      </w:r>
    </w:p>
    <w:p w14:paraId="56A0C79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5GHz</w:t>
      </w:r>
      <w:r>
        <w:rPr>
          <w:rFonts w:ascii="SimSun" w:eastAsia="SimSun" w:hAnsi="Times" w:cs="SimSun" w:hint="eastAsia"/>
          <w:kern w:val="0"/>
          <w:sz w:val="32"/>
          <w:szCs w:val="32"/>
        </w:rPr>
        <w:t>在高频段有</w:t>
      </w:r>
      <w:r>
        <w:rPr>
          <w:rFonts w:ascii="Times" w:eastAsia="SimSun" w:hAnsi="Times" w:cs="Times"/>
          <w:kern w:val="0"/>
          <w:sz w:val="32"/>
          <w:szCs w:val="32"/>
        </w:rPr>
        <w:t>10</w:t>
      </w:r>
      <w:r>
        <w:rPr>
          <w:rFonts w:ascii="SimSun" w:eastAsia="SimSun" w:hAnsi="Times" w:cs="SimSun" w:hint="eastAsia"/>
          <w:kern w:val="0"/>
          <w:sz w:val="32"/>
          <w:szCs w:val="32"/>
        </w:rPr>
        <w:t>个可用信道</w:t>
      </w:r>
      <w:r>
        <w:rPr>
          <w:rFonts w:ascii="SimSun" w:eastAsia="SimSun" w:hAnsi="Times" w:cs="SimSun"/>
          <w:kern w:val="0"/>
          <w:sz w:val="32"/>
          <w:szCs w:val="32"/>
        </w:rPr>
        <w:t>(</w:t>
      </w:r>
      <w:r>
        <w:rPr>
          <w:rFonts w:ascii="SimSun" w:eastAsia="SimSun" w:hAnsi="Times" w:cs="SimSun" w:hint="eastAsia"/>
          <w:kern w:val="0"/>
          <w:sz w:val="32"/>
          <w:szCs w:val="32"/>
        </w:rPr>
        <w:t>根据所在国家和地区有差异</w:t>
      </w:r>
      <w:r>
        <w:rPr>
          <w:rFonts w:ascii="SimSun" w:eastAsia="SimSun" w:hAnsi="Times" w:cs="SimSun"/>
          <w:kern w:val="0"/>
          <w:sz w:val="32"/>
          <w:szCs w:val="32"/>
        </w:rPr>
        <w:t>)</w:t>
      </w:r>
      <w:r>
        <w:rPr>
          <w:rFonts w:ascii="SimSun" w:eastAsia="SimSun" w:hAnsi="Times" w:cs="SimSun" w:hint="eastAsia"/>
          <w:kern w:val="0"/>
          <w:sz w:val="32"/>
          <w:szCs w:val="32"/>
        </w:rPr>
        <w:t>。设置</w:t>
      </w:r>
      <w:r>
        <w:rPr>
          <w:rFonts w:ascii="Times" w:eastAsia="SimSun" w:hAnsi="Times" w:cs="Times"/>
          <w:kern w:val="0"/>
          <w:sz w:val="32"/>
          <w:szCs w:val="32"/>
        </w:rPr>
        <w:t xml:space="preserve">20Mbps </w:t>
      </w:r>
      <w:r>
        <w:rPr>
          <w:rFonts w:ascii="SimSun" w:eastAsia="SimSun" w:hAnsi="Times" w:cs="SimSun" w:hint="eastAsia"/>
          <w:kern w:val="0"/>
          <w:sz w:val="32"/>
          <w:szCs w:val="32"/>
        </w:rPr>
        <w:t>的信道宽度</w:t>
      </w:r>
      <w:r>
        <w:rPr>
          <w:rFonts w:ascii="SimSun" w:eastAsia="SimSun" w:hAnsi="Times" w:cs="SimSun"/>
          <w:kern w:val="0"/>
          <w:sz w:val="32"/>
          <w:szCs w:val="32"/>
        </w:rPr>
        <w:t>,</w:t>
      </w:r>
      <w:r>
        <w:rPr>
          <w:rFonts w:ascii="SimSun" w:eastAsia="SimSun" w:hAnsi="Times" w:cs="SimSun" w:hint="eastAsia"/>
          <w:kern w:val="0"/>
          <w:sz w:val="32"/>
          <w:szCs w:val="32"/>
        </w:rPr>
        <w:t>则可以划分为</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个互相正交的独立信道。根据四色定理</w:t>
      </w:r>
      <w:r>
        <w:rPr>
          <w:rFonts w:ascii="SimSun" w:eastAsia="SimSun" w:hAnsi="Times" w:cs="SimSun"/>
          <w:kern w:val="0"/>
          <w:sz w:val="32"/>
          <w:szCs w:val="32"/>
        </w:rPr>
        <w:t>,</w:t>
      </w:r>
      <w:r>
        <w:rPr>
          <w:rFonts w:ascii="SimSun" w:eastAsia="SimSun" w:hAnsi="Times" w:cs="SimSun" w:hint="eastAsia"/>
          <w:kern w:val="0"/>
          <w:sz w:val="32"/>
          <w:szCs w:val="32"/>
        </w:rPr>
        <w:t>平面空间</w:t>
      </w:r>
      <w:r>
        <w:rPr>
          <w:rFonts w:ascii="SimSun" w:eastAsia="SimSun" w:hAnsi="Times" w:cs="SimSun"/>
          <w:kern w:val="0"/>
          <w:sz w:val="32"/>
          <w:szCs w:val="32"/>
        </w:rPr>
        <w:t xml:space="preserve"> </w:t>
      </w:r>
      <w:r>
        <w:rPr>
          <w:rFonts w:ascii="SimSun" w:eastAsia="SimSun" w:hAnsi="Times" w:cs="SimSun" w:hint="eastAsia"/>
          <w:kern w:val="0"/>
          <w:sz w:val="32"/>
          <w:szCs w:val="32"/>
        </w:rPr>
        <w:t>中的区块可以用四种颜色着色</w:t>
      </w:r>
      <w:r>
        <w:rPr>
          <w:rFonts w:ascii="SimSun" w:eastAsia="SimSun" w:hAnsi="Times" w:cs="SimSun"/>
          <w:kern w:val="0"/>
          <w:sz w:val="32"/>
          <w:szCs w:val="32"/>
        </w:rPr>
        <w:t>,</w:t>
      </w:r>
      <w:r>
        <w:rPr>
          <w:rFonts w:ascii="SimSun" w:eastAsia="SimSun" w:hAnsi="Times" w:cs="SimSun" w:hint="eastAsia"/>
          <w:kern w:val="0"/>
          <w:sz w:val="32"/>
          <w:szCs w:val="32"/>
        </w:rPr>
        <w:t>相邻区块不会出现重色。据此</w:t>
      </w:r>
      <w:r>
        <w:rPr>
          <w:rFonts w:ascii="SimSun" w:eastAsia="SimSun" w:hAnsi="Times" w:cs="SimSun"/>
          <w:kern w:val="0"/>
          <w:sz w:val="32"/>
          <w:szCs w:val="32"/>
        </w:rPr>
        <w:t>,</w:t>
      </w:r>
      <w:r>
        <w:rPr>
          <w:rFonts w:ascii="SimSun" w:eastAsia="SimSun" w:hAnsi="Times" w:cs="SimSun" w:hint="eastAsia"/>
          <w:kern w:val="0"/>
          <w:sz w:val="32"/>
          <w:szCs w:val="32"/>
        </w:rPr>
        <w:t>我们将整个网络</w:t>
      </w:r>
      <w:r>
        <w:rPr>
          <w:rFonts w:ascii="SimSun" w:eastAsia="SimSun" w:hAnsi="Times" w:cs="SimSun"/>
          <w:kern w:val="0"/>
          <w:sz w:val="32"/>
          <w:szCs w:val="32"/>
        </w:rPr>
        <w:t xml:space="preserve"> </w:t>
      </w:r>
      <w:r>
        <w:rPr>
          <w:rFonts w:ascii="SimSun" w:eastAsia="SimSun" w:hAnsi="Times" w:cs="SimSun" w:hint="eastAsia"/>
          <w:kern w:val="0"/>
          <w:sz w:val="32"/>
          <w:szCs w:val="32"/>
        </w:rPr>
        <w:t>划分为多个相邻的子网。子网内部独立自组织形成</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w:t>
      </w:r>
      <w:r>
        <w:rPr>
          <w:rFonts w:ascii="SimSun" w:eastAsia="SimSun" w:hAnsi="Times" w:cs="SimSun"/>
          <w:kern w:val="0"/>
          <w:sz w:val="32"/>
          <w:szCs w:val="32"/>
        </w:rPr>
        <w:t>,</w:t>
      </w:r>
      <w:r>
        <w:rPr>
          <w:rFonts w:ascii="SimSun" w:eastAsia="SimSun" w:hAnsi="Times" w:cs="SimSun" w:hint="eastAsia"/>
          <w:kern w:val="0"/>
          <w:sz w:val="32"/>
          <w:szCs w:val="32"/>
        </w:rPr>
        <w:t>每个子网选择一个</w:t>
      </w:r>
      <w:r>
        <w:rPr>
          <w:rFonts w:ascii="SimSun" w:eastAsia="SimSun" w:hAnsi="Times" w:cs="SimSun"/>
          <w:kern w:val="0"/>
          <w:sz w:val="32"/>
          <w:szCs w:val="32"/>
        </w:rPr>
        <w:t xml:space="preserve"> </w:t>
      </w:r>
      <w:r>
        <w:rPr>
          <w:rFonts w:ascii="SimSun" w:eastAsia="SimSun" w:hAnsi="Times" w:cs="SimSun" w:hint="eastAsia"/>
          <w:kern w:val="0"/>
          <w:sz w:val="32"/>
          <w:szCs w:val="32"/>
        </w:rPr>
        <w:t>节点作为簇首节点</w:t>
      </w:r>
      <w:r>
        <w:rPr>
          <w:rFonts w:ascii="SimSun" w:eastAsia="SimSun" w:hAnsi="Times" w:cs="SimSun"/>
          <w:kern w:val="0"/>
          <w:sz w:val="32"/>
          <w:szCs w:val="32"/>
        </w:rPr>
        <w:t>,</w:t>
      </w:r>
      <w:r>
        <w:rPr>
          <w:rFonts w:ascii="SimSun" w:eastAsia="SimSun" w:hAnsi="Times" w:cs="SimSun" w:hint="eastAsia"/>
          <w:kern w:val="0"/>
          <w:sz w:val="32"/>
          <w:szCs w:val="32"/>
        </w:rPr>
        <w:t>簇首节点作为该子网联通外部的网络的网关。上层簇首节点</w:t>
      </w:r>
      <w:r>
        <w:rPr>
          <w:rFonts w:ascii="SimSun" w:eastAsia="SimSun" w:hAnsi="Times" w:cs="SimSun"/>
          <w:kern w:val="0"/>
          <w:sz w:val="32"/>
          <w:szCs w:val="32"/>
        </w:rPr>
        <w:t xml:space="preserve"> </w:t>
      </w:r>
      <w:r>
        <w:rPr>
          <w:rFonts w:ascii="SimSun" w:eastAsia="SimSun" w:hAnsi="Times" w:cs="SimSun" w:hint="eastAsia"/>
          <w:kern w:val="0"/>
          <w:sz w:val="32"/>
          <w:szCs w:val="32"/>
        </w:rPr>
        <w:t>因为数量可控</w:t>
      </w:r>
      <w:r>
        <w:rPr>
          <w:rFonts w:ascii="SimSun" w:eastAsia="SimSun" w:hAnsi="Times" w:cs="SimSun"/>
          <w:kern w:val="0"/>
          <w:sz w:val="32"/>
          <w:szCs w:val="32"/>
        </w:rPr>
        <w:t>,</w:t>
      </w:r>
      <w:r>
        <w:rPr>
          <w:rFonts w:ascii="SimSun" w:eastAsia="SimSun" w:hAnsi="Times" w:cs="SimSun" w:hint="eastAsia"/>
          <w:kern w:val="0"/>
          <w:sz w:val="32"/>
          <w:szCs w:val="32"/>
        </w:rPr>
        <w:t>我们通过桥接形式接入远距离定向无线传输设备。这样最终的网</w:t>
      </w:r>
      <w:r>
        <w:rPr>
          <w:rFonts w:ascii="SimSun" w:eastAsia="SimSun" w:hAnsi="Times" w:cs="SimSun"/>
          <w:kern w:val="0"/>
          <w:sz w:val="32"/>
          <w:szCs w:val="32"/>
        </w:rPr>
        <w:t xml:space="preserve"> </w:t>
      </w:r>
      <w:r>
        <w:rPr>
          <w:rFonts w:ascii="SimSun" w:eastAsia="SimSun" w:hAnsi="Times" w:cs="SimSun" w:hint="eastAsia"/>
          <w:kern w:val="0"/>
          <w:sz w:val="32"/>
          <w:szCs w:val="32"/>
        </w:rPr>
        <w:t>络架构将是一种两层结构。该结构既保留了</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网络的独特优势</w:t>
      </w:r>
      <w:r>
        <w:rPr>
          <w:rFonts w:ascii="SimSun" w:eastAsia="SimSun" w:hAnsi="Times" w:cs="SimSun"/>
          <w:kern w:val="0"/>
          <w:sz w:val="32"/>
          <w:szCs w:val="32"/>
        </w:rPr>
        <w:t>,</w:t>
      </w:r>
      <w:r>
        <w:rPr>
          <w:rFonts w:ascii="SimSun" w:eastAsia="SimSun" w:hAnsi="Times" w:cs="SimSun" w:hint="eastAsia"/>
          <w:kern w:val="0"/>
          <w:sz w:val="32"/>
          <w:szCs w:val="32"/>
        </w:rPr>
        <w:t>又进一步通过</w:t>
      </w:r>
      <w:r>
        <w:rPr>
          <w:rFonts w:ascii="SimSun" w:eastAsia="SimSun" w:hAnsi="Times" w:cs="SimSun"/>
          <w:kern w:val="0"/>
          <w:sz w:val="32"/>
          <w:szCs w:val="32"/>
        </w:rPr>
        <w:t xml:space="preserve"> </w:t>
      </w:r>
      <w:r>
        <w:rPr>
          <w:rFonts w:ascii="SimSun" w:eastAsia="SimSun" w:hAnsi="Times" w:cs="SimSun" w:hint="eastAsia"/>
          <w:kern w:val="0"/>
          <w:sz w:val="32"/>
          <w:szCs w:val="32"/>
        </w:rPr>
        <w:t>分层分信道划分子网</w:t>
      </w:r>
      <w:r>
        <w:rPr>
          <w:rFonts w:ascii="SimSun" w:eastAsia="SimSun" w:hAnsi="Times" w:cs="SimSun"/>
          <w:kern w:val="0"/>
          <w:sz w:val="32"/>
          <w:szCs w:val="32"/>
        </w:rPr>
        <w:t>,</w:t>
      </w:r>
      <w:r>
        <w:rPr>
          <w:rFonts w:ascii="SimSun" w:eastAsia="SimSun" w:hAnsi="Times" w:cs="SimSun" w:hint="eastAsia"/>
          <w:kern w:val="0"/>
          <w:sz w:val="32"/>
          <w:szCs w:val="32"/>
        </w:rPr>
        <w:t>到达隔离干扰域</w:t>
      </w:r>
      <w:r>
        <w:rPr>
          <w:rFonts w:ascii="SimSun" w:eastAsia="SimSun" w:hAnsi="Times" w:cs="SimSun"/>
          <w:kern w:val="0"/>
          <w:sz w:val="32"/>
          <w:szCs w:val="32"/>
        </w:rPr>
        <w:t>,</w:t>
      </w:r>
      <w:r>
        <w:rPr>
          <w:rFonts w:ascii="SimSun" w:eastAsia="SimSun" w:hAnsi="Times" w:cs="SimSun" w:hint="eastAsia"/>
          <w:kern w:val="0"/>
          <w:sz w:val="32"/>
          <w:szCs w:val="32"/>
        </w:rPr>
        <w:t>优化整体网络吞吐量的目的。</w:t>
      </w:r>
      <w:r>
        <w:rPr>
          <w:rFonts w:ascii="SimSun" w:eastAsia="SimSun" w:hAnsi="Times" w:cs="SimSun"/>
          <w:kern w:val="0"/>
          <w:sz w:val="32"/>
          <w:szCs w:val="32"/>
        </w:rPr>
        <w:t xml:space="preserve"> </w:t>
      </w:r>
    </w:p>
    <w:p w14:paraId="71158B3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划分子网的另一个好处是</w:t>
      </w:r>
      <w:r>
        <w:rPr>
          <w:rFonts w:ascii="SimSun" w:eastAsia="SimSun" w:hAnsi="Times" w:cs="SimSun"/>
          <w:kern w:val="0"/>
          <w:sz w:val="32"/>
          <w:szCs w:val="32"/>
        </w:rPr>
        <w:t>,</w:t>
      </w:r>
      <w:r>
        <w:rPr>
          <w:rFonts w:ascii="SimSun" w:eastAsia="SimSun" w:hAnsi="Times" w:cs="SimSun" w:hint="eastAsia"/>
          <w:kern w:val="0"/>
          <w:sz w:val="32"/>
          <w:szCs w:val="32"/>
        </w:rPr>
        <w:t>在我们的系统目标场景中</w:t>
      </w:r>
      <w:r>
        <w:rPr>
          <w:rFonts w:ascii="SimSun" w:eastAsia="SimSun" w:hAnsi="Times" w:cs="SimSun"/>
          <w:kern w:val="0"/>
          <w:sz w:val="32"/>
          <w:szCs w:val="32"/>
        </w:rPr>
        <w:t>,</w:t>
      </w:r>
      <w:r>
        <w:rPr>
          <w:rFonts w:ascii="SimSun" w:eastAsia="SimSun" w:hAnsi="Times" w:cs="SimSun" w:hint="eastAsia"/>
          <w:kern w:val="0"/>
          <w:sz w:val="32"/>
          <w:szCs w:val="32"/>
        </w:rPr>
        <w:t>油田是一个重要的应</w:t>
      </w:r>
      <w:r>
        <w:rPr>
          <w:rFonts w:ascii="SimSun" w:eastAsia="SimSun" w:hAnsi="Times" w:cs="SimSun"/>
          <w:kern w:val="0"/>
          <w:sz w:val="32"/>
          <w:szCs w:val="32"/>
        </w:rPr>
        <w:t xml:space="preserve"> </w:t>
      </w:r>
      <w:r>
        <w:rPr>
          <w:rFonts w:ascii="SimSun" w:eastAsia="SimSun" w:hAnsi="Times" w:cs="SimSun" w:hint="eastAsia"/>
          <w:kern w:val="0"/>
          <w:sz w:val="32"/>
          <w:szCs w:val="32"/>
        </w:rPr>
        <w:t>用场景</w:t>
      </w:r>
      <w:r>
        <w:rPr>
          <w:rFonts w:ascii="SimSun" w:eastAsia="SimSun" w:hAnsi="Times" w:cs="SimSun"/>
          <w:kern w:val="0"/>
          <w:sz w:val="32"/>
          <w:szCs w:val="32"/>
        </w:rPr>
        <w:t>,</w:t>
      </w:r>
      <w:r>
        <w:rPr>
          <w:rFonts w:ascii="SimSun" w:eastAsia="SimSun" w:hAnsi="Times" w:cs="SimSun" w:hint="eastAsia"/>
          <w:kern w:val="0"/>
          <w:sz w:val="32"/>
          <w:szCs w:val="32"/>
        </w:rPr>
        <w:t>而在野外的油田分布十分分散</w:t>
      </w:r>
      <w:r>
        <w:rPr>
          <w:rFonts w:ascii="SimSun" w:eastAsia="SimSun" w:hAnsi="Times" w:cs="SimSun"/>
          <w:kern w:val="0"/>
          <w:sz w:val="32"/>
          <w:szCs w:val="32"/>
        </w:rPr>
        <w:t>,</w:t>
      </w:r>
      <w:r>
        <w:rPr>
          <w:rFonts w:ascii="SimSun" w:eastAsia="SimSun" w:hAnsi="Times" w:cs="SimSun" w:hint="eastAsia"/>
          <w:kern w:val="0"/>
          <w:sz w:val="32"/>
          <w:szCs w:val="32"/>
        </w:rPr>
        <w:t>一套</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网络形成大范围覆盖效果并不</w:t>
      </w:r>
      <w:r>
        <w:rPr>
          <w:rFonts w:ascii="SimSun" w:eastAsia="SimSun" w:hAnsi="Times" w:cs="SimSun"/>
          <w:kern w:val="0"/>
          <w:sz w:val="32"/>
          <w:szCs w:val="32"/>
        </w:rPr>
        <w:t xml:space="preserve"> </w:t>
      </w:r>
      <w:r>
        <w:rPr>
          <w:rFonts w:ascii="SimSun" w:eastAsia="SimSun" w:hAnsi="Times" w:cs="SimSun" w:hint="eastAsia"/>
          <w:kern w:val="0"/>
          <w:sz w:val="32"/>
          <w:szCs w:val="32"/>
        </w:rPr>
        <w:t>理想</w:t>
      </w:r>
      <w:r>
        <w:rPr>
          <w:rFonts w:ascii="SimSun" w:eastAsia="SimSun" w:hAnsi="Times" w:cs="SimSun"/>
          <w:kern w:val="0"/>
          <w:sz w:val="32"/>
          <w:szCs w:val="32"/>
        </w:rPr>
        <w:t>,</w:t>
      </w:r>
      <w:r>
        <w:rPr>
          <w:rFonts w:ascii="SimSun" w:eastAsia="SimSun" w:hAnsi="Times" w:cs="SimSun" w:hint="eastAsia"/>
          <w:kern w:val="0"/>
          <w:sz w:val="32"/>
          <w:szCs w:val="32"/>
        </w:rPr>
        <w:t>并且会需要大量的中继节点</w:t>
      </w:r>
      <w:r>
        <w:rPr>
          <w:rFonts w:ascii="SimSun" w:eastAsia="SimSun" w:hAnsi="Times" w:cs="SimSun"/>
          <w:kern w:val="0"/>
          <w:sz w:val="32"/>
          <w:szCs w:val="32"/>
        </w:rPr>
        <w:t>,</w:t>
      </w:r>
      <w:r>
        <w:rPr>
          <w:rFonts w:ascii="SimSun" w:eastAsia="SimSun" w:hAnsi="Times" w:cs="SimSun" w:hint="eastAsia"/>
          <w:kern w:val="0"/>
          <w:sz w:val="32"/>
          <w:szCs w:val="32"/>
        </w:rPr>
        <w:t>造成严重的资源浪费。为此我们可以在每一个</w:t>
      </w:r>
      <w:r>
        <w:rPr>
          <w:rFonts w:ascii="SimSun" w:eastAsia="SimSun" w:hAnsi="Times" w:cs="SimSun"/>
          <w:kern w:val="0"/>
          <w:sz w:val="32"/>
          <w:szCs w:val="32"/>
        </w:rPr>
        <w:t xml:space="preserve"> </w:t>
      </w:r>
      <w:r>
        <w:rPr>
          <w:rFonts w:ascii="SimSun" w:eastAsia="SimSun" w:hAnsi="Times" w:cs="SimSun" w:hint="eastAsia"/>
          <w:kern w:val="0"/>
          <w:sz w:val="32"/>
          <w:szCs w:val="32"/>
        </w:rPr>
        <w:t>油田或相邻的几个油田部署独立的一套</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子网</w:t>
      </w:r>
      <w:r>
        <w:rPr>
          <w:rFonts w:ascii="SimSun" w:eastAsia="SimSun" w:hAnsi="Times" w:cs="SimSun"/>
          <w:kern w:val="0"/>
          <w:sz w:val="32"/>
          <w:szCs w:val="32"/>
        </w:rPr>
        <w:t>,</w:t>
      </w:r>
      <w:r>
        <w:rPr>
          <w:rFonts w:ascii="SimSun" w:eastAsia="SimSun" w:hAnsi="Times" w:cs="SimSun" w:hint="eastAsia"/>
          <w:kern w:val="0"/>
          <w:sz w:val="32"/>
          <w:szCs w:val="32"/>
        </w:rPr>
        <w:t>完成对该油田区域的覆盖</w:t>
      </w:r>
      <w:r>
        <w:rPr>
          <w:rFonts w:ascii="SimSun" w:eastAsia="SimSun" w:hAnsi="Times" w:cs="SimSun"/>
          <w:kern w:val="0"/>
          <w:sz w:val="32"/>
          <w:szCs w:val="32"/>
        </w:rPr>
        <w:t>,</w:t>
      </w:r>
      <w:r>
        <w:rPr>
          <w:rFonts w:ascii="SimSun" w:eastAsia="SimSun" w:hAnsi="Times" w:cs="SimSun" w:hint="eastAsia"/>
          <w:kern w:val="0"/>
          <w:sz w:val="32"/>
          <w:szCs w:val="32"/>
        </w:rPr>
        <w:t>可</w:t>
      </w:r>
      <w:r>
        <w:rPr>
          <w:rFonts w:ascii="SimSun" w:eastAsia="SimSun" w:hAnsi="Times" w:cs="SimSun"/>
          <w:kern w:val="0"/>
          <w:sz w:val="32"/>
          <w:szCs w:val="32"/>
        </w:rPr>
        <w:t xml:space="preserve"> </w:t>
      </w:r>
      <w:r>
        <w:rPr>
          <w:rFonts w:ascii="SimSun" w:eastAsia="SimSun" w:hAnsi="Times" w:cs="SimSun" w:hint="eastAsia"/>
          <w:kern w:val="0"/>
          <w:sz w:val="32"/>
          <w:szCs w:val="32"/>
        </w:rPr>
        <w:t>以提供充足的带宽用于监控、生产数据的传输。最终通过簇首桥接远距离定向无</w:t>
      </w:r>
      <w:r>
        <w:rPr>
          <w:rFonts w:ascii="SimSun" w:eastAsia="SimSun" w:hAnsi="Times" w:cs="SimSun"/>
          <w:kern w:val="0"/>
          <w:sz w:val="32"/>
          <w:szCs w:val="32"/>
        </w:rPr>
        <w:t xml:space="preserve"> </w:t>
      </w:r>
      <w:r>
        <w:rPr>
          <w:rFonts w:ascii="SimSun" w:eastAsia="SimSun" w:hAnsi="Times" w:cs="SimSun" w:hint="eastAsia"/>
          <w:kern w:val="0"/>
          <w:sz w:val="32"/>
          <w:szCs w:val="32"/>
        </w:rPr>
        <w:t>线设备完成数据汇总至油田的控制中心。如</w:t>
      </w:r>
      <w:r>
        <w:rPr>
          <w:rFonts w:ascii="SimSun" w:eastAsia="SimSun" w:hAnsi="Times" w:cs="SimSun"/>
          <w:kern w:val="0"/>
          <w:sz w:val="32"/>
          <w:szCs w:val="32"/>
        </w:rPr>
        <w:t xml:space="preserve"> </w:t>
      </w:r>
      <w:r>
        <w:rPr>
          <w:rFonts w:ascii="Times" w:eastAsia="SimSun" w:hAnsi="Times" w:cs="Times"/>
          <w:kern w:val="0"/>
          <w:sz w:val="32"/>
          <w:szCs w:val="32"/>
        </w:rPr>
        <w:t>[</w:t>
      </w:r>
      <w:r>
        <w:rPr>
          <w:rFonts w:ascii="SimSun" w:eastAsia="SimSun" w:hAnsi="Times" w:cs="SimSun" w:hint="eastAsia"/>
          <w:kern w:val="0"/>
          <w:sz w:val="32"/>
          <w:szCs w:val="32"/>
        </w:rPr>
        <w:t>图</w:t>
      </w:r>
      <w:r>
        <w:rPr>
          <w:rFonts w:ascii="Times" w:eastAsia="SimSun" w:hAnsi="Times" w:cs="Times"/>
          <w:kern w:val="0"/>
          <w:sz w:val="32"/>
          <w:szCs w:val="32"/>
        </w:rPr>
        <w:t xml:space="preserve">] </w:t>
      </w:r>
      <w:r>
        <w:rPr>
          <w:rFonts w:ascii="SimSun" w:eastAsia="SimSun" w:hAnsi="Times" w:cs="SimSun" w:hint="eastAsia"/>
          <w:kern w:val="0"/>
          <w:sz w:val="32"/>
          <w:szCs w:val="32"/>
        </w:rPr>
        <w:t>所示。</w:t>
      </w:r>
      <w:r>
        <w:rPr>
          <w:rFonts w:ascii="SimSun" w:eastAsia="SimSun" w:hAnsi="Times" w:cs="SimSun"/>
          <w:kern w:val="0"/>
          <w:sz w:val="32"/>
          <w:szCs w:val="32"/>
        </w:rPr>
        <w:t xml:space="preserve"> </w:t>
      </w:r>
    </w:p>
    <w:p w14:paraId="628BF43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基于以上实验论证</w:t>
      </w:r>
      <w:r>
        <w:rPr>
          <w:rFonts w:ascii="SimSun" w:eastAsia="SimSun" w:hAnsi="Times" w:cs="SimSun"/>
          <w:kern w:val="0"/>
          <w:sz w:val="32"/>
          <w:szCs w:val="32"/>
        </w:rPr>
        <w:t>,</w:t>
      </w:r>
      <w:r>
        <w:rPr>
          <w:rFonts w:ascii="SimSun" w:eastAsia="SimSun" w:hAnsi="Times" w:cs="SimSun" w:hint="eastAsia"/>
          <w:kern w:val="0"/>
          <w:sz w:val="32"/>
          <w:szCs w:val="32"/>
        </w:rPr>
        <w:t>我们搭建了较大型的室内实验平台</w:t>
      </w:r>
      <w:r>
        <w:rPr>
          <w:rFonts w:ascii="SimSun" w:eastAsia="SimSun" w:hAnsi="Times" w:cs="SimSun"/>
          <w:kern w:val="0"/>
          <w:sz w:val="32"/>
          <w:szCs w:val="32"/>
        </w:rPr>
        <w:t>,</w:t>
      </w:r>
      <w:r>
        <w:rPr>
          <w:rFonts w:ascii="SimSun" w:eastAsia="SimSun" w:hAnsi="Times" w:cs="SimSun" w:hint="eastAsia"/>
          <w:kern w:val="0"/>
          <w:sz w:val="32"/>
          <w:szCs w:val="32"/>
        </w:rPr>
        <w:t>使用</w:t>
      </w:r>
      <w:r>
        <w:rPr>
          <w:rFonts w:ascii="SimSun" w:eastAsia="SimSun" w:hAnsi="Times" w:cs="SimSun"/>
          <w:kern w:val="0"/>
          <w:sz w:val="32"/>
          <w:szCs w:val="32"/>
        </w:rPr>
        <w:t xml:space="preserve"> </w:t>
      </w:r>
      <w:r>
        <w:rPr>
          <w:rFonts w:ascii="Times" w:eastAsia="SimSun" w:hAnsi="Times" w:cs="Times"/>
          <w:kern w:val="0"/>
          <w:sz w:val="32"/>
          <w:szCs w:val="32"/>
        </w:rPr>
        <w:t xml:space="preserve">3.1 </w:t>
      </w:r>
      <w:r>
        <w:rPr>
          <w:rFonts w:ascii="SimSun" w:eastAsia="SimSun" w:hAnsi="Times" w:cs="SimSun" w:hint="eastAsia"/>
          <w:kern w:val="0"/>
          <w:sz w:val="32"/>
          <w:szCs w:val="32"/>
        </w:rPr>
        <w:t>节中介绍的</w:t>
      </w:r>
      <w:r>
        <w:rPr>
          <w:rFonts w:ascii="SimSun" w:eastAsia="SimSun" w:hAnsi="Times" w:cs="SimSun"/>
          <w:kern w:val="0"/>
          <w:sz w:val="32"/>
          <w:szCs w:val="32"/>
        </w:rPr>
        <w:t xml:space="preserve"> </w:t>
      </w:r>
      <w:r>
        <w:rPr>
          <w:rFonts w:ascii="SimSun" w:eastAsia="SimSun" w:hAnsi="Times" w:cs="SimSun" w:hint="eastAsia"/>
          <w:kern w:val="0"/>
          <w:sz w:val="32"/>
          <w:szCs w:val="32"/>
        </w:rPr>
        <w:t>硬件平台配置了</w:t>
      </w:r>
      <w:r>
        <w:rPr>
          <w:rFonts w:ascii="SimSun" w:eastAsia="SimSun" w:hAnsi="Times" w:cs="SimSun"/>
          <w:kern w:val="0"/>
          <w:sz w:val="32"/>
          <w:szCs w:val="32"/>
        </w:rPr>
        <w:t xml:space="preserve"> </w:t>
      </w:r>
      <w:r>
        <w:rPr>
          <w:rFonts w:ascii="Times" w:eastAsia="SimSun" w:hAnsi="Times" w:cs="Times"/>
          <w:kern w:val="0"/>
          <w:sz w:val="32"/>
          <w:szCs w:val="32"/>
        </w:rPr>
        <w:t xml:space="preserve">101 </w:t>
      </w:r>
      <w:r>
        <w:rPr>
          <w:rFonts w:ascii="SimSun" w:eastAsia="SimSun" w:hAnsi="Times" w:cs="SimSun" w:hint="eastAsia"/>
          <w:kern w:val="0"/>
          <w:sz w:val="32"/>
          <w:szCs w:val="32"/>
        </w:rPr>
        <w:t>个</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节点。将这</w:t>
      </w:r>
      <w:r>
        <w:rPr>
          <w:rFonts w:ascii="SimSun" w:eastAsia="SimSun" w:hAnsi="Times" w:cs="SimSun"/>
          <w:kern w:val="0"/>
          <w:sz w:val="32"/>
          <w:szCs w:val="32"/>
        </w:rPr>
        <w:t xml:space="preserve"> </w:t>
      </w:r>
      <w:r>
        <w:rPr>
          <w:rFonts w:ascii="Times" w:eastAsia="SimSun" w:hAnsi="Times" w:cs="Times"/>
          <w:kern w:val="0"/>
          <w:sz w:val="32"/>
          <w:szCs w:val="32"/>
        </w:rPr>
        <w:lastRenderedPageBreak/>
        <w:t xml:space="preserve">101 </w:t>
      </w:r>
      <w:r>
        <w:rPr>
          <w:rFonts w:ascii="SimSun" w:eastAsia="SimSun" w:hAnsi="Times" w:cs="SimSun" w:hint="eastAsia"/>
          <w:kern w:val="0"/>
          <w:sz w:val="32"/>
          <w:szCs w:val="32"/>
        </w:rPr>
        <w:t>个节点划分为</w:t>
      </w:r>
      <w:r>
        <w:rPr>
          <w:rFonts w:ascii="SimSun" w:eastAsia="SimSun" w:hAnsi="Times" w:cs="SimSun"/>
          <w:kern w:val="0"/>
          <w:sz w:val="32"/>
          <w:szCs w:val="32"/>
        </w:rPr>
        <w:t xml:space="preserve"> </w:t>
      </w:r>
      <w:r>
        <w:rPr>
          <w:rFonts w:ascii="Times" w:eastAsia="SimSun" w:hAnsi="Times" w:cs="Times"/>
          <w:kern w:val="0"/>
          <w:sz w:val="32"/>
          <w:szCs w:val="32"/>
        </w:rPr>
        <w:t xml:space="preserve">10 </w:t>
      </w:r>
      <w:r>
        <w:rPr>
          <w:rFonts w:ascii="SimSun" w:eastAsia="SimSun" w:hAnsi="Times" w:cs="SimSun" w:hint="eastAsia"/>
          <w:kern w:val="0"/>
          <w:sz w:val="32"/>
          <w:szCs w:val="32"/>
        </w:rPr>
        <w:t>个</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子网</w:t>
      </w:r>
      <w:r>
        <w:rPr>
          <w:rFonts w:ascii="SimSun" w:eastAsia="SimSun" w:hAnsi="Times" w:cs="SimSun"/>
          <w:kern w:val="0"/>
          <w:sz w:val="32"/>
          <w:szCs w:val="32"/>
        </w:rPr>
        <w:t>,</w:t>
      </w:r>
      <w:r>
        <w:rPr>
          <w:rFonts w:ascii="SimSun" w:eastAsia="SimSun" w:hAnsi="Times" w:cs="SimSun" w:hint="eastAsia"/>
          <w:kern w:val="0"/>
          <w:sz w:val="32"/>
          <w:szCs w:val="32"/>
        </w:rPr>
        <w:t>每个</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子网的簇首桥接一个远距离无线设备</w:t>
      </w:r>
      <w:r>
        <w:rPr>
          <w:rFonts w:ascii="SimSun" w:eastAsia="SimSun" w:hAnsi="Times" w:cs="SimSun"/>
          <w:kern w:val="0"/>
          <w:sz w:val="32"/>
          <w:szCs w:val="32"/>
        </w:rPr>
        <w:t>,</w:t>
      </w:r>
      <w:r>
        <w:rPr>
          <w:rFonts w:ascii="SimSun" w:eastAsia="SimSun" w:hAnsi="Times" w:cs="SimSun" w:hint="eastAsia"/>
          <w:kern w:val="0"/>
          <w:sz w:val="32"/>
          <w:szCs w:val="32"/>
        </w:rPr>
        <w:t>无线设备与</w:t>
      </w:r>
      <w:r>
        <w:rPr>
          <w:rFonts w:ascii="SimSun" w:eastAsia="SimSun" w:hAnsi="Times" w:cs="SimSun"/>
          <w:kern w:val="0"/>
          <w:sz w:val="32"/>
          <w:szCs w:val="32"/>
        </w:rPr>
        <w:t xml:space="preserve"> </w:t>
      </w:r>
      <w:r>
        <w:rPr>
          <w:rFonts w:ascii="Times" w:eastAsia="SimSun" w:hAnsi="Times" w:cs="Times"/>
          <w:kern w:val="0"/>
          <w:sz w:val="32"/>
          <w:szCs w:val="32"/>
        </w:rPr>
        <w:t xml:space="preserve">sink </w:t>
      </w:r>
      <w:r>
        <w:rPr>
          <w:rFonts w:ascii="SimSun" w:eastAsia="SimSun" w:hAnsi="Times" w:cs="SimSun" w:hint="eastAsia"/>
          <w:kern w:val="0"/>
          <w:sz w:val="32"/>
          <w:szCs w:val="32"/>
        </w:rPr>
        <w:t>直接通信。实验平台</w:t>
      </w:r>
      <w:r>
        <w:rPr>
          <w:rFonts w:ascii="SimSun" w:eastAsia="SimSun" w:hAnsi="Times" w:cs="SimSun"/>
          <w:kern w:val="0"/>
          <w:sz w:val="32"/>
          <w:szCs w:val="32"/>
        </w:rPr>
        <w:t xml:space="preserve"> </w:t>
      </w:r>
      <w:r>
        <w:rPr>
          <w:rFonts w:ascii="SimSun" w:eastAsia="SimSun" w:hAnsi="Times" w:cs="SimSun" w:hint="eastAsia"/>
          <w:kern w:val="0"/>
          <w:sz w:val="32"/>
          <w:szCs w:val="32"/>
        </w:rPr>
        <w:t>如图</w:t>
      </w:r>
      <w:r>
        <w:rPr>
          <w:rFonts w:ascii="SimSun" w:eastAsia="SimSun" w:hAnsi="Times" w:cs="SimSun"/>
          <w:kern w:val="0"/>
          <w:sz w:val="32"/>
          <w:szCs w:val="32"/>
        </w:rPr>
        <w:t xml:space="preserve"> </w:t>
      </w:r>
      <w:r>
        <w:rPr>
          <w:rFonts w:ascii="Times" w:eastAsia="SimSun" w:hAnsi="Times" w:cs="Times"/>
          <w:kern w:val="0"/>
          <w:sz w:val="32"/>
          <w:szCs w:val="32"/>
        </w:rPr>
        <w:t>4.6</w:t>
      </w:r>
      <w:r>
        <w:rPr>
          <w:rFonts w:ascii="SimSun" w:eastAsia="SimSun" w:hAnsi="Times" w:cs="SimSun" w:hint="eastAsia"/>
          <w:kern w:val="0"/>
          <w:sz w:val="32"/>
          <w:szCs w:val="32"/>
        </w:rPr>
        <w:t>所示。因为原硬件平台天线信号覆盖范围最大可达</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kern w:val="0"/>
          <w:sz w:val="32"/>
          <w:szCs w:val="32"/>
        </w:rPr>
        <w:t xml:space="preserve">~ </w:t>
      </w:r>
      <w:r>
        <w:rPr>
          <w:rFonts w:ascii="Times" w:eastAsia="SimSun" w:hAnsi="Times" w:cs="Times"/>
          <w:kern w:val="0"/>
          <w:sz w:val="32"/>
          <w:szCs w:val="32"/>
        </w:rPr>
        <w:t>5km</w:t>
      </w:r>
      <w:r>
        <w:rPr>
          <w:rFonts w:ascii="SimSun" w:eastAsia="SimSun" w:hAnsi="Times" w:cs="SimSun"/>
          <w:kern w:val="0"/>
          <w:sz w:val="32"/>
          <w:szCs w:val="32"/>
        </w:rPr>
        <w:t>,</w:t>
      </w:r>
      <w:r>
        <w:rPr>
          <w:rFonts w:ascii="SimSun" w:eastAsia="SimSun" w:hAnsi="Times" w:cs="SimSun" w:hint="eastAsia"/>
          <w:kern w:val="0"/>
          <w:sz w:val="32"/>
          <w:szCs w:val="32"/>
        </w:rPr>
        <w:t>显然会造成</w:t>
      </w:r>
      <w:r>
        <w:rPr>
          <w:rFonts w:ascii="SimSun" w:eastAsia="SimSun" w:hAnsi="Times" w:cs="SimSun"/>
          <w:kern w:val="0"/>
          <w:sz w:val="32"/>
          <w:szCs w:val="32"/>
        </w:rPr>
        <w:t xml:space="preserve"> </w:t>
      </w:r>
      <w:r>
        <w:rPr>
          <w:rFonts w:ascii="SimSun" w:eastAsia="SimSun" w:hAnsi="Times" w:cs="SimSun" w:hint="eastAsia"/>
          <w:kern w:val="0"/>
          <w:sz w:val="32"/>
          <w:szCs w:val="32"/>
        </w:rPr>
        <w:t>整个实验床的全覆盖</w:t>
      </w:r>
      <w:r>
        <w:rPr>
          <w:rFonts w:ascii="SimSun" w:eastAsia="SimSun" w:hAnsi="Times" w:cs="SimSun"/>
          <w:kern w:val="0"/>
          <w:sz w:val="32"/>
          <w:szCs w:val="32"/>
        </w:rPr>
        <w:t>,</w:t>
      </w:r>
      <w:r>
        <w:rPr>
          <w:rFonts w:ascii="SimSun" w:eastAsia="SimSun" w:hAnsi="Times" w:cs="SimSun" w:hint="eastAsia"/>
          <w:kern w:val="0"/>
          <w:sz w:val="32"/>
          <w:szCs w:val="32"/>
        </w:rPr>
        <w:t>形成严重的节点之间的干扰</w:t>
      </w:r>
      <w:r>
        <w:rPr>
          <w:rFonts w:ascii="SimSun" w:eastAsia="SimSun" w:hAnsi="Times" w:cs="SimSun"/>
          <w:kern w:val="0"/>
          <w:sz w:val="32"/>
          <w:szCs w:val="32"/>
        </w:rPr>
        <w:t>,</w:t>
      </w:r>
      <w:r>
        <w:rPr>
          <w:rFonts w:ascii="SimSun" w:eastAsia="SimSun" w:hAnsi="Times" w:cs="SimSun" w:hint="eastAsia"/>
          <w:kern w:val="0"/>
          <w:sz w:val="32"/>
          <w:szCs w:val="32"/>
        </w:rPr>
        <w:t>实验验证在这种情况下视频</w:t>
      </w:r>
      <w:r>
        <w:rPr>
          <w:rFonts w:ascii="SimSun" w:eastAsia="SimSun" w:hAnsi="Times" w:cs="SimSun"/>
          <w:kern w:val="0"/>
          <w:sz w:val="32"/>
          <w:szCs w:val="32"/>
        </w:rPr>
        <w:t xml:space="preserve"> </w:t>
      </w:r>
      <w:r>
        <w:rPr>
          <w:rFonts w:ascii="SimSun" w:eastAsia="SimSun" w:hAnsi="Times" w:cs="SimSun" w:hint="eastAsia"/>
          <w:kern w:val="0"/>
          <w:sz w:val="32"/>
          <w:szCs w:val="32"/>
        </w:rPr>
        <w:t>完全无法传输。于是我们给天线加装衰减器</w:t>
      </w:r>
      <w:r>
        <w:rPr>
          <w:rFonts w:ascii="SimSun" w:eastAsia="SimSun" w:hAnsi="Times" w:cs="SimSun"/>
          <w:kern w:val="0"/>
          <w:sz w:val="32"/>
          <w:szCs w:val="32"/>
        </w:rPr>
        <w:t>,</w:t>
      </w:r>
      <w:r>
        <w:rPr>
          <w:rFonts w:ascii="SimSun" w:eastAsia="SimSun" w:hAnsi="Times" w:cs="SimSun" w:hint="eastAsia"/>
          <w:kern w:val="0"/>
          <w:sz w:val="32"/>
          <w:szCs w:val="32"/>
        </w:rPr>
        <w:t>通过调节衰减器的衰减性能将天线</w:t>
      </w:r>
      <w:r>
        <w:rPr>
          <w:rFonts w:ascii="SimSun" w:eastAsia="SimSun" w:hAnsi="Times" w:cs="SimSun"/>
          <w:kern w:val="0"/>
          <w:sz w:val="32"/>
          <w:szCs w:val="32"/>
        </w:rPr>
        <w:t xml:space="preserve"> </w:t>
      </w:r>
      <w:r>
        <w:rPr>
          <w:rFonts w:ascii="SimSun" w:eastAsia="SimSun" w:hAnsi="Times" w:cs="SimSun" w:hint="eastAsia"/>
          <w:kern w:val="0"/>
          <w:sz w:val="32"/>
          <w:szCs w:val="32"/>
        </w:rPr>
        <w:t>信号覆盖范围控制在三米左右。这样可以基本保证划分的子网做到一定的区分。</w:t>
      </w:r>
      <w:r>
        <w:rPr>
          <w:rFonts w:ascii="SimSun" w:eastAsia="SimSun" w:hAnsi="Times" w:cs="SimSun"/>
          <w:kern w:val="0"/>
          <w:sz w:val="32"/>
          <w:szCs w:val="32"/>
        </w:rPr>
        <w:t xml:space="preserve"> </w:t>
      </w:r>
    </w:p>
    <w:p w14:paraId="2E248D1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20 </w:t>
      </w:r>
    </w:p>
    <w:p w14:paraId="4B4489A9"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1F61F2F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实验床的节点物理位置分布成如图</w:t>
      </w:r>
      <w:r>
        <w:rPr>
          <w:rFonts w:ascii="SimSun" w:eastAsia="SimSun" w:hAnsi="Times" w:cs="SimSun"/>
          <w:kern w:val="0"/>
          <w:sz w:val="32"/>
          <w:szCs w:val="32"/>
        </w:rPr>
        <w:t xml:space="preserve"> </w:t>
      </w:r>
      <w:r>
        <w:rPr>
          <w:rFonts w:ascii="Times" w:eastAsia="SimSun" w:hAnsi="Times" w:cs="Times"/>
          <w:kern w:val="0"/>
          <w:sz w:val="32"/>
          <w:szCs w:val="32"/>
        </w:rPr>
        <w:t>4.7</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SimSun" w:eastAsia="SimSun" w:hAnsi="Times" w:cs="SimSun" w:hint="eastAsia"/>
          <w:kern w:val="0"/>
          <w:sz w:val="32"/>
          <w:szCs w:val="32"/>
        </w:rPr>
        <w:t>图中每种颜色代表一个独立的信</w:t>
      </w:r>
      <w:r>
        <w:rPr>
          <w:rFonts w:ascii="SimSun" w:eastAsia="SimSun" w:hAnsi="Times" w:cs="SimSun"/>
          <w:kern w:val="0"/>
          <w:sz w:val="32"/>
          <w:szCs w:val="32"/>
        </w:rPr>
        <w:t xml:space="preserve"> </w:t>
      </w:r>
      <w:r>
        <w:rPr>
          <w:rFonts w:ascii="SimSun" w:eastAsia="SimSun" w:hAnsi="Times" w:cs="SimSun" w:hint="eastAsia"/>
          <w:kern w:val="0"/>
          <w:sz w:val="32"/>
          <w:szCs w:val="32"/>
        </w:rPr>
        <w:t>道</w:t>
      </w:r>
      <w:r>
        <w:rPr>
          <w:rFonts w:ascii="SimSun" w:eastAsia="SimSun" w:hAnsi="Times" w:cs="SimSun"/>
          <w:kern w:val="0"/>
          <w:sz w:val="32"/>
          <w:szCs w:val="32"/>
        </w:rPr>
        <w:t>,</w:t>
      </w:r>
      <w:r>
        <w:rPr>
          <w:rFonts w:ascii="SimSun" w:eastAsia="SimSun" w:hAnsi="Times" w:cs="SimSun" w:hint="eastAsia"/>
          <w:kern w:val="0"/>
          <w:sz w:val="32"/>
          <w:szCs w:val="32"/>
        </w:rPr>
        <w:t>相互正交</w:t>
      </w:r>
      <w:r>
        <w:rPr>
          <w:rFonts w:ascii="SimSun" w:eastAsia="SimSun" w:hAnsi="Times" w:cs="SimSun"/>
          <w:kern w:val="0"/>
          <w:sz w:val="32"/>
          <w:szCs w:val="32"/>
        </w:rPr>
        <w:t>,</w:t>
      </w:r>
      <w:r>
        <w:rPr>
          <w:rFonts w:ascii="SimSun" w:eastAsia="SimSun" w:hAnsi="Times" w:cs="SimSun" w:hint="eastAsia"/>
          <w:kern w:val="0"/>
          <w:sz w:val="32"/>
          <w:szCs w:val="32"/>
        </w:rPr>
        <w:t>相邻信道间隔知道为两个独立信道</w:t>
      </w:r>
      <w:r>
        <w:rPr>
          <w:rFonts w:ascii="SimSun" w:eastAsia="SimSun" w:hAnsi="Times" w:cs="SimSun"/>
          <w:kern w:val="0"/>
          <w:sz w:val="32"/>
          <w:szCs w:val="32"/>
        </w:rPr>
        <w:t>,</w:t>
      </w:r>
      <w:r>
        <w:rPr>
          <w:rFonts w:ascii="SimSun" w:eastAsia="SimSun" w:hAnsi="Times" w:cs="SimSun" w:hint="eastAsia"/>
          <w:kern w:val="0"/>
          <w:sz w:val="32"/>
          <w:szCs w:val="32"/>
        </w:rPr>
        <w:t>因此不存在干扰。图中蓝、黄、</w:t>
      </w:r>
      <w:r>
        <w:rPr>
          <w:rFonts w:ascii="SimSun" w:eastAsia="SimSun" w:hAnsi="Times" w:cs="SimSun"/>
          <w:kern w:val="0"/>
          <w:sz w:val="32"/>
          <w:szCs w:val="32"/>
        </w:rPr>
        <w:t xml:space="preserve"> </w:t>
      </w:r>
      <w:r>
        <w:rPr>
          <w:rFonts w:ascii="SimSun" w:eastAsia="SimSun" w:hAnsi="Times" w:cs="SimSun" w:hint="eastAsia"/>
          <w:kern w:val="0"/>
          <w:sz w:val="32"/>
          <w:szCs w:val="32"/>
        </w:rPr>
        <w:t>红、紫分别代表</w:t>
      </w:r>
      <w:r>
        <w:rPr>
          <w:rFonts w:ascii="SimSun" w:eastAsia="SimSun" w:hAnsi="Times" w:cs="SimSun"/>
          <w:kern w:val="0"/>
          <w:sz w:val="32"/>
          <w:szCs w:val="32"/>
        </w:rPr>
        <w:t xml:space="preserve"> </w:t>
      </w:r>
      <w:r>
        <w:rPr>
          <w:rFonts w:ascii="Times" w:eastAsia="SimSun" w:hAnsi="Times" w:cs="Times"/>
          <w:kern w:val="0"/>
          <w:sz w:val="32"/>
          <w:szCs w:val="32"/>
        </w:rPr>
        <w:t xml:space="preserve">5GHz </w:t>
      </w:r>
      <w:r>
        <w:rPr>
          <w:rFonts w:ascii="SimSun" w:eastAsia="SimSun" w:hAnsi="Times" w:cs="SimSun" w:hint="eastAsia"/>
          <w:kern w:val="0"/>
          <w:sz w:val="32"/>
          <w:szCs w:val="32"/>
        </w:rPr>
        <w:t>频段的</w:t>
      </w:r>
      <w:r>
        <w:rPr>
          <w:rFonts w:ascii="SimSun" w:eastAsia="SimSun" w:hAnsi="Times" w:cs="SimSun"/>
          <w:kern w:val="0"/>
          <w:sz w:val="32"/>
          <w:szCs w:val="32"/>
        </w:rPr>
        <w:t xml:space="preserve"> </w:t>
      </w:r>
      <w:r>
        <w:rPr>
          <w:rFonts w:ascii="Times" w:eastAsia="SimSun" w:hAnsi="Times" w:cs="Times"/>
          <w:kern w:val="0"/>
          <w:sz w:val="32"/>
          <w:szCs w:val="32"/>
        </w:rPr>
        <w:t>142</w:t>
      </w:r>
      <w:r>
        <w:rPr>
          <w:rFonts w:ascii="SimSun" w:eastAsia="SimSun" w:hAnsi="Times" w:cs="SimSun" w:hint="eastAsia"/>
          <w:kern w:val="0"/>
          <w:sz w:val="32"/>
          <w:szCs w:val="32"/>
        </w:rPr>
        <w:t>、</w:t>
      </w:r>
      <w:r>
        <w:rPr>
          <w:rFonts w:ascii="Times" w:eastAsia="SimSun" w:hAnsi="Times" w:cs="Times"/>
          <w:kern w:val="0"/>
          <w:sz w:val="32"/>
          <w:szCs w:val="32"/>
        </w:rPr>
        <w:t>149</w:t>
      </w:r>
      <w:r>
        <w:rPr>
          <w:rFonts w:ascii="SimSun" w:eastAsia="SimSun" w:hAnsi="Times" w:cs="SimSun" w:hint="eastAsia"/>
          <w:kern w:val="0"/>
          <w:sz w:val="32"/>
          <w:szCs w:val="32"/>
        </w:rPr>
        <w:t>、</w:t>
      </w:r>
      <w:r>
        <w:rPr>
          <w:rFonts w:ascii="Times" w:eastAsia="SimSun" w:hAnsi="Times" w:cs="Times"/>
          <w:kern w:val="0"/>
          <w:sz w:val="32"/>
          <w:szCs w:val="32"/>
        </w:rPr>
        <w:t>153</w:t>
      </w:r>
      <w:r>
        <w:rPr>
          <w:rFonts w:ascii="SimSun" w:eastAsia="SimSun" w:hAnsi="Times" w:cs="SimSun" w:hint="eastAsia"/>
          <w:kern w:val="0"/>
          <w:sz w:val="32"/>
          <w:szCs w:val="32"/>
        </w:rPr>
        <w:t>、</w:t>
      </w:r>
      <w:r>
        <w:rPr>
          <w:rFonts w:ascii="Times" w:eastAsia="SimSun" w:hAnsi="Times" w:cs="Times"/>
          <w:kern w:val="0"/>
          <w:sz w:val="32"/>
          <w:szCs w:val="32"/>
        </w:rPr>
        <w:t xml:space="preserve">157 </w:t>
      </w:r>
      <w:r>
        <w:rPr>
          <w:rFonts w:ascii="SimSun" w:eastAsia="SimSun" w:hAnsi="Times" w:cs="SimSun" w:hint="eastAsia"/>
          <w:kern w:val="0"/>
          <w:sz w:val="32"/>
          <w:szCs w:val="32"/>
        </w:rPr>
        <w:t>号信道</w:t>
      </w:r>
      <w:r>
        <w:rPr>
          <w:rFonts w:ascii="SimSun" w:eastAsia="SimSun" w:hAnsi="Times" w:cs="SimSun"/>
          <w:kern w:val="0"/>
          <w:sz w:val="32"/>
          <w:szCs w:val="32"/>
        </w:rPr>
        <w:t>,</w:t>
      </w:r>
      <w:r>
        <w:rPr>
          <w:rFonts w:ascii="SimSun" w:eastAsia="SimSun" w:hAnsi="Times" w:cs="SimSun" w:hint="eastAsia"/>
          <w:kern w:val="0"/>
          <w:sz w:val="32"/>
          <w:szCs w:val="32"/>
        </w:rPr>
        <w:t>这四个信道用于分配</w:t>
      </w:r>
      <w:r>
        <w:rPr>
          <w:rFonts w:ascii="SimSun" w:eastAsia="SimSun" w:hAnsi="Times" w:cs="SimSun"/>
          <w:kern w:val="0"/>
          <w:sz w:val="32"/>
          <w:szCs w:val="32"/>
        </w:rPr>
        <w:t xml:space="preserve"> </w:t>
      </w:r>
      <w:r>
        <w:rPr>
          <w:rFonts w:ascii="SimSun" w:eastAsia="SimSun" w:hAnsi="Times" w:cs="SimSun" w:hint="eastAsia"/>
          <w:kern w:val="0"/>
          <w:sz w:val="32"/>
          <w:szCs w:val="32"/>
        </w:rPr>
        <w:t>给子网</w:t>
      </w:r>
      <w:r>
        <w:rPr>
          <w:rFonts w:ascii="SimSun" w:eastAsia="SimSun" w:hAnsi="Times" w:cs="SimSun"/>
          <w:kern w:val="0"/>
          <w:sz w:val="32"/>
          <w:szCs w:val="32"/>
        </w:rPr>
        <w:t>,</w:t>
      </w:r>
      <w:r>
        <w:rPr>
          <w:rFonts w:ascii="SimSun" w:eastAsia="SimSun" w:hAnsi="Times" w:cs="SimSun" w:hint="eastAsia"/>
          <w:kern w:val="0"/>
          <w:sz w:val="32"/>
          <w:szCs w:val="32"/>
        </w:rPr>
        <w:t>根据四色定理</w:t>
      </w:r>
      <w:r>
        <w:rPr>
          <w:rFonts w:ascii="SimSun" w:eastAsia="SimSun" w:hAnsi="Times" w:cs="SimSun"/>
          <w:kern w:val="0"/>
          <w:sz w:val="32"/>
          <w:szCs w:val="32"/>
        </w:rPr>
        <w:t>,</w:t>
      </w:r>
      <w:r>
        <w:rPr>
          <w:rFonts w:ascii="SimSun" w:eastAsia="SimSun" w:hAnsi="Times" w:cs="SimSun" w:hint="eastAsia"/>
          <w:kern w:val="0"/>
          <w:sz w:val="32"/>
          <w:szCs w:val="32"/>
        </w:rPr>
        <w:t>存在这样的方案使得任意相邻信道之间不存在干扰。因</w:t>
      </w:r>
      <w:r>
        <w:rPr>
          <w:rFonts w:ascii="SimSun" w:eastAsia="SimSun" w:hAnsi="Times" w:cs="SimSun"/>
          <w:kern w:val="0"/>
          <w:sz w:val="32"/>
          <w:szCs w:val="32"/>
        </w:rPr>
        <w:t xml:space="preserve"> </w:t>
      </w:r>
      <w:r>
        <w:rPr>
          <w:rFonts w:ascii="SimSun" w:eastAsia="SimSun" w:hAnsi="Times" w:cs="SimSun" w:hint="eastAsia"/>
          <w:kern w:val="0"/>
          <w:sz w:val="32"/>
          <w:szCs w:val="32"/>
        </w:rPr>
        <w:t>为不同子网间节点在不信道</w:t>
      </w:r>
      <w:r>
        <w:rPr>
          <w:rFonts w:ascii="SimSun" w:eastAsia="SimSun" w:hAnsi="Times" w:cs="SimSun"/>
          <w:kern w:val="0"/>
          <w:sz w:val="32"/>
          <w:szCs w:val="32"/>
        </w:rPr>
        <w:t>,</w:t>
      </w:r>
      <w:r>
        <w:rPr>
          <w:rFonts w:ascii="SimSun" w:eastAsia="SimSun" w:hAnsi="Times" w:cs="SimSun" w:hint="eastAsia"/>
          <w:kern w:val="0"/>
          <w:sz w:val="32"/>
          <w:szCs w:val="32"/>
        </w:rPr>
        <w:t>互相之间不可见</w:t>
      </w:r>
      <w:r>
        <w:rPr>
          <w:rFonts w:ascii="SimSun" w:eastAsia="SimSun" w:hAnsi="Times" w:cs="SimSun"/>
          <w:kern w:val="0"/>
          <w:sz w:val="32"/>
          <w:szCs w:val="32"/>
        </w:rPr>
        <w:t>,</w:t>
      </w:r>
      <w:r>
        <w:rPr>
          <w:rFonts w:ascii="SimSun" w:eastAsia="SimSun" w:hAnsi="Times" w:cs="SimSun" w:hint="eastAsia"/>
          <w:kern w:val="0"/>
          <w:sz w:val="32"/>
          <w:szCs w:val="32"/>
        </w:rPr>
        <w:t>因此组网协议在不同子网间也是</w:t>
      </w:r>
      <w:r>
        <w:rPr>
          <w:rFonts w:ascii="SimSun" w:eastAsia="SimSun" w:hAnsi="Times" w:cs="SimSun"/>
          <w:kern w:val="0"/>
          <w:sz w:val="32"/>
          <w:szCs w:val="32"/>
        </w:rPr>
        <w:t xml:space="preserve"> </w:t>
      </w:r>
      <w:r>
        <w:rPr>
          <w:rFonts w:ascii="SimSun" w:eastAsia="SimSun" w:hAnsi="Times" w:cs="SimSun" w:hint="eastAsia"/>
          <w:kern w:val="0"/>
          <w:sz w:val="32"/>
          <w:szCs w:val="32"/>
        </w:rPr>
        <w:t>不可组网的</w:t>
      </w:r>
      <w:r>
        <w:rPr>
          <w:rFonts w:ascii="SimSun" w:eastAsia="SimSun" w:hAnsi="Times" w:cs="SimSun"/>
          <w:kern w:val="0"/>
          <w:sz w:val="32"/>
          <w:szCs w:val="32"/>
        </w:rPr>
        <w:t>,</w:t>
      </w:r>
      <w:r>
        <w:rPr>
          <w:rFonts w:ascii="SimSun" w:eastAsia="SimSun" w:hAnsi="Times" w:cs="SimSun" w:hint="eastAsia"/>
          <w:kern w:val="0"/>
          <w:sz w:val="32"/>
          <w:szCs w:val="32"/>
        </w:rPr>
        <w:t>这样就实现了子网的隔离</w:t>
      </w:r>
      <w:r>
        <w:rPr>
          <w:rFonts w:ascii="SimSun" w:eastAsia="SimSun" w:hAnsi="Times" w:cs="SimSun"/>
          <w:kern w:val="0"/>
          <w:sz w:val="32"/>
          <w:szCs w:val="32"/>
        </w:rPr>
        <w:t>,</w:t>
      </w:r>
      <w:r>
        <w:rPr>
          <w:rFonts w:ascii="SimSun" w:eastAsia="SimSun" w:hAnsi="Times" w:cs="SimSun" w:hint="eastAsia"/>
          <w:kern w:val="0"/>
          <w:sz w:val="32"/>
          <w:szCs w:val="32"/>
        </w:rPr>
        <w:t>而子网内部可以自由组网。</w:t>
      </w:r>
      <w:r>
        <w:rPr>
          <w:rFonts w:ascii="SimSun" w:eastAsia="SimSun" w:hAnsi="Times" w:cs="SimSun"/>
          <w:kern w:val="0"/>
          <w:sz w:val="32"/>
          <w:szCs w:val="32"/>
        </w:rPr>
        <w:t xml:space="preserve"> </w:t>
      </w:r>
    </w:p>
    <w:p w14:paraId="0BB3782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这样的子网是相互独立的</w:t>
      </w:r>
      <w:r>
        <w:rPr>
          <w:rFonts w:ascii="SimSun" w:eastAsia="SimSun" w:hAnsi="Times" w:cs="SimSun"/>
          <w:kern w:val="0"/>
          <w:sz w:val="32"/>
          <w:szCs w:val="32"/>
        </w:rPr>
        <w:t>,</w:t>
      </w:r>
      <w:r>
        <w:rPr>
          <w:rFonts w:ascii="SimSun" w:eastAsia="SimSun" w:hAnsi="Times" w:cs="SimSun" w:hint="eastAsia"/>
          <w:kern w:val="0"/>
          <w:sz w:val="32"/>
          <w:szCs w:val="32"/>
        </w:rPr>
        <w:t>而我们最终需要的是一个整体的网路</w:t>
      </w:r>
      <w:r>
        <w:rPr>
          <w:rFonts w:ascii="SimSun" w:eastAsia="SimSun" w:hAnsi="Times" w:cs="SimSun"/>
          <w:kern w:val="0"/>
          <w:sz w:val="32"/>
          <w:szCs w:val="32"/>
        </w:rPr>
        <w:t>,</w:t>
      </w:r>
      <w:r>
        <w:rPr>
          <w:rFonts w:ascii="SimSun" w:eastAsia="SimSun" w:hAnsi="Times" w:cs="SimSun" w:hint="eastAsia"/>
          <w:kern w:val="0"/>
          <w:sz w:val="32"/>
          <w:szCs w:val="32"/>
        </w:rPr>
        <w:t>因此我们</w:t>
      </w:r>
      <w:r>
        <w:rPr>
          <w:rFonts w:ascii="SimSun" w:eastAsia="SimSun" w:hAnsi="Times" w:cs="SimSun"/>
          <w:kern w:val="0"/>
          <w:sz w:val="32"/>
          <w:szCs w:val="32"/>
        </w:rPr>
        <w:t xml:space="preserve"> </w:t>
      </w:r>
      <w:r>
        <w:rPr>
          <w:rFonts w:ascii="SimSun" w:eastAsia="SimSun" w:hAnsi="Times" w:cs="SimSun" w:hint="eastAsia"/>
          <w:kern w:val="0"/>
          <w:sz w:val="32"/>
          <w:szCs w:val="32"/>
        </w:rPr>
        <w:t>使用两层架构</w:t>
      </w:r>
      <w:r>
        <w:rPr>
          <w:rFonts w:ascii="SimSun" w:eastAsia="SimSun" w:hAnsi="Times" w:cs="SimSun"/>
          <w:kern w:val="0"/>
          <w:sz w:val="32"/>
          <w:szCs w:val="32"/>
        </w:rPr>
        <w:t>,</w:t>
      </w:r>
      <w:r>
        <w:rPr>
          <w:rFonts w:ascii="SimSun" w:eastAsia="SimSun" w:hAnsi="Times" w:cs="SimSun" w:hint="eastAsia"/>
          <w:kern w:val="0"/>
          <w:sz w:val="32"/>
          <w:szCs w:val="32"/>
        </w:rPr>
        <w:t>在子网之上</w:t>
      </w:r>
      <w:r>
        <w:rPr>
          <w:rFonts w:ascii="SimSun" w:eastAsia="SimSun" w:hAnsi="Times" w:cs="SimSun"/>
          <w:kern w:val="0"/>
          <w:sz w:val="32"/>
          <w:szCs w:val="32"/>
        </w:rPr>
        <w:t>,</w:t>
      </w:r>
      <w:r>
        <w:rPr>
          <w:rFonts w:ascii="SimSun" w:eastAsia="SimSun" w:hAnsi="Times" w:cs="SimSun" w:hint="eastAsia"/>
          <w:kern w:val="0"/>
          <w:sz w:val="32"/>
          <w:szCs w:val="32"/>
        </w:rPr>
        <w:t>每个子网的簇首节点桥接一个上层节点</w:t>
      </w:r>
      <w:r>
        <w:rPr>
          <w:rFonts w:ascii="SimSun" w:eastAsia="SimSun" w:hAnsi="Times" w:cs="SimSun"/>
          <w:kern w:val="0"/>
          <w:sz w:val="32"/>
          <w:szCs w:val="32"/>
        </w:rPr>
        <w:t>,</w:t>
      </w:r>
      <w:r>
        <w:rPr>
          <w:rFonts w:ascii="SimSun" w:eastAsia="SimSun" w:hAnsi="Times" w:cs="SimSun" w:hint="eastAsia"/>
          <w:kern w:val="0"/>
          <w:sz w:val="32"/>
          <w:szCs w:val="32"/>
        </w:rPr>
        <w:t>该节点采用</w:t>
      </w:r>
      <w:r>
        <w:rPr>
          <w:rFonts w:ascii="SimSun" w:eastAsia="SimSun" w:hAnsi="Times" w:cs="SimSun"/>
          <w:kern w:val="0"/>
          <w:sz w:val="32"/>
          <w:szCs w:val="32"/>
        </w:rPr>
        <w:t xml:space="preserve"> </w:t>
      </w:r>
      <w:r>
        <w:rPr>
          <w:rFonts w:ascii="SimSun" w:eastAsia="SimSun" w:hAnsi="Times" w:cs="SimSun" w:hint="eastAsia"/>
          <w:kern w:val="0"/>
          <w:sz w:val="32"/>
          <w:szCs w:val="32"/>
        </w:rPr>
        <w:t>定向发送方式</w:t>
      </w:r>
      <w:r>
        <w:rPr>
          <w:rFonts w:ascii="SimSun" w:eastAsia="SimSun" w:hAnsi="Times" w:cs="SimSun"/>
          <w:kern w:val="0"/>
          <w:sz w:val="32"/>
          <w:szCs w:val="32"/>
        </w:rPr>
        <w:t>,</w:t>
      </w:r>
      <w:r>
        <w:rPr>
          <w:rFonts w:ascii="SimSun" w:eastAsia="SimSun" w:hAnsi="Times" w:cs="SimSun" w:hint="eastAsia"/>
          <w:kern w:val="0"/>
          <w:sz w:val="32"/>
          <w:szCs w:val="32"/>
        </w:rPr>
        <w:t>因此虽然需要更高的传输功率但干扰范围可控</w:t>
      </w:r>
      <w:r>
        <w:rPr>
          <w:rFonts w:ascii="SimSun" w:eastAsia="SimSun" w:hAnsi="Times" w:cs="SimSun"/>
          <w:kern w:val="0"/>
          <w:sz w:val="32"/>
          <w:szCs w:val="32"/>
        </w:rPr>
        <w:t>,</w:t>
      </w:r>
      <w:r>
        <w:rPr>
          <w:rFonts w:ascii="SimSun" w:eastAsia="SimSun" w:hAnsi="Times" w:cs="SimSun" w:hint="eastAsia"/>
          <w:kern w:val="0"/>
          <w:sz w:val="32"/>
          <w:szCs w:val="32"/>
        </w:rPr>
        <w:t>且独立占据一个</w:t>
      </w:r>
      <w:r>
        <w:rPr>
          <w:rFonts w:ascii="SimSun" w:eastAsia="SimSun" w:hAnsi="Times" w:cs="SimSun"/>
          <w:kern w:val="0"/>
          <w:sz w:val="32"/>
          <w:szCs w:val="32"/>
        </w:rPr>
        <w:t xml:space="preserve"> </w:t>
      </w:r>
      <w:r>
        <w:rPr>
          <w:rFonts w:ascii="SimSun" w:eastAsia="SimSun" w:hAnsi="Times" w:cs="SimSun" w:hint="eastAsia"/>
          <w:kern w:val="0"/>
          <w:sz w:val="32"/>
          <w:szCs w:val="32"/>
        </w:rPr>
        <w:t>与所有子网都不相互干扰的信道。</w:t>
      </w:r>
      <w:r>
        <w:rPr>
          <w:rFonts w:ascii="SimSun" w:eastAsia="SimSun" w:hAnsi="Times" w:cs="SimSun"/>
          <w:kern w:val="0"/>
          <w:sz w:val="32"/>
          <w:szCs w:val="32"/>
        </w:rPr>
        <w:t xml:space="preserve"> </w:t>
      </w:r>
    </w:p>
    <w:p w14:paraId="7F162CE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完成配置部署后我们进行了实验验证</w:t>
      </w:r>
      <w:r>
        <w:rPr>
          <w:rFonts w:ascii="SimSun" w:eastAsia="SimSun" w:hAnsi="Times" w:cs="SimSun"/>
          <w:kern w:val="0"/>
          <w:sz w:val="32"/>
          <w:szCs w:val="32"/>
        </w:rPr>
        <w:t>,</w:t>
      </w:r>
      <w:r>
        <w:rPr>
          <w:rFonts w:ascii="SimSun" w:eastAsia="SimSun" w:hAnsi="Times" w:cs="SimSun" w:hint="eastAsia"/>
          <w:kern w:val="0"/>
          <w:sz w:val="32"/>
          <w:szCs w:val="32"/>
        </w:rPr>
        <w:t>该方案带来的性能提升十分巨大</w:t>
      </w:r>
      <w:r>
        <w:rPr>
          <w:rFonts w:ascii="SimSun" w:eastAsia="SimSun" w:hAnsi="Times" w:cs="SimSun"/>
          <w:kern w:val="0"/>
          <w:sz w:val="32"/>
          <w:szCs w:val="32"/>
        </w:rPr>
        <w:t>,</w:t>
      </w:r>
      <w:r>
        <w:rPr>
          <w:rFonts w:ascii="SimSun" w:eastAsia="SimSun" w:hAnsi="Times" w:cs="SimSun" w:hint="eastAsia"/>
          <w:kern w:val="0"/>
          <w:sz w:val="32"/>
          <w:szCs w:val="32"/>
        </w:rPr>
        <w:t>如</w:t>
      </w:r>
      <w:r>
        <w:rPr>
          <w:rFonts w:ascii="SimSun" w:eastAsia="SimSun" w:hAnsi="Times" w:cs="SimSun"/>
          <w:kern w:val="0"/>
          <w:sz w:val="32"/>
          <w:szCs w:val="32"/>
        </w:rPr>
        <w:t xml:space="preserve"> </w:t>
      </w:r>
      <w:r>
        <w:rPr>
          <w:rFonts w:ascii="SimSun" w:eastAsia="SimSun" w:hAnsi="Times" w:cs="SimSun" w:hint="eastAsia"/>
          <w:kern w:val="0"/>
          <w:sz w:val="32"/>
          <w:szCs w:val="32"/>
        </w:rPr>
        <w:t>表</w:t>
      </w:r>
      <w:r>
        <w:rPr>
          <w:rFonts w:ascii="SimSun" w:eastAsia="SimSun" w:hAnsi="Times" w:cs="SimSun"/>
          <w:kern w:val="0"/>
          <w:sz w:val="32"/>
          <w:szCs w:val="32"/>
        </w:rPr>
        <w:t xml:space="preserve"> </w:t>
      </w:r>
      <w:r>
        <w:rPr>
          <w:rFonts w:ascii="Times" w:eastAsia="SimSun" w:hAnsi="Times" w:cs="Times"/>
          <w:kern w:val="0"/>
          <w:sz w:val="32"/>
          <w:szCs w:val="32"/>
        </w:rPr>
        <w:t>4.2</w:t>
      </w:r>
      <w:r>
        <w:rPr>
          <w:rFonts w:ascii="SimSun" w:eastAsia="SimSun" w:hAnsi="Times" w:cs="SimSun" w:hint="eastAsia"/>
          <w:kern w:val="0"/>
          <w:sz w:val="32"/>
          <w:szCs w:val="32"/>
        </w:rPr>
        <w:t>所示。实验比较了不同的信道划分方案</w:t>
      </w:r>
      <w:r>
        <w:rPr>
          <w:rFonts w:ascii="SimSun" w:eastAsia="SimSun" w:hAnsi="Times" w:cs="SimSun"/>
          <w:kern w:val="0"/>
          <w:sz w:val="32"/>
          <w:szCs w:val="32"/>
        </w:rPr>
        <w:t>,</w:t>
      </w:r>
      <w:r>
        <w:rPr>
          <w:rFonts w:ascii="SimSun" w:eastAsia="SimSun" w:hAnsi="Times" w:cs="SimSun" w:hint="eastAsia"/>
          <w:kern w:val="0"/>
          <w:sz w:val="32"/>
          <w:szCs w:val="32"/>
        </w:rPr>
        <w:t>主要分两类</w:t>
      </w:r>
      <w:r>
        <w:rPr>
          <w:rFonts w:ascii="SimSun" w:eastAsia="SimSun" w:hAnsi="Times" w:cs="SimSun"/>
          <w:kern w:val="0"/>
          <w:sz w:val="32"/>
          <w:szCs w:val="32"/>
        </w:rPr>
        <w:t>,</w:t>
      </w:r>
      <w:r>
        <w:rPr>
          <w:rFonts w:ascii="SimSun" w:eastAsia="SimSun" w:hAnsi="Times" w:cs="SimSun" w:hint="eastAsia"/>
          <w:kern w:val="0"/>
          <w:sz w:val="32"/>
          <w:szCs w:val="32"/>
        </w:rPr>
        <w:t>一种是所有节点均采</w:t>
      </w:r>
      <w:r>
        <w:rPr>
          <w:rFonts w:ascii="SimSun" w:eastAsia="SimSun" w:hAnsi="Times" w:cs="SimSun"/>
          <w:kern w:val="0"/>
          <w:sz w:val="32"/>
          <w:szCs w:val="32"/>
        </w:rPr>
        <w:t xml:space="preserve"> </w:t>
      </w:r>
    </w:p>
    <w:p w14:paraId="10C4F8CE" w14:textId="77777777" w:rsidR="00E90246" w:rsidRDefault="00E90246" w:rsidP="00E90246">
      <w:pPr>
        <w:widowControl/>
        <w:autoSpaceDE w:val="0"/>
        <w:autoSpaceDN w:val="0"/>
        <w:adjustRightInd w:val="0"/>
        <w:jc w:val="left"/>
        <w:rPr>
          <w:rFonts w:ascii="Times" w:eastAsia="SimSun" w:hAnsi="Times" w:cs="Times"/>
          <w:kern w:val="0"/>
        </w:rPr>
      </w:pPr>
    </w:p>
    <w:p w14:paraId="6F899F8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21 </w:t>
      </w:r>
    </w:p>
    <w:p w14:paraId="0DB9A35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lastRenderedPageBreak/>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25BCC595"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69075BC2" wp14:editId="5A581A56">
            <wp:extent cx="3413125" cy="1079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55F4B1B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用同一信道</w:t>
      </w:r>
      <w:r>
        <w:rPr>
          <w:rFonts w:ascii="SimSun" w:eastAsia="SimSun" w:hAnsi="Times" w:cs="SimSun"/>
          <w:kern w:val="0"/>
          <w:sz w:val="32"/>
          <w:szCs w:val="32"/>
        </w:rPr>
        <w:t>,</w:t>
      </w:r>
      <w:r>
        <w:rPr>
          <w:rFonts w:ascii="SimSun" w:eastAsia="SimSun" w:hAnsi="Times" w:cs="SimSun" w:hint="eastAsia"/>
          <w:kern w:val="0"/>
          <w:sz w:val="32"/>
          <w:szCs w:val="32"/>
        </w:rPr>
        <w:t>全干扰状态下进行视频传输实验</w:t>
      </w:r>
      <w:r>
        <w:rPr>
          <w:rFonts w:ascii="SimSun" w:eastAsia="SimSun" w:hAnsi="Times" w:cs="SimSun"/>
          <w:kern w:val="0"/>
          <w:sz w:val="32"/>
          <w:szCs w:val="32"/>
        </w:rPr>
        <w:t>,</w:t>
      </w:r>
      <w:r>
        <w:rPr>
          <w:rFonts w:ascii="SimSun" w:eastAsia="SimSun" w:hAnsi="Times" w:cs="SimSun" w:hint="eastAsia"/>
          <w:kern w:val="0"/>
          <w:sz w:val="32"/>
          <w:szCs w:val="32"/>
        </w:rPr>
        <w:t>另一种是上述子网划分方案。在</w:t>
      </w:r>
      <w:r>
        <w:rPr>
          <w:rFonts w:ascii="SimSun" w:eastAsia="SimSun" w:hAnsi="Times" w:cs="SimSun"/>
          <w:kern w:val="0"/>
          <w:sz w:val="32"/>
          <w:szCs w:val="32"/>
        </w:rPr>
        <w:t xml:space="preserve"> </w:t>
      </w:r>
      <w:r>
        <w:rPr>
          <w:rFonts w:ascii="SimSun" w:eastAsia="SimSun" w:hAnsi="Times" w:cs="SimSun" w:hint="eastAsia"/>
          <w:kern w:val="0"/>
          <w:sz w:val="32"/>
          <w:szCs w:val="32"/>
        </w:rPr>
        <w:t>第一种单一信道实验中</w:t>
      </w:r>
      <w:r>
        <w:rPr>
          <w:rFonts w:ascii="SimSun" w:eastAsia="SimSun" w:hAnsi="Times" w:cs="SimSun"/>
          <w:kern w:val="0"/>
          <w:sz w:val="32"/>
          <w:szCs w:val="32"/>
        </w:rPr>
        <w:t>,</w:t>
      </w:r>
      <w:r>
        <w:rPr>
          <w:rFonts w:ascii="SimSun" w:eastAsia="SimSun" w:hAnsi="Times" w:cs="SimSun" w:hint="eastAsia"/>
          <w:kern w:val="0"/>
          <w:sz w:val="32"/>
          <w:szCs w:val="32"/>
        </w:rPr>
        <w:t>用三种不同且相互正交的信道分别进行</w:t>
      </w:r>
      <w:r>
        <w:rPr>
          <w:rFonts w:ascii="SimSun" w:eastAsia="SimSun" w:hAnsi="Times" w:cs="SimSun"/>
          <w:kern w:val="0"/>
          <w:sz w:val="32"/>
          <w:szCs w:val="32"/>
        </w:rPr>
        <w:t>,</w:t>
      </w:r>
      <w:r>
        <w:rPr>
          <w:rFonts w:ascii="SimSun" w:eastAsia="SimSun" w:hAnsi="Times" w:cs="SimSun" w:hint="eastAsia"/>
          <w:kern w:val="0"/>
          <w:sz w:val="32"/>
          <w:szCs w:val="32"/>
        </w:rPr>
        <w:t>以排除环境种</w:t>
      </w:r>
      <w:r>
        <w:rPr>
          <w:rFonts w:ascii="SimSun" w:eastAsia="SimSun" w:hAnsi="Times" w:cs="SimSun"/>
          <w:kern w:val="0"/>
          <w:sz w:val="32"/>
          <w:szCs w:val="32"/>
        </w:rPr>
        <w:t xml:space="preserve"> </w:t>
      </w:r>
      <w:r>
        <w:rPr>
          <w:rFonts w:ascii="SimSun" w:eastAsia="SimSun" w:hAnsi="Times" w:cs="SimSun" w:hint="eastAsia"/>
          <w:kern w:val="0"/>
          <w:sz w:val="32"/>
          <w:szCs w:val="32"/>
        </w:rPr>
        <w:t>可能的信号干扰。在每个子网中接入</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路视频</w:t>
      </w:r>
      <w:r>
        <w:rPr>
          <w:rFonts w:ascii="SimSun" w:eastAsia="SimSun" w:hAnsi="Times" w:cs="SimSun"/>
          <w:kern w:val="0"/>
          <w:sz w:val="32"/>
          <w:szCs w:val="32"/>
        </w:rPr>
        <w:t>,</w:t>
      </w:r>
      <w:r>
        <w:rPr>
          <w:rFonts w:ascii="SimSun" w:eastAsia="SimSun" w:hAnsi="Times" w:cs="SimSun" w:hint="eastAsia"/>
          <w:kern w:val="0"/>
          <w:sz w:val="32"/>
          <w:szCs w:val="32"/>
        </w:rPr>
        <w:t>一共</w:t>
      </w:r>
      <w:r>
        <w:rPr>
          <w:rFonts w:ascii="SimSun" w:eastAsia="SimSun" w:hAnsi="Times" w:cs="SimSun"/>
          <w:kern w:val="0"/>
          <w:sz w:val="32"/>
          <w:szCs w:val="32"/>
        </w:rPr>
        <w:t xml:space="preserve"> </w:t>
      </w:r>
      <w:r>
        <w:rPr>
          <w:rFonts w:ascii="Times" w:eastAsia="SimSun" w:hAnsi="Times" w:cs="Times"/>
          <w:kern w:val="0"/>
          <w:sz w:val="32"/>
          <w:szCs w:val="32"/>
        </w:rPr>
        <w:t xml:space="preserve">30 </w:t>
      </w:r>
      <w:r>
        <w:rPr>
          <w:rFonts w:ascii="SimSun" w:eastAsia="SimSun" w:hAnsi="Times" w:cs="SimSun" w:hint="eastAsia"/>
          <w:kern w:val="0"/>
          <w:sz w:val="32"/>
          <w:szCs w:val="32"/>
        </w:rPr>
        <w:t>路视频</w:t>
      </w:r>
      <w:r>
        <w:rPr>
          <w:rFonts w:ascii="SimSun" w:eastAsia="SimSun" w:hAnsi="Times" w:cs="SimSun"/>
          <w:kern w:val="0"/>
          <w:sz w:val="32"/>
          <w:szCs w:val="32"/>
        </w:rPr>
        <w:t>,</w:t>
      </w:r>
      <w:r>
        <w:rPr>
          <w:rFonts w:ascii="SimSun" w:eastAsia="SimSun" w:hAnsi="Times" w:cs="SimSun" w:hint="eastAsia"/>
          <w:kern w:val="0"/>
          <w:sz w:val="32"/>
          <w:szCs w:val="32"/>
        </w:rPr>
        <w:t>每一路视频占用</w:t>
      </w:r>
      <w:r>
        <w:rPr>
          <w:rFonts w:ascii="SimSun" w:eastAsia="SimSun" w:hAnsi="Times" w:cs="SimSun"/>
          <w:kern w:val="0"/>
          <w:sz w:val="32"/>
          <w:szCs w:val="32"/>
        </w:rPr>
        <w:t xml:space="preserve"> </w:t>
      </w:r>
      <w:r>
        <w:rPr>
          <w:rFonts w:ascii="SimSun" w:eastAsia="SimSun" w:hAnsi="Times" w:cs="SimSun" w:hint="eastAsia"/>
          <w:kern w:val="0"/>
          <w:sz w:val="32"/>
          <w:szCs w:val="32"/>
        </w:rPr>
        <w:t>传输带宽设置为</w:t>
      </w:r>
      <w:r>
        <w:rPr>
          <w:rFonts w:ascii="SimSun" w:eastAsia="SimSun" w:hAnsi="Times" w:cs="SimSun"/>
          <w:kern w:val="0"/>
          <w:sz w:val="32"/>
          <w:szCs w:val="32"/>
        </w:rPr>
        <w:t xml:space="preserve"> </w:t>
      </w:r>
      <w:r>
        <w:rPr>
          <w:rFonts w:ascii="Times" w:eastAsia="SimSun" w:hAnsi="Times" w:cs="Times"/>
          <w:kern w:val="0"/>
          <w:sz w:val="32"/>
          <w:szCs w:val="32"/>
        </w:rPr>
        <w:t>2Mbps</w:t>
      </w:r>
      <w:r>
        <w:rPr>
          <w:rFonts w:ascii="SimSun" w:eastAsia="SimSun" w:hAnsi="Times" w:cs="SimSun" w:hint="eastAsia"/>
          <w:kern w:val="0"/>
          <w:sz w:val="32"/>
          <w:szCs w:val="32"/>
        </w:rPr>
        <w:t>。实验结果以实际视频的传输质量为参照。</w:t>
      </w:r>
      <w:r>
        <w:rPr>
          <w:rFonts w:ascii="SimSun" w:eastAsia="SimSun" w:hAnsi="Times" w:cs="SimSun"/>
          <w:kern w:val="0"/>
          <w:sz w:val="32"/>
          <w:szCs w:val="32"/>
        </w:rPr>
        <w:t xml:space="preserve"> </w:t>
      </w:r>
    </w:p>
    <w:p w14:paraId="275238A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从表</w:t>
      </w:r>
      <w:r>
        <w:rPr>
          <w:rFonts w:ascii="SimSun" w:eastAsia="SimSun" w:hAnsi="Times" w:cs="SimSun"/>
          <w:kern w:val="0"/>
          <w:sz w:val="32"/>
          <w:szCs w:val="32"/>
        </w:rPr>
        <w:t xml:space="preserve"> </w:t>
      </w:r>
      <w:r>
        <w:rPr>
          <w:rFonts w:ascii="Times" w:eastAsia="SimSun" w:hAnsi="Times" w:cs="Times"/>
          <w:kern w:val="0"/>
          <w:sz w:val="32"/>
          <w:szCs w:val="32"/>
        </w:rPr>
        <w:t>4.2</w:t>
      </w:r>
      <w:r>
        <w:rPr>
          <w:rFonts w:ascii="SimSun" w:eastAsia="SimSun" w:hAnsi="Times" w:cs="SimSun" w:hint="eastAsia"/>
          <w:kern w:val="0"/>
          <w:sz w:val="32"/>
          <w:szCs w:val="32"/>
        </w:rPr>
        <w:t>中显而易见</w:t>
      </w:r>
      <w:r>
        <w:rPr>
          <w:rFonts w:ascii="SimSun" w:eastAsia="SimSun" w:hAnsi="Times" w:cs="SimSun"/>
          <w:kern w:val="0"/>
          <w:sz w:val="32"/>
          <w:szCs w:val="32"/>
        </w:rPr>
        <w:t>,</w:t>
      </w:r>
      <w:r>
        <w:rPr>
          <w:rFonts w:ascii="SimSun" w:eastAsia="SimSun" w:hAnsi="Times" w:cs="SimSun" w:hint="eastAsia"/>
          <w:kern w:val="0"/>
          <w:sz w:val="32"/>
          <w:szCs w:val="32"/>
        </w:rPr>
        <w:t>子网划分方案带来的性能提升是显著的</w:t>
      </w:r>
      <w:r>
        <w:rPr>
          <w:rFonts w:ascii="SimSun" w:eastAsia="SimSun" w:hAnsi="Times" w:cs="SimSun"/>
          <w:kern w:val="0"/>
          <w:sz w:val="32"/>
          <w:szCs w:val="32"/>
        </w:rPr>
        <w:t>,</w:t>
      </w:r>
      <w:r>
        <w:rPr>
          <w:rFonts w:ascii="SimSun" w:eastAsia="SimSun" w:hAnsi="Times" w:cs="SimSun" w:hint="eastAsia"/>
          <w:kern w:val="0"/>
          <w:sz w:val="32"/>
          <w:szCs w:val="32"/>
        </w:rPr>
        <w:t>单一信道在这</w:t>
      </w:r>
      <w:r>
        <w:rPr>
          <w:rFonts w:ascii="SimSun" w:eastAsia="SimSun" w:hAnsi="Times" w:cs="SimSun"/>
          <w:kern w:val="0"/>
          <w:sz w:val="32"/>
          <w:szCs w:val="32"/>
        </w:rPr>
        <w:t xml:space="preserve"> </w:t>
      </w:r>
      <w:r>
        <w:rPr>
          <w:rFonts w:ascii="SimSun" w:eastAsia="SimSun" w:hAnsi="Times" w:cs="SimSun" w:hint="eastAsia"/>
          <w:kern w:val="0"/>
          <w:sz w:val="32"/>
          <w:szCs w:val="32"/>
        </w:rPr>
        <w:t>样的全干扰状态下几乎无法正常工作。</w:t>
      </w:r>
      <w:r>
        <w:rPr>
          <w:rFonts w:ascii="SimSun" w:eastAsia="SimSun" w:hAnsi="Times" w:cs="SimSun"/>
          <w:kern w:val="0"/>
          <w:sz w:val="32"/>
          <w:szCs w:val="32"/>
        </w:rPr>
        <w:t xml:space="preserve"> </w:t>
      </w:r>
    </w:p>
    <w:p w14:paraId="18545EF3"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4.2 </w:t>
      </w:r>
      <w:r>
        <w:rPr>
          <w:rFonts w:ascii="SimHei" w:eastAsia="SimHei" w:hAnsi="Times" w:cs="SimHei" w:hint="eastAsia"/>
          <w:kern w:val="0"/>
          <w:sz w:val="38"/>
          <w:szCs w:val="38"/>
        </w:rPr>
        <w:t>跨层视频帧权重差分</w:t>
      </w:r>
      <w:r>
        <w:rPr>
          <w:rFonts w:ascii="SimHei" w:eastAsia="SimHei" w:hAnsi="Times" w:cs="SimHei"/>
          <w:kern w:val="0"/>
          <w:sz w:val="38"/>
          <w:szCs w:val="38"/>
        </w:rPr>
        <w:t xml:space="preserve"> </w:t>
      </w:r>
    </w:p>
    <w:p w14:paraId="77CB428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在过去的二十多年中</w:t>
      </w:r>
      <w:r>
        <w:rPr>
          <w:rFonts w:ascii="SimSun" w:eastAsia="SimSun" w:hAnsi="Times" w:cs="SimSun"/>
          <w:kern w:val="0"/>
          <w:sz w:val="32"/>
          <w:szCs w:val="32"/>
        </w:rPr>
        <w:t>,</w:t>
      </w:r>
      <w:r>
        <w:rPr>
          <w:rFonts w:ascii="SimSun" w:eastAsia="SimSun" w:hAnsi="Times" w:cs="SimSun" w:hint="eastAsia"/>
          <w:kern w:val="0"/>
          <w:sz w:val="32"/>
          <w:szCs w:val="32"/>
        </w:rPr>
        <w:t>无线局域网中的视频流传输研究吸引了大量的研究人</w:t>
      </w:r>
      <w:r>
        <w:rPr>
          <w:rFonts w:ascii="SimSun" w:eastAsia="SimSun" w:hAnsi="Times" w:cs="SimSun"/>
          <w:kern w:val="0"/>
          <w:sz w:val="32"/>
          <w:szCs w:val="32"/>
        </w:rPr>
        <w:t xml:space="preserve"> </w:t>
      </w:r>
      <w:r>
        <w:rPr>
          <w:rFonts w:ascii="SimSun" w:eastAsia="SimSun" w:hAnsi="Times" w:cs="SimSun" w:hint="eastAsia"/>
          <w:kern w:val="0"/>
          <w:sz w:val="32"/>
          <w:szCs w:val="32"/>
        </w:rPr>
        <w:t>员的努力</w:t>
      </w:r>
      <w:r>
        <w:rPr>
          <w:rFonts w:ascii="SimSun" w:eastAsia="SimSun" w:hAnsi="Times" w:cs="SimSun"/>
          <w:kern w:val="0"/>
          <w:sz w:val="32"/>
          <w:szCs w:val="32"/>
        </w:rPr>
        <w:t>,</w:t>
      </w:r>
      <w:r>
        <w:rPr>
          <w:rFonts w:ascii="SimSun" w:eastAsia="SimSun" w:hAnsi="Times" w:cs="SimSun" w:hint="eastAsia"/>
          <w:kern w:val="0"/>
          <w:sz w:val="32"/>
          <w:szCs w:val="32"/>
        </w:rPr>
        <w:t>其中很多的工作都聚焦在</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管理方面。比如</w:t>
      </w:r>
      <w:r>
        <w:rPr>
          <w:rFonts w:ascii="SimSun" w:eastAsia="SimSun" w:hAnsi="Times" w:cs="SimSun"/>
          <w:kern w:val="0"/>
          <w:sz w:val="32"/>
          <w:szCs w:val="32"/>
        </w:rPr>
        <w:t>,</w:t>
      </w:r>
      <w:r>
        <w:rPr>
          <w:rFonts w:ascii="Times" w:eastAsia="SimSun" w:hAnsi="Times" w:cs="Times"/>
          <w:kern w:val="0"/>
          <w:sz w:val="32"/>
          <w:szCs w:val="32"/>
        </w:rPr>
        <w:t xml:space="preserve">802.11e </w:t>
      </w:r>
      <w:r>
        <w:rPr>
          <w:rFonts w:ascii="SimSun" w:eastAsia="SimSun" w:hAnsi="Times" w:cs="SimSun" w:hint="eastAsia"/>
          <w:kern w:val="0"/>
          <w:sz w:val="32"/>
          <w:szCs w:val="32"/>
        </w:rPr>
        <w:t>定义的</w:t>
      </w:r>
      <w:r>
        <w:rPr>
          <w:rFonts w:ascii="SimSun" w:eastAsia="SimSun" w:hAnsi="Times" w:cs="SimSun"/>
          <w:kern w:val="0"/>
          <w:sz w:val="32"/>
          <w:szCs w:val="32"/>
        </w:rPr>
        <w:t xml:space="preserve"> </w:t>
      </w:r>
      <w:r>
        <w:rPr>
          <w:rFonts w:ascii="Times" w:eastAsia="SimSun" w:hAnsi="Times" w:cs="Times"/>
          <w:kern w:val="0"/>
          <w:sz w:val="32"/>
          <w:szCs w:val="32"/>
        </w:rPr>
        <w:t>EDCA</w:t>
      </w:r>
      <w:r>
        <w:rPr>
          <w:rFonts w:ascii="SimSun" w:eastAsia="SimSun" w:hAnsi="Times" w:cs="SimSun"/>
          <w:kern w:val="0"/>
          <w:sz w:val="32"/>
          <w:szCs w:val="32"/>
        </w:rPr>
        <w:t xml:space="preserve">,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层实现了不同的权重队列</w:t>
      </w:r>
      <w:r>
        <w:rPr>
          <w:rFonts w:ascii="SimSun" w:eastAsia="SimSun" w:hAnsi="Times" w:cs="SimSun"/>
          <w:kern w:val="0"/>
          <w:sz w:val="32"/>
          <w:szCs w:val="32"/>
        </w:rPr>
        <w:t>,</w:t>
      </w:r>
      <w:r>
        <w:rPr>
          <w:rFonts w:ascii="SimSun" w:eastAsia="SimSun" w:hAnsi="Times" w:cs="SimSun" w:hint="eastAsia"/>
          <w:kern w:val="0"/>
          <w:sz w:val="32"/>
          <w:szCs w:val="32"/>
        </w:rPr>
        <w:t>每个队列对应不同的发送优先级</w:t>
      </w:r>
      <w:r>
        <w:rPr>
          <w:rFonts w:ascii="SimSun" w:eastAsia="SimSun" w:hAnsi="Times" w:cs="SimSun"/>
          <w:kern w:val="0"/>
          <w:sz w:val="32"/>
          <w:szCs w:val="32"/>
        </w:rPr>
        <w:t>,</w:t>
      </w:r>
      <w:r>
        <w:rPr>
          <w:rFonts w:ascii="SimSun" w:eastAsia="SimSun" w:hAnsi="Times" w:cs="SimSun" w:hint="eastAsia"/>
          <w:kern w:val="0"/>
          <w:sz w:val="32"/>
          <w:szCs w:val="32"/>
        </w:rPr>
        <w:t>上层过来的业</w:t>
      </w:r>
      <w:r>
        <w:rPr>
          <w:rFonts w:ascii="SimSun" w:eastAsia="SimSun" w:hAnsi="Times" w:cs="SimSun"/>
          <w:kern w:val="0"/>
          <w:sz w:val="32"/>
          <w:szCs w:val="32"/>
        </w:rPr>
        <w:t xml:space="preserve"> </w:t>
      </w:r>
      <w:r>
        <w:rPr>
          <w:rFonts w:ascii="SimSun" w:eastAsia="SimSun" w:hAnsi="Times" w:cs="SimSun" w:hint="eastAsia"/>
          <w:kern w:val="0"/>
          <w:sz w:val="32"/>
          <w:szCs w:val="32"/>
        </w:rPr>
        <w:t>务数据根据类型被映射到不同的权重队列中。视频和音频数据通常具有更高的机</w:t>
      </w:r>
      <w:r>
        <w:rPr>
          <w:rFonts w:ascii="SimSun" w:eastAsia="SimSun" w:hAnsi="Times" w:cs="SimSun"/>
          <w:kern w:val="0"/>
          <w:sz w:val="32"/>
          <w:szCs w:val="32"/>
        </w:rPr>
        <w:t xml:space="preserve"> </w:t>
      </w:r>
      <w:r>
        <w:rPr>
          <w:rFonts w:ascii="SimSun" w:eastAsia="SimSun" w:hAnsi="Times" w:cs="SimSun" w:hint="eastAsia"/>
          <w:kern w:val="0"/>
          <w:sz w:val="32"/>
          <w:szCs w:val="32"/>
        </w:rPr>
        <w:t>会进入高优先级的发送队列。依次</w:t>
      </w:r>
      <w:r>
        <w:rPr>
          <w:rFonts w:ascii="SimSun" w:eastAsia="SimSun" w:hAnsi="Times" w:cs="SimSun"/>
          <w:kern w:val="0"/>
          <w:sz w:val="32"/>
          <w:szCs w:val="32"/>
        </w:rPr>
        <w:t>,</w:t>
      </w:r>
      <w:r>
        <w:rPr>
          <w:rFonts w:ascii="SimSun" w:eastAsia="SimSun" w:hAnsi="Times" w:cs="SimSun" w:hint="eastAsia"/>
          <w:kern w:val="0"/>
          <w:sz w:val="32"/>
          <w:szCs w:val="32"/>
        </w:rPr>
        <w:t>相对于传统的</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的信道竞争机制</w:t>
      </w:r>
      <w:r>
        <w:rPr>
          <w:rFonts w:ascii="SimSun" w:eastAsia="SimSun" w:hAnsi="Times" w:cs="SimSun"/>
          <w:kern w:val="0"/>
          <w:sz w:val="32"/>
          <w:szCs w:val="32"/>
        </w:rPr>
        <w:t>,</w:t>
      </w:r>
      <w:r>
        <w:rPr>
          <w:rFonts w:ascii="Times" w:eastAsia="SimSun" w:hAnsi="Times" w:cs="Times"/>
          <w:kern w:val="0"/>
          <w:sz w:val="32"/>
          <w:szCs w:val="32"/>
        </w:rPr>
        <w:t xml:space="preserve">EDCA </w:t>
      </w:r>
      <w:r>
        <w:rPr>
          <w:rFonts w:ascii="SimSun" w:eastAsia="SimSun" w:hAnsi="Times" w:cs="SimSun" w:hint="eastAsia"/>
          <w:kern w:val="0"/>
          <w:sz w:val="32"/>
          <w:szCs w:val="32"/>
        </w:rPr>
        <w:t>的支持下</w:t>
      </w:r>
      <w:r>
        <w:rPr>
          <w:rFonts w:ascii="SimSun" w:eastAsia="SimSun" w:hAnsi="Times" w:cs="SimSun"/>
          <w:kern w:val="0"/>
          <w:sz w:val="32"/>
          <w:szCs w:val="32"/>
        </w:rPr>
        <w:t>,</w:t>
      </w:r>
      <w:r>
        <w:rPr>
          <w:rFonts w:ascii="SimSun" w:eastAsia="SimSun" w:hAnsi="Times" w:cs="SimSun" w:hint="eastAsia"/>
          <w:kern w:val="0"/>
          <w:sz w:val="32"/>
          <w:szCs w:val="32"/>
        </w:rPr>
        <w:t>视频音频数据将获得刚好的传输带宽</w:t>
      </w:r>
      <w:r>
        <w:rPr>
          <w:rFonts w:ascii="SimSun" w:eastAsia="SimSun" w:hAnsi="Times" w:cs="SimSun"/>
          <w:kern w:val="0"/>
          <w:sz w:val="32"/>
          <w:szCs w:val="32"/>
        </w:rPr>
        <w:t>,</w:t>
      </w:r>
      <w:r>
        <w:rPr>
          <w:rFonts w:ascii="SimSun" w:eastAsia="SimSun" w:hAnsi="Times" w:cs="SimSun" w:hint="eastAsia"/>
          <w:kern w:val="0"/>
          <w:sz w:val="32"/>
          <w:szCs w:val="32"/>
        </w:rPr>
        <w:t>从而带来更好的用户体验。</w:t>
      </w:r>
      <w:r>
        <w:rPr>
          <w:rFonts w:ascii="SimSun" w:eastAsia="SimSun" w:hAnsi="Times" w:cs="SimSun"/>
          <w:kern w:val="0"/>
          <w:sz w:val="32"/>
          <w:szCs w:val="32"/>
        </w:rPr>
        <w:t xml:space="preserve"> </w:t>
      </w:r>
    </w:p>
    <w:p w14:paraId="4BC516D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另一方面</w:t>
      </w:r>
      <w:r>
        <w:rPr>
          <w:rFonts w:ascii="SimSun" w:eastAsia="SimSun" w:hAnsi="Times" w:cs="SimSun"/>
          <w:kern w:val="0"/>
          <w:sz w:val="32"/>
          <w:szCs w:val="32"/>
        </w:rPr>
        <w:t>,</w:t>
      </w:r>
      <w:r>
        <w:rPr>
          <w:rFonts w:ascii="SimSun" w:eastAsia="SimSun" w:hAnsi="Times" w:cs="SimSun" w:hint="eastAsia"/>
          <w:kern w:val="0"/>
          <w:sz w:val="32"/>
          <w:szCs w:val="32"/>
        </w:rPr>
        <w:t>视频帧编码技术将视频编码为不同权重的帧</w:t>
      </w:r>
      <w:r>
        <w:rPr>
          <w:rFonts w:ascii="SimSun" w:eastAsia="SimSun" w:hAnsi="Times" w:cs="SimSun"/>
          <w:kern w:val="0"/>
          <w:sz w:val="32"/>
          <w:szCs w:val="32"/>
        </w:rPr>
        <w:t>,</w:t>
      </w:r>
      <w:r>
        <w:rPr>
          <w:rFonts w:ascii="SimSun" w:eastAsia="SimSun" w:hAnsi="Times" w:cs="SimSun" w:hint="eastAsia"/>
          <w:kern w:val="0"/>
          <w:sz w:val="32"/>
          <w:szCs w:val="32"/>
        </w:rPr>
        <w:t>权重更高的帧对于</w:t>
      </w:r>
      <w:r>
        <w:rPr>
          <w:rFonts w:ascii="SimSun" w:eastAsia="SimSun" w:hAnsi="Times" w:cs="SimSun"/>
          <w:kern w:val="0"/>
          <w:sz w:val="32"/>
          <w:szCs w:val="32"/>
        </w:rPr>
        <w:t xml:space="preserve"> </w:t>
      </w:r>
      <w:r>
        <w:rPr>
          <w:rFonts w:ascii="SimSun" w:eastAsia="SimSun" w:hAnsi="Times" w:cs="SimSun" w:hint="eastAsia"/>
          <w:kern w:val="0"/>
          <w:sz w:val="32"/>
          <w:szCs w:val="32"/>
        </w:rPr>
        <w:t>视频的解析更重要</w:t>
      </w:r>
      <w:r>
        <w:rPr>
          <w:rFonts w:ascii="SimSun" w:eastAsia="SimSun" w:hAnsi="Times" w:cs="SimSun"/>
          <w:kern w:val="0"/>
          <w:sz w:val="32"/>
          <w:szCs w:val="32"/>
        </w:rPr>
        <w:t>,</w:t>
      </w:r>
      <w:r>
        <w:rPr>
          <w:rFonts w:ascii="SimSun" w:eastAsia="SimSun" w:hAnsi="Times" w:cs="SimSun" w:hint="eastAsia"/>
          <w:kern w:val="0"/>
          <w:sz w:val="32"/>
          <w:szCs w:val="32"/>
        </w:rPr>
        <w:t>甚至仅有高权重帧的情况下</w:t>
      </w:r>
      <w:r>
        <w:rPr>
          <w:rFonts w:ascii="SimSun" w:eastAsia="SimSun" w:hAnsi="Times" w:cs="SimSun"/>
          <w:kern w:val="0"/>
          <w:sz w:val="32"/>
          <w:szCs w:val="32"/>
        </w:rPr>
        <w:t>,</w:t>
      </w:r>
      <w:r>
        <w:rPr>
          <w:rFonts w:ascii="SimSun" w:eastAsia="SimSun" w:hAnsi="Times" w:cs="SimSun" w:hint="eastAsia"/>
          <w:kern w:val="0"/>
          <w:sz w:val="32"/>
          <w:szCs w:val="32"/>
        </w:rPr>
        <w:t>也可以解码出流畅但不甚清晰</w:t>
      </w:r>
      <w:r>
        <w:rPr>
          <w:rFonts w:ascii="SimSun" w:eastAsia="SimSun" w:hAnsi="Times" w:cs="SimSun"/>
          <w:kern w:val="0"/>
          <w:sz w:val="32"/>
          <w:szCs w:val="32"/>
        </w:rPr>
        <w:t xml:space="preserve"> </w:t>
      </w:r>
      <w:r>
        <w:rPr>
          <w:rFonts w:ascii="SimSun" w:eastAsia="SimSun" w:hAnsi="Times" w:cs="SimSun" w:hint="eastAsia"/>
          <w:kern w:val="0"/>
          <w:sz w:val="32"/>
          <w:szCs w:val="32"/>
        </w:rPr>
        <w:t>的视频。由此</w:t>
      </w:r>
      <w:r>
        <w:rPr>
          <w:rFonts w:ascii="SimSun" w:eastAsia="SimSun" w:hAnsi="Times" w:cs="SimSun"/>
          <w:kern w:val="0"/>
          <w:sz w:val="32"/>
          <w:szCs w:val="32"/>
        </w:rPr>
        <w:t>,</w:t>
      </w:r>
      <w:r>
        <w:rPr>
          <w:rFonts w:ascii="SimSun" w:eastAsia="SimSun" w:hAnsi="Times" w:cs="SimSun" w:hint="eastAsia"/>
          <w:kern w:val="0"/>
          <w:sz w:val="32"/>
          <w:szCs w:val="32"/>
        </w:rPr>
        <w:t>将视频帧帧解码为不同权重的帧映射到不同的</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权重队列中</w:t>
      </w:r>
      <w:r>
        <w:rPr>
          <w:rFonts w:ascii="SimSun" w:eastAsia="SimSun" w:hAnsi="Times" w:cs="SimSun"/>
          <w:kern w:val="0"/>
          <w:sz w:val="32"/>
          <w:szCs w:val="32"/>
        </w:rPr>
        <w:t xml:space="preserve">, </w:t>
      </w:r>
      <w:r>
        <w:rPr>
          <w:rFonts w:ascii="SimSun" w:eastAsia="SimSun" w:hAnsi="Times" w:cs="SimSun" w:hint="eastAsia"/>
          <w:kern w:val="0"/>
          <w:sz w:val="32"/>
          <w:szCs w:val="32"/>
        </w:rPr>
        <w:t>就可以实现在带宽资源过度匮乏的情况下</w:t>
      </w:r>
      <w:r>
        <w:rPr>
          <w:rFonts w:ascii="SimSun" w:eastAsia="SimSun" w:hAnsi="Times" w:cs="SimSun"/>
          <w:kern w:val="0"/>
          <w:sz w:val="32"/>
          <w:szCs w:val="32"/>
        </w:rPr>
        <w:t>,</w:t>
      </w:r>
      <w:r>
        <w:rPr>
          <w:rFonts w:ascii="SimSun" w:eastAsia="SimSun" w:hAnsi="Times" w:cs="SimSun" w:hint="eastAsia"/>
          <w:kern w:val="0"/>
          <w:sz w:val="32"/>
          <w:szCs w:val="32"/>
        </w:rPr>
        <w:t>优先传输高权重视频帧的目的。</w:t>
      </w:r>
      <w:r>
        <w:rPr>
          <w:rFonts w:ascii="SimSun" w:eastAsia="SimSun" w:hAnsi="Times" w:cs="SimSun"/>
          <w:kern w:val="0"/>
          <w:sz w:val="32"/>
          <w:szCs w:val="32"/>
        </w:rPr>
        <w:t xml:space="preserve"> </w:t>
      </w:r>
    </w:p>
    <w:p w14:paraId="630A9E4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目前</w:t>
      </w:r>
      <w:r>
        <w:rPr>
          <w:rFonts w:ascii="SimSun" w:eastAsia="SimSun" w:hAnsi="Times" w:cs="SimSun"/>
          <w:kern w:val="0"/>
          <w:sz w:val="32"/>
          <w:szCs w:val="32"/>
        </w:rPr>
        <w:t>,</w:t>
      </w:r>
      <w:r>
        <w:rPr>
          <w:rFonts w:ascii="SimSun" w:eastAsia="SimSun" w:hAnsi="Times" w:cs="SimSun" w:hint="eastAsia"/>
          <w:kern w:val="0"/>
          <w:sz w:val="32"/>
          <w:szCs w:val="32"/>
        </w:rPr>
        <w:t>一些研究工作已经将这一想法引入了无线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w:t>
      </w:r>
      <w:r>
        <w:rPr>
          <w:rFonts w:ascii="SimSun" w:eastAsia="SimSun" w:hAnsi="Times" w:cs="SimSun"/>
          <w:kern w:val="0"/>
          <w:sz w:val="32"/>
          <w:szCs w:val="32"/>
        </w:rPr>
        <w:t>,</w:t>
      </w:r>
      <w:r>
        <w:rPr>
          <w:rFonts w:ascii="SimSun" w:eastAsia="SimSun" w:hAnsi="Times" w:cs="SimSun" w:hint="eastAsia"/>
          <w:kern w:val="0"/>
          <w:sz w:val="32"/>
          <w:szCs w:val="32"/>
        </w:rPr>
        <w:t>但是并没有取得</w:t>
      </w:r>
      <w:r>
        <w:rPr>
          <w:rFonts w:ascii="SimSun" w:eastAsia="SimSun" w:hAnsi="Times" w:cs="SimSun"/>
          <w:kern w:val="0"/>
          <w:sz w:val="32"/>
          <w:szCs w:val="32"/>
        </w:rPr>
        <w:t xml:space="preserve"> </w:t>
      </w:r>
      <w:r>
        <w:rPr>
          <w:rFonts w:ascii="SimSun" w:eastAsia="SimSun" w:hAnsi="Times" w:cs="SimSun" w:hint="eastAsia"/>
          <w:kern w:val="0"/>
          <w:sz w:val="32"/>
          <w:szCs w:val="32"/>
        </w:rPr>
        <w:t>显著的效果。特别是在网络规模扩大或者视频数据量增大的情况下</w:t>
      </w:r>
      <w:r>
        <w:rPr>
          <w:rFonts w:ascii="SimSun" w:eastAsia="SimSun" w:hAnsi="Times" w:cs="SimSun"/>
          <w:kern w:val="0"/>
          <w:sz w:val="32"/>
          <w:szCs w:val="32"/>
        </w:rPr>
        <w:t>,</w:t>
      </w:r>
      <w:r>
        <w:rPr>
          <w:rFonts w:ascii="SimSun" w:eastAsia="SimSun" w:hAnsi="Times" w:cs="SimSun" w:hint="eastAsia"/>
          <w:kern w:val="0"/>
          <w:sz w:val="32"/>
          <w:szCs w:val="32"/>
        </w:rPr>
        <w:t>带宽很容易</w:t>
      </w:r>
      <w:r>
        <w:rPr>
          <w:rFonts w:ascii="SimSun" w:eastAsia="SimSun" w:hAnsi="Times" w:cs="SimSun"/>
          <w:kern w:val="0"/>
          <w:sz w:val="32"/>
          <w:szCs w:val="32"/>
        </w:rPr>
        <w:t xml:space="preserve"> </w:t>
      </w:r>
      <w:r>
        <w:rPr>
          <w:rFonts w:ascii="SimSun" w:eastAsia="SimSun" w:hAnsi="Times" w:cs="SimSun" w:hint="eastAsia"/>
          <w:kern w:val="0"/>
          <w:sz w:val="32"/>
          <w:szCs w:val="32"/>
        </w:rPr>
        <w:t>耗尽</w:t>
      </w:r>
      <w:r>
        <w:rPr>
          <w:rFonts w:ascii="Times" w:eastAsia="SimSun" w:hAnsi="Times" w:cs="Times"/>
          <w:kern w:val="0"/>
          <w:position w:val="10"/>
          <w:sz w:val="22"/>
          <w:szCs w:val="22"/>
        </w:rPr>
        <w:t>[33]</w:t>
      </w:r>
      <w:r>
        <w:rPr>
          <w:rFonts w:ascii="SimSun" w:eastAsia="SimSun" w:hAnsi="Times" w:cs="SimSun" w:hint="eastAsia"/>
          <w:kern w:val="0"/>
          <w:sz w:val="32"/>
          <w:szCs w:val="32"/>
        </w:rPr>
        <w:t>。其他研究工作</w:t>
      </w:r>
      <w:r>
        <w:rPr>
          <w:rFonts w:ascii="SimSun" w:eastAsia="SimSun" w:hAnsi="Times" w:cs="SimSun" w:hint="eastAsia"/>
          <w:kern w:val="0"/>
          <w:sz w:val="32"/>
          <w:szCs w:val="32"/>
        </w:rPr>
        <w:lastRenderedPageBreak/>
        <w:t>提出网络中的在线视频数据削减</w:t>
      </w:r>
      <w:r>
        <w:rPr>
          <w:rFonts w:ascii="Times" w:eastAsia="SimSun" w:hAnsi="Times" w:cs="Times"/>
          <w:kern w:val="0"/>
          <w:position w:val="10"/>
          <w:sz w:val="22"/>
          <w:szCs w:val="22"/>
        </w:rPr>
        <w:t>[34]</w:t>
      </w:r>
      <w:r>
        <w:rPr>
          <w:rFonts w:ascii="SimSun" w:eastAsia="SimSun" w:hAnsi="Times" w:cs="SimSun" w:hint="eastAsia"/>
          <w:kern w:val="0"/>
          <w:sz w:val="32"/>
          <w:szCs w:val="32"/>
        </w:rPr>
        <w:t>。但是</w:t>
      </w:r>
      <w:r>
        <w:rPr>
          <w:rFonts w:ascii="SimSun" w:eastAsia="SimSun" w:hAnsi="Times" w:cs="SimSun"/>
          <w:kern w:val="0"/>
          <w:sz w:val="32"/>
          <w:szCs w:val="32"/>
        </w:rPr>
        <w:t>,</w:t>
      </w:r>
      <w:r>
        <w:rPr>
          <w:rFonts w:ascii="SimSun" w:eastAsia="SimSun" w:hAnsi="Times" w:cs="SimSun" w:hint="eastAsia"/>
          <w:kern w:val="0"/>
          <w:sz w:val="32"/>
          <w:szCs w:val="32"/>
        </w:rPr>
        <w:t>计算机视觉技</w:t>
      </w:r>
      <w:r>
        <w:rPr>
          <w:rFonts w:ascii="SimSun" w:eastAsia="SimSun" w:hAnsi="Times" w:cs="SimSun"/>
          <w:kern w:val="0"/>
          <w:sz w:val="32"/>
          <w:szCs w:val="32"/>
        </w:rPr>
        <w:t xml:space="preserve"> </w:t>
      </w:r>
      <w:r>
        <w:rPr>
          <w:rFonts w:ascii="SimSun" w:eastAsia="SimSun" w:hAnsi="Times" w:cs="SimSun" w:hint="eastAsia"/>
          <w:kern w:val="0"/>
          <w:sz w:val="32"/>
          <w:szCs w:val="32"/>
        </w:rPr>
        <w:t>术会需要很大的资源开销</w:t>
      </w:r>
      <w:r>
        <w:rPr>
          <w:rFonts w:ascii="SimSun" w:eastAsia="SimSun" w:hAnsi="Times" w:cs="SimSun"/>
          <w:kern w:val="0"/>
          <w:sz w:val="32"/>
          <w:szCs w:val="32"/>
        </w:rPr>
        <w:t>,</w:t>
      </w:r>
      <w:r>
        <w:rPr>
          <w:rFonts w:ascii="SimSun" w:eastAsia="SimSun" w:hAnsi="Times" w:cs="SimSun" w:hint="eastAsia"/>
          <w:kern w:val="0"/>
          <w:sz w:val="32"/>
          <w:szCs w:val="32"/>
        </w:rPr>
        <w:t>这对计算资源受限的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节点是一个极大的挑战。另</w:t>
      </w:r>
      <w:r>
        <w:rPr>
          <w:rFonts w:ascii="SimSun" w:eastAsia="SimSun" w:hAnsi="Times" w:cs="SimSun"/>
          <w:kern w:val="0"/>
          <w:sz w:val="32"/>
          <w:szCs w:val="32"/>
        </w:rPr>
        <w:t xml:space="preserve"> </w:t>
      </w:r>
      <w:r>
        <w:rPr>
          <w:rFonts w:ascii="SimSun" w:eastAsia="SimSun" w:hAnsi="Times" w:cs="SimSun" w:hint="eastAsia"/>
          <w:kern w:val="0"/>
          <w:sz w:val="32"/>
          <w:szCs w:val="32"/>
        </w:rPr>
        <w:t>一方面</w:t>
      </w:r>
      <w:r>
        <w:rPr>
          <w:rFonts w:ascii="SimSun" w:eastAsia="SimSun" w:hAnsi="Times" w:cs="SimSun"/>
          <w:kern w:val="0"/>
          <w:sz w:val="32"/>
          <w:szCs w:val="32"/>
        </w:rPr>
        <w:t>,</w:t>
      </w:r>
      <w:r>
        <w:rPr>
          <w:rFonts w:ascii="SimSun" w:eastAsia="SimSun" w:hAnsi="Times" w:cs="SimSun" w:hint="eastAsia"/>
          <w:kern w:val="0"/>
          <w:sz w:val="32"/>
          <w:szCs w:val="32"/>
        </w:rPr>
        <w:t>相关工作大多数都是通过仿真软件来完成</w:t>
      </w:r>
      <w:r>
        <w:rPr>
          <w:rFonts w:ascii="SimSun" w:eastAsia="SimSun" w:hAnsi="Times" w:cs="SimSun"/>
          <w:kern w:val="0"/>
          <w:sz w:val="32"/>
          <w:szCs w:val="32"/>
        </w:rPr>
        <w:t>,</w:t>
      </w:r>
      <w:r>
        <w:rPr>
          <w:rFonts w:ascii="SimSun" w:eastAsia="SimSun" w:hAnsi="Times" w:cs="SimSun" w:hint="eastAsia"/>
          <w:kern w:val="0"/>
          <w:sz w:val="32"/>
          <w:szCs w:val="32"/>
        </w:rPr>
        <w:t>缺少实际系统的验证。</w:t>
      </w:r>
      <w:r>
        <w:rPr>
          <w:rFonts w:ascii="SimSun" w:eastAsia="SimSun" w:hAnsi="Times" w:cs="SimSun"/>
          <w:kern w:val="0"/>
          <w:sz w:val="32"/>
          <w:szCs w:val="32"/>
        </w:rPr>
        <w:t xml:space="preserve"> </w:t>
      </w:r>
    </w:p>
    <w:p w14:paraId="296812D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通过细致的实验分析</w:t>
      </w:r>
      <w:r>
        <w:rPr>
          <w:rFonts w:ascii="SimSun" w:eastAsia="SimSun" w:hAnsi="Times" w:cs="SimSun"/>
          <w:kern w:val="0"/>
          <w:sz w:val="32"/>
          <w:szCs w:val="32"/>
        </w:rPr>
        <w:t>,</w:t>
      </w:r>
      <w:r>
        <w:rPr>
          <w:rFonts w:ascii="SimSun" w:eastAsia="SimSun" w:hAnsi="Times" w:cs="SimSun" w:hint="eastAsia"/>
          <w:kern w:val="0"/>
          <w:sz w:val="32"/>
          <w:szCs w:val="32"/>
        </w:rPr>
        <w:t>我们发现现阶段很多工作提出的映射机制和入队算法</w:t>
      </w:r>
      <w:r>
        <w:rPr>
          <w:rFonts w:ascii="SimSun" w:eastAsia="SimSun" w:hAnsi="Times" w:cs="SimSun"/>
          <w:kern w:val="0"/>
          <w:sz w:val="32"/>
          <w:szCs w:val="32"/>
        </w:rPr>
        <w:t xml:space="preserve"> </w:t>
      </w:r>
      <w:r>
        <w:rPr>
          <w:rFonts w:ascii="SimSun" w:eastAsia="SimSun" w:hAnsi="Times" w:cs="SimSun" w:hint="eastAsia"/>
          <w:kern w:val="0"/>
          <w:sz w:val="32"/>
          <w:szCs w:val="32"/>
        </w:rPr>
        <w:t>越来越复杂化</w:t>
      </w:r>
      <w:r>
        <w:rPr>
          <w:rFonts w:ascii="SimSun" w:eastAsia="SimSun" w:hAnsi="Times" w:cs="SimSun"/>
          <w:kern w:val="0"/>
          <w:sz w:val="32"/>
          <w:szCs w:val="32"/>
        </w:rPr>
        <w:t>,</w:t>
      </w:r>
      <w:r>
        <w:rPr>
          <w:rFonts w:ascii="SimSun" w:eastAsia="SimSun" w:hAnsi="Times" w:cs="SimSun" w:hint="eastAsia"/>
          <w:kern w:val="0"/>
          <w:sz w:val="32"/>
          <w:szCs w:val="32"/>
        </w:rPr>
        <w:t>能够优化的空间越发有限。一个可能的性能突破的方向是对数据</w:t>
      </w:r>
      <w:r>
        <w:rPr>
          <w:rFonts w:ascii="SimSun" w:eastAsia="SimSun" w:hAnsi="Times" w:cs="SimSun"/>
          <w:kern w:val="0"/>
          <w:sz w:val="32"/>
          <w:szCs w:val="32"/>
        </w:rPr>
        <w:t xml:space="preserve"> </w:t>
      </w:r>
      <w:r>
        <w:rPr>
          <w:rFonts w:ascii="SimSun" w:eastAsia="SimSun" w:hAnsi="Times" w:cs="SimSun" w:hint="eastAsia"/>
          <w:kern w:val="0"/>
          <w:sz w:val="32"/>
          <w:szCs w:val="32"/>
        </w:rPr>
        <w:t>进行更加细粒度的分析。例如对于视频数据帧</w:t>
      </w:r>
      <w:r>
        <w:rPr>
          <w:rFonts w:ascii="SimSun" w:eastAsia="SimSun" w:hAnsi="Times" w:cs="SimSun"/>
          <w:kern w:val="0"/>
          <w:sz w:val="32"/>
          <w:szCs w:val="32"/>
        </w:rPr>
        <w:t>,</w:t>
      </w:r>
      <w:r>
        <w:rPr>
          <w:rFonts w:ascii="SimSun" w:eastAsia="SimSun" w:hAnsi="Times" w:cs="SimSun" w:hint="eastAsia"/>
          <w:kern w:val="0"/>
          <w:sz w:val="32"/>
          <w:szCs w:val="32"/>
        </w:rPr>
        <w:t>不仅仅停留在编码帧的层面</w:t>
      </w:r>
      <w:r>
        <w:rPr>
          <w:rFonts w:ascii="SimSun" w:eastAsia="SimSun" w:hAnsi="Times" w:cs="SimSun"/>
          <w:kern w:val="0"/>
          <w:sz w:val="32"/>
          <w:szCs w:val="32"/>
        </w:rPr>
        <w:t>,</w:t>
      </w:r>
      <w:r>
        <w:rPr>
          <w:rFonts w:ascii="SimSun" w:eastAsia="SimSun" w:hAnsi="Times" w:cs="SimSun" w:hint="eastAsia"/>
          <w:kern w:val="0"/>
          <w:sz w:val="32"/>
          <w:szCs w:val="32"/>
        </w:rPr>
        <w:t>而是</w:t>
      </w:r>
      <w:r>
        <w:rPr>
          <w:rFonts w:ascii="SimSun" w:eastAsia="SimSun" w:hAnsi="Times" w:cs="SimSun"/>
          <w:kern w:val="0"/>
          <w:sz w:val="32"/>
          <w:szCs w:val="32"/>
        </w:rPr>
        <w:t xml:space="preserve"> </w:t>
      </w:r>
    </w:p>
    <w:p w14:paraId="18A8A42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22 </w:t>
      </w:r>
    </w:p>
    <w:p w14:paraId="18ADDC9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60F4225C"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00F72E90" wp14:editId="25C1EB35">
            <wp:extent cx="3413125" cy="1079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10D7024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深入观察相同的编码帧之间的差异</w:t>
      </w:r>
      <w:r>
        <w:rPr>
          <w:rFonts w:ascii="SimSun" w:eastAsia="SimSun" w:hAnsi="Times" w:cs="SimSun"/>
          <w:kern w:val="0"/>
          <w:sz w:val="32"/>
          <w:szCs w:val="32"/>
        </w:rPr>
        <w:t>,</w:t>
      </w:r>
      <w:r>
        <w:rPr>
          <w:rFonts w:ascii="SimSun" w:eastAsia="SimSun" w:hAnsi="Times" w:cs="SimSun" w:hint="eastAsia"/>
          <w:kern w:val="0"/>
          <w:sz w:val="32"/>
          <w:szCs w:val="32"/>
        </w:rPr>
        <w:t>达到更好的映射效果。该想法基于我们实验</w:t>
      </w:r>
      <w:r>
        <w:rPr>
          <w:rFonts w:ascii="SimSun" w:eastAsia="SimSun" w:hAnsi="Times" w:cs="SimSun"/>
          <w:kern w:val="0"/>
          <w:sz w:val="32"/>
          <w:szCs w:val="32"/>
        </w:rPr>
        <w:t xml:space="preserve"> </w:t>
      </w:r>
      <w:r>
        <w:rPr>
          <w:rFonts w:ascii="SimSun" w:eastAsia="SimSun" w:hAnsi="Times" w:cs="SimSun" w:hint="eastAsia"/>
          <w:kern w:val="0"/>
          <w:sz w:val="32"/>
          <w:szCs w:val="32"/>
        </w:rPr>
        <w:t>中的三点发现</w:t>
      </w:r>
      <w:r>
        <w:rPr>
          <w:rFonts w:ascii="SimSun" w:eastAsia="SimSun" w:hAnsi="Times" w:cs="SimSun"/>
          <w:kern w:val="0"/>
          <w:sz w:val="32"/>
          <w:szCs w:val="32"/>
        </w:rPr>
        <w:t xml:space="preserve">: </w:t>
      </w:r>
    </w:p>
    <w:p w14:paraId="237F5C59" w14:textId="77777777" w:rsidR="00E90246" w:rsidRDefault="00E90246" w:rsidP="00E90246">
      <w:pPr>
        <w:widowControl/>
        <w:numPr>
          <w:ilvl w:val="0"/>
          <w:numId w:val="8"/>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属于同一类型的编码帧在解码过程中的权重不同。典型的视频帧编码标准比</w:t>
      </w:r>
      <w:r>
        <w:rPr>
          <w:rFonts w:ascii="SimSun" w:eastAsia="SimSun" w:hAnsi="Times" w:cs="SimSun"/>
          <w:kern w:val="0"/>
          <w:sz w:val="32"/>
          <w:szCs w:val="32"/>
        </w:rPr>
        <w:t xml:space="preserve"> </w:t>
      </w:r>
      <w:r>
        <w:rPr>
          <w:rFonts w:ascii="SimSun" w:eastAsia="SimSun" w:hAnsi="Times" w:cs="SimSun" w:hint="eastAsia"/>
          <w:kern w:val="0"/>
          <w:sz w:val="32"/>
          <w:szCs w:val="32"/>
        </w:rPr>
        <w:t>如</w:t>
      </w:r>
      <w:r>
        <w:rPr>
          <w:rFonts w:ascii="SimSun" w:eastAsia="SimSun" w:hAnsi="Times" w:cs="SimSun"/>
          <w:kern w:val="0"/>
          <w:sz w:val="32"/>
          <w:szCs w:val="32"/>
        </w:rPr>
        <w:t xml:space="preserve"> </w:t>
      </w:r>
      <w:r>
        <w:rPr>
          <w:rFonts w:ascii="Times" w:eastAsia="SimSun" w:hAnsi="Times" w:cs="Times"/>
          <w:kern w:val="0"/>
          <w:sz w:val="32"/>
          <w:szCs w:val="32"/>
        </w:rPr>
        <w:t xml:space="preserve">H.264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MEPG-4 </w:t>
      </w:r>
      <w:r>
        <w:rPr>
          <w:rFonts w:ascii="SimSun" w:eastAsia="SimSun" w:hAnsi="Times" w:cs="SimSun" w:hint="eastAsia"/>
          <w:kern w:val="0"/>
          <w:sz w:val="32"/>
          <w:szCs w:val="32"/>
        </w:rPr>
        <w:t>将视频帧编码为三种不同类型的帧</w:t>
      </w:r>
      <w:r>
        <w:rPr>
          <w:rFonts w:ascii="SimSun" w:eastAsia="SimSun" w:hAnsi="Times" w:cs="SimSun"/>
          <w:kern w:val="0"/>
          <w:sz w:val="32"/>
          <w:szCs w:val="32"/>
        </w:rPr>
        <w:t>,</w:t>
      </w:r>
      <w:r>
        <w:rPr>
          <w:rFonts w:ascii="SimSun" w:eastAsia="SimSun" w:hAnsi="Times" w:cs="SimSun" w:hint="eastAsia"/>
          <w:kern w:val="0"/>
          <w:sz w:val="32"/>
          <w:szCs w:val="32"/>
        </w:rPr>
        <w:t>分别是</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帧。实验发现</w:t>
      </w:r>
      <w:r>
        <w:rPr>
          <w:rFonts w:ascii="SimSun" w:eastAsia="SimSun" w:hAnsi="Times" w:cs="SimSun"/>
          <w:kern w:val="0"/>
          <w:sz w:val="32"/>
          <w:szCs w:val="32"/>
        </w:rPr>
        <w:t>,</w:t>
      </w:r>
      <w:r>
        <w:rPr>
          <w:rFonts w:ascii="SimSun" w:eastAsia="SimSun" w:hAnsi="Times" w:cs="SimSun" w:hint="eastAsia"/>
          <w:kern w:val="0"/>
          <w:sz w:val="32"/>
          <w:szCs w:val="32"/>
        </w:rPr>
        <w:t>属于统一个组的</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帧权重依次递减</w:t>
      </w:r>
      <w:r>
        <w:rPr>
          <w:rFonts w:ascii="SimSun" w:eastAsia="SimSun" w:hAnsi="Times" w:cs="SimSun"/>
          <w:kern w:val="0"/>
          <w:sz w:val="32"/>
          <w:szCs w:val="32"/>
        </w:rPr>
        <w:t>,</w:t>
      </w:r>
      <w:r>
        <w:rPr>
          <w:rFonts w:ascii="Times" w:eastAsia="SimSun" w:hAnsi="Times" w:cs="Times"/>
          <w:kern w:val="0"/>
          <w:sz w:val="32"/>
          <w:szCs w:val="32"/>
        </w:rPr>
        <w:t xml:space="preserve">B </w:t>
      </w:r>
      <w:r>
        <w:rPr>
          <w:rFonts w:ascii="SimSun" w:eastAsia="SimSun" w:hAnsi="Times" w:cs="SimSun" w:hint="eastAsia"/>
          <w:kern w:val="0"/>
          <w:sz w:val="32"/>
          <w:szCs w:val="32"/>
        </w:rPr>
        <w:t>帧也呈现同样的</w:t>
      </w:r>
      <w:r>
        <w:rPr>
          <w:rFonts w:ascii="SimSun" w:eastAsia="SimSun" w:hAnsi="Times" w:cs="SimSun"/>
          <w:kern w:val="0"/>
          <w:sz w:val="32"/>
          <w:szCs w:val="32"/>
        </w:rPr>
        <w:t xml:space="preserve"> </w:t>
      </w:r>
      <w:r>
        <w:rPr>
          <w:rFonts w:ascii="SimSun" w:eastAsia="SimSun" w:hAnsi="Times" w:cs="SimSun" w:hint="eastAsia"/>
          <w:kern w:val="0"/>
          <w:sz w:val="32"/>
          <w:szCs w:val="32"/>
        </w:rPr>
        <w:t>规律。</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68069427" w14:textId="77777777" w:rsidR="00E90246" w:rsidRDefault="00E90246" w:rsidP="00E90246">
      <w:pPr>
        <w:widowControl/>
        <w:numPr>
          <w:ilvl w:val="0"/>
          <w:numId w:val="8"/>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因为同一个编码帧可能在网络层或者更低层被分割为不同的数据包</w:t>
      </w:r>
      <w:r>
        <w:rPr>
          <w:rFonts w:ascii="SimSun" w:eastAsia="SimSun" w:hAnsi="Times" w:cs="SimSun"/>
          <w:kern w:val="0"/>
          <w:sz w:val="32"/>
          <w:szCs w:val="32"/>
        </w:rPr>
        <w:t>,</w:t>
      </w:r>
      <w:r>
        <w:rPr>
          <w:rFonts w:ascii="SimSun" w:eastAsia="SimSun" w:hAnsi="Times" w:cs="SimSun" w:hint="eastAsia"/>
          <w:kern w:val="0"/>
          <w:sz w:val="32"/>
          <w:szCs w:val="32"/>
        </w:rPr>
        <w:t>这些数</w:t>
      </w:r>
      <w:r>
        <w:rPr>
          <w:rFonts w:ascii="SimSun" w:eastAsia="SimSun" w:hAnsi="Times" w:cs="SimSun"/>
          <w:kern w:val="0"/>
          <w:sz w:val="32"/>
          <w:szCs w:val="32"/>
        </w:rPr>
        <w:t xml:space="preserve"> </w:t>
      </w:r>
      <w:r>
        <w:rPr>
          <w:rFonts w:ascii="SimSun" w:eastAsia="SimSun" w:hAnsi="Times" w:cs="SimSun" w:hint="eastAsia"/>
          <w:kern w:val="0"/>
          <w:sz w:val="32"/>
          <w:szCs w:val="32"/>
        </w:rPr>
        <w:t>据包同样会呈现不同的重要性。因此</w:t>
      </w:r>
      <w:r>
        <w:rPr>
          <w:rFonts w:ascii="SimSun" w:eastAsia="SimSun" w:hAnsi="Times" w:cs="SimSun"/>
          <w:kern w:val="0"/>
          <w:sz w:val="32"/>
          <w:szCs w:val="32"/>
        </w:rPr>
        <w:t>,</w:t>
      </w:r>
      <w:r>
        <w:rPr>
          <w:rFonts w:ascii="SimSun" w:eastAsia="SimSun" w:hAnsi="Times" w:cs="SimSun" w:hint="eastAsia"/>
          <w:kern w:val="0"/>
          <w:sz w:val="32"/>
          <w:szCs w:val="32"/>
        </w:rPr>
        <w:t>在设计映射机制的时候</w:t>
      </w:r>
      <w:r>
        <w:rPr>
          <w:rFonts w:ascii="SimSun" w:eastAsia="SimSun" w:hAnsi="Times" w:cs="SimSun"/>
          <w:kern w:val="0"/>
          <w:sz w:val="32"/>
          <w:szCs w:val="32"/>
        </w:rPr>
        <w:t>,</w:t>
      </w:r>
      <w:r>
        <w:rPr>
          <w:rFonts w:ascii="SimSun" w:eastAsia="SimSun" w:hAnsi="Times" w:cs="SimSun" w:hint="eastAsia"/>
          <w:kern w:val="0"/>
          <w:sz w:val="32"/>
          <w:szCs w:val="32"/>
        </w:rPr>
        <w:t>应该深入不</w:t>
      </w:r>
      <w:r>
        <w:rPr>
          <w:rFonts w:ascii="SimSun" w:eastAsia="SimSun" w:hAnsi="Times" w:cs="SimSun"/>
          <w:kern w:val="0"/>
          <w:sz w:val="32"/>
          <w:szCs w:val="32"/>
        </w:rPr>
        <w:t xml:space="preserve"> </w:t>
      </w:r>
      <w:r>
        <w:rPr>
          <w:rFonts w:ascii="SimSun" w:eastAsia="SimSun" w:hAnsi="Times" w:cs="SimSun" w:hint="eastAsia"/>
          <w:kern w:val="0"/>
          <w:sz w:val="32"/>
          <w:szCs w:val="32"/>
        </w:rPr>
        <w:t>同该层次的数据包</w:t>
      </w:r>
      <w:r>
        <w:rPr>
          <w:rFonts w:ascii="SimSun" w:eastAsia="SimSun" w:hAnsi="Times" w:cs="SimSun"/>
          <w:kern w:val="0"/>
          <w:sz w:val="32"/>
          <w:szCs w:val="32"/>
        </w:rPr>
        <w:t>,</w:t>
      </w:r>
      <w:r>
        <w:rPr>
          <w:rFonts w:ascii="SimSun" w:eastAsia="SimSun" w:hAnsi="Times" w:cs="SimSun" w:hint="eastAsia"/>
          <w:kern w:val="0"/>
          <w:sz w:val="32"/>
          <w:szCs w:val="32"/>
        </w:rPr>
        <w:t>而不是停留在编码帧的层面。</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5F6E837E" w14:textId="77777777" w:rsidR="00E90246" w:rsidRDefault="00E90246" w:rsidP="00E90246">
      <w:pPr>
        <w:widowControl/>
        <w:numPr>
          <w:ilvl w:val="0"/>
          <w:numId w:val="8"/>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映射机制应该具有足够的灵活性</w:t>
      </w:r>
      <w:r>
        <w:rPr>
          <w:rFonts w:ascii="SimSun" w:eastAsia="SimSun" w:hAnsi="Times" w:cs="SimSun"/>
          <w:kern w:val="0"/>
          <w:sz w:val="32"/>
          <w:szCs w:val="32"/>
        </w:rPr>
        <w:t>,</w:t>
      </w:r>
      <w:r>
        <w:rPr>
          <w:rFonts w:ascii="SimSun" w:eastAsia="SimSun" w:hAnsi="Times" w:cs="SimSun" w:hint="eastAsia"/>
          <w:kern w:val="0"/>
          <w:sz w:val="32"/>
          <w:szCs w:val="32"/>
        </w:rPr>
        <w:t>使不同类型的编码帧都有机会使用高权重</w:t>
      </w:r>
      <w:r>
        <w:rPr>
          <w:rFonts w:ascii="SimSun" w:eastAsia="SimSun" w:hAnsi="Times" w:cs="SimSun"/>
          <w:kern w:val="0"/>
          <w:sz w:val="32"/>
          <w:szCs w:val="32"/>
        </w:rPr>
        <w:t xml:space="preserve"> </w:t>
      </w:r>
      <w:r>
        <w:rPr>
          <w:rFonts w:ascii="SimSun" w:eastAsia="SimSun" w:hAnsi="Times" w:cs="SimSun" w:hint="eastAsia"/>
          <w:kern w:val="0"/>
          <w:sz w:val="32"/>
          <w:szCs w:val="32"/>
        </w:rPr>
        <w:t>的发送队列</w:t>
      </w:r>
      <w:r>
        <w:rPr>
          <w:rFonts w:ascii="SimSun" w:eastAsia="SimSun" w:hAnsi="Times" w:cs="SimSun"/>
          <w:kern w:val="0"/>
          <w:sz w:val="32"/>
          <w:szCs w:val="32"/>
        </w:rPr>
        <w:t>,</w:t>
      </w:r>
      <w:r>
        <w:rPr>
          <w:rFonts w:ascii="SimSun" w:eastAsia="SimSun" w:hAnsi="Times" w:cs="SimSun" w:hint="eastAsia"/>
          <w:kern w:val="0"/>
          <w:sz w:val="32"/>
          <w:szCs w:val="32"/>
        </w:rPr>
        <w:t>最大限度的利用有限的带宽。</w:t>
      </w:r>
      <w:r>
        <w:rPr>
          <w:rFonts w:ascii="SimSun" w:eastAsia="SimSun" w:hAnsi="Times" w:cs="SimSun"/>
          <w:kern w:val="0"/>
          <w:sz w:val="32"/>
          <w:szCs w:val="32"/>
        </w:rPr>
        <w:t xml:space="preserve"> </w:t>
      </w:r>
      <w:r>
        <w:rPr>
          <w:rFonts w:ascii="MS Mincho" w:eastAsia="MS Mincho" w:hAnsi="MS Mincho" w:cs="MS Mincho"/>
          <w:kern w:val="0"/>
          <w:sz w:val="32"/>
          <w:szCs w:val="32"/>
        </w:rPr>
        <w:t> </w:t>
      </w:r>
      <w:r>
        <w:rPr>
          <w:rFonts w:ascii="SimSun" w:eastAsia="SimSun" w:hAnsi="Times" w:cs="SimSun" w:hint="eastAsia"/>
          <w:kern w:val="0"/>
          <w:sz w:val="32"/>
          <w:szCs w:val="32"/>
        </w:rPr>
        <w:t>基于以上</w:t>
      </w:r>
      <w:r>
        <w:rPr>
          <w:rFonts w:ascii="SimSun" w:eastAsia="SimSun" w:hAnsi="Times" w:cs="SimSun"/>
          <w:kern w:val="0"/>
          <w:sz w:val="32"/>
          <w:szCs w:val="32"/>
        </w:rPr>
        <w:t>,</w:t>
      </w:r>
      <w:r>
        <w:rPr>
          <w:rFonts w:ascii="SimSun" w:eastAsia="SimSun" w:hAnsi="Times" w:cs="SimSun" w:hint="eastAsia"/>
          <w:kern w:val="0"/>
          <w:sz w:val="32"/>
          <w:szCs w:val="32"/>
        </w:rPr>
        <w:t>本项目提出一种无线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网络视频帧的</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层权重队列映射机</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2DB7651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制</w:t>
      </w:r>
      <w:r>
        <w:rPr>
          <w:rFonts w:ascii="SimSun" w:eastAsia="SimSun" w:hAnsi="Times" w:cs="SimSun"/>
          <w:kern w:val="0"/>
          <w:sz w:val="32"/>
          <w:szCs w:val="32"/>
        </w:rPr>
        <w:t>,</w:t>
      </w:r>
      <w:r>
        <w:rPr>
          <w:rFonts w:ascii="SimSun" w:eastAsia="SimSun" w:hAnsi="Times" w:cs="SimSun" w:hint="eastAsia"/>
          <w:kern w:val="0"/>
          <w:sz w:val="32"/>
          <w:szCs w:val="32"/>
        </w:rPr>
        <w:t>全面的考虑了编码帧类型、帧出现的位置、更细粒度的数据包形成最终的映</w:t>
      </w:r>
      <w:r>
        <w:rPr>
          <w:rFonts w:ascii="SimSun" w:eastAsia="SimSun" w:hAnsi="Times" w:cs="SimSun"/>
          <w:kern w:val="0"/>
          <w:sz w:val="32"/>
          <w:szCs w:val="32"/>
        </w:rPr>
        <w:t xml:space="preserve"> </w:t>
      </w:r>
      <w:r>
        <w:rPr>
          <w:rFonts w:ascii="SimSun" w:eastAsia="SimSun" w:hAnsi="Times" w:cs="SimSun" w:hint="eastAsia"/>
          <w:kern w:val="0"/>
          <w:sz w:val="32"/>
          <w:szCs w:val="32"/>
        </w:rPr>
        <w:t>射方案。该方案在高效的网络传输和有限的节点计算资源之间做到很好的平衡。</w:t>
      </w:r>
      <w:r>
        <w:rPr>
          <w:rFonts w:ascii="SimSun" w:eastAsia="SimSun" w:hAnsi="Times" w:cs="SimSun"/>
          <w:kern w:val="0"/>
          <w:sz w:val="32"/>
          <w:szCs w:val="32"/>
        </w:rPr>
        <w:t xml:space="preserve"> </w:t>
      </w:r>
    </w:p>
    <w:p w14:paraId="6FAF22C3"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4.2.1 </w:t>
      </w:r>
      <w:r>
        <w:rPr>
          <w:rFonts w:ascii="SimHei" w:eastAsia="SimHei" w:hAnsi="Times" w:cs="SimHei" w:hint="eastAsia"/>
          <w:kern w:val="0"/>
          <w:sz w:val="34"/>
          <w:szCs w:val="34"/>
        </w:rPr>
        <w:t>视频帧分层编码</w:t>
      </w:r>
      <w:r>
        <w:rPr>
          <w:rFonts w:ascii="SimHei" w:eastAsia="SimHei" w:hAnsi="Times" w:cs="SimHei"/>
          <w:kern w:val="0"/>
          <w:sz w:val="34"/>
          <w:szCs w:val="34"/>
        </w:rPr>
        <w:t xml:space="preserve"> </w:t>
      </w:r>
    </w:p>
    <w:p w14:paraId="2CD57E2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视频数据一直是数据量最大的业务数据类型</w:t>
      </w:r>
      <w:r>
        <w:rPr>
          <w:rFonts w:ascii="SimSun" w:eastAsia="SimSun" w:hAnsi="Times" w:cs="SimSun"/>
          <w:kern w:val="0"/>
          <w:sz w:val="32"/>
          <w:szCs w:val="32"/>
        </w:rPr>
        <w:t>,</w:t>
      </w:r>
      <w:r>
        <w:rPr>
          <w:rFonts w:ascii="SimSun" w:eastAsia="SimSun" w:hAnsi="Times" w:cs="SimSun" w:hint="eastAsia"/>
          <w:kern w:val="0"/>
          <w:sz w:val="32"/>
          <w:szCs w:val="32"/>
        </w:rPr>
        <w:t>再如今大数据火热的阶段</w:t>
      </w:r>
      <w:r>
        <w:rPr>
          <w:rFonts w:ascii="SimSun" w:eastAsia="SimSun" w:hAnsi="Times" w:cs="SimSun"/>
          <w:kern w:val="0"/>
          <w:sz w:val="32"/>
          <w:szCs w:val="32"/>
        </w:rPr>
        <w:t>,</w:t>
      </w:r>
      <w:r>
        <w:rPr>
          <w:rFonts w:ascii="SimSun" w:eastAsia="SimSun" w:hAnsi="Times" w:cs="SimSun" w:hint="eastAsia"/>
          <w:kern w:val="0"/>
          <w:sz w:val="32"/>
          <w:szCs w:val="32"/>
        </w:rPr>
        <w:t>尤</w:t>
      </w:r>
      <w:r>
        <w:rPr>
          <w:rFonts w:ascii="SimSun" w:eastAsia="SimSun" w:hAnsi="Times" w:cs="SimSun"/>
          <w:kern w:val="0"/>
          <w:sz w:val="32"/>
          <w:szCs w:val="32"/>
        </w:rPr>
        <w:t xml:space="preserve"> </w:t>
      </w:r>
      <w:r>
        <w:rPr>
          <w:rFonts w:ascii="SimSun" w:eastAsia="SimSun" w:hAnsi="Times" w:cs="SimSun" w:hint="eastAsia"/>
          <w:kern w:val="0"/>
          <w:sz w:val="32"/>
          <w:szCs w:val="32"/>
        </w:rPr>
        <w:t>其被关注</w:t>
      </w:r>
      <w:r>
        <w:rPr>
          <w:rFonts w:ascii="SimSun" w:eastAsia="SimSun" w:hAnsi="Times" w:cs="SimSun"/>
          <w:kern w:val="0"/>
          <w:sz w:val="32"/>
          <w:szCs w:val="32"/>
        </w:rPr>
        <w:t>,</w:t>
      </w:r>
      <w:r>
        <w:rPr>
          <w:rFonts w:ascii="SimSun" w:eastAsia="SimSun" w:hAnsi="Times" w:cs="SimSun" w:hint="eastAsia"/>
          <w:kern w:val="0"/>
          <w:sz w:val="32"/>
          <w:szCs w:val="32"/>
        </w:rPr>
        <w:t>在无线网络中视频数据同样也给网络传输带来了极大的挑战。不同的</w:t>
      </w:r>
      <w:r>
        <w:rPr>
          <w:rFonts w:ascii="SimSun" w:eastAsia="SimSun" w:hAnsi="Times" w:cs="SimSun"/>
          <w:kern w:val="0"/>
          <w:sz w:val="32"/>
          <w:szCs w:val="32"/>
        </w:rPr>
        <w:t xml:space="preserve"> </w:t>
      </w:r>
      <w:r>
        <w:rPr>
          <w:rFonts w:ascii="SimSun" w:eastAsia="SimSun" w:hAnsi="Times" w:cs="SimSun" w:hint="eastAsia"/>
          <w:kern w:val="0"/>
          <w:sz w:val="32"/>
          <w:szCs w:val="32"/>
        </w:rPr>
        <w:t>视频编码技术应运而生</w:t>
      </w:r>
      <w:r>
        <w:rPr>
          <w:rFonts w:ascii="SimSun" w:eastAsia="SimSun" w:hAnsi="Times" w:cs="SimSun"/>
          <w:kern w:val="0"/>
          <w:sz w:val="32"/>
          <w:szCs w:val="32"/>
        </w:rPr>
        <w:t>,</w:t>
      </w:r>
      <w:r>
        <w:rPr>
          <w:rFonts w:ascii="SimSun" w:eastAsia="SimSun" w:hAnsi="Times" w:cs="SimSun" w:hint="eastAsia"/>
          <w:kern w:val="0"/>
          <w:sz w:val="32"/>
          <w:szCs w:val="32"/>
        </w:rPr>
        <w:t>在这之中</w:t>
      </w:r>
      <w:r>
        <w:rPr>
          <w:rFonts w:ascii="SimSun" w:eastAsia="SimSun" w:hAnsi="Times" w:cs="SimSun"/>
          <w:kern w:val="0"/>
          <w:sz w:val="32"/>
          <w:szCs w:val="32"/>
        </w:rPr>
        <w:t>,</w:t>
      </w:r>
      <w:r>
        <w:rPr>
          <w:rFonts w:ascii="Times" w:eastAsia="SimSun" w:hAnsi="Times" w:cs="Times"/>
          <w:kern w:val="0"/>
          <w:sz w:val="32"/>
          <w:szCs w:val="32"/>
        </w:rPr>
        <w:t xml:space="preserve">H.264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MPEG-4 </w:t>
      </w:r>
      <w:r>
        <w:rPr>
          <w:rFonts w:ascii="SimSun" w:eastAsia="SimSun" w:hAnsi="Times" w:cs="SimSun" w:hint="eastAsia"/>
          <w:kern w:val="0"/>
          <w:sz w:val="32"/>
          <w:szCs w:val="32"/>
        </w:rPr>
        <w:t>被业界广泛接收和使用。这</w:t>
      </w:r>
      <w:r>
        <w:rPr>
          <w:rFonts w:ascii="SimSun" w:eastAsia="SimSun" w:hAnsi="Times" w:cs="SimSun"/>
          <w:kern w:val="0"/>
          <w:sz w:val="32"/>
          <w:szCs w:val="32"/>
        </w:rPr>
        <w:t xml:space="preserve"> </w:t>
      </w:r>
      <w:r>
        <w:rPr>
          <w:rFonts w:ascii="SimSun" w:eastAsia="SimSun" w:hAnsi="Times" w:cs="SimSun" w:hint="eastAsia"/>
          <w:kern w:val="0"/>
          <w:sz w:val="32"/>
          <w:szCs w:val="32"/>
        </w:rPr>
        <w:t>种类型的编码方式在性能和编码复杂度上都能够很好的满足大多数的应用场景。</w:t>
      </w:r>
      <w:r>
        <w:rPr>
          <w:rFonts w:ascii="SimSun" w:eastAsia="SimSun" w:hAnsi="Times" w:cs="SimSun"/>
          <w:kern w:val="0"/>
          <w:sz w:val="32"/>
          <w:szCs w:val="32"/>
        </w:rPr>
        <w:t xml:space="preserve"> </w:t>
      </w:r>
    </w:p>
    <w:p w14:paraId="1554E2C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分成编码技术将视频编码为三种不同类型的帧</w:t>
      </w:r>
      <w:r>
        <w:rPr>
          <w:rFonts w:ascii="Times" w:eastAsia="SimSun" w:hAnsi="Times" w:cs="Times"/>
          <w:kern w:val="0"/>
          <w:sz w:val="32"/>
          <w:szCs w:val="32"/>
        </w:rPr>
        <w:t xml:space="preserve">:I </w:t>
      </w:r>
      <w:r>
        <w:rPr>
          <w:rFonts w:ascii="SimSun" w:eastAsia="SimSun" w:hAnsi="Times" w:cs="SimSun" w:hint="eastAsia"/>
          <w:kern w:val="0"/>
          <w:sz w:val="32"/>
          <w:szCs w:val="32"/>
        </w:rPr>
        <w:t>帧、</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Times" w:eastAsia="SimSun" w:hAnsi="Times" w:cs="Times"/>
          <w:kern w:val="0"/>
          <w:sz w:val="32"/>
          <w:szCs w:val="32"/>
        </w:rPr>
        <w:t xml:space="preserve">B </w:t>
      </w:r>
      <w:r>
        <w:rPr>
          <w:rFonts w:ascii="SimSun" w:eastAsia="SimSun" w:hAnsi="Times" w:cs="SimSun" w:hint="eastAsia"/>
          <w:kern w:val="0"/>
          <w:sz w:val="32"/>
          <w:szCs w:val="32"/>
        </w:rPr>
        <w:t>帧。每一种帧在</w:t>
      </w:r>
      <w:r>
        <w:rPr>
          <w:rFonts w:ascii="SimSun" w:eastAsia="SimSun" w:hAnsi="Times" w:cs="SimSun"/>
          <w:kern w:val="0"/>
          <w:sz w:val="32"/>
          <w:szCs w:val="32"/>
        </w:rPr>
        <w:t xml:space="preserve"> </w:t>
      </w:r>
      <w:r>
        <w:rPr>
          <w:rFonts w:ascii="SimSun" w:eastAsia="SimSun" w:hAnsi="Times" w:cs="SimSun" w:hint="eastAsia"/>
          <w:kern w:val="0"/>
          <w:sz w:val="32"/>
          <w:szCs w:val="32"/>
        </w:rPr>
        <w:t>视频解码时都扮演不同的角色。</w:t>
      </w:r>
      <w:r>
        <w:rPr>
          <w:rFonts w:ascii="SimSun" w:eastAsia="SimSun" w:hAnsi="Times" w:cs="SimSun"/>
          <w:kern w:val="0"/>
          <w:sz w:val="32"/>
          <w:szCs w:val="32"/>
        </w:rPr>
        <w:t xml:space="preserve"> </w:t>
      </w:r>
    </w:p>
    <w:p w14:paraId="748BB803" w14:textId="77777777" w:rsidR="00E90246" w:rsidRDefault="00E90246" w:rsidP="00E90246">
      <w:pPr>
        <w:widowControl/>
        <w:numPr>
          <w:ilvl w:val="0"/>
          <w:numId w:val="9"/>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Times" w:eastAsia="SimSun" w:hAnsi="Times" w:cs="Times"/>
          <w:kern w:val="0"/>
          <w:sz w:val="32"/>
          <w:szCs w:val="32"/>
        </w:rPr>
        <w:t>I</w:t>
      </w:r>
      <w:r>
        <w:rPr>
          <w:rFonts w:ascii="SimSun" w:eastAsia="SimSun" w:hAnsi="Times" w:cs="SimSun" w:hint="eastAsia"/>
          <w:kern w:val="0"/>
          <w:sz w:val="32"/>
          <w:szCs w:val="32"/>
        </w:rPr>
        <w:t>帧</w:t>
      </w:r>
      <w:r>
        <w:rPr>
          <w:rFonts w:ascii="Times" w:eastAsia="SimSun" w:hAnsi="Times" w:cs="Times"/>
          <w:kern w:val="0"/>
          <w:sz w:val="32"/>
          <w:szCs w:val="32"/>
        </w:rPr>
        <w:t>(</w:t>
      </w:r>
      <w:r>
        <w:rPr>
          <w:rFonts w:ascii="SimSun" w:eastAsia="SimSun" w:hAnsi="Times" w:cs="SimSun" w:hint="eastAsia"/>
          <w:kern w:val="0"/>
          <w:sz w:val="32"/>
          <w:szCs w:val="32"/>
        </w:rPr>
        <w:t>帧间编码</w:t>
      </w:r>
      <w:r>
        <w:rPr>
          <w:rFonts w:ascii="Times" w:eastAsia="SimSun" w:hAnsi="Times" w:cs="Times"/>
          <w:kern w:val="0"/>
          <w:sz w:val="32"/>
          <w:szCs w:val="32"/>
        </w:rPr>
        <w:t>):</w:t>
      </w:r>
      <w:r>
        <w:rPr>
          <w:rFonts w:ascii="SimSun" w:eastAsia="SimSun" w:hAnsi="Times" w:cs="SimSun" w:hint="eastAsia"/>
          <w:kern w:val="0"/>
          <w:sz w:val="32"/>
          <w:szCs w:val="32"/>
        </w:rPr>
        <w:t>该帧数量最少</w:t>
      </w:r>
      <w:r>
        <w:rPr>
          <w:rFonts w:ascii="SimSun" w:eastAsia="SimSun" w:hAnsi="Times" w:cs="SimSun"/>
          <w:kern w:val="0"/>
          <w:sz w:val="32"/>
          <w:szCs w:val="32"/>
        </w:rPr>
        <w:t>,</w:t>
      </w:r>
      <w:r>
        <w:rPr>
          <w:rFonts w:ascii="SimSun" w:eastAsia="SimSun" w:hAnsi="Times" w:cs="SimSun" w:hint="eastAsia"/>
          <w:kern w:val="0"/>
          <w:sz w:val="32"/>
          <w:szCs w:val="32"/>
        </w:rPr>
        <w:t>包含全部用来解码其自身的信息</w:t>
      </w:r>
      <w:r>
        <w:rPr>
          <w:rFonts w:ascii="SimSun" w:eastAsia="SimSun" w:hAnsi="Times" w:cs="SimSun"/>
          <w:kern w:val="0"/>
          <w:sz w:val="32"/>
          <w:szCs w:val="32"/>
        </w:rPr>
        <w:t>,</w:t>
      </w:r>
      <w:r>
        <w:rPr>
          <w:rFonts w:ascii="SimSun" w:eastAsia="SimSun" w:hAnsi="Times" w:cs="SimSun" w:hint="eastAsia"/>
          <w:kern w:val="0"/>
          <w:sz w:val="32"/>
          <w:szCs w:val="32"/>
        </w:rPr>
        <w:t>这就以为</w:t>
      </w:r>
      <w:r>
        <w:rPr>
          <w:rFonts w:ascii="SimSun" w:eastAsia="SimSun" w:hAnsi="Times" w:cs="SimSun"/>
          <w:kern w:val="0"/>
          <w:sz w:val="32"/>
          <w:szCs w:val="32"/>
        </w:rPr>
        <w:t xml:space="preserve"> </w:t>
      </w:r>
      <w:r>
        <w:rPr>
          <w:rFonts w:ascii="SimSun" w:eastAsia="SimSun" w:hAnsi="Times" w:cs="SimSun" w:hint="eastAsia"/>
          <w:kern w:val="0"/>
          <w:sz w:val="32"/>
          <w:szCs w:val="32"/>
        </w:rPr>
        <w:t>这</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帧的解码不需要依赖其他</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帧或者</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Times" w:eastAsia="SimSun" w:hAnsi="Times" w:cs="Times"/>
          <w:kern w:val="0"/>
          <w:sz w:val="32"/>
          <w:szCs w:val="32"/>
        </w:rPr>
        <w:t xml:space="preserve">B </w:t>
      </w:r>
      <w:r>
        <w:rPr>
          <w:rFonts w:ascii="SimSun" w:eastAsia="SimSun" w:hAnsi="Times" w:cs="SimSun" w:hint="eastAsia"/>
          <w:kern w:val="0"/>
          <w:sz w:val="32"/>
          <w:szCs w:val="32"/>
        </w:rPr>
        <w:t>帧。</w:t>
      </w:r>
      <w:r>
        <w:rPr>
          <w:rFonts w:ascii="Times" w:eastAsia="SimSun" w:hAnsi="Times" w:cs="Times"/>
          <w:kern w:val="0"/>
          <w:sz w:val="32"/>
          <w:szCs w:val="32"/>
        </w:rPr>
        <w:t xml:space="preserve">I </w:t>
      </w:r>
      <w:r>
        <w:rPr>
          <w:rFonts w:ascii="SimSun" w:eastAsia="SimSun" w:hAnsi="Times" w:cs="SimSun" w:hint="eastAsia"/>
          <w:kern w:val="0"/>
          <w:sz w:val="32"/>
          <w:szCs w:val="32"/>
        </w:rPr>
        <w:t>帧通常压缩为一个静态</w:t>
      </w:r>
      <w:r>
        <w:rPr>
          <w:rFonts w:ascii="SimSun" w:eastAsia="SimSun" w:hAnsi="Times" w:cs="SimSun"/>
          <w:kern w:val="0"/>
          <w:sz w:val="32"/>
          <w:szCs w:val="32"/>
        </w:rPr>
        <w:t xml:space="preserve"> </w:t>
      </w:r>
      <w:r>
        <w:rPr>
          <w:rFonts w:ascii="SimSun" w:eastAsia="SimSun" w:hAnsi="Times" w:cs="SimSun" w:hint="eastAsia"/>
          <w:kern w:val="0"/>
          <w:sz w:val="32"/>
          <w:szCs w:val="32"/>
        </w:rPr>
        <w:t>图像</w:t>
      </w:r>
      <w:r>
        <w:rPr>
          <w:rFonts w:ascii="SimSun" w:eastAsia="SimSun" w:hAnsi="Times" w:cs="SimSun"/>
          <w:kern w:val="0"/>
          <w:sz w:val="32"/>
          <w:szCs w:val="32"/>
        </w:rPr>
        <w:t>,</w:t>
      </w:r>
      <w:r>
        <w:rPr>
          <w:rFonts w:ascii="SimSun" w:eastAsia="SimSun" w:hAnsi="Times" w:cs="SimSun" w:hint="eastAsia"/>
          <w:kern w:val="0"/>
          <w:sz w:val="32"/>
          <w:szCs w:val="32"/>
        </w:rPr>
        <w:t>体态也较</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Times" w:eastAsia="SimSun" w:hAnsi="Times" w:cs="Times"/>
          <w:kern w:val="0"/>
          <w:sz w:val="32"/>
          <w:szCs w:val="32"/>
        </w:rPr>
        <w:t xml:space="preserve">B </w:t>
      </w:r>
      <w:r>
        <w:rPr>
          <w:rFonts w:ascii="SimSun" w:eastAsia="SimSun" w:hAnsi="Times" w:cs="SimSun" w:hint="eastAsia"/>
          <w:kern w:val="0"/>
          <w:sz w:val="32"/>
          <w:szCs w:val="32"/>
        </w:rPr>
        <w:t>帧更大。</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2F1F4A3F" w14:textId="77777777" w:rsidR="00E90246" w:rsidRDefault="00E90246" w:rsidP="00E90246">
      <w:pPr>
        <w:widowControl/>
        <w:numPr>
          <w:ilvl w:val="0"/>
          <w:numId w:val="9"/>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Times" w:eastAsia="SimSun" w:hAnsi="Times" w:cs="Times"/>
          <w:kern w:val="0"/>
          <w:sz w:val="32"/>
          <w:szCs w:val="32"/>
        </w:rPr>
        <w:t>P</w:t>
      </w:r>
      <w:r>
        <w:rPr>
          <w:rFonts w:ascii="SimSun" w:eastAsia="SimSun" w:hAnsi="Times" w:cs="SimSun" w:hint="eastAsia"/>
          <w:kern w:val="0"/>
          <w:sz w:val="32"/>
          <w:szCs w:val="32"/>
        </w:rPr>
        <w:t>帧</w:t>
      </w:r>
      <w:r>
        <w:rPr>
          <w:rFonts w:ascii="Times" w:eastAsia="SimSun" w:hAnsi="Times" w:cs="Times"/>
          <w:kern w:val="0"/>
          <w:sz w:val="32"/>
          <w:szCs w:val="32"/>
        </w:rPr>
        <w:t>(</w:t>
      </w:r>
      <w:r>
        <w:rPr>
          <w:rFonts w:ascii="SimSun" w:eastAsia="SimSun" w:hAnsi="Times" w:cs="SimSun" w:hint="eastAsia"/>
          <w:kern w:val="0"/>
          <w:sz w:val="32"/>
          <w:szCs w:val="32"/>
        </w:rPr>
        <w:t>前向预测帧</w:t>
      </w:r>
      <w:r>
        <w:rPr>
          <w:rFonts w:ascii="Times" w:eastAsia="SimSun" w:hAnsi="Times" w:cs="Times"/>
          <w:kern w:val="0"/>
          <w:sz w:val="32"/>
          <w:szCs w:val="32"/>
        </w:rPr>
        <w:t>):</w:t>
      </w:r>
      <w:r>
        <w:rPr>
          <w:rFonts w:ascii="SimSun" w:eastAsia="SimSun" w:hAnsi="Times" w:cs="SimSun" w:hint="eastAsia"/>
          <w:kern w:val="0"/>
          <w:sz w:val="32"/>
          <w:szCs w:val="32"/>
        </w:rPr>
        <w:t>该帧包含它之前最近的</w:t>
      </w:r>
      <w:r>
        <w:rPr>
          <w:rFonts w:ascii="Times" w:eastAsia="SimSun" w:hAnsi="Times" w:cs="Times"/>
          <w:kern w:val="0"/>
          <w:sz w:val="32"/>
          <w:szCs w:val="32"/>
        </w:rPr>
        <w:t>I</w:t>
      </w:r>
      <w:r>
        <w:rPr>
          <w:rFonts w:ascii="SimSun" w:eastAsia="SimSun" w:hAnsi="Times" w:cs="SimSun" w:hint="eastAsia"/>
          <w:kern w:val="0"/>
          <w:sz w:val="32"/>
          <w:szCs w:val="32"/>
        </w:rPr>
        <w:t>帧和</w:t>
      </w:r>
      <w:r>
        <w:rPr>
          <w:rFonts w:ascii="Times" w:eastAsia="SimSun" w:hAnsi="Times" w:cs="Times"/>
          <w:kern w:val="0"/>
          <w:sz w:val="32"/>
          <w:szCs w:val="32"/>
        </w:rPr>
        <w:t>P</w:t>
      </w:r>
      <w:r>
        <w:rPr>
          <w:rFonts w:ascii="SimSun" w:eastAsia="SimSun" w:hAnsi="Times" w:cs="SimSun" w:hint="eastAsia"/>
          <w:kern w:val="0"/>
          <w:sz w:val="32"/>
          <w:szCs w:val="32"/>
        </w:rPr>
        <w:t>帧之间的差异</w:t>
      </w:r>
      <w:r>
        <w:rPr>
          <w:rFonts w:ascii="SimSun" w:eastAsia="SimSun" w:hAnsi="Times" w:cs="SimSun"/>
          <w:kern w:val="0"/>
          <w:sz w:val="32"/>
          <w:szCs w:val="32"/>
        </w:rPr>
        <w:t>,</w:t>
      </w:r>
      <w:r>
        <w:rPr>
          <w:rFonts w:ascii="SimSun" w:eastAsia="SimSun" w:hAnsi="Times" w:cs="SimSun" w:hint="eastAsia"/>
          <w:kern w:val="0"/>
          <w:sz w:val="32"/>
          <w:szCs w:val="32"/>
        </w:rPr>
        <w:t>因此需要</w:t>
      </w:r>
      <w:r>
        <w:rPr>
          <w:rFonts w:ascii="SimSun" w:eastAsia="SimSun" w:hAnsi="Times" w:cs="SimSun"/>
          <w:kern w:val="0"/>
          <w:sz w:val="32"/>
          <w:szCs w:val="32"/>
        </w:rPr>
        <w:t xml:space="preserve"> </w:t>
      </w:r>
      <w:r>
        <w:rPr>
          <w:rFonts w:ascii="SimSun" w:eastAsia="SimSun" w:hAnsi="Times" w:cs="SimSun" w:hint="eastAsia"/>
          <w:kern w:val="0"/>
          <w:sz w:val="32"/>
          <w:szCs w:val="32"/>
        </w:rPr>
        <w:t>依赖之前的</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帧和</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帧来解码。</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5E700FCD" w14:textId="77777777" w:rsidR="00E90246" w:rsidRDefault="00E90246" w:rsidP="00E90246">
      <w:pPr>
        <w:widowControl/>
        <w:numPr>
          <w:ilvl w:val="0"/>
          <w:numId w:val="9"/>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Times" w:eastAsia="SimSun" w:hAnsi="Times" w:cs="Times"/>
          <w:kern w:val="0"/>
          <w:sz w:val="32"/>
          <w:szCs w:val="32"/>
        </w:rPr>
        <w:t>B</w:t>
      </w:r>
      <w:r>
        <w:rPr>
          <w:rFonts w:ascii="SimSun" w:eastAsia="SimSun" w:hAnsi="Times" w:cs="SimSun" w:hint="eastAsia"/>
          <w:kern w:val="0"/>
          <w:sz w:val="32"/>
          <w:szCs w:val="32"/>
        </w:rPr>
        <w:t>帧</w:t>
      </w:r>
      <w:r>
        <w:rPr>
          <w:rFonts w:ascii="Times" w:eastAsia="SimSun" w:hAnsi="Times" w:cs="Times"/>
          <w:kern w:val="0"/>
          <w:sz w:val="32"/>
          <w:szCs w:val="32"/>
        </w:rPr>
        <w:t>(</w:t>
      </w:r>
      <w:r>
        <w:rPr>
          <w:rFonts w:ascii="SimSun" w:eastAsia="SimSun" w:hAnsi="Times" w:cs="SimSun" w:hint="eastAsia"/>
          <w:kern w:val="0"/>
          <w:sz w:val="32"/>
          <w:szCs w:val="32"/>
        </w:rPr>
        <w:t>双向预测帧</w:t>
      </w:r>
      <w:r>
        <w:rPr>
          <w:rFonts w:ascii="Times" w:eastAsia="SimSun" w:hAnsi="Times" w:cs="Times"/>
          <w:kern w:val="0"/>
          <w:sz w:val="32"/>
          <w:szCs w:val="32"/>
        </w:rPr>
        <w:t>):</w:t>
      </w:r>
      <w:r>
        <w:rPr>
          <w:rFonts w:ascii="SimSun" w:eastAsia="SimSun" w:hAnsi="Times" w:cs="SimSun" w:hint="eastAsia"/>
          <w:kern w:val="0"/>
          <w:sz w:val="32"/>
          <w:szCs w:val="32"/>
        </w:rPr>
        <w:t>该帧压缩尺度最大</w:t>
      </w:r>
      <w:r>
        <w:rPr>
          <w:rFonts w:ascii="SimSun" w:eastAsia="SimSun" w:hAnsi="Times" w:cs="SimSun"/>
          <w:kern w:val="0"/>
          <w:sz w:val="32"/>
          <w:szCs w:val="32"/>
        </w:rPr>
        <w:t>,</w:t>
      </w:r>
      <w:r>
        <w:rPr>
          <w:rFonts w:ascii="SimSun" w:eastAsia="SimSun" w:hAnsi="Times" w:cs="SimSun" w:hint="eastAsia"/>
          <w:kern w:val="0"/>
          <w:sz w:val="32"/>
          <w:szCs w:val="32"/>
        </w:rPr>
        <w:t>需要依赖其之前和之后的</w:t>
      </w:r>
      <w:r>
        <w:rPr>
          <w:rFonts w:ascii="Times" w:eastAsia="SimSun" w:hAnsi="Times" w:cs="Times"/>
          <w:kern w:val="0"/>
          <w:sz w:val="32"/>
          <w:szCs w:val="32"/>
        </w:rPr>
        <w:t>I</w:t>
      </w:r>
      <w:r>
        <w:rPr>
          <w:rFonts w:ascii="SimSun" w:eastAsia="SimSun" w:hAnsi="Times" w:cs="SimSun" w:hint="eastAsia"/>
          <w:kern w:val="0"/>
          <w:sz w:val="32"/>
          <w:szCs w:val="32"/>
        </w:rPr>
        <w:t>帧和</w:t>
      </w:r>
      <w:r>
        <w:rPr>
          <w:rFonts w:ascii="Times" w:eastAsia="SimSun" w:hAnsi="Times" w:cs="Times"/>
          <w:kern w:val="0"/>
          <w:sz w:val="32"/>
          <w:szCs w:val="32"/>
        </w:rPr>
        <w:t>P</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来解码。</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0C1B1F2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23 </w:t>
      </w:r>
    </w:p>
    <w:p w14:paraId="0787531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6D8C7CF6" w14:textId="77777777" w:rsidR="00E90246" w:rsidRDefault="00E90246" w:rsidP="00C1673E">
      <w:pPr>
        <w:widowControl/>
        <w:autoSpaceDE w:val="0"/>
        <w:autoSpaceDN w:val="0"/>
        <w:adjustRightInd w:val="0"/>
        <w:jc w:val="left"/>
        <w:rPr>
          <w:rFonts w:ascii="Times" w:eastAsia="SimSun" w:hAnsi="Times" w:cs="Times"/>
          <w:kern w:val="0"/>
        </w:rPr>
      </w:pPr>
      <w:r>
        <w:rPr>
          <w:rFonts w:ascii="Times" w:eastAsia="SimSun" w:hAnsi="Times" w:cs="Times"/>
          <w:kern w:val="0"/>
        </w:rPr>
        <w:t xml:space="preserve"> </w:t>
      </w:r>
      <w:r>
        <w:rPr>
          <w:rFonts w:ascii="SimSun" w:eastAsia="SimSun" w:hAnsi="Times" w:cs="SimSun" w:hint="eastAsia"/>
          <w:kern w:val="0"/>
          <w:sz w:val="32"/>
          <w:szCs w:val="32"/>
        </w:rPr>
        <w:t>根据</w:t>
      </w:r>
      <w:r>
        <w:rPr>
          <w:rFonts w:ascii="SimSun" w:eastAsia="SimSun" w:hAnsi="Times" w:cs="SimSun"/>
          <w:kern w:val="0"/>
          <w:sz w:val="32"/>
          <w:szCs w:val="32"/>
        </w:rPr>
        <w:t xml:space="preserve"> </w:t>
      </w:r>
      <w:r>
        <w:rPr>
          <w:rFonts w:ascii="Times" w:eastAsia="SimSun" w:hAnsi="Times" w:cs="Times"/>
          <w:kern w:val="0"/>
          <w:sz w:val="32"/>
          <w:szCs w:val="32"/>
        </w:rPr>
        <w:t xml:space="preserve">H.264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MPEG-4 </w:t>
      </w:r>
      <w:r>
        <w:rPr>
          <w:rFonts w:ascii="SimSun" w:eastAsia="SimSun" w:hAnsi="Times" w:cs="SimSun" w:hint="eastAsia"/>
          <w:kern w:val="0"/>
          <w:sz w:val="32"/>
          <w:szCs w:val="32"/>
        </w:rPr>
        <w:t>编码</w:t>
      </w:r>
      <w:r>
        <w:rPr>
          <w:rFonts w:ascii="SimSun" w:eastAsia="SimSun" w:hAnsi="Times" w:cs="SimSun"/>
          <w:kern w:val="0"/>
          <w:sz w:val="32"/>
          <w:szCs w:val="32"/>
        </w:rPr>
        <w:t>,</w:t>
      </w:r>
      <w:r>
        <w:rPr>
          <w:rFonts w:ascii="SimSun" w:eastAsia="SimSun" w:hAnsi="Times" w:cs="SimSun" w:hint="eastAsia"/>
          <w:kern w:val="0"/>
          <w:sz w:val="32"/>
          <w:szCs w:val="32"/>
        </w:rPr>
        <w:t>一小段视频会被解析编码为一组重新组织过的</w:t>
      </w:r>
      <w:r>
        <w:rPr>
          <w:rFonts w:ascii="SimSun" w:eastAsia="SimSun" w:hAnsi="Times" w:cs="SimSun"/>
          <w:kern w:val="0"/>
          <w:sz w:val="32"/>
          <w:szCs w:val="32"/>
        </w:rPr>
        <w:t xml:space="preserve"> </w:t>
      </w:r>
      <w:r>
        <w:rPr>
          <w:rFonts w:ascii="SimSun" w:eastAsia="SimSun" w:hAnsi="Times" w:cs="SimSun" w:hint="eastAsia"/>
          <w:kern w:val="0"/>
          <w:sz w:val="32"/>
          <w:szCs w:val="32"/>
        </w:rPr>
        <w:t>帧</w:t>
      </w:r>
      <w:r>
        <w:rPr>
          <w:rFonts w:ascii="SimSun" w:eastAsia="SimSun" w:hAnsi="Times" w:cs="SimSun"/>
          <w:kern w:val="0"/>
          <w:sz w:val="32"/>
          <w:szCs w:val="32"/>
        </w:rPr>
        <w:t>,</w:t>
      </w:r>
      <w:r>
        <w:rPr>
          <w:rFonts w:ascii="SimSun" w:eastAsia="SimSun" w:hAnsi="Times" w:cs="SimSun" w:hint="eastAsia"/>
          <w:kern w:val="0"/>
          <w:sz w:val="32"/>
          <w:szCs w:val="32"/>
        </w:rPr>
        <w:t>这一组帧称为</w:t>
      </w:r>
      <w:r>
        <w:rPr>
          <w:rFonts w:ascii="SimSun" w:eastAsia="SimSun" w:hAnsi="Times" w:cs="SimSun"/>
          <w:kern w:val="0"/>
          <w:sz w:val="32"/>
          <w:szCs w:val="32"/>
        </w:rPr>
        <w:t xml:space="preserve"> </w:t>
      </w:r>
      <w:r>
        <w:rPr>
          <w:rFonts w:ascii="Times" w:eastAsia="SimSun" w:hAnsi="Times" w:cs="Times"/>
          <w:kern w:val="0"/>
          <w:sz w:val="32"/>
          <w:szCs w:val="32"/>
        </w:rPr>
        <w:t>GOP</w:t>
      </w:r>
      <w:r>
        <w:rPr>
          <w:rFonts w:ascii="SimSun" w:eastAsia="SimSun" w:hAnsi="Times" w:cs="SimSun" w:hint="eastAsia"/>
          <w:kern w:val="0"/>
          <w:sz w:val="32"/>
          <w:szCs w:val="32"/>
        </w:rPr>
        <w:t>。每个</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总是由一个</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帧开始</w:t>
      </w:r>
      <w:r>
        <w:rPr>
          <w:rFonts w:ascii="SimSun" w:eastAsia="SimSun" w:hAnsi="Times" w:cs="SimSun"/>
          <w:kern w:val="0"/>
          <w:sz w:val="32"/>
          <w:szCs w:val="32"/>
        </w:rPr>
        <w:t>,</w:t>
      </w:r>
      <w:r>
        <w:rPr>
          <w:rFonts w:ascii="SimSun" w:eastAsia="SimSun" w:hAnsi="Times" w:cs="SimSun" w:hint="eastAsia"/>
          <w:kern w:val="0"/>
          <w:sz w:val="32"/>
          <w:szCs w:val="32"/>
        </w:rPr>
        <w:t>之后跟随一段连续的</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w:t>
      </w:r>
      <w:r>
        <w:rPr>
          <w:rFonts w:ascii="Times" w:eastAsia="SimSun" w:hAnsi="Times" w:cs="Times"/>
          <w:kern w:val="0"/>
          <w:sz w:val="32"/>
          <w:szCs w:val="32"/>
        </w:rPr>
        <w:t xml:space="preserve">GOP </w:t>
      </w:r>
      <w:r>
        <w:rPr>
          <w:rFonts w:ascii="SimSun" w:eastAsia="SimSun" w:hAnsi="Times" w:cs="SimSun" w:hint="eastAsia"/>
          <w:kern w:val="0"/>
          <w:sz w:val="32"/>
          <w:szCs w:val="32"/>
        </w:rPr>
        <w:t>的</w:t>
      </w:r>
      <w:r>
        <w:rPr>
          <w:rFonts w:ascii="SimSun" w:eastAsia="SimSun" w:hAnsi="Times" w:cs="SimSun" w:hint="eastAsia"/>
          <w:kern w:val="0"/>
          <w:sz w:val="32"/>
          <w:szCs w:val="32"/>
        </w:rPr>
        <w:lastRenderedPageBreak/>
        <w:t>结构可以表示为两个参数</w:t>
      </w:r>
      <w:r>
        <w:rPr>
          <w:rFonts w:ascii="SimSun" w:eastAsia="SimSun" w:hAnsi="Times" w:cs="SimSun"/>
          <w:kern w:val="0"/>
          <w:sz w:val="32"/>
          <w:szCs w:val="32"/>
        </w:rPr>
        <w:t xml:space="preserve"> </w:t>
      </w:r>
      <w:r>
        <w:rPr>
          <w:rFonts w:ascii="Times" w:eastAsia="SimSun" w:hAnsi="Times" w:cs="Times"/>
          <w:kern w:val="0"/>
          <w:sz w:val="32"/>
          <w:szCs w:val="32"/>
        </w:rPr>
        <w:t>G(N,M)</w:t>
      </w:r>
      <w:r>
        <w:rPr>
          <w:rFonts w:ascii="SimSun" w:eastAsia="SimSun" w:hAnsi="Times" w:cs="SimSun"/>
          <w:kern w:val="0"/>
          <w:sz w:val="32"/>
          <w:szCs w:val="32"/>
        </w:rPr>
        <w:t>,</w:t>
      </w:r>
      <w:r>
        <w:rPr>
          <w:rFonts w:ascii="SimSun" w:eastAsia="SimSun" w:hAnsi="Times" w:cs="SimSun" w:hint="eastAsia"/>
          <w:kern w:val="0"/>
          <w:sz w:val="32"/>
          <w:szCs w:val="32"/>
        </w:rPr>
        <w:t>其中</w:t>
      </w:r>
      <w:r>
        <w:rPr>
          <w:rFonts w:ascii="SimSun" w:eastAsia="SimSun" w:hAnsi="Times" w:cs="SimSun"/>
          <w:kern w:val="0"/>
          <w:sz w:val="32"/>
          <w:szCs w:val="32"/>
        </w:rPr>
        <w:t xml:space="preserve"> </w:t>
      </w:r>
      <w:r>
        <w:rPr>
          <w:rFonts w:ascii="Times" w:eastAsia="SimSun" w:hAnsi="Times" w:cs="Times"/>
          <w:kern w:val="0"/>
          <w:sz w:val="32"/>
          <w:szCs w:val="32"/>
        </w:rPr>
        <w:t xml:space="preserve">N </w:t>
      </w:r>
      <w:r>
        <w:rPr>
          <w:rFonts w:ascii="SimSun" w:eastAsia="SimSun" w:hAnsi="Times" w:cs="SimSun" w:hint="eastAsia"/>
          <w:kern w:val="0"/>
          <w:sz w:val="32"/>
          <w:szCs w:val="32"/>
        </w:rPr>
        <w:t>表示</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中包</w:t>
      </w:r>
      <w:r>
        <w:rPr>
          <w:rFonts w:ascii="SimSun" w:eastAsia="SimSun" w:hAnsi="Times" w:cs="SimSun"/>
          <w:kern w:val="0"/>
          <w:sz w:val="32"/>
          <w:szCs w:val="32"/>
        </w:rPr>
        <w:t xml:space="preserve"> </w:t>
      </w:r>
      <w:r>
        <w:rPr>
          <w:rFonts w:ascii="SimSun" w:eastAsia="SimSun" w:hAnsi="Times" w:cs="SimSun" w:hint="eastAsia"/>
          <w:kern w:val="0"/>
          <w:sz w:val="32"/>
          <w:szCs w:val="32"/>
        </w:rPr>
        <w:t>含的所有帧的数量</w:t>
      </w:r>
      <w:r>
        <w:rPr>
          <w:rFonts w:ascii="SimSun" w:eastAsia="SimSun" w:hAnsi="Times" w:cs="SimSun"/>
          <w:kern w:val="0"/>
          <w:sz w:val="32"/>
          <w:szCs w:val="32"/>
        </w:rPr>
        <w:t xml:space="preserve"> </w:t>
      </w:r>
      <w:r>
        <w:rPr>
          <w:rFonts w:ascii="Times" w:eastAsia="SimSun" w:hAnsi="Times" w:cs="Times"/>
          <w:kern w:val="0"/>
          <w:sz w:val="32"/>
          <w:szCs w:val="32"/>
        </w:rPr>
        <w:t>(</w:t>
      </w:r>
      <w:r>
        <w:rPr>
          <w:rFonts w:ascii="SimSun" w:eastAsia="SimSun" w:hAnsi="Times" w:cs="SimSun" w:hint="eastAsia"/>
          <w:kern w:val="0"/>
          <w:sz w:val="32"/>
          <w:szCs w:val="32"/>
        </w:rPr>
        <w:t>两个连续</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帧之间的距离</w:t>
      </w:r>
      <w:r>
        <w:rPr>
          <w:rFonts w:ascii="Times" w:eastAsia="SimSun" w:hAnsi="Times" w:cs="Times"/>
          <w:kern w:val="0"/>
          <w:sz w:val="32"/>
          <w:szCs w:val="32"/>
        </w:rPr>
        <w:t>)</w:t>
      </w:r>
      <w:r>
        <w:rPr>
          <w:rFonts w:ascii="SimSun" w:eastAsia="SimSun" w:hAnsi="Times" w:cs="SimSun"/>
          <w:kern w:val="0"/>
          <w:sz w:val="32"/>
          <w:szCs w:val="32"/>
        </w:rPr>
        <w:t>,</w:t>
      </w:r>
      <w:r>
        <w:rPr>
          <w:rFonts w:ascii="Times" w:eastAsia="SimSun" w:hAnsi="Times" w:cs="Times"/>
          <w:kern w:val="0"/>
          <w:sz w:val="32"/>
          <w:szCs w:val="32"/>
        </w:rPr>
        <w:t xml:space="preserve">M </w:t>
      </w:r>
      <w:r>
        <w:rPr>
          <w:rFonts w:ascii="SimSun" w:eastAsia="SimSun" w:hAnsi="Times" w:cs="SimSun" w:hint="eastAsia"/>
          <w:kern w:val="0"/>
          <w:sz w:val="32"/>
          <w:szCs w:val="32"/>
        </w:rPr>
        <w:t>表示</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帧和其后第一个</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帧之</w:t>
      </w:r>
      <w:r>
        <w:rPr>
          <w:rFonts w:ascii="SimSun" w:eastAsia="SimSun" w:hAnsi="Times" w:cs="SimSun"/>
          <w:kern w:val="0"/>
          <w:sz w:val="32"/>
          <w:szCs w:val="32"/>
        </w:rPr>
        <w:t xml:space="preserve"> </w:t>
      </w:r>
      <w:r>
        <w:rPr>
          <w:rFonts w:ascii="SimSun" w:eastAsia="SimSun" w:hAnsi="Times" w:cs="SimSun" w:hint="eastAsia"/>
          <w:kern w:val="0"/>
          <w:sz w:val="32"/>
          <w:szCs w:val="32"/>
        </w:rPr>
        <w:t>间</w:t>
      </w:r>
      <w:r>
        <w:rPr>
          <w:rFonts w:ascii="SimSun" w:eastAsia="SimSun" w:hAnsi="Times" w:cs="SimSun"/>
          <w:kern w:val="0"/>
          <w:sz w:val="32"/>
          <w:szCs w:val="32"/>
        </w:rPr>
        <w:t xml:space="preserve"> </w:t>
      </w:r>
      <w:r>
        <w:rPr>
          <w:rFonts w:ascii="Times" w:eastAsia="SimSun" w:hAnsi="Times" w:cs="Times"/>
          <w:kern w:val="0"/>
          <w:sz w:val="32"/>
          <w:szCs w:val="32"/>
        </w:rPr>
        <w:t xml:space="preserve">( </w:t>
      </w:r>
      <w:r>
        <w:rPr>
          <w:rFonts w:ascii="SimSun" w:eastAsia="SimSun" w:hAnsi="Times" w:cs="SimSun" w:hint="eastAsia"/>
          <w:kern w:val="0"/>
          <w:sz w:val="32"/>
          <w:szCs w:val="32"/>
        </w:rPr>
        <w:t>或者两个连续</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帧之间</w:t>
      </w:r>
      <w:r>
        <w:rPr>
          <w:rFonts w:ascii="Times" w:eastAsia="SimSun" w:hAnsi="Times" w:cs="Times"/>
          <w:kern w:val="0"/>
          <w:sz w:val="32"/>
          <w:szCs w:val="32"/>
        </w:rPr>
        <w:t xml:space="preserve">) </w:t>
      </w:r>
      <w:r>
        <w:rPr>
          <w:rFonts w:ascii="SimSun" w:eastAsia="SimSun" w:hAnsi="Times" w:cs="SimSun" w:hint="eastAsia"/>
          <w:kern w:val="0"/>
          <w:sz w:val="32"/>
          <w:szCs w:val="32"/>
        </w:rPr>
        <w:t>的距离。图</w:t>
      </w:r>
      <w:r>
        <w:rPr>
          <w:rFonts w:ascii="SimSun" w:eastAsia="SimSun" w:hAnsi="Times" w:cs="SimSun"/>
          <w:kern w:val="0"/>
          <w:sz w:val="32"/>
          <w:szCs w:val="32"/>
        </w:rPr>
        <w:t xml:space="preserve"> </w:t>
      </w:r>
      <w:r>
        <w:rPr>
          <w:rFonts w:ascii="Times" w:eastAsia="SimSun" w:hAnsi="Times" w:cs="Times"/>
          <w:kern w:val="0"/>
          <w:sz w:val="32"/>
          <w:szCs w:val="32"/>
        </w:rPr>
        <w:t>4.8</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G(12</w:t>
      </w:r>
      <w:r>
        <w:rPr>
          <w:rFonts w:ascii="SimSun" w:eastAsia="SimSun" w:hAnsi="Times" w:cs="SimSun"/>
          <w:kern w:val="0"/>
          <w:sz w:val="32"/>
          <w:szCs w:val="32"/>
        </w:rPr>
        <w:t>,</w:t>
      </w:r>
      <w:r>
        <w:rPr>
          <w:rFonts w:ascii="Times" w:eastAsia="SimSun" w:hAnsi="Times" w:cs="Times"/>
          <w:kern w:val="0"/>
          <w:sz w:val="32"/>
          <w:szCs w:val="32"/>
        </w:rPr>
        <w:t xml:space="preserve">3) </w:t>
      </w:r>
      <w:r>
        <w:rPr>
          <w:rFonts w:ascii="SimSun" w:eastAsia="SimSun" w:hAnsi="Times" w:cs="SimSun" w:hint="eastAsia"/>
          <w:kern w:val="0"/>
          <w:sz w:val="32"/>
          <w:szCs w:val="32"/>
        </w:rPr>
        <w:t>的结构示例</w:t>
      </w:r>
      <w:r>
        <w:rPr>
          <w:rFonts w:ascii="SimSun" w:eastAsia="SimSun" w:hAnsi="Times" w:cs="SimSun"/>
          <w:kern w:val="0"/>
          <w:sz w:val="32"/>
          <w:szCs w:val="32"/>
        </w:rPr>
        <w:t>,</w:t>
      </w:r>
      <w:r>
        <w:rPr>
          <w:rFonts w:ascii="SimSun" w:eastAsia="SimSun" w:hAnsi="Times" w:cs="SimSun" w:hint="eastAsia"/>
          <w:kern w:val="0"/>
          <w:sz w:val="32"/>
          <w:szCs w:val="32"/>
        </w:rPr>
        <w:t>分解后即为</w:t>
      </w:r>
      <w:r>
        <w:rPr>
          <w:rFonts w:ascii="Times" w:eastAsia="SimSun" w:hAnsi="Times" w:cs="Times"/>
          <w:kern w:val="0"/>
          <w:sz w:val="32"/>
          <w:szCs w:val="32"/>
        </w:rPr>
        <w:t xml:space="preserve">: </w:t>
      </w:r>
    </w:p>
    <w:p w14:paraId="41A2EC1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w:t>
      </w:r>
      <w:r>
        <w:rPr>
          <w:rFonts w:ascii="Times" w:eastAsia="SimSun" w:hAnsi="Times" w:cs="Times"/>
          <w:kern w:val="0"/>
          <w:sz w:val="32"/>
          <w:szCs w:val="32"/>
        </w:rPr>
        <w:t>IBBPBBPBBPBB</w:t>
      </w:r>
      <w:r>
        <w:rPr>
          <w:rFonts w:ascii="SimSun" w:eastAsia="SimSun" w:hAnsi="Times" w:cs="SimSun" w:hint="eastAsia"/>
          <w:kern w:val="0"/>
          <w:sz w:val="32"/>
          <w:szCs w:val="32"/>
        </w:rPr>
        <w:t>’。</w:t>
      </w:r>
      <w:r>
        <w:rPr>
          <w:rFonts w:ascii="MS Mincho" w:eastAsia="MS Mincho" w:hAnsi="MS Mincho" w:cs="MS Mincho"/>
          <w:kern w:val="0"/>
          <w:sz w:val="32"/>
          <w:szCs w:val="32"/>
        </w:rPr>
        <w:t> </w:t>
      </w:r>
      <w:r>
        <w:rPr>
          <w:rFonts w:ascii="SimSun" w:eastAsia="SimSun" w:hAnsi="Times" w:cs="SimSun" w:hint="eastAsia"/>
          <w:kern w:val="0"/>
          <w:sz w:val="32"/>
          <w:szCs w:val="32"/>
        </w:rPr>
        <w:t>如图</w:t>
      </w:r>
      <w:r>
        <w:rPr>
          <w:rFonts w:ascii="SimSun" w:eastAsia="SimSun" w:hAnsi="Times" w:cs="SimSun"/>
          <w:kern w:val="0"/>
          <w:sz w:val="32"/>
          <w:szCs w:val="32"/>
        </w:rPr>
        <w:t xml:space="preserve"> </w:t>
      </w:r>
      <w:r>
        <w:rPr>
          <w:rFonts w:ascii="Times" w:eastAsia="SimSun" w:hAnsi="Times" w:cs="Times"/>
          <w:kern w:val="0"/>
          <w:sz w:val="32"/>
          <w:szCs w:val="32"/>
        </w:rPr>
        <w:t>4.8</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Times" w:eastAsia="SimSun" w:hAnsi="Times" w:cs="Times"/>
          <w:kern w:val="0"/>
          <w:sz w:val="32"/>
          <w:szCs w:val="32"/>
        </w:rPr>
        <w:t xml:space="preserve">GOP </w:t>
      </w:r>
      <w:r>
        <w:rPr>
          <w:rFonts w:ascii="SimSun" w:eastAsia="SimSun" w:hAnsi="Times" w:cs="SimSun" w:hint="eastAsia"/>
          <w:kern w:val="0"/>
          <w:sz w:val="32"/>
          <w:szCs w:val="32"/>
        </w:rPr>
        <w:t>内部的不同帧之间紧密相连</w:t>
      </w:r>
      <w:r>
        <w:rPr>
          <w:rFonts w:ascii="SimSun" w:eastAsia="SimSun" w:hAnsi="Times" w:cs="SimSun"/>
          <w:kern w:val="0"/>
          <w:sz w:val="32"/>
          <w:szCs w:val="32"/>
        </w:rPr>
        <w:t>,</w:t>
      </w:r>
      <w:r>
        <w:rPr>
          <w:rFonts w:ascii="SimSun" w:eastAsia="SimSun" w:hAnsi="Times" w:cs="SimSun" w:hint="eastAsia"/>
          <w:kern w:val="0"/>
          <w:sz w:val="32"/>
          <w:szCs w:val="32"/>
        </w:rPr>
        <w:t>不同的</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之间相互独立。</w:t>
      </w:r>
      <w:r>
        <w:rPr>
          <w:rFonts w:ascii="SimSun" w:eastAsia="SimSun" w:hAnsi="Times" w:cs="SimSun"/>
          <w:kern w:val="0"/>
          <w:sz w:val="32"/>
          <w:szCs w:val="32"/>
        </w:rPr>
        <w:t xml:space="preserve"> </w:t>
      </w:r>
    </w:p>
    <w:p w14:paraId="2249136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实质上</w:t>
      </w:r>
      <w:r>
        <w:rPr>
          <w:rFonts w:ascii="SimSun" w:eastAsia="SimSun" w:hAnsi="Times" w:cs="SimSun"/>
          <w:kern w:val="0"/>
          <w:sz w:val="32"/>
          <w:szCs w:val="32"/>
        </w:rPr>
        <w:t>,</w:t>
      </w:r>
      <w:r>
        <w:rPr>
          <w:rFonts w:ascii="Times" w:eastAsia="SimSun" w:hAnsi="Times" w:cs="Times"/>
          <w:kern w:val="0"/>
          <w:sz w:val="32"/>
          <w:szCs w:val="32"/>
        </w:rPr>
        <w:t xml:space="preserve">I </w:t>
      </w:r>
      <w:r>
        <w:rPr>
          <w:rFonts w:ascii="SimSun" w:eastAsia="SimSun" w:hAnsi="Times" w:cs="SimSun" w:hint="eastAsia"/>
          <w:kern w:val="0"/>
          <w:sz w:val="32"/>
          <w:szCs w:val="32"/>
        </w:rPr>
        <w:t>帧不依赖于任何其他帧</w:t>
      </w:r>
      <w:r>
        <w:rPr>
          <w:rFonts w:ascii="SimSun" w:eastAsia="SimSun" w:hAnsi="Times" w:cs="SimSun"/>
          <w:kern w:val="0"/>
          <w:sz w:val="32"/>
          <w:szCs w:val="32"/>
        </w:rPr>
        <w:t>,</w:t>
      </w:r>
      <w:r>
        <w:rPr>
          <w:rFonts w:ascii="SimSun" w:eastAsia="SimSun" w:hAnsi="Times" w:cs="SimSun" w:hint="eastAsia"/>
          <w:kern w:val="0"/>
          <w:sz w:val="32"/>
          <w:szCs w:val="32"/>
        </w:rPr>
        <w:t>可以单独解码</w:t>
      </w:r>
      <w:r>
        <w:rPr>
          <w:rFonts w:ascii="SimSun" w:eastAsia="SimSun" w:hAnsi="Times" w:cs="SimSun"/>
          <w:kern w:val="0"/>
          <w:sz w:val="32"/>
          <w:szCs w:val="32"/>
        </w:rPr>
        <w:t>,</w:t>
      </w:r>
      <w:r>
        <w:rPr>
          <w:rFonts w:ascii="Times" w:eastAsia="SimSun" w:hAnsi="Times" w:cs="Times"/>
          <w:kern w:val="0"/>
          <w:sz w:val="32"/>
          <w:szCs w:val="32"/>
        </w:rPr>
        <w:t xml:space="preserve">P </w:t>
      </w:r>
      <w:r>
        <w:rPr>
          <w:rFonts w:ascii="SimSun" w:eastAsia="SimSun" w:hAnsi="Times" w:cs="SimSun" w:hint="eastAsia"/>
          <w:kern w:val="0"/>
          <w:sz w:val="32"/>
          <w:szCs w:val="32"/>
        </w:rPr>
        <w:t>帧依赖于其之前的</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帧或者</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SimSun" w:eastAsia="SimSun" w:hAnsi="Times" w:cs="SimSun"/>
          <w:kern w:val="0"/>
          <w:sz w:val="32"/>
          <w:szCs w:val="32"/>
        </w:rPr>
        <w:t>,</w:t>
      </w:r>
      <w:r>
        <w:rPr>
          <w:rFonts w:ascii="Times" w:eastAsia="SimSun" w:hAnsi="Times" w:cs="Times"/>
          <w:kern w:val="0"/>
          <w:sz w:val="32"/>
          <w:szCs w:val="32"/>
        </w:rPr>
        <w:t xml:space="preserve">B </w:t>
      </w:r>
      <w:r>
        <w:rPr>
          <w:rFonts w:ascii="SimSun" w:eastAsia="SimSun" w:hAnsi="Times" w:cs="SimSun" w:hint="eastAsia"/>
          <w:kern w:val="0"/>
          <w:sz w:val="32"/>
          <w:szCs w:val="32"/>
        </w:rPr>
        <w:t>帧依赖于其前后的</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帧或者</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帧。也就是说</w:t>
      </w:r>
      <w:r>
        <w:rPr>
          <w:rFonts w:ascii="SimSun" w:eastAsia="SimSun" w:hAnsi="Times" w:cs="SimSun"/>
          <w:kern w:val="0"/>
          <w:sz w:val="32"/>
          <w:szCs w:val="32"/>
        </w:rPr>
        <w:t>,</w:t>
      </w:r>
      <w:r>
        <w:rPr>
          <w:rFonts w:ascii="SimSun" w:eastAsia="SimSun" w:hAnsi="Times" w:cs="SimSun" w:hint="eastAsia"/>
          <w:kern w:val="0"/>
          <w:sz w:val="32"/>
          <w:szCs w:val="32"/>
        </w:rPr>
        <w:t>如果在传输过程中</w:t>
      </w:r>
      <w:r>
        <w:rPr>
          <w:rFonts w:ascii="SimSun" w:eastAsia="SimSun" w:hAnsi="Times" w:cs="SimSun"/>
          <w:kern w:val="0"/>
          <w:sz w:val="32"/>
          <w:szCs w:val="32"/>
        </w:rPr>
        <w:t>,</w:t>
      </w:r>
      <w:r>
        <w:rPr>
          <w:rFonts w:ascii="SimSun" w:eastAsia="SimSun" w:hAnsi="Times" w:cs="SimSun" w:hint="eastAsia"/>
          <w:kern w:val="0"/>
          <w:sz w:val="32"/>
          <w:szCs w:val="32"/>
        </w:rPr>
        <w:t>丢失了</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帧则整个</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都无法解析。类似的如果一个</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帧丢失</w:t>
      </w:r>
      <w:r>
        <w:rPr>
          <w:rFonts w:ascii="SimSun" w:eastAsia="SimSun" w:hAnsi="Times" w:cs="SimSun"/>
          <w:kern w:val="0"/>
          <w:sz w:val="32"/>
          <w:szCs w:val="32"/>
        </w:rPr>
        <w:t>,</w:t>
      </w:r>
      <w:r>
        <w:rPr>
          <w:rFonts w:ascii="SimSun" w:eastAsia="SimSun" w:hAnsi="Times" w:cs="SimSun" w:hint="eastAsia"/>
          <w:kern w:val="0"/>
          <w:sz w:val="32"/>
          <w:szCs w:val="32"/>
        </w:rPr>
        <w:t>则其后的</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帧均</w:t>
      </w:r>
      <w:r>
        <w:rPr>
          <w:rFonts w:ascii="SimSun" w:eastAsia="SimSun" w:hAnsi="Times" w:cs="SimSun"/>
          <w:kern w:val="0"/>
          <w:sz w:val="32"/>
          <w:szCs w:val="32"/>
        </w:rPr>
        <w:t xml:space="preserve"> </w:t>
      </w:r>
      <w:r>
        <w:rPr>
          <w:rFonts w:ascii="SimSun" w:eastAsia="SimSun" w:hAnsi="Times" w:cs="SimSun" w:hint="eastAsia"/>
          <w:kern w:val="0"/>
          <w:sz w:val="32"/>
          <w:szCs w:val="32"/>
        </w:rPr>
        <w:t>无法解码。而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帧丢失仅影响其自身</w:t>
      </w:r>
      <w:r>
        <w:rPr>
          <w:rFonts w:ascii="SimSun" w:eastAsia="SimSun" w:hAnsi="Times" w:cs="SimSun"/>
          <w:kern w:val="0"/>
          <w:sz w:val="32"/>
          <w:szCs w:val="32"/>
        </w:rPr>
        <w:t>,</w:t>
      </w:r>
      <w:r>
        <w:rPr>
          <w:rFonts w:ascii="SimSun" w:eastAsia="SimSun" w:hAnsi="Times" w:cs="SimSun" w:hint="eastAsia"/>
          <w:kern w:val="0"/>
          <w:sz w:val="32"/>
          <w:szCs w:val="32"/>
        </w:rPr>
        <w:t>其他数据帧不会收到任何影响。由此我们</w:t>
      </w:r>
      <w:r>
        <w:rPr>
          <w:rFonts w:ascii="SimSun" w:eastAsia="SimSun" w:hAnsi="Times" w:cs="SimSun"/>
          <w:kern w:val="0"/>
          <w:sz w:val="32"/>
          <w:szCs w:val="32"/>
        </w:rPr>
        <w:t xml:space="preserve"> </w:t>
      </w:r>
      <w:r>
        <w:rPr>
          <w:rFonts w:ascii="SimSun" w:eastAsia="SimSun" w:hAnsi="Times" w:cs="SimSun" w:hint="eastAsia"/>
          <w:kern w:val="0"/>
          <w:sz w:val="32"/>
          <w:szCs w:val="32"/>
        </w:rPr>
        <w:t>可以总结三种类型帧的重要性</w:t>
      </w:r>
      <w:r>
        <w:rPr>
          <w:rFonts w:ascii="SimSun" w:eastAsia="SimSun" w:hAnsi="Times" w:cs="SimSun"/>
          <w:kern w:val="0"/>
          <w:sz w:val="32"/>
          <w:szCs w:val="32"/>
        </w:rPr>
        <w:t>,</w:t>
      </w:r>
      <w:r>
        <w:rPr>
          <w:rFonts w:ascii="SimSun" w:eastAsia="SimSun" w:hAnsi="Times" w:cs="SimSun" w:hint="eastAsia"/>
          <w:kern w:val="0"/>
          <w:sz w:val="32"/>
          <w:szCs w:val="32"/>
        </w:rPr>
        <w:t>显然</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Times" w:eastAsia="SimSun" w:hAnsi="Times" w:cs="Times"/>
          <w:kern w:val="0"/>
          <w:sz w:val="32"/>
          <w:szCs w:val="32"/>
        </w:rPr>
        <w:t xml:space="preserve">&gt;P </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Times" w:eastAsia="SimSun" w:hAnsi="Times" w:cs="Times"/>
          <w:kern w:val="0"/>
          <w:sz w:val="32"/>
          <w:szCs w:val="32"/>
        </w:rPr>
        <w:t xml:space="preserve">&gt;B </w:t>
      </w:r>
      <w:r>
        <w:rPr>
          <w:rFonts w:ascii="SimSun" w:eastAsia="SimSun" w:hAnsi="Times" w:cs="SimSun" w:hint="eastAsia"/>
          <w:kern w:val="0"/>
          <w:sz w:val="32"/>
          <w:szCs w:val="32"/>
        </w:rPr>
        <w:t>帧。</w:t>
      </w:r>
      <w:r>
        <w:rPr>
          <w:rFonts w:ascii="SimSun" w:eastAsia="SimSun" w:hAnsi="Times" w:cs="SimSun"/>
          <w:kern w:val="0"/>
          <w:sz w:val="32"/>
          <w:szCs w:val="32"/>
        </w:rPr>
        <w:t xml:space="preserve"> </w:t>
      </w:r>
    </w:p>
    <w:p w14:paraId="6879AAA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综上</w:t>
      </w:r>
      <w:r>
        <w:rPr>
          <w:rFonts w:ascii="SimSun" w:eastAsia="SimSun" w:hAnsi="Times" w:cs="SimSun"/>
          <w:kern w:val="0"/>
          <w:sz w:val="32"/>
          <w:szCs w:val="32"/>
        </w:rPr>
        <w:t>,</w:t>
      </w:r>
      <w:r>
        <w:rPr>
          <w:rFonts w:ascii="SimSun" w:eastAsia="SimSun" w:hAnsi="Times" w:cs="SimSun" w:hint="eastAsia"/>
          <w:kern w:val="0"/>
          <w:sz w:val="32"/>
          <w:szCs w:val="32"/>
        </w:rPr>
        <w:t>处于</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保障的考虑</w:t>
      </w:r>
      <w:r>
        <w:rPr>
          <w:rFonts w:ascii="SimSun" w:eastAsia="SimSun" w:hAnsi="Times" w:cs="SimSun"/>
          <w:kern w:val="0"/>
          <w:sz w:val="32"/>
          <w:szCs w:val="32"/>
        </w:rPr>
        <w:t>,</w:t>
      </w:r>
      <w:r>
        <w:rPr>
          <w:rFonts w:ascii="SimSun" w:eastAsia="SimSun" w:hAnsi="Times" w:cs="SimSun" w:hint="eastAsia"/>
          <w:kern w:val="0"/>
          <w:sz w:val="32"/>
          <w:szCs w:val="32"/>
        </w:rPr>
        <w:t>当带宽紧缺时</w:t>
      </w:r>
      <w:r>
        <w:rPr>
          <w:rFonts w:ascii="SimSun" w:eastAsia="SimSun" w:hAnsi="Times" w:cs="SimSun"/>
          <w:kern w:val="0"/>
          <w:sz w:val="32"/>
          <w:szCs w:val="32"/>
        </w:rPr>
        <w:t>,</w:t>
      </w:r>
      <w:r>
        <w:rPr>
          <w:rFonts w:ascii="SimSun" w:eastAsia="SimSun" w:hAnsi="Times" w:cs="SimSun" w:hint="eastAsia"/>
          <w:kern w:val="0"/>
          <w:sz w:val="32"/>
          <w:szCs w:val="32"/>
        </w:rPr>
        <w:t>需要保证重要性更高的帧优先</w:t>
      </w:r>
      <w:r>
        <w:rPr>
          <w:rFonts w:ascii="SimSun" w:eastAsia="SimSun" w:hAnsi="Times" w:cs="SimSun"/>
          <w:kern w:val="0"/>
          <w:sz w:val="32"/>
          <w:szCs w:val="32"/>
        </w:rPr>
        <w:t xml:space="preserve"> </w:t>
      </w:r>
      <w:r>
        <w:rPr>
          <w:rFonts w:ascii="SimSun" w:eastAsia="SimSun" w:hAnsi="Times" w:cs="SimSun" w:hint="eastAsia"/>
          <w:kern w:val="0"/>
          <w:sz w:val="32"/>
          <w:szCs w:val="32"/>
        </w:rPr>
        <w:t>传输。</w:t>
      </w:r>
      <w:r>
        <w:rPr>
          <w:rFonts w:ascii="SimSun" w:eastAsia="SimSun" w:hAnsi="Times" w:cs="SimSun"/>
          <w:kern w:val="0"/>
          <w:sz w:val="32"/>
          <w:szCs w:val="32"/>
        </w:rPr>
        <w:t xml:space="preserve"> </w:t>
      </w:r>
    </w:p>
    <w:p w14:paraId="1E94EC3D"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4.2.2 802.11e </w:t>
      </w:r>
      <w:r>
        <w:rPr>
          <w:rFonts w:ascii="SimHei" w:eastAsia="SimHei" w:hAnsi="Times" w:cs="SimHei" w:hint="eastAsia"/>
          <w:kern w:val="0"/>
          <w:sz w:val="34"/>
          <w:szCs w:val="34"/>
        </w:rPr>
        <w:t>增强分布式协调访问</w:t>
      </w:r>
      <w:r>
        <w:rPr>
          <w:rFonts w:ascii="SimHei" w:eastAsia="SimHei" w:hAnsi="Times" w:cs="SimHei"/>
          <w:kern w:val="0"/>
          <w:sz w:val="34"/>
          <w:szCs w:val="34"/>
        </w:rPr>
        <w:t xml:space="preserve"> </w:t>
      </w:r>
      <w:r>
        <w:rPr>
          <w:rFonts w:ascii="Times" w:eastAsia="SimHei" w:hAnsi="Times" w:cs="Times"/>
          <w:kern w:val="0"/>
          <w:sz w:val="32"/>
          <w:szCs w:val="32"/>
        </w:rPr>
        <w:t xml:space="preserve">(EDCA) </w:t>
      </w:r>
    </w:p>
    <w:p w14:paraId="5237A7A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传统的</w:t>
      </w:r>
      <w:r>
        <w:rPr>
          <w:rFonts w:ascii="SimSun" w:eastAsia="SimSun" w:hAnsi="Times" w:cs="SimSun"/>
          <w:kern w:val="0"/>
          <w:sz w:val="32"/>
          <w:szCs w:val="32"/>
        </w:rPr>
        <w:t xml:space="preserve"> </w:t>
      </w:r>
      <w:r>
        <w:rPr>
          <w:rFonts w:ascii="Times" w:eastAsia="SimSun" w:hAnsi="Times" w:cs="Times"/>
          <w:kern w:val="0"/>
          <w:sz w:val="32"/>
          <w:szCs w:val="32"/>
        </w:rPr>
        <w:t xml:space="preserve">IEEE802.11 </w:t>
      </w:r>
      <w:r>
        <w:rPr>
          <w:rFonts w:ascii="SimSun" w:eastAsia="SimSun" w:hAnsi="Times" w:cs="SimSun" w:hint="eastAsia"/>
          <w:kern w:val="0"/>
          <w:sz w:val="32"/>
          <w:szCs w:val="32"/>
        </w:rPr>
        <w:t>标准分布式信道接入协调功能</w:t>
      </w:r>
      <w:r>
        <w:rPr>
          <w:rFonts w:ascii="SimSun" w:eastAsia="SimSun" w:hAnsi="Times" w:cs="SimSun"/>
          <w:kern w:val="0"/>
          <w:sz w:val="32"/>
          <w:szCs w:val="32"/>
        </w:rPr>
        <w:t xml:space="preserve"> </w:t>
      </w:r>
      <w:r>
        <w:rPr>
          <w:rFonts w:ascii="Times" w:eastAsia="SimSun" w:hAnsi="Times" w:cs="Times"/>
          <w:kern w:val="0"/>
          <w:sz w:val="32"/>
          <w:szCs w:val="32"/>
        </w:rPr>
        <w:t xml:space="preserve">(DCA) </w:t>
      </w:r>
      <w:r>
        <w:rPr>
          <w:rFonts w:ascii="SimSun" w:eastAsia="SimSun" w:hAnsi="Times" w:cs="SimSun" w:hint="eastAsia"/>
          <w:kern w:val="0"/>
          <w:sz w:val="32"/>
          <w:szCs w:val="32"/>
        </w:rPr>
        <w:t>做为基础的信道接入</w:t>
      </w:r>
      <w:r>
        <w:rPr>
          <w:rFonts w:ascii="SimSun" w:eastAsia="SimSun" w:hAnsi="Times" w:cs="SimSun"/>
          <w:kern w:val="0"/>
          <w:sz w:val="32"/>
          <w:szCs w:val="32"/>
        </w:rPr>
        <w:t xml:space="preserve"> </w:t>
      </w:r>
      <w:r>
        <w:rPr>
          <w:rFonts w:ascii="SimSun" w:eastAsia="SimSun" w:hAnsi="Times" w:cs="SimSun" w:hint="eastAsia"/>
          <w:kern w:val="0"/>
          <w:sz w:val="32"/>
          <w:szCs w:val="32"/>
        </w:rPr>
        <w:t>方式</w:t>
      </w:r>
      <w:r>
        <w:rPr>
          <w:rFonts w:ascii="SimSun" w:eastAsia="SimSun" w:hAnsi="Times" w:cs="SimSun"/>
          <w:kern w:val="0"/>
          <w:sz w:val="32"/>
          <w:szCs w:val="32"/>
        </w:rPr>
        <w:t>,</w:t>
      </w:r>
      <w:r>
        <w:rPr>
          <w:rFonts w:ascii="SimSun" w:eastAsia="SimSun" w:hAnsi="Times" w:cs="SimSun" w:hint="eastAsia"/>
          <w:kern w:val="0"/>
          <w:sz w:val="32"/>
          <w:szCs w:val="32"/>
        </w:rPr>
        <w:t>该方式基于</w:t>
      </w:r>
      <w:r>
        <w:rPr>
          <w:rFonts w:ascii="SimSun" w:eastAsia="SimSun" w:hAnsi="Times" w:cs="SimSun"/>
          <w:kern w:val="0"/>
          <w:sz w:val="32"/>
          <w:szCs w:val="32"/>
        </w:rPr>
        <w:t xml:space="preserve"> </w:t>
      </w:r>
      <w:r>
        <w:rPr>
          <w:rFonts w:ascii="Times" w:eastAsia="SimSun" w:hAnsi="Times" w:cs="Times"/>
          <w:kern w:val="0"/>
          <w:sz w:val="32"/>
          <w:szCs w:val="32"/>
        </w:rPr>
        <w:t>CSMA/CA</w:t>
      </w:r>
      <w:r>
        <w:rPr>
          <w:rFonts w:ascii="SimSun" w:eastAsia="SimSun" w:hAnsi="Times" w:cs="SimSun"/>
          <w:kern w:val="0"/>
          <w:sz w:val="32"/>
          <w:szCs w:val="32"/>
        </w:rPr>
        <w:t>,</w:t>
      </w:r>
      <w:r>
        <w:rPr>
          <w:rFonts w:ascii="SimSun" w:eastAsia="SimSun" w:hAnsi="Times" w:cs="SimSun" w:hint="eastAsia"/>
          <w:kern w:val="0"/>
          <w:sz w:val="32"/>
          <w:szCs w:val="32"/>
        </w:rPr>
        <w:t>不提供</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保障。为了支持区分的服务</w:t>
      </w:r>
      <w:r>
        <w:rPr>
          <w:rFonts w:ascii="SimSun" w:eastAsia="SimSun" w:hAnsi="Times" w:cs="SimSun"/>
          <w:kern w:val="0"/>
          <w:sz w:val="32"/>
          <w:szCs w:val="32"/>
        </w:rPr>
        <w:t>,</w:t>
      </w:r>
      <w:r>
        <w:rPr>
          <w:rFonts w:ascii="Times" w:eastAsia="SimSun" w:hAnsi="Times" w:cs="Times"/>
          <w:kern w:val="0"/>
          <w:sz w:val="32"/>
          <w:szCs w:val="32"/>
        </w:rPr>
        <w:t xml:space="preserve">802.11e </w:t>
      </w:r>
      <w:r>
        <w:rPr>
          <w:rFonts w:ascii="SimSun" w:eastAsia="SimSun" w:hAnsi="Times" w:cs="SimSun" w:hint="eastAsia"/>
          <w:kern w:val="0"/>
          <w:sz w:val="32"/>
          <w:szCs w:val="32"/>
        </w:rPr>
        <w:t>引入</w:t>
      </w:r>
      <w:r>
        <w:rPr>
          <w:rFonts w:ascii="SimSun" w:eastAsia="SimSun" w:hAnsi="Times" w:cs="SimSun"/>
          <w:kern w:val="0"/>
          <w:sz w:val="32"/>
          <w:szCs w:val="32"/>
        </w:rPr>
        <w:t xml:space="preserve"> </w:t>
      </w:r>
      <w:r>
        <w:rPr>
          <w:rFonts w:ascii="SimSun" w:eastAsia="SimSun" w:hAnsi="Times" w:cs="SimSun" w:hint="eastAsia"/>
          <w:kern w:val="0"/>
          <w:sz w:val="32"/>
          <w:szCs w:val="32"/>
        </w:rPr>
        <w:t>了一种混合协调功能</w:t>
      </w:r>
      <w:r>
        <w:rPr>
          <w:rFonts w:ascii="SimSun" w:eastAsia="SimSun" w:hAnsi="Times" w:cs="SimSun"/>
          <w:kern w:val="0"/>
          <w:sz w:val="32"/>
          <w:szCs w:val="32"/>
        </w:rPr>
        <w:t xml:space="preserve"> </w:t>
      </w:r>
      <w:r>
        <w:rPr>
          <w:rFonts w:ascii="Times" w:eastAsia="SimSun" w:hAnsi="Times" w:cs="Times"/>
          <w:kern w:val="0"/>
          <w:sz w:val="32"/>
          <w:szCs w:val="32"/>
        </w:rPr>
        <w:t>(HCF)</w:t>
      </w:r>
      <w:r>
        <w:rPr>
          <w:rFonts w:ascii="SimSun" w:eastAsia="SimSun" w:hAnsi="Times" w:cs="SimSun"/>
          <w:kern w:val="0"/>
          <w:sz w:val="32"/>
          <w:szCs w:val="32"/>
        </w:rPr>
        <w:t>,</w:t>
      </w:r>
      <w:r>
        <w:rPr>
          <w:rFonts w:ascii="SimSun" w:eastAsia="SimSun" w:hAnsi="Times" w:cs="SimSun" w:hint="eastAsia"/>
          <w:kern w:val="0"/>
          <w:sz w:val="32"/>
          <w:szCs w:val="32"/>
        </w:rPr>
        <w:t>其中包含两种并行机制</w:t>
      </w:r>
      <w:r>
        <w:rPr>
          <w:rFonts w:ascii="SimSun" w:eastAsia="SimSun" w:hAnsi="Times" w:cs="SimSun"/>
          <w:kern w:val="0"/>
          <w:sz w:val="32"/>
          <w:szCs w:val="32"/>
        </w:rPr>
        <w:t>:</w:t>
      </w:r>
      <w:r>
        <w:rPr>
          <w:rFonts w:ascii="SimSun" w:eastAsia="SimSun" w:hAnsi="Times" w:cs="SimSun" w:hint="eastAsia"/>
          <w:kern w:val="0"/>
          <w:sz w:val="32"/>
          <w:szCs w:val="32"/>
        </w:rPr>
        <w:t>混合控制信道访问</w:t>
      </w:r>
      <w:r>
        <w:rPr>
          <w:rFonts w:ascii="SimSun" w:eastAsia="SimSun" w:hAnsi="Times" w:cs="SimSun"/>
          <w:kern w:val="0"/>
          <w:sz w:val="32"/>
          <w:szCs w:val="32"/>
        </w:rPr>
        <w:t xml:space="preserve"> </w:t>
      </w:r>
      <w:r>
        <w:rPr>
          <w:rFonts w:ascii="Times" w:eastAsia="SimSun" w:hAnsi="Times" w:cs="Times"/>
          <w:kern w:val="0"/>
          <w:sz w:val="32"/>
          <w:szCs w:val="32"/>
        </w:rPr>
        <w:t xml:space="preserve">(HCCA) </w:t>
      </w:r>
      <w:r>
        <w:rPr>
          <w:rFonts w:ascii="SimSun" w:eastAsia="SimSun" w:hAnsi="Times" w:cs="SimSun" w:hint="eastAsia"/>
          <w:kern w:val="0"/>
          <w:sz w:val="32"/>
          <w:szCs w:val="32"/>
        </w:rPr>
        <w:t>和增强分布式协调访问</w:t>
      </w:r>
      <w:r>
        <w:rPr>
          <w:rFonts w:ascii="SimSun" w:eastAsia="SimSun" w:hAnsi="Times" w:cs="SimSun"/>
          <w:kern w:val="0"/>
          <w:sz w:val="32"/>
          <w:szCs w:val="32"/>
        </w:rPr>
        <w:t xml:space="preserve"> </w:t>
      </w:r>
      <w:r>
        <w:rPr>
          <w:rFonts w:ascii="Times" w:eastAsia="SimSun" w:hAnsi="Times" w:cs="Times"/>
          <w:kern w:val="0"/>
          <w:sz w:val="32"/>
          <w:szCs w:val="32"/>
        </w:rPr>
        <w:t>(EDCA)</w:t>
      </w:r>
      <w:r>
        <w:rPr>
          <w:rFonts w:ascii="SimSun" w:eastAsia="SimSun" w:hAnsi="Times" w:cs="SimSun" w:hint="eastAsia"/>
          <w:kern w:val="0"/>
          <w:sz w:val="32"/>
          <w:szCs w:val="32"/>
        </w:rPr>
        <w:t>。本项目中基于</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功能展开。</w:t>
      </w:r>
      <w:r>
        <w:rPr>
          <w:rFonts w:ascii="SimSun" w:eastAsia="SimSun" w:hAnsi="Times" w:cs="SimSun"/>
          <w:kern w:val="0"/>
          <w:sz w:val="32"/>
          <w:szCs w:val="32"/>
        </w:rPr>
        <w:t xml:space="preserve"> </w:t>
      </w:r>
    </w:p>
    <w:p w14:paraId="3C27235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EDCA </w:t>
      </w:r>
      <w:r>
        <w:rPr>
          <w:rFonts w:ascii="SimSun" w:eastAsia="SimSun" w:hAnsi="Times" w:cs="SimSun" w:hint="eastAsia"/>
          <w:kern w:val="0"/>
          <w:sz w:val="32"/>
          <w:szCs w:val="32"/>
        </w:rPr>
        <w:t>通过引入四个不同的接入类型</w:t>
      </w:r>
      <w:r>
        <w:rPr>
          <w:rFonts w:ascii="SimSun" w:eastAsia="SimSun" w:hAnsi="Times" w:cs="SimSun"/>
          <w:kern w:val="0"/>
          <w:sz w:val="32"/>
          <w:szCs w:val="32"/>
        </w:rPr>
        <w:t xml:space="preserve"> </w:t>
      </w:r>
      <w:r>
        <w:rPr>
          <w:rFonts w:ascii="Times" w:eastAsia="SimSun" w:hAnsi="Times" w:cs="Times"/>
          <w:kern w:val="0"/>
          <w:sz w:val="32"/>
          <w:szCs w:val="32"/>
        </w:rPr>
        <w:t xml:space="preserve">(AC) </w:t>
      </w:r>
      <w:r>
        <w:rPr>
          <w:rFonts w:ascii="SimSun" w:eastAsia="SimSun" w:hAnsi="Times" w:cs="SimSun" w:hint="eastAsia"/>
          <w:kern w:val="0"/>
          <w:sz w:val="32"/>
          <w:szCs w:val="32"/>
        </w:rPr>
        <w:t>来提供</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保障。传统的</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信</w:t>
      </w:r>
      <w:r>
        <w:rPr>
          <w:rFonts w:ascii="SimSun" w:eastAsia="SimSun" w:hAnsi="Times" w:cs="SimSun"/>
          <w:kern w:val="0"/>
          <w:sz w:val="32"/>
          <w:szCs w:val="32"/>
        </w:rPr>
        <w:t xml:space="preserve"> </w:t>
      </w:r>
      <w:r>
        <w:rPr>
          <w:rFonts w:ascii="SimSun" w:eastAsia="SimSun" w:hAnsi="Times" w:cs="SimSun" w:hint="eastAsia"/>
          <w:kern w:val="0"/>
          <w:sz w:val="32"/>
          <w:szCs w:val="32"/>
        </w:rPr>
        <w:t>道接入方式维护一个发送队列</w:t>
      </w:r>
      <w:r>
        <w:rPr>
          <w:rFonts w:ascii="SimSun" w:eastAsia="SimSun" w:hAnsi="Times" w:cs="SimSun"/>
          <w:kern w:val="0"/>
          <w:sz w:val="32"/>
          <w:szCs w:val="32"/>
        </w:rPr>
        <w:t>,</w:t>
      </w:r>
      <w:r>
        <w:rPr>
          <w:rFonts w:ascii="SimSun" w:eastAsia="SimSun" w:hAnsi="Times" w:cs="SimSun" w:hint="eastAsia"/>
          <w:kern w:val="0"/>
          <w:sz w:val="32"/>
          <w:szCs w:val="32"/>
        </w:rPr>
        <w:t>所有业务数据平等的进行信道竞争</w:t>
      </w:r>
      <w:r>
        <w:rPr>
          <w:rFonts w:ascii="SimSun" w:eastAsia="SimSun" w:hAnsi="Times" w:cs="SimSun"/>
          <w:kern w:val="0"/>
          <w:sz w:val="32"/>
          <w:szCs w:val="32"/>
        </w:rPr>
        <w:t>,</w:t>
      </w:r>
      <w:r>
        <w:rPr>
          <w:rFonts w:ascii="SimSun" w:eastAsia="SimSun" w:hAnsi="Times" w:cs="SimSun" w:hint="eastAsia"/>
          <w:kern w:val="0"/>
          <w:sz w:val="32"/>
          <w:szCs w:val="32"/>
        </w:rPr>
        <w:t>不同于此</w:t>
      </w:r>
      <w:r>
        <w:rPr>
          <w:rFonts w:ascii="SimSun" w:eastAsia="SimSun" w:hAnsi="Times" w:cs="SimSun"/>
          <w:kern w:val="0"/>
          <w:sz w:val="32"/>
          <w:szCs w:val="32"/>
        </w:rPr>
        <w:t>,</w:t>
      </w:r>
      <w:r>
        <w:rPr>
          <w:rFonts w:ascii="SimSun" w:eastAsia="SimSun" w:hAnsi="Times" w:cs="SimSun" w:hint="eastAsia"/>
          <w:kern w:val="0"/>
          <w:sz w:val="32"/>
          <w:szCs w:val="32"/>
        </w:rPr>
        <w:t>每个</w:t>
      </w:r>
      <w:r>
        <w:rPr>
          <w:rFonts w:ascii="SimSun" w:eastAsia="SimSun" w:hAnsi="Times" w:cs="SimSun"/>
          <w:kern w:val="0"/>
          <w:sz w:val="32"/>
          <w:szCs w:val="32"/>
        </w:rPr>
        <w:t xml:space="preserve"> </w:t>
      </w:r>
      <w:r>
        <w:rPr>
          <w:rFonts w:ascii="Times" w:eastAsia="SimSun" w:hAnsi="Times" w:cs="Times"/>
          <w:kern w:val="0"/>
          <w:sz w:val="32"/>
          <w:szCs w:val="32"/>
        </w:rPr>
        <w:t xml:space="preserve">AC </w:t>
      </w:r>
      <w:r>
        <w:rPr>
          <w:rFonts w:ascii="SimSun" w:eastAsia="SimSun" w:hAnsi="Times" w:cs="SimSun" w:hint="eastAsia"/>
          <w:kern w:val="0"/>
          <w:sz w:val="32"/>
          <w:szCs w:val="32"/>
        </w:rPr>
        <w:t>的数据维护各自的发送队列</w:t>
      </w:r>
      <w:r>
        <w:rPr>
          <w:rFonts w:ascii="SimSun" w:eastAsia="SimSun" w:hAnsi="Times" w:cs="SimSun"/>
          <w:kern w:val="0"/>
          <w:sz w:val="32"/>
          <w:szCs w:val="32"/>
        </w:rPr>
        <w:t>,</w:t>
      </w:r>
      <w:r>
        <w:rPr>
          <w:rFonts w:ascii="SimSun" w:eastAsia="SimSun" w:hAnsi="Times" w:cs="SimSun" w:hint="eastAsia"/>
          <w:kern w:val="0"/>
          <w:sz w:val="32"/>
          <w:szCs w:val="32"/>
        </w:rPr>
        <w:t>通过竞争窗口控制每个队列竞争获得信道的概率</w:t>
      </w:r>
      <w:r>
        <w:rPr>
          <w:rFonts w:ascii="SimSun" w:eastAsia="SimSun" w:hAnsi="Times" w:cs="SimSun"/>
          <w:kern w:val="0"/>
          <w:sz w:val="32"/>
          <w:szCs w:val="32"/>
        </w:rPr>
        <w:t xml:space="preserve"> </w:t>
      </w:r>
      <w:r>
        <w:rPr>
          <w:rFonts w:ascii="SimSun" w:eastAsia="SimSun" w:hAnsi="Times" w:cs="SimSun" w:hint="eastAsia"/>
          <w:kern w:val="0"/>
          <w:sz w:val="32"/>
          <w:szCs w:val="32"/>
        </w:rPr>
        <w:t>不同。如图</w:t>
      </w:r>
      <w:r>
        <w:rPr>
          <w:rFonts w:ascii="SimSun" w:eastAsia="SimSun" w:hAnsi="Times" w:cs="SimSun"/>
          <w:kern w:val="0"/>
          <w:sz w:val="32"/>
          <w:szCs w:val="32"/>
        </w:rPr>
        <w:t xml:space="preserve"> </w:t>
      </w:r>
      <w:r>
        <w:rPr>
          <w:rFonts w:ascii="Times" w:eastAsia="SimSun" w:hAnsi="Times" w:cs="Times"/>
          <w:kern w:val="0"/>
          <w:sz w:val="32"/>
          <w:szCs w:val="32"/>
        </w:rPr>
        <w:t>4.9</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SimSun" w:eastAsia="SimSun" w:hAnsi="Times" w:cs="SimSun" w:hint="eastAsia"/>
          <w:kern w:val="0"/>
          <w:sz w:val="32"/>
          <w:szCs w:val="32"/>
        </w:rPr>
        <w:t>四个队列按权重从低到高依次是</w:t>
      </w:r>
      <w:r>
        <w:rPr>
          <w:rFonts w:ascii="SimSun" w:eastAsia="SimSun" w:hAnsi="Times" w:cs="SimSun"/>
          <w:kern w:val="0"/>
          <w:sz w:val="32"/>
          <w:szCs w:val="32"/>
        </w:rPr>
        <w:t>:</w:t>
      </w:r>
      <w:r>
        <w:rPr>
          <w:rFonts w:ascii="Times" w:eastAsia="SimSun" w:hAnsi="Times" w:cs="Times"/>
          <w:kern w:val="0"/>
          <w:sz w:val="32"/>
          <w:szCs w:val="32"/>
        </w:rPr>
        <w:t>AC_BK(</w:t>
      </w:r>
      <w:r>
        <w:rPr>
          <w:rFonts w:ascii="SimSun" w:eastAsia="SimSun" w:hAnsi="Times" w:cs="SimSun" w:hint="eastAsia"/>
          <w:kern w:val="0"/>
          <w:sz w:val="32"/>
          <w:szCs w:val="32"/>
        </w:rPr>
        <w:t>背景数据</w:t>
      </w:r>
      <w:r>
        <w:rPr>
          <w:rFonts w:ascii="Times" w:eastAsia="SimSun" w:hAnsi="Times" w:cs="Times"/>
          <w:kern w:val="0"/>
          <w:sz w:val="32"/>
          <w:szCs w:val="32"/>
        </w:rPr>
        <w:t>),AC_BE(</w:t>
      </w:r>
      <w:r>
        <w:rPr>
          <w:rFonts w:ascii="SimSun" w:eastAsia="SimSun" w:hAnsi="Times" w:cs="SimSun" w:hint="eastAsia"/>
          <w:kern w:val="0"/>
          <w:sz w:val="32"/>
          <w:szCs w:val="32"/>
        </w:rPr>
        <w:t>尽</w:t>
      </w:r>
      <w:r>
        <w:rPr>
          <w:rFonts w:ascii="SimSun" w:eastAsia="SimSun" w:hAnsi="Times" w:cs="SimSun"/>
          <w:kern w:val="0"/>
          <w:sz w:val="32"/>
          <w:szCs w:val="32"/>
        </w:rPr>
        <w:t xml:space="preserve"> </w:t>
      </w:r>
      <w:r>
        <w:rPr>
          <w:rFonts w:ascii="SimSun" w:eastAsia="SimSun" w:hAnsi="Times" w:cs="SimSun" w:hint="eastAsia"/>
          <w:kern w:val="0"/>
          <w:sz w:val="32"/>
          <w:szCs w:val="32"/>
        </w:rPr>
        <w:t>最大努力传送</w:t>
      </w:r>
      <w:r>
        <w:rPr>
          <w:rFonts w:ascii="Times" w:eastAsia="SimSun" w:hAnsi="Times" w:cs="Times"/>
          <w:kern w:val="0"/>
          <w:sz w:val="32"/>
          <w:szCs w:val="32"/>
        </w:rPr>
        <w:t>),AC_VI(</w:t>
      </w:r>
      <w:r>
        <w:rPr>
          <w:rFonts w:ascii="SimSun" w:eastAsia="SimSun" w:hAnsi="Times" w:cs="SimSun" w:hint="eastAsia"/>
          <w:kern w:val="0"/>
          <w:sz w:val="32"/>
          <w:szCs w:val="32"/>
        </w:rPr>
        <w:t>视</w:t>
      </w:r>
      <w:r>
        <w:rPr>
          <w:rFonts w:ascii="SimSun" w:eastAsia="SimSun" w:hAnsi="Times" w:cs="SimSun" w:hint="eastAsia"/>
          <w:kern w:val="0"/>
          <w:sz w:val="32"/>
          <w:szCs w:val="32"/>
        </w:rPr>
        <w:lastRenderedPageBreak/>
        <w:t>频</w:t>
      </w:r>
      <w:r>
        <w:rPr>
          <w:rFonts w:ascii="Times" w:eastAsia="SimSun" w:hAnsi="Times" w:cs="Times"/>
          <w:kern w:val="0"/>
          <w:sz w:val="32"/>
          <w:szCs w:val="32"/>
        </w:rPr>
        <w:t>),AC_VO(</w:t>
      </w:r>
      <w:r>
        <w:rPr>
          <w:rFonts w:ascii="SimSun" w:eastAsia="SimSun" w:hAnsi="Times" w:cs="SimSun" w:hint="eastAsia"/>
          <w:kern w:val="0"/>
          <w:sz w:val="32"/>
          <w:szCs w:val="32"/>
        </w:rPr>
        <w:t>声音</w:t>
      </w:r>
      <w:r>
        <w:rPr>
          <w:rFonts w:ascii="Times" w:eastAsia="SimSun" w:hAnsi="Times" w:cs="Times"/>
          <w:kern w:val="0"/>
          <w:sz w:val="32"/>
          <w:szCs w:val="32"/>
        </w:rPr>
        <w:t>)</w:t>
      </w:r>
      <w:r>
        <w:rPr>
          <w:rFonts w:ascii="SimSun" w:eastAsia="SimSun" w:hAnsi="Times" w:cs="SimSun"/>
          <w:kern w:val="0"/>
          <w:sz w:val="32"/>
          <w:szCs w:val="32"/>
        </w:rPr>
        <w:t>,</w:t>
      </w:r>
      <w:r>
        <w:rPr>
          <w:rFonts w:ascii="SimSun" w:eastAsia="SimSun" w:hAnsi="Times" w:cs="SimSun" w:hint="eastAsia"/>
          <w:kern w:val="0"/>
          <w:sz w:val="32"/>
          <w:szCs w:val="32"/>
        </w:rPr>
        <w:t>依次编号为</w:t>
      </w:r>
      <w:r>
        <w:rPr>
          <w:rFonts w:ascii="SimSun" w:eastAsia="SimSun" w:hAnsi="Times" w:cs="SimSun"/>
          <w:kern w:val="0"/>
          <w:sz w:val="32"/>
          <w:szCs w:val="32"/>
        </w:rPr>
        <w:t xml:space="preserve"> </w:t>
      </w:r>
      <w:r>
        <w:rPr>
          <w:rFonts w:ascii="Times" w:eastAsia="SimSun" w:hAnsi="Times" w:cs="Times"/>
          <w:kern w:val="0"/>
          <w:sz w:val="32"/>
          <w:szCs w:val="32"/>
        </w:rPr>
        <w:t>AC(0)</w:t>
      </w:r>
      <w:r>
        <w:rPr>
          <w:rFonts w:ascii="SimSun" w:eastAsia="SimSun" w:hAnsi="Times" w:cs="SimSun"/>
          <w:kern w:val="0"/>
          <w:sz w:val="32"/>
          <w:szCs w:val="32"/>
        </w:rPr>
        <w:t>,</w:t>
      </w:r>
      <w:r>
        <w:rPr>
          <w:rFonts w:ascii="Times" w:eastAsia="SimSun" w:hAnsi="Times" w:cs="Times"/>
          <w:kern w:val="0"/>
          <w:sz w:val="32"/>
          <w:szCs w:val="32"/>
        </w:rPr>
        <w:t>AC(1)</w:t>
      </w:r>
      <w:r>
        <w:rPr>
          <w:rFonts w:ascii="SimSun" w:eastAsia="SimSun" w:hAnsi="Times" w:cs="SimSun"/>
          <w:kern w:val="0"/>
          <w:sz w:val="32"/>
          <w:szCs w:val="32"/>
        </w:rPr>
        <w:t>,</w:t>
      </w:r>
      <w:r>
        <w:rPr>
          <w:rFonts w:ascii="Times" w:eastAsia="SimSun" w:hAnsi="Times" w:cs="Times"/>
          <w:kern w:val="0"/>
          <w:sz w:val="32"/>
          <w:szCs w:val="32"/>
        </w:rPr>
        <w:t>AC(2)</w:t>
      </w:r>
      <w:r>
        <w:rPr>
          <w:rFonts w:ascii="SimSun" w:eastAsia="SimSun" w:hAnsi="Times" w:cs="SimSun"/>
          <w:kern w:val="0"/>
          <w:sz w:val="32"/>
          <w:szCs w:val="32"/>
        </w:rPr>
        <w:t>,</w:t>
      </w:r>
      <w:r>
        <w:rPr>
          <w:rFonts w:ascii="Times" w:eastAsia="SimSun" w:hAnsi="Times" w:cs="Times"/>
          <w:kern w:val="0"/>
          <w:sz w:val="32"/>
          <w:szCs w:val="32"/>
        </w:rPr>
        <w:t>AC(3)</w:t>
      </w:r>
      <w:r>
        <w:rPr>
          <w:rFonts w:ascii="SimSun" w:eastAsia="SimSun" w:hAnsi="Times" w:cs="SimSun" w:hint="eastAsia"/>
          <w:kern w:val="0"/>
          <w:sz w:val="32"/>
          <w:szCs w:val="32"/>
        </w:rPr>
        <w:t>。</w:t>
      </w:r>
      <w:r>
        <w:rPr>
          <w:rFonts w:ascii="SimSun" w:eastAsia="SimSun" w:hAnsi="Times" w:cs="SimSun"/>
          <w:kern w:val="0"/>
          <w:sz w:val="32"/>
          <w:szCs w:val="32"/>
        </w:rPr>
        <w:t xml:space="preserve"> </w:t>
      </w:r>
      <w:r>
        <w:rPr>
          <w:rFonts w:ascii="SimSun" w:eastAsia="SimSun" w:hAnsi="Times" w:cs="SimSun" w:hint="eastAsia"/>
          <w:kern w:val="0"/>
          <w:sz w:val="32"/>
          <w:szCs w:val="32"/>
        </w:rPr>
        <w:t>不同的权重通过设置不同的信道竞争参数实现</w:t>
      </w:r>
      <w:r>
        <w:rPr>
          <w:rFonts w:ascii="SimSun" w:eastAsia="SimSun" w:hAnsi="Times" w:cs="SimSun"/>
          <w:kern w:val="0"/>
          <w:sz w:val="32"/>
          <w:szCs w:val="32"/>
        </w:rPr>
        <w:t>,</w:t>
      </w:r>
      <w:r>
        <w:rPr>
          <w:rFonts w:ascii="SimSun" w:eastAsia="SimSun" w:hAnsi="Times" w:cs="SimSun" w:hint="eastAsia"/>
          <w:kern w:val="0"/>
          <w:sz w:val="32"/>
          <w:szCs w:val="32"/>
        </w:rPr>
        <w:t>包括竞争窗口界限、仲裁帧间隔、</w:t>
      </w:r>
      <w:r>
        <w:rPr>
          <w:rFonts w:ascii="SimSun" w:eastAsia="SimSun" w:hAnsi="Times" w:cs="SimSun"/>
          <w:kern w:val="0"/>
          <w:sz w:val="32"/>
          <w:szCs w:val="32"/>
        </w:rPr>
        <w:t xml:space="preserve"> </w:t>
      </w:r>
    </w:p>
    <w:p w14:paraId="44843FA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24 </w:t>
      </w:r>
    </w:p>
    <w:p w14:paraId="208B1BE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13BB0B4C"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1B692022" wp14:editId="2B026918">
            <wp:extent cx="3413125" cy="1079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09AD1EE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发送机会限制。</w:t>
      </w:r>
      <w:r>
        <w:rPr>
          <w:rFonts w:ascii="MS Mincho" w:eastAsia="MS Mincho" w:hAnsi="MS Mincho" w:cs="MS Mincho"/>
          <w:kern w:val="0"/>
          <w:sz w:val="32"/>
          <w:szCs w:val="32"/>
        </w:rPr>
        <w:t> </w:t>
      </w:r>
      <w:r>
        <w:rPr>
          <w:rFonts w:ascii="SimSun" w:eastAsia="SimSun" w:hAnsi="Times" w:cs="SimSun" w:hint="eastAsia"/>
          <w:kern w:val="0"/>
          <w:sz w:val="32"/>
          <w:szCs w:val="32"/>
        </w:rPr>
        <w:t>默认情况下</w:t>
      </w:r>
      <w:r>
        <w:rPr>
          <w:rFonts w:ascii="SimSun" w:eastAsia="SimSun" w:hAnsi="Times" w:cs="SimSun"/>
          <w:kern w:val="0"/>
          <w:sz w:val="32"/>
          <w:szCs w:val="32"/>
        </w:rPr>
        <w:t>,</w:t>
      </w:r>
      <w:r>
        <w:rPr>
          <w:rFonts w:ascii="Times" w:eastAsia="SimSun" w:hAnsi="Times" w:cs="Times"/>
          <w:kern w:val="0"/>
          <w:sz w:val="32"/>
          <w:szCs w:val="32"/>
        </w:rPr>
        <w:t xml:space="preserve">QoS </w:t>
      </w:r>
      <w:r>
        <w:rPr>
          <w:rFonts w:ascii="SimSun" w:eastAsia="SimSun" w:hAnsi="Times" w:cs="SimSun" w:hint="eastAsia"/>
          <w:kern w:val="0"/>
          <w:sz w:val="32"/>
          <w:szCs w:val="32"/>
        </w:rPr>
        <w:t>支持在</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中的实现是通过将实时数据包括音频视频映</w:t>
      </w:r>
      <w:r>
        <w:rPr>
          <w:rFonts w:ascii="SimSun" w:eastAsia="SimSun" w:hAnsi="Times" w:cs="SimSun"/>
          <w:kern w:val="0"/>
          <w:sz w:val="32"/>
          <w:szCs w:val="32"/>
        </w:rPr>
        <w:t xml:space="preserve"> </w:t>
      </w:r>
    </w:p>
    <w:p w14:paraId="51884C6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射到</w:t>
      </w:r>
      <w:r>
        <w:rPr>
          <w:rFonts w:ascii="SimSun" w:eastAsia="SimSun" w:hAnsi="Times" w:cs="SimSun"/>
          <w:kern w:val="0"/>
          <w:sz w:val="32"/>
          <w:szCs w:val="32"/>
        </w:rPr>
        <w:t xml:space="preserve"> </w:t>
      </w:r>
      <w:r>
        <w:rPr>
          <w:rFonts w:ascii="Times" w:eastAsia="SimSun" w:hAnsi="Times" w:cs="Times"/>
          <w:kern w:val="0"/>
          <w:sz w:val="32"/>
          <w:szCs w:val="32"/>
        </w:rPr>
        <w:t xml:space="preserve">AC(2)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AC(3) </w:t>
      </w:r>
      <w:r>
        <w:rPr>
          <w:rFonts w:ascii="SimSun" w:eastAsia="SimSun" w:hAnsi="Times" w:cs="SimSun" w:hint="eastAsia"/>
          <w:kern w:val="0"/>
          <w:sz w:val="32"/>
          <w:szCs w:val="32"/>
        </w:rPr>
        <w:t>中</w:t>
      </w:r>
      <w:r>
        <w:rPr>
          <w:rFonts w:ascii="SimSun" w:eastAsia="SimSun" w:hAnsi="Times" w:cs="SimSun"/>
          <w:kern w:val="0"/>
          <w:sz w:val="32"/>
          <w:szCs w:val="32"/>
        </w:rPr>
        <w:t>,</w:t>
      </w:r>
      <w:r>
        <w:rPr>
          <w:rFonts w:ascii="SimSun" w:eastAsia="SimSun" w:hAnsi="Times" w:cs="SimSun" w:hint="eastAsia"/>
          <w:kern w:val="0"/>
          <w:sz w:val="32"/>
          <w:szCs w:val="32"/>
        </w:rPr>
        <w:t>其他的数据则映射到</w:t>
      </w:r>
      <w:r>
        <w:rPr>
          <w:rFonts w:ascii="SimSun" w:eastAsia="SimSun" w:hAnsi="Times" w:cs="SimSun"/>
          <w:kern w:val="0"/>
          <w:sz w:val="32"/>
          <w:szCs w:val="32"/>
        </w:rPr>
        <w:t xml:space="preserve"> </w:t>
      </w:r>
      <w:r>
        <w:rPr>
          <w:rFonts w:ascii="Times" w:eastAsia="SimSun" w:hAnsi="Times" w:cs="Times"/>
          <w:kern w:val="0"/>
          <w:sz w:val="32"/>
          <w:szCs w:val="32"/>
        </w:rPr>
        <w:t xml:space="preserve">AC(0)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AC(1)</w:t>
      </w:r>
      <w:r>
        <w:rPr>
          <w:rFonts w:ascii="SimSun" w:eastAsia="SimSun" w:hAnsi="Times" w:cs="SimSun" w:hint="eastAsia"/>
          <w:kern w:val="0"/>
          <w:sz w:val="32"/>
          <w:szCs w:val="32"/>
        </w:rPr>
        <w:t>。</w:t>
      </w:r>
      <w:r>
        <w:rPr>
          <w:rFonts w:ascii="Times" w:eastAsia="SimSun" w:hAnsi="Times" w:cs="Times"/>
          <w:kern w:val="0"/>
          <w:sz w:val="32"/>
          <w:szCs w:val="32"/>
        </w:rPr>
        <w:t xml:space="preserve">EDCA </w:t>
      </w:r>
      <w:r>
        <w:rPr>
          <w:rFonts w:ascii="SimSun" w:eastAsia="SimSun" w:hAnsi="Times" w:cs="SimSun" w:hint="eastAsia"/>
          <w:kern w:val="0"/>
          <w:sz w:val="32"/>
          <w:szCs w:val="32"/>
        </w:rPr>
        <w:t>机制不考虑</w:t>
      </w:r>
      <w:r>
        <w:rPr>
          <w:rFonts w:ascii="SimSun" w:eastAsia="SimSun" w:hAnsi="Times" w:cs="SimSun"/>
          <w:kern w:val="0"/>
          <w:sz w:val="32"/>
          <w:szCs w:val="32"/>
        </w:rPr>
        <w:t xml:space="preserve"> </w:t>
      </w:r>
      <w:r>
        <w:rPr>
          <w:rFonts w:ascii="SimSun" w:eastAsia="SimSun" w:hAnsi="Times" w:cs="SimSun" w:hint="eastAsia"/>
          <w:kern w:val="0"/>
          <w:sz w:val="32"/>
          <w:szCs w:val="32"/>
        </w:rPr>
        <w:t>视频帧的不同类型之间重要性的区别</w:t>
      </w:r>
      <w:r>
        <w:rPr>
          <w:rFonts w:ascii="SimSun" w:eastAsia="SimSun" w:hAnsi="Times" w:cs="SimSun"/>
          <w:kern w:val="0"/>
          <w:sz w:val="32"/>
          <w:szCs w:val="32"/>
        </w:rPr>
        <w:t>,</w:t>
      </w:r>
      <w:r>
        <w:rPr>
          <w:rFonts w:ascii="SimSun" w:eastAsia="SimSun" w:hAnsi="Times" w:cs="SimSun" w:hint="eastAsia"/>
          <w:kern w:val="0"/>
          <w:sz w:val="32"/>
          <w:szCs w:val="32"/>
        </w:rPr>
        <w:t>将所有的编码都映射到</w:t>
      </w:r>
      <w:r>
        <w:rPr>
          <w:rFonts w:ascii="SimSun" w:eastAsia="SimSun" w:hAnsi="Times" w:cs="SimSun"/>
          <w:kern w:val="0"/>
          <w:sz w:val="32"/>
          <w:szCs w:val="32"/>
        </w:rPr>
        <w:t xml:space="preserve"> </w:t>
      </w:r>
      <w:r>
        <w:rPr>
          <w:rFonts w:ascii="Times" w:eastAsia="SimSun" w:hAnsi="Times" w:cs="Times"/>
          <w:kern w:val="0"/>
          <w:sz w:val="32"/>
          <w:szCs w:val="32"/>
        </w:rPr>
        <w:t xml:space="preserve">AC(2) </w:t>
      </w:r>
      <w:r>
        <w:rPr>
          <w:rFonts w:ascii="SimSun" w:eastAsia="SimSun" w:hAnsi="Times" w:cs="SimSun" w:hint="eastAsia"/>
          <w:kern w:val="0"/>
          <w:sz w:val="32"/>
          <w:szCs w:val="32"/>
        </w:rPr>
        <w:t>中。然而</w:t>
      </w:r>
      <w:r>
        <w:rPr>
          <w:rFonts w:ascii="SimSun" w:eastAsia="SimSun" w:hAnsi="Times" w:cs="SimSun"/>
          <w:kern w:val="0"/>
          <w:sz w:val="32"/>
          <w:szCs w:val="32"/>
        </w:rPr>
        <w:t>,</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SimSun" w:eastAsia="SimSun" w:hAnsi="Times" w:cs="SimSun" w:hint="eastAsia"/>
          <w:kern w:val="0"/>
          <w:sz w:val="32"/>
          <w:szCs w:val="32"/>
        </w:rPr>
        <w:t>视频监控的场景中</w:t>
      </w:r>
      <w:r>
        <w:rPr>
          <w:rFonts w:ascii="SimSun" w:eastAsia="SimSun" w:hAnsi="Times" w:cs="SimSun"/>
          <w:kern w:val="0"/>
          <w:sz w:val="32"/>
          <w:szCs w:val="32"/>
        </w:rPr>
        <w:t>,</w:t>
      </w:r>
      <w:r>
        <w:rPr>
          <w:rFonts w:ascii="SimSun" w:eastAsia="SimSun" w:hAnsi="Times" w:cs="SimSun" w:hint="eastAsia"/>
          <w:kern w:val="0"/>
          <w:sz w:val="32"/>
          <w:szCs w:val="32"/>
        </w:rPr>
        <w:t>除了少量的控制数据</w:t>
      </w:r>
      <w:r>
        <w:rPr>
          <w:rFonts w:ascii="SimSun" w:eastAsia="SimSun" w:hAnsi="Times" w:cs="SimSun"/>
          <w:kern w:val="0"/>
          <w:sz w:val="32"/>
          <w:szCs w:val="32"/>
        </w:rPr>
        <w:t>,</w:t>
      </w:r>
      <w:r>
        <w:rPr>
          <w:rFonts w:ascii="SimSun" w:eastAsia="SimSun" w:hAnsi="Times" w:cs="SimSun" w:hint="eastAsia"/>
          <w:kern w:val="0"/>
          <w:sz w:val="32"/>
          <w:szCs w:val="32"/>
        </w:rPr>
        <w:t>几乎所有的数据都是视频数据</w:t>
      </w:r>
      <w:r>
        <w:rPr>
          <w:rFonts w:ascii="SimSun" w:eastAsia="SimSun" w:hAnsi="Times" w:cs="SimSun"/>
          <w:kern w:val="0"/>
          <w:sz w:val="32"/>
          <w:szCs w:val="32"/>
        </w:rPr>
        <w:t>,</w:t>
      </w:r>
      <w:r>
        <w:rPr>
          <w:rFonts w:ascii="SimSun" w:eastAsia="SimSun" w:hAnsi="Times" w:cs="SimSun" w:hint="eastAsia"/>
          <w:kern w:val="0"/>
          <w:sz w:val="32"/>
          <w:szCs w:val="32"/>
        </w:rPr>
        <w:t>这些数</w:t>
      </w:r>
      <w:r>
        <w:rPr>
          <w:rFonts w:ascii="SimSun" w:eastAsia="SimSun" w:hAnsi="Times" w:cs="SimSun"/>
          <w:kern w:val="0"/>
          <w:sz w:val="32"/>
          <w:szCs w:val="32"/>
        </w:rPr>
        <w:t xml:space="preserve"> </w:t>
      </w:r>
      <w:r>
        <w:rPr>
          <w:rFonts w:ascii="SimSun" w:eastAsia="SimSun" w:hAnsi="Times" w:cs="SimSun" w:hint="eastAsia"/>
          <w:kern w:val="0"/>
          <w:sz w:val="32"/>
          <w:szCs w:val="32"/>
        </w:rPr>
        <w:t>据都被映射到同一队列</w:t>
      </w:r>
      <w:r>
        <w:rPr>
          <w:rFonts w:ascii="SimSun" w:eastAsia="SimSun" w:hAnsi="Times" w:cs="SimSun"/>
          <w:kern w:val="0"/>
          <w:sz w:val="32"/>
          <w:szCs w:val="32"/>
        </w:rPr>
        <w:t>,</w:t>
      </w:r>
      <w:r>
        <w:rPr>
          <w:rFonts w:ascii="SimSun" w:eastAsia="SimSun" w:hAnsi="Times" w:cs="SimSun" w:hint="eastAsia"/>
          <w:kern w:val="0"/>
          <w:sz w:val="32"/>
          <w:szCs w:val="32"/>
        </w:rPr>
        <w:t>很容易造成该队列的饱和</w:t>
      </w:r>
      <w:r>
        <w:rPr>
          <w:rFonts w:ascii="SimSun" w:eastAsia="SimSun" w:hAnsi="Times" w:cs="SimSun"/>
          <w:kern w:val="0"/>
          <w:sz w:val="32"/>
          <w:szCs w:val="32"/>
        </w:rPr>
        <w:t>,</w:t>
      </w:r>
      <w:r>
        <w:rPr>
          <w:rFonts w:ascii="SimSun" w:eastAsia="SimSun" w:hAnsi="Times" w:cs="SimSun" w:hint="eastAsia"/>
          <w:kern w:val="0"/>
          <w:sz w:val="32"/>
          <w:szCs w:val="32"/>
        </w:rPr>
        <w:t>进一步造成丢包</w:t>
      </w:r>
      <w:r>
        <w:rPr>
          <w:rFonts w:ascii="SimSun" w:eastAsia="SimSun" w:hAnsi="Times" w:cs="SimSun"/>
          <w:kern w:val="0"/>
          <w:sz w:val="32"/>
          <w:szCs w:val="32"/>
        </w:rPr>
        <w:t>,</w:t>
      </w:r>
      <w:r>
        <w:rPr>
          <w:rFonts w:ascii="SimSun" w:eastAsia="SimSun" w:hAnsi="Times" w:cs="SimSun" w:hint="eastAsia"/>
          <w:kern w:val="0"/>
          <w:sz w:val="32"/>
          <w:szCs w:val="32"/>
        </w:rPr>
        <w:t>影响传输质</w:t>
      </w:r>
      <w:r>
        <w:rPr>
          <w:rFonts w:ascii="SimSun" w:eastAsia="SimSun" w:hAnsi="Times" w:cs="SimSun"/>
          <w:kern w:val="0"/>
          <w:sz w:val="32"/>
          <w:szCs w:val="32"/>
        </w:rPr>
        <w:t xml:space="preserve"> </w:t>
      </w:r>
      <w:r>
        <w:rPr>
          <w:rFonts w:ascii="SimSun" w:eastAsia="SimSun" w:hAnsi="Times" w:cs="SimSun" w:hint="eastAsia"/>
          <w:kern w:val="0"/>
          <w:sz w:val="32"/>
          <w:szCs w:val="32"/>
        </w:rPr>
        <w:t>量。因此</w:t>
      </w:r>
      <w:r>
        <w:rPr>
          <w:rFonts w:ascii="SimSun" w:eastAsia="SimSun" w:hAnsi="Times" w:cs="SimSun"/>
          <w:kern w:val="0"/>
          <w:sz w:val="32"/>
          <w:szCs w:val="32"/>
        </w:rPr>
        <w:t>,</w:t>
      </w:r>
      <w:r>
        <w:rPr>
          <w:rFonts w:ascii="SimSun" w:eastAsia="SimSun" w:hAnsi="Times" w:cs="SimSun" w:hint="eastAsia"/>
          <w:kern w:val="0"/>
          <w:sz w:val="32"/>
          <w:szCs w:val="32"/>
        </w:rPr>
        <w:t>在无线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w:t>
      </w:r>
      <w:r>
        <w:rPr>
          <w:rFonts w:ascii="SimSun" w:eastAsia="SimSun" w:hAnsi="Times" w:cs="SimSun"/>
          <w:kern w:val="0"/>
          <w:sz w:val="32"/>
          <w:szCs w:val="32"/>
        </w:rPr>
        <w:t>,</w:t>
      </w:r>
      <w:r>
        <w:rPr>
          <w:rFonts w:ascii="SimSun" w:eastAsia="SimSun" w:hAnsi="Times" w:cs="SimSun" w:hint="eastAsia"/>
          <w:kern w:val="0"/>
          <w:sz w:val="32"/>
          <w:szCs w:val="32"/>
        </w:rPr>
        <w:t>尤其在视频流作为主要传输数据的场景中</w:t>
      </w:r>
      <w:r>
        <w:rPr>
          <w:rFonts w:ascii="SimSun" w:eastAsia="SimSun" w:hAnsi="Times" w:cs="SimSun"/>
          <w:kern w:val="0"/>
          <w:sz w:val="32"/>
          <w:szCs w:val="32"/>
        </w:rPr>
        <w:t>,</w:t>
      </w:r>
      <w:r>
        <w:rPr>
          <w:rFonts w:ascii="SimSun" w:eastAsia="SimSun" w:hAnsi="Times" w:cs="SimSun" w:hint="eastAsia"/>
          <w:kern w:val="0"/>
          <w:sz w:val="32"/>
          <w:szCs w:val="32"/>
        </w:rPr>
        <w:t>应该</w:t>
      </w:r>
      <w:r>
        <w:rPr>
          <w:rFonts w:ascii="SimSun" w:eastAsia="SimSun" w:hAnsi="Times" w:cs="SimSun"/>
          <w:kern w:val="0"/>
          <w:sz w:val="32"/>
          <w:szCs w:val="32"/>
        </w:rPr>
        <w:t xml:space="preserve"> </w:t>
      </w:r>
      <w:r>
        <w:rPr>
          <w:rFonts w:ascii="SimSun" w:eastAsia="SimSun" w:hAnsi="Times" w:cs="SimSun" w:hint="eastAsia"/>
          <w:kern w:val="0"/>
          <w:sz w:val="32"/>
          <w:szCs w:val="32"/>
        </w:rPr>
        <w:t>充分挖掘视频帧编码之间的差异</w:t>
      </w:r>
      <w:r>
        <w:rPr>
          <w:rFonts w:ascii="SimSun" w:eastAsia="SimSun" w:hAnsi="Times" w:cs="SimSun"/>
          <w:kern w:val="0"/>
          <w:sz w:val="32"/>
          <w:szCs w:val="32"/>
        </w:rPr>
        <w:t>,</w:t>
      </w:r>
      <w:r>
        <w:rPr>
          <w:rFonts w:ascii="SimSun" w:eastAsia="SimSun" w:hAnsi="Times" w:cs="SimSun" w:hint="eastAsia"/>
          <w:kern w:val="0"/>
          <w:sz w:val="32"/>
          <w:szCs w:val="32"/>
        </w:rPr>
        <w:t>利用</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四个队列的功能来实现更好的用户</w:t>
      </w:r>
      <w:r>
        <w:rPr>
          <w:rFonts w:ascii="SimSun" w:eastAsia="SimSun" w:hAnsi="Times" w:cs="SimSun"/>
          <w:kern w:val="0"/>
          <w:sz w:val="32"/>
          <w:szCs w:val="32"/>
        </w:rPr>
        <w:t xml:space="preserve"> </w:t>
      </w:r>
      <w:r>
        <w:rPr>
          <w:rFonts w:ascii="SimSun" w:eastAsia="SimSun" w:hAnsi="Times" w:cs="SimSun" w:hint="eastAsia"/>
          <w:kern w:val="0"/>
          <w:sz w:val="32"/>
          <w:szCs w:val="32"/>
        </w:rPr>
        <w:t>观看体验。之前已经有一些工作做过这方面的尝试</w:t>
      </w:r>
      <w:r>
        <w:rPr>
          <w:rFonts w:ascii="SimSun" w:eastAsia="SimSun" w:hAnsi="Times" w:cs="SimSun"/>
          <w:kern w:val="0"/>
          <w:sz w:val="32"/>
          <w:szCs w:val="32"/>
        </w:rPr>
        <w:t>,</w:t>
      </w: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4.10</w:t>
      </w:r>
      <w:r>
        <w:rPr>
          <w:rFonts w:ascii="SimSun" w:eastAsia="SimSun" w:hAnsi="Times" w:cs="SimSun" w:hint="eastAsia"/>
          <w:kern w:val="0"/>
          <w:sz w:val="32"/>
          <w:szCs w:val="32"/>
        </w:rPr>
        <w:t>给出了静态映射和动</w:t>
      </w:r>
      <w:r>
        <w:rPr>
          <w:rFonts w:ascii="SimSun" w:eastAsia="SimSun" w:hAnsi="Times" w:cs="SimSun"/>
          <w:kern w:val="0"/>
          <w:sz w:val="32"/>
          <w:szCs w:val="32"/>
        </w:rPr>
        <w:t xml:space="preserve"> </w:t>
      </w:r>
      <w:r>
        <w:rPr>
          <w:rFonts w:ascii="SimSun" w:eastAsia="SimSun" w:hAnsi="Times" w:cs="SimSun" w:hint="eastAsia"/>
          <w:kern w:val="0"/>
          <w:sz w:val="32"/>
          <w:szCs w:val="32"/>
        </w:rPr>
        <w:t>态映射的对比。静态映射</w:t>
      </w:r>
      <w:r>
        <w:rPr>
          <w:rFonts w:ascii="SimSun" w:eastAsia="SimSun" w:hAnsi="Times" w:cs="SimSun"/>
          <w:kern w:val="0"/>
          <w:sz w:val="32"/>
          <w:szCs w:val="32"/>
        </w:rPr>
        <w:t>,</w:t>
      </w:r>
      <w:r>
        <w:rPr>
          <w:rFonts w:ascii="SimSun" w:eastAsia="SimSun" w:hAnsi="Times" w:cs="SimSun" w:hint="eastAsia"/>
          <w:kern w:val="0"/>
          <w:sz w:val="32"/>
          <w:szCs w:val="32"/>
        </w:rPr>
        <w:t>比如</w:t>
      </w:r>
      <w:r>
        <w:rPr>
          <w:rFonts w:ascii="Times" w:eastAsia="SimSun" w:hAnsi="Times" w:cs="Times"/>
          <w:kern w:val="0"/>
          <w:position w:val="10"/>
          <w:sz w:val="22"/>
          <w:szCs w:val="22"/>
        </w:rPr>
        <w:t xml:space="preserve">[35] </w:t>
      </w:r>
      <w:r>
        <w:rPr>
          <w:rFonts w:ascii="Times" w:eastAsia="SimSun" w:hAnsi="Times" w:cs="Times"/>
          <w:kern w:val="0"/>
          <w:sz w:val="32"/>
          <w:szCs w:val="32"/>
        </w:rPr>
        <w:t>,</w:t>
      </w:r>
      <w:r>
        <w:rPr>
          <w:rFonts w:ascii="SimSun" w:eastAsia="SimSun" w:hAnsi="Times" w:cs="SimSun" w:hint="eastAsia"/>
          <w:kern w:val="0"/>
          <w:sz w:val="32"/>
          <w:szCs w:val="32"/>
        </w:rPr>
        <w:t>仅仅将不同重要性的帧固定的放入固定的队</w:t>
      </w:r>
      <w:r>
        <w:rPr>
          <w:rFonts w:ascii="SimSun" w:eastAsia="SimSun" w:hAnsi="Times" w:cs="SimSun"/>
          <w:kern w:val="0"/>
          <w:sz w:val="32"/>
          <w:szCs w:val="32"/>
        </w:rPr>
        <w:t xml:space="preserve"> </w:t>
      </w:r>
      <w:r>
        <w:rPr>
          <w:rFonts w:ascii="SimSun" w:eastAsia="SimSun" w:hAnsi="Times" w:cs="SimSun" w:hint="eastAsia"/>
          <w:kern w:val="0"/>
          <w:sz w:val="32"/>
          <w:szCs w:val="32"/>
        </w:rPr>
        <w:t>列</w:t>
      </w:r>
      <w:r>
        <w:rPr>
          <w:rFonts w:ascii="SimSun" w:eastAsia="SimSun" w:hAnsi="Times" w:cs="SimSun"/>
          <w:kern w:val="0"/>
          <w:sz w:val="32"/>
          <w:szCs w:val="32"/>
        </w:rPr>
        <w:t>,</w:t>
      </w:r>
      <w:r>
        <w:rPr>
          <w:rFonts w:ascii="SimSun" w:eastAsia="SimSun" w:hAnsi="Times" w:cs="SimSun" w:hint="eastAsia"/>
          <w:kern w:val="0"/>
          <w:sz w:val="32"/>
          <w:szCs w:val="32"/>
        </w:rPr>
        <w:t>这样会造成优先队列资源的浪费。动态映射</w:t>
      </w:r>
      <w:r>
        <w:rPr>
          <w:rFonts w:ascii="SimSun" w:eastAsia="SimSun" w:hAnsi="Times" w:cs="SimSun"/>
          <w:kern w:val="0"/>
          <w:sz w:val="32"/>
          <w:szCs w:val="32"/>
        </w:rPr>
        <w:t>,</w:t>
      </w:r>
      <w:r>
        <w:rPr>
          <w:rFonts w:ascii="SimSun" w:eastAsia="SimSun" w:hAnsi="Times" w:cs="SimSun" w:hint="eastAsia"/>
          <w:kern w:val="0"/>
          <w:sz w:val="32"/>
          <w:szCs w:val="32"/>
        </w:rPr>
        <w:t>比如</w:t>
      </w:r>
      <w:r>
        <w:rPr>
          <w:rFonts w:ascii="SimSun" w:eastAsia="SimSun" w:hAnsi="Times" w:cs="SimSun"/>
          <w:kern w:val="0"/>
          <w:sz w:val="32"/>
          <w:szCs w:val="32"/>
        </w:rPr>
        <w:t xml:space="preserve"> </w:t>
      </w:r>
      <w:r>
        <w:rPr>
          <w:rFonts w:ascii="Times" w:eastAsia="SimSun" w:hAnsi="Times" w:cs="Times"/>
          <w:kern w:val="0"/>
          <w:position w:val="10"/>
          <w:sz w:val="22"/>
          <w:szCs w:val="22"/>
        </w:rPr>
        <w:t>[36]</w:t>
      </w:r>
      <w:r>
        <w:rPr>
          <w:rFonts w:ascii="SimSun" w:eastAsia="SimSun" w:hAnsi="Times" w:cs="SimSun"/>
          <w:kern w:val="0"/>
          <w:sz w:val="32"/>
          <w:szCs w:val="32"/>
        </w:rPr>
        <w:t>,</w:t>
      </w:r>
      <w:r>
        <w:rPr>
          <w:rFonts w:ascii="SimSun" w:eastAsia="SimSun" w:hAnsi="Times" w:cs="SimSun" w:hint="eastAsia"/>
          <w:kern w:val="0"/>
          <w:sz w:val="32"/>
          <w:szCs w:val="32"/>
        </w:rPr>
        <w:t>进一步考虑网络地动</w:t>
      </w:r>
      <w:r>
        <w:rPr>
          <w:rFonts w:ascii="SimSun" w:eastAsia="SimSun" w:hAnsi="Times" w:cs="SimSun"/>
          <w:kern w:val="0"/>
          <w:sz w:val="32"/>
          <w:szCs w:val="32"/>
        </w:rPr>
        <w:t xml:space="preserve"> </w:t>
      </w:r>
      <w:r>
        <w:rPr>
          <w:rFonts w:ascii="SimSun" w:eastAsia="SimSun" w:hAnsi="Times" w:cs="SimSun" w:hint="eastAsia"/>
          <w:kern w:val="0"/>
          <w:sz w:val="32"/>
          <w:szCs w:val="32"/>
        </w:rPr>
        <w:t>态状况和队列地占用情况</w:t>
      </w:r>
      <w:r>
        <w:rPr>
          <w:rFonts w:ascii="SimSun" w:eastAsia="SimSun" w:hAnsi="Times" w:cs="SimSun"/>
          <w:kern w:val="0"/>
          <w:sz w:val="32"/>
          <w:szCs w:val="32"/>
        </w:rPr>
        <w:t>,</w:t>
      </w:r>
      <w:r>
        <w:rPr>
          <w:rFonts w:ascii="SimSun" w:eastAsia="SimSun" w:hAnsi="Times" w:cs="SimSun" w:hint="eastAsia"/>
          <w:kern w:val="0"/>
          <w:sz w:val="32"/>
          <w:szCs w:val="32"/>
        </w:rPr>
        <w:t>动态地进行队列映射</w:t>
      </w:r>
      <w:r>
        <w:rPr>
          <w:rFonts w:ascii="SimSun" w:eastAsia="SimSun" w:hAnsi="Times" w:cs="SimSun"/>
          <w:kern w:val="0"/>
          <w:sz w:val="32"/>
          <w:szCs w:val="32"/>
        </w:rPr>
        <w:t>,</w:t>
      </w:r>
      <w:r>
        <w:rPr>
          <w:rFonts w:ascii="SimSun" w:eastAsia="SimSun" w:hAnsi="Times" w:cs="SimSun" w:hint="eastAsia"/>
          <w:kern w:val="0"/>
          <w:sz w:val="32"/>
          <w:szCs w:val="32"/>
        </w:rPr>
        <w:t>提高了网络地利用度。</w:t>
      </w:r>
      <w:r>
        <w:rPr>
          <w:rFonts w:ascii="SimSun" w:eastAsia="SimSun" w:hAnsi="Times" w:cs="SimSun"/>
          <w:kern w:val="0"/>
          <w:sz w:val="32"/>
          <w:szCs w:val="32"/>
        </w:rPr>
        <w:t xml:space="preserve"> </w:t>
      </w:r>
    </w:p>
    <w:p w14:paraId="74E7F13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4.9 EDCA </w:t>
      </w:r>
      <w:r>
        <w:rPr>
          <w:rFonts w:ascii="SimSun" w:eastAsia="SimSun" w:hAnsi="Times" w:cs="SimSun" w:hint="eastAsia"/>
          <w:kern w:val="0"/>
          <w:sz w:val="30"/>
          <w:szCs w:val="30"/>
        </w:rPr>
        <w:t>的四个</w:t>
      </w:r>
      <w:r>
        <w:rPr>
          <w:rFonts w:ascii="SimSun" w:eastAsia="SimSun" w:hAnsi="Times" w:cs="SimSun"/>
          <w:kern w:val="0"/>
          <w:sz w:val="30"/>
          <w:szCs w:val="30"/>
        </w:rPr>
        <w:t xml:space="preserve"> </w:t>
      </w:r>
      <w:r>
        <w:rPr>
          <w:rFonts w:ascii="Times" w:eastAsia="SimSun" w:hAnsi="Times" w:cs="Times"/>
          <w:kern w:val="0"/>
          <w:sz w:val="30"/>
          <w:szCs w:val="30"/>
        </w:rPr>
        <w:t xml:space="preserve">AC </w:t>
      </w:r>
      <w:r>
        <w:rPr>
          <w:rFonts w:ascii="SimSun" w:eastAsia="SimSun" w:hAnsi="Times" w:cs="SimSun" w:hint="eastAsia"/>
          <w:kern w:val="0"/>
          <w:sz w:val="30"/>
          <w:szCs w:val="30"/>
        </w:rPr>
        <w:t>队列</w:t>
      </w:r>
      <w:r>
        <w:rPr>
          <w:rFonts w:ascii="SimSun" w:eastAsia="SimSun" w:hAnsi="Times" w:cs="SimSun"/>
          <w:kern w:val="0"/>
          <w:sz w:val="30"/>
          <w:szCs w:val="30"/>
        </w:rPr>
        <w:t xml:space="preserve"> </w:t>
      </w:r>
    </w:p>
    <w:p w14:paraId="011ED1F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4.10 </w:t>
      </w:r>
      <w:r>
        <w:rPr>
          <w:rFonts w:ascii="SimSun" w:eastAsia="SimSun" w:hAnsi="Times" w:cs="SimSun" w:hint="eastAsia"/>
          <w:kern w:val="0"/>
          <w:sz w:val="30"/>
          <w:szCs w:val="30"/>
        </w:rPr>
        <w:t>静态映射和动态映射机制示例</w:t>
      </w:r>
      <w:r>
        <w:rPr>
          <w:rFonts w:ascii="SimSun" w:eastAsia="SimSun" w:hAnsi="Times" w:cs="SimSun"/>
          <w:kern w:val="0"/>
          <w:sz w:val="30"/>
          <w:szCs w:val="30"/>
        </w:rPr>
        <w:t xml:space="preserve"> </w:t>
      </w:r>
      <w:r>
        <w:rPr>
          <w:rFonts w:ascii="Times" w:eastAsia="SimSun" w:hAnsi="Times" w:cs="Times"/>
          <w:kern w:val="0"/>
          <w:sz w:val="30"/>
          <w:szCs w:val="30"/>
        </w:rPr>
        <w:t xml:space="preserve">25 </w:t>
      </w:r>
    </w:p>
    <w:p w14:paraId="1669765A"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kern w:val="0"/>
        </w:rPr>
        <w:t xml:space="preserve">  </w:t>
      </w:r>
    </w:p>
    <w:p w14:paraId="66EE261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593781E7"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16868A69" wp14:editId="4278A151">
            <wp:extent cx="3413125" cy="1079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417F58BA"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lastRenderedPageBreak/>
        <w:t xml:space="preserve">4.2.3 </w:t>
      </w:r>
      <w:r>
        <w:rPr>
          <w:rFonts w:ascii="SimHei" w:eastAsia="SimHei" w:hAnsi="Times" w:cs="SimHei" w:hint="eastAsia"/>
          <w:kern w:val="0"/>
          <w:sz w:val="34"/>
          <w:szCs w:val="34"/>
        </w:rPr>
        <w:t>视频帧映射机制</w:t>
      </w:r>
      <w:r>
        <w:rPr>
          <w:rFonts w:ascii="SimHei" w:eastAsia="SimHei" w:hAnsi="Times" w:cs="SimHei"/>
          <w:kern w:val="0"/>
          <w:sz w:val="34"/>
          <w:szCs w:val="34"/>
        </w:rPr>
        <w:t xml:space="preserve"> </w:t>
      </w:r>
    </w:p>
    <w:p w14:paraId="4D7BC14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基于</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编码结构和</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机制</w:t>
      </w:r>
      <w:r>
        <w:rPr>
          <w:rFonts w:ascii="SimSun" w:eastAsia="SimSun" w:hAnsi="Times" w:cs="SimSun"/>
          <w:kern w:val="0"/>
          <w:sz w:val="32"/>
          <w:szCs w:val="32"/>
        </w:rPr>
        <w:t>,</w:t>
      </w:r>
      <w:r>
        <w:rPr>
          <w:rFonts w:ascii="SimSun" w:eastAsia="SimSun" w:hAnsi="Times" w:cs="SimSun" w:hint="eastAsia"/>
          <w:kern w:val="0"/>
          <w:sz w:val="32"/>
          <w:szCs w:val="32"/>
        </w:rPr>
        <w:t>结合细粒度地分析视频数据包</w:t>
      </w:r>
      <w:r>
        <w:rPr>
          <w:rFonts w:ascii="SimSun" w:eastAsia="SimSun" w:hAnsi="Times" w:cs="SimSun"/>
          <w:kern w:val="0"/>
          <w:sz w:val="32"/>
          <w:szCs w:val="32"/>
        </w:rPr>
        <w:t>,</w:t>
      </w:r>
      <w:r>
        <w:rPr>
          <w:rFonts w:ascii="SimSun" w:eastAsia="SimSun" w:hAnsi="Times" w:cs="SimSun" w:hint="eastAsia"/>
          <w:kern w:val="0"/>
          <w:sz w:val="32"/>
          <w:szCs w:val="32"/>
        </w:rPr>
        <w:t>我们提</w:t>
      </w:r>
      <w:r>
        <w:rPr>
          <w:rFonts w:ascii="SimSun" w:eastAsia="SimSun" w:hAnsi="Times" w:cs="SimSun"/>
          <w:kern w:val="0"/>
          <w:sz w:val="32"/>
          <w:szCs w:val="32"/>
        </w:rPr>
        <w:t xml:space="preserve"> </w:t>
      </w:r>
      <w:r>
        <w:rPr>
          <w:rFonts w:ascii="SimSun" w:eastAsia="SimSun" w:hAnsi="Times" w:cs="SimSun" w:hint="eastAsia"/>
          <w:kern w:val="0"/>
          <w:sz w:val="32"/>
          <w:szCs w:val="32"/>
        </w:rPr>
        <w:t>出了一种跨层映射方案</w:t>
      </w:r>
      <w:r>
        <w:rPr>
          <w:rFonts w:ascii="SimSun" w:eastAsia="SimSun" w:hAnsi="Times" w:cs="SimSun"/>
          <w:kern w:val="0"/>
          <w:sz w:val="32"/>
          <w:szCs w:val="32"/>
        </w:rPr>
        <w:t>,</w:t>
      </w:r>
      <w:r>
        <w:rPr>
          <w:rFonts w:ascii="SimSun" w:eastAsia="SimSun" w:hAnsi="Times" w:cs="SimSun" w:hint="eastAsia"/>
          <w:kern w:val="0"/>
          <w:sz w:val="32"/>
          <w:szCs w:val="32"/>
        </w:rPr>
        <w:t>实验显示该所提方案相对于朴素地基于</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传输方案</w:t>
      </w:r>
      <w:r>
        <w:rPr>
          <w:rFonts w:ascii="SimSun" w:eastAsia="SimSun" w:hAnsi="Times" w:cs="SimSun"/>
          <w:kern w:val="0"/>
          <w:sz w:val="32"/>
          <w:szCs w:val="32"/>
        </w:rPr>
        <w:t xml:space="preserve">, </w:t>
      </w:r>
      <w:r>
        <w:rPr>
          <w:rFonts w:ascii="SimSun" w:eastAsia="SimSun" w:hAnsi="Times" w:cs="SimSun" w:hint="eastAsia"/>
          <w:kern w:val="0"/>
          <w:sz w:val="32"/>
          <w:szCs w:val="32"/>
        </w:rPr>
        <w:t>优化效果</w:t>
      </w:r>
      <w:r>
        <w:rPr>
          <w:rFonts w:ascii="SimSun" w:eastAsia="SimSun" w:hAnsi="Times" w:cs="SimSun"/>
          <w:kern w:val="0"/>
          <w:sz w:val="32"/>
          <w:szCs w:val="32"/>
        </w:rPr>
        <w:t xml:space="preserve"> </w:t>
      </w:r>
      <w:r>
        <w:rPr>
          <w:rFonts w:ascii="Times" w:eastAsia="SimSun" w:hAnsi="Times" w:cs="Times"/>
          <w:kern w:val="0"/>
          <w:sz w:val="32"/>
          <w:szCs w:val="32"/>
        </w:rPr>
        <w:t>&gt;50%</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1FB33F6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在视频监控系统中</w:t>
      </w:r>
      <w:r>
        <w:rPr>
          <w:rFonts w:ascii="SimSun" w:eastAsia="SimSun" w:hAnsi="Times" w:cs="SimSun"/>
          <w:kern w:val="0"/>
          <w:sz w:val="32"/>
          <w:szCs w:val="32"/>
        </w:rPr>
        <w:t>,</w:t>
      </w:r>
      <w:r>
        <w:rPr>
          <w:rFonts w:ascii="SimSun" w:eastAsia="SimSun" w:hAnsi="Times" w:cs="SimSun" w:hint="eastAsia"/>
          <w:kern w:val="0"/>
          <w:sz w:val="32"/>
          <w:szCs w:val="32"/>
        </w:rPr>
        <w:t>视频数据占所传输带宽的绝大部分。在衡量视频传输质</w:t>
      </w:r>
      <w:r>
        <w:rPr>
          <w:rFonts w:ascii="SimSun" w:eastAsia="SimSun" w:hAnsi="Times" w:cs="SimSun"/>
          <w:kern w:val="0"/>
          <w:sz w:val="32"/>
          <w:szCs w:val="32"/>
        </w:rPr>
        <w:t xml:space="preserve"> </w:t>
      </w:r>
      <w:r>
        <w:rPr>
          <w:rFonts w:ascii="SimSun" w:eastAsia="SimSun" w:hAnsi="Times" w:cs="SimSun" w:hint="eastAsia"/>
          <w:kern w:val="0"/>
          <w:sz w:val="32"/>
          <w:szCs w:val="32"/>
        </w:rPr>
        <w:t>量的时候</w:t>
      </w:r>
      <w:r>
        <w:rPr>
          <w:rFonts w:ascii="SimSun" w:eastAsia="SimSun" w:hAnsi="Times" w:cs="SimSun"/>
          <w:kern w:val="0"/>
          <w:sz w:val="32"/>
          <w:szCs w:val="32"/>
        </w:rPr>
        <w:t>,</w:t>
      </w:r>
      <w:r>
        <w:rPr>
          <w:rFonts w:ascii="SimSun" w:eastAsia="SimSun" w:hAnsi="Times" w:cs="SimSun" w:hint="eastAsia"/>
          <w:kern w:val="0"/>
          <w:sz w:val="32"/>
          <w:szCs w:val="32"/>
        </w:rPr>
        <w:t>除了传统网络度量参数如丢包率等</w:t>
      </w:r>
      <w:r>
        <w:rPr>
          <w:rFonts w:ascii="SimSun" w:eastAsia="SimSun" w:hAnsi="Times" w:cs="SimSun"/>
          <w:kern w:val="0"/>
          <w:sz w:val="32"/>
          <w:szCs w:val="32"/>
        </w:rPr>
        <w:t>,</w:t>
      </w:r>
      <w:r>
        <w:rPr>
          <w:rFonts w:ascii="SimSun" w:eastAsia="SimSun" w:hAnsi="Times" w:cs="SimSun" w:hint="eastAsia"/>
          <w:kern w:val="0"/>
          <w:sz w:val="32"/>
          <w:szCs w:val="32"/>
        </w:rPr>
        <w:t>更重要的是视频观看体验</w:t>
      </w:r>
      <w:r>
        <w:rPr>
          <w:rFonts w:ascii="SimSun" w:eastAsia="SimSun" w:hAnsi="Times" w:cs="SimSun"/>
          <w:kern w:val="0"/>
          <w:sz w:val="32"/>
          <w:szCs w:val="32"/>
        </w:rPr>
        <w:t>,</w:t>
      </w:r>
      <w:r>
        <w:rPr>
          <w:rFonts w:ascii="SimSun" w:eastAsia="SimSun" w:hAnsi="Times" w:cs="SimSun" w:hint="eastAsia"/>
          <w:kern w:val="0"/>
          <w:sz w:val="32"/>
          <w:szCs w:val="32"/>
        </w:rPr>
        <w:t>目前普</w:t>
      </w:r>
      <w:r>
        <w:rPr>
          <w:rFonts w:ascii="SimSun" w:eastAsia="SimSun" w:hAnsi="Times" w:cs="SimSun"/>
          <w:kern w:val="0"/>
          <w:sz w:val="32"/>
          <w:szCs w:val="32"/>
        </w:rPr>
        <w:t xml:space="preserve"> </w:t>
      </w:r>
      <w:r>
        <w:rPr>
          <w:rFonts w:ascii="SimSun" w:eastAsia="SimSun" w:hAnsi="Times" w:cs="SimSun" w:hint="eastAsia"/>
          <w:kern w:val="0"/>
          <w:sz w:val="32"/>
          <w:szCs w:val="32"/>
        </w:rPr>
        <w:t>遍使用的衡量指标是峰值信噪比</w:t>
      </w:r>
      <w:r>
        <w:rPr>
          <w:rFonts w:ascii="SimSun" w:eastAsia="SimSun" w:hAnsi="Times" w:cs="SimSun"/>
          <w:kern w:val="0"/>
          <w:sz w:val="32"/>
          <w:szCs w:val="32"/>
        </w:rPr>
        <w:t xml:space="preserve"> </w:t>
      </w:r>
      <w:r>
        <w:rPr>
          <w:rFonts w:ascii="Times" w:eastAsia="SimSun" w:hAnsi="Times" w:cs="Times"/>
          <w:kern w:val="0"/>
          <w:sz w:val="32"/>
          <w:szCs w:val="32"/>
        </w:rPr>
        <w:t xml:space="preserve">(PSNR) </w:t>
      </w:r>
      <w:r>
        <w:rPr>
          <w:rFonts w:ascii="SimSun" w:eastAsia="SimSun" w:hAnsi="Times" w:cs="SimSun" w:hint="eastAsia"/>
          <w:kern w:val="0"/>
          <w:sz w:val="32"/>
          <w:szCs w:val="32"/>
        </w:rPr>
        <w:t>和结构相似性指标</w:t>
      </w:r>
      <w:r>
        <w:rPr>
          <w:rFonts w:ascii="SimSun" w:eastAsia="SimSun" w:hAnsi="Times" w:cs="SimSun"/>
          <w:kern w:val="0"/>
          <w:sz w:val="32"/>
          <w:szCs w:val="32"/>
        </w:rPr>
        <w:t xml:space="preserve"> </w:t>
      </w:r>
      <w:r>
        <w:rPr>
          <w:rFonts w:ascii="Times" w:eastAsia="SimSun" w:hAnsi="Times" w:cs="Times"/>
          <w:kern w:val="0"/>
          <w:sz w:val="32"/>
          <w:szCs w:val="32"/>
        </w:rPr>
        <w:t>(SSIM)</w:t>
      </w:r>
      <w:r>
        <w:rPr>
          <w:rFonts w:ascii="SimSun" w:eastAsia="SimSun" w:hAnsi="Times" w:cs="SimSun" w:hint="eastAsia"/>
          <w:kern w:val="0"/>
          <w:sz w:val="32"/>
          <w:szCs w:val="32"/>
        </w:rPr>
        <w:t>。视频传输的</w:t>
      </w:r>
      <w:r>
        <w:rPr>
          <w:rFonts w:ascii="SimSun" w:eastAsia="SimSun" w:hAnsi="Times" w:cs="SimSun"/>
          <w:kern w:val="0"/>
          <w:sz w:val="32"/>
          <w:szCs w:val="32"/>
        </w:rPr>
        <w:t xml:space="preserve"> </w:t>
      </w:r>
      <w:r>
        <w:rPr>
          <w:rFonts w:ascii="SimSun" w:eastAsia="SimSun" w:hAnsi="Times" w:cs="SimSun" w:hint="eastAsia"/>
          <w:kern w:val="0"/>
          <w:sz w:val="32"/>
          <w:szCs w:val="32"/>
        </w:rPr>
        <w:t>流畅、实时、清晰是视频监控系统的首要目标。</w:t>
      </w:r>
      <w:r>
        <w:rPr>
          <w:rFonts w:ascii="SimSun" w:eastAsia="SimSun" w:hAnsi="Times" w:cs="SimSun"/>
          <w:kern w:val="0"/>
          <w:sz w:val="32"/>
          <w:szCs w:val="32"/>
        </w:rPr>
        <w:t xml:space="preserve"> </w:t>
      </w:r>
    </w:p>
    <w:p w14:paraId="3A940E2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受通用视频编码技术中的分层编码的影响</w:t>
      </w:r>
      <w:r>
        <w:rPr>
          <w:rFonts w:ascii="SimSun" w:eastAsia="SimSun" w:hAnsi="Times" w:cs="SimSun"/>
          <w:kern w:val="0"/>
          <w:sz w:val="32"/>
          <w:szCs w:val="32"/>
        </w:rPr>
        <w:t>,</w:t>
      </w:r>
      <w:r>
        <w:rPr>
          <w:rFonts w:ascii="SimSun" w:eastAsia="SimSun" w:hAnsi="Times" w:cs="SimSun" w:hint="eastAsia"/>
          <w:kern w:val="0"/>
          <w:sz w:val="32"/>
          <w:szCs w:val="32"/>
        </w:rPr>
        <w:t>可以认为不同类型的帧对视频的</w:t>
      </w:r>
      <w:r>
        <w:rPr>
          <w:rFonts w:ascii="SimSun" w:eastAsia="SimSun" w:hAnsi="Times" w:cs="SimSun"/>
          <w:kern w:val="0"/>
          <w:sz w:val="32"/>
          <w:szCs w:val="32"/>
        </w:rPr>
        <w:t xml:space="preserve"> </w:t>
      </w:r>
      <w:r>
        <w:rPr>
          <w:rFonts w:ascii="SimSun" w:eastAsia="SimSun" w:hAnsi="Times" w:cs="SimSun" w:hint="eastAsia"/>
          <w:kern w:val="0"/>
          <w:sz w:val="32"/>
          <w:szCs w:val="32"/>
        </w:rPr>
        <w:t>传输质量贡献不同。这是由分层编码中</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内部不同帧之间的依赖关系决定的。</w:t>
      </w:r>
      <w:r>
        <w:rPr>
          <w:rFonts w:ascii="SimSun" w:eastAsia="SimSun" w:hAnsi="Times" w:cs="SimSun"/>
          <w:kern w:val="0"/>
          <w:sz w:val="32"/>
          <w:szCs w:val="32"/>
        </w:rPr>
        <w:t xml:space="preserve"> </w:t>
      </w:r>
      <w:r>
        <w:rPr>
          <w:rFonts w:ascii="SimSun" w:eastAsia="SimSun" w:hAnsi="Times" w:cs="SimSun" w:hint="eastAsia"/>
          <w:kern w:val="0"/>
          <w:sz w:val="32"/>
          <w:szCs w:val="32"/>
        </w:rPr>
        <w:t>如前所述</w:t>
      </w:r>
      <w:r>
        <w:rPr>
          <w:rFonts w:ascii="SimSun" w:eastAsia="SimSun" w:hAnsi="Times" w:cs="SimSun"/>
          <w:kern w:val="0"/>
          <w:sz w:val="32"/>
          <w:szCs w:val="32"/>
        </w:rPr>
        <w:t>,</w:t>
      </w:r>
      <w:r>
        <w:rPr>
          <w:rFonts w:ascii="Times" w:eastAsia="SimSun" w:hAnsi="Times" w:cs="Times"/>
          <w:kern w:val="0"/>
          <w:sz w:val="32"/>
          <w:szCs w:val="32"/>
        </w:rPr>
        <w:t xml:space="preserve">I </w:t>
      </w:r>
      <w:r>
        <w:rPr>
          <w:rFonts w:ascii="SimSun" w:eastAsia="SimSun" w:hAnsi="Times" w:cs="SimSun" w:hint="eastAsia"/>
          <w:kern w:val="0"/>
          <w:sz w:val="32"/>
          <w:szCs w:val="32"/>
        </w:rPr>
        <w:t>帧独立于其他帧</w:t>
      </w:r>
      <w:r>
        <w:rPr>
          <w:rFonts w:ascii="SimSun" w:eastAsia="SimSun" w:hAnsi="Times" w:cs="SimSun"/>
          <w:kern w:val="0"/>
          <w:sz w:val="32"/>
          <w:szCs w:val="32"/>
        </w:rPr>
        <w:t>,</w:t>
      </w:r>
      <w:r>
        <w:rPr>
          <w:rFonts w:ascii="SimSun" w:eastAsia="SimSun" w:hAnsi="Times" w:cs="SimSun" w:hint="eastAsia"/>
          <w:kern w:val="0"/>
          <w:sz w:val="32"/>
          <w:szCs w:val="32"/>
        </w:rPr>
        <w:t>可独立解码其压缩率也最低</w:t>
      </w:r>
      <w:r>
        <w:rPr>
          <w:rFonts w:ascii="SimSun" w:eastAsia="SimSun" w:hAnsi="Times" w:cs="SimSun"/>
          <w:kern w:val="0"/>
          <w:sz w:val="32"/>
          <w:szCs w:val="32"/>
        </w:rPr>
        <w:t>;</w:t>
      </w:r>
      <w:r>
        <w:rPr>
          <w:rFonts w:ascii="Times" w:eastAsia="SimSun" w:hAnsi="Times" w:cs="Times"/>
          <w:kern w:val="0"/>
          <w:sz w:val="32"/>
          <w:szCs w:val="32"/>
        </w:rPr>
        <w:t xml:space="preserve">P </w:t>
      </w:r>
      <w:r>
        <w:rPr>
          <w:rFonts w:ascii="SimSun" w:eastAsia="SimSun" w:hAnsi="Times" w:cs="SimSun" w:hint="eastAsia"/>
          <w:kern w:val="0"/>
          <w:sz w:val="32"/>
          <w:szCs w:val="32"/>
        </w:rPr>
        <w:t>帧依赖于其之前的</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帧或者</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SimSun" w:eastAsia="SimSun" w:hAnsi="Times" w:cs="SimSun"/>
          <w:kern w:val="0"/>
          <w:sz w:val="32"/>
          <w:szCs w:val="32"/>
        </w:rPr>
        <w:t>,</w:t>
      </w:r>
      <w:r>
        <w:rPr>
          <w:rFonts w:ascii="SimSun" w:eastAsia="SimSun" w:hAnsi="Times" w:cs="SimSun" w:hint="eastAsia"/>
          <w:kern w:val="0"/>
          <w:sz w:val="32"/>
          <w:szCs w:val="32"/>
        </w:rPr>
        <w:t>压缩率次之</w:t>
      </w:r>
      <w:r>
        <w:rPr>
          <w:rFonts w:ascii="SimSun" w:eastAsia="SimSun" w:hAnsi="Times" w:cs="SimSun"/>
          <w:kern w:val="0"/>
          <w:sz w:val="32"/>
          <w:szCs w:val="32"/>
        </w:rPr>
        <w:t>;</w:t>
      </w:r>
      <w:r>
        <w:rPr>
          <w:rFonts w:ascii="Times" w:eastAsia="SimSun" w:hAnsi="Times" w:cs="Times"/>
          <w:kern w:val="0"/>
          <w:sz w:val="32"/>
          <w:szCs w:val="32"/>
        </w:rPr>
        <w:t xml:space="preserve">B </w:t>
      </w:r>
      <w:r>
        <w:rPr>
          <w:rFonts w:ascii="SimSun" w:eastAsia="SimSun" w:hAnsi="Times" w:cs="SimSun" w:hint="eastAsia"/>
          <w:kern w:val="0"/>
          <w:sz w:val="32"/>
          <w:szCs w:val="32"/>
        </w:rPr>
        <w:t>帧压缩率最高</w:t>
      </w:r>
      <w:r>
        <w:rPr>
          <w:rFonts w:ascii="SimSun" w:eastAsia="SimSun" w:hAnsi="Times" w:cs="SimSun"/>
          <w:kern w:val="0"/>
          <w:sz w:val="32"/>
          <w:szCs w:val="32"/>
        </w:rPr>
        <w:t>,</w:t>
      </w:r>
      <w:r>
        <w:rPr>
          <w:rFonts w:ascii="SimSun" w:eastAsia="SimSun" w:hAnsi="Times" w:cs="SimSun" w:hint="eastAsia"/>
          <w:kern w:val="0"/>
          <w:sz w:val="32"/>
          <w:szCs w:val="32"/>
        </w:rPr>
        <w:t>但需要依赖其前后的</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帧或者</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来解码。不难发现</w:t>
      </w:r>
      <w:r>
        <w:rPr>
          <w:rFonts w:ascii="SimSun" w:eastAsia="SimSun" w:hAnsi="Times" w:cs="SimSun"/>
          <w:kern w:val="0"/>
          <w:sz w:val="32"/>
          <w:szCs w:val="32"/>
        </w:rPr>
        <w:t>,</w:t>
      </w:r>
      <w:r>
        <w:rPr>
          <w:rFonts w:ascii="Times" w:eastAsia="SimSun" w:hAnsi="Times" w:cs="Times"/>
          <w:kern w:val="0"/>
          <w:sz w:val="32"/>
          <w:szCs w:val="32"/>
        </w:rPr>
        <w:t xml:space="preserve">I </w:t>
      </w:r>
      <w:r>
        <w:rPr>
          <w:rFonts w:ascii="SimSun" w:eastAsia="SimSun" w:hAnsi="Times" w:cs="SimSun" w:hint="eastAsia"/>
          <w:kern w:val="0"/>
          <w:sz w:val="32"/>
          <w:szCs w:val="32"/>
        </w:rPr>
        <w:t>帧丢失则该</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内全部的帧都无法解码</w:t>
      </w:r>
      <w:r>
        <w:rPr>
          <w:rFonts w:ascii="SimSun" w:eastAsia="SimSun" w:hAnsi="Times" w:cs="SimSun"/>
          <w:kern w:val="0"/>
          <w:sz w:val="32"/>
          <w:szCs w:val="32"/>
        </w:rPr>
        <w:t>;</w:t>
      </w:r>
      <w:r>
        <w:rPr>
          <w:rFonts w:ascii="Times" w:eastAsia="SimSun" w:hAnsi="Times" w:cs="Times"/>
          <w:kern w:val="0"/>
          <w:sz w:val="32"/>
          <w:szCs w:val="32"/>
        </w:rPr>
        <w:t xml:space="preserve">P </w:t>
      </w:r>
      <w:r>
        <w:rPr>
          <w:rFonts w:ascii="SimSun" w:eastAsia="SimSun" w:hAnsi="Times" w:cs="SimSun" w:hint="eastAsia"/>
          <w:kern w:val="0"/>
          <w:sz w:val="32"/>
          <w:szCs w:val="32"/>
        </w:rPr>
        <w:t>帧丢失则其后的</w:t>
      </w:r>
      <w:r>
        <w:rPr>
          <w:rFonts w:ascii="SimSun" w:eastAsia="SimSun" w:hAnsi="Times" w:cs="SimSun"/>
          <w:kern w:val="0"/>
          <w:sz w:val="32"/>
          <w:szCs w:val="32"/>
        </w:rPr>
        <w:t xml:space="preserve"> </w:t>
      </w:r>
      <w:r>
        <w:rPr>
          <w:rFonts w:ascii="SimSun" w:eastAsia="SimSun" w:hAnsi="Times" w:cs="SimSun" w:hint="eastAsia"/>
          <w:kern w:val="0"/>
          <w:sz w:val="32"/>
          <w:szCs w:val="32"/>
        </w:rPr>
        <w:t>所有帧无法解码</w:t>
      </w:r>
      <w:r>
        <w:rPr>
          <w:rFonts w:ascii="SimSun" w:eastAsia="SimSun" w:hAnsi="Times" w:cs="SimSun"/>
          <w:kern w:val="0"/>
          <w:sz w:val="32"/>
          <w:szCs w:val="32"/>
        </w:rPr>
        <w:t>,</w:t>
      </w:r>
      <w:r>
        <w:rPr>
          <w:rFonts w:ascii="Times" w:eastAsia="SimSun" w:hAnsi="Times" w:cs="Times"/>
          <w:kern w:val="0"/>
          <w:sz w:val="32"/>
          <w:szCs w:val="32"/>
        </w:rPr>
        <w:t xml:space="preserve">B </w:t>
      </w:r>
      <w:r>
        <w:rPr>
          <w:rFonts w:ascii="SimSun" w:eastAsia="SimSun" w:hAnsi="Times" w:cs="SimSun" w:hint="eastAsia"/>
          <w:kern w:val="0"/>
          <w:sz w:val="32"/>
          <w:szCs w:val="32"/>
        </w:rPr>
        <w:t>帧丢失则仅其自身无法解码</w:t>
      </w:r>
      <w:r>
        <w:rPr>
          <w:rFonts w:ascii="SimSun" w:eastAsia="SimSun" w:hAnsi="Times" w:cs="SimSun"/>
          <w:kern w:val="0"/>
          <w:sz w:val="32"/>
          <w:szCs w:val="32"/>
        </w:rPr>
        <w:t>,</w:t>
      </w:r>
      <w:r>
        <w:rPr>
          <w:rFonts w:ascii="SimSun" w:eastAsia="SimSun" w:hAnsi="Times" w:cs="SimSun" w:hint="eastAsia"/>
          <w:kern w:val="0"/>
          <w:sz w:val="32"/>
          <w:szCs w:val="32"/>
        </w:rPr>
        <w:t>不影响其他帧。</w:t>
      </w:r>
      <w:r>
        <w:rPr>
          <w:rFonts w:ascii="SimSun" w:eastAsia="SimSun" w:hAnsi="Times" w:cs="SimSun"/>
          <w:kern w:val="0"/>
          <w:sz w:val="32"/>
          <w:szCs w:val="32"/>
        </w:rPr>
        <w:t xml:space="preserve"> </w:t>
      </w:r>
    </w:p>
    <w:p w14:paraId="5CEF25A3" w14:textId="77777777" w:rsidR="00E90246" w:rsidRDefault="00E90246" w:rsidP="00C1673E">
      <w:pPr>
        <w:widowControl/>
        <w:autoSpaceDE w:val="0"/>
        <w:autoSpaceDN w:val="0"/>
        <w:adjustRightInd w:val="0"/>
        <w:jc w:val="left"/>
        <w:rPr>
          <w:rFonts w:ascii="Times" w:eastAsia="SimSun" w:hAnsi="Times" w:cs="Times"/>
          <w:kern w:val="0"/>
        </w:rPr>
      </w:pPr>
      <w:r>
        <w:rPr>
          <w:rFonts w:ascii="Times" w:eastAsia="SimSun" w:hAnsi="Times" w:cs="Times"/>
          <w:kern w:val="0"/>
        </w:rPr>
        <w:t xml:space="preserve">   </w:t>
      </w: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5D83BEA5"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28D18757" wp14:editId="0941EDC6">
            <wp:extent cx="3413125" cy="1079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2235B76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4.11</w:t>
      </w:r>
      <w:r>
        <w:rPr>
          <w:rFonts w:ascii="SimSun" w:eastAsia="SimSun" w:hAnsi="Times" w:cs="SimSun" w:hint="eastAsia"/>
          <w:kern w:val="0"/>
          <w:sz w:val="32"/>
          <w:szCs w:val="32"/>
        </w:rPr>
        <w:t>和图</w:t>
      </w:r>
      <w:r>
        <w:rPr>
          <w:rFonts w:ascii="SimSun" w:eastAsia="SimSun" w:hAnsi="Times" w:cs="SimSun"/>
          <w:kern w:val="0"/>
          <w:sz w:val="32"/>
          <w:szCs w:val="32"/>
        </w:rPr>
        <w:t xml:space="preserve"> </w:t>
      </w:r>
      <w:r>
        <w:rPr>
          <w:rFonts w:ascii="Times" w:eastAsia="SimSun" w:hAnsi="Times" w:cs="Times"/>
          <w:kern w:val="0"/>
          <w:sz w:val="32"/>
          <w:szCs w:val="32"/>
        </w:rPr>
        <w:t xml:space="preserve">4.12 </w:t>
      </w:r>
      <w:r>
        <w:rPr>
          <w:rFonts w:ascii="SimSun" w:eastAsia="SimSun" w:hAnsi="Times" w:cs="SimSun" w:hint="eastAsia"/>
          <w:kern w:val="0"/>
          <w:sz w:val="32"/>
          <w:szCs w:val="32"/>
        </w:rPr>
        <w:t>给出了</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Times" w:eastAsia="SimSun" w:hAnsi="Times" w:cs="Times"/>
          <w:kern w:val="0"/>
          <w:sz w:val="32"/>
          <w:szCs w:val="32"/>
        </w:rPr>
        <w:t xml:space="preserve">B </w:t>
      </w:r>
      <w:r>
        <w:rPr>
          <w:rFonts w:ascii="SimSun" w:eastAsia="SimSun" w:hAnsi="Times" w:cs="SimSun" w:hint="eastAsia"/>
          <w:kern w:val="0"/>
          <w:sz w:val="32"/>
          <w:szCs w:val="32"/>
        </w:rPr>
        <w:t>帧以及同一个</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中不同位置的</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丢失对视频质量的影响。可以看出</w:t>
      </w:r>
      <w:r>
        <w:rPr>
          <w:rFonts w:ascii="SimSun" w:eastAsia="SimSun" w:hAnsi="Times" w:cs="SimSun"/>
          <w:kern w:val="0"/>
          <w:sz w:val="32"/>
          <w:szCs w:val="32"/>
        </w:rPr>
        <w:t>,</w:t>
      </w:r>
      <w:r>
        <w:rPr>
          <w:rFonts w:ascii="SimSun" w:eastAsia="SimSun" w:hAnsi="Times" w:cs="SimSun" w:hint="eastAsia"/>
          <w:kern w:val="0"/>
          <w:sz w:val="32"/>
          <w:szCs w:val="32"/>
        </w:rPr>
        <w:t>和我们预测的相同</w:t>
      </w:r>
      <w:r>
        <w:rPr>
          <w:rFonts w:ascii="SimSun" w:eastAsia="SimSun" w:hAnsi="Times" w:cs="SimSun"/>
          <w:kern w:val="0"/>
          <w:sz w:val="32"/>
          <w:szCs w:val="32"/>
        </w:rPr>
        <w:t>,</w:t>
      </w:r>
      <w:r>
        <w:rPr>
          <w:rFonts w:ascii="SimSun" w:eastAsia="SimSun" w:hAnsi="Times" w:cs="SimSun" w:hint="eastAsia"/>
          <w:kern w:val="0"/>
          <w:sz w:val="32"/>
          <w:szCs w:val="32"/>
        </w:rPr>
        <w:t>在相同的数量上</w:t>
      </w:r>
      <w:r>
        <w:rPr>
          <w:rFonts w:ascii="SimSun" w:eastAsia="SimSun" w:hAnsi="Times" w:cs="SimSun"/>
          <w:kern w:val="0"/>
          <w:sz w:val="32"/>
          <w:szCs w:val="32"/>
        </w:rPr>
        <w:t>,</w:t>
      </w:r>
      <w:r>
        <w:rPr>
          <w:rFonts w:ascii="Times" w:eastAsia="SimSun" w:hAnsi="Times" w:cs="Times"/>
          <w:kern w:val="0"/>
          <w:sz w:val="32"/>
          <w:szCs w:val="32"/>
        </w:rPr>
        <w:t xml:space="preserve">I </w:t>
      </w:r>
      <w:r>
        <w:rPr>
          <w:rFonts w:ascii="SimSun" w:eastAsia="SimSun" w:hAnsi="Times" w:cs="SimSun" w:hint="eastAsia"/>
          <w:kern w:val="0"/>
          <w:sz w:val="32"/>
          <w:szCs w:val="32"/>
        </w:rPr>
        <w:t>帧对</w:t>
      </w:r>
      <w:r>
        <w:rPr>
          <w:rFonts w:ascii="SimSun" w:eastAsia="SimSun" w:hAnsi="Times" w:cs="SimSun"/>
          <w:kern w:val="0"/>
          <w:sz w:val="32"/>
          <w:szCs w:val="32"/>
        </w:rPr>
        <w:t xml:space="preserve"> </w:t>
      </w:r>
      <w:r>
        <w:rPr>
          <w:rFonts w:ascii="SimSun" w:eastAsia="SimSun" w:hAnsi="Times" w:cs="SimSun" w:hint="eastAsia"/>
          <w:kern w:val="0"/>
          <w:sz w:val="32"/>
          <w:szCs w:val="32"/>
        </w:rPr>
        <w:t>视频质量的贡献明显大于</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SimSun" w:eastAsia="SimSun" w:hAnsi="Times" w:cs="SimSun"/>
          <w:kern w:val="0"/>
          <w:sz w:val="32"/>
          <w:szCs w:val="32"/>
        </w:rPr>
        <w:t>,</w:t>
      </w:r>
      <w:r>
        <w:rPr>
          <w:rFonts w:ascii="Times" w:eastAsia="SimSun" w:hAnsi="Times" w:cs="Times"/>
          <w:kern w:val="0"/>
          <w:sz w:val="32"/>
          <w:szCs w:val="32"/>
        </w:rPr>
        <w:t xml:space="preserve">P </w:t>
      </w:r>
      <w:r>
        <w:rPr>
          <w:rFonts w:ascii="SimSun" w:eastAsia="SimSun" w:hAnsi="Times" w:cs="SimSun" w:hint="eastAsia"/>
          <w:kern w:val="0"/>
          <w:sz w:val="32"/>
          <w:szCs w:val="32"/>
        </w:rPr>
        <w:t>帧中出现在靠前位置的</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帧影响力又要大于之</w:t>
      </w:r>
      <w:r>
        <w:rPr>
          <w:rFonts w:ascii="SimSun" w:eastAsia="SimSun" w:hAnsi="Times" w:cs="SimSun"/>
          <w:kern w:val="0"/>
          <w:sz w:val="32"/>
          <w:szCs w:val="32"/>
        </w:rPr>
        <w:t xml:space="preserve"> </w:t>
      </w:r>
      <w:r>
        <w:rPr>
          <w:rFonts w:ascii="SimSun" w:eastAsia="SimSun" w:hAnsi="Times" w:cs="SimSun" w:hint="eastAsia"/>
          <w:kern w:val="0"/>
          <w:sz w:val="32"/>
          <w:szCs w:val="32"/>
        </w:rPr>
        <w:t>后的</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SimSun" w:eastAsia="SimSun" w:hAnsi="Times" w:cs="SimSun"/>
          <w:kern w:val="0"/>
          <w:sz w:val="32"/>
          <w:szCs w:val="32"/>
        </w:rPr>
        <w:t>,</w:t>
      </w:r>
      <w:r>
        <w:rPr>
          <w:rFonts w:ascii="SimSun" w:eastAsia="SimSun" w:hAnsi="Times" w:cs="SimSun" w:hint="eastAsia"/>
          <w:kern w:val="0"/>
          <w:sz w:val="32"/>
          <w:szCs w:val="32"/>
        </w:rPr>
        <w:t>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帧对视频质量的影响最小。</w:t>
      </w:r>
      <w:r>
        <w:rPr>
          <w:rFonts w:ascii="SimSun" w:eastAsia="SimSun" w:hAnsi="Times" w:cs="SimSun"/>
          <w:kern w:val="0"/>
          <w:sz w:val="32"/>
          <w:szCs w:val="32"/>
        </w:rPr>
        <w:t xml:space="preserve"> </w:t>
      </w:r>
    </w:p>
    <w:p w14:paraId="01C8CC40"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之前的关于映射机制的工作</w:t>
      </w:r>
      <w:r>
        <w:rPr>
          <w:rFonts w:ascii="SimSun" w:eastAsia="SimSun" w:hAnsi="Times" w:cs="SimSun"/>
          <w:kern w:val="0"/>
          <w:sz w:val="32"/>
          <w:szCs w:val="32"/>
        </w:rPr>
        <w:t>,</w:t>
      </w:r>
      <w:r>
        <w:rPr>
          <w:rFonts w:ascii="SimSun" w:eastAsia="SimSun" w:hAnsi="Times" w:cs="SimSun" w:hint="eastAsia"/>
          <w:kern w:val="0"/>
          <w:sz w:val="32"/>
          <w:szCs w:val="32"/>
        </w:rPr>
        <w:t>仅仅按照编码帧的类型进行映射</w:t>
      </w:r>
      <w:r>
        <w:rPr>
          <w:rFonts w:ascii="SimSun" w:eastAsia="SimSun" w:hAnsi="Times" w:cs="SimSun"/>
          <w:kern w:val="0"/>
          <w:sz w:val="32"/>
          <w:szCs w:val="32"/>
        </w:rPr>
        <w:t>,</w:t>
      </w:r>
      <w:r>
        <w:rPr>
          <w:rFonts w:ascii="SimSun" w:eastAsia="SimSun" w:hAnsi="Times" w:cs="SimSun" w:hint="eastAsia"/>
          <w:kern w:val="0"/>
          <w:sz w:val="32"/>
          <w:szCs w:val="32"/>
        </w:rPr>
        <w:t>而没有考虑</w:t>
      </w:r>
      <w:r>
        <w:rPr>
          <w:rFonts w:ascii="SimSun" w:eastAsia="SimSun" w:hAnsi="Times" w:cs="SimSun"/>
          <w:kern w:val="0"/>
          <w:sz w:val="32"/>
          <w:szCs w:val="32"/>
        </w:rPr>
        <w:t xml:space="preserve"> </w:t>
      </w:r>
      <w:r>
        <w:rPr>
          <w:rFonts w:ascii="SimSun" w:eastAsia="SimSun" w:hAnsi="Times" w:cs="SimSun" w:hint="eastAsia"/>
          <w:kern w:val="0"/>
          <w:sz w:val="32"/>
          <w:szCs w:val="32"/>
        </w:rPr>
        <w:t>不同位置帧的重要性不同。我们将这一点引入映射机制</w:t>
      </w:r>
      <w:r>
        <w:rPr>
          <w:rFonts w:ascii="SimSun" w:eastAsia="SimSun" w:hAnsi="Times" w:cs="SimSun"/>
          <w:kern w:val="0"/>
          <w:sz w:val="32"/>
          <w:szCs w:val="32"/>
        </w:rPr>
        <w:t>,</w:t>
      </w:r>
      <w:r>
        <w:rPr>
          <w:rFonts w:ascii="SimSun" w:eastAsia="SimSun" w:hAnsi="Times" w:cs="SimSun" w:hint="eastAsia"/>
          <w:kern w:val="0"/>
          <w:sz w:val="32"/>
          <w:szCs w:val="32"/>
        </w:rPr>
        <w:t>综合考虑帧的</w:t>
      </w:r>
      <w:r>
        <w:rPr>
          <w:rFonts w:ascii="KaiTi" w:eastAsia="KaiTi" w:hAnsi="Times" w:cs="KaiTi" w:hint="eastAsia"/>
          <w:kern w:val="0"/>
          <w:sz w:val="32"/>
          <w:szCs w:val="32"/>
        </w:rPr>
        <w:t>类型</w:t>
      </w:r>
      <w:r>
        <w:rPr>
          <w:rFonts w:ascii="SimSun" w:eastAsia="SimSun" w:hAnsi="Times" w:cs="SimSun" w:hint="eastAsia"/>
          <w:kern w:val="0"/>
          <w:sz w:val="32"/>
          <w:szCs w:val="32"/>
        </w:rPr>
        <w:t>和</w:t>
      </w:r>
      <w:r>
        <w:rPr>
          <w:rFonts w:ascii="KaiTi" w:eastAsia="KaiTi" w:hAnsi="Times" w:cs="KaiTi" w:hint="eastAsia"/>
          <w:kern w:val="0"/>
          <w:sz w:val="32"/>
          <w:szCs w:val="32"/>
        </w:rPr>
        <w:t>位</w:t>
      </w:r>
      <w:r>
        <w:rPr>
          <w:rFonts w:ascii="KaiTi" w:eastAsia="KaiTi" w:hAnsi="Times" w:cs="KaiTi"/>
          <w:kern w:val="0"/>
          <w:sz w:val="32"/>
          <w:szCs w:val="32"/>
        </w:rPr>
        <w:t xml:space="preserve"> </w:t>
      </w:r>
      <w:r>
        <w:rPr>
          <w:rFonts w:ascii="KaiTi" w:eastAsia="KaiTi" w:hAnsi="Times" w:cs="KaiTi" w:hint="eastAsia"/>
          <w:kern w:val="0"/>
          <w:sz w:val="32"/>
          <w:szCs w:val="32"/>
        </w:rPr>
        <w:t>置</w:t>
      </w:r>
      <w:r>
        <w:rPr>
          <w:rFonts w:ascii="SimSun" w:eastAsia="SimSun" w:hAnsi="Times" w:cs="SimSun" w:hint="eastAsia"/>
          <w:kern w:val="0"/>
          <w:sz w:val="32"/>
          <w:szCs w:val="32"/>
        </w:rPr>
        <w:t>。下面详细介绍该映射机制</w:t>
      </w:r>
      <w:r>
        <w:rPr>
          <w:rFonts w:ascii="SimSun" w:eastAsia="SimSun" w:hAnsi="Times" w:cs="SimSun" w:hint="eastAsia"/>
          <w:kern w:val="0"/>
          <w:sz w:val="32"/>
          <w:szCs w:val="32"/>
        </w:rPr>
        <w:lastRenderedPageBreak/>
        <w:t>的细节原理和实现。其中核心分为两部分</w:t>
      </w:r>
      <w:r>
        <w:rPr>
          <w:rFonts w:ascii="SimSun" w:eastAsia="SimSun" w:hAnsi="Times" w:cs="SimSun"/>
          <w:kern w:val="0"/>
          <w:sz w:val="32"/>
          <w:szCs w:val="32"/>
        </w:rPr>
        <w:t>,</w:t>
      </w:r>
      <w:r>
        <w:rPr>
          <w:rFonts w:ascii="SimSun" w:eastAsia="SimSun" w:hAnsi="Times" w:cs="SimSun" w:hint="eastAsia"/>
          <w:kern w:val="0"/>
          <w:sz w:val="32"/>
          <w:szCs w:val="32"/>
        </w:rPr>
        <w:t>帧权重</w:t>
      </w:r>
      <w:r>
        <w:rPr>
          <w:rFonts w:ascii="SimSun" w:eastAsia="SimSun" w:hAnsi="Times" w:cs="SimSun"/>
          <w:kern w:val="0"/>
          <w:sz w:val="32"/>
          <w:szCs w:val="32"/>
        </w:rPr>
        <w:t xml:space="preserve"> </w:t>
      </w:r>
      <w:r>
        <w:rPr>
          <w:rFonts w:ascii="SimSun" w:eastAsia="SimSun" w:hAnsi="Times" w:cs="SimSun" w:hint="eastAsia"/>
          <w:kern w:val="0"/>
          <w:sz w:val="32"/>
          <w:szCs w:val="32"/>
        </w:rPr>
        <w:t>计算和帧映射。</w:t>
      </w:r>
      <w:r>
        <w:rPr>
          <w:rFonts w:ascii="SimSun" w:eastAsia="SimSun" w:hAnsi="Times" w:cs="SimSun"/>
          <w:kern w:val="0"/>
          <w:sz w:val="32"/>
          <w:szCs w:val="32"/>
        </w:rPr>
        <w:t xml:space="preserve"> </w:t>
      </w:r>
    </w:p>
    <w:p w14:paraId="0F5055B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符号</w:t>
      </w:r>
      <w:r>
        <w:rPr>
          <w:rFonts w:ascii="SimSun" w:eastAsia="SimSun" w:hAnsi="Times" w:cs="SimSun"/>
          <w:kern w:val="0"/>
          <w:sz w:val="30"/>
          <w:szCs w:val="30"/>
        </w:rPr>
        <w:t xml:space="preserve"> </w:t>
      </w:r>
    </w:p>
    <w:p w14:paraId="17F53C9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N, M </w:t>
      </w:r>
    </w:p>
    <w:p w14:paraId="3622B8B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ω </w:t>
      </w:r>
    </w:p>
    <w:p w14:paraId="6D15E78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i/>
          <w:iCs/>
          <w:kern w:val="0"/>
          <w:position w:val="2"/>
          <w:sz w:val="30"/>
          <w:szCs w:val="30"/>
        </w:rPr>
        <w:t>f</w:t>
      </w:r>
      <w:r>
        <w:rPr>
          <w:rFonts w:ascii="Times" w:eastAsia="SimSun" w:hAnsi="Times" w:cs="Times"/>
          <w:kern w:val="0"/>
          <w:position w:val="-3"/>
          <w:sz w:val="22"/>
          <w:szCs w:val="22"/>
        </w:rPr>
        <w:t xml:space="preserve">0 </w:t>
      </w:r>
      <w:r>
        <w:rPr>
          <w:rFonts w:ascii="Times" w:eastAsia="SimSun" w:hAnsi="Times" w:cs="Times"/>
          <w:i/>
          <w:iCs/>
          <w:kern w:val="0"/>
          <w:position w:val="2"/>
          <w:sz w:val="30"/>
          <w:szCs w:val="30"/>
        </w:rPr>
        <w:t>f</w:t>
      </w:r>
      <w:r>
        <w:rPr>
          <w:rFonts w:ascii="Times" w:eastAsia="SimSun" w:hAnsi="Times" w:cs="Times"/>
          <w:kern w:val="0"/>
          <w:position w:val="-3"/>
          <w:sz w:val="22"/>
          <w:szCs w:val="22"/>
        </w:rPr>
        <w:t xml:space="preserve">1 </w:t>
      </w:r>
    </w:p>
    <w:p w14:paraId="7C5F063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α, a, b</w:t>
      </w:r>
      <w:r>
        <w:rPr>
          <w:rFonts w:ascii="MS Mincho" w:eastAsia="MS Mincho" w:hAnsi="MS Mincho" w:cs="MS Mincho"/>
          <w:kern w:val="0"/>
          <w:sz w:val="30"/>
          <w:szCs w:val="30"/>
        </w:rPr>
        <w:t> </w:t>
      </w:r>
      <w:r>
        <w:rPr>
          <w:rFonts w:ascii="Times" w:eastAsia="SimSun" w:hAnsi="Times" w:cs="Times"/>
          <w:i/>
          <w:iCs/>
          <w:kern w:val="0"/>
          <w:position w:val="2"/>
          <w:sz w:val="30"/>
          <w:szCs w:val="30"/>
        </w:rPr>
        <w:t>b</w:t>
      </w:r>
      <w:r>
        <w:rPr>
          <w:rFonts w:ascii="Times" w:eastAsia="SimSun" w:hAnsi="Times" w:cs="Times"/>
          <w:kern w:val="0"/>
          <w:position w:val="-3"/>
          <w:sz w:val="22"/>
          <w:szCs w:val="22"/>
        </w:rPr>
        <w:t>0</w:t>
      </w:r>
      <w:r>
        <w:rPr>
          <w:rFonts w:ascii="MS Mincho" w:eastAsia="MS Mincho" w:hAnsi="MS Mincho" w:cs="MS Mincho"/>
          <w:kern w:val="0"/>
          <w:sz w:val="22"/>
          <w:szCs w:val="22"/>
        </w:rPr>
        <w:t> </w:t>
      </w:r>
      <w:r>
        <w:rPr>
          <w:rFonts w:ascii="Times" w:eastAsia="SimSun" w:hAnsi="Times" w:cs="Times"/>
          <w:kern w:val="0"/>
          <w:sz w:val="30"/>
          <w:szCs w:val="30"/>
        </w:rPr>
        <w:t>h</w:t>
      </w:r>
      <w:r>
        <w:rPr>
          <w:rFonts w:ascii="MS Mincho" w:eastAsia="MS Mincho" w:hAnsi="MS Mincho" w:cs="MS Mincho"/>
          <w:kern w:val="0"/>
          <w:sz w:val="30"/>
          <w:szCs w:val="30"/>
        </w:rPr>
        <w:t> </w:t>
      </w:r>
      <w:r>
        <w:rPr>
          <w:rFonts w:ascii="Times" w:eastAsia="SimSun" w:hAnsi="Times" w:cs="Times"/>
          <w:kern w:val="0"/>
          <w:sz w:val="30"/>
          <w:szCs w:val="30"/>
        </w:rPr>
        <w:t xml:space="preserve">p </w:t>
      </w:r>
      <w:r>
        <w:rPr>
          <w:rFonts w:ascii="Times" w:eastAsia="SimSun" w:hAnsi="Times" w:cs="Times"/>
          <w:i/>
          <w:iCs/>
          <w:kern w:val="0"/>
          <w:sz w:val="30"/>
          <w:szCs w:val="30"/>
        </w:rPr>
        <w:t xml:space="preserve">threshold(i) qlen(i) </w:t>
      </w:r>
    </w:p>
    <w:p w14:paraId="647E81C3"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A. </w:t>
      </w:r>
      <w:r>
        <w:rPr>
          <w:rFonts w:ascii="SimHei" w:eastAsia="SimHei" w:hAnsi="Times" w:cs="SimHei" w:hint="eastAsia"/>
          <w:kern w:val="0"/>
          <w:sz w:val="32"/>
          <w:szCs w:val="32"/>
        </w:rPr>
        <w:t>权重计算</w:t>
      </w:r>
      <w:r>
        <w:rPr>
          <w:rFonts w:ascii="SimHei" w:eastAsia="SimHei" w:hAnsi="Times" w:cs="SimHei"/>
          <w:kern w:val="0"/>
          <w:sz w:val="32"/>
          <w:szCs w:val="32"/>
        </w:rPr>
        <w:t xml:space="preserve"> </w:t>
      </w:r>
    </w:p>
    <w:p w14:paraId="6444F39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表</w:t>
      </w:r>
      <w:r>
        <w:rPr>
          <w:rFonts w:ascii="SimSun" w:eastAsia="SimSun" w:hAnsi="Times" w:cs="SimSun"/>
          <w:kern w:val="0"/>
          <w:sz w:val="30"/>
          <w:szCs w:val="30"/>
        </w:rPr>
        <w:t xml:space="preserve"> </w:t>
      </w:r>
      <w:r>
        <w:rPr>
          <w:rFonts w:ascii="Times" w:eastAsia="SimSun" w:hAnsi="Times" w:cs="Times"/>
          <w:kern w:val="0"/>
          <w:sz w:val="30"/>
          <w:szCs w:val="30"/>
        </w:rPr>
        <w:t xml:space="preserve">4.3 </w:t>
      </w:r>
      <w:r>
        <w:rPr>
          <w:rFonts w:ascii="SimSun" w:eastAsia="SimSun" w:hAnsi="Times" w:cs="SimSun" w:hint="eastAsia"/>
          <w:kern w:val="0"/>
          <w:sz w:val="30"/>
          <w:szCs w:val="30"/>
        </w:rPr>
        <w:t>本章符号检索</w:t>
      </w:r>
      <w:r>
        <w:rPr>
          <w:rFonts w:ascii="SimSun" w:eastAsia="SimSun" w:hAnsi="Times" w:cs="SimSun"/>
          <w:kern w:val="0"/>
          <w:sz w:val="30"/>
          <w:szCs w:val="30"/>
        </w:rPr>
        <w:t xml:space="preserve"> </w:t>
      </w:r>
    </w:p>
    <w:p w14:paraId="4441312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信道</w:t>
      </w:r>
      <w:r>
        <w:rPr>
          <w:rFonts w:ascii="SimSun" w:eastAsia="SimSun" w:hAnsi="Times" w:cs="SimSun"/>
          <w:kern w:val="0"/>
          <w:sz w:val="30"/>
          <w:szCs w:val="30"/>
        </w:rPr>
        <w:t xml:space="preserve"> </w:t>
      </w:r>
      <w:r>
        <w:rPr>
          <w:rFonts w:ascii="Times" w:eastAsia="SimSun" w:hAnsi="Times" w:cs="Times"/>
          <w:kern w:val="0"/>
          <w:sz w:val="30"/>
          <w:szCs w:val="30"/>
        </w:rPr>
        <w:t>(L1-L2)</w:t>
      </w:r>
      <w:r>
        <w:rPr>
          <w:rFonts w:ascii="MS Mincho" w:eastAsia="MS Mincho" w:hAnsi="MS Mincho" w:cs="MS Mincho"/>
          <w:kern w:val="0"/>
          <w:sz w:val="30"/>
          <w:szCs w:val="30"/>
        </w:rPr>
        <w:t> </w:t>
      </w:r>
      <w:r>
        <w:rPr>
          <w:rFonts w:ascii="Times" w:eastAsia="SimSun" w:hAnsi="Times" w:cs="Times"/>
          <w:kern w:val="0"/>
          <w:sz w:val="30"/>
          <w:szCs w:val="30"/>
        </w:rPr>
        <w:t xml:space="preserve">GOP </w:t>
      </w:r>
      <w:r>
        <w:rPr>
          <w:rFonts w:ascii="SimSun" w:eastAsia="SimSun" w:hAnsi="Times" w:cs="SimSun" w:hint="eastAsia"/>
          <w:kern w:val="0"/>
          <w:sz w:val="30"/>
          <w:szCs w:val="30"/>
        </w:rPr>
        <w:t>参数</w:t>
      </w:r>
      <w:r>
        <w:rPr>
          <w:rFonts w:ascii="MS Mincho" w:eastAsia="MS Mincho" w:hAnsi="MS Mincho" w:cs="MS Mincho"/>
          <w:kern w:val="0"/>
          <w:sz w:val="30"/>
          <w:szCs w:val="30"/>
        </w:rPr>
        <w:t> </w:t>
      </w:r>
      <w:r>
        <w:rPr>
          <w:rFonts w:ascii="SimSun" w:eastAsia="SimSun" w:hAnsi="Times" w:cs="SimSun" w:hint="eastAsia"/>
          <w:kern w:val="0"/>
          <w:sz w:val="30"/>
          <w:szCs w:val="30"/>
        </w:rPr>
        <w:t>数据包权重值</w:t>
      </w:r>
      <w:r>
        <w:rPr>
          <w:rFonts w:ascii="SimSun" w:eastAsia="SimSun" w:hAnsi="Times" w:cs="SimSun"/>
          <w:kern w:val="0"/>
          <w:sz w:val="30"/>
          <w:szCs w:val="30"/>
        </w:rPr>
        <w:t xml:space="preserve"> </w:t>
      </w:r>
      <w:r>
        <w:rPr>
          <w:rFonts w:ascii="SimSun" w:eastAsia="SimSun" w:hAnsi="Times" w:cs="SimSun" w:hint="eastAsia"/>
          <w:kern w:val="0"/>
          <w:sz w:val="30"/>
          <w:szCs w:val="30"/>
        </w:rPr>
        <w:t>受当前帧影响的帧数量</w:t>
      </w:r>
      <w:r>
        <w:rPr>
          <w:rFonts w:ascii="SimSun" w:eastAsia="SimSun" w:hAnsi="Times" w:cs="SimSun"/>
          <w:kern w:val="0"/>
          <w:sz w:val="30"/>
          <w:szCs w:val="30"/>
        </w:rPr>
        <w:t xml:space="preserve"> </w:t>
      </w:r>
      <w:r>
        <w:rPr>
          <w:rFonts w:ascii="SimSun" w:eastAsia="SimSun" w:hAnsi="Times" w:cs="SimSun" w:hint="eastAsia"/>
          <w:kern w:val="0"/>
          <w:sz w:val="30"/>
          <w:szCs w:val="30"/>
        </w:rPr>
        <w:t>影响当前帧的帧数量</w:t>
      </w:r>
      <w:r>
        <w:rPr>
          <w:rFonts w:ascii="SimSun" w:eastAsia="SimSun" w:hAnsi="Times" w:cs="SimSun"/>
          <w:kern w:val="0"/>
          <w:sz w:val="30"/>
          <w:szCs w:val="30"/>
        </w:rPr>
        <w:t xml:space="preserve"> </w:t>
      </w:r>
      <w:r>
        <w:rPr>
          <w:rFonts w:ascii="SimSun" w:eastAsia="SimSun" w:hAnsi="Times" w:cs="SimSun" w:hint="eastAsia"/>
          <w:kern w:val="0"/>
          <w:sz w:val="30"/>
          <w:szCs w:val="30"/>
        </w:rPr>
        <w:t>权重值计算公式参数</w:t>
      </w:r>
      <w:r>
        <w:rPr>
          <w:rFonts w:ascii="MS Mincho" w:eastAsia="MS Mincho" w:hAnsi="MS Mincho" w:cs="MS Mincho"/>
          <w:kern w:val="0"/>
          <w:sz w:val="30"/>
          <w:szCs w:val="30"/>
        </w:rPr>
        <w:t> </w:t>
      </w:r>
      <w:r>
        <w:rPr>
          <w:rFonts w:ascii="SimSun" w:eastAsia="SimSun" w:hAnsi="Times" w:cs="SimSun" w:hint="eastAsia"/>
          <w:kern w:val="0"/>
          <w:sz w:val="30"/>
          <w:szCs w:val="30"/>
        </w:rPr>
        <w:t>权重值基线</w:t>
      </w:r>
      <w:r>
        <w:rPr>
          <w:rFonts w:ascii="SimSun" w:eastAsia="SimSun" w:hAnsi="Times" w:cs="SimSun"/>
          <w:kern w:val="0"/>
          <w:sz w:val="30"/>
          <w:szCs w:val="30"/>
        </w:rPr>
        <w:t xml:space="preserve"> </w:t>
      </w:r>
      <w:r>
        <w:rPr>
          <w:rFonts w:ascii="SimSun" w:eastAsia="SimSun" w:hAnsi="Times" w:cs="SimSun" w:hint="eastAsia"/>
          <w:kern w:val="0"/>
          <w:sz w:val="30"/>
          <w:szCs w:val="30"/>
        </w:rPr>
        <w:t>帧分解的第一个数据包的额外权重</w:t>
      </w:r>
      <w:r>
        <w:rPr>
          <w:rFonts w:ascii="SimSun" w:eastAsia="SimSun" w:hAnsi="Times" w:cs="SimSun"/>
          <w:kern w:val="0"/>
          <w:sz w:val="30"/>
          <w:szCs w:val="30"/>
        </w:rPr>
        <w:t xml:space="preserve"> </w:t>
      </w:r>
      <w:r>
        <w:rPr>
          <w:rFonts w:ascii="Times" w:eastAsia="SimSun" w:hAnsi="Times" w:cs="Times"/>
          <w:kern w:val="0"/>
          <w:sz w:val="30"/>
          <w:szCs w:val="30"/>
        </w:rPr>
        <w:t xml:space="preserve">P </w:t>
      </w:r>
      <w:r>
        <w:rPr>
          <w:rFonts w:ascii="SimSun" w:eastAsia="SimSun" w:hAnsi="Times" w:cs="SimSun" w:hint="eastAsia"/>
          <w:kern w:val="0"/>
          <w:sz w:val="30"/>
          <w:szCs w:val="30"/>
        </w:rPr>
        <w:t>帧在</w:t>
      </w:r>
      <w:r>
        <w:rPr>
          <w:rFonts w:ascii="SimSun" w:eastAsia="SimSun" w:hAnsi="Times" w:cs="SimSun"/>
          <w:kern w:val="0"/>
          <w:sz w:val="30"/>
          <w:szCs w:val="30"/>
        </w:rPr>
        <w:t xml:space="preserve"> </w:t>
      </w:r>
      <w:r>
        <w:rPr>
          <w:rFonts w:ascii="Times" w:eastAsia="SimSun" w:hAnsi="Times" w:cs="Times"/>
          <w:kern w:val="0"/>
          <w:sz w:val="30"/>
          <w:szCs w:val="30"/>
        </w:rPr>
        <w:t xml:space="preserve">GOP </w:t>
      </w:r>
      <w:r>
        <w:rPr>
          <w:rFonts w:ascii="SimSun" w:eastAsia="SimSun" w:hAnsi="Times" w:cs="SimSun" w:hint="eastAsia"/>
          <w:kern w:val="0"/>
          <w:sz w:val="30"/>
          <w:szCs w:val="30"/>
        </w:rPr>
        <w:t>中的位置索引</w:t>
      </w:r>
      <w:r>
        <w:rPr>
          <w:rFonts w:ascii="SimSun" w:eastAsia="SimSun" w:hAnsi="Times" w:cs="SimSun"/>
          <w:kern w:val="0"/>
          <w:sz w:val="30"/>
          <w:szCs w:val="30"/>
        </w:rPr>
        <w:t xml:space="preserve"> </w:t>
      </w:r>
    </w:p>
    <w:p w14:paraId="1407B4C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AC(</w:t>
      </w:r>
      <w:r>
        <w:rPr>
          <w:rFonts w:ascii="Times" w:eastAsia="SimSun" w:hAnsi="Times" w:cs="Times"/>
          <w:i/>
          <w:iCs/>
          <w:kern w:val="0"/>
          <w:sz w:val="30"/>
          <w:szCs w:val="30"/>
        </w:rPr>
        <w:t>(</w:t>
      </w:r>
      <w:r>
        <w:rPr>
          <w:rFonts w:ascii="Times" w:eastAsia="SimSun" w:hAnsi="Times" w:cs="Times"/>
          <w:kern w:val="0"/>
          <w:sz w:val="30"/>
          <w:szCs w:val="30"/>
        </w:rPr>
        <w:t xml:space="preserve">i)) </w:t>
      </w:r>
      <w:r>
        <w:rPr>
          <w:rFonts w:ascii="SimSun" w:eastAsia="SimSun" w:hAnsi="Times" w:cs="SimSun" w:hint="eastAsia"/>
          <w:kern w:val="0"/>
          <w:sz w:val="30"/>
          <w:szCs w:val="30"/>
        </w:rPr>
        <w:t>的最大队列缓存</w:t>
      </w:r>
      <w:r>
        <w:rPr>
          <w:rFonts w:ascii="SimSun" w:eastAsia="SimSun" w:hAnsi="Times" w:cs="SimSun"/>
          <w:kern w:val="0"/>
          <w:sz w:val="30"/>
          <w:szCs w:val="30"/>
        </w:rPr>
        <w:t xml:space="preserve"> </w:t>
      </w:r>
      <w:r>
        <w:rPr>
          <w:rFonts w:ascii="Times" w:eastAsia="SimSun" w:hAnsi="Times" w:cs="Times"/>
          <w:kern w:val="0"/>
          <w:sz w:val="30"/>
          <w:szCs w:val="30"/>
        </w:rPr>
        <w:t>AC(</w:t>
      </w:r>
      <w:r>
        <w:rPr>
          <w:rFonts w:ascii="Times" w:eastAsia="SimSun" w:hAnsi="Times" w:cs="Times"/>
          <w:i/>
          <w:iCs/>
          <w:kern w:val="0"/>
          <w:sz w:val="30"/>
          <w:szCs w:val="30"/>
        </w:rPr>
        <w:t>(</w:t>
      </w:r>
      <w:r>
        <w:rPr>
          <w:rFonts w:ascii="Times" w:eastAsia="SimSun" w:hAnsi="Times" w:cs="Times"/>
          <w:kern w:val="0"/>
          <w:sz w:val="30"/>
          <w:szCs w:val="30"/>
        </w:rPr>
        <w:t xml:space="preserve">i)) </w:t>
      </w:r>
      <w:r>
        <w:rPr>
          <w:rFonts w:ascii="SimSun" w:eastAsia="SimSun" w:hAnsi="Times" w:cs="SimSun" w:hint="eastAsia"/>
          <w:kern w:val="0"/>
          <w:sz w:val="30"/>
          <w:szCs w:val="30"/>
        </w:rPr>
        <w:t>当前使用长度</w:t>
      </w:r>
      <w:r>
        <w:rPr>
          <w:rFonts w:ascii="SimSun" w:eastAsia="SimSun" w:hAnsi="Times" w:cs="SimSun"/>
          <w:kern w:val="0"/>
          <w:sz w:val="30"/>
          <w:szCs w:val="30"/>
        </w:rPr>
        <w:t xml:space="preserve"> </w:t>
      </w:r>
    </w:p>
    <w:p w14:paraId="06B0248C"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414B7E40" wp14:editId="0837355F">
            <wp:extent cx="2700655" cy="1079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10795"/>
                    </a:xfrm>
                    <a:prstGeom prst="rect">
                      <a:avLst/>
                    </a:prstGeom>
                    <a:noFill/>
                    <a:ln>
                      <a:noFill/>
                    </a:ln>
                  </pic:spPr>
                </pic:pic>
              </a:graphicData>
            </a:graphic>
          </wp:inline>
        </w:drawing>
      </w:r>
      <w:r>
        <w:rPr>
          <w:rFonts w:ascii="Times" w:eastAsia="SimSun" w:hAnsi="Times" w:cs="Times"/>
          <w:kern w:val="0"/>
        </w:rPr>
        <w:t xml:space="preserve"> </w:t>
      </w:r>
      <w:r>
        <w:rPr>
          <w:rFonts w:ascii="Times" w:eastAsia="SimSun" w:hAnsi="Times" w:cs="Times"/>
          <w:noProof/>
          <w:kern w:val="0"/>
        </w:rPr>
        <w:drawing>
          <wp:inline distT="0" distB="0" distL="0" distR="0" wp14:anchorId="49072200" wp14:editId="31B04573">
            <wp:extent cx="2700655" cy="1079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10795"/>
                    </a:xfrm>
                    <a:prstGeom prst="rect">
                      <a:avLst/>
                    </a:prstGeom>
                    <a:noFill/>
                    <a:ln>
                      <a:noFill/>
                    </a:ln>
                  </pic:spPr>
                </pic:pic>
              </a:graphicData>
            </a:graphic>
          </wp:inline>
        </w:drawing>
      </w:r>
    </w:p>
    <w:p w14:paraId="2E76BCF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对于</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w:t>
      </w:r>
      <w:r>
        <w:rPr>
          <w:rFonts w:ascii="SimSun" w:eastAsia="SimSun" w:hAnsi="Times" w:cs="SimSun"/>
          <w:kern w:val="0"/>
          <w:sz w:val="32"/>
          <w:szCs w:val="32"/>
        </w:rPr>
        <w:t>,</w:t>
      </w:r>
      <w:r>
        <w:rPr>
          <w:rFonts w:ascii="SimSun" w:eastAsia="SimSun" w:hAnsi="Times" w:cs="SimSun" w:hint="eastAsia"/>
          <w:kern w:val="0"/>
          <w:sz w:val="32"/>
          <w:szCs w:val="32"/>
        </w:rPr>
        <w:t>因为其相对于</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帧数量极少</w:t>
      </w:r>
      <w:r>
        <w:rPr>
          <w:rFonts w:ascii="SimSun" w:eastAsia="SimSun" w:hAnsi="Times" w:cs="SimSun"/>
          <w:kern w:val="0"/>
          <w:sz w:val="32"/>
          <w:szCs w:val="32"/>
        </w:rPr>
        <w:t>,</w:t>
      </w:r>
      <w:r>
        <w:rPr>
          <w:rFonts w:ascii="SimSun" w:eastAsia="SimSun" w:hAnsi="Times" w:cs="SimSun" w:hint="eastAsia"/>
          <w:kern w:val="0"/>
          <w:sz w:val="32"/>
          <w:szCs w:val="32"/>
        </w:rPr>
        <w:t>且对于解码</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起到至关重</w:t>
      </w:r>
      <w:r>
        <w:rPr>
          <w:rFonts w:ascii="SimSun" w:eastAsia="SimSun" w:hAnsi="Times" w:cs="SimSun"/>
          <w:kern w:val="0"/>
          <w:sz w:val="32"/>
          <w:szCs w:val="32"/>
        </w:rPr>
        <w:t xml:space="preserve"> </w:t>
      </w:r>
      <w:r>
        <w:rPr>
          <w:rFonts w:ascii="SimSun" w:eastAsia="SimSun" w:hAnsi="Times" w:cs="SimSun" w:hint="eastAsia"/>
          <w:kern w:val="0"/>
          <w:sz w:val="32"/>
          <w:szCs w:val="32"/>
        </w:rPr>
        <w:t>要的作用</w:t>
      </w:r>
      <w:r>
        <w:rPr>
          <w:rFonts w:ascii="SimSun" w:eastAsia="SimSun" w:hAnsi="Times" w:cs="SimSun"/>
          <w:kern w:val="0"/>
          <w:sz w:val="32"/>
          <w:szCs w:val="32"/>
        </w:rPr>
        <w:t>,</w:t>
      </w:r>
      <w:r>
        <w:rPr>
          <w:rFonts w:ascii="SimSun" w:eastAsia="SimSun" w:hAnsi="Times" w:cs="SimSun" w:hint="eastAsia"/>
          <w:kern w:val="0"/>
          <w:sz w:val="32"/>
          <w:szCs w:val="32"/>
        </w:rPr>
        <w:t>所以在权重上赋最大值</w:t>
      </w:r>
      <w:r>
        <w:rPr>
          <w:rFonts w:ascii="SimSun" w:eastAsia="SimSun" w:hAnsi="Times" w:cs="SimSun"/>
          <w:kern w:val="0"/>
          <w:sz w:val="32"/>
          <w:szCs w:val="32"/>
        </w:rPr>
        <w:t xml:space="preserve"> </w:t>
      </w:r>
      <w:r>
        <w:rPr>
          <w:rFonts w:ascii="Times" w:eastAsia="SimSun" w:hAnsi="Times" w:cs="Times"/>
          <w:kern w:val="0"/>
          <w:sz w:val="32"/>
          <w:szCs w:val="32"/>
        </w:rPr>
        <w:t>1</w:t>
      </w:r>
      <w:r>
        <w:rPr>
          <w:rFonts w:ascii="SimSun" w:eastAsia="SimSun" w:hAnsi="Times" w:cs="SimSun"/>
          <w:kern w:val="0"/>
          <w:sz w:val="32"/>
          <w:szCs w:val="32"/>
        </w:rPr>
        <w:t>,</w:t>
      </w:r>
      <w:r>
        <w:rPr>
          <w:rFonts w:ascii="SimSun" w:eastAsia="SimSun" w:hAnsi="Times" w:cs="SimSun" w:hint="eastAsia"/>
          <w:kern w:val="0"/>
          <w:sz w:val="32"/>
          <w:szCs w:val="32"/>
        </w:rPr>
        <w:t>即为</w:t>
      </w:r>
      <w:r>
        <w:rPr>
          <w:rFonts w:ascii="SimSun" w:eastAsia="SimSun" w:hAnsi="Times" w:cs="SimSun"/>
          <w:kern w:val="0"/>
          <w:sz w:val="32"/>
          <w:szCs w:val="32"/>
        </w:rPr>
        <w:t xml:space="preserve"> </w:t>
      </w:r>
      <w:r>
        <w:rPr>
          <w:rFonts w:ascii="Times" w:eastAsia="SimSun" w:hAnsi="Times" w:cs="Times"/>
          <w:kern w:val="0"/>
          <w:sz w:val="32"/>
          <w:szCs w:val="32"/>
        </w:rPr>
        <w:t>ω1</w:t>
      </w:r>
      <w:r>
        <w:rPr>
          <w:rFonts w:ascii="SimSun" w:eastAsia="SimSun" w:hAnsi="Times" w:cs="SimSun"/>
          <w:kern w:val="0"/>
          <w:sz w:val="32"/>
          <w:szCs w:val="32"/>
        </w:rPr>
        <w:t>;</w:t>
      </w:r>
      <w:r>
        <w:rPr>
          <w:rFonts w:ascii="SimSun" w:eastAsia="SimSun" w:hAnsi="Times" w:cs="SimSun" w:hint="eastAsia"/>
          <w:kern w:val="0"/>
          <w:sz w:val="32"/>
          <w:szCs w:val="32"/>
        </w:rPr>
        <w:t>对于</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w:t>
      </w:r>
      <w:r>
        <w:rPr>
          <w:rFonts w:ascii="SimSun" w:eastAsia="SimSun" w:hAnsi="Times" w:cs="SimSun"/>
          <w:kern w:val="0"/>
          <w:sz w:val="32"/>
          <w:szCs w:val="32"/>
        </w:rPr>
        <w:t>,</w:t>
      </w:r>
      <w:r>
        <w:rPr>
          <w:rFonts w:ascii="SimSun" w:eastAsia="SimSun" w:hAnsi="Times" w:cs="SimSun" w:hint="eastAsia"/>
          <w:kern w:val="0"/>
          <w:sz w:val="32"/>
          <w:szCs w:val="32"/>
        </w:rPr>
        <w:t>它们的重要性</w:t>
      </w:r>
      <w:r>
        <w:rPr>
          <w:rFonts w:ascii="SimSun" w:eastAsia="SimSun" w:hAnsi="Times" w:cs="SimSun"/>
          <w:kern w:val="0"/>
          <w:sz w:val="32"/>
          <w:szCs w:val="32"/>
        </w:rPr>
        <w:t xml:space="preserve"> </w:t>
      </w:r>
      <w:r>
        <w:rPr>
          <w:rFonts w:ascii="SimSun" w:eastAsia="SimSun" w:hAnsi="Times" w:cs="SimSun" w:hint="eastAsia"/>
          <w:kern w:val="0"/>
          <w:sz w:val="32"/>
          <w:szCs w:val="32"/>
        </w:rPr>
        <w:t>和它们之前的需要依赖的帧以及它们后续的依赖于它们的帧有关。这里我们定义</w:t>
      </w:r>
      <w:r>
        <w:rPr>
          <w:rFonts w:ascii="SimSun" w:eastAsia="SimSun" w:hAnsi="Times" w:cs="SimSun"/>
          <w:kern w:val="0"/>
          <w:sz w:val="32"/>
          <w:szCs w:val="32"/>
        </w:rPr>
        <w:t xml:space="preserve"> </w:t>
      </w:r>
      <w:r>
        <w:rPr>
          <w:rFonts w:ascii="SimSun" w:eastAsia="SimSun" w:hAnsi="Times" w:cs="SimSun" w:hint="eastAsia"/>
          <w:kern w:val="0"/>
          <w:sz w:val="32"/>
          <w:szCs w:val="32"/>
        </w:rPr>
        <w:t>受当前帧影响的帧数量为</w:t>
      </w:r>
      <w:r>
        <w:rPr>
          <w:rFonts w:ascii="SimSun" w:eastAsia="SimSun" w:hAnsi="Times" w:cs="SimSun"/>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0</w:t>
      </w:r>
      <w:r>
        <w:rPr>
          <w:rFonts w:ascii="SimSun" w:eastAsia="SimSun" w:hAnsi="Times" w:cs="SimSun"/>
          <w:kern w:val="0"/>
          <w:sz w:val="32"/>
          <w:szCs w:val="32"/>
        </w:rPr>
        <w:t>,</w:t>
      </w:r>
      <w:r>
        <w:rPr>
          <w:rFonts w:ascii="SimSun" w:eastAsia="SimSun" w:hAnsi="Times" w:cs="SimSun" w:hint="eastAsia"/>
          <w:kern w:val="0"/>
          <w:sz w:val="32"/>
          <w:szCs w:val="32"/>
        </w:rPr>
        <w:t>对当前帧有影响的帧数量为</w:t>
      </w:r>
      <w:r>
        <w:rPr>
          <w:rFonts w:ascii="SimSun" w:eastAsia="SimSun" w:hAnsi="Times" w:cs="SimSun"/>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1</w:t>
      </w:r>
      <w:r>
        <w:rPr>
          <w:rFonts w:ascii="SimSun" w:eastAsia="SimSun" w:hAnsi="Times" w:cs="SimSun" w:hint="eastAsia"/>
          <w:kern w:val="0"/>
          <w:sz w:val="32"/>
          <w:szCs w:val="32"/>
        </w:rPr>
        <w:t>。进一步的定义当前</w:t>
      </w:r>
      <w:r>
        <w:rPr>
          <w:rFonts w:ascii="SimSun" w:eastAsia="SimSun" w:hAnsi="Times" w:cs="SimSun"/>
          <w:kern w:val="0"/>
          <w:sz w:val="32"/>
          <w:szCs w:val="32"/>
        </w:rPr>
        <w:t xml:space="preserve"> </w:t>
      </w:r>
      <w:r>
        <w:rPr>
          <w:rFonts w:ascii="SimSun" w:eastAsia="SimSun" w:hAnsi="Times" w:cs="SimSun" w:hint="eastAsia"/>
          <w:kern w:val="0"/>
          <w:sz w:val="32"/>
          <w:szCs w:val="32"/>
        </w:rPr>
        <w:t>帧的权重计算公式为</w:t>
      </w:r>
      <w:r>
        <w:rPr>
          <w:rFonts w:ascii="SimSun" w:eastAsia="SimSun" w:hAnsi="Times" w:cs="SimSun"/>
          <w:kern w:val="0"/>
          <w:sz w:val="32"/>
          <w:szCs w:val="32"/>
        </w:rPr>
        <w:t xml:space="preserve">: </w:t>
      </w:r>
    </w:p>
    <w:p w14:paraId="1C3B383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ω = g( </w:t>
      </w:r>
      <w:r>
        <w:rPr>
          <w:rFonts w:ascii="Times" w:eastAsia="SimSun" w:hAnsi="Times" w:cs="Times"/>
          <w:i/>
          <w:iCs/>
          <w:kern w:val="0"/>
          <w:sz w:val="32"/>
          <w:szCs w:val="32"/>
        </w:rPr>
        <w:t>f</w:t>
      </w:r>
      <w:r>
        <w:rPr>
          <w:rFonts w:ascii="Times" w:eastAsia="SimSun" w:hAnsi="Times" w:cs="Times"/>
          <w:kern w:val="0"/>
          <w:position w:val="-6"/>
          <w:sz w:val="22"/>
          <w:szCs w:val="22"/>
        </w:rPr>
        <w:t>0</w:t>
      </w:r>
      <w:r>
        <w:rPr>
          <w:rFonts w:ascii="Times" w:eastAsia="SimSun" w:hAnsi="Times" w:cs="Times"/>
          <w:kern w:val="0"/>
          <w:sz w:val="32"/>
          <w:szCs w:val="32"/>
        </w:rPr>
        <w:t>α</w:t>
      </w:r>
      <w:r>
        <w:rPr>
          <w:rFonts w:ascii="Times" w:eastAsia="SimSun" w:hAnsi="Times" w:cs="Times"/>
          <w:kern w:val="0"/>
          <w:position w:val="13"/>
          <w:sz w:val="22"/>
          <w:szCs w:val="22"/>
        </w:rPr>
        <w:t>f</w:t>
      </w:r>
      <w:r>
        <w:rPr>
          <w:rFonts w:ascii="Times" w:eastAsia="SimSun" w:hAnsi="Times" w:cs="Times"/>
          <w:kern w:val="0"/>
          <w:position w:val="10"/>
          <w:sz w:val="16"/>
          <w:szCs w:val="16"/>
        </w:rPr>
        <w:t xml:space="preserve">1 </w:t>
      </w:r>
      <w:r>
        <w:rPr>
          <w:rFonts w:ascii="Times" w:eastAsia="SimSun" w:hAnsi="Times" w:cs="Times"/>
          <w:kern w:val="0"/>
          <w:sz w:val="32"/>
          <w:szCs w:val="32"/>
        </w:rPr>
        <w:t xml:space="preserve">) (4-1) </w:t>
      </w:r>
    </w:p>
    <w:p w14:paraId="26E8D84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在这里</w:t>
      </w:r>
      <w:r>
        <w:rPr>
          <w:rFonts w:ascii="SimSun" w:eastAsia="SimSun" w:hAnsi="Times" w:cs="SimSun"/>
          <w:kern w:val="0"/>
          <w:sz w:val="32"/>
          <w:szCs w:val="32"/>
        </w:rPr>
        <w:t>,</w:t>
      </w:r>
      <w:r>
        <w:rPr>
          <w:rFonts w:ascii="Times" w:eastAsia="SimSun" w:hAnsi="Times" w:cs="Times"/>
          <w:kern w:val="0"/>
          <w:sz w:val="32"/>
          <w:szCs w:val="32"/>
        </w:rPr>
        <w:t xml:space="preserve">α </w:t>
      </w:r>
      <w:r>
        <w:rPr>
          <w:rFonts w:ascii="MS Mincho" w:eastAsia="MS Mincho" w:hAnsi="MS Mincho" w:cs="MS Mincho"/>
          <w:kern w:val="0"/>
          <w:sz w:val="32"/>
          <w:szCs w:val="32"/>
        </w:rPr>
        <w:t>∈</w:t>
      </w:r>
      <w:r>
        <w:rPr>
          <w:rFonts w:ascii="Times" w:eastAsia="SimSun" w:hAnsi="Times" w:cs="Times"/>
          <w:kern w:val="0"/>
          <w:sz w:val="32"/>
          <w:szCs w:val="32"/>
        </w:rPr>
        <w:t xml:space="preserve"> (0,1)</w:t>
      </w:r>
      <w:r>
        <w:rPr>
          <w:rFonts w:ascii="SimSun" w:eastAsia="SimSun" w:hAnsi="Times" w:cs="SimSun" w:hint="eastAsia"/>
          <w:kern w:val="0"/>
          <w:sz w:val="32"/>
          <w:szCs w:val="32"/>
        </w:rPr>
        <w:t>是一个权重常量</w:t>
      </w:r>
      <w:r>
        <w:rPr>
          <w:rFonts w:ascii="SimSun" w:eastAsia="SimSun" w:hAnsi="Times" w:cs="SimSun"/>
          <w:kern w:val="0"/>
          <w:sz w:val="32"/>
          <w:szCs w:val="32"/>
        </w:rPr>
        <w:t>,</w:t>
      </w:r>
      <w:r>
        <w:rPr>
          <w:rFonts w:ascii="SimSun" w:eastAsia="SimSun" w:hAnsi="Times" w:cs="SimSun" w:hint="eastAsia"/>
          <w:kern w:val="0"/>
          <w:sz w:val="32"/>
          <w:szCs w:val="32"/>
        </w:rPr>
        <w:t>用来平衡</w:t>
      </w:r>
      <w:r>
        <w:rPr>
          <w:rFonts w:ascii="SimSun" w:eastAsia="SimSun" w:hAnsi="Times" w:cs="SimSun"/>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 xml:space="preserve">0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1</w:t>
      </w:r>
      <w:r>
        <w:rPr>
          <w:rFonts w:ascii="Times" w:eastAsia="SimSun" w:hAnsi="Times" w:cs="Times"/>
          <w:kern w:val="0"/>
          <w:sz w:val="32"/>
          <w:szCs w:val="32"/>
        </w:rPr>
        <w:t>,</w:t>
      </w:r>
      <w:r>
        <w:rPr>
          <w:rFonts w:ascii="Times" w:eastAsia="SimSun" w:hAnsi="Times" w:cs="Times"/>
          <w:i/>
          <w:iCs/>
          <w:kern w:val="0"/>
          <w:sz w:val="32"/>
          <w:szCs w:val="32"/>
        </w:rPr>
        <w:t>f</w:t>
      </w:r>
      <w:r>
        <w:rPr>
          <w:rFonts w:ascii="Times" w:eastAsia="SimSun" w:hAnsi="Times" w:cs="Times"/>
          <w:kern w:val="0"/>
          <w:position w:val="-6"/>
          <w:sz w:val="22"/>
          <w:szCs w:val="22"/>
        </w:rPr>
        <w:t xml:space="preserve">0 </w:t>
      </w:r>
      <w:r>
        <w:rPr>
          <w:rFonts w:ascii="Times" w:eastAsia="SimSun" w:hAnsi="Times" w:cs="Times"/>
          <w:kern w:val="0"/>
          <w:sz w:val="32"/>
          <w:szCs w:val="32"/>
        </w:rPr>
        <w:t>≥ 1(</w:t>
      </w:r>
      <w:r>
        <w:rPr>
          <w:rFonts w:ascii="SimSun" w:eastAsia="SimSun" w:hAnsi="Times" w:cs="SimSun" w:hint="eastAsia"/>
          <w:kern w:val="0"/>
          <w:sz w:val="32"/>
          <w:szCs w:val="32"/>
        </w:rPr>
        <w:t>所有的</w:t>
      </w:r>
      <w:r>
        <w:rPr>
          <w:rFonts w:ascii="Times" w:eastAsia="SimSun" w:hAnsi="Times" w:cs="Times"/>
          <w:kern w:val="0"/>
          <w:sz w:val="32"/>
          <w:szCs w:val="32"/>
        </w:rPr>
        <w:t>P</w:t>
      </w:r>
      <w:r>
        <w:rPr>
          <w:rFonts w:ascii="SimSun" w:eastAsia="SimSun" w:hAnsi="Times" w:cs="SimSun" w:hint="eastAsia"/>
          <w:kern w:val="0"/>
          <w:sz w:val="32"/>
          <w:szCs w:val="32"/>
        </w:rPr>
        <w:t>帧和</w:t>
      </w:r>
      <w:r>
        <w:rPr>
          <w:rFonts w:ascii="Times" w:eastAsia="SimSun" w:hAnsi="Times" w:cs="Times"/>
          <w:kern w:val="0"/>
          <w:sz w:val="32"/>
          <w:szCs w:val="32"/>
        </w:rPr>
        <w:t>B</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至少被</w:t>
      </w:r>
      <w:r>
        <w:rPr>
          <w:rFonts w:ascii="Times" w:eastAsia="SimSun" w:hAnsi="Times" w:cs="Times"/>
          <w:kern w:val="0"/>
          <w:sz w:val="32"/>
          <w:szCs w:val="32"/>
        </w:rPr>
        <w:t>I</w:t>
      </w:r>
      <w:r>
        <w:rPr>
          <w:rFonts w:ascii="SimSun" w:eastAsia="SimSun" w:hAnsi="Times" w:cs="SimSun" w:hint="eastAsia"/>
          <w:kern w:val="0"/>
          <w:sz w:val="32"/>
          <w:szCs w:val="32"/>
        </w:rPr>
        <w:t>帧影响</w:t>
      </w:r>
      <w:r>
        <w:rPr>
          <w:rFonts w:ascii="Times" w:eastAsia="SimSun" w:hAnsi="Times" w:cs="Times"/>
          <w:kern w:val="0"/>
          <w:sz w:val="32"/>
          <w:szCs w:val="32"/>
        </w:rPr>
        <w:t>),</w:t>
      </w:r>
      <w:r>
        <w:rPr>
          <w:rFonts w:ascii="Times" w:eastAsia="SimSun" w:hAnsi="Times" w:cs="Times"/>
          <w:i/>
          <w:iCs/>
          <w:kern w:val="0"/>
          <w:sz w:val="32"/>
          <w:szCs w:val="32"/>
        </w:rPr>
        <w:t>f</w:t>
      </w:r>
      <w:r>
        <w:rPr>
          <w:rFonts w:ascii="Times" w:eastAsia="SimSun" w:hAnsi="Times" w:cs="Times"/>
          <w:kern w:val="0"/>
          <w:position w:val="-6"/>
          <w:sz w:val="22"/>
          <w:szCs w:val="22"/>
        </w:rPr>
        <w:t xml:space="preserve">1 </w:t>
      </w:r>
      <w:r>
        <w:rPr>
          <w:rFonts w:ascii="Times" w:eastAsia="SimSun" w:hAnsi="Times" w:cs="Times"/>
          <w:kern w:val="0"/>
          <w:sz w:val="32"/>
          <w:szCs w:val="32"/>
        </w:rPr>
        <w:t>≥1(</w:t>
      </w:r>
      <w:r>
        <w:rPr>
          <w:rFonts w:ascii="SimSun" w:eastAsia="SimSun" w:hAnsi="Times" w:cs="SimSun" w:hint="eastAsia"/>
          <w:kern w:val="0"/>
          <w:sz w:val="32"/>
          <w:szCs w:val="32"/>
        </w:rPr>
        <w:t>每一个帧至少影响它本身</w:t>
      </w:r>
      <w:r>
        <w:rPr>
          <w:rFonts w:ascii="Times" w:eastAsia="SimSun" w:hAnsi="Times" w:cs="Times"/>
          <w:kern w:val="0"/>
          <w:sz w:val="32"/>
          <w:szCs w:val="32"/>
        </w:rPr>
        <w:t>)</w:t>
      </w:r>
      <w:r>
        <w:rPr>
          <w:rFonts w:ascii="SimSun" w:eastAsia="SimSun" w:hAnsi="Times" w:cs="SimSun"/>
          <w:kern w:val="0"/>
          <w:sz w:val="32"/>
          <w:szCs w:val="32"/>
        </w:rPr>
        <w:t>,</w:t>
      </w:r>
      <w:r>
        <w:rPr>
          <w:rFonts w:ascii="Times" w:eastAsia="SimSun" w:hAnsi="Times" w:cs="Times"/>
          <w:kern w:val="0"/>
          <w:sz w:val="32"/>
          <w:szCs w:val="32"/>
        </w:rPr>
        <w:t>g(x)</w:t>
      </w:r>
      <w:r>
        <w:rPr>
          <w:rFonts w:ascii="SimSun" w:eastAsia="SimSun" w:hAnsi="Times" w:cs="SimSun" w:hint="eastAsia"/>
          <w:kern w:val="0"/>
          <w:sz w:val="32"/>
          <w:szCs w:val="32"/>
        </w:rPr>
        <w:t>是一个单调递增函数。这</w:t>
      </w:r>
      <w:r>
        <w:rPr>
          <w:rFonts w:ascii="SimSun" w:eastAsia="SimSun" w:hAnsi="Times" w:cs="SimSun"/>
          <w:kern w:val="0"/>
          <w:sz w:val="32"/>
          <w:szCs w:val="32"/>
        </w:rPr>
        <w:t xml:space="preserve"> </w:t>
      </w:r>
      <w:r>
        <w:rPr>
          <w:rFonts w:ascii="SimSun" w:eastAsia="SimSun" w:hAnsi="Times" w:cs="SimSun" w:hint="eastAsia"/>
          <w:kern w:val="0"/>
          <w:sz w:val="32"/>
          <w:szCs w:val="32"/>
        </w:rPr>
        <w:t>就意味着</w:t>
      </w:r>
      <w:r>
        <w:rPr>
          <w:rFonts w:ascii="SimSun" w:eastAsia="SimSun" w:hAnsi="Times" w:cs="SimSun"/>
          <w:kern w:val="0"/>
          <w:sz w:val="32"/>
          <w:szCs w:val="32"/>
        </w:rPr>
        <w:t>,</w:t>
      </w:r>
      <w:r>
        <w:rPr>
          <w:rFonts w:ascii="SimSun" w:eastAsia="SimSun" w:hAnsi="Times" w:cs="SimSun" w:hint="eastAsia"/>
          <w:kern w:val="0"/>
          <w:sz w:val="32"/>
          <w:szCs w:val="32"/>
        </w:rPr>
        <w:t>越多的帧依赖于当前帧</w:t>
      </w:r>
      <w:r>
        <w:rPr>
          <w:rFonts w:ascii="SimSun" w:eastAsia="SimSun" w:hAnsi="Times" w:cs="SimSun"/>
          <w:kern w:val="0"/>
          <w:sz w:val="32"/>
          <w:szCs w:val="32"/>
        </w:rPr>
        <w:t>,</w:t>
      </w:r>
      <w:r>
        <w:rPr>
          <w:rFonts w:ascii="SimSun" w:eastAsia="SimSun" w:hAnsi="Times" w:cs="SimSun" w:hint="eastAsia"/>
          <w:kern w:val="0"/>
          <w:sz w:val="32"/>
          <w:szCs w:val="32"/>
        </w:rPr>
        <w:t>或依赖于当前帧的帧越少</w:t>
      </w:r>
      <w:r>
        <w:rPr>
          <w:rFonts w:ascii="SimSun" w:eastAsia="SimSun" w:hAnsi="Times" w:cs="SimSun"/>
          <w:kern w:val="0"/>
          <w:sz w:val="32"/>
          <w:szCs w:val="32"/>
        </w:rPr>
        <w:t>,</w:t>
      </w:r>
      <w:r>
        <w:rPr>
          <w:rFonts w:ascii="SimSun" w:eastAsia="SimSun" w:hAnsi="Times" w:cs="SimSun" w:hint="eastAsia"/>
          <w:kern w:val="0"/>
          <w:sz w:val="32"/>
          <w:szCs w:val="32"/>
        </w:rPr>
        <w:t>则当前真的权重就</w:t>
      </w:r>
      <w:r>
        <w:rPr>
          <w:rFonts w:ascii="SimSun" w:eastAsia="SimSun" w:hAnsi="Times" w:cs="SimSun"/>
          <w:kern w:val="0"/>
          <w:sz w:val="32"/>
          <w:szCs w:val="32"/>
        </w:rPr>
        <w:t xml:space="preserve"> </w:t>
      </w:r>
    </w:p>
    <w:p w14:paraId="4DBDA8A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越高。更直观的讲</w:t>
      </w:r>
      <w:r>
        <w:rPr>
          <w:rFonts w:ascii="SimSun" w:eastAsia="SimSun" w:hAnsi="Times" w:cs="SimSun"/>
          <w:kern w:val="0"/>
          <w:sz w:val="32"/>
          <w:szCs w:val="32"/>
        </w:rPr>
        <w:t>,</w:t>
      </w:r>
      <w:r>
        <w:rPr>
          <w:rFonts w:ascii="SimSun" w:eastAsia="SimSun" w:hAnsi="Times" w:cs="SimSun" w:hint="eastAsia"/>
          <w:kern w:val="0"/>
          <w:sz w:val="32"/>
          <w:szCs w:val="32"/>
        </w:rPr>
        <w:t>就是在一个</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中出现越早的帧相对于晚出现的帧权重更高。</w:t>
      </w:r>
      <w:r>
        <w:rPr>
          <w:rFonts w:ascii="SimSun" w:eastAsia="SimSun" w:hAnsi="Times" w:cs="SimSun"/>
          <w:kern w:val="0"/>
          <w:sz w:val="32"/>
          <w:szCs w:val="32"/>
        </w:rPr>
        <w:t xml:space="preserve"> </w:t>
      </w:r>
      <w:r>
        <w:rPr>
          <w:rFonts w:ascii="Times" w:eastAsia="SimSun" w:hAnsi="Times" w:cs="Times"/>
          <w:kern w:val="0"/>
          <w:sz w:val="30"/>
          <w:szCs w:val="30"/>
        </w:rPr>
        <w:t xml:space="preserve">27 </w:t>
      </w:r>
    </w:p>
    <w:p w14:paraId="7FFCFE5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r>
        <w:rPr>
          <w:rFonts w:ascii="SimSun" w:eastAsia="SimSun" w:hAnsi="Times" w:cs="SimSun" w:hint="eastAsia"/>
          <w:kern w:val="0"/>
          <w:sz w:val="32"/>
          <w:szCs w:val="32"/>
        </w:rPr>
        <w:t>为了降低</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节点的计算开销</w:t>
      </w:r>
      <w:r>
        <w:rPr>
          <w:rFonts w:ascii="SimSun" w:eastAsia="SimSun" w:hAnsi="Times" w:cs="SimSun"/>
          <w:kern w:val="0"/>
          <w:sz w:val="32"/>
          <w:szCs w:val="32"/>
        </w:rPr>
        <w:t>,</w:t>
      </w:r>
      <w:r>
        <w:rPr>
          <w:rFonts w:ascii="Times" w:eastAsia="SimSun" w:hAnsi="Times" w:cs="Times"/>
          <w:kern w:val="0"/>
          <w:sz w:val="32"/>
          <w:szCs w:val="32"/>
        </w:rPr>
        <w:t xml:space="preserve">g(x) </w:t>
      </w:r>
      <w:r>
        <w:rPr>
          <w:rFonts w:ascii="SimSun" w:eastAsia="SimSun" w:hAnsi="Times" w:cs="SimSun" w:hint="eastAsia"/>
          <w:kern w:val="0"/>
          <w:sz w:val="32"/>
          <w:szCs w:val="32"/>
        </w:rPr>
        <w:t>定义为</w:t>
      </w:r>
      <w:r>
        <w:rPr>
          <w:rFonts w:ascii="SimSun" w:eastAsia="SimSun" w:hAnsi="Times" w:cs="SimSun"/>
          <w:kern w:val="0"/>
          <w:sz w:val="32"/>
          <w:szCs w:val="32"/>
        </w:rPr>
        <w:t xml:space="preserve">: </w:t>
      </w:r>
    </w:p>
    <w:p w14:paraId="27B6355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g(</w:t>
      </w:r>
      <w:r>
        <w:rPr>
          <w:rFonts w:ascii="Times" w:eastAsia="SimSun" w:hAnsi="Times" w:cs="Times"/>
          <w:i/>
          <w:iCs/>
          <w:kern w:val="0"/>
          <w:sz w:val="32"/>
          <w:szCs w:val="32"/>
        </w:rPr>
        <w:t>x</w:t>
      </w:r>
      <w:r>
        <w:rPr>
          <w:rFonts w:ascii="Times" w:eastAsia="SimSun" w:hAnsi="Times" w:cs="Times"/>
          <w:kern w:val="0"/>
          <w:sz w:val="32"/>
          <w:szCs w:val="32"/>
        </w:rPr>
        <w:t xml:space="preserve">) = </w:t>
      </w:r>
      <w:r>
        <w:rPr>
          <w:rFonts w:ascii="Times" w:eastAsia="SimSun" w:hAnsi="Times" w:cs="Times"/>
          <w:i/>
          <w:iCs/>
          <w:kern w:val="0"/>
          <w:sz w:val="32"/>
          <w:szCs w:val="32"/>
        </w:rPr>
        <w:t>a</w:t>
      </w:r>
      <w:r>
        <w:rPr>
          <w:rFonts w:ascii="Times" w:eastAsia="SimSun" w:hAnsi="Times" w:cs="Times"/>
          <w:kern w:val="0"/>
          <w:sz w:val="32"/>
          <w:szCs w:val="32"/>
        </w:rPr>
        <w:t>(log(</w:t>
      </w:r>
      <w:r>
        <w:rPr>
          <w:rFonts w:ascii="Times" w:eastAsia="SimSun" w:hAnsi="Times" w:cs="Times"/>
          <w:i/>
          <w:iCs/>
          <w:kern w:val="0"/>
          <w:sz w:val="32"/>
          <w:szCs w:val="32"/>
        </w:rPr>
        <w:t>x</w:t>
      </w:r>
      <w:r>
        <w:rPr>
          <w:rFonts w:ascii="Times" w:eastAsia="SimSun" w:hAnsi="Times" w:cs="Times"/>
          <w:kern w:val="0"/>
          <w:sz w:val="32"/>
          <w:szCs w:val="32"/>
        </w:rPr>
        <w:t xml:space="preserve">) + </w:t>
      </w:r>
      <w:r>
        <w:rPr>
          <w:rFonts w:ascii="Times" w:eastAsia="SimSun" w:hAnsi="Times" w:cs="Times"/>
          <w:i/>
          <w:iCs/>
          <w:kern w:val="0"/>
          <w:sz w:val="32"/>
          <w:szCs w:val="32"/>
        </w:rPr>
        <w:t>b</w:t>
      </w:r>
      <w:r>
        <w:rPr>
          <w:rFonts w:ascii="Times" w:eastAsia="SimSun" w:hAnsi="Times" w:cs="Times"/>
          <w:kern w:val="0"/>
          <w:sz w:val="32"/>
          <w:szCs w:val="32"/>
        </w:rPr>
        <w:t xml:space="preserve">) + </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Times" w:eastAsia="SimSun" w:hAnsi="Times" w:cs="Times"/>
          <w:kern w:val="0"/>
          <w:sz w:val="32"/>
          <w:szCs w:val="32"/>
        </w:rPr>
        <w:t xml:space="preserve">(4-2) </w:t>
      </w:r>
      <w:r>
        <w:rPr>
          <w:rFonts w:ascii="SimSun" w:eastAsia="SimSun" w:hAnsi="Times" w:cs="SimSun" w:hint="eastAsia"/>
          <w:kern w:val="0"/>
          <w:sz w:val="32"/>
          <w:szCs w:val="32"/>
        </w:rPr>
        <w:t>带入</w:t>
      </w:r>
      <w:r>
        <w:rPr>
          <w:rFonts w:ascii="SimSun" w:eastAsia="SimSun" w:hAnsi="Times" w:cs="SimSun"/>
          <w:kern w:val="0"/>
          <w:sz w:val="32"/>
          <w:szCs w:val="32"/>
        </w:rPr>
        <w:t xml:space="preserve"> </w:t>
      </w:r>
      <w:r>
        <w:rPr>
          <w:rFonts w:ascii="Times" w:eastAsia="SimSun" w:hAnsi="Times" w:cs="Times"/>
          <w:kern w:val="0"/>
          <w:sz w:val="32"/>
          <w:szCs w:val="32"/>
        </w:rPr>
        <w:t xml:space="preserve">ω </w:t>
      </w:r>
      <w:r>
        <w:rPr>
          <w:rFonts w:ascii="SimSun" w:eastAsia="SimSun" w:hAnsi="Times" w:cs="SimSun" w:hint="eastAsia"/>
          <w:kern w:val="0"/>
          <w:sz w:val="32"/>
          <w:szCs w:val="32"/>
        </w:rPr>
        <w:t>表达式则有</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帧数据包的权重值计算公式</w:t>
      </w:r>
      <w:r>
        <w:rPr>
          <w:rFonts w:ascii="SimSun" w:eastAsia="SimSun" w:hAnsi="Times" w:cs="SimSun"/>
          <w:kern w:val="0"/>
          <w:sz w:val="32"/>
          <w:szCs w:val="32"/>
        </w:rPr>
        <w:t xml:space="preserve">: </w:t>
      </w:r>
    </w:p>
    <w:p w14:paraId="1429D7A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ω = </w:t>
      </w:r>
      <w:r>
        <w:rPr>
          <w:rFonts w:ascii="Times" w:eastAsia="SimSun" w:hAnsi="Times" w:cs="Times"/>
          <w:i/>
          <w:iCs/>
          <w:kern w:val="0"/>
          <w:sz w:val="32"/>
          <w:szCs w:val="32"/>
        </w:rPr>
        <w:t>a</w:t>
      </w:r>
      <w:r>
        <w:rPr>
          <w:rFonts w:ascii="Times" w:eastAsia="SimSun" w:hAnsi="Times" w:cs="Times"/>
          <w:kern w:val="0"/>
          <w:sz w:val="32"/>
          <w:szCs w:val="32"/>
        </w:rPr>
        <w:t xml:space="preserve">(log </w:t>
      </w:r>
      <w:r>
        <w:rPr>
          <w:rFonts w:ascii="Times" w:eastAsia="SimSun" w:hAnsi="Times" w:cs="Times"/>
          <w:i/>
          <w:iCs/>
          <w:kern w:val="0"/>
          <w:sz w:val="32"/>
          <w:szCs w:val="32"/>
        </w:rPr>
        <w:t>f</w:t>
      </w:r>
      <w:r>
        <w:rPr>
          <w:rFonts w:ascii="Times" w:eastAsia="SimSun" w:hAnsi="Times" w:cs="Times"/>
          <w:kern w:val="0"/>
          <w:position w:val="-6"/>
          <w:sz w:val="22"/>
          <w:szCs w:val="22"/>
        </w:rPr>
        <w:t xml:space="preserve">0 </w:t>
      </w:r>
      <w:r>
        <w:rPr>
          <w:rFonts w:ascii="Times" w:eastAsia="SimSun" w:hAnsi="Times" w:cs="Times"/>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 xml:space="preserve">1 </w:t>
      </w:r>
      <w:r>
        <w:rPr>
          <w:rFonts w:ascii="Times" w:eastAsia="SimSun" w:hAnsi="Times" w:cs="Times"/>
          <w:kern w:val="0"/>
          <w:sz w:val="32"/>
          <w:szCs w:val="32"/>
        </w:rPr>
        <w:t xml:space="preserve">log α + </w:t>
      </w:r>
      <w:r>
        <w:rPr>
          <w:rFonts w:ascii="Times" w:eastAsia="SimSun" w:hAnsi="Times" w:cs="Times"/>
          <w:i/>
          <w:iCs/>
          <w:kern w:val="0"/>
          <w:sz w:val="32"/>
          <w:szCs w:val="32"/>
        </w:rPr>
        <w:t>b</w:t>
      </w:r>
      <w:r>
        <w:rPr>
          <w:rFonts w:ascii="Times" w:eastAsia="SimSun" w:hAnsi="Times" w:cs="Times"/>
          <w:kern w:val="0"/>
          <w:sz w:val="32"/>
          <w:szCs w:val="32"/>
        </w:rPr>
        <w:t xml:space="preserve">) + </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Times" w:eastAsia="SimSun" w:hAnsi="Times" w:cs="Times"/>
          <w:kern w:val="0"/>
          <w:sz w:val="32"/>
          <w:szCs w:val="32"/>
        </w:rPr>
        <w:t xml:space="preserve">(4-3) </w:t>
      </w:r>
      <w:r>
        <w:rPr>
          <w:rFonts w:ascii="SimSun" w:eastAsia="SimSun" w:hAnsi="Times" w:cs="SimSun" w:hint="eastAsia"/>
          <w:kern w:val="0"/>
          <w:sz w:val="32"/>
          <w:szCs w:val="32"/>
        </w:rPr>
        <w:t>上式中</w:t>
      </w:r>
      <w:r>
        <w:rPr>
          <w:rFonts w:ascii="SimSun" w:eastAsia="SimSun" w:hAnsi="Times" w:cs="SimSun"/>
          <w:kern w:val="0"/>
          <w:sz w:val="32"/>
          <w:szCs w:val="32"/>
        </w:rPr>
        <w:t>,</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SimSun" w:eastAsia="SimSun" w:hAnsi="Times" w:cs="SimSun" w:hint="eastAsia"/>
          <w:kern w:val="0"/>
          <w:sz w:val="32"/>
          <w:szCs w:val="32"/>
        </w:rPr>
        <w:t>是作为权重值的基线</w:t>
      </w:r>
      <w:r>
        <w:rPr>
          <w:rFonts w:ascii="SimSun" w:eastAsia="SimSun" w:hAnsi="Times" w:cs="SimSun"/>
          <w:kern w:val="0"/>
          <w:sz w:val="32"/>
          <w:szCs w:val="32"/>
        </w:rPr>
        <w:t>,</w:t>
      </w:r>
      <w:r>
        <w:rPr>
          <w:rFonts w:ascii="SimSun" w:eastAsia="SimSun" w:hAnsi="Times" w:cs="SimSun" w:hint="eastAsia"/>
          <w:kern w:val="0"/>
          <w:sz w:val="32"/>
          <w:szCs w:val="32"/>
        </w:rPr>
        <w:t>确保</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帧能够有机会进入优先级较高的队</w:t>
      </w:r>
      <w:r>
        <w:rPr>
          <w:rFonts w:ascii="SimSun" w:eastAsia="SimSun" w:hAnsi="Times" w:cs="SimSun"/>
          <w:kern w:val="0"/>
          <w:sz w:val="32"/>
          <w:szCs w:val="32"/>
        </w:rPr>
        <w:t xml:space="preserve"> </w:t>
      </w:r>
    </w:p>
    <w:p w14:paraId="2443C5B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列。</w:t>
      </w:r>
      <w:r>
        <w:rPr>
          <w:rFonts w:ascii="Times" w:eastAsia="SimSun" w:hAnsi="Times" w:cs="Times"/>
          <w:kern w:val="0"/>
          <w:sz w:val="32"/>
          <w:szCs w:val="32"/>
        </w:rPr>
        <w:t>a</w:t>
      </w:r>
      <w:r>
        <w:rPr>
          <w:rFonts w:ascii="SimSun" w:eastAsia="SimSun" w:hAnsi="Times" w:cs="SimSun" w:hint="eastAsia"/>
          <w:kern w:val="0"/>
          <w:sz w:val="32"/>
          <w:szCs w:val="32"/>
        </w:rPr>
        <w:t>、</w:t>
      </w:r>
      <w:r>
        <w:rPr>
          <w:rFonts w:ascii="Times" w:eastAsia="SimSun" w:hAnsi="Times" w:cs="Times"/>
          <w:kern w:val="0"/>
          <w:sz w:val="32"/>
          <w:szCs w:val="32"/>
        </w:rPr>
        <w:t xml:space="preserve">b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SimSun" w:eastAsia="SimSun" w:hAnsi="Times" w:cs="SimSun" w:hint="eastAsia"/>
          <w:kern w:val="0"/>
          <w:sz w:val="32"/>
          <w:szCs w:val="32"/>
        </w:rPr>
        <w:t>用来限制</w:t>
      </w:r>
      <w:r>
        <w:rPr>
          <w:rFonts w:ascii="SimSun" w:eastAsia="SimSun" w:hAnsi="Times" w:cs="SimSun"/>
          <w:kern w:val="0"/>
          <w:sz w:val="32"/>
          <w:szCs w:val="32"/>
        </w:rPr>
        <w:t xml:space="preserve"> </w:t>
      </w:r>
      <w:r>
        <w:rPr>
          <w:rFonts w:ascii="Times" w:eastAsia="SimSun" w:hAnsi="Times" w:cs="Times"/>
          <w:kern w:val="0"/>
          <w:sz w:val="32"/>
          <w:szCs w:val="32"/>
        </w:rPr>
        <w:t xml:space="preserve">ω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w:t>
      </w:r>
      <w:r>
        <w:rPr>
          <w:rFonts w:ascii="Times" w:eastAsia="SimSun" w:hAnsi="Times" w:cs="Times"/>
          <w:i/>
          <w:iCs/>
          <w:kern w:val="0"/>
          <w:sz w:val="32"/>
          <w:szCs w:val="32"/>
        </w:rPr>
        <w:t>b</w:t>
      </w:r>
      <w:r>
        <w:rPr>
          <w:rFonts w:ascii="Times" w:eastAsia="SimSun" w:hAnsi="Times" w:cs="Times"/>
          <w:kern w:val="0"/>
          <w:position w:val="-6"/>
          <w:sz w:val="22"/>
          <w:szCs w:val="22"/>
        </w:rPr>
        <w:t>0</w:t>
      </w:r>
      <w:r>
        <w:rPr>
          <w:rFonts w:ascii="SimSun" w:eastAsia="SimSun" w:hAnsi="Times" w:cs="SimSun"/>
          <w:kern w:val="0"/>
          <w:sz w:val="32"/>
          <w:szCs w:val="32"/>
        </w:rPr>
        <w:t>,</w:t>
      </w:r>
      <w:r>
        <w:rPr>
          <w:rFonts w:ascii="Times" w:eastAsia="SimSun" w:hAnsi="Times" w:cs="Times"/>
          <w:kern w:val="0"/>
          <w:sz w:val="32"/>
          <w:szCs w:val="32"/>
        </w:rPr>
        <w:t xml:space="preserve">1] </w:t>
      </w:r>
      <w:r>
        <w:rPr>
          <w:rFonts w:ascii="SimSun" w:eastAsia="SimSun" w:hAnsi="Times" w:cs="SimSun" w:hint="eastAsia"/>
          <w:kern w:val="0"/>
          <w:sz w:val="32"/>
          <w:szCs w:val="32"/>
        </w:rPr>
        <w:t>的范围内。可推出</w:t>
      </w:r>
      <w:r>
        <w:rPr>
          <w:rFonts w:ascii="SimSun" w:eastAsia="SimSun" w:hAnsi="Times" w:cs="SimSun"/>
          <w:kern w:val="0"/>
          <w:sz w:val="32"/>
          <w:szCs w:val="32"/>
        </w:rPr>
        <w:t xml:space="preserve"> </w:t>
      </w:r>
      <w:r>
        <w:rPr>
          <w:rFonts w:ascii="Times" w:eastAsia="SimSun" w:hAnsi="Times" w:cs="Times"/>
          <w:kern w:val="0"/>
          <w:sz w:val="32"/>
          <w:szCs w:val="32"/>
        </w:rPr>
        <w:t>a</w:t>
      </w:r>
      <w:r>
        <w:rPr>
          <w:rFonts w:ascii="SimSun" w:eastAsia="SimSun" w:hAnsi="Times" w:cs="SimSun"/>
          <w:kern w:val="0"/>
          <w:sz w:val="32"/>
          <w:szCs w:val="32"/>
        </w:rPr>
        <w:t>,</w:t>
      </w:r>
      <w:r>
        <w:rPr>
          <w:rFonts w:ascii="Times" w:eastAsia="SimSun" w:hAnsi="Times" w:cs="Times"/>
          <w:kern w:val="0"/>
          <w:sz w:val="32"/>
          <w:szCs w:val="32"/>
        </w:rPr>
        <w:t xml:space="preserve">b </w:t>
      </w:r>
      <w:r>
        <w:rPr>
          <w:rFonts w:ascii="SimSun" w:eastAsia="SimSun" w:hAnsi="Times" w:cs="SimSun" w:hint="eastAsia"/>
          <w:kern w:val="0"/>
          <w:sz w:val="32"/>
          <w:szCs w:val="32"/>
        </w:rPr>
        <w:t>值如下</w:t>
      </w:r>
      <w:r>
        <w:rPr>
          <w:rFonts w:ascii="SimSun" w:eastAsia="SimSun" w:hAnsi="Times" w:cs="SimSun"/>
          <w:kern w:val="0"/>
          <w:sz w:val="32"/>
          <w:szCs w:val="32"/>
        </w:rPr>
        <w:t>:</w:t>
      </w:r>
      <w:r>
        <w:rPr>
          <w:rFonts w:ascii="MS Mincho" w:eastAsia="MS Mincho" w:hAnsi="MS Mincho" w:cs="MS Mincho"/>
          <w:kern w:val="0"/>
          <w:sz w:val="32"/>
          <w:szCs w:val="32"/>
        </w:rPr>
        <w:t> </w:t>
      </w:r>
      <w:r>
        <w:rPr>
          <w:rFonts w:ascii="Times" w:eastAsia="SimSun" w:hAnsi="Times" w:cs="Times"/>
          <w:i/>
          <w:iCs/>
          <w:kern w:val="0"/>
          <w:sz w:val="32"/>
          <w:szCs w:val="32"/>
        </w:rPr>
        <w:t xml:space="preserve">a </w:t>
      </w:r>
      <w:r>
        <w:rPr>
          <w:rFonts w:ascii="Times" w:eastAsia="SimSun" w:hAnsi="Times" w:cs="Times"/>
          <w:kern w:val="0"/>
          <w:sz w:val="32"/>
          <w:szCs w:val="32"/>
        </w:rPr>
        <w:t xml:space="preserve">= </w:t>
      </w:r>
      <w:r>
        <w:rPr>
          <w:rFonts w:ascii="Times" w:eastAsia="SimSun" w:hAnsi="Times" w:cs="Times"/>
          <w:kern w:val="0"/>
          <w:position w:val="21"/>
          <w:sz w:val="32"/>
          <w:szCs w:val="32"/>
        </w:rPr>
        <w:t xml:space="preserve">1 − </w:t>
      </w:r>
      <w:r>
        <w:rPr>
          <w:rFonts w:ascii="Times" w:eastAsia="SimSun" w:hAnsi="Times" w:cs="Times"/>
          <w:i/>
          <w:iCs/>
          <w:kern w:val="0"/>
          <w:position w:val="21"/>
          <w:sz w:val="32"/>
          <w:szCs w:val="32"/>
        </w:rPr>
        <w:t>b</w:t>
      </w:r>
      <w:r>
        <w:rPr>
          <w:rFonts w:ascii="Times" w:eastAsia="SimSun" w:hAnsi="Times" w:cs="Times"/>
          <w:kern w:val="0"/>
          <w:position w:val="16"/>
          <w:sz w:val="22"/>
          <w:szCs w:val="22"/>
        </w:rPr>
        <w:t xml:space="preserve">0 </w:t>
      </w:r>
      <w:r>
        <w:rPr>
          <w:rFonts w:ascii="Times" w:eastAsia="SimSun" w:hAnsi="Times" w:cs="Times"/>
          <w:i/>
          <w:iCs/>
          <w:kern w:val="0"/>
          <w:sz w:val="32"/>
          <w:szCs w:val="32"/>
        </w:rPr>
        <w:t xml:space="preserve">b </w:t>
      </w:r>
      <w:r>
        <w:rPr>
          <w:rFonts w:ascii="Times" w:eastAsia="SimSun" w:hAnsi="Times" w:cs="Times"/>
          <w:kern w:val="0"/>
          <w:sz w:val="32"/>
          <w:szCs w:val="32"/>
        </w:rPr>
        <w:t>= − log(α</w:t>
      </w:r>
      <w:r>
        <w:rPr>
          <w:rFonts w:ascii="Times" w:eastAsia="SimSun" w:hAnsi="Times" w:cs="Times"/>
          <w:kern w:val="0"/>
          <w:position w:val="13"/>
          <w:sz w:val="22"/>
          <w:szCs w:val="22"/>
        </w:rPr>
        <w:t xml:space="preserve">N/M </w:t>
      </w:r>
      <w:r>
        <w:rPr>
          <w:rFonts w:ascii="Times" w:eastAsia="SimSun" w:hAnsi="Times" w:cs="Times"/>
          <w:kern w:val="0"/>
          <w:sz w:val="32"/>
          <w:szCs w:val="32"/>
        </w:rPr>
        <w:t xml:space="preserve">) (4-4) </w:t>
      </w:r>
    </w:p>
    <w:p w14:paraId="5705BED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log(</w:t>
      </w:r>
      <w:r>
        <w:rPr>
          <w:rFonts w:ascii="Times" w:eastAsia="SimSun" w:hAnsi="Times" w:cs="Times"/>
          <w:i/>
          <w:iCs/>
          <w:kern w:val="0"/>
          <w:sz w:val="32"/>
          <w:szCs w:val="32"/>
        </w:rPr>
        <w:t>N</w:t>
      </w:r>
      <w:r>
        <w:rPr>
          <w:rFonts w:ascii="Times" w:eastAsia="SimSun" w:hAnsi="Times" w:cs="Times"/>
          <w:kern w:val="0"/>
          <w:sz w:val="32"/>
          <w:szCs w:val="32"/>
        </w:rPr>
        <w:t>) − log(α</w:t>
      </w:r>
      <w:r>
        <w:rPr>
          <w:rFonts w:ascii="Times" w:eastAsia="SimSun" w:hAnsi="Times" w:cs="Times"/>
          <w:kern w:val="0"/>
          <w:position w:val="8"/>
          <w:sz w:val="22"/>
          <w:szCs w:val="22"/>
        </w:rPr>
        <w:t xml:space="preserve">N/M </w:t>
      </w:r>
      <w:r>
        <w:rPr>
          <w:rFonts w:ascii="Times" w:eastAsia="SimSun" w:hAnsi="Times" w:cs="Times"/>
          <w:kern w:val="0"/>
          <w:sz w:val="32"/>
          <w:szCs w:val="32"/>
        </w:rPr>
        <w:t xml:space="preserve">) </w:t>
      </w:r>
    </w:p>
    <w:p w14:paraId="127766D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上式中</w:t>
      </w:r>
      <w:r>
        <w:rPr>
          <w:rFonts w:ascii="SimSun" w:eastAsia="SimSun" w:hAnsi="Times" w:cs="SimSun"/>
          <w:kern w:val="0"/>
          <w:sz w:val="32"/>
          <w:szCs w:val="32"/>
        </w:rPr>
        <w:t>,</w:t>
      </w:r>
      <w:r>
        <w:rPr>
          <w:rFonts w:ascii="Times" w:eastAsia="SimSun" w:hAnsi="Times" w:cs="Times"/>
          <w:kern w:val="0"/>
          <w:sz w:val="32"/>
          <w:szCs w:val="32"/>
        </w:rPr>
        <w:t>log(</w:t>
      </w:r>
      <w:r>
        <w:rPr>
          <w:rFonts w:ascii="Times" w:eastAsia="SimSun" w:hAnsi="Times" w:cs="Times"/>
          <w:i/>
          <w:iCs/>
          <w:kern w:val="0"/>
          <w:sz w:val="32"/>
          <w:szCs w:val="32"/>
        </w:rPr>
        <w:t>N</w:t>
      </w:r>
      <w:r>
        <w:rPr>
          <w:rFonts w:ascii="Times" w:eastAsia="SimSun" w:hAnsi="Times" w:cs="Times"/>
          <w:kern w:val="0"/>
          <w:sz w:val="32"/>
          <w:szCs w:val="32"/>
        </w:rPr>
        <w:t>)</w:t>
      </w:r>
      <w:r>
        <w:rPr>
          <w:rFonts w:ascii="SimSun" w:eastAsia="SimSun" w:hAnsi="Times" w:cs="SimSun" w:hint="eastAsia"/>
          <w:kern w:val="0"/>
          <w:sz w:val="32"/>
          <w:szCs w:val="32"/>
        </w:rPr>
        <w:t>和</w:t>
      </w:r>
      <w:r>
        <w:rPr>
          <w:rFonts w:ascii="Times" w:eastAsia="SimSun" w:hAnsi="Times" w:cs="Times"/>
          <w:kern w:val="0"/>
          <w:sz w:val="32"/>
          <w:szCs w:val="32"/>
        </w:rPr>
        <w:t>log(α</w:t>
      </w:r>
      <w:r>
        <w:rPr>
          <w:rFonts w:ascii="Times" w:eastAsia="SimSun" w:hAnsi="Times" w:cs="Times"/>
          <w:kern w:val="0"/>
          <w:position w:val="10"/>
          <w:sz w:val="22"/>
          <w:szCs w:val="22"/>
        </w:rPr>
        <w:t>(</w:t>
      </w:r>
      <w:r>
        <w:rPr>
          <w:rFonts w:ascii="Times" w:eastAsia="SimSun" w:hAnsi="Times" w:cs="Times"/>
          <w:i/>
          <w:iCs/>
          <w:kern w:val="0"/>
          <w:sz w:val="32"/>
          <w:szCs w:val="32"/>
        </w:rPr>
        <w:t>N</w:t>
      </w:r>
      <w:r>
        <w:rPr>
          <w:rFonts w:ascii="Times" w:eastAsia="SimSun" w:hAnsi="Times" w:cs="Times"/>
          <w:kern w:val="0"/>
          <w:sz w:val="32"/>
          <w:szCs w:val="32"/>
        </w:rPr>
        <w:t>/</w:t>
      </w:r>
      <w:r>
        <w:rPr>
          <w:rFonts w:ascii="Times" w:eastAsia="SimSun" w:hAnsi="Times" w:cs="Times"/>
          <w:i/>
          <w:iCs/>
          <w:kern w:val="0"/>
          <w:sz w:val="32"/>
          <w:szCs w:val="32"/>
        </w:rPr>
        <w:t>M</w:t>
      </w:r>
      <w:r>
        <w:rPr>
          <w:rFonts w:ascii="Times" w:eastAsia="SimSun" w:hAnsi="Times" w:cs="Times"/>
          <w:kern w:val="0"/>
          <w:sz w:val="32"/>
          <w:szCs w:val="32"/>
        </w:rPr>
        <w:t>))</w:t>
      </w:r>
      <w:r>
        <w:rPr>
          <w:rFonts w:ascii="SimSun" w:eastAsia="SimSun" w:hAnsi="Times" w:cs="SimSun" w:hint="eastAsia"/>
          <w:kern w:val="0"/>
          <w:sz w:val="32"/>
          <w:szCs w:val="32"/>
        </w:rPr>
        <w:t>分别为</w:t>
      </w:r>
      <w:r>
        <w:rPr>
          <w:rFonts w:ascii="Times" w:eastAsia="SimSun" w:hAnsi="Times" w:cs="Times"/>
          <w:kern w:val="0"/>
          <w:sz w:val="32"/>
          <w:szCs w:val="32"/>
        </w:rPr>
        <w:t>log(</w:t>
      </w:r>
      <w:r>
        <w:rPr>
          <w:rFonts w:ascii="Times" w:eastAsia="SimSun" w:hAnsi="Times" w:cs="Times"/>
          <w:i/>
          <w:iCs/>
          <w:kern w:val="0"/>
          <w:sz w:val="32"/>
          <w:szCs w:val="32"/>
        </w:rPr>
        <w:t>f</w:t>
      </w:r>
      <w:r>
        <w:rPr>
          <w:rFonts w:ascii="Times" w:eastAsia="SimSun" w:hAnsi="Times" w:cs="Times"/>
          <w:kern w:val="0"/>
          <w:position w:val="-6"/>
          <w:sz w:val="22"/>
          <w:szCs w:val="22"/>
        </w:rPr>
        <w:t>0</w:t>
      </w:r>
      <w:r>
        <w:rPr>
          <w:rFonts w:ascii="Times" w:eastAsia="SimSun" w:hAnsi="Times" w:cs="Times"/>
          <w:kern w:val="0"/>
          <w:sz w:val="32"/>
          <w:szCs w:val="32"/>
        </w:rPr>
        <w:t>α</w:t>
      </w:r>
      <w:r>
        <w:rPr>
          <w:rFonts w:ascii="Times" w:eastAsia="SimSun" w:hAnsi="Times" w:cs="Times"/>
          <w:kern w:val="0"/>
          <w:position w:val="-11"/>
          <w:sz w:val="22"/>
          <w:szCs w:val="22"/>
        </w:rPr>
        <w:t>1</w:t>
      </w:r>
      <w:r>
        <w:rPr>
          <w:rFonts w:ascii="Times" w:eastAsia="SimSun" w:hAnsi="Times" w:cs="Times"/>
          <w:kern w:val="0"/>
          <w:position w:val="16"/>
          <w:sz w:val="22"/>
          <w:szCs w:val="22"/>
        </w:rPr>
        <w:t xml:space="preserve">f </w:t>
      </w:r>
      <w:r>
        <w:rPr>
          <w:rFonts w:ascii="Times" w:eastAsia="SimSun" w:hAnsi="Times" w:cs="Times"/>
          <w:kern w:val="0"/>
          <w:sz w:val="32"/>
          <w:szCs w:val="32"/>
        </w:rPr>
        <w:t>)</w:t>
      </w:r>
      <w:r>
        <w:rPr>
          <w:rFonts w:ascii="SimSun" w:eastAsia="SimSun" w:hAnsi="Times" w:cs="SimSun" w:hint="eastAsia"/>
          <w:kern w:val="0"/>
          <w:sz w:val="32"/>
          <w:szCs w:val="32"/>
        </w:rPr>
        <w:t>的最大值和最小值。对于一</w:t>
      </w:r>
      <w:r>
        <w:rPr>
          <w:rFonts w:ascii="SimSun" w:eastAsia="SimSun" w:hAnsi="Times" w:cs="SimSun"/>
          <w:kern w:val="0"/>
          <w:sz w:val="32"/>
          <w:szCs w:val="32"/>
        </w:rPr>
        <w:t xml:space="preserve"> </w:t>
      </w:r>
      <w:r>
        <w:rPr>
          <w:rFonts w:ascii="SimSun" w:eastAsia="SimSun" w:hAnsi="Times" w:cs="SimSun" w:hint="eastAsia"/>
          <w:kern w:val="0"/>
          <w:sz w:val="32"/>
          <w:szCs w:val="32"/>
        </w:rPr>
        <w:t>个</w:t>
      </w:r>
      <w:r>
        <w:rPr>
          <w:rFonts w:ascii="Times" w:eastAsia="SimSun" w:hAnsi="Times" w:cs="Times"/>
          <w:kern w:val="0"/>
          <w:sz w:val="32"/>
          <w:szCs w:val="32"/>
        </w:rPr>
        <w:t>GOP</w:t>
      </w:r>
      <w:r>
        <w:rPr>
          <w:rFonts w:ascii="SimSun" w:eastAsia="SimSun" w:hAnsi="Times" w:cs="SimSun" w:hint="eastAsia"/>
          <w:kern w:val="0"/>
          <w:sz w:val="32"/>
          <w:szCs w:val="32"/>
        </w:rPr>
        <w:t>中的第</w:t>
      </w:r>
      <w:r>
        <w:rPr>
          <w:rFonts w:ascii="Times" w:eastAsia="SimSun" w:hAnsi="Times" w:cs="Times"/>
          <w:i/>
          <w:iCs/>
          <w:kern w:val="0"/>
          <w:sz w:val="32"/>
          <w:szCs w:val="32"/>
        </w:rPr>
        <w:t>p</w:t>
      </w:r>
      <w:r>
        <w:rPr>
          <w:rFonts w:ascii="Times" w:eastAsia="SimSun" w:hAnsi="Times" w:cs="Times"/>
          <w:kern w:val="0"/>
          <w:sz w:val="32"/>
          <w:szCs w:val="32"/>
        </w:rPr>
        <w:t>(</w:t>
      </w:r>
      <w:r>
        <w:rPr>
          <w:rFonts w:ascii="Times" w:eastAsia="SimSun" w:hAnsi="Times" w:cs="Times"/>
          <w:i/>
          <w:iCs/>
          <w:kern w:val="0"/>
          <w:sz w:val="32"/>
          <w:szCs w:val="32"/>
        </w:rPr>
        <w:t>p</w:t>
      </w:r>
      <w:r>
        <w:rPr>
          <w:rFonts w:ascii="Times" w:eastAsia="SimSun" w:hAnsi="Times" w:cs="Times"/>
          <w:kern w:val="0"/>
          <w:sz w:val="32"/>
          <w:szCs w:val="32"/>
        </w:rPr>
        <w:t>&gt;0)</w:t>
      </w:r>
      <w:r>
        <w:rPr>
          <w:rFonts w:ascii="SimSun" w:eastAsia="SimSun" w:hAnsi="Times" w:cs="SimSun" w:hint="eastAsia"/>
          <w:kern w:val="0"/>
          <w:sz w:val="32"/>
          <w:szCs w:val="32"/>
        </w:rPr>
        <w:t>个</w:t>
      </w:r>
      <w:r>
        <w:rPr>
          <w:rFonts w:ascii="Times" w:eastAsia="SimSun" w:hAnsi="Times" w:cs="Times"/>
          <w:kern w:val="0"/>
          <w:sz w:val="32"/>
          <w:szCs w:val="32"/>
        </w:rPr>
        <w:t>P</w:t>
      </w:r>
      <w:r>
        <w:rPr>
          <w:rFonts w:ascii="SimSun" w:eastAsia="SimSun" w:hAnsi="Times" w:cs="SimSun" w:hint="eastAsia"/>
          <w:kern w:val="0"/>
          <w:sz w:val="32"/>
          <w:szCs w:val="32"/>
        </w:rPr>
        <w:t>帧</w:t>
      </w:r>
      <w:r>
        <w:rPr>
          <w:rFonts w:ascii="SimSun" w:eastAsia="SimSun" w:hAnsi="Times" w:cs="SimSun"/>
          <w:kern w:val="0"/>
          <w:sz w:val="32"/>
          <w:szCs w:val="32"/>
        </w:rPr>
        <w:t>,</w:t>
      </w:r>
      <w:r>
        <w:rPr>
          <w:rFonts w:ascii="Times" w:eastAsia="SimSun" w:hAnsi="Times" w:cs="Times"/>
          <w:i/>
          <w:iCs/>
          <w:kern w:val="0"/>
          <w:sz w:val="32"/>
          <w:szCs w:val="32"/>
        </w:rPr>
        <w:t>f</w:t>
      </w:r>
      <w:r>
        <w:rPr>
          <w:rFonts w:ascii="Times" w:eastAsia="SimSun" w:hAnsi="Times" w:cs="Times"/>
          <w:kern w:val="0"/>
          <w:position w:val="-6"/>
          <w:sz w:val="22"/>
          <w:szCs w:val="22"/>
        </w:rPr>
        <w:t xml:space="preserve">0 </w:t>
      </w:r>
      <w:r>
        <w:rPr>
          <w:rFonts w:ascii="Times" w:eastAsia="SimSun" w:hAnsi="Times" w:cs="Times"/>
          <w:kern w:val="0"/>
          <w:sz w:val="32"/>
          <w:szCs w:val="32"/>
        </w:rPr>
        <w:t>=</w:t>
      </w:r>
      <w:r>
        <w:rPr>
          <w:rFonts w:ascii="Times" w:eastAsia="SimSun" w:hAnsi="Times" w:cs="Times"/>
          <w:i/>
          <w:iCs/>
          <w:kern w:val="0"/>
          <w:sz w:val="32"/>
          <w:szCs w:val="32"/>
        </w:rPr>
        <w:t>N</w:t>
      </w:r>
      <w:r>
        <w:rPr>
          <w:rFonts w:ascii="Times" w:eastAsia="SimSun" w:hAnsi="Times" w:cs="Times"/>
          <w:kern w:val="0"/>
          <w:sz w:val="32"/>
          <w:szCs w:val="32"/>
        </w:rPr>
        <w:t>−1−</w:t>
      </w:r>
      <w:r>
        <w:rPr>
          <w:rFonts w:ascii="Times" w:eastAsia="SimSun" w:hAnsi="Times" w:cs="Times"/>
          <w:i/>
          <w:iCs/>
          <w:kern w:val="0"/>
          <w:sz w:val="32"/>
          <w:szCs w:val="32"/>
        </w:rPr>
        <w:t>M</w:t>
      </w:r>
      <w:r>
        <w:rPr>
          <w:rFonts w:ascii="MS Mincho" w:eastAsia="MS Mincho" w:hAnsi="MS Mincho" w:cs="MS Mincho"/>
          <w:kern w:val="0"/>
          <w:sz w:val="32"/>
          <w:szCs w:val="32"/>
        </w:rPr>
        <w:t>∗</w:t>
      </w:r>
      <w:r>
        <w:rPr>
          <w:rFonts w:ascii="Times" w:eastAsia="SimSun" w:hAnsi="Times" w:cs="Times"/>
          <w:i/>
          <w:iCs/>
          <w:kern w:val="0"/>
          <w:sz w:val="32"/>
          <w:szCs w:val="32"/>
        </w:rPr>
        <w:t>p</w:t>
      </w:r>
      <w:r>
        <w:rPr>
          <w:rFonts w:ascii="Times" w:eastAsia="SimSun" w:hAnsi="Times" w:cs="Times"/>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 xml:space="preserve">1 </w:t>
      </w:r>
      <w:r>
        <w:rPr>
          <w:rFonts w:ascii="Times" w:eastAsia="SimSun" w:hAnsi="Times" w:cs="Times"/>
          <w:kern w:val="0"/>
          <w:sz w:val="32"/>
          <w:szCs w:val="32"/>
        </w:rPr>
        <w:t>=</w:t>
      </w:r>
      <w:r>
        <w:rPr>
          <w:rFonts w:ascii="Times" w:eastAsia="SimSun" w:hAnsi="Times" w:cs="Times"/>
          <w:i/>
          <w:iCs/>
          <w:kern w:val="0"/>
          <w:sz w:val="32"/>
          <w:szCs w:val="32"/>
        </w:rPr>
        <w:t>p</w:t>
      </w:r>
      <w:r>
        <w:rPr>
          <w:rFonts w:ascii="SimSun" w:eastAsia="SimSun" w:hAnsi="Times" w:cs="SimSun" w:hint="eastAsia"/>
          <w:kern w:val="0"/>
          <w:sz w:val="32"/>
          <w:szCs w:val="32"/>
        </w:rPr>
        <w:t>。对于任意子第</w:t>
      </w:r>
      <w:r>
        <w:rPr>
          <w:rFonts w:ascii="Times" w:eastAsia="SimSun" w:hAnsi="Times" w:cs="Times"/>
          <w:i/>
          <w:iCs/>
          <w:kern w:val="0"/>
          <w:sz w:val="32"/>
          <w:szCs w:val="32"/>
        </w:rPr>
        <w:t>p</w:t>
      </w:r>
      <w:r>
        <w:rPr>
          <w:rFonts w:ascii="SimSun" w:eastAsia="SimSun" w:hAnsi="Times" w:cs="SimSun" w:hint="eastAsia"/>
          <w:kern w:val="0"/>
          <w:sz w:val="32"/>
          <w:szCs w:val="32"/>
        </w:rPr>
        <w:t>个</w:t>
      </w:r>
      <w:r>
        <w:rPr>
          <w:rFonts w:ascii="Times" w:eastAsia="SimSun" w:hAnsi="Times" w:cs="Times"/>
          <w:kern w:val="0"/>
          <w:sz w:val="32"/>
          <w:szCs w:val="32"/>
        </w:rPr>
        <w:t>P</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后的</w:t>
      </w:r>
      <w:r>
        <w:rPr>
          <w:rFonts w:ascii="Times" w:eastAsia="SimSun" w:hAnsi="Times" w:cs="Times"/>
          <w:kern w:val="0"/>
          <w:sz w:val="32"/>
          <w:szCs w:val="32"/>
        </w:rPr>
        <w:t>B</w:t>
      </w:r>
      <w:r>
        <w:rPr>
          <w:rFonts w:ascii="SimSun" w:eastAsia="SimSun" w:hAnsi="Times" w:cs="SimSun" w:hint="eastAsia"/>
          <w:kern w:val="0"/>
          <w:sz w:val="32"/>
          <w:szCs w:val="32"/>
        </w:rPr>
        <w:t>帧</w:t>
      </w:r>
      <w:r>
        <w:rPr>
          <w:rFonts w:ascii="SimSun" w:eastAsia="SimSun" w:hAnsi="Times" w:cs="SimSun"/>
          <w:kern w:val="0"/>
          <w:sz w:val="32"/>
          <w:szCs w:val="32"/>
        </w:rPr>
        <w:t>,</w:t>
      </w:r>
      <w:r>
        <w:rPr>
          <w:rFonts w:ascii="SimSun" w:eastAsia="SimSun" w:hAnsi="Times" w:cs="SimSun" w:hint="eastAsia"/>
          <w:kern w:val="0"/>
          <w:sz w:val="32"/>
          <w:szCs w:val="32"/>
        </w:rPr>
        <w:t>有</w:t>
      </w:r>
      <w:r>
        <w:rPr>
          <w:rFonts w:ascii="Times" w:eastAsia="SimSun" w:hAnsi="Times" w:cs="Times"/>
          <w:i/>
          <w:iCs/>
          <w:kern w:val="0"/>
          <w:sz w:val="32"/>
          <w:szCs w:val="32"/>
        </w:rPr>
        <w:t>f</w:t>
      </w:r>
      <w:r>
        <w:rPr>
          <w:rFonts w:ascii="Times" w:eastAsia="SimSun" w:hAnsi="Times" w:cs="Times"/>
          <w:kern w:val="0"/>
          <w:position w:val="-6"/>
          <w:sz w:val="22"/>
          <w:szCs w:val="22"/>
        </w:rPr>
        <w:t xml:space="preserve">0 </w:t>
      </w:r>
      <w:r>
        <w:rPr>
          <w:rFonts w:ascii="Times" w:eastAsia="SimSun" w:hAnsi="Times" w:cs="Times"/>
          <w:kern w:val="0"/>
          <w:sz w:val="32"/>
          <w:szCs w:val="32"/>
        </w:rPr>
        <w:t>=1,</w:t>
      </w:r>
      <w:r>
        <w:rPr>
          <w:rFonts w:ascii="Times" w:eastAsia="SimSun" w:hAnsi="Times" w:cs="Times"/>
          <w:i/>
          <w:iCs/>
          <w:kern w:val="0"/>
          <w:sz w:val="32"/>
          <w:szCs w:val="32"/>
        </w:rPr>
        <w:t>f</w:t>
      </w:r>
      <w:r>
        <w:rPr>
          <w:rFonts w:ascii="Times" w:eastAsia="SimSun" w:hAnsi="Times" w:cs="Times"/>
          <w:kern w:val="0"/>
          <w:position w:val="-6"/>
          <w:sz w:val="22"/>
          <w:szCs w:val="22"/>
        </w:rPr>
        <w:t xml:space="preserve">1 </w:t>
      </w:r>
      <w:r>
        <w:rPr>
          <w:rFonts w:ascii="Times" w:eastAsia="SimSun" w:hAnsi="Times" w:cs="Times"/>
          <w:kern w:val="0"/>
          <w:sz w:val="32"/>
          <w:szCs w:val="32"/>
        </w:rPr>
        <w:t>=2</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09B1486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目前为止</w:t>
      </w:r>
      <w:r>
        <w:rPr>
          <w:rFonts w:ascii="SimSun" w:eastAsia="SimSun" w:hAnsi="Times" w:cs="SimSun"/>
          <w:kern w:val="0"/>
          <w:sz w:val="32"/>
          <w:szCs w:val="32"/>
        </w:rPr>
        <w:t>,</w:t>
      </w:r>
      <w:r>
        <w:rPr>
          <w:rFonts w:ascii="SimSun" w:eastAsia="SimSun" w:hAnsi="Times" w:cs="SimSun" w:hint="eastAsia"/>
          <w:kern w:val="0"/>
          <w:sz w:val="32"/>
          <w:szCs w:val="32"/>
        </w:rPr>
        <w:t>我们定义了普通的视频帧数据包的权重计算方法</w:t>
      </w:r>
      <w:r>
        <w:rPr>
          <w:rFonts w:ascii="SimSun" w:eastAsia="SimSun" w:hAnsi="Times" w:cs="SimSun"/>
          <w:kern w:val="0"/>
          <w:sz w:val="32"/>
          <w:szCs w:val="32"/>
        </w:rPr>
        <w:t>,</w:t>
      </w:r>
      <w:r>
        <w:rPr>
          <w:rFonts w:ascii="SimSun" w:eastAsia="SimSun" w:hAnsi="Times" w:cs="SimSun" w:hint="eastAsia"/>
          <w:kern w:val="0"/>
          <w:sz w:val="32"/>
          <w:szCs w:val="32"/>
        </w:rPr>
        <w:t>该方法充分利</w:t>
      </w:r>
      <w:r>
        <w:rPr>
          <w:rFonts w:ascii="SimSun" w:eastAsia="SimSun" w:hAnsi="Times" w:cs="SimSun"/>
          <w:kern w:val="0"/>
          <w:sz w:val="32"/>
          <w:szCs w:val="32"/>
        </w:rPr>
        <w:t xml:space="preserve"> </w:t>
      </w:r>
      <w:r>
        <w:rPr>
          <w:rFonts w:ascii="SimSun" w:eastAsia="SimSun" w:hAnsi="Times" w:cs="SimSun" w:hint="eastAsia"/>
          <w:kern w:val="0"/>
          <w:sz w:val="32"/>
          <w:szCs w:val="32"/>
        </w:rPr>
        <w:t>用的</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结构中不同</w:t>
      </w:r>
      <w:r>
        <w:rPr>
          <w:rFonts w:ascii="KaiTi" w:eastAsia="KaiTi" w:hAnsi="Times" w:cs="KaiTi" w:hint="eastAsia"/>
          <w:kern w:val="0"/>
          <w:sz w:val="32"/>
          <w:szCs w:val="32"/>
        </w:rPr>
        <w:t>类型</w:t>
      </w:r>
      <w:r>
        <w:rPr>
          <w:rFonts w:ascii="SimSun" w:eastAsia="SimSun" w:hAnsi="Times" w:cs="SimSun" w:hint="eastAsia"/>
          <w:kern w:val="0"/>
          <w:sz w:val="32"/>
          <w:szCs w:val="32"/>
        </w:rPr>
        <w:t>帧不同的重要性。下面我么考虑利用同</w:t>
      </w:r>
      <w:r>
        <w:rPr>
          <w:rFonts w:ascii="KaiTi" w:eastAsia="KaiTi" w:hAnsi="Times" w:cs="KaiTi" w:hint="eastAsia"/>
          <w:kern w:val="0"/>
          <w:sz w:val="32"/>
          <w:szCs w:val="32"/>
        </w:rPr>
        <w:t>类型</w:t>
      </w:r>
      <w:r>
        <w:rPr>
          <w:rFonts w:ascii="SimSun" w:eastAsia="SimSun" w:hAnsi="Times" w:cs="SimSun" w:hint="eastAsia"/>
          <w:kern w:val="0"/>
          <w:sz w:val="32"/>
          <w:szCs w:val="32"/>
        </w:rPr>
        <w:t>不同</w:t>
      </w:r>
      <w:r>
        <w:rPr>
          <w:rFonts w:ascii="KaiTi" w:eastAsia="KaiTi" w:hAnsi="Times" w:cs="KaiTi" w:hint="eastAsia"/>
          <w:kern w:val="0"/>
          <w:sz w:val="32"/>
          <w:szCs w:val="32"/>
        </w:rPr>
        <w:t>位置</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重要性不同的性质</w:t>
      </w:r>
      <w:r>
        <w:rPr>
          <w:rFonts w:ascii="SimSun" w:eastAsia="SimSun" w:hAnsi="Times" w:cs="SimSun"/>
          <w:kern w:val="0"/>
          <w:sz w:val="32"/>
          <w:szCs w:val="32"/>
        </w:rPr>
        <w:t>,</w:t>
      </w:r>
      <w:r>
        <w:rPr>
          <w:rFonts w:ascii="SimSun" w:eastAsia="SimSun" w:hAnsi="Times" w:cs="SimSun" w:hint="eastAsia"/>
          <w:kern w:val="0"/>
          <w:sz w:val="32"/>
          <w:szCs w:val="32"/>
        </w:rPr>
        <w:t>其中关键的是一个视频帧被底层协议拆分为一个个的数据包</w:t>
      </w:r>
      <w:r>
        <w:rPr>
          <w:rFonts w:ascii="SimSun" w:eastAsia="SimSun" w:hAnsi="Times" w:cs="SimSun"/>
          <w:kern w:val="0"/>
          <w:sz w:val="32"/>
          <w:szCs w:val="32"/>
        </w:rPr>
        <w:t xml:space="preserve"> </w:t>
      </w:r>
      <w:r>
        <w:rPr>
          <w:rFonts w:ascii="SimSun" w:eastAsia="SimSun" w:hAnsi="Times" w:cs="SimSun" w:hint="eastAsia"/>
          <w:kern w:val="0"/>
          <w:sz w:val="32"/>
          <w:szCs w:val="32"/>
        </w:rPr>
        <w:t>时</w:t>
      </w:r>
      <w:r>
        <w:rPr>
          <w:rFonts w:ascii="SimSun" w:eastAsia="SimSun" w:hAnsi="Times" w:cs="SimSun"/>
          <w:kern w:val="0"/>
          <w:sz w:val="32"/>
          <w:szCs w:val="32"/>
        </w:rPr>
        <w:t>,</w:t>
      </w:r>
      <w:r>
        <w:rPr>
          <w:rFonts w:ascii="SimSun" w:eastAsia="SimSun" w:hAnsi="Times" w:cs="SimSun" w:hint="eastAsia"/>
          <w:kern w:val="0"/>
          <w:sz w:val="32"/>
          <w:szCs w:val="32"/>
        </w:rPr>
        <w:t>最重要的是第一个数据包</w:t>
      </w:r>
      <w:r>
        <w:rPr>
          <w:rFonts w:ascii="SimSun" w:eastAsia="SimSun" w:hAnsi="Times" w:cs="SimSun"/>
          <w:kern w:val="0"/>
          <w:sz w:val="32"/>
          <w:szCs w:val="32"/>
        </w:rPr>
        <w:t>,</w:t>
      </w:r>
      <w:r>
        <w:rPr>
          <w:rFonts w:ascii="SimSun" w:eastAsia="SimSun" w:hAnsi="Times" w:cs="SimSun" w:hint="eastAsia"/>
          <w:kern w:val="0"/>
          <w:sz w:val="32"/>
          <w:szCs w:val="32"/>
        </w:rPr>
        <w:t>其中包含了编码重要的信息。我们选择添加一个额</w:t>
      </w:r>
      <w:r>
        <w:rPr>
          <w:rFonts w:ascii="SimSun" w:eastAsia="SimSun" w:hAnsi="Times" w:cs="SimSun"/>
          <w:kern w:val="0"/>
          <w:sz w:val="32"/>
          <w:szCs w:val="32"/>
        </w:rPr>
        <w:t xml:space="preserve"> </w:t>
      </w:r>
      <w:r>
        <w:rPr>
          <w:rFonts w:ascii="SimSun" w:eastAsia="SimSun" w:hAnsi="Times" w:cs="SimSun" w:hint="eastAsia"/>
          <w:kern w:val="0"/>
          <w:sz w:val="32"/>
          <w:szCs w:val="32"/>
        </w:rPr>
        <w:t>外的值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来提升第一个数据包的权重。如果出现</w:t>
      </w:r>
      <w:r>
        <w:rPr>
          <w:rFonts w:ascii="SimSun" w:eastAsia="SimSun" w:hAnsi="Times" w:cs="SimSun"/>
          <w:kern w:val="0"/>
          <w:sz w:val="32"/>
          <w:szCs w:val="32"/>
        </w:rPr>
        <w:t xml:space="preserve"> </w:t>
      </w:r>
      <w:r>
        <w:rPr>
          <w:rFonts w:ascii="Times" w:eastAsia="SimSun" w:hAnsi="Times" w:cs="Times"/>
          <w:kern w:val="0"/>
          <w:sz w:val="32"/>
          <w:szCs w:val="32"/>
        </w:rPr>
        <w:t xml:space="preserve">ω + </w:t>
      </w:r>
      <w:r>
        <w:rPr>
          <w:rFonts w:ascii="Times" w:eastAsia="SimSun" w:hAnsi="Times" w:cs="Times"/>
          <w:i/>
          <w:iCs/>
          <w:kern w:val="0"/>
          <w:sz w:val="32"/>
          <w:szCs w:val="32"/>
        </w:rPr>
        <w:t xml:space="preserve">h </w:t>
      </w:r>
      <w:r>
        <w:rPr>
          <w:rFonts w:ascii="Times" w:eastAsia="SimSun" w:hAnsi="Times" w:cs="Times"/>
          <w:kern w:val="0"/>
          <w:sz w:val="32"/>
          <w:szCs w:val="32"/>
        </w:rPr>
        <w:t>&gt; 1</w:t>
      </w:r>
      <w:r>
        <w:rPr>
          <w:rFonts w:ascii="SimSun" w:eastAsia="SimSun" w:hAnsi="Times" w:cs="SimSun"/>
          <w:kern w:val="0"/>
          <w:sz w:val="32"/>
          <w:szCs w:val="32"/>
        </w:rPr>
        <w:t>,</w:t>
      </w:r>
      <w:r>
        <w:rPr>
          <w:rFonts w:ascii="SimSun" w:eastAsia="SimSun" w:hAnsi="Times" w:cs="SimSun" w:hint="eastAsia"/>
          <w:kern w:val="0"/>
          <w:sz w:val="32"/>
          <w:szCs w:val="32"/>
        </w:rPr>
        <w:t>就设置</w:t>
      </w:r>
      <w:r>
        <w:rPr>
          <w:rFonts w:ascii="SimSun" w:eastAsia="SimSun" w:hAnsi="Times" w:cs="SimSun"/>
          <w:kern w:val="0"/>
          <w:sz w:val="32"/>
          <w:szCs w:val="32"/>
        </w:rPr>
        <w:t xml:space="preserve"> </w:t>
      </w:r>
      <w:r>
        <w:rPr>
          <w:rFonts w:ascii="Times" w:eastAsia="SimSun" w:hAnsi="Times" w:cs="Times"/>
          <w:kern w:val="0"/>
          <w:sz w:val="32"/>
          <w:szCs w:val="32"/>
        </w:rPr>
        <w:t>ω = 0.99</w:t>
      </w:r>
      <w:r>
        <w:rPr>
          <w:rFonts w:ascii="SimSun" w:eastAsia="SimSun" w:hAnsi="Times" w:cs="SimSun" w:hint="eastAsia"/>
          <w:kern w:val="0"/>
          <w:sz w:val="32"/>
          <w:szCs w:val="32"/>
        </w:rPr>
        <w:t>。之</w:t>
      </w:r>
      <w:r>
        <w:rPr>
          <w:rFonts w:ascii="SimSun" w:eastAsia="SimSun" w:hAnsi="Times" w:cs="SimSun"/>
          <w:kern w:val="0"/>
          <w:sz w:val="32"/>
          <w:szCs w:val="32"/>
        </w:rPr>
        <w:t xml:space="preserve"> </w:t>
      </w:r>
      <w:r>
        <w:rPr>
          <w:rFonts w:ascii="SimSun" w:eastAsia="SimSun" w:hAnsi="Times" w:cs="SimSun" w:hint="eastAsia"/>
          <w:kern w:val="0"/>
          <w:sz w:val="32"/>
          <w:szCs w:val="32"/>
        </w:rPr>
        <w:t>所以这里不设</w:t>
      </w:r>
      <w:r>
        <w:rPr>
          <w:rFonts w:ascii="Times" w:eastAsia="SimSun" w:hAnsi="Times" w:cs="Times"/>
          <w:kern w:val="0"/>
          <w:sz w:val="32"/>
          <w:szCs w:val="32"/>
        </w:rPr>
        <w:t>ω</w:t>
      </w:r>
      <w:r>
        <w:rPr>
          <w:rFonts w:ascii="SimSun" w:eastAsia="SimSun" w:hAnsi="Times" w:cs="SimSun" w:hint="eastAsia"/>
          <w:kern w:val="0"/>
          <w:sz w:val="32"/>
          <w:szCs w:val="32"/>
        </w:rPr>
        <w:t>为</w:t>
      </w:r>
      <w:r>
        <w:rPr>
          <w:rFonts w:ascii="Times" w:eastAsia="SimSun" w:hAnsi="Times" w:cs="Times"/>
          <w:kern w:val="0"/>
          <w:sz w:val="32"/>
          <w:szCs w:val="32"/>
        </w:rPr>
        <w:t>1</w:t>
      </w:r>
      <w:r>
        <w:rPr>
          <w:rFonts w:ascii="SimSun" w:eastAsia="SimSun" w:hAnsi="Times" w:cs="SimSun" w:hint="eastAsia"/>
          <w:kern w:val="0"/>
          <w:sz w:val="32"/>
          <w:szCs w:val="32"/>
        </w:rPr>
        <w:t>是考虑到防止</w:t>
      </w:r>
      <w:r>
        <w:rPr>
          <w:rFonts w:ascii="Times" w:eastAsia="SimSun" w:hAnsi="Times" w:cs="Times"/>
          <w:kern w:val="0"/>
          <w:sz w:val="32"/>
          <w:szCs w:val="32"/>
        </w:rPr>
        <w:t>P</w:t>
      </w:r>
      <w:r>
        <w:rPr>
          <w:rFonts w:ascii="SimSun" w:eastAsia="SimSun" w:hAnsi="Times" w:cs="SimSun" w:hint="eastAsia"/>
          <w:kern w:val="0"/>
          <w:sz w:val="32"/>
          <w:szCs w:val="32"/>
        </w:rPr>
        <w:t>帧或者</w:t>
      </w:r>
      <w:r>
        <w:rPr>
          <w:rFonts w:ascii="Times" w:eastAsia="SimSun" w:hAnsi="Times" w:cs="Times"/>
          <w:kern w:val="0"/>
          <w:sz w:val="32"/>
          <w:szCs w:val="32"/>
        </w:rPr>
        <w:t>B</w:t>
      </w:r>
      <w:r>
        <w:rPr>
          <w:rFonts w:ascii="SimSun" w:eastAsia="SimSun" w:hAnsi="Times" w:cs="SimSun" w:hint="eastAsia"/>
          <w:kern w:val="0"/>
          <w:sz w:val="32"/>
          <w:szCs w:val="32"/>
        </w:rPr>
        <w:t>帧抢占</w:t>
      </w:r>
      <w:r>
        <w:rPr>
          <w:rFonts w:ascii="Times" w:eastAsia="SimSun" w:hAnsi="Times" w:cs="Times"/>
          <w:kern w:val="0"/>
          <w:sz w:val="32"/>
          <w:szCs w:val="32"/>
        </w:rPr>
        <w:t>I</w:t>
      </w:r>
      <w:r>
        <w:rPr>
          <w:rFonts w:ascii="SimSun" w:eastAsia="SimSun" w:hAnsi="Times" w:cs="SimSun" w:hint="eastAsia"/>
          <w:kern w:val="0"/>
          <w:sz w:val="32"/>
          <w:szCs w:val="32"/>
        </w:rPr>
        <w:t>帧的优先权</w:t>
      </w:r>
      <w:r>
        <w:rPr>
          <w:rFonts w:ascii="SimSun" w:eastAsia="SimSun" w:hAnsi="Times" w:cs="SimSun"/>
          <w:kern w:val="0"/>
          <w:sz w:val="32"/>
          <w:szCs w:val="32"/>
        </w:rPr>
        <w:t>,</w:t>
      </w:r>
      <w:r>
        <w:rPr>
          <w:rFonts w:ascii="SimSun" w:eastAsia="SimSun" w:hAnsi="Times" w:cs="SimSun" w:hint="eastAsia"/>
          <w:kern w:val="0"/>
          <w:sz w:val="32"/>
          <w:szCs w:val="32"/>
        </w:rPr>
        <w:t>在保证</w:t>
      </w:r>
      <w:r>
        <w:rPr>
          <w:rFonts w:ascii="Times" w:eastAsia="SimSun" w:hAnsi="Times" w:cs="Times"/>
          <w:kern w:val="0"/>
          <w:sz w:val="32"/>
          <w:szCs w:val="32"/>
        </w:rPr>
        <w:t>I</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绝对优先权的基础上最大限度提升</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帧或者</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帧较重要的数据包的传输几率。</w:t>
      </w:r>
      <w:r>
        <w:rPr>
          <w:rFonts w:ascii="SimSun" w:eastAsia="SimSun" w:hAnsi="Times" w:cs="SimSun"/>
          <w:kern w:val="0"/>
          <w:sz w:val="32"/>
          <w:szCs w:val="32"/>
        </w:rPr>
        <w:t xml:space="preserve"> </w:t>
      </w:r>
    </w:p>
    <w:p w14:paraId="713392BF"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B. </w:t>
      </w:r>
      <w:r>
        <w:rPr>
          <w:rFonts w:ascii="SimHei" w:eastAsia="SimHei" w:hAnsi="Times" w:cs="SimHei" w:hint="eastAsia"/>
          <w:kern w:val="0"/>
          <w:sz w:val="32"/>
          <w:szCs w:val="32"/>
        </w:rPr>
        <w:t>帧映射</w:t>
      </w:r>
      <w:r>
        <w:rPr>
          <w:rFonts w:ascii="SimHei" w:eastAsia="SimHei" w:hAnsi="Times" w:cs="SimHei"/>
          <w:kern w:val="0"/>
          <w:sz w:val="32"/>
          <w:szCs w:val="32"/>
        </w:rPr>
        <w:t xml:space="preserve"> </w:t>
      </w:r>
    </w:p>
    <w:p w14:paraId="6291A8D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所谓帧映射就是将属于不同类型帧的数据包映射到不同的</w:t>
      </w:r>
      <w:r>
        <w:rPr>
          <w:rFonts w:ascii="Times" w:eastAsia="SimSun" w:hAnsi="Times" w:cs="Times"/>
          <w:kern w:val="0"/>
          <w:sz w:val="32"/>
          <w:szCs w:val="32"/>
        </w:rPr>
        <w:t>EDCA</w:t>
      </w:r>
      <w:r>
        <w:rPr>
          <w:rFonts w:ascii="SimSun" w:eastAsia="SimSun" w:hAnsi="Times" w:cs="SimSun" w:hint="eastAsia"/>
          <w:kern w:val="0"/>
          <w:sz w:val="32"/>
          <w:szCs w:val="32"/>
        </w:rPr>
        <w:t>的</w:t>
      </w:r>
      <w:r>
        <w:rPr>
          <w:rFonts w:ascii="Times" w:eastAsia="SimSun" w:hAnsi="Times" w:cs="Times"/>
          <w:kern w:val="0"/>
          <w:sz w:val="32"/>
          <w:szCs w:val="32"/>
        </w:rPr>
        <w:t>AC</w:t>
      </w:r>
      <w:r>
        <w:rPr>
          <w:rFonts w:ascii="SimSun" w:eastAsia="SimSun" w:hAnsi="Times" w:cs="SimSun" w:hint="eastAsia"/>
          <w:kern w:val="0"/>
          <w:sz w:val="32"/>
          <w:szCs w:val="32"/>
        </w:rPr>
        <w:t>中</w:t>
      </w:r>
      <w:r>
        <w:rPr>
          <w:rFonts w:ascii="SimSun" w:eastAsia="SimSun" w:hAnsi="Times" w:cs="SimSun"/>
          <w:kern w:val="0"/>
          <w:sz w:val="32"/>
          <w:szCs w:val="32"/>
        </w:rPr>
        <w:t>,</w:t>
      </w:r>
      <w:r>
        <w:rPr>
          <w:rFonts w:ascii="SimSun" w:eastAsia="SimSun" w:hAnsi="Times" w:cs="SimSun" w:hint="eastAsia"/>
          <w:kern w:val="0"/>
          <w:sz w:val="32"/>
          <w:szCs w:val="32"/>
        </w:rPr>
        <w:t>区</w:t>
      </w:r>
      <w:r>
        <w:rPr>
          <w:rFonts w:ascii="SimSun" w:eastAsia="SimSun" w:hAnsi="Times" w:cs="SimSun"/>
          <w:kern w:val="0"/>
          <w:sz w:val="32"/>
          <w:szCs w:val="32"/>
        </w:rPr>
        <w:t xml:space="preserve"> </w:t>
      </w:r>
      <w:r>
        <w:rPr>
          <w:rFonts w:ascii="SimSun" w:eastAsia="SimSun" w:hAnsi="Times" w:cs="SimSun" w:hint="eastAsia"/>
          <w:kern w:val="0"/>
          <w:sz w:val="32"/>
          <w:szCs w:val="32"/>
        </w:rPr>
        <w:t>分他们在发送时的优先权。根据上一节涉及的权重计算方法</w:t>
      </w:r>
      <w:r>
        <w:rPr>
          <w:rFonts w:ascii="SimSun" w:eastAsia="SimSun" w:hAnsi="Times" w:cs="SimSun"/>
          <w:kern w:val="0"/>
          <w:sz w:val="32"/>
          <w:szCs w:val="32"/>
        </w:rPr>
        <w:t>,</w:t>
      </w:r>
      <w:r>
        <w:rPr>
          <w:rFonts w:ascii="SimSun" w:eastAsia="SimSun" w:hAnsi="Times" w:cs="SimSun" w:hint="eastAsia"/>
          <w:kern w:val="0"/>
          <w:sz w:val="32"/>
          <w:szCs w:val="32"/>
        </w:rPr>
        <w:t>可以计算出每一个</w:t>
      </w:r>
      <w:r>
        <w:rPr>
          <w:rFonts w:ascii="SimSun" w:eastAsia="SimSun" w:hAnsi="Times" w:cs="SimSun"/>
          <w:kern w:val="0"/>
          <w:sz w:val="32"/>
          <w:szCs w:val="32"/>
        </w:rPr>
        <w:t xml:space="preserve"> </w:t>
      </w:r>
      <w:r>
        <w:rPr>
          <w:rFonts w:ascii="SimSun" w:eastAsia="SimSun" w:hAnsi="Times" w:cs="SimSun" w:hint="eastAsia"/>
          <w:kern w:val="0"/>
          <w:sz w:val="32"/>
          <w:szCs w:val="32"/>
        </w:rPr>
        <w:t>视频帧对应的权重值</w:t>
      </w:r>
      <w:r>
        <w:rPr>
          <w:rFonts w:ascii="SimSun" w:eastAsia="SimSun" w:hAnsi="Times" w:cs="SimSun"/>
          <w:kern w:val="0"/>
          <w:sz w:val="32"/>
          <w:szCs w:val="32"/>
        </w:rPr>
        <w:t>,</w:t>
      </w:r>
      <w:r>
        <w:rPr>
          <w:rFonts w:ascii="SimSun" w:eastAsia="SimSun" w:hAnsi="Times" w:cs="SimSun" w:hint="eastAsia"/>
          <w:kern w:val="0"/>
          <w:sz w:val="32"/>
          <w:szCs w:val="32"/>
        </w:rPr>
        <w:t>帧映射即可以根据该权重值完成。映射的直接原则是充分</w:t>
      </w:r>
      <w:r>
        <w:rPr>
          <w:rFonts w:ascii="SimSun" w:eastAsia="SimSun" w:hAnsi="Times" w:cs="SimSun"/>
          <w:kern w:val="0"/>
          <w:sz w:val="32"/>
          <w:szCs w:val="32"/>
        </w:rPr>
        <w:t xml:space="preserve"> </w:t>
      </w:r>
      <w:r>
        <w:rPr>
          <w:rFonts w:ascii="SimSun" w:eastAsia="SimSun" w:hAnsi="Times" w:cs="SimSun" w:hint="eastAsia"/>
          <w:kern w:val="0"/>
          <w:sz w:val="32"/>
          <w:szCs w:val="32"/>
        </w:rPr>
        <w:t>使用高权重队列以降低传输延迟和丢包率。当网络质量良好</w:t>
      </w:r>
      <w:r>
        <w:rPr>
          <w:rFonts w:ascii="SimSun" w:eastAsia="SimSun" w:hAnsi="Times" w:cs="SimSun"/>
          <w:kern w:val="0"/>
          <w:sz w:val="32"/>
          <w:szCs w:val="32"/>
        </w:rPr>
        <w:t>,</w:t>
      </w:r>
      <w:r>
        <w:rPr>
          <w:rFonts w:ascii="SimSun" w:eastAsia="SimSun" w:hAnsi="Times" w:cs="SimSun" w:hint="eastAsia"/>
          <w:kern w:val="0"/>
          <w:sz w:val="32"/>
          <w:szCs w:val="32"/>
        </w:rPr>
        <w:t>传输数据量较小时</w:t>
      </w:r>
      <w:r>
        <w:rPr>
          <w:rFonts w:ascii="SimSun" w:eastAsia="SimSun" w:hAnsi="Times" w:cs="SimSun"/>
          <w:kern w:val="0"/>
          <w:sz w:val="32"/>
          <w:szCs w:val="32"/>
        </w:rPr>
        <w:t xml:space="preserve">, </w:t>
      </w:r>
      <w:r>
        <w:rPr>
          <w:rFonts w:ascii="SimSun" w:eastAsia="SimSun" w:hAnsi="Times" w:cs="SimSun" w:hint="eastAsia"/>
          <w:kern w:val="0"/>
          <w:sz w:val="32"/>
          <w:szCs w:val="32"/>
        </w:rPr>
        <w:t>甚至可以将</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帧映射到</w:t>
      </w:r>
      <w:r>
        <w:rPr>
          <w:rFonts w:ascii="SimSun" w:eastAsia="SimSun" w:hAnsi="Times" w:cs="SimSun"/>
          <w:kern w:val="0"/>
          <w:sz w:val="32"/>
          <w:szCs w:val="32"/>
        </w:rPr>
        <w:t xml:space="preserve"> </w:t>
      </w:r>
      <w:r>
        <w:rPr>
          <w:rFonts w:ascii="Times" w:eastAsia="SimSun" w:hAnsi="Times" w:cs="Times"/>
          <w:kern w:val="0"/>
          <w:sz w:val="32"/>
          <w:szCs w:val="32"/>
        </w:rPr>
        <w:t xml:space="preserve">AC(0) </w:t>
      </w:r>
      <w:r>
        <w:rPr>
          <w:rFonts w:ascii="SimSun" w:eastAsia="SimSun" w:hAnsi="Times" w:cs="SimSun" w:hint="eastAsia"/>
          <w:kern w:val="0"/>
          <w:sz w:val="32"/>
          <w:szCs w:val="32"/>
        </w:rPr>
        <w:t>中</w:t>
      </w:r>
      <w:r>
        <w:rPr>
          <w:rFonts w:ascii="SimSun" w:eastAsia="SimSun" w:hAnsi="Times" w:cs="SimSun"/>
          <w:kern w:val="0"/>
          <w:sz w:val="32"/>
          <w:szCs w:val="32"/>
        </w:rPr>
        <w:t>,</w:t>
      </w:r>
      <w:r>
        <w:rPr>
          <w:rFonts w:ascii="SimSun" w:eastAsia="SimSun" w:hAnsi="Times" w:cs="SimSun" w:hint="eastAsia"/>
          <w:kern w:val="0"/>
          <w:sz w:val="32"/>
          <w:szCs w:val="32"/>
        </w:rPr>
        <w:t>所有帧都可以以最低延迟</w:t>
      </w:r>
      <w:r>
        <w:rPr>
          <w:rFonts w:ascii="SimSun" w:eastAsia="SimSun" w:hAnsi="Times" w:cs="SimSun"/>
          <w:kern w:val="0"/>
          <w:sz w:val="32"/>
          <w:szCs w:val="32"/>
        </w:rPr>
        <w:t>,</w:t>
      </w:r>
      <w:r>
        <w:rPr>
          <w:rFonts w:ascii="SimSun" w:eastAsia="SimSun" w:hAnsi="Times" w:cs="SimSun" w:hint="eastAsia"/>
          <w:kern w:val="0"/>
          <w:sz w:val="32"/>
          <w:szCs w:val="32"/>
        </w:rPr>
        <w:t>最高的优先权完成</w:t>
      </w:r>
      <w:r>
        <w:rPr>
          <w:rFonts w:ascii="SimSun" w:eastAsia="SimSun" w:hAnsi="Times" w:cs="SimSun"/>
          <w:kern w:val="0"/>
          <w:sz w:val="32"/>
          <w:szCs w:val="32"/>
        </w:rPr>
        <w:t xml:space="preserve"> </w:t>
      </w:r>
      <w:r>
        <w:rPr>
          <w:rFonts w:ascii="SimSun" w:eastAsia="SimSun" w:hAnsi="Times" w:cs="SimSun" w:hint="eastAsia"/>
          <w:kern w:val="0"/>
          <w:sz w:val="32"/>
          <w:szCs w:val="32"/>
        </w:rPr>
        <w:t>传输。相反</w:t>
      </w:r>
      <w:r>
        <w:rPr>
          <w:rFonts w:ascii="SimSun" w:eastAsia="SimSun" w:hAnsi="Times" w:cs="SimSun"/>
          <w:kern w:val="0"/>
          <w:sz w:val="32"/>
          <w:szCs w:val="32"/>
        </w:rPr>
        <w:t>,</w:t>
      </w:r>
      <w:r>
        <w:rPr>
          <w:rFonts w:ascii="SimSun" w:eastAsia="SimSun" w:hAnsi="Times" w:cs="SimSun" w:hint="eastAsia"/>
          <w:kern w:val="0"/>
          <w:sz w:val="32"/>
          <w:szCs w:val="32"/>
        </w:rPr>
        <w:t>当网络质量较差</w:t>
      </w:r>
      <w:r>
        <w:rPr>
          <w:rFonts w:ascii="SimSun" w:eastAsia="SimSun" w:hAnsi="Times" w:cs="SimSun"/>
          <w:kern w:val="0"/>
          <w:sz w:val="32"/>
          <w:szCs w:val="32"/>
        </w:rPr>
        <w:t>,</w:t>
      </w:r>
      <w:r>
        <w:rPr>
          <w:rFonts w:ascii="SimSun" w:eastAsia="SimSun" w:hAnsi="Times" w:cs="SimSun" w:hint="eastAsia"/>
          <w:kern w:val="0"/>
          <w:sz w:val="32"/>
          <w:szCs w:val="32"/>
        </w:rPr>
        <w:t>网络传输数据量过大</w:t>
      </w:r>
      <w:r>
        <w:rPr>
          <w:rFonts w:ascii="SimSun" w:eastAsia="SimSun" w:hAnsi="Times" w:cs="SimSun"/>
          <w:kern w:val="0"/>
          <w:sz w:val="32"/>
          <w:szCs w:val="32"/>
        </w:rPr>
        <w:t>,</w:t>
      </w:r>
      <w:r>
        <w:rPr>
          <w:rFonts w:ascii="SimSun" w:eastAsia="SimSun" w:hAnsi="Times" w:cs="SimSun" w:hint="eastAsia"/>
          <w:kern w:val="0"/>
          <w:sz w:val="32"/>
          <w:szCs w:val="32"/>
        </w:rPr>
        <w:t>造撑拥堵时</w:t>
      </w:r>
      <w:r>
        <w:rPr>
          <w:rFonts w:ascii="SimSun" w:eastAsia="SimSun" w:hAnsi="Times" w:cs="SimSun"/>
          <w:kern w:val="0"/>
          <w:sz w:val="32"/>
          <w:szCs w:val="32"/>
        </w:rPr>
        <w:t>,</w:t>
      </w:r>
      <w:r>
        <w:rPr>
          <w:rFonts w:ascii="SimSun" w:eastAsia="SimSun" w:hAnsi="Times" w:cs="SimSun" w:hint="eastAsia"/>
          <w:kern w:val="0"/>
          <w:sz w:val="32"/>
          <w:szCs w:val="32"/>
        </w:rPr>
        <w:t>映射机制优先</w:t>
      </w:r>
      <w:r>
        <w:rPr>
          <w:rFonts w:ascii="SimSun" w:eastAsia="SimSun" w:hAnsi="Times" w:cs="SimSun"/>
          <w:kern w:val="0"/>
          <w:sz w:val="32"/>
          <w:szCs w:val="32"/>
        </w:rPr>
        <w:t xml:space="preserve"> </w:t>
      </w:r>
      <w:r>
        <w:rPr>
          <w:rFonts w:ascii="SimSun" w:eastAsia="SimSun" w:hAnsi="Times" w:cs="SimSun" w:hint="eastAsia"/>
          <w:kern w:val="0"/>
          <w:sz w:val="32"/>
          <w:szCs w:val="32"/>
        </w:rPr>
        <w:t>将</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帧映射到最高优先权队列</w:t>
      </w:r>
      <w:r>
        <w:rPr>
          <w:rFonts w:ascii="SimSun" w:eastAsia="SimSun" w:hAnsi="Times" w:cs="SimSun"/>
          <w:kern w:val="0"/>
          <w:sz w:val="32"/>
          <w:szCs w:val="32"/>
        </w:rPr>
        <w:t>,</w:t>
      </w:r>
      <w:r>
        <w:rPr>
          <w:rFonts w:ascii="SimSun" w:eastAsia="SimSun" w:hAnsi="Times" w:cs="SimSun" w:hint="eastAsia"/>
          <w:kern w:val="0"/>
          <w:sz w:val="32"/>
          <w:szCs w:val="32"/>
        </w:rPr>
        <w:t>保证</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帧的传输质量。</w:t>
      </w:r>
      <w:r>
        <w:rPr>
          <w:rFonts w:ascii="SimSun" w:eastAsia="SimSun" w:hAnsi="Times" w:cs="SimSun"/>
          <w:kern w:val="0"/>
          <w:sz w:val="32"/>
          <w:szCs w:val="32"/>
        </w:rPr>
        <w:t xml:space="preserve"> </w:t>
      </w:r>
    </w:p>
    <w:p w14:paraId="090718E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当一个数据包到达时</w:t>
      </w:r>
      <w:r>
        <w:rPr>
          <w:rFonts w:ascii="SimSun" w:eastAsia="SimSun" w:hAnsi="Times" w:cs="SimSun"/>
          <w:kern w:val="0"/>
          <w:sz w:val="32"/>
          <w:szCs w:val="32"/>
        </w:rPr>
        <w:t>,</w:t>
      </w:r>
      <w:r>
        <w:rPr>
          <w:rFonts w:ascii="SimSun" w:eastAsia="SimSun" w:hAnsi="Times" w:cs="SimSun" w:hint="eastAsia"/>
          <w:kern w:val="0"/>
          <w:sz w:val="32"/>
          <w:szCs w:val="32"/>
        </w:rPr>
        <w:t>映射机制将顺序从最高优先权队列</w:t>
      </w:r>
      <w:r>
        <w:rPr>
          <w:rFonts w:ascii="SimSun" w:eastAsia="SimSun" w:hAnsi="Times" w:cs="SimSun"/>
          <w:kern w:val="0"/>
          <w:sz w:val="32"/>
          <w:szCs w:val="32"/>
        </w:rPr>
        <w:t xml:space="preserve"> </w:t>
      </w:r>
      <w:r>
        <w:rPr>
          <w:rFonts w:ascii="Times" w:eastAsia="SimSun" w:hAnsi="Times" w:cs="Times"/>
          <w:kern w:val="0"/>
          <w:sz w:val="32"/>
          <w:szCs w:val="32"/>
        </w:rPr>
        <w:t xml:space="preserve">AC(3) </w:t>
      </w:r>
      <w:r>
        <w:rPr>
          <w:rFonts w:ascii="SimSun" w:eastAsia="SimSun" w:hAnsi="Times" w:cs="SimSun" w:hint="eastAsia"/>
          <w:kern w:val="0"/>
          <w:sz w:val="32"/>
          <w:szCs w:val="32"/>
        </w:rPr>
        <w:t>开始依次检</w:t>
      </w:r>
      <w:r>
        <w:rPr>
          <w:rFonts w:ascii="SimSun" w:eastAsia="SimSun" w:hAnsi="Times" w:cs="SimSun"/>
          <w:kern w:val="0"/>
          <w:sz w:val="32"/>
          <w:szCs w:val="32"/>
        </w:rPr>
        <w:t xml:space="preserve"> </w:t>
      </w:r>
    </w:p>
    <w:p w14:paraId="7052EC6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测。如果发现当前</w:t>
      </w:r>
      <w:r>
        <w:rPr>
          <w:rFonts w:ascii="SimSun" w:eastAsia="SimSun" w:hAnsi="Times" w:cs="SimSun"/>
          <w:kern w:val="0"/>
          <w:sz w:val="32"/>
          <w:szCs w:val="32"/>
        </w:rPr>
        <w:t xml:space="preserve"> </w:t>
      </w:r>
      <w:r>
        <w:rPr>
          <w:rFonts w:ascii="Times" w:eastAsia="SimSun" w:hAnsi="Times" w:cs="Times"/>
          <w:kern w:val="0"/>
          <w:sz w:val="32"/>
          <w:szCs w:val="32"/>
        </w:rPr>
        <w:t xml:space="preserve">AC </w:t>
      </w:r>
      <w:r>
        <w:rPr>
          <w:rFonts w:ascii="SimSun" w:eastAsia="SimSun" w:hAnsi="Times" w:cs="SimSun" w:hint="eastAsia"/>
          <w:kern w:val="0"/>
          <w:sz w:val="32"/>
          <w:szCs w:val="32"/>
        </w:rPr>
        <w:t>有足够的缓冲区余量</w:t>
      </w:r>
      <w:r>
        <w:rPr>
          <w:rFonts w:ascii="SimSun" w:eastAsia="SimSun" w:hAnsi="Times" w:cs="SimSun"/>
          <w:kern w:val="0"/>
          <w:sz w:val="32"/>
          <w:szCs w:val="32"/>
        </w:rPr>
        <w:t>,</w:t>
      </w:r>
      <w:r>
        <w:rPr>
          <w:rFonts w:ascii="SimSun" w:eastAsia="SimSun" w:hAnsi="Times" w:cs="SimSun" w:hint="eastAsia"/>
          <w:kern w:val="0"/>
          <w:sz w:val="32"/>
          <w:szCs w:val="32"/>
        </w:rPr>
        <w:t>且满足映射标准</w:t>
      </w:r>
      <w:r>
        <w:rPr>
          <w:rFonts w:ascii="SimSun" w:eastAsia="SimSun" w:hAnsi="Times" w:cs="SimSun"/>
          <w:kern w:val="0"/>
          <w:sz w:val="32"/>
          <w:szCs w:val="32"/>
        </w:rPr>
        <w:t>,</w:t>
      </w:r>
      <w:r>
        <w:rPr>
          <w:rFonts w:ascii="SimSun" w:eastAsia="SimSun" w:hAnsi="Times" w:cs="SimSun" w:hint="eastAsia"/>
          <w:kern w:val="0"/>
          <w:sz w:val="32"/>
          <w:szCs w:val="32"/>
        </w:rPr>
        <w:t>即将数据包插入该</w:t>
      </w:r>
      <w:r>
        <w:rPr>
          <w:rFonts w:ascii="SimSun" w:eastAsia="SimSun" w:hAnsi="Times" w:cs="SimSun"/>
          <w:kern w:val="0"/>
          <w:sz w:val="32"/>
          <w:szCs w:val="32"/>
        </w:rPr>
        <w:t xml:space="preserve"> </w:t>
      </w:r>
      <w:r>
        <w:rPr>
          <w:rFonts w:ascii="Times" w:eastAsia="SimSun" w:hAnsi="Times" w:cs="Times"/>
          <w:kern w:val="0"/>
          <w:sz w:val="32"/>
          <w:szCs w:val="32"/>
        </w:rPr>
        <w:t xml:space="preserve">AC </w:t>
      </w:r>
      <w:r>
        <w:rPr>
          <w:rFonts w:ascii="Times" w:eastAsia="SimSun" w:hAnsi="Times" w:cs="Times"/>
          <w:kern w:val="0"/>
          <w:sz w:val="30"/>
          <w:szCs w:val="30"/>
        </w:rPr>
        <w:t xml:space="preserve">28 </w:t>
      </w:r>
    </w:p>
    <w:p w14:paraId="3843CB6A"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52651263" wp14:editId="0A7F2FFE">
            <wp:extent cx="3413125" cy="1079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r>
        <w:rPr>
          <w:rFonts w:ascii="Times" w:eastAsia="SimSun" w:hAnsi="Times" w:cs="Times"/>
          <w:kern w:val="0"/>
        </w:rPr>
        <w:t xml:space="preserve"> </w:t>
      </w:r>
      <w:r>
        <w:rPr>
          <w:rFonts w:ascii="Times" w:eastAsia="SimSun" w:hAnsi="Times" w:cs="Times"/>
          <w:noProof/>
          <w:kern w:val="0"/>
        </w:rPr>
        <w:drawing>
          <wp:inline distT="0" distB="0" distL="0" distR="0" wp14:anchorId="4C60D673" wp14:editId="3A0FD5F1">
            <wp:extent cx="1052830" cy="1079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2830" cy="10795"/>
                    </a:xfrm>
                    <a:prstGeom prst="rect">
                      <a:avLst/>
                    </a:prstGeom>
                    <a:noFill/>
                    <a:ln>
                      <a:noFill/>
                    </a:ln>
                  </pic:spPr>
                </pic:pic>
              </a:graphicData>
            </a:graphic>
          </wp:inline>
        </w:drawing>
      </w:r>
      <w:r>
        <w:rPr>
          <w:rFonts w:ascii="Times" w:eastAsia="SimSun" w:hAnsi="Times" w:cs="Times"/>
          <w:kern w:val="0"/>
        </w:rPr>
        <w:t xml:space="preserve"> </w:t>
      </w:r>
    </w:p>
    <w:p w14:paraId="1BDF6A9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6507F3F9"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0C8F4211" wp14:editId="6EE62C89">
            <wp:extent cx="3413125" cy="1079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7D27733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中。判定的标准为</w:t>
      </w:r>
      <w:r>
        <w:rPr>
          <w:rFonts w:ascii="SimSun" w:eastAsia="SimSun" w:hAnsi="Times" w:cs="SimSun"/>
          <w:kern w:val="0"/>
          <w:sz w:val="32"/>
          <w:szCs w:val="32"/>
        </w:rPr>
        <w:t>,</w:t>
      </w:r>
      <w:r>
        <w:rPr>
          <w:rFonts w:ascii="SimSun" w:eastAsia="SimSun" w:hAnsi="Times" w:cs="SimSun" w:hint="eastAsia"/>
          <w:kern w:val="0"/>
          <w:sz w:val="32"/>
          <w:szCs w:val="32"/>
        </w:rPr>
        <w:t>给定一个数据包的权重假设为</w:t>
      </w:r>
      <w:r>
        <w:rPr>
          <w:rFonts w:ascii="Times" w:eastAsia="SimSun" w:hAnsi="Times" w:cs="Times"/>
          <w:kern w:val="0"/>
          <w:sz w:val="32"/>
          <w:szCs w:val="32"/>
        </w:rPr>
        <w:t>ω</w:t>
      </w:r>
      <w:r>
        <w:rPr>
          <w:rFonts w:ascii="SimSun" w:eastAsia="SimSun" w:hAnsi="Times" w:cs="SimSun"/>
          <w:kern w:val="0"/>
          <w:sz w:val="32"/>
          <w:szCs w:val="32"/>
        </w:rPr>
        <w:t>,</w:t>
      </w:r>
      <w:r>
        <w:rPr>
          <w:rFonts w:ascii="SimSun" w:eastAsia="SimSun" w:hAnsi="Times" w:cs="SimSun" w:hint="eastAsia"/>
          <w:kern w:val="0"/>
          <w:sz w:val="32"/>
          <w:szCs w:val="32"/>
        </w:rPr>
        <w:t>如果</w:t>
      </w:r>
      <w:r>
        <w:rPr>
          <w:rFonts w:ascii="Times" w:eastAsia="SimSun" w:hAnsi="Times" w:cs="Times"/>
          <w:kern w:val="0"/>
          <w:sz w:val="32"/>
          <w:szCs w:val="32"/>
        </w:rPr>
        <w:t>ω</w:t>
      </w:r>
      <w:r>
        <w:rPr>
          <w:rFonts w:ascii="MS Mincho" w:eastAsia="MS Mincho" w:hAnsi="MS Mincho" w:cs="MS Mincho"/>
          <w:kern w:val="0"/>
          <w:sz w:val="32"/>
          <w:szCs w:val="32"/>
        </w:rPr>
        <w:t>∗</w:t>
      </w:r>
      <w:r>
        <w:rPr>
          <w:rFonts w:ascii="Times" w:eastAsia="SimSun" w:hAnsi="Times" w:cs="Times"/>
          <w:i/>
          <w:iCs/>
          <w:kern w:val="0"/>
          <w:sz w:val="32"/>
          <w:szCs w:val="32"/>
        </w:rPr>
        <w:t>threshold</w:t>
      </w:r>
      <w:r>
        <w:rPr>
          <w:rFonts w:ascii="Times" w:eastAsia="SimSun" w:hAnsi="Times" w:cs="Times"/>
          <w:kern w:val="0"/>
          <w:sz w:val="32"/>
          <w:szCs w:val="32"/>
        </w:rPr>
        <w:t>(</w:t>
      </w:r>
      <w:r>
        <w:rPr>
          <w:rFonts w:ascii="Times" w:eastAsia="SimSun" w:hAnsi="Times" w:cs="Times"/>
          <w:i/>
          <w:iCs/>
          <w:kern w:val="0"/>
          <w:sz w:val="32"/>
          <w:szCs w:val="32"/>
        </w:rPr>
        <w:t>i</w:t>
      </w:r>
      <w:r>
        <w:rPr>
          <w:rFonts w:ascii="Times" w:eastAsia="SimSun" w:hAnsi="Times" w:cs="Times"/>
          <w:kern w:val="0"/>
          <w:sz w:val="32"/>
          <w:szCs w:val="32"/>
        </w:rPr>
        <w:t xml:space="preserve">) &gt; </w:t>
      </w:r>
      <w:r>
        <w:rPr>
          <w:rFonts w:ascii="Times" w:eastAsia="SimSun" w:hAnsi="Times" w:cs="Times"/>
          <w:i/>
          <w:iCs/>
          <w:kern w:val="0"/>
          <w:sz w:val="32"/>
          <w:szCs w:val="32"/>
        </w:rPr>
        <w:t>qlen</w:t>
      </w:r>
      <w:r>
        <w:rPr>
          <w:rFonts w:ascii="Times" w:eastAsia="SimSun" w:hAnsi="Times" w:cs="Times"/>
          <w:kern w:val="0"/>
          <w:sz w:val="32"/>
          <w:szCs w:val="32"/>
        </w:rPr>
        <w:t>(</w:t>
      </w:r>
      <w:r>
        <w:rPr>
          <w:rFonts w:ascii="Times" w:eastAsia="SimSun" w:hAnsi="Times" w:cs="Times"/>
          <w:i/>
          <w:iCs/>
          <w:kern w:val="0"/>
          <w:sz w:val="32"/>
          <w:szCs w:val="32"/>
        </w:rPr>
        <w:t>i</w:t>
      </w:r>
      <w:r>
        <w:rPr>
          <w:rFonts w:ascii="Times" w:eastAsia="SimSun" w:hAnsi="Times" w:cs="Times"/>
          <w:kern w:val="0"/>
          <w:sz w:val="32"/>
          <w:szCs w:val="32"/>
        </w:rPr>
        <w:t>)</w:t>
      </w:r>
      <w:r>
        <w:rPr>
          <w:rFonts w:ascii="SimSun" w:eastAsia="SimSun" w:hAnsi="Times" w:cs="SimSun"/>
          <w:kern w:val="0"/>
          <w:sz w:val="32"/>
          <w:szCs w:val="32"/>
        </w:rPr>
        <w:t xml:space="preserve">, </w:t>
      </w:r>
      <w:r>
        <w:rPr>
          <w:rFonts w:ascii="SimSun" w:eastAsia="SimSun" w:hAnsi="Times" w:cs="SimSun" w:hint="eastAsia"/>
          <w:kern w:val="0"/>
          <w:sz w:val="32"/>
          <w:szCs w:val="32"/>
        </w:rPr>
        <w:t>就将数据包插入队列</w:t>
      </w:r>
      <w:r>
        <w:rPr>
          <w:rFonts w:ascii="SimSun" w:eastAsia="SimSun" w:hAnsi="Times" w:cs="SimSun"/>
          <w:kern w:val="0"/>
          <w:sz w:val="32"/>
          <w:szCs w:val="32"/>
        </w:rPr>
        <w:t xml:space="preserve"> </w:t>
      </w:r>
      <w:r>
        <w:rPr>
          <w:rFonts w:ascii="Times" w:eastAsia="SimSun" w:hAnsi="Times" w:cs="Times"/>
          <w:kern w:val="0"/>
          <w:sz w:val="32"/>
          <w:szCs w:val="32"/>
        </w:rPr>
        <w:t>AC(</w:t>
      </w:r>
      <w:r>
        <w:rPr>
          <w:rFonts w:ascii="Times" w:eastAsia="SimSun" w:hAnsi="Times" w:cs="Times"/>
          <w:i/>
          <w:iCs/>
          <w:kern w:val="0"/>
          <w:sz w:val="32"/>
          <w:szCs w:val="32"/>
        </w:rPr>
        <w:t>i</w:t>
      </w:r>
      <w:r>
        <w:rPr>
          <w:rFonts w:ascii="Times" w:eastAsia="SimSun" w:hAnsi="Times" w:cs="Times"/>
          <w:kern w:val="0"/>
          <w:sz w:val="32"/>
          <w:szCs w:val="32"/>
        </w:rPr>
        <w:t>)</w:t>
      </w:r>
      <w:r>
        <w:rPr>
          <w:rFonts w:ascii="SimSun" w:eastAsia="SimSun" w:hAnsi="Times" w:cs="SimSun"/>
          <w:kern w:val="0"/>
          <w:sz w:val="32"/>
          <w:szCs w:val="32"/>
        </w:rPr>
        <w:t>;</w:t>
      </w:r>
      <w:r>
        <w:rPr>
          <w:rFonts w:ascii="SimSun" w:eastAsia="SimSun" w:hAnsi="Times" w:cs="SimSun" w:hint="eastAsia"/>
          <w:kern w:val="0"/>
          <w:sz w:val="32"/>
          <w:szCs w:val="32"/>
        </w:rPr>
        <w:t>否则</w:t>
      </w:r>
      <w:r>
        <w:rPr>
          <w:rFonts w:ascii="SimSun" w:eastAsia="SimSun" w:hAnsi="Times" w:cs="SimSun"/>
          <w:kern w:val="0"/>
          <w:sz w:val="32"/>
          <w:szCs w:val="32"/>
        </w:rPr>
        <w:t>,</w:t>
      </w:r>
      <w:r>
        <w:rPr>
          <w:rFonts w:ascii="SimSun" w:eastAsia="SimSun" w:hAnsi="Times" w:cs="SimSun" w:hint="eastAsia"/>
          <w:kern w:val="0"/>
          <w:sz w:val="32"/>
          <w:szCs w:val="32"/>
        </w:rPr>
        <w:t>继续检查优先权次之的队列。其中</w:t>
      </w:r>
      <w:r>
        <w:rPr>
          <w:rFonts w:ascii="SimSun" w:eastAsia="SimSun" w:hAnsi="Times" w:cs="SimSun"/>
          <w:kern w:val="0"/>
          <w:sz w:val="32"/>
          <w:szCs w:val="32"/>
        </w:rPr>
        <w:t>,</w:t>
      </w:r>
      <w:r>
        <w:rPr>
          <w:rFonts w:ascii="Times" w:eastAsia="SimSun" w:hAnsi="Times" w:cs="Times"/>
          <w:i/>
          <w:iCs/>
          <w:kern w:val="0"/>
          <w:sz w:val="32"/>
          <w:szCs w:val="32"/>
        </w:rPr>
        <w:t>threshold</w:t>
      </w:r>
      <w:r>
        <w:rPr>
          <w:rFonts w:ascii="Times" w:eastAsia="SimSun" w:hAnsi="Times" w:cs="Times"/>
          <w:kern w:val="0"/>
          <w:sz w:val="32"/>
          <w:szCs w:val="32"/>
        </w:rPr>
        <w:t>(</w:t>
      </w:r>
      <w:r>
        <w:rPr>
          <w:rFonts w:ascii="Times" w:eastAsia="SimSun" w:hAnsi="Times" w:cs="Times"/>
          <w:i/>
          <w:iCs/>
          <w:kern w:val="0"/>
          <w:sz w:val="32"/>
          <w:szCs w:val="32"/>
        </w:rPr>
        <w:t>i</w:t>
      </w:r>
      <w:r>
        <w:rPr>
          <w:rFonts w:ascii="Times" w:eastAsia="SimSun" w:hAnsi="Times" w:cs="Times"/>
          <w:kern w:val="0"/>
          <w:sz w:val="32"/>
          <w:szCs w:val="32"/>
        </w:rPr>
        <w:t xml:space="preserve">)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i/>
          <w:iCs/>
          <w:kern w:val="0"/>
          <w:sz w:val="32"/>
          <w:szCs w:val="32"/>
        </w:rPr>
        <w:t>qlen</w:t>
      </w:r>
      <w:r>
        <w:rPr>
          <w:rFonts w:ascii="Times" w:eastAsia="SimSun" w:hAnsi="Times" w:cs="Times"/>
          <w:kern w:val="0"/>
          <w:sz w:val="32"/>
          <w:szCs w:val="32"/>
        </w:rPr>
        <w:t>(</w:t>
      </w:r>
      <w:r>
        <w:rPr>
          <w:rFonts w:ascii="Times" w:eastAsia="SimSun" w:hAnsi="Times" w:cs="Times"/>
          <w:i/>
          <w:iCs/>
          <w:kern w:val="0"/>
          <w:sz w:val="32"/>
          <w:szCs w:val="32"/>
        </w:rPr>
        <w:t>i</w:t>
      </w:r>
      <w:r>
        <w:rPr>
          <w:rFonts w:ascii="Times" w:eastAsia="SimSun" w:hAnsi="Times" w:cs="Times"/>
          <w:kern w:val="0"/>
          <w:sz w:val="32"/>
          <w:szCs w:val="32"/>
        </w:rPr>
        <w:t xml:space="preserve">) </w:t>
      </w:r>
      <w:r>
        <w:rPr>
          <w:rFonts w:ascii="SimSun" w:eastAsia="SimSun" w:hAnsi="Times" w:cs="SimSun" w:hint="eastAsia"/>
          <w:kern w:val="0"/>
          <w:sz w:val="32"/>
          <w:szCs w:val="32"/>
        </w:rPr>
        <w:t>是</w:t>
      </w:r>
      <w:r>
        <w:rPr>
          <w:rFonts w:ascii="SimSun" w:eastAsia="SimSun" w:hAnsi="Times" w:cs="SimSun"/>
          <w:kern w:val="0"/>
          <w:sz w:val="32"/>
          <w:szCs w:val="32"/>
        </w:rPr>
        <w:t xml:space="preserve"> </w:t>
      </w:r>
      <w:r>
        <w:rPr>
          <w:rFonts w:ascii="Times" w:eastAsia="SimSun" w:hAnsi="Times" w:cs="Times"/>
          <w:kern w:val="0"/>
          <w:sz w:val="32"/>
          <w:szCs w:val="32"/>
        </w:rPr>
        <w:t>AC(</w:t>
      </w:r>
      <w:r>
        <w:rPr>
          <w:rFonts w:ascii="Times" w:eastAsia="SimSun" w:hAnsi="Times" w:cs="Times"/>
          <w:i/>
          <w:iCs/>
          <w:kern w:val="0"/>
          <w:sz w:val="32"/>
          <w:szCs w:val="32"/>
        </w:rPr>
        <w:t>i</w:t>
      </w:r>
      <w:r>
        <w:rPr>
          <w:rFonts w:ascii="Times" w:eastAsia="SimSun" w:hAnsi="Times" w:cs="Times"/>
          <w:kern w:val="0"/>
          <w:sz w:val="32"/>
          <w:szCs w:val="32"/>
        </w:rPr>
        <w:t xml:space="preserve">) </w:t>
      </w:r>
      <w:r>
        <w:rPr>
          <w:rFonts w:ascii="SimSun" w:eastAsia="SimSun" w:hAnsi="Times" w:cs="SimSun" w:hint="eastAsia"/>
          <w:kern w:val="0"/>
          <w:sz w:val="32"/>
          <w:szCs w:val="32"/>
        </w:rPr>
        <w:t>可以通过底层</w:t>
      </w:r>
      <w:r>
        <w:rPr>
          <w:rFonts w:ascii="SimSun" w:eastAsia="SimSun" w:hAnsi="Times" w:cs="SimSun"/>
          <w:kern w:val="0"/>
          <w:sz w:val="32"/>
          <w:szCs w:val="32"/>
        </w:rPr>
        <w:t xml:space="preserve"> </w:t>
      </w:r>
      <w:r>
        <w:rPr>
          <w:rFonts w:ascii="Times" w:eastAsia="SimSun" w:hAnsi="Times" w:cs="Times"/>
          <w:kern w:val="0"/>
          <w:sz w:val="32"/>
          <w:szCs w:val="32"/>
        </w:rPr>
        <w:t xml:space="preserve">API </w:t>
      </w:r>
      <w:r>
        <w:rPr>
          <w:rFonts w:ascii="SimSun" w:eastAsia="SimSun" w:hAnsi="Times" w:cs="SimSun" w:hint="eastAsia"/>
          <w:kern w:val="0"/>
          <w:sz w:val="32"/>
          <w:szCs w:val="32"/>
        </w:rPr>
        <w:t>读取的最大队列长度和当前队列占用。如果</w:t>
      </w:r>
      <w:r>
        <w:rPr>
          <w:rFonts w:ascii="SimSun" w:eastAsia="SimSun" w:hAnsi="Times" w:cs="SimSun"/>
          <w:kern w:val="0"/>
          <w:sz w:val="32"/>
          <w:szCs w:val="32"/>
        </w:rPr>
        <w:t xml:space="preserve"> </w:t>
      </w:r>
      <w:r>
        <w:rPr>
          <w:rFonts w:ascii="SimSun" w:eastAsia="SimSun" w:hAnsi="Times" w:cs="SimSun" w:hint="eastAsia"/>
          <w:kern w:val="0"/>
          <w:sz w:val="32"/>
          <w:szCs w:val="32"/>
        </w:rPr>
        <w:t>一个数据包不能够插入</w:t>
      </w:r>
      <w:r>
        <w:rPr>
          <w:rFonts w:ascii="SimSun" w:eastAsia="SimSun" w:hAnsi="Times" w:cs="SimSun"/>
          <w:kern w:val="0"/>
          <w:sz w:val="32"/>
          <w:szCs w:val="32"/>
        </w:rPr>
        <w:t xml:space="preserve"> </w:t>
      </w:r>
      <w:r>
        <w:rPr>
          <w:rFonts w:ascii="Times" w:eastAsia="SimSun" w:hAnsi="Times" w:cs="Times"/>
          <w:kern w:val="0"/>
          <w:sz w:val="32"/>
          <w:szCs w:val="32"/>
        </w:rPr>
        <w:t xml:space="preserve">AC(3),AC(2)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AC(1)</w:t>
      </w:r>
      <w:r>
        <w:rPr>
          <w:rFonts w:ascii="SimSun" w:eastAsia="SimSun" w:hAnsi="Times" w:cs="SimSun"/>
          <w:kern w:val="0"/>
          <w:sz w:val="32"/>
          <w:szCs w:val="32"/>
        </w:rPr>
        <w:t>,</w:t>
      </w:r>
      <w:r>
        <w:rPr>
          <w:rFonts w:ascii="SimSun" w:eastAsia="SimSun" w:hAnsi="Times" w:cs="SimSun" w:hint="eastAsia"/>
          <w:kern w:val="0"/>
          <w:sz w:val="32"/>
          <w:szCs w:val="32"/>
        </w:rPr>
        <w:t>那么就直接插入</w:t>
      </w:r>
      <w:r>
        <w:rPr>
          <w:rFonts w:ascii="SimSun" w:eastAsia="SimSun" w:hAnsi="Times" w:cs="SimSun"/>
          <w:kern w:val="0"/>
          <w:sz w:val="32"/>
          <w:szCs w:val="32"/>
        </w:rPr>
        <w:t xml:space="preserve"> </w:t>
      </w:r>
      <w:r>
        <w:rPr>
          <w:rFonts w:ascii="Times" w:eastAsia="SimSun" w:hAnsi="Times" w:cs="Times"/>
          <w:kern w:val="0"/>
          <w:sz w:val="32"/>
          <w:szCs w:val="32"/>
        </w:rPr>
        <w:t xml:space="preserve">AC(0) </w:t>
      </w:r>
      <w:r>
        <w:rPr>
          <w:rFonts w:ascii="SimSun" w:eastAsia="SimSun" w:hAnsi="Times" w:cs="SimSun" w:hint="eastAsia"/>
          <w:kern w:val="0"/>
          <w:sz w:val="32"/>
          <w:szCs w:val="32"/>
        </w:rPr>
        <w:t>而不需要进</w:t>
      </w:r>
      <w:r>
        <w:rPr>
          <w:rFonts w:ascii="SimSun" w:eastAsia="SimSun" w:hAnsi="Times" w:cs="SimSun"/>
          <w:kern w:val="0"/>
          <w:sz w:val="32"/>
          <w:szCs w:val="32"/>
        </w:rPr>
        <w:t xml:space="preserve"> </w:t>
      </w:r>
      <w:r>
        <w:rPr>
          <w:rFonts w:ascii="SimSun" w:eastAsia="SimSun" w:hAnsi="Times" w:cs="SimSun" w:hint="eastAsia"/>
          <w:kern w:val="0"/>
          <w:sz w:val="32"/>
          <w:szCs w:val="32"/>
        </w:rPr>
        <w:t>行进一步的检查。映射算法尽可能设计的简单以减少</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节点的计算开销</w:t>
      </w:r>
      <w:r>
        <w:rPr>
          <w:rFonts w:ascii="SimSun" w:eastAsia="SimSun" w:hAnsi="Times" w:cs="SimSun"/>
          <w:kern w:val="0"/>
          <w:sz w:val="32"/>
          <w:szCs w:val="32"/>
        </w:rPr>
        <w:t>,</w:t>
      </w:r>
      <w:r>
        <w:rPr>
          <w:rFonts w:ascii="SimSun" w:eastAsia="SimSun" w:hAnsi="Times" w:cs="SimSun" w:hint="eastAsia"/>
          <w:kern w:val="0"/>
          <w:sz w:val="32"/>
          <w:szCs w:val="32"/>
        </w:rPr>
        <w:t>因为</w:t>
      </w:r>
      <w:r>
        <w:rPr>
          <w:rFonts w:ascii="SimSun" w:eastAsia="SimSun" w:hAnsi="Times" w:cs="SimSun"/>
          <w:kern w:val="0"/>
          <w:sz w:val="32"/>
          <w:szCs w:val="32"/>
        </w:rPr>
        <w:t xml:space="preserve"> </w:t>
      </w:r>
      <w:r>
        <w:rPr>
          <w:rFonts w:ascii="SimSun" w:eastAsia="SimSun" w:hAnsi="Times" w:cs="SimSun" w:hint="eastAsia"/>
          <w:kern w:val="0"/>
          <w:sz w:val="32"/>
          <w:szCs w:val="32"/>
        </w:rPr>
        <w:t>在工业应用中</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节点能源和计算资源都比较稀缺。</w:t>
      </w:r>
      <w:r>
        <w:rPr>
          <w:rFonts w:ascii="SimSun" w:eastAsia="SimSun" w:hAnsi="Times" w:cs="SimSun"/>
          <w:kern w:val="0"/>
          <w:sz w:val="32"/>
          <w:szCs w:val="32"/>
        </w:rPr>
        <w:t xml:space="preserve"> </w:t>
      </w:r>
    </w:p>
    <w:p w14:paraId="6D7CFEE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上面的队列映射策略给予了更高权重的数据包更高的概率插入高优先级队列</w:t>
      </w:r>
      <w:r>
        <w:rPr>
          <w:rFonts w:ascii="SimSun" w:eastAsia="SimSun" w:hAnsi="Times" w:cs="SimSun"/>
          <w:kern w:val="0"/>
          <w:sz w:val="32"/>
          <w:szCs w:val="32"/>
        </w:rPr>
        <w:t xml:space="preserve">, </w:t>
      </w:r>
      <w:r>
        <w:rPr>
          <w:rFonts w:ascii="SimSun" w:eastAsia="SimSun" w:hAnsi="Times" w:cs="SimSun" w:hint="eastAsia"/>
          <w:kern w:val="0"/>
          <w:sz w:val="32"/>
          <w:szCs w:val="32"/>
        </w:rPr>
        <w:t>同时阻止低权重的数据包阻塞队列。</w:t>
      </w:r>
      <w:r>
        <w:rPr>
          <w:rFonts w:ascii="SimSun" w:eastAsia="SimSun" w:hAnsi="Times" w:cs="SimSun"/>
          <w:kern w:val="0"/>
          <w:sz w:val="32"/>
          <w:szCs w:val="32"/>
        </w:rPr>
        <w:t xml:space="preserve"> </w:t>
      </w:r>
    </w:p>
    <w:p w14:paraId="6F4C5EB3"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C. </w:t>
      </w:r>
      <w:r>
        <w:rPr>
          <w:rFonts w:ascii="SimHei" w:eastAsia="SimHei" w:hAnsi="Times" w:cs="SimHei" w:hint="eastAsia"/>
          <w:kern w:val="0"/>
          <w:sz w:val="32"/>
          <w:szCs w:val="32"/>
        </w:rPr>
        <w:t>映射系统实现</w:t>
      </w:r>
      <w:r>
        <w:rPr>
          <w:rFonts w:ascii="SimHei" w:eastAsia="SimHei" w:hAnsi="Times" w:cs="SimHei"/>
          <w:kern w:val="0"/>
          <w:sz w:val="32"/>
          <w:szCs w:val="32"/>
        </w:rPr>
        <w:t xml:space="preserve"> </w:t>
      </w:r>
    </w:p>
    <w:p w14:paraId="5FD9F76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队列映射如图</w:t>
      </w:r>
      <w:r>
        <w:rPr>
          <w:rFonts w:ascii="SimSun" w:eastAsia="SimSun" w:hAnsi="Times" w:cs="SimSun"/>
          <w:kern w:val="0"/>
          <w:sz w:val="32"/>
          <w:szCs w:val="32"/>
        </w:rPr>
        <w:t xml:space="preserve"> </w:t>
      </w:r>
      <w:r>
        <w:rPr>
          <w:rFonts w:ascii="Times" w:eastAsia="SimSun" w:hAnsi="Times" w:cs="Times"/>
          <w:kern w:val="0"/>
          <w:sz w:val="32"/>
          <w:szCs w:val="32"/>
        </w:rPr>
        <w:t>4.13</w:t>
      </w:r>
      <w:r>
        <w:rPr>
          <w:rFonts w:ascii="SimSun" w:eastAsia="SimSun" w:hAnsi="Times" w:cs="SimSun" w:hint="eastAsia"/>
          <w:kern w:val="0"/>
          <w:sz w:val="32"/>
          <w:szCs w:val="32"/>
        </w:rPr>
        <w:t>所示</w:t>
      </w:r>
      <w:r>
        <w:rPr>
          <w:rFonts w:ascii="Times" w:eastAsia="SimSun" w:hAnsi="Times" w:cs="Times"/>
          <w:kern w:val="0"/>
          <w:sz w:val="32"/>
          <w:szCs w:val="32"/>
        </w:rPr>
        <w:t xml:space="preserve">, </w:t>
      </w:r>
      <w:r>
        <w:rPr>
          <w:rFonts w:ascii="SimSun" w:eastAsia="SimSun" w:hAnsi="Times" w:cs="SimSun" w:hint="eastAsia"/>
          <w:kern w:val="0"/>
          <w:sz w:val="32"/>
          <w:szCs w:val="32"/>
        </w:rPr>
        <w:t>跨层架构设计也在图</w:t>
      </w:r>
      <w:r>
        <w:rPr>
          <w:rFonts w:ascii="SimSun" w:eastAsia="SimSun" w:hAnsi="Times" w:cs="SimSun"/>
          <w:kern w:val="0"/>
          <w:sz w:val="32"/>
          <w:szCs w:val="32"/>
        </w:rPr>
        <w:t xml:space="preserve"> </w:t>
      </w:r>
      <w:r>
        <w:rPr>
          <w:rFonts w:ascii="Times" w:eastAsia="SimSun" w:hAnsi="Times" w:cs="Times"/>
          <w:kern w:val="0"/>
          <w:sz w:val="32"/>
          <w:szCs w:val="32"/>
        </w:rPr>
        <w:t>4.14</w:t>
      </w:r>
      <w:r>
        <w:rPr>
          <w:rFonts w:ascii="SimSun" w:eastAsia="SimSun" w:hAnsi="Times" w:cs="SimSun" w:hint="eastAsia"/>
          <w:kern w:val="0"/>
          <w:sz w:val="32"/>
          <w:szCs w:val="32"/>
        </w:rPr>
        <w:t>中展示。在结构设计上</w:t>
      </w:r>
      <w:r>
        <w:rPr>
          <w:rFonts w:ascii="SimSun" w:eastAsia="SimSun" w:hAnsi="Times" w:cs="SimSun"/>
          <w:kern w:val="0"/>
          <w:sz w:val="32"/>
          <w:szCs w:val="32"/>
        </w:rPr>
        <w:t>,</w:t>
      </w:r>
      <w:r>
        <w:rPr>
          <w:rFonts w:ascii="SimSun" w:eastAsia="SimSun" w:hAnsi="Times" w:cs="SimSun" w:hint="eastAsia"/>
          <w:kern w:val="0"/>
          <w:sz w:val="32"/>
          <w:szCs w:val="32"/>
        </w:rPr>
        <w:t>因</w:t>
      </w:r>
      <w:r>
        <w:rPr>
          <w:rFonts w:ascii="SimSun" w:eastAsia="SimSun" w:hAnsi="Times" w:cs="SimSun"/>
          <w:kern w:val="0"/>
          <w:sz w:val="32"/>
          <w:szCs w:val="32"/>
        </w:rPr>
        <w:t xml:space="preserve"> </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协议主要工作在</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层</w:t>
      </w:r>
      <w:r>
        <w:rPr>
          <w:rFonts w:ascii="SimSun" w:eastAsia="SimSun" w:hAnsi="Times" w:cs="SimSun"/>
          <w:kern w:val="0"/>
          <w:sz w:val="32"/>
          <w:szCs w:val="32"/>
        </w:rPr>
        <w:t>,</w:t>
      </w:r>
      <w:r>
        <w:rPr>
          <w:rFonts w:ascii="SimSun" w:eastAsia="SimSun" w:hAnsi="Times" w:cs="SimSun" w:hint="eastAsia"/>
          <w:kern w:val="0"/>
          <w:sz w:val="32"/>
          <w:szCs w:val="32"/>
        </w:rPr>
        <w:t>且</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的四个</w:t>
      </w:r>
      <w:r>
        <w:rPr>
          <w:rFonts w:ascii="SimSun" w:eastAsia="SimSun" w:hAnsi="Times" w:cs="SimSun"/>
          <w:kern w:val="0"/>
          <w:sz w:val="32"/>
          <w:szCs w:val="32"/>
        </w:rPr>
        <w:t xml:space="preserve"> </w:t>
      </w:r>
      <w:r>
        <w:rPr>
          <w:rFonts w:ascii="Times" w:eastAsia="SimSun" w:hAnsi="Times" w:cs="Times"/>
          <w:kern w:val="0"/>
          <w:sz w:val="32"/>
          <w:szCs w:val="32"/>
        </w:rPr>
        <w:t xml:space="preserve">AC </w:t>
      </w:r>
      <w:r>
        <w:rPr>
          <w:rFonts w:ascii="SimSun" w:eastAsia="SimSun" w:hAnsi="Times" w:cs="SimSun" w:hint="eastAsia"/>
          <w:kern w:val="0"/>
          <w:sz w:val="32"/>
          <w:szCs w:val="32"/>
        </w:rPr>
        <w:t>也在</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层实现</w:t>
      </w:r>
      <w:r>
        <w:rPr>
          <w:rFonts w:ascii="SimSun" w:eastAsia="SimSun" w:hAnsi="Times" w:cs="SimSun"/>
          <w:kern w:val="0"/>
          <w:sz w:val="32"/>
          <w:szCs w:val="32"/>
        </w:rPr>
        <w:t xml:space="preserve">, </w:t>
      </w:r>
      <w:r>
        <w:rPr>
          <w:rFonts w:ascii="SimSun" w:eastAsia="SimSun" w:hAnsi="Times" w:cs="SimSun" w:hint="eastAsia"/>
          <w:kern w:val="0"/>
          <w:sz w:val="32"/>
          <w:szCs w:val="32"/>
        </w:rPr>
        <w:t>所以我们的权重计算和映射模块均在</w:t>
      </w:r>
      <w:r>
        <w:rPr>
          <w:rFonts w:ascii="SimSun" w:eastAsia="SimSun" w:hAnsi="Times" w:cs="SimSun"/>
          <w:kern w:val="0"/>
          <w:sz w:val="32"/>
          <w:szCs w:val="32"/>
        </w:rPr>
        <w:t xml:space="preserve"> </w:t>
      </w:r>
      <w:r>
        <w:rPr>
          <w:rFonts w:ascii="Times" w:eastAsia="SimSun" w:hAnsi="Times" w:cs="Times"/>
          <w:kern w:val="0"/>
          <w:sz w:val="32"/>
          <w:szCs w:val="32"/>
        </w:rPr>
        <w:t xml:space="preserve">mac </w:t>
      </w:r>
      <w:r>
        <w:rPr>
          <w:rFonts w:ascii="SimSun" w:eastAsia="SimSun" w:hAnsi="Times" w:cs="SimSun" w:hint="eastAsia"/>
          <w:kern w:val="0"/>
          <w:sz w:val="32"/>
          <w:szCs w:val="32"/>
        </w:rPr>
        <w:t>层实现。尽管如此</w:t>
      </w:r>
      <w:r>
        <w:rPr>
          <w:rFonts w:ascii="SimSun" w:eastAsia="SimSun" w:hAnsi="Times" w:cs="SimSun"/>
          <w:kern w:val="0"/>
          <w:sz w:val="32"/>
          <w:szCs w:val="32"/>
        </w:rPr>
        <w:t>,</w:t>
      </w:r>
      <w:r>
        <w:rPr>
          <w:rFonts w:ascii="SimSun" w:eastAsia="SimSun" w:hAnsi="Times" w:cs="SimSun" w:hint="eastAsia"/>
          <w:kern w:val="0"/>
          <w:sz w:val="32"/>
          <w:szCs w:val="32"/>
        </w:rPr>
        <w:t>我们需要在考虑来</w:t>
      </w:r>
      <w:r>
        <w:rPr>
          <w:rFonts w:ascii="SimSun" w:eastAsia="SimSun" w:hAnsi="Times" w:cs="SimSun"/>
          <w:kern w:val="0"/>
          <w:sz w:val="32"/>
          <w:szCs w:val="32"/>
        </w:rPr>
        <w:t xml:space="preserve"> </w:t>
      </w:r>
      <w:r>
        <w:rPr>
          <w:rFonts w:ascii="SimSun" w:eastAsia="SimSun" w:hAnsi="Times" w:cs="SimSun" w:hint="eastAsia"/>
          <w:kern w:val="0"/>
          <w:sz w:val="32"/>
          <w:szCs w:val="32"/>
        </w:rPr>
        <w:t>自引用层的数据</w:t>
      </w:r>
      <w:r>
        <w:rPr>
          <w:rFonts w:ascii="SimSun" w:eastAsia="SimSun" w:hAnsi="Times" w:cs="SimSun"/>
          <w:kern w:val="0"/>
          <w:sz w:val="32"/>
          <w:szCs w:val="32"/>
        </w:rPr>
        <w:t>,</w:t>
      </w:r>
      <w:r>
        <w:rPr>
          <w:rFonts w:ascii="SimSun" w:eastAsia="SimSun" w:hAnsi="Times" w:cs="SimSun" w:hint="eastAsia"/>
          <w:kern w:val="0"/>
          <w:sz w:val="32"/>
          <w:szCs w:val="32"/>
        </w:rPr>
        <w:t>网络层的</w:t>
      </w:r>
      <w:r>
        <w:rPr>
          <w:rFonts w:ascii="SimSun" w:eastAsia="SimSun" w:hAnsi="Times" w:cs="SimSun"/>
          <w:kern w:val="0"/>
          <w:sz w:val="32"/>
          <w:szCs w:val="32"/>
        </w:rPr>
        <w:t xml:space="preserve"> </w:t>
      </w:r>
      <w:r>
        <w:rPr>
          <w:rFonts w:ascii="Times" w:eastAsia="SimSun" w:hAnsi="Times" w:cs="Times"/>
          <w:kern w:val="0"/>
          <w:sz w:val="32"/>
          <w:szCs w:val="32"/>
        </w:rPr>
        <w:t xml:space="preserve">ToS </w:t>
      </w:r>
      <w:r>
        <w:rPr>
          <w:rFonts w:ascii="SimSun" w:eastAsia="SimSun" w:hAnsi="Times" w:cs="SimSun" w:hint="eastAsia"/>
          <w:kern w:val="0"/>
          <w:sz w:val="32"/>
          <w:szCs w:val="32"/>
        </w:rPr>
        <w:t>字段</w:t>
      </w:r>
      <w:r>
        <w:rPr>
          <w:rFonts w:ascii="SimSun" w:eastAsia="SimSun" w:hAnsi="Times" w:cs="SimSun"/>
          <w:kern w:val="0"/>
          <w:sz w:val="32"/>
          <w:szCs w:val="32"/>
        </w:rPr>
        <w:t>,</w:t>
      </w:r>
      <w:r>
        <w:rPr>
          <w:rFonts w:ascii="SimSun" w:eastAsia="SimSun" w:hAnsi="Times" w:cs="SimSun" w:hint="eastAsia"/>
          <w:kern w:val="0"/>
          <w:sz w:val="32"/>
          <w:szCs w:val="32"/>
        </w:rPr>
        <w:t>以及物理层的队列大小及占用情况。实际系</w:t>
      </w:r>
      <w:r>
        <w:rPr>
          <w:rFonts w:ascii="SimSun" w:eastAsia="SimSun" w:hAnsi="Times" w:cs="SimSun"/>
          <w:kern w:val="0"/>
          <w:sz w:val="32"/>
          <w:szCs w:val="32"/>
        </w:rPr>
        <w:t xml:space="preserve"> </w:t>
      </w:r>
      <w:r>
        <w:rPr>
          <w:rFonts w:ascii="SimSun" w:eastAsia="SimSun" w:hAnsi="Times" w:cs="SimSun" w:hint="eastAsia"/>
          <w:kern w:val="0"/>
          <w:sz w:val="32"/>
          <w:szCs w:val="32"/>
        </w:rPr>
        <w:t>统中</w:t>
      </w:r>
      <w:r>
        <w:rPr>
          <w:rFonts w:ascii="SimSun" w:eastAsia="SimSun" w:hAnsi="Times" w:cs="SimSun"/>
          <w:kern w:val="0"/>
          <w:sz w:val="32"/>
          <w:szCs w:val="32"/>
        </w:rPr>
        <w:t>,</w:t>
      </w:r>
      <w:r>
        <w:rPr>
          <w:rFonts w:ascii="SimSun" w:eastAsia="SimSun" w:hAnsi="Times" w:cs="SimSun" w:hint="eastAsia"/>
          <w:kern w:val="0"/>
          <w:sz w:val="32"/>
          <w:szCs w:val="32"/>
        </w:rPr>
        <w:t>每个视频帧的数据包</w:t>
      </w:r>
      <w:r>
        <w:rPr>
          <w:rFonts w:ascii="SimSun" w:eastAsia="SimSun" w:hAnsi="Times" w:cs="SimSun"/>
          <w:kern w:val="0"/>
          <w:sz w:val="32"/>
          <w:szCs w:val="32"/>
        </w:rPr>
        <w:t>,</w:t>
      </w:r>
      <w:r>
        <w:rPr>
          <w:rFonts w:ascii="SimSun" w:eastAsia="SimSun" w:hAnsi="Times" w:cs="SimSun" w:hint="eastAsia"/>
          <w:kern w:val="0"/>
          <w:sz w:val="32"/>
          <w:szCs w:val="32"/>
        </w:rPr>
        <w:t>其权重均在产生该数据包的第一个</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节点计算。</w:t>
      </w:r>
      <w:r>
        <w:rPr>
          <w:rFonts w:ascii="SimSun" w:eastAsia="SimSun" w:hAnsi="Times" w:cs="SimSun"/>
          <w:kern w:val="0"/>
          <w:sz w:val="32"/>
          <w:szCs w:val="32"/>
        </w:rPr>
        <w:t xml:space="preserve"> </w:t>
      </w:r>
      <w:r>
        <w:rPr>
          <w:rFonts w:ascii="SimSun" w:eastAsia="SimSun" w:hAnsi="Times" w:cs="SimSun" w:hint="eastAsia"/>
          <w:kern w:val="0"/>
          <w:sz w:val="32"/>
          <w:szCs w:val="32"/>
        </w:rPr>
        <w:t>当一个</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节点接到请求需要发送视频数据时</w:t>
      </w:r>
      <w:r>
        <w:rPr>
          <w:rFonts w:ascii="SimSun" w:eastAsia="SimSun" w:hAnsi="Times" w:cs="SimSun"/>
          <w:kern w:val="0"/>
          <w:sz w:val="32"/>
          <w:szCs w:val="32"/>
        </w:rPr>
        <w:t>,</w:t>
      </w:r>
      <w:r>
        <w:rPr>
          <w:rFonts w:ascii="SimSun" w:eastAsia="SimSun" w:hAnsi="Times" w:cs="SimSun" w:hint="eastAsia"/>
          <w:kern w:val="0"/>
          <w:sz w:val="32"/>
          <w:szCs w:val="32"/>
        </w:rPr>
        <w:t>首先解构</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 xml:space="preserve">I </w:t>
      </w:r>
      <w:r>
        <w:rPr>
          <w:rFonts w:ascii="SimSun" w:eastAsia="SimSun" w:hAnsi="Times" w:cs="SimSun" w:hint="eastAsia"/>
          <w:kern w:val="0"/>
          <w:sz w:val="32"/>
          <w:szCs w:val="32"/>
        </w:rPr>
        <w:t>帧、</w:t>
      </w:r>
      <w:r>
        <w:rPr>
          <w:rFonts w:ascii="Times" w:eastAsia="SimSun" w:hAnsi="Times" w:cs="Times"/>
          <w:kern w:val="0"/>
          <w:sz w:val="32"/>
          <w:szCs w:val="32"/>
        </w:rPr>
        <w:t xml:space="preserve">P </w:t>
      </w:r>
      <w:r>
        <w:rPr>
          <w:rFonts w:ascii="SimSun" w:eastAsia="SimSun" w:hAnsi="Times" w:cs="SimSun" w:hint="eastAsia"/>
          <w:kern w:val="0"/>
          <w:sz w:val="32"/>
          <w:szCs w:val="32"/>
        </w:rPr>
        <w:t>帧和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w:t>
      </w:r>
      <w:r>
        <w:rPr>
          <w:rFonts w:ascii="SimSun" w:eastAsia="SimSun" w:hAnsi="Times" w:cs="SimSun"/>
          <w:kern w:val="0"/>
          <w:sz w:val="32"/>
          <w:szCs w:val="32"/>
        </w:rPr>
        <w:t>,</w:t>
      </w:r>
      <w:r>
        <w:rPr>
          <w:rFonts w:ascii="SimSun" w:eastAsia="SimSun" w:hAnsi="Times" w:cs="SimSun" w:hint="eastAsia"/>
          <w:kern w:val="0"/>
          <w:sz w:val="32"/>
          <w:szCs w:val="32"/>
        </w:rPr>
        <w:t>然后将各个帧在网络层封装为较小的数据包</w:t>
      </w:r>
      <w:r>
        <w:rPr>
          <w:rFonts w:ascii="SimSun" w:eastAsia="SimSun" w:hAnsi="Times" w:cs="SimSun"/>
          <w:kern w:val="0"/>
          <w:sz w:val="32"/>
          <w:szCs w:val="32"/>
        </w:rPr>
        <w:t>,</w:t>
      </w:r>
      <w:r>
        <w:rPr>
          <w:rFonts w:ascii="SimSun" w:eastAsia="SimSun" w:hAnsi="Times" w:cs="SimSun" w:hint="eastAsia"/>
          <w:kern w:val="0"/>
          <w:sz w:val="32"/>
          <w:szCs w:val="32"/>
        </w:rPr>
        <w:t>之后就根据每个数据包所属帧</w:t>
      </w:r>
      <w:r>
        <w:rPr>
          <w:rFonts w:ascii="SimSun" w:eastAsia="SimSun" w:hAnsi="Times" w:cs="SimSun"/>
          <w:kern w:val="0"/>
          <w:sz w:val="32"/>
          <w:szCs w:val="32"/>
        </w:rPr>
        <w:t xml:space="preserve"> </w:t>
      </w:r>
      <w:r>
        <w:rPr>
          <w:rFonts w:ascii="SimSun" w:eastAsia="SimSun" w:hAnsi="Times" w:cs="SimSun" w:hint="eastAsia"/>
          <w:kern w:val="0"/>
          <w:sz w:val="32"/>
          <w:szCs w:val="32"/>
        </w:rPr>
        <w:t>的类型、位置和数据包是否为帧的头数据包等计算数据包的权重。之后数据包的</w:t>
      </w:r>
      <w:r>
        <w:rPr>
          <w:rFonts w:ascii="SimSun" w:eastAsia="SimSun" w:hAnsi="Times" w:cs="SimSun"/>
          <w:kern w:val="0"/>
          <w:sz w:val="32"/>
          <w:szCs w:val="32"/>
        </w:rPr>
        <w:t xml:space="preserve"> </w:t>
      </w:r>
      <w:r>
        <w:rPr>
          <w:rFonts w:ascii="SimSun" w:eastAsia="SimSun" w:hAnsi="Times" w:cs="SimSun" w:hint="eastAsia"/>
          <w:kern w:val="0"/>
          <w:sz w:val="32"/>
          <w:szCs w:val="32"/>
        </w:rPr>
        <w:t>权重值一值维护在数据包中</w:t>
      </w:r>
      <w:r>
        <w:rPr>
          <w:rFonts w:ascii="SimSun" w:eastAsia="SimSun" w:hAnsi="Times" w:cs="SimSun"/>
          <w:kern w:val="0"/>
          <w:sz w:val="32"/>
          <w:szCs w:val="32"/>
        </w:rPr>
        <w:t>,</w:t>
      </w:r>
      <w:r>
        <w:rPr>
          <w:rFonts w:ascii="SimSun" w:eastAsia="SimSun" w:hAnsi="Times" w:cs="SimSun" w:hint="eastAsia"/>
          <w:kern w:val="0"/>
          <w:sz w:val="32"/>
          <w:szCs w:val="32"/>
        </w:rPr>
        <w:t>在网络传输的过程中不会改变该权重值。在最近的</w:t>
      </w:r>
      <w:r>
        <w:rPr>
          <w:rFonts w:ascii="SimSun" w:eastAsia="SimSun" w:hAnsi="Times" w:cs="SimSun"/>
          <w:kern w:val="0"/>
          <w:sz w:val="32"/>
          <w:szCs w:val="32"/>
        </w:rPr>
        <w:t xml:space="preserve"> </w:t>
      </w:r>
      <w:r>
        <w:rPr>
          <w:rFonts w:ascii="SimSun" w:eastAsia="SimSun" w:hAnsi="Times" w:cs="SimSun" w:hint="eastAsia"/>
          <w:kern w:val="0"/>
          <w:sz w:val="32"/>
          <w:szCs w:val="32"/>
        </w:rPr>
        <w:t>实现中</w:t>
      </w:r>
      <w:r>
        <w:rPr>
          <w:rFonts w:ascii="SimSun" w:eastAsia="SimSun" w:hAnsi="Times" w:cs="SimSun"/>
          <w:kern w:val="0"/>
          <w:sz w:val="32"/>
          <w:szCs w:val="32"/>
        </w:rPr>
        <w:t>,</w:t>
      </w:r>
      <w:r>
        <w:rPr>
          <w:rFonts w:ascii="SimSun" w:eastAsia="SimSun" w:hAnsi="Times" w:cs="SimSun" w:hint="eastAsia"/>
          <w:kern w:val="0"/>
          <w:sz w:val="32"/>
          <w:szCs w:val="32"/>
        </w:rPr>
        <w:t>我们将权重值存储在网络层包头的</w:t>
      </w:r>
      <w:r>
        <w:rPr>
          <w:rFonts w:ascii="SimSun" w:eastAsia="SimSun" w:hAnsi="Times" w:cs="SimSun"/>
          <w:kern w:val="0"/>
          <w:sz w:val="32"/>
          <w:szCs w:val="32"/>
        </w:rPr>
        <w:t xml:space="preserve"> </w:t>
      </w:r>
      <w:r>
        <w:rPr>
          <w:rFonts w:ascii="Times" w:eastAsia="SimSun" w:hAnsi="Times" w:cs="Times"/>
          <w:kern w:val="0"/>
          <w:sz w:val="32"/>
          <w:szCs w:val="32"/>
        </w:rPr>
        <w:t xml:space="preserve">ToS </w:t>
      </w:r>
      <w:r>
        <w:rPr>
          <w:rFonts w:ascii="SimSun" w:eastAsia="SimSun" w:hAnsi="Times" w:cs="SimSun" w:hint="eastAsia"/>
          <w:kern w:val="0"/>
          <w:sz w:val="32"/>
          <w:szCs w:val="32"/>
        </w:rPr>
        <w:t>字段中。</w:t>
      </w:r>
      <w:r>
        <w:rPr>
          <w:rFonts w:ascii="SimSun" w:eastAsia="SimSun" w:hAnsi="Times" w:cs="SimSun"/>
          <w:kern w:val="0"/>
          <w:sz w:val="32"/>
          <w:szCs w:val="32"/>
        </w:rPr>
        <w:t xml:space="preserve"> </w:t>
      </w:r>
    </w:p>
    <w:p w14:paraId="47F6214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数据包传输到网络中间任一节点时</w:t>
      </w:r>
      <w:r>
        <w:rPr>
          <w:rFonts w:ascii="SimSun" w:eastAsia="SimSun" w:hAnsi="Times" w:cs="SimSun"/>
          <w:kern w:val="0"/>
          <w:sz w:val="32"/>
          <w:szCs w:val="32"/>
        </w:rPr>
        <w:t>,</w:t>
      </w:r>
      <w:r>
        <w:rPr>
          <w:rFonts w:ascii="SimSun" w:eastAsia="SimSun" w:hAnsi="Times" w:cs="SimSun" w:hint="eastAsia"/>
          <w:kern w:val="0"/>
          <w:sz w:val="32"/>
          <w:szCs w:val="32"/>
        </w:rPr>
        <w:t>该节点队列映射也按如图</w:t>
      </w:r>
      <w:r>
        <w:rPr>
          <w:rFonts w:ascii="SimSun" w:eastAsia="SimSun" w:hAnsi="Times" w:cs="SimSun"/>
          <w:kern w:val="0"/>
          <w:sz w:val="32"/>
          <w:szCs w:val="32"/>
        </w:rPr>
        <w:t xml:space="preserve"> </w:t>
      </w:r>
      <w:r>
        <w:rPr>
          <w:rFonts w:ascii="Times" w:eastAsia="SimSun" w:hAnsi="Times" w:cs="Times"/>
          <w:kern w:val="0"/>
          <w:sz w:val="32"/>
          <w:szCs w:val="32"/>
        </w:rPr>
        <w:t>4.13</w:t>
      </w:r>
      <w:r>
        <w:rPr>
          <w:rFonts w:ascii="SimSun" w:eastAsia="SimSun" w:hAnsi="Times" w:cs="SimSun" w:hint="eastAsia"/>
          <w:kern w:val="0"/>
          <w:sz w:val="32"/>
          <w:szCs w:val="32"/>
        </w:rPr>
        <w:t>所示进行</w:t>
      </w:r>
      <w:r>
        <w:rPr>
          <w:rFonts w:ascii="SimSun" w:eastAsia="SimSun" w:hAnsi="Times" w:cs="SimSun"/>
          <w:kern w:val="0"/>
          <w:sz w:val="32"/>
          <w:szCs w:val="32"/>
        </w:rPr>
        <w:t xml:space="preserve">, </w:t>
      </w:r>
      <w:r>
        <w:rPr>
          <w:rFonts w:ascii="SimSun" w:eastAsia="SimSun" w:hAnsi="Times" w:cs="SimSun" w:hint="eastAsia"/>
          <w:kern w:val="0"/>
          <w:sz w:val="32"/>
          <w:szCs w:val="32"/>
        </w:rPr>
        <w:t>但不需要重新计算权重值</w:t>
      </w:r>
      <w:r>
        <w:rPr>
          <w:rFonts w:ascii="SimSun" w:eastAsia="SimSun" w:hAnsi="Times" w:cs="SimSun"/>
          <w:kern w:val="0"/>
          <w:sz w:val="32"/>
          <w:szCs w:val="32"/>
        </w:rPr>
        <w:t>,</w:t>
      </w:r>
      <w:r>
        <w:rPr>
          <w:rFonts w:ascii="SimSun" w:eastAsia="SimSun" w:hAnsi="Times" w:cs="SimSun" w:hint="eastAsia"/>
          <w:kern w:val="0"/>
          <w:sz w:val="32"/>
          <w:szCs w:val="32"/>
        </w:rPr>
        <w:t>只需要从</w:t>
      </w:r>
      <w:r>
        <w:rPr>
          <w:rFonts w:ascii="SimSun" w:eastAsia="SimSun" w:hAnsi="Times" w:cs="SimSun"/>
          <w:kern w:val="0"/>
          <w:sz w:val="32"/>
          <w:szCs w:val="32"/>
        </w:rPr>
        <w:t xml:space="preserve"> </w:t>
      </w:r>
      <w:r>
        <w:rPr>
          <w:rFonts w:ascii="Times" w:eastAsia="SimSun" w:hAnsi="Times" w:cs="Times"/>
          <w:kern w:val="0"/>
          <w:sz w:val="32"/>
          <w:szCs w:val="32"/>
        </w:rPr>
        <w:t xml:space="preserve">ToS </w:t>
      </w:r>
      <w:r>
        <w:rPr>
          <w:rFonts w:ascii="SimSun" w:eastAsia="SimSun" w:hAnsi="Times" w:cs="SimSun" w:hint="eastAsia"/>
          <w:kern w:val="0"/>
          <w:sz w:val="32"/>
          <w:szCs w:val="32"/>
        </w:rPr>
        <w:t>字段中取的该权重值即可</w:t>
      </w:r>
      <w:r>
        <w:rPr>
          <w:rFonts w:ascii="SimSun" w:eastAsia="SimSun" w:hAnsi="Times" w:cs="SimSun"/>
          <w:kern w:val="0"/>
          <w:sz w:val="32"/>
          <w:szCs w:val="32"/>
        </w:rPr>
        <w:t>,</w:t>
      </w:r>
      <w:r>
        <w:rPr>
          <w:rFonts w:ascii="SimSun" w:eastAsia="SimSun" w:hAnsi="Times" w:cs="SimSun" w:hint="eastAsia"/>
          <w:kern w:val="0"/>
          <w:sz w:val="32"/>
          <w:szCs w:val="32"/>
        </w:rPr>
        <w:t>之后就根据</w:t>
      </w:r>
      <w:r>
        <w:rPr>
          <w:rFonts w:ascii="SimSun" w:eastAsia="SimSun" w:hAnsi="Times" w:cs="SimSun"/>
          <w:kern w:val="0"/>
          <w:sz w:val="32"/>
          <w:szCs w:val="32"/>
        </w:rPr>
        <w:t xml:space="preserve"> </w:t>
      </w:r>
      <w:r>
        <w:rPr>
          <w:rFonts w:ascii="SimSun" w:eastAsia="SimSun" w:hAnsi="Times" w:cs="SimSun" w:hint="eastAsia"/>
          <w:kern w:val="0"/>
          <w:sz w:val="32"/>
          <w:szCs w:val="32"/>
        </w:rPr>
        <w:t>该权重值</w:t>
      </w:r>
      <w:r>
        <w:rPr>
          <w:rFonts w:ascii="SimSun" w:eastAsia="SimSun" w:hAnsi="Times" w:cs="SimSun"/>
          <w:kern w:val="0"/>
          <w:sz w:val="32"/>
          <w:szCs w:val="32"/>
        </w:rPr>
        <w:t>,</w:t>
      </w:r>
      <w:r>
        <w:rPr>
          <w:rFonts w:ascii="SimSun" w:eastAsia="SimSun" w:hAnsi="Times" w:cs="SimSun" w:hint="eastAsia"/>
          <w:kern w:val="0"/>
          <w:sz w:val="32"/>
          <w:szCs w:val="32"/>
        </w:rPr>
        <w:t>将数据包插入相应的</w:t>
      </w:r>
      <w:r>
        <w:rPr>
          <w:rFonts w:ascii="SimSun" w:eastAsia="SimSun" w:hAnsi="Times" w:cs="SimSun"/>
          <w:kern w:val="0"/>
          <w:sz w:val="32"/>
          <w:szCs w:val="32"/>
        </w:rPr>
        <w:t xml:space="preserve"> </w:t>
      </w:r>
      <w:r>
        <w:rPr>
          <w:rFonts w:ascii="Times" w:eastAsia="SimSun" w:hAnsi="Times" w:cs="Times"/>
          <w:kern w:val="0"/>
          <w:sz w:val="32"/>
          <w:szCs w:val="32"/>
        </w:rPr>
        <w:t xml:space="preserve">AC </w:t>
      </w:r>
      <w:r>
        <w:rPr>
          <w:rFonts w:ascii="SimSun" w:eastAsia="SimSun" w:hAnsi="Times" w:cs="SimSun" w:hint="eastAsia"/>
          <w:kern w:val="0"/>
          <w:sz w:val="32"/>
          <w:szCs w:val="32"/>
        </w:rPr>
        <w:t>中。</w:t>
      </w:r>
      <w:r>
        <w:rPr>
          <w:rFonts w:ascii="SimSun" w:eastAsia="SimSun" w:hAnsi="Times" w:cs="SimSun"/>
          <w:kern w:val="0"/>
          <w:sz w:val="32"/>
          <w:szCs w:val="32"/>
        </w:rPr>
        <w:t xml:space="preserve"> </w:t>
      </w:r>
    </w:p>
    <w:p w14:paraId="4867BDB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29 </w:t>
      </w:r>
    </w:p>
    <w:p w14:paraId="4EE516C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45A7A436"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4.2.4 </w:t>
      </w:r>
      <w:r>
        <w:rPr>
          <w:rFonts w:ascii="SimHei" w:eastAsia="SimHei" w:hAnsi="Times" w:cs="SimHei" w:hint="eastAsia"/>
          <w:kern w:val="0"/>
          <w:sz w:val="34"/>
          <w:szCs w:val="34"/>
        </w:rPr>
        <w:t>实验验证</w:t>
      </w:r>
      <w:r>
        <w:rPr>
          <w:rFonts w:ascii="SimHei" w:eastAsia="SimHei" w:hAnsi="Times" w:cs="SimHei"/>
          <w:kern w:val="0"/>
          <w:sz w:val="34"/>
          <w:szCs w:val="34"/>
        </w:rPr>
        <w:t xml:space="preserve"> </w:t>
      </w:r>
      <w:r>
        <w:rPr>
          <w:rFonts w:ascii="Times" w:eastAsia="SimHei" w:hAnsi="Times" w:cs="Times"/>
          <w:kern w:val="0"/>
          <w:sz w:val="30"/>
          <w:szCs w:val="30"/>
        </w:rPr>
        <w:t xml:space="preserve">A. </w:t>
      </w:r>
      <w:r>
        <w:rPr>
          <w:rFonts w:ascii="SimHei" w:eastAsia="SimHei" w:hAnsi="Times" w:cs="SimHei" w:hint="eastAsia"/>
          <w:kern w:val="0"/>
          <w:sz w:val="32"/>
          <w:szCs w:val="32"/>
        </w:rPr>
        <w:t>实验方法</w:t>
      </w:r>
      <w:r>
        <w:rPr>
          <w:rFonts w:ascii="SimHei" w:eastAsia="SimHei" w:hAnsi="Times" w:cs="SimHei"/>
          <w:kern w:val="0"/>
          <w:sz w:val="32"/>
          <w:szCs w:val="32"/>
        </w:rPr>
        <w:t xml:space="preserve"> </w:t>
      </w:r>
    </w:p>
    <w:p w14:paraId="4B53963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3.1 </w:t>
      </w:r>
      <w:r>
        <w:rPr>
          <w:rFonts w:ascii="SimSun" w:eastAsia="SimSun" w:hAnsi="Times" w:cs="SimSun" w:hint="eastAsia"/>
          <w:kern w:val="0"/>
          <w:sz w:val="32"/>
          <w:szCs w:val="32"/>
        </w:rPr>
        <w:t>节已经介绍了项目所采用的软件系统和硬件平台。更细致地</w:t>
      </w:r>
      <w:r>
        <w:rPr>
          <w:rFonts w:ascii="SimSun" w:eastAsia="SimSun" w:hAnsi="Times" w:cs="SimSun"/>
          <w:kern w:val="0"/>
          <w:sz w:val="32"/>
          <w:szCs w:val="32"/>
        </w:rPr>
        <w:t>,</w:t>
      </w:r>
      <w:r>
        <w:rPr>
          <w:rFonts w:ascii="Times" w:eastAsia="SimSun" w:hAnsi="Times" w:cs="Times"/>
          <w:kern w:val="0"/>
          <w:sz w:val="32"/>
          <w:szCs w:val="32"/>
        </w:rPr>
        <w:t xml:space="preserve">OpenWRT </w:t>
      </w:r>
      <w:r>
        <w:rPr>
          <w:rFonts w:ascii="SimSun" w:eastAsia="SimSun" w:hAnsi="Times" w:cs="SimSun" w:hint="eastAsia"/>
          <w:kern w:val="0"/>
          <w:sz w:val="32"/>
          <w:szCs w:val="32"/>
        </w:rPr>
        <w:t>内置的</w:t>
      </w:r>
      <w:r>
        <w:rPr>
          <w:rFonts w:ascii="SimSun" w:eastAsia="SimSun" w:hAnsi="Times" w:cs="SimSun"/>
          <w:kern w:val="0"/>
          <w:sz w:val="32"/>
          <w:szCs w:val="32"/>
        </w:rPr>
        <w:t xml:space="preserve"> </w:t>
      </w:r>
      <w:r>
        <w:rPr>
          <w:rFonts w:ascii="Times" w:eastAsia="SimSun" w:hAnsi="Times" w:cs="Times"/>
          <w:i/>
          <w:iCs/>
          <w:kern w:val="0"/>
          <w:sz w:val="32"/>
          <w:szCs w:val="32"/>
        </w:rPr>
        <w:t xml:space="preserve">mac80211 </w:t>
      </w:r>
      <w:r>
        <w:rPr>
          <w:rFonts w:ascii="SimSun" w:eastAsia="SimSun" w:hAnsi="Times" w:cs="SimSun" w:hint="eastAsia"/>
          <w:kern w:val="0"/>
          <w:sz w:val="32"/>
          <w:szCs w:val="32"/>
        </w:rPr>
        <w:t>模块控制数据包的收发。</w:t>
      </w:r>
      <w:r>
        <w:rPr>
          <w:rFonts w:ascii="KaiTi" w:eastAsia="KaiTi" w:hAnsi="Times" w:cs="KaiTi" w:hint="eastAsia"/>
          <w:kern w:val="0"/>
          <w:sz w:val="32"/>
          <w:szCs w:val="32"/>
        </w:rPr>
        <w:t>队列选择</w:t>
      </w:r>
      <w:r>
        <w:rPr>
          <w:rFonts w:ascii="SimSun" w:eastAsia="SimSun" w:hAnsi="Times" w:cs="SimSun" w:hint="eastAsia"/>
          <w:kern w:val="0"/>
          <w:sz w:val="32"/>
          <w:szCs w:val="32"/>
        </w:rPr>
        <w:t>是数据包发送过程中的一个子</w:t>
      </w:r>
      <w:r>
        <w:rPr>
          <w:rFonts w:ascii="SimSun" w:eastAsia="SimSun" w:hAnsi="Times" w:cs="SimSun"/>
          <w:kern w:val="0"/>
          <w:sz w:val="32"/>
          <w:szCs w:val="32"/>
        </w:rPr>
        <w:t xml:space="preserve"> </w:t>
      </w:r>
      <w:r>
        <w:rPr>
          <w:rFonts w:ascii="SimSun" w:eastAsia="SimSun" w:hAnsi="Times" w:cs="SimSun" w:hint="eastAsia"/>
          <w:kern w:val="0"/>
          <w:sz w:val="32"/>
          <w:szCs w:val="32"/>
        </w:rPr>
        <w:t>环节</w:t>
      </w:r>
      <w:r>
        <w:rPr>
          <w:rFonts w:ascii="SimSun" w:eastAsia="SimSun" w:hAnsi="Times" w:cs="SimSun"/>
          <w:kern w:val="0"/>
          <w:sz w:val="32"/>
          <w:szCs w:val="32"/>
        </w:rPr>
        <w:t>,</w:t>
      </w:r>
      <w:r>
        <w:rPr>
          <w:rFonts w:ascii="SimSun" w:eastAsia="SimSun" w:hAnsi="Times" w:cs="SimSun" w:hint="eastAsia"/>
          <w:kern w:val="0"/>
          <w:sz w:val="32"/>
          <w:szCs w:val="32"/>
        </w:rPr>
        <w:t>核心工作就是修改</w:t>
      </w:r>
      <w:r>
        <w:rPr>
          <w:rFonts w:ascii="SimSun" w:eastAsia="SimSun" w:hAnsi="Times" w:cs="SimSun"/>
          <w:kern w:val="0"/>
          <w:sz w:val="32"/>
          <w:szCs w:val="32"/>
        </w:rPr>
        <w:t xml:space="preserve"> </w:t>
      </w:r>
      <w:r>
        <w:rPr>
          <w:rFonts w:ascii="KaiTi" w:eastAsia="KaiTi" w:hAnsi="Times" w:cs="KaiTi" w:hint="eastAsia"/>
          <w:kern w:val="0"/>
          <w:sz w:val="32"/>
          <w:szCs w:val="32"/>
        </w:rPr>
        <w:t>队列选择</w:t>
      </w:r>
      <w:r>
        <w:rPr>
          <w:rFonts w:ascii="SimSun" w:eastAsia="SimSun" w:hAnsi="Times" w:cs="SimSun" w:hint="eastAsia"/>
          <w:kern w:val="0"/>
          <w:sz w:val="32"/>
          <w:szCs w:val="32"/>
        </w:rPr>
        <w:t>算法。每当接收到一个数据包</w:t>
      </w:r>
      <w:r>
        <w:rPr>
          <w:rFonts w:ascii="SimSun" w:eastAsia="SimSun" w:hAnsi="Times" w:cs="SimSun"/>
          <w:kern w:val="0"/>
          <w:sz w:val="32"/>
          <w:szCs w:val="32"/>
        </w:rPr>
        <w:t>,</w:t>
      </w:r>
      <w:r>
        <w:rPr>
          <w:rFonts w:ascii="SimSun" w:eastAsia="SimSun" w:hAnsi="Times" w:cs="SimSun" w:hint="eastAsia"/>
          <w:kern w:val="0"/>
          <w:sz w:val="32"/>
          <w:szCs w:val="32"/>
        </w:rPr>
        <w:t>首先检查改数</w:t>
      </w:r>
      <w:r>
        <w:rPr>
          <w:rFonts w:ascii="SimSun" w:eastAsia="SimSun" w:hAnsi="Times" w:cs="SimSun"/>
          <w:kern w:val="0"/>
          <w:sz w:val="32"/>
          <w:szCs w:val="32"/>
        </w:rPr>
        <w:t xml:space="preserve"> </w:t>
      </w:r>
      <w:r>
        <w:rPr>
          <w:rFonts w:ascii="SimSun" w:eastAsia="SimSun" w:hAnsi="Times" w:cs="SimSun" w:hint="eastAsia"/>
          <w:kern w:val="0"/>
          <w:sz w:val="32"/>
          <w:szCs w:val="32"/>
        </w:rPr>
        <w:t>据包包头</w:t>
      </w:r>
      <w:r>
        <w:rPr>
          <w:rFonts w:ascii="SimSun" w:eastAsia="SimSun" w:hAnsi="Times" w:cs="SimSun"/>
          <w:kern w:val="0"/>
          <w:sz w:val="32"/>
          <w:szCs w:val="32"/>
        </w:rPr>
        <w:t>,</w:t>
      </w:r>
      <w:r>
        <w:rPr>
          <w:rFonts w:ascii="SimSun" w:eastAsia="SimSun" w:hAnsi="Times" w:cs="SimSun" w:hint="eastAsia"/>
          <w:kern w:val="0"/>
          <w:sz w:val="32"/>
          <w:szCs w:val="32"/>
        </w:rPr>
        <w:t>如果是一个符合</w:t>
      </w:r>
      <w:r>
        <w:rPr>
          <w:rFonts w:ascii="SimSun" w:eastAsia="SimSun" w:hAnsi="Times" w:cs="SimSun"/>
          <w:kern w:val="0"/>
          <w:sz w:val="32"/>
          <w:szCs w:val="32"/>
        </w:rPr>
        <w:t xml:space="preserve"> </w:t>
      </w:r>
      <w:r>
        <w:rPr>
          <w:rFonts w:ascii="Times" w:eastAsia="SimSun" w:hAnsi="Times" w:cs="Times"/>
          <w:kern w:val="0"/>
          <w:sz w:val="32"/>
          <w:szCs w:val="32"/>
        </w:rPr>
        <w:t xml:space="preserve">H.264 </w:t>
      </w:r>
      <w:r>
        <w:rPr>
          <w:rFonts w:ascii="SimSun" w:eastAsia="SimSun" w:hAnsi="Times" w:cs="SimSun" w:hint="eastAsia"/>
          <w:kern w:val="0"/>
          <w:sz w:val="32"/>
          <w:szCs w:val="32"/>
        </w:rPr>
        <w:t>编码标准的数据包就抓取其中的帧类型、</w:t>
      </w:r>
      <w:r>
        <w:rPr>
          <w:rFonts w:ascii="Times" w:eastAsia="SimSun" w:hAnsi="Times" w:cs="Times"/>
          <w:kern w:val="0"/>
          <w:sz w:val="32"/>
          <w:szCs w:val="32"/>
        </w:rPr>
        <w:t xml:space="preserve">GOP </w:t>
      </w:r>
      <w:r>
        <w:rPr>
          <w:rFonts w:ascii="SimSun" w:eastAsia="SimSun" w:hAnsi="Times" w:cs="SimSun" w:hint="eastAsia"/>
          <w:kern w:val="0"/>
          <w:sz w:val="32"/>
          <w:szCs w:val="32"/>
        </w:rPr>
        <w:t>信息和帧编码等。通过公式</w:t>
      </w:r>
      <w:r>
        <w:rPr>
          <w:rFonts w:ascii="SimSun" w:eastAsia="SimSun" w:hAnsi="Times" w:cs="SimSun"/>
          <w:kern w:val="0"/>
          <w:sz w:val="32"/>
          <w:szCs w:val="32"/>
        </w:rPr>
        <w:t xml:space="preserve"> </w:t>
      </w:r>
      <w:r>
        <w:rPr>
          <w:rFonts w:ascii="Times" w:eastAsia="SimSun" w:hAnsi="Times" w:cs="Times"/>
          <w:kern w:val="0"/>
          <w:sz w:val="32"/>
          <w:szCs w:val="32"/>
        </w:rPr>
        <w:t>4-3</w:t>
      </w:r>
      <w:r>
        <w:rPr>
          <w:rFonts w:ascii="SimSun" w:eastAsia="SimSun" w:hAnsi="Times" w:cs="SimSun" w:hint="eastAsia"/>
          <w:kern w:val="0"/>
          <w:sz w:val="32"/>
          <w:szCs w:val="32"/>
        </w:rPr>
        <w:t>计算出数据包的权重。之后</w:t>
      </w:r>
      <w:r>
        <w:rPr>
          <w:rFonts w:ascii="SimSun" w:eastAsia="SimSun" w:hAnsi="Times" w:cs="SimSun"/>
          <w:kern w:val="0"/>
          <w:sz w:val="32"/>
          <w:szCs w:val="32"/>
        </w:rPr>
        <w:t>,</w:t>
      </w:r>
      <w:r>
        <w:rPr>
          <w:rFonts w:ascii="SimSun" w:eastAsia="SimSun" w:hAnsi="Times" w:cs="SimSun" w:hint="eastAsia"/>
          <w:kern w:val="0"/>
          <w:sz w:val="32"/>
          <w:szCs w:val="32"/>
        </w:rPr>
        <w:t>根据计算得到的权重</w:t>
      </w:r>
      <w:r>
        <w:rPr>
          <w:rFonts w:ascii="SimSun" w:eastAsia="SimSun" w:hAnsi="Times" w:cs="SimSun"/>
          <w:kern w:val="0"/>
          <w:sz w:val="32"/>
          <w:szCs w:val="32"/>
        </w:rPr>
        <w:t xml:space="preserve"> </w:t>
      </w:r>
    </w:p>
    <w:p w14:paraId="60B78E3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值和队列的负荷情况将数据包插入合适的队列中。转发该数据包时</w:t>
      </w:r>
      <w:r>
        <w:rPr>
          <w:rFonts w:ascii="SimSun" w:eastAsia="SimSun" w:hAnsi="Times" w:cs="SimSun"/>
          <w:kern w:val="0"/>
          <w:sz w:val="32"/>
          <w:szCs w:val="32"/>
        </w:rPr>
        <w:t>,</w:t>
      </w:r>
      <w:r>
        <w:rPr>
          <w:rFonts w:ascii="SimSun" w:eastAsia="SimSun" w:hAnsi="Times" w:cs="SimSun" w:hint="eastAsia"/>
          <w:kern w:val="0"/>
          <w:sz w:val="32"/>
          <w:szCs w:val="32"/>
        </w:rPr>
        <w:t>将权重值记</w:t>
      </w:r>
      <w:r>
        <w:rPr>
          <w:rFonts w:ascii="SimSun" w:eastAsia="SimSun" w:hAnsi="Times" w:cs="SimSun"/>
          <w:kern w:val="0"/>
          <w:sz w:val="32"/>
          <w:szCs w:val="32"/>
        </w:rPr>
        <w:t xml:space="preserve"> </w:t>
      </w:r>
      <w:r>
        <w:rPr>
          <w:rFonts w:ascii="SimSun" w:eastAsia="SimSun" w:hAnsi="Times" w:cs="SimSun" w:hint="eastAsia"/>
          <w:kern w:val="0"/>
          <w:sz w:val="32"/>
          <w:szCs w:val="32"/>
        </w:rPr>
        <w:t>录在</w:t>
      </w:r>
      <w:r>
        <w:rPr>
          <w:rFonts w:ascii="SimSun" w:eastAsia="SimSun" w:hAnsi="Times" w:cs="SimSun"/>
          <w:kern w:val="0"/>
          <w:sz w:val="32"/>
          <w:szCs w:val="32"/>
        </w:rPr>
        <w:t xml:space="preserve"> </w:t>
      </w:r>
      <w:r>
        <w:rPr>
          <w:rFonts w:ascii="Times" w:eastAsia="SimSun" w:hAnsi="Times" w:cs="Times"/>
          <w:kern w:val="0"/>
          <w:sz w:val="32"/>
          <w:szCs w:val="32"/>
        </w:rPr>
        <w:t xml:space="preserve">IP </w:t>
      </w:r>
      <w:r>
        <w:rPr>
          <w:rFonts w:ascii="SimSun" w:eastAsia="SimSun" w:hAnsi="Times" w:cs="SimSun" w:hint="eastAsia"/>
          <w:kern w:val="0"/>
          <w:sz w:val="32"/>
          <w:szCs w:val="32"/>
        </w:rPr>
        <w:t>数据包包头的</w:t>
      </w:r>
      <w:r>
        <w:rPr>
          <w:rFonts w:ascii="SimSun" w:eastAsia="SimSun" w:hAnsi="Times" w:cs="SimSun"/>
          <w:kern w:val="0"/>
          <w:sz w:val="32"/>
          <w:szCs w:val="32"/>
        </w:rPr>
        <w:t xml:space="preserve"> </w:t>
      </w:r>
      <w:r>
        <w:rPr>
          <w:rFonts w:ascii="Times" w:eastAsia="SimSun" w:hAnsi="Times" w:cs="Times"/>
          <w:kern w:val="0"/>
          <w:sz w:val="32"/>
          <w:szCs w:val="32"/>
        </w:rPr>
        <w:t xml:space="preserve">ToS </w:t>
      </w:r>
      <w:r>
        <w:rPr>
          <w:rFonts w:ascii="SimSun" w:eastAsia="SimSun" w:hAnsi="Times" w:cs="SimSun" w:hint="eastAsia"/>
          <w:kern w:val="0"/>
          <w:sz w:val="32"/>
          <w:szCs w:val="32"/>
        </w:rPr>
        <w:t>字段中</w:t>
      </w:r>
      <w:r>
        <w:rPr>
          <w:rFonts w:ascii="SimSun" w:eastAsia="SimSun" w:hAnsi="Times" w:cs="SimSun"/>
          <w:kern w:val="0"/>
          <w:sz w:val="32"/>
          <w:szCs w:val="32"/>
        </w:rPr>
        <w:t>,</w:t>
      </w:r>
      <w:r>
        <w:rPr>
          <w:rFonts w:ascii="SimSun" w:eastAsia="SimSun" w:hAnsi="Times" w:cs="SimSun" w:hint="eastAsia"/>
          <w:kern w:val="0"/>
          <w:sz w:val="32"/>
          <w:szCs w:val="32"/>
        </w:rPr>
        <w:t>之后的转发节点不需要重复计算。</w:t>
      </w:r>
      <w:r>
        <w:rPr>
          <w:rFonts w:ascii="SimSun" w:eastAsia="SimSun" w:hAnsi="Times" w:cs="SimSun"/>
          <w:kern w:val="0"/>
          <w:sz w:val="32"/>
          <w:szCs w:val="32"/>
        </w:rPr>
        <w:t xml:space="preserve"> </w:t>
      </w:r>
    </w:p>
    <w:p w14:paraId="7CD75E3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实验中使用公开的视频序列</w:t>
      </w:r>
      <w:r>
        <w:rPr>
          <w:rFonts w:ascii="Times" w:eastAsia="SimSun" w:hAnsi="Times" w:cs="Times"/>
          <w:kern w:val="0"/>
          <w:position w:val="10"/>
          <w:sz w:val="22"/>
          <w:szCs w:val="22"/>
        </w:rPr>
        <w:t xml:space="preserve">[32] </w:t>
      </w:r>
      <w:r>
        <w:rPr>
          <w:rFonts w:ascii="SimSun" w:eastAsia="SimSun" w:hAnsi="Times" w:cs="SimSun" w:hint="eastAsia"/>
          <w:kern w:val="0"/>
          <w:sz w:val="32"/>
          <w:szCs w:val="32"/>
        </w:rPr>
        <w:t>中的“</w:t>
      </w:r>
      <w:r>
        <w:rPr>
          <w:rFonts w:ascii="Times" w:eastAsia="SimSun" w:hAnsi="Times" w:cs="Times"/>
          <w:kern w:val="0"/>
          <w:sz w:val="32"/>
          <w:szCs w:val="32"/>
        </w:rPr>
        <w:t>foreman</w:t>
      </w:r>
      <w:r>
        <w:rPr>
          <w:rFonts w:ascii="SimSun" w:eastAsia="SimSun" w:hAnsi="Times" w:cs="SimSun" w:hint="eastAsia"/>
          <w:kern w:val="0"/>
          <w:sz w:val="32"/>
          <w:szCs w:val="32"/>
        </w:rPr>
        <w:t>”作为基准进行比对。将视频转</w:t>
      </w:r>
      <w:r>
        <w:rPr>
          <w:rFonts w:ascii="SimSun" w:eastAsia="SimSun" w:hAnsi="Times" w:cs="SimSun"/>
          <w:kern w:val="0"/>
          <w:sz w:val="32"/>
          <w:szCs w:val="32"/>
        </w:rPr>
        <w:t xml:space="preserve"> </w:t>
      </w:r>
      <w:r>
        <w:rPr>
          <w:rFonts w:ascii="SimSun" w:eastAsia="SimSun" w:hAnsi="Times" w:cs="SimSun" w:hint="eastAsia"/>
          <w:kern w:val="0"/>
          <w:sz w:val="32"/>
          <w:szCs w:val="32"/>
        </w:rPr>
        <w:t>换为</w:t>
      </w:r>
      <w:r>
        <w:rPr>
          <w:rFonts w:ascii="SimSun" w:eastAsia="SimSun" w:hAnsi="Times" w:cs="SimSun"/>
          <w:kern w:val="0"/>
          <w:sz w:val="32"/>
          <w:szCs w:val="32"/>
        </w:rPr>
        <w:t xml:space="preserve"> </w:t>
      </w:r>
      <w:r>
        <w:rPr>
          <w:rFonts w:ascii="Times" w:eastAsia="SimSun" w:hAnsi="Times" w:cs="Times"/>
          <w:kern w:val="0"/>
          <w:sz w:val="32"/>
          <w:szCs w:val="32"/>
        </w:rPr>
        <w:t xml:space="preserve">25 </w:t>
      </w:r>
      <w:r>
        <w:rPr>
          <w:rFonts w:ascii="SimSun" w:eastAsia="SimSun" w:hAnsi="Times" w:cs="SimSun" w:hint="eastAsia"/>
          <w:kern w:val="0"/>
          <w:sz w:val="32"/>
          <w:szCs w:val="32"/>
        </w:rPr>
        <w:t>帧每秒的</w:t>
      </w:r>
      <w:r>
        <w:rPr>
          <w:rFonts w:ascii="SimSun" w:eastAsia="SimSun" w:hAnsi="Times" w:cs="SimSun"/>
          <w:kern w:val="0"/>
          <w:sz w:val="32"/>
          <w:szCs w:val="32"/>
        </w:rPr>
        <w:t xml:space="preserve"> </w:t>
      </w:r>
      <w:r>
        <w:rPr>
          <w:rFonts w:ascii="Times" w:eastAsia="SimSun" w:hAnsi="Times" w:cs="Times"/>
          <w:kern w:val="0"/>
          <w:sz w:val="32"/>
          <w:szCs w:val="32"/>
        </w:rPr>
        <w:t xml:space="preserve">GOP(12,3) </w:t>
      </w:r>
      <w:r>
        <w:rPr>
          <w:rFonts w:ascii="SimSun" w:eastAsia="SimSun" w:hAnsi="Times" w:cs="SimSun" w:hint="eastAsia"/>
          <w:kern w:val="0"/>
          <w:sz w:val="32"/>
          <w:szCs w:val="32"/>
        </w:rPr>
        <w:t>格式。考虑</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延时</w:t>
      </w:r>
      <w:r>
        <w:rPr>
          <w:rFonts w:ascii="SimSun" w:eastAsia="SimSun" w:hAnsi="Times" w:cs="SimSun"/>
          <w:kern w:val="0"/>
          <w:sz w:val="32"/>
          <w:szCs w:val="32"/>
        </w:rPr>
        <w:t>,</w:t>
      </w:r>
      <w:r>
        <w:rPr>
          <w:rFonts w:ascii="SimSun" w:eastAsia="SimSun" w:hAnsi="Times" w:cs="SimSun" w:hint="eastAsia"/>
          <w:kern w:val="0"/>
          <w:sz w:val="32"/>
          <w:szCs w:val="32"/>
        </w:rPr>
        <w:t>将延时超过</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秒的视频帧丢</w:t>
      </w:r>
      <w:r>
        <w:rPr>
          <w:rFonts w:ascii="SimSun" w:eastAsia="SimSun" w:hAnsi="Times" w:cs="SimSun"/>
          <w:kern w:val="0"/>
          <w:sz w:val="32"/>
          <w:szCs w:val="32"/>
        </w:rPr>
        <w:t xml:space="preserve"> </w:t>
      </w:r>
      <w:r>
        <w:rPr>
          <w:rFonts w:ascii="SimSun" w:eastAsia="SimSun" w:hAnsi="Times" w:cs="SimSun" w:hint="eastAsia"/>
          <w:kern w:val="0"/>
          <w:sz w:val="32"/>
          <w:szCs w:val="32"/>
        </w:rPr>
        <w:t>弃。</w:t>
      </w:r>
      <w:r>
        <w:rPr>
          <w:rFonts w:ascii="SimSun" w:eastAsia="SimSun" w:hAnsi="Times" w:cs="SimSun"/>
          <w:kern w:val="0"/>
          <w:sz w:val="32"/>
          <w:szCs w:val="32"/>
        </w:rPr>
        <w:t xml:space="preserve"> </w:t>
      </w:r>
    </w:p>
    <w:p w14:paraId="6D476C4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实验中采用的测量参数为</w:t>
      </w:r>
      <w:r>
        <w:rPr>
          <w:rFonts w:ascii="SimSun" w:eastAsia="SimSun" w:hAnsi="Times" w:cs="SimSun"/>
          <w:kern w:val="0"/>
          <w:sz w:val="32"/>
          <w:szCs w:val="32"/>
        </w:rPr>
        <w:t xml:space="preserve"> </w:t>
      </w:r>
      <w:r>
        <w:rPr>
          <w:rFonts w:ascii="Times" w:eastAsia="SimSun" w:hAnsi="Times" w:cs="Times"/>
          <w:kern w:val="0"/>
          <w:sz w:val="32"/>
          <w:szCs w:val="32"/>
        </w:rPr>
        <w:t>PSNR</w:t>
      </w:r>
      <w:r>
        <w:rPr>
          <w:rFonts w:ascii="SimSun" w:eastAsia="SimSun" w:hAnsi="Times" w:cs="SimSun" w:hint="eastAsia"/>
          <w:kern w:val="0"/>
          <w:sz w:val="32"/>
          <w:szCs w:val="32"/>
        </w:rPr>
        <w:t>、</w:t>
      </w:r>
      <w:r>
        <w:rPr>
          <w:rFonts w:ascii="Times" w:eastAsia="SimSun" w:hAnsi="Times" w:cs="Times"/>
          <w:kern w:val="0"/>
          <w:sz w:val="32"/>
          <w:szCs w:val="32"/>
        </w:rPr>
        <w:t xml:space="preserve">SSIM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DFR</w:t>
      </w:r>
      <w:r>
        <w:rPr>
          <w:rFonts w:ascii="SimSun" w:eastAsia="SimSun" w:hAnsi="Times" w:cs="SimSun"/>
          <w:kern w:val="0"/>
          <w:sz w:val="32"/>
          <w:szCs w:val="32"/>
        </w:rPr>
        <w:t>,</w:t>
      </w:r>
      <w:r>
        <w:rPr>
          <w:rFonts w:ascii="SimSun" w:eastAsia="SimSun" w:hAnsi="Times" w:cs="SimSun" w:hint="eastAsia"/>
          <w:kern w:val="0"/>
          <w:sz w:val="32"/>
          <w:szCs w:val="32"/>
        </w:rPr>
        <w:t>均为视频图像实验分析常用</w:t>
      </w:r>
      <w:r>
        <w:rPr>
          <w:rFonts w:ascii="SimSun" w:eastAsia="SimSun" w:hAnsi="Times" w:cs="SimSun"/>
          <w:kern w:val="0"/>
          <w:sz w:val="32"/>
          <w:szCs w:val="32"/>
        </w:rPr>
        <w:t xml:space="preserve"> </w:t>
      </w:r>
      <w:r>
        <w:rPr>
          <w:rFonts w:ascii="SimSun" w:eastAsia="SimSun" w:hAnsi="Times" w:cs="SimSun" w:hint="eastAsia"/>
          <w:kern w:val="0"/>
          <w:sz w:val="32"/>
          <w:szCs w:val="32"/>
        </w:rPr>
        <w:t>的标准参数。其中</w:t>
      </w:r>
      <w:r>
        <w:rPr>
          <w:rFonts w:ascii="SimSun" w:eastAsia="SimSun" w:hAnsi="Times" w:cs="SimSun"/>
          <w:kern w:val="0"/>
          <w:sz w:val="32"/>
          <w:szCs w:val="32"/>
        </w:rPr>
        <w:t xml:space="preserve"> </w:t>
      </w:r>
      <w:r>
        <w:rPr>
          <w:rFonts w:ascii="Times" w:eastAsia="SimSun" w:hAnsi="Times" w:cs="Times"/>
          <w:kern w:val="0"/>
          <w:sz w:val="32"/>
          <w:szCs w:val="32"/>
        </w:rPr>
        <w:t xml:space="preserve">PSNR </w:t>
      </w:r>
      <w:r>
        <w:rPr>
          <w:rFonts w:ascii="SimSun" w:eastAsia="SimSun" w:hAnsi="Times" w:cs="SimSun" w:hint="eastAsia"/>
          <w:kern w:val="0"/>
          <w:sz w:val="32"/>
          <w:szCs w:val="32"/>
        </w:rPr>
        <w:t>描述图像像素级的差异</w:t>
      </w:r>
      <w:r>
        <w:rPr>
          <w:rFonts w:ascii="SimSun" w:eastAsia="SimSun" w:hAnsi="Times" w:cs="SimSun"/>
          <w:kern w:val="0"/>
          <w:sz w:val="32"/>
          <w:szCs w:val="32"/>
        </w:rPr>
        <w:t>,</w:t>
      </w:r>
      <w:r>
        <w:rPr>
          <w:rFonts w:ascii="SimSun" w:eastAsia="SimSun" w:hAnsi="Times" w:cs="SimSun" w:hint="eastAsia"/>
          <w:kern w:val="0"/>
          <w:sz w:val="32"/>
          <w:szCs w:val="32"/>
        </w:rPr>
        <w:t>对于视频则秒速视频帧图像差</w:t>
      </w:r>
      <w:r>
        <w:rPr>
          <w:rFonts w:ascii="SimSun" w:eastAsia="SimSun" w:hAnsi="Times" w:cs="SimSun"/>
          <w:kern w:val="0"/>
          <w:sz w:val="32"/>
          <w:szCs w:val="32"/>
        </w:rPr>
        <w:t xml:space="preserve"> </w:t>
      </w:r>
      <w:r>
        <w:rPr>
          <w:rFonts w:ascii="SimSun" w:eastAsia="SimSun" w:hAnsi="Times" w:cs="SimSun" w:hint="eastAsia"/>
          <w:kern w:val="0"/>
          <w:sz w:val="32"/>
          <w:szCs w:val="32"/>
        </w:rPr>
        <w:t>异的平均值</w:t>
      </w:r>
      <w:r>
        <w:rPr>
          <w:rFonts w:ascii="SimSun" w:eastAsia="SimSun" w:hAnsi="Times" w:cs="SimSun"/>
          <w:kern w:val="0"/>
          <w:sz w:val="32"/>
          <w:szCs w:val="32"/>
        </w:rPr>
        <w:t>;</w:t>
      </w:r>
      <w:r>
        <w:rPr>
          <w:rFonts w:ascii="Times" w:eastAsia="SimSun" w:hAnsi="Times" w:cs="Times"/>
          <w:kern w:val="0"/>
          <w:sz w:val="32"/>
          <w:szCs w:val="32"/>
        </w:rPr>
        <w:t xml:space="preserve">SSIM </w:t>
      </w:r>
      <w:r>
        <w:rPr>
          <w:rFonts w:ascii="SimSun" w:eastAsia="SimSun" w:hAnsi="Times" w:cs="SimSun" w:hint="eastAsia"/>
          <w:kern w:val="0"/>
          <w:sz w:val="32"/>
          <w:szCs w:val="32"/>
        </w:rPr>
        <w:t>描述解构差异</w:t>
      </w:r>
      <w:r>
        <w:rPr>
          <w:rFonts w:ascii="SimSun" w:eastAsia="SimSun" w:hAnsi="Times" w:cs="SimSun"/>
          <w:kern w:val="0"/>
          <w:sz w:val="32"/>
          <w:szCs w:val="32"/>
        </w:rPr>
        <w:t>,</w:t>
      </w:r>
      <w:r>
        <w:rPr>
          <w:rFonts w:ascii="SimSun" w:eastAsia="SimSun" w:hAnsi="Times" w:cs="SimSun" w:hint="eastAsia"/>
          <w:kern w:val="0"/>
          <w:sz w:val="32"/>
          <w:szCs w:val="32"/>
        </w:rPr>
        <w:t>更能够体现人的观看体验。</w:t>
      </w:r>
      <w:r>
        <w:rPr>
          <w:rFonts w:ascii="Times" w:eastAsia="SimSun" w:hAnsi="Times" w:cs="Times"/>
          <w:kern w:val="0"/>
          <w:sz w:val="32"/>
          <w:szCs w:val="32"/>
        </w:rPr>
        <w:t xml:space="preserve">DFR </w:t>
      </w:r>
      <w:r>
        <w:rPr>
          <w:rFonts w:ascii="SimSun" w:eastAsia="SimSun" w:hAnsi="Times" w:cs="SimSun" w:hint="eastAsia"/>
          <w:kern w:val="0"/>
          <w:sz w:val="32"/>
          <w:szCs w:val="32"/>
        </w:rPr>
        <w:t>描述解码成功</w:t>
      </w:r>
      <w:r>
        <w:rPr>
          <w:rFonts w:ascii="SimSun" w:eastAsia="SimSun" w:hAnsi="Times" w:cs="SimSun"/>
          <w:kern w:val="0"/>
          <w:sz w:val="32"/>
          <w:szCs w:val="32"/>
        </w:rPr>
        <w:t xml:space="preserve"> </w:t>
      </w:r>
      <w:r>
        <w:rPr>
          <w:rFonts w:ascii="SimSun" w:eastAsia="SimSun" w:hAnsi="Times" w:cs="SimSun" w:hint="eastAsia"/>
          <w:kern w:val="0"/>
          <w:sz w:val="32"/>
          <w:szCs w:val="32"/>
        </w:rPr>
        <w:t>的帧占总帧数的比例</w:t>
      </w:r>
      <w:r>
        <w:rPr>
          <w:rFonts w:ascii="SimSun" w:eastAsia="SimSun" w:hAnsi="Times" w:cs="SimSun"/>
          <w:kern w:val="0"/>
          <w:sz w:val="32"/>
          <w:szCs w:val="32"/>
        </w:rPr>
        <w:t>,</w:t>
      </w:r>
      <w:r>
        <w:rPr>
          <w:rFonts w:ascii="SimSun" w:eastAsia="SimSun" w:hAnsi="Times" w:cs="SimSun" w:hint="eastAsia"/>
          <w:kern w:val="0"/>
          <w:sz w:val="32"/>
          <w:szCs w:val="32"/>
        </w:rPr>
        <w:t>属于帧级别的参数。</w:t>
      </w:r>
      <w:r>
        <w:rPr>
          <w:rFonts w:ascii="SimSun" w:eastAsia="SimSun" w:hAnsi="Times" w:cs="SimSun"/>
          <w:kern w:val="0"/>
          <w:sz w:val="32"/>
          <w:szCs w:val="32"/>
        </w:rPr>
        <w:t xml:space="preserve"> </w:t>
      </w:r>
    </w:p>
    <w:p w14:paraId="6812C8D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我们选取了之前的类似工作做对比。其中</w:t>
      </w:r>
      <w:r>
        <w:rPr>
          <w:rFonts w:ascii="SimSun" w:eastAsia="SimSun" w:hAnsi="Times" w:cs="SimSun"/>
          <w:kern w:val="0"/>
          <w:sz w:val="32"/>
          <w:szCs w:val="32"/>
        </w:rPr>
        <w:t xml:space="preserve"> </w:t>
      </w:r>
      <w:r>
        <w:rPr>
          <w:rFonts w:ascii="Times" w:eastAsia="SimSun" w:hAnsi="Times" w:cs="Times"/>
          <w:kern w:val="0"/>
          <w:sz w:val="32"/>
          <w:szCs w:val="32"/>
        </w:rPr>
        <w:t>SMM</w:t>
      </w:r>
      <w:r>
        <w:rPr>
          <w:rFonts w:ascii="Times" w:eastAsia="SimSun" w:hAnsi="Times" w:cs="Times"/>
          <w:kern w:val="0"/>
          <w:position w:val="10"/>
          <w:sz w:val="22"/>
          <w:szCs w:val="22"/>
        </w:rPr>
        <w:t xml:space="preserve">[37] </w:t>
      </w:r>
      <w:r>
        <w:rPr>
          <w:rFonts w:ascii="SimSun" w:eastAsia="SimSun" w:hAnsi="Times" w:cs="SimSun" w:hint="eastAsia"/>
          <w:kern w:val="0"/>
          <w:sz w:val="32"/>
          <w:szCs w:val="32"/>
        </w:rPr>
        <w:t>基于帧类型</w:t>
      </w:r>
      <w:r>
        <w:rPr>
          <w:rFonts w:ascii="SimSun" w:eastAsia="SimSun" w:hAnsi="Times" w:cs="SimSun"/>
          <w:kern w:val="0"/>
          <w:sz w:val="32"/>
          <w:szCs w:val="32"/>
        </w:rPr>
        <w:t>;</w:t>
      </w:r>
      <w:r>
        <w:rPr>
          <w:rFonts w:ascii="Times" w:eastAsia="SimSun" w:hAnsi="Times" w:cs="Times"/>
          <w:kern w:val="0"/>
          <w:sz w:val="32"/>
          <w:szCs w:val="32"/>
        </w:rPr>
        <w:t>DMM</w:t>
      </w:r>
      <w:r>
        <w:rPr>
          <w:rFonts w:ascii="Times" w:eastAsia="SimSun" w:hAnsi="Times" w:cs="Times"/>
          <w:kern w:val="0"/>
          <w:position w:val="10"/>
          <w:sz w:val="22"/>
          <w:szCs w:val="22"/>
        </w:rPr>
        <w:t xml:space="preserve">[38] </w:t>
      </w:r>
      <w:r>
        <w:rPr>
          <w:rFonts w:ascii="SimSun" w:eastAsia="SimSun" w:hAnsi="Times" w:cs="SimSun" w:hint="eastAsia"/>
          <w:kern w:val="0"/>
          <w:sz w:val="32"/>
          <w:szCs w:val="32"/>
        </w:rPr>
        <w:t>基</w:t>
      </w:r>
      <w:r>
        <w:rPr>
          <w:rFonts w:ascii="SimSun" w:eastAsia="SimSun" w:hAnsi="Times" w:cs="SimSun"/>
          <w:kern w:val="0"/>
          <w:sz w:val="32"/>
          <w:szCs w:val="32"/>
        </w:rPr>
        <w:t xml:space="preserve"> </w:t>
      </w:r>
      <w:r>
        <w:rPr>
          <w:rFonts w:ascii="SimSun" w:eastAsia="SimSun" w:hAnsi="Times" w:cs="SimSun" w:hint="eastAsia"/>
          <w:kern w:val="0"/>
          <w:sz w:val="32"/>
          <w:szCs w:val="32"/>
        </w:rPr>
        <w:t>于帧类型和流量负载</w:t>
      </w:r>
      <w:r>
        <w:rPr>
          <w:rFonts w:ascii="SimSun" w:eastAsia="SimSun" w:hAnsi="Times" w:cs="SimSun"/>
          <w:kern w:val="0"/>
          <w:sz w:val="32"/>
          <w:szCs w:val="32"/>
        </w:rPr>
        <w:t>;</w:t>
      </w:r>
      <w:r>
        <w:rPr>
          <w:rFonts w:ascii="Times" w:eastAsia="SimSun" w:hAnsi="Times" w:cs="Times"/>
          <w:kern w:val="0"/>
          <w:sz w:val="32"/>
          <w:szCs w:val="32"/>
        </w:rPr>
        <w:t xml:space="preserve">AMM </w:t>
      </w:r>
      <w:r>
        <w:rPr>
          <w:rFonts w:ascii="Times" w:eastAsia="SimSun" w:hAnsi="Times" w:cs="Times"/>
          <w:kern w:val="0"/>
          <w:position w:val="10"/>
          <w:sz w:val="22"/>
          <w:szCs w:val="22"/>
        </w:rPr>
        <w:t xml:space="preserve">[39] </w:t>
      </w:r>
      <w:r>
        <w:rPr>
          <w:rFonts w:ascii="SimSun" w:eastAsia="SimSun" w:hAnsi="Times" w:cs="SimSun" w:hint="eastAsia"/>
          <w:kern w:val="0"/>
          <w:sz w:val="32"/>
          <w:szCs w:val="32"/>
        </w:rPr>
        <w:t>考虑了帧类型、流量负载和</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结构</w:t>
      </w:r>
      <w:r>
        <w:rPr>
          <w:rFonts w:ascii="SimSun" w:eastAsia="SimSun" w:hAnsi="Times" w:cs="SimSun"/>
          <w:kern w:val="0"/>
          <w:sz w:val="32"/>
          <w:szCs w:val="32"/>
        </w:rPr>
        <w:t>;</w:t>
      </w:r>
      <w:r>
        <w:rPr>
          <w:rFonts w:ascii="Times" w:eastAsia="SimSun" w:hAnsi="Times" w:cs="Times"/>
          <w:kern w:val="0"/>
          <w:sz w:val="32"/>
          <w:szCs w:val="32"/>
        </w:rPr>
        <w:t xml:space="preserve">EDCA </w:t>
      </w:r>
      <w:r>
        <w:rPr>
          <w:rFonts w:ascii="SimSun" w:eastAsia="SimSun" w:hAnsi="Times" w:cs="SimSun" w:hint="eastAsia"/>
          <w:kern w:val="0"/>
          <w:sz w:val="32"/>
          <w:szCs w:val="32"/>
        </w:rPr>
        <w:t>级</w:t>
      </w:r>
      <w:r>
        <w:rPr>
          <w:rFonts w:ascii="SimSun" w:eastAsia="SimSun" w:hAnsi="Times" w:cs="SimSun"/>
          <w:kern w:val="0"/>
          <w:sz w:val="32"/>
          <w:szCs w:val="32"/>
        </w:rPr>
        <w:t xml:space="preserve"> </w:t>
      </w:r>
      <w:r>
        <w:rPr>
          <w:rFonts w:ascii="Times" w:eastAsia="SimSun" w:hAnsi="Times" w:cs="Times"/>
          <w:kern w:val="0"/>
          <w:sz w:val="32"/>
          <w:szCs w:val="32"/>
        </w:rPr>
        <w:t xml:space="preserve">802.11 </w:t>
      </w:r>
      <w:r>
        <w:rPr>
          <w:rFonts w:ascii="SimSun" w:eastAsia="SimSun" w:hAnsi="Times" w:cs="SimSun" w:hint="eastAsia"/>
          <w:kern w:val="0"/>
          <w:sz w:val="32"/>
          <w:szCs w:val="32"/>
        </w:rPr>
        <w:t>默认的映射方法</w:t>
      </w:r>
      <w:r>
        <w:rPr>
          <w:rFonts w:ascii="SimSun" w:eastAsia="SimSun" w:hAnsi="Times" w:cs="SimSun"/>
          <w:kern w:val="0"/>
          <w:sz w:val="32"/>
          <w:szCs w:val="32"/>
        </w:rPr>
        <w:t>,</w:t>
      </w:r>
      <w:r>
        <w:rPr>
          <w:rFonts w:ascii="SimSun" w:eastAsia="SimSun" w:hAnsi="Times" w:cs="SimSun" w:hint="eastAsia"/>
          <w:kern w:val="0"/>
          <w:sz w:val="32"/>
          <w:szCs w:val="32"/>
        </w:rPr>
        <w:t>也即所有视频映射到优先级次优的队列。</w:t>
      </w:r>
      <w:r>
        <w:rPr>
          <w:rFonts w:ascii="SimSun" w:eastAsia="SimSun" w:hAnsi="Times" w:cs="SimSun"/>
          <w:kern w:val="0"/>
          <w:sz w:val="32"/>
          <w:szCs w:val="32"/>
        </w:rPr>
        <w:t xml:space="preserve"> </w:t>
      </w:r>
    </w:p>
    <w:p w14:paraId="33B0F971"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B. </w:t>
      </w:r>
      <w:r>
        <w:rPr>
          <w:rFonts w:ascii="SimHei" w:eastAsia="SimHei" w:hAnsi="Times" w:cs="SimHei" w:hint="eastAsia"/>
          <w:kern w:val="0"/>
          <w:sz w:val="32"/>
          <w:szCs w:val="32"/>
        </w:rPr>
        <w:t>实验结果及分析</w:t>
      </w:r>
      <w:r>
        <w:rPr>
          <w:rFonts w:ascii="SimHei" w:eastAsia="SimHei" w:hAnsi="Times" w:cs="SimHei"/>
          <w:kern w:val="0"/>
          <w:sz w:val="32"/>
          <w:szCs w:val="32"/>
        </w:rPr>
        <w:t xml:space="preserve"> </w:t>
      </w:r>
    </w:p>
    <w:p w14:paraId="275E2324"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总体性能上</w:t>
      </w:r>
      <w:r>
        <w:rPr>
          <w:rFonts w:ascii="SimSun" w:eastAsia="SimSun" w:hAnsi="Times" w:cs="SimSun"/>
          <w:kern w:val="0"/>
          <w:sz w:val="32"/>
          <w:szCs w:val="32"/>
        </w:rPr>
        <w:t>,</w:t>
      </w:r>
      <w:r>
        <w:rPr>
          <w:rFonts w:ascii="SimSun" w:eastAsia="SimSun" w:hAnsi="Times" w:cs="SimSun" w:hint="eastAsia"/>
          <w:kern w:val="0"/>
          <w:sz w:val="32"/>
          <w:szCs w:val="32"/>
        </w:rPr>
        <w:t>我们选取参数</w:t>
      </w:r>
      <w:r>
        <w:rPr>
          <w:rFonts w:ascii="SimSun" w:eastAsia="SimSun" w:hAnsi="Times" w:cs="SimSun"/>
          <w:kern w:val="0"/>
          <w:sz w:val="32"/>
          <w:szCs w:val="32"/>
        </w:rPr>
        <w:t xml:space="preserve"> </w:t>
      </w:r>
      <w:r>
        <w:rPr>
          <w:rFonts w:ascii="Times" w:eastAsia="SimSun" w:hAnsi="Times" w:cs="Times"/>
          <w:kern w:val="0"/>
          <w:sz w:val="32"/>
          <w:szCs w:val="32"/>
        </w:rPr>
        <w:t xml:space="preserve">α = 0.6, </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Times" w:eastAsia="SimSun" w:hAnsi="Times" w:cs="Times"/>
          <w:kern w:val="0"/>
          <w:sz w:val="32"/>
          <w:szCs w:val="32"/>
        </w:rPr>
        <w:t xml:space="preserve">= 0.2, </w:t>
      </w:r>
      <w:r>
        <w:rPr>
          <w:rFonts w:ascii="Times" w:eastAsia="SimSun" w:hAnsi="Times" w:cs="Times"/>
          <w:i/>
          <w:iCs/>
          <w:kern w:val="0"/>
          <w:sz w:val="32"/>
          <w:szCs w:val="32"/>
        </w:rPr>
        <w:t xml:space="preserve">h </w:t>
      </w:r>
      <w:r>
        <w:rPr>
          <w:rFonts w:ascii="Times" w:eastAsia="SimSun" w:hAnsi="Times" w:cs="Times"/>
          <w:kern w:val="0"/>
          <w:sz w:val="32"/>
          <w:szCs w:val="32"/>
        </w:rPr>
        <w:t>= 0.6</w:t>
      </w:r>
      <w:r>
        <w:rPr>
          <w:rFonts w:ascii="SimSun" w:eastAsia="SimSun" w:hAnsi="Times" w:cs="SimSun"/>
          <w:kern w:val="0"/>
          <w:sz w:val="32"/>
          <w:szCs w:val="32"/>
        </w:rPr>
        <w:t>,</w:t>
      </w:r>
      <w:r>
        <w:rPr>
          <w:rFonts w:ascii="Times" w:eastAsia="SimSun" w:hAnsi="Times" w:cs="Times"/>
          <w:kern w:val="0"/>
          <w:sz w:val="32"/>
          <w:szCs w:val="32"/>
        </w:rPr>
        <w:t xml:space="preserve">AC(0) </w:t>
      </w:r>
      <w:r>
        <w:rPr>
          <w:rFonts w:ascii="SimSun" w:eastAsia="SimSun" w:hAnsi="Times" w:cs="SimSun" w:hint="eastAsia"/>
          <w:kern w:val="0"/>
          <w:sz w:val="32"/>
          <w:szCs w:val="32"/>
        </w:rPr>
        <w:t>到</w:t>
      </w:r>
      <w:r>
        <w:rPr>
          <w:rFonts w:ascii="SimSun" w:eastAsia="SimSun" w:hAnsi="Times" w:cs="SimSun"/>
          <w:kern w:val="0"/>
          <w:sz w:val="32"/>
          <w:szCs w:val="32"/>
        </w:rPr>
        <w:t xml:space="preserve"> </w:t>
      </w:r>
      <w:r>
        <w:rPr>
          <w:rFonts w:ascii="Times" w:eastAsia="SimSun" w:hAnsi="Times" w:cs="Times"/>
          <w:kern w:val="0"/>
          <w:sz w:val="32"/>
          <w:szCs w:val="32"/>
        </w:rPr>
        <w:t xml:space="preserve">AC(3)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i/>
          <w:iCs/>
          <w:kern w:val="0"/>
          <w:sz w:val="32"/>
          <w:szCs w:val="32"/>
        </w:rPr>
        <w:t xml:space="preserve">threshold </w:t>
      </w:r>
      <w:r>
        <w:rPr>
          <w:rFonts w:ascii="SimSun" w:eastAsia="SimSun" w:hAnsi="Times" w:cs="SimSun" w:hint="eastAsia"/>
          <w:kern w:val="0"/>
          <w:sz w:val="32"/>
          <w:szCs w:val="32"/>
        </w:rPr>
        <w:t>分别设为</w:t>
      </w:r>
      <w:r>
        <w:rPr>
          <w:rFonts w:ascii="SimSun" w:eastAsia="SimSun" w:hAnsi="Times" w:cs="SimSun"/>
          <w:kern w:val="0"/>
          <w:sz w:val="32"/>
          <w:szCs w:val="32"/>
        </w:rPr>
        <w:t xml:space="preserve"> </w:t>
      </w:r>
      <w:r>
        <w:rPr>
          <w:rFonts w:ascii="Times" w:eastAsia="SimSun" w:hAnsi="Times" w:cs="Times"/>
          <w:kern w:val="0"/>
          <w:sz w:val="32"/>
          <w:szCs w:val="32"/>
        </w:rPr>
        <w:t>[∞, 80, 50, 50]</w:t>
      </w: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4.16</w:t>
      </w:r>
      <w:r>
        <w:rPr>
          <w:rFonts w:ascii="SimSun" w:eastAsia="SimSun" w:hAnsi="Times" w:cs="SimSun" w:hint="eastAsia"/>
          <w:kern w:val="0"/>
          <w:sz w:val="32"/>
          <w:szCs w:val="32"/>
        </w:rPr>
        <w:t>给出了不同映射算法在视频图像上的直</w:t>
      </w:r>
      <w:r>
        <w:rPr>
          <w:rFonts w:ascii="SimSun" w:eastAsia="SimSun" w:hAnsi="Times" w:cs="SimSun"/>
          <w:kern w:val="0"/>
          <w:sz w:val="32"/>
          <w:szCs w:val="32"/>
        </w:rPr>
        <w:t xml:space="preserve"> </w:t>
      </w:r>
      <w:r>
        <w:rPr>
          <w:rFonts w:ascii="SimSun" w:eastAsia="SimSun" w:hAnsi="Times" w:cs="SimSun" w:hint="eastAsia"/>
          <w:kern w:val="0"/>
          <w:sz w:val="32"/>
          <w:szCs w:val="32"/>
        </w:rPr>
        <w:t>观体现。图</w:t>
      </w:r>
      <w:r>
        <w:rPr>
          <w:rFonts w:ascii="SimSun" w:eastAsia="SimSun" w:hAnsi="Times" w:cs="SimSun"/>
          <w:kern w:val="0"/>
          <w:sz w:val="32"/>
          <w:szCs w:val="32"/>
        </w:rPr>
        <w:t xml:space="preserve"> </w:t>
      </w:r>
      <w:r>
        <w:rPr>
          <w:rFonts w:ascii="Times" w:eastAsia="SimSun" w:hAnsi="Times" w:cs="Times"/>
          <w:kern w:val="0"/>
          <w:sz w:val="32"/>
          <w:szCs w:val="32"/>
        </w:rPr>
        <w:t>4.17</w:t>
      </w:r>
      <w:r>
        <w:rPr>
          <w:rFonts w:ascii="SimSun" w:eastAsia="SimSun" w:hAnsi="Times" w:cs="SimSun" w:hint="eastAsia"/>
          <w:kern w:val="0"/>
          <w:sz w:val="32"/>
          <w:szCs w:val="32"/>
        </w:rPr>
        <w:t>给出了</w:t>
      </w:r>
      <w:r>
        <w:rPr>
          <w:rFonts w:ascii="SimSun" w:eastAsia="SimSun" w:hAnsi="Times" w:cs="SimSun"/>
          <w:kern w:val="0"/>
          <w:sz w:val="32"/>
          <w:szCs w:val="32"/>
        </w:rPr>
        <w:t xml:space="preserve"> </w:t>
      </w:r>
      <w:r>
        <w:rPr>
          <w:rFonts w:ascii="Times" w:eastAsia="SimSun" w:hAnsi="Times" w:cs="Times"/>
          <w:kern w:val="0"/>
          <w:sz w:val="32"/>
          <w:szCs w:val="32"/>
        </w:rPr>
        <w:t xml:space="preserve">PSNR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SSIM </w:t>
      </w:r>
      <w:r>
        <w:rPr>
          <w:rFonts w:ascii="SimSun" w:eastAsia="SimSun" w:hAnsi="Times" w:cs="SimSun" w:hint="eastAsia"/>
          <w:kern w:val="0"/>
          <w:sz w:val="32"/>
          <w:szCs w:val="32"/>
        </w:rPr>
        <w:t>两个参数的对比。</w:t>
      </w:r>
      <w:r>
        <w:rPr>
          <w:rFonts w:ascii="SimSun" w:eastAsia="SimSun" w:hAnsi="Times" w:cs="SimSun"/>
          <w:kern w:val="0"/>
          <w:sz w:val="32"/>
          <w:szCs w:val="32"/>
        </w:rPr>
        <w:t xml:space="preserve"> </w:t>
      </w:r>
    </w:p>
    <w:p w14:paraId="6176F3A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其中</w:t>
      </w:r>
      <w:r>
        <w:rPr>
          <w:rFonts w:ascii="SimSun" w:eastAsia="SimSun" w:hAnsi="Times" w:cs="SimSun"/>
          <w:kern w:val="0"/>
          <w:sz w:val="32"/>
          <w:szCs w:val="32"/>
        </w:rPr>
        <w:t xml:space="preserve"> </w:t>
      </w:r>
      <w:r>
        <w:rPr>
          <w:rFonts w:ascii="Times" w:eastAsia="SimSun" w:hAnsi="Times" w:cs="Times"/>
          <w:kern w:val="0"/>
          <w:sz w:val="32"/>
          <w:szCs w:val="32"/>
        </w:rPr>
        <w:t xml:space="preserve">MeshMapping </w:t>
      </w:r>
      <w:r>
        <w:rPr>
          <w:rFonts w:ascii="SimSun" w:eastAsia="SimSun" w:hAnsi="Times" w:cs="SimSun" w:hint="eastAsia"/>
          <w:kern w:val="0"/>
          <w:sz w:val="32"/>
          <w:szCs w:val="32"/>
        </w:rPr>
        <w:t>即本文所提出的映射算法。可以看到</w:t>
      </w:r>
      <w:r>
        <w:rPr>
          <w:rFonts w:ascii="SimSun" w:eastAsia="SimSun" w:hAnsi="Times" w:cs="SimSun"/>
          <w:kern w:val="0"/>
          <w:sz w:val="32"/>
          <w:szCs w:val="32"/>
        </w:rPr>
        <w:t xml:space="preserve"> </w:t>
      </w:r>
      <w:r>
        <w:rPr>
          <w:rFonts w:ascii="Times" w:eastAsia="SimSun" w:hAnsi="Times" w:cs="Times"/>
          <w:kern w:val="0"/>
          <w:sz w:val="32"/>
          <w:szCs w:val="32"/>
        </w:rPr>
        <w:t xml:space="preserve">MeshMapping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PSNR </w:t>
      </w:r>
      <w:r>
        <w:rPr>
          <w:rFonts w:ascii="SimSun" w:eastAsia="SimSun" w:hAnsi="Times" w:cs="SimSun" w:hint="eastAsia"/>
          <w:kern w:val="0"/>
          <w:sz w:val="32"/>
          <w:szCs w:val="32"/>
        </w:rPr>
        <w:t>参数上要明显优于其他算法</w:t>
      </w:r>
      <w:r>
        <w:rPr>
          <w:rFonts w:ascii="SimSun" w:eastAsia="SimSun" w:hAnsi="Times" w:cs="SimSun"/>
          <w:kern w:val="0"/>
          <w:sz w:val="32"/>
          <w:szCs w:val="32"/>
        </w:rPr>
        <w:t>,</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SSIM </w:t>
      </w:r>
      <w:r>
        <w:rPr>
          <w:rFonts w:ascii="SimSun" w:eastAsia="SimSun" w:hAnsi="Times" w:cs="SimSun" w:hint="eastAsia"/>
          <w:kern w:val="0"/>
          <w:sz w:val="32"/>
          <w:szCs w:val="32"/>
        </w:rPr>
        <w:t>也超过其他算法。相对于</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更是能够</w:t>
      </w:r>
      <w:r>
        <w:rPr>
          <w:rFonts w:ascii="SimSun" w:eastAsia="SimSun" w:hAnsi="Times" w:cs="SimSun"/>
          <w:kern w:val="0"/>
          <w:sz w:val="32"/>
          <w:szCs w:val="32"/>
        </w:rPr>
        <w:t xml:space="preserve">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PSNR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SSIM </w:t>
      </w:r>
      <w:r>
        <w:rPr>
          <w:rFonts w:ascii="SimSun" w:eastAsia="SimSun" w:hAnsi="Times" w:cs="SimSun" w:hint="eastAsia"/>
          <w:kern w:val="0"/>
          <w:sz w:val="32"/>
          <w:szCs w:val="32"/>
        </w:rPr>
        <w:t>两个参数上分别优化</w:t>
      </w:r>
      <w:r>
        <w:rPr>
          <w:rFonts w:ascii="SimSun" w:eastAsia="SimSun" w:hAnsi="Times" w:cs="SimSun"/>
          <w:kern w:val="0"/>
          <w:sz w:val="32"/>
          <w:szCs w:val="32"/>
        </w:rPr>
        <w:t xml:space="preserve"> </w:t>
      </w:r>
      <w:r>
        <w:rPr>
          <w:rFonts w:ascii="Times" w:eastAsia="SimSun" w:hAnsi="Times" w:cs="Times"/>
          <w:kern w:val="0"/>
          <w:sz w:val="32"/>
          <w:szCs w:val="32"/>
        </w:rPr>
        <w:t xml:space="preserve">74%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54%</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2B6ECDE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进一步地</w:t>
      </w:r>
      <w:r>
        <w:rPr>
          <w:rFonts w:ascii="SimSun" w:eastAsia="SimSun" w:hAnsi="Times" w:cs="SimSun"/>
          <w:kern w:val="0"/>
          <w:sz w:val="32"/>
          <w:szCs w:val="32"/>
        </w:rPr>
        <w:t>,</w:t>
      </w:r>
      <w:r>
        <w:rPr>
          <w:rFonts w:ascii="SimSun" w:eastAsia="SimSun" w:hAnsi="Times" w:cs="SimSun" w:hint="eastAsia"/>
          <w:kern w:val="0"/>
          <w:sz w:val="32"/>
          <w:szCs w:val="32"/>
        </w:rPr>
        <w:t>我们研究公式</w:t>
      </w:r>
      <w:r>
        <w:rPr>
          <w:rFonts w:ascii="SimSun" w:eastAsia="SimSun" w:hAnsi="Times" w:cs="SimSun"/>
          <w:kern w:val="0"/>
          <w:sz w:val="32"/>
          <w:szCs w:val="32"/>
        </w:rPr>
        <w:t xml:space="preserve"> </w:t>
      </w:r>
      <w:r>
        <w:rPr>
          <w:rFonts w:ascii="Times" w:eastAsia="SimSun" w:hAnsi="Times" w:cs="Times"/>
          <w:kern w:val="0"/>
          <w:sz w:val="32"/>
          <w:szCs w:val="32"/>
        </w:rPr>
        <w:t>4-3</w:t>
      </w:r>
      <w:r>
        <w:rPr>
          <w:rFonts w:ascii="SimSun" w:eastAsia="SimSun" w:hAnsi="Times" w:cs="SimSun" w:hint="eastAsia"/>
          <w:kern w:val="0"/>
          <w:sz w:val="32"/>
          <w:szCs w:val="32"/>
        </w:rPr>
        <w:t>中参数对性能的影响</w:t>
      </w:r>
      <w:r>
        <w:rPr>
          <w:rFonts w:ascii="SimSun" w:eastAsia="SimSun" w:hAnsi="Times" w:cs="SimSun"/>
          <w:kern w:val="0"/>
          <w:sz w:val="32"/>
          <w:szCs w:val="32"/>
        </w:rPr>
        <w:t>,</w:t>
      </w:r>
      <w:r>
        <w:rPr>
          <w:rFonts w:ascii="SimSun" w:eastAsia="SimSun" w:hAnsi="Times" w:cs="SimSun" w:hint="eastAsia"/>
          <w:kern w:val="0"/>
          <w:sz w:val="32"/>
          <w:szCs w:val="32"/>
        </w:rPr>
        <w:t>包括</w:t>
      </w:r>
      <w:r>
        <w:rPr>
          <w:rFonts w:ascii="SimSun" w:eastAsia="SimSun" w:hAnsi="Times" w:cs="SimSun"/>
          <w:kern w:val="0"/>
          <w:sz w:val="32"/>
          <w:szCs w:val="32"/>
        </w:rPr>
        <w:t xml:space="preserve"> </w:t>
      </w:r>
      <w:r>
        <w:rPr>
          <w:rFonts w:ascii="Times" w:eastAsia="SimSun" w:hAnsi="Times" w:cs="Times"/>
          <w:kern w:val="0"/>
          <w:sz w:val="32"/>
          <w:szCs w:val="32"/>
        </w:rPr>
        <w:t xml:space="preserve">α, </w:t>
      </w:r>
      <w:r>
        <w:rPr>
          <w:rFonts w:ascii="Times" w:eastAsia="SimSun" w:hAnsi="Times" w:cs="Times"/>
          <w:i/>
          <w:iCs/>
          <w:kern w:val="0"/>
          <w:sz w:val="32"/>
          <w:szCs w:val="32"/>
        </w:rPr>
        <w:t>b</w:t>
      </w:r>
      <w:r>
        <w:rPr>
          <w:rFonts w:ascii="Times" w:eastAsia="SimSun" w:hAnsi="Times" w:cs="Times"/>
          <w:kern w:val="0"/>
          <w:position w:val="-6"/>
          <w:sz w:val="22"/>
          <w:szCs w:val="22"/>
        </w:rPr>
        <w:t>0</w:t>
      </w:r>
      <w:r>
        <w:rPr>
          <w:rFonts w:ascii="Times" w:eastAsia="SimSun" w:hAnsi="Times" w:cs="Times"/>
          <w:kern w:val="0"/>
          <w:sz w:val="32"/>
          <w:szCs w:val="32"/>
        </w:rPr>
        <w:t xml:space="preserve">, </w:t>
      </w:r>
      <w:r>
        <w:rPr>
          <w:rFonts w:ascii="Times" w:eastAsia="SimSun" w:hAnsi="Times" w:cs="Times"/>
          <w:i/>
          <w:iCs/>
          <w:kern w:val="0"/>
          <w:sz w:val="32"/>
          <w:szCs w:val="32"/>
        </w:rPr>
        <w:t>h</w:t>
      </w:r>
      <w:r>
        <w:rPr>
          <w:rFonts w:ascii="SimSun" w:eastAsia="SimSun" w:hAnsi="Times" w:cs="SimSun" w:hint="eastAsia"/>
          <w:kern w:val="0"/>
          <w:sz w:val="32"/>
          <w:szCs w:val="32"/>
        </w:rPr>
        <w:t>。选用视频资</w:t>
      </w:r>
      <w:r>
        <w:rPr>
          <w:rFonts w:ascii="SimSun" w:eastAsia="SimSun" w:hAnsi="Times" w:cs="SimSun"/>
          <w:kern w:val="0"/>
          <w:sz w:val="32"/>
          <w:szCs w:val="32"/>
        </w:rPr>
        <w:t xml:space="preserve"> </w:t>
      </w:r>
      <w:r>
        <w:rPr>
          <w:rFonts w:ascii="SimSun" w:eastAsia="SimSun" w:hAnsi="Times" w:cs="SimSun" w:hint="eastAsia"/>
          <w:kern w:val="0"/>
          <w:sz w:val="32"/>
          <w:szCs w:val="32"/>
        </w:rPr>
        <w:t>源中的“</w:t>
      </w:r>
      <w:r>
        <w:rPr>
          <w:rFonts w:ascii="Times" w:eastAsia="SimSun" w:hAnsi="Times" w:cs="Times"/>
          <w:kern w:val="0"/>
          <w:sz w:val="32"/>
          <w:szCs w:val="32"/>
        </w:rPr>
        <w:t>coastguard</w:t>
      </w:r>
      <w:r>
        <w:rPr>
          <w:rFonts w:ascii="SimSun" w:eastAsia="SimSun" w:hAnsi="Times" w:cs="SimSun" w:hint="eastAsia"/>
          <w:kern w:val="0"/>
          <w:sz w:val="32"/>
          <w:szCs w:val="32"/>
        </w:rPr>
        <w:t>”</w:t>
      </w:r>
      <w:r>
        <w:rPr>
          <w:rFonts w:ascii="SimSun" w:eastAsia="SimSun" w:hAnsi="Times" w:cs="SimSun"/>
          <w:kern w:val="0"/>
          <w:sz w:val="32"/>
          <w:szCs w:val="32"/>
        </w:rPr>
        <w:t>,</w:t>
      </w:r>
      <w:r>
        <w:rPr>
          <w:rFonts w:ascii="SimSun" w:eastAsia="SimSun" w:hAnsi="Times" w:cs="SimSun" w:hint="eastAsia"/>
          <w:kern w:val="0"/>
          <w:sz w:val="32"/>
          <w:szCs w:val="32"/>
        </w:rPr>
        <w:t>“</w:t>
      </w:r>
      <w:r>
        <w:rPr>
          <w:rFonts w:ascii="Times" w:eastAsia="SimSun" w:hAnsi="Times" w:cs="Times"/>
          <w:kern w:val="0"/>
          <w:sz w:val="32"/>
          <w:szCs w:val="32"/>
        </w:rPr>
        <w:t>container</w:t>
      </w:r>
      <w:r>
        <w:rPr>
          <w:rFonts w:ascii="SimSun" w:eastAsia="SimSun" w:hAnsi="Times" w:cs="SimSun" w:hint="eastAsia"/>
          <w:kern w:val="0"/>
          <w:sz w:val="32"/>
          <w:szCs w:val="32"/>
        </w:rPr>
        <w:t>”和“</w:t>
      </w:r>
      <w:r>
        <w:rPr>
          <w:rFonts w:ascii="Times" w:eastAsia="SimSun" w:hAnsi="Times" w:cs="Times"/>
          <w:kern w:val="0"/>
          <w:sz w:val="32"/>
          <w:szCs w:val="32"/>
        </w:rPr>
        <w:t>foreman</w:t>
      </w:r>
      <w:r>
        <w:rPr>
          <w:rFonts w:ascii="SimSun" w:eastAsia="SimSun" w:hAnsi="Times" w:cs="SimSun" w:hint="eastAsia"/>
          <w:kern w:val="0"/>
          <w:sz w:val="32"/>
          <w:szCs w:val="32"/>
        </w:rPr>
        <w:t>”三种视频来做实验验证。</w:t>
      </w:r>
      <w:r>
        <w:rPr>
          <w:rFonts w:ascii="SimSun" w:eastAsia="SimSun" w:hAnsi="Times" w:cs="SimSun"/>
          <w:kern w:val="0"/>
          <w:sz w:val="32"/>
          <w:szCs w:val="32"/>
        </w:rPr>
        <w:t xml:space="preserve"> </w:t>
      </w:r>
    </w:p>
    <w:p w14:paraId="54DEB8AA"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lastRenderedPageBreak/>
        <w:t>参数影响之</w:t>
      </w:r>
      <w:r>
        <w:rPr>
          <w:rFonts w:ascii="SimHei" w:eastAsia="SimHei" w:hAnsi="Times" w:cs="SimHei"/>
          <w:kern w:val="0"/>
          <w:sz w:val="32"/>
          <w:szCs w:val="32"/>
        </w:rPr>
        <w:t xml:space="preserve"> </w:t>
      </w:r>
      <w:r>
        <w:rPr>
          <w:rFonts w:ascii="Times" w:eastAsia="SimHei" w:hAnsi="Times" w:cs="Times"/>
          <w:kern w:val="0"/>
          <w:sz w:val="32"/>
          <w:szCs w:val="32"/>
        </w:rPr>
        <w:t>α</w:t>
      </w:r>
      <w:r>
        <w:rPr>
          <w:rFonts w:ascii="SimSun" w:eastAsia="SimSun" w:hAnsi="Times" w:cs="SimSun" w:hint="eastAsia"/>
          <w:kern w:val="0"/>
          <w:sz w:val="32"/>
          <w:szCs w:val="32"/>
        </w:rPr>
        <w:t>。结果如图</w:t>
      </w:r>
      <w:r>
        <w:rPr>
          <w:rFonts w:ascii="SimSun" w:eastAsia="SimSun" w:hAnsi="Times" w:cs="SimSun"/>
          <w:kern w:val="0"/>
          <w:sz w:val="32"/>
          <w:szCs w:val="32"/>
        </w:rPr>
        <w:t xml:space="preserve"> </w:t>
      </w:r>
      <w:r>
        <w:rPr>
          <w:rFonts w:ascii="Times" w:eastAsia="SimSun" w:hAnsi="Times" w:cs="Times"/>
          <w:kern w:val="0"/>
          <w:sz w:val="32"/>
          <w:szCs w:val="32"/>
        </w:rPr>
        <w:t>4.18</w:t>
      </w:r>
      <w:r>
        <w:rPr>
          <w:rFonts w:ascii="SimSun" w:eastAsia="SimSun" w:hAnsi="Times" w:cs="SimSun" w:hint="eastAsia"/>
          <w:kern w:val="0"/>
          <w:sz w:val="32"/>
          <w:szCs w:val="32"/>
        </w:rPr>
        <w:t>所示。原则上</w:t>
      </w:r>
      <w:r>
        <w:rPr>
          <w:rFonts w:ascii="SimSun" w:eastAsia="SimSun" w:hAnsi="Times" w:cs="SimSun"/>
          <w:kern w:val="0"/>
          <w:sz w:val="32"/>
          <w:szCs w:val="32"/>
        </w:rPr>
        <w:t>,</w:t>
      </w:r>
      <w:r>
        <w:rPr>
          <w:rFonts w:ascii="Times" w:eastAsia="SimSun" w:hAnsi="Times" w:cs="Times"/>
          <w:kern w:val="0"/>
          <w:sz w:val="32"/>
          <w:szCs w:val="32"/>
        </w:rPr>
        <w:t xml:space="preserve">α </w:t>
      </w:r>
      <w:r>
        <w:rPr>
          <w:rFonts w:ascii="SimSun" w:eastAsia="SimSun" w:hAnsi="Times" w:cs="SimSun" w:hint="eastAsia"/>
          <w:kern w:val="0"/>
          <w:sz w:val="32"/>
          <w:szCs w:val="32"/>
        </w:rPr>
        <w:t>用来平衡</w:t>
      </w:r>
      <w:r>
        <w:rPr>
          <w:rFonts w:ascii="SimSun" w:eastAsia="SimSun" w:hAnsi="Times" w:cs="SimSun"/>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 xml:space="preserve">0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1</w:t>
      </w:r>
      <w:r>
        <w:rPr>
          <w:rFonts w:ascii="SimSun" w:eastAsia="SimSun" w:hAnsi="Times" w:cs="SimSun"/>
          <w:kern w:val="0"/>
          <w:sz w:val="32"/>
          <w:szCs w:val="32"/>
        </w:rPr>
        <w:t>,</w:t>
      </w:r>
      <w:r>
        <w:rPr>
          <w:rFonts w:ascii="SimSun" w:eastAsia="SimSun" w:hAnsi="Times" w:cs="SimSun" w:hint="eastAsia"/>
          <w:kern w:val="0"/>
          <w:sz w:val="32"/>
          <w:szCs w:val="32"/>
        </w:rPr>
        <w:t>这两个参</w:t>
      </w:r>
      <w:r>
        <w:rPr>
          <w:rFonts w:ascii="SimSun" w:eastAsia="SimSun" w:hAnsi="Times" w:cs="SimSun"/>
          <w:kern w:val="0"/>
          <w:sz w:val="32"/>
          <w:szCs w:val="32"/>
        </w:rPr>
        <w:t xml:space="preserve"> </w:t>
      </w:r>
      <w:r>
        <w:rPr>
          <w:rFonts w:ascii="SimSun" w:eastAsia="SimSun" w:hAnsi="Times" w:cs="SimSun" w:hint="eastAsia"/>
          <w:kern w:val="0"/>
          <w:sz w:val="32"/>
          <w:szCs w:val="32"/>
        </w:rPr>
        <w:t>数分别用来表示受该帧影响的帧数量和影响该帧的帧数量。</w:t>
      </w:r>
      <w:r>
        <w:rPr>
          <w:rFonts w:ascii="Times" w:eastAsia="SimSun" w:hAnsi="Times" w:cs="Times"/>
          <w:kern w:val="0"/>
          <w:sz w:val="32"/>
          <w:szCs w:val="32"/>
        </w:rPr>
        <w:t xml:space="preserve">α </w:t>
      </w:r>
      <w:r>
        <w:rPr>
          <w:rFonts w:ascii="SimSun" w:eastAsia="SimSun" w:hAnsi="Times" w:cs="SimSun" w:hint="eastAsia"/>
          <w:kern w:val="0"/>
          <w:sz w:val="32"/>
          <w:szCs w:val="32"/>
        </w:rPr>
        <w:t>越小则</w:t>
      </w:r>
      <w:r>
        <w:rPr>
          <w:rFonts w:ascii="SimSun" w:eastAsia="SimSun" w:hAnsi="Times" w:cs="SimSun"/>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 xml:space="preserve">1 </w:t>
      </w:r>
      <w:r>
        <w:rPr>
          <w:rFonts w:ascii="SimSun" w:eastAsia="SimSun" w:hAnsi="Times" w:cs="SimSun" w:hint="eastAsia"/>
          <w:kern w:val="0"/>
          <w:sz w:val="32"/>
          <w:szCs w:val="32"/>
        </w:rPr>
        <w:t>对权重影</w:t>
      </w:r>
      <w:r>
        <w:rPr>
          <w:rFonts w:ascii="SimSun" w:eastAsia="SimSun" w:hAnsi="Times" w:cs="SimSun"/>
          <w:kern w:val="0"/>
          <w:sz w:val="32"/>
          <w:szCs w:val="32"/>
        </w:rPr>
        <w:t xml:space="preserve"> </w:t>
      </w:r>
      <w:r>
        <w:rPr>
          <w:rFonts w:ascii="SimSun" w:eastAsia="SimSun" w:hAnsi="Times" w:cs="SimSun" w:hint="eastAsia"/>
          <w:kern w:val="0"/>
          <w:sz w:val="32"/>
          <w:szCs w:val="32"/>
        </w:rPr>
        <w:t>响越大</w:t>
      </w:r>
      <w:r>
        <w:rPr>
          <w:rFonts w:ascii="SimSun" w:eastAsia="SimSun" w:hAnsi="Times" w:cs="SimSun"/>
          <w:kern w:val="0"/>
          <w:sz w:val="32"/>
          <w:szCs w:val="32"/>
        </w:rPr>
        <w:t>,</w:t>
      </w:r>
      <w:r>
        <w:rPr>
          <w:rFonts w:ascii="SimSun" w:eastAsia="SimSun" w:hAnsi="Times" w:cs="SimSun" w:hint="eastAsia"/>
          <w:kern w:val="0"/>
          <w:sz w:val="32"/>
          <w:szCs w:val="32"/>
        </w:rPr>
        <w:t>反之</w:t>
      </w:r>
      <w:r>
        <w:rPr>
          <w:rFonts w:ascii="SimSun" w:eastAsia="SimSun" w:hAnsi="Times" w:cs="SimSun"/>
          <w:kern w:val="0"/>
          <w:sz w:val="32"/>
          <w:szCs w:val="32"/>
        </w:rPr>
        <w:t xml:space="preserve"> </w:t>
      </w:r>
      <w:r>
        <w:rPr>
          <w:rFonts w:ascii="Times" w:eastAsia="SimSun" w:hAnsi="Times" w:cs="Times"/>
          <w:i/>
          <w:iCs/>
          <w:kern w:val="0"/>
          <w:sz w:val="32"/>
          <w:szCs w:val="32"/>
        </w:rPr>
        <w:t>f</w:t>
      </w:r>
      <w:r>
        <w:rPr>
          <w:rFonts w:ascii="Times" w:eastAsia="SimSun" w:hAnsi="Times" w:cs="Times"/>
          <w:kern w:val="0"/>
          <w:position w:val="-6"/>
          <w:sz w:val="22"/>
          <w:szCs w:val="22"/>
        </w:rPr>
        <w:t xml:space="preserve">0 </w:t>
      </w:r>
      <w:r>
        <w:rPr>
          <w:rFonts w:ascii="SimSun" w:eastAsia="SimSun" w:hAnsi="Times" w:cs="SimSun" w:hint="eastAsia"/>
          <w:kern w:val="0"/>
          <w:sz w:val="32"/>
          <w:szCs w:val="32"/>
        </w:rPr>
        <w:t>影响越大。图</w:t>
      </w:r>
      <w:r>
        <w:rPr>
          <w:rFonts w:ascii="SimSun" w:eastAsia="SimSun" w:hAnsi="Times" w:cs="SimSun"/>
          <w:kern w:val="0"/>
          <w:sz w:val="32"/>
          <w:szCs w:val="32"/>
        </w:rPr>
        <w:t xml:space="preserve"> </w:t>
      </w:r>
      <w:r>
        <w:rPr>
          <w:rFonts w:ascii="Times" w:eastAsia="SimSun" w:hAnsi="Times" w:cs="Times"/>
          <w:kern w:val="0"/>
          <w:sz w:val="32"/>
          <w:szCs w:val="32"/>
        </w:rPr>
        <w:t>4.18</w:t>
      </w:r>
      <w:r>
        <w:rPr>
          <w:rFonts w:ascii="SimSun" w:eastAsia="SimSun" w:hAnsi="Times" w:cs="SimSun" w:hint="eastAsia"/>
          <w:kern w:val="0"/>
          <w:sz w:val="32"/>
          <w:szCs w:val="32"/>
        </w:rPr>
        <w:t>给出了当</w:t>
      </w:r>
      <w:r>
        <w:rPr>
          <w:rFonts w:ascii="SimSun" w:eastAsia="SimSun" w:hAnsi="Times" w:cs="SimSun"/>
          <w:kern w:val="0"/>
          <w:sz w:val="32"/>
          <w:szCs w:val="32"/>
        </w:rPr>
        <w:t xml:space="preserve"> </w:t>
      </w:r>
      <w:r>
        <w:rPr>
          <w:rFonts w:ascii="Times" w:eastAsia="SimSun" w:hAnsi="Times" w:cs="Times"/>
          <w:kern w:val="0"/>
          <w:sz w:val="32"/>
          <w:szCs w:val="32"/>
        </w:rPr>
        <w:t xml:space="preserve">α </w:t>
      </w:r>
      <w:r>
        <w:rPr>
          <w:rFonts w:ascii="SimSun" w:eastAsia="SimSun" w:hAnsi="Times" w:cs="SimSun" w:hint="eastAsia"/>
          <w:kern w:val="0"/>
          <w:sz w:val="32"/>
          <w:szCs w:val="32"/>
        </w:rPr>
        <w:t>从</w:t>
      </w:r>
      <w:r>
        <w:rPr>
          <w:rFonts w:ascii="SimSun" w:eastAsia="SimSun" w:hAnsi="Times" w:cs="SimSun"/>
          <w:kern w:val="0"/>
          <w:sz w:val="32"/>
          <w:szCs w:val="32"/>
        </w:rPr>
        <w:t xml:space="preserve"> </w:t>
      </w:r>
      <w:r>
        <w:rPr>
          <w:rFonts w:ascii="Times" w:eastAsia="SimSun" w:hAnsi="Times" w:cs="Times"/>
          <w:kern w:val="0"/>
          <w:sz w:val="32"/>
          <w:szCs w:val="32"/>
        </w:rPr>
        <w:t xml:space="preserve">0.1 </w:t>
      </w:r>
      <w:r>
        <w:rPr>
          <w:rFonts w:ascii="SimSun" w:eastAsia="SimSun" w:hAnsi="Times" w:cs="SimSun" w:hint="eastAsia"/>
          <w:kern w:val="0"/>
          <w:sz w:val="32"/>
          <w:szCs w:val="32"/>
        </w:rPr>
        <w:t>增长到</w:t>
      </w:r>
      <w:r>
        <w:rPr>
          <w:rFonts w:ascii="SimSun" w:eastAsia="SimSun" w:hAnsi="Times" w:cs="SimSun"/>
          <w:kern w:val="0"/>
          <w:sz w:val="32"/>
          <w:szCs w:val="32"/>
        </w:rPr>
        <w:t xml:space="preserve"> </w:t>
      </w:r>
      <w:r>
        <w:rPr>
          <w:rFonts w:ascii="Times" w:eastAsia="SimSun" w:hAnsi="Times" w:cs="Times"/>
          <w:kern w:val="0"/>
          <w:sz w:val="32"/>
          <w:szCs w:val="32"/>
        </w:rPr>
        <w:t xml:space="preserve">1.0 </w:t>
      </w:r>
      <w:r>
        <w:rPr>
          <w:rFonts w:ascii="SimSun" w:eastAsia="SimSun" w:hAnsi="Times" w:cs="SimSun" w:hint="eastAsia"/>
          <w:kern w:val="0"/>
          <w:sz w:val="32"/>
          <w:szCs w:val="32"/>
        </w:rPr>
        <w:t>的过程中</w:t>
      </w:r>
      <w:r>
        <w:rPr>
          <w:rFonts w:ascii="SimSun" w:eastAsia="SimSun" w:hAnsi="Times" w:cs="SimSun"/>
          <w:kern w:val="0"/>
          <w:sz w:val="32"/>
          <w:szCs w:val="32"/>
        </w:rPr>
        <w:t>,</w:t>
      </w:r>
      <w:r>
        <w:rPr>
          <w:rFonts w:ascii="SimSun" w:eastAsia="SimSun" w:hAnsi="Times" w:cs="SimSun" w:hint="eastAsia"/>
          <w:kern w:val="0"/>
          <w:sz w:val="32"/>
          <w:szCs w:val="32"/>
        </w:rPr>
        <w:t>各参</w:t>
      </w:r>
      <w:r>
        <w:rPr>
          <w:rFonts w:ascii="SimSun" w:eastAsia="SimSun" w:hAnsi="Times" w:cs="SimSun"/>
          <w:kern w:val="0"/>
          <w:sz w:val="32"/>
          <w:szCs w:val="32"/>
        </w:rPr>
        <w:t xml:space="preserve"> </w:t>
      </w:r>
      <w:r>
        <w:rPr>
          <w:rFonts w:ascii="SimSun" w:eastAsia="SimSun" w:hAnsi="Times" w:cs="SimSun" w:hint="eastAsia"/>
          <w:kern w:val="0"/>
          <w:sz w:val="32"/>
          <w:szCs w:val="32"/>
        </w:rPr>
        <w:t>数值的变化。从</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可以看出</w:t>
      </w:r>
      <w:r>
        <w:rPr>
          <w:rFonts w:ascii="SimSun" w:eastAsia="SimSun" w:hAnsi="Times" w:cs="SimSun"/>
          <w:kern w:val="0"/>
          <w:sz w:val="32"/>
          <w:szCs w:val="32"/>
        </w:rPr>
        <w:t>,</w:t>
      </w:r>
      <w:r>
        <w:rPr>
          <w:rFonts w:ascii="SimSun" w:eastAsia="SimSun" w:hAnsi="Times" w:cs="SimSun" w:hint="eastAsia"/>
          <w:kern w:val="0"/>
          <w:sz w:val="32"/>
          <w:szCs w:val="32"/>
        </w:rPr>
        <w:t>随着</w:t>
      </w:r>
      <w:r>
        <w:rPr>
          <w:rFonts w:ascii="SimSun" w:eastAsia="SimSun" w:hAnsi="Times" w:cs="SimSun"/>
          <w:kern w:val="0"/>
          <w:sz w:val="32"/>
          <w:szCs w:val="32"/>
        </w:rPr>
        <w:t xml:space="preserve"> </w:t>
      </w:r>
      <w:r>
        <w:rPr>
          <w:rFonts w:ascii="Times" w:eastAsia="SimSun" w:hAnsi="Times" w:cs="Times"/>
          <w:kern w:val="0"/>
          <w:sz w:val="32"/>
          <w:szCs w:val="32"/>
        </w:rPr>
        <w:t xml:space="preserve">α </w:t>
      </w:r>
      <w:r>
        <w:rPr>
          <w:rFonts w:ascii="SimSun" w:eastAsia="SimSun" w:hAnsi="Times" w:cs="SimSun" w:hint="eastAsia"/>
          <w:kern w:val="0"/>
          <w:sz w:val="32"/>
          <w:szCs w:val="32"/>
        </w:rPr>
        <w:t>的增长</w:t>
      </w:r>
      <w:r>
        <w:rPr>
          <w:rFonts w:ascii="SimSun" w:eastAsia="SimSun" w:hAnsi="Times" w:cs="SimSun"/>
          <w:kern w:val="0"/>
          <w:sz w:val="32"/>
          <w:szCs w:val="32"/>
        </w:rPr>
        <w:t>,</w:t>
      </w:r>
      <w:r>
        <w:rPr>
          <w:rFonts w:ascii="Times" w:eastAsia="SimSun" w:hAnsi="Times" w:cs="Times"/>
          <w:kern w:val="0"/>
          <w:sz w:val="32"/>
          <w:szCs w:val="32"/>
        </w:rPr>
        <w:t xml:space="preserve">P </w:t>
      </w:r>
      <w:r>
        <w:rPr>
          <w:rFonts w:ascii="SimSun" w:eastAsia="SimSun" w:hAnsi="Times" w:cs="SimSun" w:hint="eastAsia"/>
          <w:kern w:val="0"/>
          <w:sz w:val="32"/>
          <w:szCs w:val="32"/>
        </w:rPr>
        <w:t>帧的权重值逐渐增长</w:t>
      </w:r>
      <w:r>
        <w:rPr>
          <w:rFonts w:ascii="SimSun" w:eastAsia="SimSun" w:hAnsi="Times" w:cs="SimSun"/>
          <w:kern w:val="0"/>
          <w:sz w:val="32"/>
          <w:szCs w:val="32"/>
        </w:rPr>
        <w:t>,</w:t>
      </w:r>
      <w:r>
        <w:rPr>
          <w:rFonts w:ascii="Times" w:eastAsia="SimSun" w:hAnsi="Times" w:cs="Times"/>
          <w:kern w:val="0"/>
          <w:sz w:val="32"/>
          <w:szCs w:val="32"/>
        </w:rPr>
        <w:t xml:space="preserve">B </w:t>
      </w:r>
      <w:r>
        <w:rPr>
          <w:rFonts w:ascii="SimSun" w:eastAsia="SimSun" w:hAnsi="Times" w:cs="SimSun" w:hint="eastAsia"/>
          <w:kern w:val="0"/>
          <w:sz w:val="32"/>
          <w:szCs w:val="32"/>
        </w:rPr>
        <w:t>帧的权</w:t>
      </w:r>
      <w:r>
        <w:rPr>
          <w:rFonts w:ascii="SimSun" w:eastAsia="SimSun" w:hAnsi="Times" w:cs="SimSun"/>
          <w:kern w:val="0"/>
          <w:sz w:val="32"/>
          <w:szCs w:val="32"/>
        </w:rPr>
        <w:t xml:space="preserve"> </w:t>
      </w:r>
      <w:r>
        <w:rPr>
          <w:rFonts w:ascii="SimSun" w:eastAsia="SimSun" w:hAnsi="Times" w:cs="SimSun" w:hint="eastAsia"/>
          <w:kern w:val="0"/>
          <w:sz w:val="32"/>
          <w:szCs w:val="32"/>
        </w:rPr>
        <w:t>重逐渐降低。另外</w:t>
      </w:r>
      <w:r>
        <w:rPr>
          <w:rFonts w:ascii="SimSun" w:eastAsia="SimSun" w:hAnsi="Times" w:cs="SimSun"/>
          <w:kern w:val="0"/>
          <w:sz w:val="32"/>
          <w:szCs w:val="32"/>
        </w:rPr>
        <w:t>,</w:t>
      </w:r>
      <w:r>
        <w:rPr>
          <w:rFonts w:ascii="SimSun" w:eastAsia="SimSun" w:hAnsi="Times" w:cs="SimSun" w:hint="eastAsia"/>
          <w:kern w:val="0"/>
          <w:sz w:val="32"/>
          <w:szCs w:val="32"/>
        </w:rPr>
        <w:t>如果</w:t>
      </w:r>
      <w:r>
        <w:rPr>
          <w:rFonts w:ascii="SimSun" w:eastAsia="SimSun" w:hAnsi="Times" w:cs="SimSun"/>
          <w:kern w:val="0"/>
          <w:sz w:val="32"/>
          <w:szCs w:val="32"/>
        </w:rPr>
        <w:t xml:space="preserve"> </w:t>
      </w:r>
      <w:r>
        <w:rPr>
          <w:rFonts w:ascii="Times" w:eastAsia="SimSun" w:hAnsi="Times" w:cs="Times"/>
          <w:kern w:val="0"/>
          <w:sz w:val="32"/>
          <w:szCs w:val="32"/>
        </w:rPr>
        <w:t xml:space="preserve">α </w:t>
      </w:r>
      <w:r>
        <w:rPr>
          <w:rFonts w:ascii="SimSun" w:eastAsia="SimSun" w:hAnsi="Times" w:cs="SimSun" w:hint="eastAsia"/>
          <w:kern w:val="0"/>
          <w:sz w:val="32"/>
          <w:szCs w:val="32"/>
        </w:rPr>
        <w:t>过小</w:t>
      </w:r>
      <w:r>
        <w:rPr>
          <w:rFonts w:ascii="SimSun" w:eastAsia="SimSun" w:hAnsi="Times" w:cs="SimSun"/>
          <w:kern w:val="0"/>
          <w:sz w:val="32"/>
          <w:szCs w:val="32"/>
        </w:rPr>
        <w:t>,</w:t>
      </w:r>
      <w:r>
        <w:rPr>
          <w:rFonts w:ascii="SimSun" w:eastAsia="SimSun" w:hAnsi="Times" w:cs="SimSun" w:hint="eastAsia"/>
          <w:kern w:val="0"/>
          <w:sz w:val="32"/>
          <w:szCs w:val="32"/>
        </w:rPr>
        <w:t>序列靠前的</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帧甚至会比靠后的</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帧权重更高。</w:t>
      </w:r>
      <w:r>
        <w:rPr>
          <w:rFonts w:ascii="SimSun" w:eastAsia="SimSun" w:hAnsi="Times" w:cs="SimSun"/>
          <w:kern w:val="0"/>
          <w:sz w:val="32"/>
          <w:szCs w:val="32"/>
        </w:rPr>
        <w:t xml:space="preserve"> </w:t>
      </w:r>
      <w:r>
        <w:rPr>
          <w:rFonts w:ascii="SimSun" w:eastAsia="SimSun" w:hAnsi="Times" w:cs="SimSun" w:hint="eastAsia"/>
          <w:kern w:val="0"/>
          <w:sz w:val="32"/>
          <w:szCs w:val="32"/>
        </w:rPr>
        <w:t>反之</w:t>
      </w:r>
      <w:r>
        <w:rPr>
          <w:rFonts w:ascii="SimSun" w:eastAsia="SimSun" w:hAnsi="Times" w:cs="SimSun"/>
          <w:kern w:val="0"/>
          <w:sz w:val="32"/>
          <w:szCs w:val="32"/>
        </w:rPr>
        <w:t>,</w:t>
      </w:r>
      <w:r>
        <w:rPr>
          <w:rFonts w:ascii="SimSun" w:eastAsia="SimSun" w:hAnsi="Times" w:cs="SimSun" w:hint="eastAsia"/>
          <w:kern w:val="0"/>
          <w:sz w:val="32"/>
          <w:szCs w:val="32"/>
        </w:rPr>
        <w:t>如果</w:t>
      </w:r>
      <w:r>
        <w:rPr>
          <w:rFonts w:ascii="SimSun" w:eastAsia="SimSun" w:hAnsi="Times" w:cs="SimSun"/>
          <w:kern w:val="0"/>
          <w:sz w:val="32"/>
          <w:szCs w:val="32"/>
        </w:rPr>
        <w:t xml:space="preserve"> </w:t>
      </w:r>
      <w:r>
        <w:rPr>
          <w:rFonts w:ascii="Times" w:eastAsia="SimSun" w:hAnsi="Times" w:cs="Times"/>
          <w:kern w:val="0"/>
          <w:sz w:val="32"/>
          <w:szCs w:val="32"/>
        </w:rPr>
        <w:t xml:space="preserve">α </w:t>
      </w:r>
      <w:r>
        <w:rPr>
          <w:rFonts w:ascii="SimSun" w:eastAsia="SimSun" w:hAnsi="Times" w:cs="SimSun" w:hint="eastAsia"/>
          <w:kern w:val="0"/>
          <w:sz w:val="32"/>
          <w:szCs w:val="32"/>
        </w:rPr>
        <w:t>过大</w:t>
      </w:r>
      <w:r>
        <w:rPr>
          <w:rFonts w:ascii="SimSun" w:eastAsia="SimSun" w:hAnsi="Times" w:cs="SimSun"/>
          <w:kern w:val="0"/>
          <w:sz w:val="32"/>
          <w:szCs w:val="32"/>
        </w:rPr>
        <w:t>,</w:t>
      </w:r>
      <w:r>
        <w:rPr>
          <w:rFonts w:ascii="SimSun" w:eastAsia="SimSun" w:hAnsi="Times" w:cs="SimSun" w:hint="eastAsia"/>
          <w:kern w:val="0"/>
          <w:sz w:val="32"/>
          <w:szCs w:val="32"/>
        </w:rPr>
        <w:t>所有</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帧的权重会非常低。从</w:t>
      </w:r>
      <w:r>
        <w:rPr>
          <w:rFonts w:ascii="SimSun" w:eastAsia="SimSun" w:hAnsi="Times" w:cs="SimSun"/>
          <w:kern w:val="0"/>
          <w:sz w:val="32"/>
          <w:szCs w:val="32"/>
        </w:rPr>
        <w:t xml:space="preserve"> </w:t>
      </w:r>
      <w:r>
        <w:rPr>
          <w:rFonts w:ascii="Times" w:eastAsia="SimSun" w:hAnsi="Times" w:cs="Times"/>
          <w:kern w:val="0"/>
          <w:sz w:val="32"/>
          <w:szCs w:val="32"/>
        </w:rPr>
        <w:t xml:space="preserve">(c) </w:t>
      </w:r>
      <w:r>
        <w:rPr>
          <w:rFonts w:ascii="SimSun" w:eastAsia="SimSun" w:hAnsi="Times" w:cs="SimSun" w:hint="eastAsia"/>
          <w:kern w:val="0"/>
          <w:sz w:val="32"/>
          <w:szCs w:val="32"/>
        </w:rPr>
        <w:t>可以更清楚的看出这一点</w:t>
      </w:r>
      <w:r>
        <w:rPr>
          <w:rFonts w:ascii="SimSun" w:eastAsia="SimSun" w:hAnsi="Times" w:cs="SimSun"/>
          <w:kern w:val="0"/>
          <w:sz w:val="32"/>
          <w:szCs w:val="32"/>
        </w:rPr>
        <w:t xml:space="preserve">, </w:t>
      </w:r>
      <w:r>
        <w:rPr>
          <w:rFonts w:ascii="SimSun" w:eastAsia="SimSun" w:hAnsi="Times" w:cs="SimSun" w:hint="eastAsia"/>
          <w:kern w:val="0"/>
          <w:sz w:val="32"/>
          <w:szCs w:val="32"/>
        </w:rPr>
        <w:t>当</w:t>
      </w:r>
      <w:r>
        <w:rPr>
          <w:rFonts w:ascii="SimSun" w:eastAsia="SimSun" w:hAnsi="Times" w:cs="SimSun"/>
          <w:kern w:val="0"/>
          <w:sz w:val="32"/>
          <w:szCs w:val="32"/>
        </w:rPr>
        <w:t xml:space="preserve"> </w:t>
      </w:r>
      <w:r>
        <w:rPr>
          <w:rFonts w:ascii="Times" w:eastAsia="SimSun" w:hAnsi="Times" w:cs="Times"/>
          <w:kern w:val="0"/>
          <w:sz w:val="32"/>
          <w:szCs w:val="32"/>
        </w:rPr>
        <w:t xml:space="preserve">α </w:t>
      </w:r>
      <w:r>
        <w:rPr>
          <w:rFonts w:ascii="SimSun" w:eastAsia="SimSun" w:hAnsi="Times" w:cs="SimSun" w:hint="eastAsia"/>
          <w:kern w:val="0"/>
          <w:sz w:val="32"/>
          <w:szCs w:val="32"/>
        </w:rPr>
        <w:t>大于</w:t>
      </w:r>
      <w:r>
        <w:rPr>
          <w:rFonts w:ascii="SimSun" w:eastAsia="SimSun" w:hAnsi="Times" w:cs="SimSun"/>
          <w:kern w:val="0"/>
          <w:sz w:val="32"/>
          <w:szCs w:val="32"/>
        </w:rPr>
        <w:t xml:space="preserve"> </w:t>
      </w:r>
      <w:r>
        <w:rPr>
          <w:rFonts w:ascii="Times" w:eastAsia="SimSun" w:hAnsi="Times" w:cs="Times"/>
          <w:kern w:val="0"/>
          <w:sz w:val="32"/>
          <w:szCs w:val="32"/>
        </w:rPr>
        <w:t xml:space="preserve">0.7 </w:t>
      </w:r>
      <w:r>
        <w:rPr>
          <w:rFonts w:ascii="SimSun" w:eastAsia="SimSun" w:hAnsi="Times" w:cs="SimSun" w:hint="eastAsia"/>
          <w:kern w:val="0"/>
          <w:sz w:val="32"/>
          <w:szCs w:val="32"/>
        </w:rPr>
        <w:t>后</w:t>
      </w:r>
      <w:r>
        <w:rPr>
          <w:rFonts w:ascii="SimSun" w:eastAsia="SimSun" w:hAnsi="Times" w:cs="SimSun"/>
          <w:kern w:val="0"/>
          <w:sz w:val="32"/>
          <w:szCs w:val="32"/>
        </w:rPr>
        <w:t>,</w:t>
      </w:r>
      <w:r>
        <w:rPr>
          <w:rFonts w:ascii="Times" w:eastAsia="SimSun" w:hAnsi="Times" w:cs="Times"/>
          <w:kern w:val="0"/>
          <w:sz w:val="32"/>
          <w:szCs w:val="32"/>
        </w:rPr>
        <w:t xml:space="preserve">DFR </w:t>
      </w:r>
      <w:r>
        <w:rPr>
          <w:rFonts w:ascii="SimSun" w:eastAsia="SimSun" w:hAnsi="Times" w:cs="SimSun" w:hint="eastAsia"/>
          <w:kern w:val="0"/>
          <w:sz w:val="32"/>
          <w:szCs w:val="32"/>
        </w:rPr>
        <w:t>值会急剧下降</w:t>
      </w:r>
      <w:r>
        <w:rPr>
          <w:rFonts w:ascii="SimSun" w:eastAsia="SimSun" w:hAnsi="Times" w:cs="SimSun"/>
          <w:kern w:val="0"/>
          <w:sz w:val="32"/>
          <w:szCs w:val="32"/>
        </w:rPr>
        <w:t>,</w:t>
      </w:r>
      <w:r>
        <w:rPr>
          <w:rFonts w:ascii="SimSun" w:eastAsia="SimSun" w:hAnsi="Times" w:cs="SimSun" w:hint="eastAsia"/>
          <w:kern w:val="0"/>
          <w:sz w:val="32"/>
          <w:szCs w:val="32"/>
        </w:rPr>
        <w:t>这样会导致</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帧数据包丢失的概率提高。结</w:t>
      </w:r>
      <w:r>
        <w:rPr>
          <w:rFonts w:ascii="SimSun" w:eastAsia="SimSun" w:hAnsi="Times" w:cs="SimSun"/>
          <w:kern w:val="0"/>
          <w:sz w:val="32"/>
          <w:szCs w:val="32"/>
        </w:rPr>
        <w:t xml:space="preserve"> </w:t>
      </w:r>
      <w:r>
        <w:rPr>
          <w:rFonts w:ascii="SimSun" w:eastAsia="SimSun" w:hAnsi="Times" w:cs="SimSun" w:hint="eastAsia"/>
          <w:kern w:val="0"/>
          <w:sz w:val="32"/>
          <w:szCs w:val="32"/>
        </w:rPr>
        <w:t>合</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可以看出</w:t>
      </w:r>
      <w:r>
        <w:rPr>
          <w:rFonts w:ascii="SimSun" w:eastAsia="SimSun" w:hAnsi="Times" w:cs="SimSun"/>
          <w:kern w:val="0"/>
          <w:sz w:val="32"/>
          <w:szCs w:val="32"/>
        </w:rPr>
        <w:t>,</w:t>
      </w:r>
      <w:r>
        <w:rPr>
          <w:rFonts w:ascii="SimSun" w:eastAsia="SimSun" w:hAnsi="Times" w:cs="SimSun" w:hint="eastAsia"/>
          <w:kern w:val="0"/>
          <w:sz w:val="32"/>
          <w:szCs w:val="32"/>
        </w:rPr>
        <w:t>当</w:t>
      </w:r>
      <w:r>
        <w:rPr>
          <w:rFonts w:ascii="SimSun" w:eastAsia="SimSun" w:hAnsi="Times" w:cs="SimSun"/>
          <w:kern w:val="0"/>
          <w:sz w:val="32"/>
          <w:szCs w:val="32"/>
        </w:rPr>
        <w:t xml:space="preserve"> </w:t>
      </w:r>
      <w:r>
        <w:rPr>
          <w:rFonts w:ascii="Times" w:eastAsia="SimSun" w:hAnsi="Times" w:cs="Times"/>
          <w:kern w:val="0"/>
          <w:sz w:val="32"/>
          <w:szCs w:val="32"/>
        </w:rPr>
        <w:t xml:space="preserve">α </w:t>
      </w:r>
      <w:r>
        <w:rPr>
          <w:rFonts w:ascii="SimSun" w:eastAsia="SimSun" w:hAnsi="Times" w:cs="SimSun" w:hint="eastAsia"/>
          <w:kern w:val="0"/>
          <w:sz w:val="32"/>
          <w:szCs w:val="32"/>
        </w:rPr>
        <w:t>处于一个合理的范围</w:t>
      </w:r>
      <w:r>
        <w:rPr>
          <w:rFonts w:ascii="SimSun" w:eastAsia="SimSun" w:hAnsi="Times" w:cs="SimSun"/>
          <w:kern w:val="0"/>
          <w:sz w:val="32"/>
          <w:szCs w:val="32"/>
        </w:rPr>
        <w:t>,</w:t>
      </w:r>
      <w:r>
        <w:rPr>
          <w:rFonts w:ascii="Times" w:eastAsia="SimSun" w:hAnsi="Times" w:cs="Times"/>
          <w:kern w:val="0"/>
          <w:sz w:val="32"/>
          <w:szCs w:val="32"/>
        </w:rPr>
        <w:t xml:space="preserve">[0.4, 0.6] </w:t>
      </w:r>
      <w:r>
        <w:rPr>
          <w:rFonts w:ascii="SimSun" w:eastAsia="SimSun" w:hAnsi="Times" w:cs="SimSun" w:hint="eastAsia"/>
          <w:kern w:val="0"/>
          <w:sz w:val="32"/>
          <w:szCs w:val="32"/>
        </w:rPr>
        <w:t>区间内</w:t>
      </w:r>
      <w:r>
        <w:rPr>
          <w:rFonts w:ascii="SimSun" w:eastAsia="SimSun" w:hAnsi="Times" w:cs="SimSun"/>
          <w:kern w:val="0"/>
          <w:sz w:val="32"/>
          <w:szCs w:val="32"/>
        </w:rPr>
        <w:t>,</w:t>
      </w:r>
      <w:r>
        <w:rPr>
          <w:rFonts w:ascii="SimSun" w:eastAsia="SimSun" w:hAnsi="Times" w:cs="SimSun" w:hint="eastAsia"/>
          <w:kern w:val="0"/>
          <w:sz w:val="32"/>
          <w:szCs w:val="32"/>
        </w:rPr>
        <w:t>可以获得最好的解</w:t>
      </w:r>
      <w:r>
        <w:rPr>
          <w:rFonts w:ascii="SimSun" w:eastAsia="SimSun" w:hAnsi="Times" w:cs="SimSun"/>
          <w:kern w:val="0"/>
          <w:sz w:val="32"/>
          <w:szCs w:val="32"/>
        </w:rPr>
        <w:t xml:space="preserve"> </w:t>
      </w:r>
      <w:r>
        <w:rPr>
          <w:rFonts w:ascii="SimSun" w:eastAsia="SimSun" w:hAnsi="Times" w:cs="SimSun" w:hint="eastAsia"/>
          <w:kern w:val="0"/>
          <w:sz w:val="32"/>
          <w:szCs w:val="32"/>
        </w:rPr>
        <w:t>码质量。</w:t>
      </w:r>
      <w:r>
        <w:rPr>
          <w:rFonts w:ascii="SimSun" w:eastAsia="SimSun" w:hAnsi="Times" w:cs="SimSun"/>
          <w:kern w:val="0"/>
          <w:sz w:val="32"/>
          <w:szCs w:val="32"/>
        </w:rPr>
        <w:t xml:space="preserve"> </w:t>
      </w:r>
    </w:p>
    <w:p w14:paraId="7F5F3B1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参数影响之</w:t>
      </w:r>
      <w:r>
        <w:rPr>
          <w:rFonts w:ascii="SimHei" w:eastAsia="SimHei" w:hAnsi="Times" w:cs="SimHei"/>
          <w:kern w:val="0"/>
          <w:sz w:val="32"/>
          <w:szCs w:val="32"/>
        </w:rPr>
        <w:t xml:space="preserve"> </w:t>
      </w:r>
      <w:r>
        <w:rPr>
          <w:rFonts w:ascii="Times" w:eastAsia="SimHei" w:hAnsi="Times" w:cs="Times"/>
          <w:i/>
          <w:iCs/>
          <w:kern w:val="0"/>
          <w:sz w:val="32"/>
          <w:szCs w:val="32"/>
        </w:rPr>
        <w:t>b</w:t>
      </w:r>
      <w:r>
        <w:rPr>
          <w:rFonts w:ascii="Times" w:eastAsia="SimHei" w:hAnsi="Times" w:cs="Times"/>
          <w:kern w:val="0"/>
          <w:position w:val="-6"/>
          <w:sz w:val="22"/>
          <w:szCs w:val="22"/>
        </w:rPr>
        <w:t>0</w:t>
      </w:r>
      <w:r>
        <w:rPr>
          <w:rFonts w:ascii="SimSun" w:eastAsia="SimSun" w:hAnsi="Times" w:cs="SimSun" w:hint="eastAsia"/>
          <w:kern w:val="0"/>
          <w:sz w:val="32"/>
          <w:szCs w:val="32"/>
        </w:rPr>
        <w:t>。结果如图</w:t>
      </w:r>
      <w:r>
        <w:rPr>
          <w:rFonts w:ascii="SimSun" w:eastAsia="SimSun" w:hAnsi="Times" w:cs="SimSun"/>
          <w:kern w:val="0"/>
          <w:sz w:val="32"/>
          <w:szCs w:val="32"/>
        </w:rPr>
        <w:t xml:space="preserve"> </w:t>
      </w:r>
      <w:r>
        <w:rPr>
          <w:rFonts w:ascii="Times" w:eastAsia="SimSun" w:hAnsi="Times" w:cs="Times"/>
          <w:kern w:val="0"/>
          <w:sz w:val="32"/>
          <w:szCs w:val="32"/>
        </w:rPr>
        <w:t>4.19</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SimSun" w:eastAsia="SimSun" w:hAnsi="Times" w:cs="SimSun" w:hint="eastAsia"/>
          <w:kern w:val="0"/>
          <w:sz w:val="32"/>
          <w:szCs w:val="32"/>
        </w:rPr>
        <w:t>用来确保序列靠前的</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帧能够有机会</w:t>
      </w:r>
      <w:r>
        <w:rPr>
          <w:rFonts w:ascii="SimSun" w:eastAsia="SimSun" w:hAnsi="Times" w:cs="SimSun"/>
          <w:kern w:val="0"/>
          <w:sz w:val="32"/>
          <w:szCs w:val="32"/>
        </w:rPr>
        <w:t xml:space="preserve"> </w:t>
      </w:r>
      <w:r>
        <w:rPr>
          <w:rFonts w:ascii="SimSun" w:eastAsia="SimSun" w:hAnsi="Times" w:cs="SimSun" w:hint="eastAsia"/>
          <w:kern w:val="0"/>
          <w:sz w:val="32"/>
          <w:szCs w:val="32"/>
        </w:rPr>
        <w:t>进入高优先级的队列。</w:t>
      </w:r>
      <w:r>
        <w:rPr>
          <w:rFonts w:ascii="Times" w:eastAsia="SimSun" w:hAnsi="Times" w:cs="Times"/>
          <w:kern w:val="0"/>
          <w:sz w:val="32"/>
          <w:szCs w:val="32"/>
        </w:rPr>
        <w:t xml:space="preserve">(a) </w:t>
      </w:r>
      <w:r>
        <w:rPr>
          <w:rFonts w:ascii="SimSun" w:eastAsia="SimSun" w:hAnsi="Times" w:cs="SimSun" w:hint="eastAsia"/>
          <w:kern w:val="0"/>
          <w:sz w:val="32"/>
          <w:szCs w:val="32"/>
        </w:rPr>
        <w:t>显示随着</w:t>
      </w:r>
      <w:r>
        <w:rPr>
          <w:rFonts w:ascii="SimSun" w:eastAsia="SimSun" w:hAnsi="Times" w:cs="SimSun"/>
          <w:kern w:val="0"/>
          <w:sz w:val="32"/>
          <w:szCs w:val="32"/>
        </w:rPr>
        <w:t xml:space="preserve"> </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SimSun" w:eastAsia="SimSun" w:hAnsi="Times" w:cs="SimSun" w:hint="eastAsia"/>
          <w:kern w:val="0"/>
          <w:sz w:val="32"/>
          <w:szCs w:val="32"/>
        </w:rPr>
        <w:t>的增长</w:t>
      </w:r>
      <w:r>
        <w:rPr>
          <w:rFonts w:ascii="SimSun" w:eastAsia="SimSun" w:hAnsi="Times" w:cs="SimSun"/>
          <w:kern w:val="0"/>
          <w:sz w:val="32"/>
          <w:szCs w:val="32"/>
        </w:rPr>
        <w:t>,</w:t>
      </w:r>
      <w:r>
        <w:rPr>
          <w:rFonts w:ascii="Times" w:eastAsia="SimSun" w:hAnsi="Times" w:cs="Times"/>
          <w:kern w:val="0"/>
          <w:sz w:val="32"/>
          <w:szCs w:val="32"/>
        </w:rPr>
        <w:t xml:space="preserve">P </w:t>
      </w:r>
      <w:r>
        <w:rPr>
          <w:rFonts w:ascii="SimSun" w:eastAsia="SimSun" w:hAnsi="Times" w:cs="SimSun" w:hint="eastAsia"/>
          <w:kern w:val="0"/>
          <w:sz w:val="32"/>
          <w:szCs w:val="32"/>
        </w:rPr>
        <w:t>帧和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帧的权重值都会相应的提</w:t>
      </w:r>
      <w:r>
        <w:rPr>
          <w:rFonts w:ascii="SimSun" w:eastAsia="SimSun" w:hAnsi="Times" w:cs="SimSun"/>
          <w:kern w:val="0"/>
          <w:sz w:val="32"/>
          <w:szCs w:val="32"/>
        </w:rPr>
        <w:t xml:space="preserve"> </w:t>
      </w:r>
      <w:r>
        <w:rPr>
          <w:rFonts w:ascii="SimSun" w:eastAsia="SimSun" w:hAnsi="Times" w:cs="SimSun" w:hint="eastAsia"/>
          <w:kern w:val="0"/>
          <w:sz w:val="32"/>
          <w:szCs w:val="32"/>
        </w:rPr>
        <w:t>升</w:t>
      </w:r>
      <w:r>
        <w:rPr>
          <w:rFonts w:ascii="SimSun" w:eastAsia="SimSun" w:hAnsi="Times" w:cs="SimSun"/>
          <w:kern w:val="0"/>
          <w:sz w:val="32"/>
          <w:szCs w:val="32"/>
        </w:rPr>
        <w:t>,</w:t>
      </w:r>
      <w:r>
        <w:rPr>
          <w:rFonts w:ascii="SimSun" w:eastAsia="SimSun" w:hAnsi="Times" w:cs="SimSun" w:hint="eastAsia"/>
          <w:kern w:val="0"/>
          <w:sz w:val="32"/>
          <w:szCs w:val="32"/>
        </w:rPr>
        <w:t>意味着更多的</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帧能够有机会进入高优先级的发送队列。在</w:t>
      </w:r>
      <w:r>
        <w:rPr>
          <w:rFonts w:ascii="SimSun" w:eastAsia="SimSun" w:hAnsi="Times" w:cs="SimSun"/>
          <w:kern w:val="0"/>
          <w:sz w:val="32"/>
          <w:szCs w:val="32"/>
        </w:rPr>
        <w:t xml:space="preserve"> </w:t>
      </w:r>
      <w:r>
        <w:rPr>
          <w:rFonts w:ascii="Times" w:eastAsia="SimSun" w:hAnsi="Times" w:cs="Times"/>
          <w:kern w:val="0"/>
          <w:sz w:val="32"/>
          <w:szCs w:val="32"/>
        </w:rPr>
        <w:t xml:space="preserve">(c) </w:t>
      </w:r>
      <w:r>
        <w:rPr>
          <w:rFonts w:ascii="SimSun" w:eastAsia="SimSun" w:hAnsi="Times" w:cs="SimSun" w:hint="eastAsia"/>
          <w:kern w:val="0"/>
          <w:sz w:val="32"/>
          <w:szCs w:val="32"/>
        </w:rPr>
        <w:t>中</w:t>
      </w:r>
      <w:r>
        <w:rPr>
          <w:rFonts w:ascii="SimSun" w:eastAsia="SimSun" w:hAnsi="Times" w:cs="SimSun"/>
          <w:kern w:val="0"/>
          <w:sz w:val="32"/>
          <w:szCs w:val="32"/>
        </w:rPr>
        <w:t>,</w:t>
      </w:r>
      <w:r>
        <w:rPr>
          <w:rFonts w:ascii="SimSun" w:eastAsia="SimSun" w:hAnsi="Times" w:cs="SimSun" w:hint="eastAsia"/>
          <w:kern w:val="0"/>
          <w:sz w:val="32"/>
          <w:szCs w:val="32"/>
        </w:rPr>
        <w:t>随着</w:t>
      </w:r>
      <w:r>
        <w:rPr>
          <w:rFonts w:ascii="SimSun" w:eastAsia="SimSun" w:hAnsi="Times" w:cs="SimSun"/>
          <w:kern w:val="0"/>
          <w:sz w:val="32"/>
          <w:szCs w:val="32"/>
        </w:rPr>
        <w:t xml:space="preserve"> </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SimSun" w:eastAsia="SimSun" w:hAnsi="Times" w:cs="SimSun" w:hint="eastAsia"/>
          <w:kern w:val="0"/>
          <w:sz w:val="32"/>
          <w:szCs w:val="32"/>
        </w:rPr>
        <w:t>更多的</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帧进入高优先级队列</w:t>
      </w:r>
      <w:r>
        <w:rPr>
          <w:rFonts w:ascii="SimSun" w:eastAsia="SimSun" w:hAnsi="Times" w:cs="SimSun"/>
          <w:kern w:val="0"/>
          <w:sz w:val="32"/>
          <w:szCs w:val="32"/>
        </w:rPr>
        <w:t>,</w:t>
      </w:r>
      <w:r>
        <w:rPr>
          <w:rFonts w:ascii="SimSun" w:eastAsia="SimSun" w:hAnsi="Times" w:cs="SimSun" w:hint="eastAsia"/>
          <w:kern w:val="0"/>
          <w:sz w:val="32"/>
          <w:szCs w:val="32"/>
        </w:rPr>
        <w:t>导致</w:t>
      </w:r>
      <w:r>
        <w:rPr>
          <w:rFonts w:ascii="SimSun" w:eastAsia="SimSun" w:hAnsi="Times" w:cs="SimSun"/>
          <w:kern w:val="0"/>
          <w:sz w:val="32"/>
          <w:szCs w:val="32"/>
        </w:rPr>
        <w:t xml:space="preserve"> </w:t>
      </w:r>
      <w:r>
        <w:rPr>
          <w:rFonts w:ascii="Times" w:eastAsia="SimSun" w:hAnsi="Times" w:cs="Times"/>
          <w:kern w:val="0"/>
          <w:sz w:val="32"/>
          <w:szCs w:val="32"/>
        </w:rPr>
        <w:t xml:space="preserve">DFR </w:t>
      </w:r>
      <w:r>
        <w:rPr>
          <w:rFonts w:ascii="SimSun" w:eastAsia="SimSun" w:hAnsi="Times" w:cs="SimSun" w:hint="eastAsia"/>
          <w:kern w:val="0"/>
          <w:sz w:val="32"/>
          <w:szCs w:val="32"/>
        </w:rPr>
        <w:t>值增长。但是</w:t>
      </w:r>
      <w:r>
        <w:rPr>
          <w:rFonts w:ascii="SimSun" w:eastAsia="SimSun" w:hAnsi="Times" w:cs="SimSun"/>
          <w:kern w:val="0"/>
          <w:sz w:val="32"/>
          <w:szCs w:val="32"/>
        </w:rPr>
        <w:t>,</w:t>
      </w:r>
      <w:r>
        <w:rPr>
          <w:rFonts w:ascii="SimSun" w:eastAsia="SimSun" w:hAnsi="Times" w:cs="SimSun" w:hint="eastAsia"/>
          <w:kern w:val="0"/>
          <w:sz w:val="32"/>
          <w:szCs w:val="32"/>
        </w:rPr>
        <w:t>从</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中可以看出</w:t>
      </w:r>
      <w:r>
        <w:rPr>
          <w:rFonts w:ascii="SimSun" w:eastAsia="SimSun" w:hAnsi="Times" w:cs="SimSun"/>
          <w:kern w:val="0"/>
          <w:sz w:val="32"/>
          <w:szCs w:val="32"/>
        </w:rPr>
        <w:t>,</w:t>
      </w:r>
      <w:r>
        <w:rPr>
          <w:rFonts w:ascii="SimSun" w:eastAsia="SimSun" w:hAnsi="Times" w:cs="SimSun" w:hint="eastAsia"/>
          <w:kern w:val="0"/>
          <w:sz w:val="32"/>
          <w:szCs w:val="32"/>
        </w:rPr>
        <w:t>这</w:t>
      </w:r>
      <w:r>
        <w:rPr>
          <w:rFonts w:ascii="SimSun" w:eastAsia="SimSun" w:hAnsi="Times" w:cs="SimSun"/>
          <w:kern w:val="0"/>
          <w:sz w:val="32"/>
          <w:szCs w:val="32"/>
        </w:rPr>
        <w:t xml:space="preserve"> </w:t>
      </w:r>
      <w:r>
        <w:rPr>
          <w:rFonts w:ascii="SimSun" w:eastAsia="SimSun" w:hAnsi="Times" w:cs="SimSun" w:hint="eastAsia"/>
          <w:kern w:val="0"/>
          <w:sz w:val="32"/>
          <w:szCs w:val="32"/>
        </w:rPr>
        <w:t>样并不意味这视频质量的增长</w:t>
      </w:r>
      <w:r>
        <w:rPr>
          <w:rFonts w:ascii="SimSun" w:eastAsia="SimSun" w:hAnsi="Times" w:cs="SimSun"/>
          <w:kern w:val="0"/>
          <w:sz w:val="32"/>
          <w:szCs w:val="32"/>
        </w:rPr>
        <w:t>,</w:t>
      </w:r>
      <w:r>
        <w:rPr>
          <w:rFonts w:ascii="SimSun" w:eastAsia="SimSun" w:hAnsi="Times" w:cs="SimSun" w:hint="eastAsia"/>
          <w:kern w:val="0"/>
          <w:sz w:val="32"/>
          <w:szCs w:val="32"/>
        </w:rPr>
        <w:t>更多的</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帧进入高优先级队列</w:t>
      </w:r>
      <w:r>
        <w:rPr>
          <w:rFonts w:ascii="SimSun" w:eastAsia="SimSun" w:hAnsi="Times" w:cs="SimSun"/>
          <w:kern w:val="0"/>
          <w:sz w:val="32"/>
          <w:szCs w:val="32"/>
        </w:rPr>
        <w:t>,</w:t>
      </w:r>
      <w:r>
        <w:rPr>
          <w:rFonts w:ascii="SimSun" w:eastAsia="SimSun" w:hAnsi="Times" w:cs="SimSun" w:hint="eastAsia"/>
          <w:kern w:val="0"/>
          <w:sz w:val="32"/>
          <w:szCs w:val="32"/>
        </w:rPr>
        <w:t>就可能导致</w:t>
      </w:r>
      <w:r>
        <w:rPr>
          <w:rFonts w:ascii="SimSun" w:eastAsia="SimSun" w:hAnsi="Times" w:cs="SimSun"/>
          <w:kern w:val="0"/>
          <w:sz w:val="32"/>
          <w:szCs w:val="32"/>
        </w:rPr>
        <w:t xml:space="preserve"> </w:t>
      </w:r>
      <w:r>
        <w:rPr>
          <w:rFonts w:ascii="Times" w:eastAsia="SimSun" w:hAnsi="Times" w:cs="Times"/>
          <w:kern w:val="0"/>
          <w:sz w:val="32"/>
          <w:szCs w:val="32"/>
        </w:rPr>
        <w:t xml:space="preserve">P </w:t>
      </w:r>
      <w:r>
        <w:rPr>
          <w:rFonts w:ascii="SimSun" w:eastAsia="SimSun" w:hAnsi="Times" w:cs="SimSun" w:hint="eastAsia"/>
          <w:kern w:val="0"/>
          <w:sz w:val="32"/>
          <w:szCs w:val="32"/>
        </w:rPr>
        <w:t>帧</w:t>
      </w:r>
      <w:r>
        <w:rPr>
          <w:rFonts w:ascii="SimSun" w:eastAsia="SimSun" w:hAnsi="Times" w:cs="SimSun"/>
          <w:kern w:val="0"/>
          <w:sz w:val="32"/>
          <w:szCs w:val="32"/>
        </w:rPr>
        <w:t xml:space="preserve"> </w:t>
      </w:r>
      <w:r>
        <w:rPr>
          <w:rFonts w:ascii="SimSun" w:eastAsia="SimSun" w:hAnsi="Times" w:cs="SimSun" w:hint="eastAsia"/>
          <w:kern w:val="0"/>
          <w:sz w:val="32"/>
          <w:szCs w:val="32"/>
        </w:rPr>
        <w:t>被分配到低优先级的队列</w:t>
      </w:r>
      <w:r>
        <w:rPr>
          <w:rFonts w:ascii="SimSun" w:eastAsia="SimSun" w:hAnsi="Times" w:cs="SimSun"/>
          <w:kern w:val="0"/>
          <w:sz w:val="32"/>
          <w:szCs w:val="32"/>
        </w:rPr>
        <w:t>,</w:t>
      </w:r>
      <w:r>
        <w:rPr>
          <w:rFonts w:ascii="SimSun" w:eastAsia="SimSun" w:hAnsi="Times" w:cs="SimSun" w:hint="eastAsia"/>
          <w:kern w:val="0"/>
          <w:sz w:val="32"/>
          <w:szCs w:val="32"/>
        </w:rPr>
        <w:t>从而导致</w:t>
      </w:r>
      <w:r>
        <w:rPr>
          <w:rFonts w:ascii="SimSun" w:eastAsia="SimSun" w:hAnsi="Times" w:cs="SimSun"/>
          <w:kern w:val="0"/>
          <w:sz w:val="32"/>
          <w:szCs w:val="32"/>
        </w:rPr>
        <w:t xml:space="preserve"> </w:t>
      </w:r>
      <w:r>
        <w:rPr>
          <w:rFonts w:ascii="Times" w:eastAsia="SimSun" w:hAnsi="Times" w:cs="Times"/>
          <w:kern w:val="0"/>
          <w:sz w:val="32"/>
          <w:szCs w:val="32"/>
        </w:rPr>
        <w:t xml:space="preserve">SSIM </w:t>
      </w:r>
      <w:r>
        <w:rPr>
          <w:rFonts w:ascii="SimSun" w:eastAsia="SimSun" w:hAnsi="Times" w:cs="SimSun" w:hint="eastAsia"/>
          <w:kern w:val="0"/>
          <w:sz w:val="32"/>
          <w:szCs w:val="32"/>
        </w:rPr>
        <w:t>值反而降低。这一现象在视频图像较大</w:t>
      </w:r>
      <w:r>
        <w:rPr>
          <w:rFonts w:ascii="SimSun" w:eastAsia="SimSun" w:hAnsi="Times" w:cs="SimSun"/>
          <w:kern w:val="0"/>
          <w:sz w:val="32"/>
          <w:szCs w:val="32"/>
        </w:rPr>
        <w:t xml:space="preserve"> </w:t>
      </w:r>
      <w:r>
        <w:rPr>
          <w:rFonts w:ascii="SimSun" w:eastAsia="SimSun" w:hAnsi="Times" w:cs="SimSun" w:hint="eastAsia"/>
          <w:kern w:val="0"/>
          <w:sz w:val="32"/>
          <w:szCs w:val="32"/>
        </w:rPr>
        <w:t>时尤为明显。综合来看</w:t>
      </w:r>
      <w:r>
        <w:rPr>
          <w:rFonts w:ascii="SimSun" w:eastAsia="SimSun" w:hAnsi="Times" w:cs="SimSun"/>
          <w:kern w:val="0"/>
          <w:sz w:val="32"/>
          <w:szCs w:val="32"/>
        </w:rPr>
        <w:t>,</w:t>
      </w:r>
      <w:r>
        <w:rPr>
          <w:rFonts w:ascii="SimSun" w:eastAsia="SimSun" w:hAnsi="Times" w:cs="SimSun" w:hint="eastAsia"/>
          <w:kern w:val="0"/>
          <w:sz w:val="32"/>
          <w:szCs w:val="32"/>
        </w:rPr>
        <w:t>我们建议合适的</w:t>
      </w:r>
      <w:r>
        <w:rPr>
          <w:rFonts w:ascii="SimSun" w:eastAsia="SimSun" w:hAnsi="Times" w:cs="SimSun"/>
          <w:kern w:val="0"/>
          <w:sz w:val="32"/>
          <w:szCs w:val="32"/>
        </w:rPr>
        <w:t xml:space="preserve"> </w:t>
      </w:r>
      <w:r>
        <w:rPr>
          <w:rFonts w:ascii="Times" w:eastAsia="SimSun" w:hAnsi="Times" w:cs="Times"/>
          <w:i/>
          <w:iCs/>
          <w:kern w:val="0"/>
          <w:sz w:val="32"/>
          <w:szCs w:val="32"/>
        </w:rPr>
        <w:t>b</w:t>
      </w:r>
      <w:r>
        <w:rPr>
          <w:rFonts w:ascii="Times" w:eastAsia="SimSun" w:hAnsi="Times" w:cs="Times"/>
          <w:kern w:val="0"/>
          <w:position w:val="-6"/>
          <w:sz w:val="22"/>
          <w:szCs w:val="22"/>
        </w:rPr>
        <w:t xml:space="preserve">0 </w:t>
      </w:r>
      <w:r>
        <w:rPr>
          <w:rFonts w:ascii="SimSun" w:eastAsia="SimSun" w:hAnsi="Times" w:cs="SimSun" w:hint="eastAsia"/>
          <w:kern w:val="0"/>
          <w:sz w:val="32"/>
          <w:szCs w:val="32"/>
        </w:rPr>
        <w:t>取值范围应在</w:t>
      </w:r>
      <w:r>
        <w:rPr>
          <w:rFonts w:ascii="SimSun" w:eastAsia="SimSun" w:hAnsi="Times" w:cs="SimSun"/>
          <w:kern w:val="0"/>
          <w:sz w:val="32"/>
          <w:szCs w:val="32"/>
        </w:rPr>
        <w:t xml:space="preserve"> </w:t>
      </w:r>
      <w:r>
        <w:rPr>
          <w:rFonts w:ascii="Times" w:eastAsia="SimSun" w:hAnsi="Times" w:cs="Times"/>
          <w:kern w:val="0"/>
          <w:sz w:val="32"/>
          <w:szCs w:val="32"/>
        </w:rPr>
        <w:t>[0.2, 0.4]</w:t>
      </w:r>
      <w:r>
        <w:rPr>
          <w:rFonts w:ascii="SimSun" w:eastAsia="SimSun" w:hAnsi="Times" w:cs="SimSun"/>
          <w:kern w:val="0"/>
          <w:sz w:val="32"/>
          <w:szCs w:val="32"/>
        </w:rPr>
        <w:t>,</w:t>
      </w:r>
      <w:r>
        <w:rPr>
          <w:rFonts w:ascii="SimSun" w:eastAsia="SimSun" w:hAnsi="Times" w:cs="SimSun" w:hint="eastAsia"/>
          <w:kern w:val="0"/>
          <w:sz w:val="32"/>
          <w:szCs w:val="32"/>
        </w:rPr>
        <w:t>在这个范围</w:t>
      </w:r>
      <w:r>
        <w:rPr>
          <w:rFonts w:ascii="SimSun" w:eastAsia="SimSun" w:hAnsi="Times" w:cs="SimSun"/>
          <w:kern w:val="0"/>
          <w:sz w:val="32"/>
          <w:szCs w:val="32"/>
        </w:rPr>
        <w:t xml:space="preserve"> </w:t>
      </w:r>
      <w:r>
        <w:rPr>
          <w:rFonts w:ascii="SimSun" w:eastAsia="SimSun" w:hAnsi="Times" w:cs="SimSun" w:hint="eastAsia"/>
          <w:kern w:val="0"/>
          <w:sz w:val="32"/>
          <w:szCs w:val="32"/>
        </w:rPr>
        <w:t>内</w:t>
      </w:r>
      <w:r>
        <w:rPr>
          <w:rFonts w:ascii="SimSun" w:eastAsia="SimSun" w:hAnsi="Times" w:cs="SimSun"/>
          <w:kern w:val="0"/>
          <w:sz w:val="32"/>
          <w:szCs w:val="32"/>
        </w:rPr>
        <w:t xml:space="preserve"> </w:t>
      </w:r>
      <w:r>
        <w:rPr>
          <w:rFonts w:ascii="Times" w:eastAsia="SimSun" w:hAnsi="Times" w:cs="Times"/>
          <w:kern w:val="0"/>
          <w:sz w:val="32"/>
          <w:szCs w:val="32"/>
        </w:rPr>
        <w:t xml:space="preserve">SSIM </w:t>
      </w:r>
      <w:r>
        <w:rPr>
          <w:rFonts w:ascii="SimSun" w:eastAsia="SimSun" w:hAnsi="Times" w:cs="SimSun" w:hint="eastAsia"/>
          <w:kern w:val="0"/>
          <w:sz w:val="32"/>
          <w:szCs w:val="32"/>
        </w:rPr>
        <w:t>值和</w:t>
      </w:r>
      <w:r>
        <w:rPr>
          <w:rFonts w:ascii="SimSun" w:eastAsia="SimSun" w:hAnsi="Times" w:cs="SimSun"/>
          <w:kern w:val="0"/>
          <w:sz w:val="32"/>
          <w:szCs w:val="32"/>
        </w:rPr>
        <w:t xml:space="preserve"> </w:t>
      </w:r>
      <w:r>
        <w:rPr>
          <w:rFonts w:ascii="Times" w:eastAsia="SimSun" w:hAnsi="Times" w:cs="Times"/>
          <w:kern w:val="0"/>
          <w:sz w:val="32"/>
          <w:szCs w:val="32"/>
        </w:rPr>
        <w:t xml:space="preserve">DFR </w:t>
      </w:r>
      <w:r>
        <w:rPr>
          <w:rFonts w:ascii="SimSun" w:eastAsia="SimSun" w:hAnsi="Times" w:cs="SimSun" w:hint="eastAsia"/>
          <w:kern w:val="0"/>
          <w:sz w:val="32"/>
          <w:szCs w:val="32"/>
        </w:rPr>
        <w:t>都相对可观。</w:t>
      </w:r>
      <w:r>
        <w:rPr>
          <w:rFonts w:ascii="SimSun" w:eastAsia="SimSun" w:hAnsi="Times" w:cs="SimSun"/>
          <w:kern w:val="0"/>
          <w:sz w:val="32"/>
          <w:szCs w:val="32"/>
        </w:rPr>
        <w:t xml:space="preserve"> </w:t>
      </w:r>
    </w:p>
    <w:p w14:paraId="036B637D"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参数影响之</w:t>
      </w:r>
      <w:r>
        <w:rPr>
          <w:rFonts w:ascii="SimHei" w:eastAsia="SimHei" w:hAnsi="Times" w:cs="SimHei"/>
          <w:kern w:val="0"/>
          <w:sz w:val="32"/>
          <w:szCs w:val="32"/>
        </w:rPr>
        <w:t xml:space="preserve"> </w:t>
      </w:r>
      <w:r>
        <w:rPr>
          <w:rFonts w:ascii="Times" w:eastAsia="SimHei" w:hAnsi="Times" w:cs="Times"/>
          <w:b/>
          <w:bCs/>
          <w:i/>
          <w:iCs/>
          <w:kern w:val="0"/>
          <w:sz w:val="32"/>
          <w:szCs w:val="32"/>
        </w:rPr>
        <w:t>h</w:t>
      </w:r>
      <w:r>
        <w:rPr>
          <w:rFonts w:ascii="SimSun" w:eastAsia="SimSun" w:hAnsi="Times" w:cs="SimSun" w:hint="eastAsia"/>
          <w:kern w:val="0"/>
          <w:sz w:val="32"/>
          <w:szCs w:val="32"/>
        </w:rPr>
        <w:t>。结果如图</w:t>
      </w:r>
      <w:r>
        <w:rPr>
          <w:rFonts w:ascii="SimSun" w:eastAsia="SimSun" w:hAnsi="Times" w:cs="SimSun"/>
          <w:kern w:val="0"/>
          <w:sz w:val="32"/>
          <w:szCs w:val="32"/>
        </w:rPr>
        <w:t xml:space="preserve"> </w:t>
      </w:r>
      <w:r>
        <w:rPr>
          <w:rFonts w:ascii="Times" w:eastAsia="SimSun" w:hAnsi="Times" w:cs="Times"/>
          <w:kern w:val="0"/>
          <w:sz w:val="32"/>
          <w:szCs w:val="32"/>
        </w:rPr>
        <w:t>4.20</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Times" w:eastAsia="SimSun" w:hAnsi="Times" w:cs="Times"/>
          <w:i/>
          <w:iCs/>
          <w:kern w:val="0"/>
          <w:sz w:val="32"/>
          <w:szCs w:val="32"/>
        </w:rPr>
        <w:t xml:space="preserve">h </w:t>
      </w:r>
      <w:r>
        <w:rPr>
          <w:rFonts w:ascii="SimSun" w:eastAsia="SimSun" w:hAnsi="Times" w:cs="SimSun" w:hint="eastAsia"/>
          <w:kern w:val="0"/>
          <w:sz w:val="32"/>
          <w:szCs w:val="32"/>
        </w:rPr>
        <w:t>用来提升帧的第一各数据包的权重值。</w:t>
      </w:r>
      <w:r>
        <w:rPr>
          <w:rFonts w:ascii="SimSun" w:eastAsia="SimSun" w:hAnsi="Times" w:cs="SimSun"/>
          <w:kern w:val="0"/>
          <w:sz w:val="32"/>
          <w:szCs w:val="32"/>
        </w:rPr>
        <w:t xml:space="preserve"> </w:t>
      </w:r>
      <w:r>
        <w:rPr>
          <w:rFonts w:ascii="SimSun" w:eastAsia="SimSun" w:hAnsi="Times" w:cs="SimSun" w:hint="eastAsia"/>
          <w:kern w:val="0"/>
          <w:sz w:val="32"/>
          <w:szCs w:val="32"/>
        </w:rPr>
        <w:t>当</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提升时</w:t>
      </w:r>
      <w:r>
        <w:rPr>
          <w:rFonts w:ascii="SimSun" w:eastAsia="SimSun" w:hAnsi="Times" w:cs="SimSun"/>
          <w:kern w:val="0"/>
          <w:sz w:val="32"/>
          <w:szCs w:val="32"/>
        </w:rPr>
        <w:t>,</w:t>
      </w:r>
      <w:r>
        <w:rPr>
          <w:rFonts w:ascii="Times" w:eastAsia="SimSun" w:hAnsi="Times" w:cs="Times"/>
          <w:kern w:val="0"/>
          <w:sz w:val="32"/>
          <w:szCs w:val="32"/>
        </w:rPr>
        <w:t xml:space="preserve">DFR </w:t>
      </w:r>
      <w:r>
        <w:rPr>
          <w:rFonts w:ascii="SimSun" w:eastAsia="SimSun" w:hAnsi="Times" w:cs="SimSun" w:hint="eastAsia"/>
          <w:kern w:val="0"/>
          <w:sz w:val="32"/>
          <w:szCs w:val="32"/>
        </w:rPr>
        <w:t>值显著提升</w:t>
      </w:r>
      <w:r>
        <w:rPr>
          <w:rFonts w:ascii="SimSun" w:eastAsia="SimSun" w:hAnsi="Times" w:cs="SimSun"/>
          <w:kern w:val="0"/>
          <w:sz w:val="32"/>
          <w:szCs w:val="32"/>
        </w:rPr>
        <w:t>,</w:t>
      </w:r>
      <w:r>
        <w:rPr>
          <w:rFonts w:ascii="SimSun" w:eastAsia="SimSun" w:hAnsi="Times" w:cs="SimSun" w:hint="eastAsia"/>
          <w:kern w:val="0"/>
          <w:sz w:val="32"/>
          <w:szCs w:val="32"/>
        </w:rPr>
        <w:t>因为更多的头数据包被接受到。但是</w:t>
      </w:r>
      <w:r>
        <w:rPr>
          <w:rFonts w:ascii="SimSun" w:eastAsia="SimSun" w:hAnsi="Times" w:cs="SimSun"/>
          <w:kern w:val="0"/>
          <w:sz w:val="32"/>
          <w:szCs w:val="32"/>
        </w:rPr>
        <w:t>,</w:t>
      </w:r>
      <w:r>
        <w:rPr>
          <w:rFonts w:ascii="SimSun" w:eastAsia="SimSun" w:hAnsi="Times" w:cs="SimSun" w:hint="eastAsia"/>
          <w:kern w:val="0"/>
          <w:sz w:val="32"/>
          <w:szCs w:val="32"/>
        </w:rPr>
        <w:t>尽管更多</w:t>
      </w:r>
      <w:r>
        <w:rPr>
          <w:rFonts w:ascii="SimSun" w:eastAsia="SimSun" w:hAnsi="Times" w:cs="SimSun"/>
          <w:kern w:val="0"/>
          <w:sz w:val="32"/>
          <w:szCs w:val="32"/>
        </w:rPr>
        <w:t xml:space="preserve"> </w:t>
      </w:r>
      <w:r>
        <w:rPr>
          <w:rFonts w:ascii="SimSun" w:eastAsia="SimSun" w:hAnsi="Times" w:cs="SimSun" w:hint="eastAsia"/>
          <w:kern w:val="0"/>
          <w:sz w:val="32"/>
          <w:szCs w:val="32"/>
        </w:rPr>
        <w:t>的头数据包被成功接收并解码</w:t>
      </w:r>
      <w:r>
        <w:rPr>
          <w:rFonts w:ascii="SimSun" w:eastAsia="SimSun" w:hAnsi="Times" w:cs="SimSun"/>
          <w:kern w:val="0"/>
          <w:sz w:val="32"/>
          <w:szCs w:val="32"/>
        </w:rPr>
        <w:t>,</w:t>
      </w:r>
      <w:r>
        <w:rPr>
          <w:rFonts w:ascii="Times" w:eastAsia="SimSun" w:hAnsi="Times" w:cs="Times"/>
          <w:kern w:val="0"/>
          <w:sz w:val="32"/>
          <w:szCs w:val="32"/>
        </w:rPr>
        <w:t xml:space="preserve">SSIM </w:t>
      </w:r>
      <w:r>
        <w:rPr>
          <w:rFonts w:ascii="SimSun" w:eastAsia="SimSun" w:hAnsi="Times" w:cs="SimSun" w:hint="eastAsia"/>
          <w:kern w:val="0"/>
          <w:sz w:val="32"/>
          <w:szCs w:val="32"/>
        </w:rPr>
        <w:t>值却没有相应的提升。原因在于</w:t>
      </w:r>
      <w:r>
        <w:rPr>
          <w:rFonts w:ascii="SimSun" w:eastAsia="SimSun" w:hAnsi="Times" w:cs="SimSun"/>
          <w:kern w:val="0"/>
          <w:sz w:val="32"/>
          <w:szCs w:val="32"/>
        </w:rPr>
        <w:t>,</w:t>
      </w:r>
      <w:r>
        <w:rPr>
          <w:rFonts w:ascii="SimSun" w:eastAsia="SimSun" w:hAnsi="Times" w:cs="SimSun" w:hint="eastAsia"/>
          <w:kern w:val="0"/>
          <w:sz w:val="32"/>
          <w:szCs w:val="32"/>
        </w:rPr>
        <w:t>头数据包</w:t>
      </w:r>
      <w:r>
        <w:rPr>
          <w:rFonts w:ascii="SimSun" w:eastAsia="SimSun" w:hAnsi="Times" w:cs="SimSun"/>
          <w:kern w:val="0"/>
          <w:sz w:val="32"/>
          <w:szCs w:val="32"/>
        </w:rPr>
        <w:t xml:space="preserve"> </w:t>
      </w:r>
      <w:r>
        <w:rPr>
          <w:rFonts w:ascii="SimSun" w:eastAsia="SimSun" w:hAnsi="Times" w:cs="SimSun" w:hint="eastAsia"/>
          <w:kern w:val="0"/>
          <w:sz w:val="32"/>
          <w:szCs w:val="32"/>
        </w:rPr>
        <w:t>仅仅保证一个帧可以解码</w:t>
      </w:r>
      <w:r>
        <w:rPr>
          <w:rFonts w:ascii="SimSun" w:eastAsia="SimSun" w:hAnsi="Times" w:cs="SimSun"/>
          <w:kern w:val="0"/>
          <w:sz w:val="32"/>
          <w:szCs w:val="32"/>
        </w:rPr>
        <w:t>,</w:t>
      </w:r>
      <w:r>
        <w:rPr>
          <w:rFonts w:ascii="SimSun" w:eastAsia="SimSun" w:hAnsi="Times" w:cs="SimSun" w:hint="eastAsia"/>
          <w:kern w:val="0"/>
          <w:sz w:val="32"/>
          <w:szCs w:val="32"/>
        </w:rPr>
        <w:t>但不保证其他帧的接收</w:t>
      </w:r>
      <w:r>
        <w:rPr>
          <w:rFonts w:ascii="SimSun" w:eastAsia="SimSun" w:hAnsi="Times" w:cs="SimSun"/>
          <w:kern w:val="0"/>
          <w:sz w:val="32"/>
          <w:szCs w:val="32"/>
        </w:rPr>
        <w:t>,</w:t>
      </w:r>
      <w:r>
        <w:rPr>
          <w:rFonts w:ascii="SimSun" w:eastAsia="SimSun" w:hAnsi="Times" w:cs="SimSun" w:hint="eastAsia"/>
          <w:kern w:val="0"/>
          <w:sz w:val="32"/>
          <w:szCs w:val="32"/>
        </w:rPr>
        <w:t>而</w:t>
      </w:r>
      <w:r>
        <w:rPr>
          <w:rFonts w:ascii="SimSun" w:eastAsia="SimSun" w:hAnsi="Times" w:cs="SimSun"/>
          <w:kern w:val="0"/>
          <w:sz w:val="32"/>
          <w:szCs w:val="32"/>
        </w:rPr>
        <w:t xml:space="preserve"> </w:t>
      </w:r>
      <w:r>
        <w:rPr>
          <w:rFonts w:ascii="Times" w:eastAsia="SimSun" w:hAnsi="Times" w:cs="Times"/>
          <w:kern w:val="0"/>
          <w:sz w:val="32"/>
          <w:szCs w:val="32"/>
        </w:rPr>
        <w:t>SSIM</w:t>
      </w:r>
      <w:r>
        <w:rPr>
          <w:rFonts w:ascii="SimSun" w:eastAsia="SimSun" w:hAnsi="Times" w:cs="SimSun"/>
          <w:kern w:val="0"/>
          <w:sz w:val="32"/>
          <w:szCs w:val="32"/>
        </w:rPr>
        <w:t>,</w:t>
      </w:r>
      <w:r>
        <w:rPr>
          <w:rFonts w:ascii="SimSun" w:eastAsia="SimSun" w:hAnsi="Times" w:cs="SimSun" w:hint="eastAsia"/>
          <w:kern w:val="0"/>
          <w:sz w:val="32"/>
          <w:szCs w:val="32"/>
        </w:rPr>
        <w:t>以及</w:t>
      </w:r>
      <w:r>
        <w:rPr>
          <w:rFonts w:ascii="SimSun" w:eastAsia="SimSun" w:hAnsi="Times" w:cs="SimSun"/>
          <w:kern w:val="0"/>
          <w:sz w:val="32"/>
          <w:szCs w:val="32"/>
        </w:rPr>
        <w:t xml:space="preserve"> </w:t>
      </w:r>
      <w:r>
        <w:rPr>
          <w:rFonts w:ascii="Times" w:eastAsia="SimSun" w:hAnsi="Times" w:cs="Times"/>
          <w:kern w:val="0"/>
          <w:sz w:val="32"/>
          <w:szCs w:val="32"/>
        </w:rPr>
        <w:t xml:space="preserve">PSNR </w:t>
      </w:r>
      <w:r>
        <w:rPr>
          <w:rFonts w:ascii="SimSun" w:eastAsia="SimSun" w:hAnsi="Times" w:cs="SimSun" w:hint="eastAsia"/>
          <w:kern w:val="0"/>
          <w:sz w:val="32"/>
          <w:szCs w:val="32"/>
        </w:rPr>
        <w:t>都更加</w:t>
      </w:r>
      <w:r>
        <w:rPr>
          <w:rFonts w:ascii="SimSun" w:eastAsia="SimSun" w:hAnsi="Times" w:cs="SimSun"/>
          <w:kern w:val="0"/>
          <w:sz w:val="32"/>
          <w:szCs w:val="32"/>
        </w:rPr>
        <w:t xml:space="preserve"> </w:t>
      </w:r>
      <w:r>
        <w:rPr>
          <w:rFonts w:ascii="SimSun" w:eastAsia="SimSun" w:hAnsi="Times" w:cs="SimSun" w:hint="eastAsia"/>
          <w:kern w:val="0"/>
          <w:sz w:val="32"/>
          <w:szCs w:val="32"/>
        </w:rPr>
        <w:t>依赖于整个帧的解析情况。总体来说</w:t>
      </w:r>
      <w:r>
        <w:rPr>
          <w:rFonts w:ascii="SimSun" w:eastAsia="SimSun" w:hAnsi="Times" w:cs="SimSun"/>
          <w:kern w:val="0"/>
          <w:sz w:val="32"/>
          <w:szCs w:val="32"/>
        </w:rPr>
        <w:t>,</w:t>
      </w:r>
      <w:r>
        <w:rPr>
          <w:rFonts w:ascii="SimSun" w:eastAsia="SimSun" w:hAnsi="Times" w:cs="SimSun" w:hint="eastAsia"/>
          <w:kern w:val="0"/>
          <w:sz w:val="32"/>
          <w:szCs w:val="32"/>
        </w:rPr>
        <w:t>更多能够解码的帧带来更好的流畅体验。在</w:t>
      </w:r>
      <w:r>
        <w:rPr>
          <w:rFonts w:ascii="SimSun" w:eastAsia="SimSun" w:hAnsi="Times" w:cs="SimSun"/>
          <w:kern w:val="0"/>
          <w:sz w:val="32"/>
          <w:szCs w:val="32"/>
        </w:rPr>
        <w:t xml:space="preserve"> </w:t>
      </w:r>
      <w:r>
        <w:rPr>
          <w:rFonts w:ascii="SimSun" w:eastAsia="SimSun" w:hAnsi="Times" w:cs="SimSun" w:hint="eastAsia"/>
          <w:kern w:val="0"/>
          <w:sz w:val="32"/>
          <w:szCs w:val="32"/>
        </w:rPr>
        <w:t>实践中</w:t>
      </w:r>
      <w:r>
        <w:rPr>
          <w:rFonts w:ascii="SimSun" w:eastAsia="SimSun" w:hAnsi="Times" w:cs="SimSun"/>
          <w:kern w:val="0"/>
          <w:sz w:val="32"/>
          <w:szCs w:val="32"/>
        </w:rPr>
        <w:t>,</w:t>
      </w:r>
      <w:r>
        <w:rPr>
          <w:rFonts w:ascii="SimSun" w:eastAsia="SimSun" w:hAnsi="Times" w:cs="SimSun" w:hint="eastAsia"/>
          <w:kern w:val="0"/>
          <w:sz w:val="32"/>
          <w:szCs w:val="32"/>
        </w:rPr>
        <w:t>我们通常将</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lastRenderedPageBreak/>
        <w:t>的值设定在</w:t>
      </w:r>
      <w:r>
        <w:rPr>
          <w:rFonts w:ascii="SimSun" w:eastAsia="SimSun" w:hAnsi="Times" w:cs="SimSun"/>
          <w:kern w:val="0"/>
          <w:sz w:val="32"/>
          <w:szCs w:val="32"/>
        </w:rPr>
        <w:t xml:space="preserve"> </w:t>
      </w:r>
      <w:r>
        <w:rPr>
          <w:rFonts w:ascii="Times" w:eastAsia="SimSun" w:hAnsi="Times" w:cs="Times"/>
          <w:kern w:val="0"/>
          <w:sz w:val="32"/>
          <w:szCs w:val="32"/>
        </w:rPr>
        <w:t xml:space="preserve">[0.6, 0.8] </w:t>
      </w:r>
      <w:r>
        <w:rPr>
          <w:rFonts w:ascii="SimSun" w:eastAsia="SimSun" w:hAnsi="Times" w:cs="SimSun" w:hint="eastAsia"/>
          <w:kern w:val="0"/>
          <w:sz w:val="32"/>
          <w:szCs w:val="32"/>
        </w:rPr>
        <w:t>区间内</w:t>
      </w:r>
      <w:r>
        <w:rPr>
          <w:rFonts w:ascii="SimSun" w:eastAsia="SimSun" w:hAnsi="Times" w:cs="SimSun"/>
          <w:kern w:val="0"/>
          <w:sz w:val="32"/>
          <w:szCs w:val="32"/>
        </w:rPr>
        <w:t>,</w:t>
      </w:r>
      <w:r>
        <w:rPr>
          <w:rFonts w:ascii="SimSun" w:eastAsia="SimSun" w:hAnsi="Times" w:cs="SimSun" w:hint="eastAsia"/>
          <w:kern w:val="0"/>
          <w:sz w:val="32"/>
          <w:szCs w:val="32"/>
        </w:rPr>
        <w:t>保证一个相对较好的头数据</w:t>
      </w:r>
      <w:r>
        <w:rPr>
          <w:rFonts w:ascii="SimSun" w:eastAsia="SimSun" w:hAnsi="Times" w:cs="SimSun"/>
          <w:kern w:val="0"/>
          <w:sz w:val="32"/>
          <w:szCs w:val="32"/>
        </w:rPr>
        <w:t xml:space="preserve"> </w:t>
      </w:r>
      <w:r>
        <w:rPr>
          <w:rFonts w:ascii="SimSun" w:eastAsia="SimSun" w:hAnsi="Times" w:cs="SimSun" w:hint="eastAsia"/>
          <w:kern w:val="0"/>
          <w:sz w:val="32"/>
          <w:szCs w:val="32"/>
        </w:rPr>
        <w:t>包的发送成功率。</w:t>
      </w:r>
      <w:r>
        <w:rPr>
          <w:rFonts w:ascii="SimSun" w:eastAsia="SimSun" w:hAnsi="Times" w:cs="SimSun"/>
          <w:kern w:val="0"/>
          <w:sz w:val="32"/>
          <w:szCs w:val="32"/>
        </w:rPr>
        <w:t xml:space="preserve"> </w:t>
      </w:r>
    </w:p>
    <w:p w14:paraId="49D45C7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视频内容的影响</w:t>
      </w:r>
      <w:r>
        <w:rPr>
          <w:rFonts w:ascii="SimSun" w:eastAsia="SimSun" w:hAnsi="Times" w:cs="SimSun" w:hint="eastAsia"/>
          <w:kern w:val="0"/>
          <w:sz w:val="32"/>
          <w:szCs w:val="32"/>
        </w:rPr>
        <w:t>。实验结果在视频大小</w:t>
      </w:r>
      <w:r>
        <w:rPr>
          <w:rFonts w:ascii="SimSun" w:eastAsia="SimSun" w:hAnsi="Times" w:cs="SimSun"/>
          <w:kern w:val="0"/>
          <w:sz w:val="32"/>
          <w:szCs w:val="32"/>
        </w:rPr>
        <w:t>,</w:t>
      </w:r>
      <w:r>
        <w:rPr>
          <w:rFonts w:ascii="SimSun" w:eastAsia="SimSun" w:hAnsi="Times" w:cs="SimSun" w:hint="eastAsia"/>
          <w:kern w:val="0"/>
          <w:sz w:val="32"/>
          <w:szCs w:val="32"/>
        </w:rPr>
        <w:t>时长</w:t>
      </w:r>
      <w:r>
        <w:rPr>
          <w:rFonts w:ascii="SimSun" w:eastAsia="SimSun" w:hAnsi="Times" w:cs="SimSun"/>
          <w:kern w:val="0"/>
          <w:sz w:val="32"/>
          <w:szCs w:val="32"/>
        </w:rPr>
        <w:t>,</w:t>
      </w:r>
      <w:r>
        <w:rPr>
          <w:rFonts w:ascii="SimSun" w:eastAsia="SimSun" w:hAnsi="Times" w:cs="SimSun" w:hint="eastAsia"/>
          <w:kern w:val="0"/>
          <w:sz w:val="32"/>
          <w:szCs w:val="32"/>
        </w:rPr>
        <w:t>内容丰富性上有较大差异。比</w:t>
      </w:r>
      <w:r>
        <w:rPr>
          <w:rFonts w:ascii="SimSun" w:eastAsia="SimSun" w:hAnsi="Times" w:cs="SimSun"/>
          <w:kern w:val="0"/>
          <w:sz w:val="32"/>
          <w:szCs w:val="32"/>
        </w:rPr>
        <w:t xml:space="preserve"> </w:t>
      </w:r>
      <w:r>
        <w:rPr>
          <w:rFonts w:ascii="SimSun" w:eastAsia="SimSun" w:hAnsi="Times" w:cs="SimSun" w:hint="eastAsia"/>
          <w:kern w:val="0"/>
          <w:sz w:val="32"/>
          <w:szCs w:val="32"/>
        </w:rPr>
        <w:t>如</w:t>
      </w:r>
      <w:r>
        <w:rPr>
          <w:rFonts w:ascii="SimSun" w:eastAsia="SimSun" w:hAnsi="Times" w:cs="SimSun"/>
          <w:kern w:val="0"/>
          <w:sz w:val="32"/>
          <w:szCs w:val="32"/>
        </w:rPr>
        <w:t>,</w:t>
      </w:r>
      <w:r>
        <w:rPr>
          <w:rFonts w:ascii="SimSun" w:eastAsia="SimSun" w:hAnsi="Times" w:cs="SimSun" w:hint="eastAsia"/>
          <w:kern w:val="0"/>
          <w:sz w:val="32"/>
          <w:szCs w:val="32"/>
        </w:rPr>
        <w:t>“</w:t>
      </w:r>
      <w:r>
        <w:rPr>
          <w:rFonts w:ascii="Times" w:eastAsia="SimSun" w:hAnsi="Times" w:cs="Times"/>
          <w:kern w:val="0"/>
          <w:sz w:val="32"/>
          <w:szCs w:val="32"/>
        </w:rPr>
        <w:t>container</w:t>
      </w:r>
      <w:r>
        <w:rPr>
          <w:rFonts w:ascii="SimSun" w:eastAsia="SimSun" w:hAnsi="Times" w:cs="SimSun" w:hint="eastAsia"/>
          <w:kern w:val="0"/>
          <w:sz w:val="32"/>
          <w:szCs w:val="32"/>
        </w:rPr>
        <w:t>”是一段监控视频</w:t>
      </w:r>
      <w:r>
        <w:rPr>
          <w:rFonts w:ascii="SimSun" w:eastAsia="SimSun" w:hAnsi="Times" w:cs="SimSun"/>
          <w:kern w:val="0"/>
          <w:sz w:val="32"/>
          <w:szCs w:val="32"/>
        </w:rPr>
        <w:t>,</w:t>
      </w:r>
      <w:r>
        <w:rPr>
          <w:rFonts w:ascii="SimSun" w:eastAsia="SimSun" w:hAnsi="Times" w:cs="SimSun" w:hint="eastAsia"/>
          <w:kern w:val="0"/>
          <w:sz w:val="32"/>
          <w:szCs w:val="32"/>
        </w:rPr>
        <w:t>记录缓慢的桥梁的画面</w:t>
      </w:r>
      <w:r>
        <w:rPr>
          <w:rFonts w:ascii="SimSun" w:eastAsia="SimSun" w:hAnsi="Times" w:cs="SimSun"/>
          <w:kern w:val="0"/>
          <w:sz w:val="32"/>
          <w:szCs w:val="32"/>
        </w:rPr>
        <w:t>;</w:t>
      </w:r>
      <w:r>
        <w:rPr>
          <w:rFonts w:ascii="SimSun" w:eastAsia="SimSun" w:hAnsi="Times" w:cs="SimSun" w:hint="eastAsia"/>
          <w:kern w:val="0"/>
          <w:sz w:val="32"/>
          <w:szCs w:val="32"/>
        </w:rPr>
        <w:t>相比之下</w:t>
      </w:r>
      <w:r>
        <w:rPr>
          <w:rFonts w:ascii="SimSun" w:eastAsia="SimSun" w:hAnsi="Times" w:cs="SimSun"/>
          <w:kern w:val="0"/>
          <w:sz w:val="32"/>
          <w:szCs w:val="32"/>
        </w:rPr>
        <w:t>,</w:t>
      </w:r>
      <w:r>
        <w:rPr>
          <w:rFonts w:ascii="SimSun" w:eastAsia="SimSun" w:hAnsi="Times" w:cs="SimSun" w:hint="eastAsia"/>
          <w:kern w:val="0"/>
          <w:sz w:val="32"/>
          <w:szCs w:val="32"/>
        </w:rPr>
        <w:t>“</w:t>
      </w:r>
      <w:r>
        <w:rPr>
          <w:rFonts w:ascii="Times" w:eastAsia="SimSun" w:hAnsi="Times" w:cs="Times"/>
          <w:kern w:val="0"/>
          <w:sz w:val="32"/>
          <w:szCs w:val="32"/>
        </w:rPr>
        <w:t>coastguard</w:t>
      </w:r>
      <w:r>
        <w:rPr>
          <w:rFonts w:ascii="SimSun" w:eastAsia="SimSun" w:hAnsi="Times" w:cs="SimSun" w:hint="eastAsia"/>
          <w:kern w:val="0"/>
          <w:sz w:val="32"/>
          <w:szCs w:val="32"/>
        </w:rPr>
        <w:t>”</w:t>
      </w:r>
      <w:r>
        <w:rPr>
          <w:rFonts w:ascii="SimSun" w:eastAsia="SimSun" w:hAnsi="Times" w:cs="SimSun"/>
          <w:kern w:val="0"/>
          <w:sz w:val="32"/>
          <w:szCs w:val="32"/>
        </w:rPr>
        <w:t xml:space="preserve"> </w:t>
      </w:r>
      <w:r>
        <w:rPr>
          <w:rFonts w:ascii="SimSun" w:eastAsia="SimSun" w:hAnsi="Times" w:cs="SimSun" w:hint="eastAsia"/>
          <w:kern w:val="0"/>
          <w:sz w:val="32"/>
          <w:szCs w:val="32"/>
        </w:rPr>
        <w:t>记录了一段摩托艇在海上冲浪的视频</w:t>
      </w:r>
      <w:r>
        <w:rPr>
          <w:rFonts w:ascii="SimSun" w:eastAsia="SimSun" w:hAnsi="Times" w:cs="SimSun"/>
          <w:kern w:val="0"/>
          <w:sz w:val="32"/>
          <w:szCs w:val="32"/>
        </w:rPr>
        <w:t>,</w:t>
      </w:r>
      <w:r>
        <w:rPr>
          <w:rFonts w:ascii="SimSun" w:eastAsia="SimSun" w:hAnsi="Times" w:cs="SimSun" w:hint="eastAsia"/>
          <w:kern w:val="0"/>
          <w:sz w:val="32"/>
          <w:szCs w:val="32"/>
        </w:rPr>
        <w:t>画面变化非常快</w:t>
      </w:r>
      <w:r>
        <w:rPr>
          <w:rFonts w:ascii="SimSun" w:eastAsia="SimSun" w:hAnsi="Times" w:cs="SimSun"/>
          <w:kern w:val="0"/>
          <w:sz w:val="32"/>
          <w:szCs w:val="32"/>
        </w:rPr>
        <w:t>,</w:t>
      </w:r>
      <w:r>
        <w:rPr>
          <w:rFonts w:ascii="SimSun" w:eastAsia="SimSun" w:hAnsi="Times" w:cs="SimSun" w:hint="eastAsia"/>
          <w:kern w:val="0"/>
          <w:sz w:val="32"/>
          <w:szCs w:val="32"/>
        </w:rPr>
        <w:t>因此</w:t>
      </w:r>
      <w:r>
        <w:rPr>
          <w:rFonts w:ascii="SimSun" w:eastAsia="SimSun" w:hAnsi="Times" w:cs="SimSun"/>
          <w:kern w:val="0"/>
          <w:sz w:val="32"/>
          <w:szCs w:val="32"/>
        </w:rPr>
        <w:t>,</w:t>
      </w:r>
      <w:r>
        <w:rPr>
          <w:rFonts w:ascii="SimSun" w:eastAsia="SimSun" w:hAnsi="Times" w:cs="SimSun" w:hint="eastAsia"/>
          <w:kern w:val="0"/>
          <w:sz w:val="32"/>
          <w:szCs w:val="32"/>
        </w:rPr>
        <w:t>在实时性上</w:t>
      </w:r>
      <w:r>
        <w:rPr>
          <w:rFonts w:ascii="SimSun" w:eastAsia="SimSun" w:hAnsi="Times" w:cs="SimSun"/>
          <w:kern w:val="0"/>
          <w:sz w:val="32"/>
          <w:szCs w:val="32"/>
        </w:rPr>
        <w:t>,</w:t>
      </w:r>
      <w:r>
        <w:rPr>
          <w:rFonts w:ascii="SimSun" w:eastAsia="SimSun" w:hAnsi="Times" w:cs="SimSun" w:hint="eastAsia"/>
          <w:kern w:val="0"/>
          <w:sz w:val="32"/>
          <w:szCs w:val="32"/>
        </w:rPr>
        <w:t>“</w:t>
      </w:r>
      <w:r>
        <w:rPr>
          <w:rFonts w:ascii="Times" w:eastAsia="SimSun" w:hAnsi="Times" w:cs="Times"/>
          <w:kern w:val="0"/>
          <w:sz w:val="32"/>
          <w:szCs w:val="32"/>
        </w:rPr>
        <w:t>coast- guard</w:t>
      </w:r>
      <w:r>
        <w:rPr>
          <w:rFonts w:ascii="SimSun" w:eastAsia="SimSun" w:hAnsi="Times" w:cs="SimSun" w:hint="eastAsia"/>
          <w:kern w:val="0"/>
          <w:sz w:val="32"/>
          <w:szCs w:val="32"/>
        </w:rPr>
        <w:t>”的要求比“</w:t>
      </w:r>
      <w:r>
        <w:rPr>
          <w:rFonts w:ascii="Times" w:eastAsia="SimSun" w:hAnsi="Times" w:cs="Times"/>
          <w:kern w:val="0"/>
          <w:sz w:val="32"/>
          <w:szCs w:val="32"/>
        </w:rPr>
        <w:t>container</w:t>
      </w:r>
      <w:r>
        <w:rPr>
          <w:rFonts w:ascii="SimSun" w:eastAsia="SimSun" w:hAnsi="Times" w:cs="SimSun" w:hint="eastAsia"/>
          <w:kern w:val="0"/>
          <w:sz w:val="32"/>
          <w:szCs w:val="32"/>
        </w:rPr>
        <w:t>”要高很多。从图</w:t>
      </w:r>
      <w:r>
        <w:rPr>
          <w:rFonts w:ascii="SimSun" w:eastAsia="SimSun" w:hAnsi="Times" w:cs="SimSun"/>
          <w:kern w:val="0"/>
          <w:sz w:val="32"/>
          <w:szCs w:val="32"/>
        </w:rPr>
        <w:t xml:space="preserve"> </w:t>
      </w:r>
      <w:r>
        <w:rPr>
          <w:rFonts w:ascii="Times" w:eastAsia="SimSun" w:hAnsi="Times" w:cs="Times"/>
          <w:kern w:val="0"/>
          <w:sz w:val="32"/>
          <w:szCs w:val="32"/>
        </w:rPr>
        <w:t>4.18</w:t>
      </w:r>
      <w:r>
        <w:rPr>
          <w:rFonts w:ascii="SimSun" w:eastAsia="SimSun" w:hAnsi="Times" w:cs="SimSun"/>
          <w:kern w:val="0"/>
          <w:sz w:val="32"/>
          <w:szCs w:val="32"/>
        </w:rPr>
        <w:t xml:space="preserve">, </w:t>
      </w:r>
      <w:r>
        <w:rPr>
          <w:rFonts w:ascii="Times" w:eastAsia="SimSun" w:hAnsi="Times" w:cs="Times"/>
          <w:kern w:val="0"/>
          <w:sz w:val="32"/>
          <w:szCs w:val="32"/>
        </w:rPr>
        <w:t>4.19</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4.20</w:t>
      </w:r>
      <w:r>
        <w:rPr>
          <w:rFonts w:ascii="SimSun" w:eastAsia="SimSun" w:hAnsi="Times" w:cs="SimSun" w:hint="eastAsia"/>
          <w:kern w:val="0"/>
          <w:sz w:val="32"/>
          <w:szCs w:val="32"/>
        </w:rPr>
        <w:t>可见</w:t>
      </w:r>
      <w:r>
        <w:rPr>
          <w:rFonts w:ascii="SimSun" w:eastAsia="SimSun" w:hAnsi="Times" w:cs="SimSun"/>
          <w:kern w:val="0"/>
          <w:sz w:val="32"/>
          <w:szCs w:val="32"/>
        </w:rPr>
        <w:t>,</w:t>
      </w:r>
      <w:r>
        <w:rPr>
          <w:rFonts w:ascii="SimSun" w:eastAsia="SimSun" w:hAnsi="Times" w:cs="SimSun" w:hint="eastAsia"/>
          <w:kern w:val="0"/>
          <w:sz w:val="32"/>
          <w:szCs w:val="32"/>
        </w:rPr>
        <w:t>在任何情况</w:t>
      </w:r>
      <w:r>
        <w:rPr>
          <w:rFonts w:ascii="SimSun" w:eastAsia="SimSun" w:hAnsi="Times" w:cs="SimSun"/>
          <w:kern w:val="0"/>
          <w:sz w:val="32"/>
          <w:szCs w:val="32"/>
        </w:rPr>
        <w:t xml:space="preserve"> </w:t>
      </w:r>
      <w:r>
        <w:rPr>
          <w:rFonts w:ascii="SimSun" w:eastAsia="SimSun" w:hAnsi="Times" w:cs="SimSun" w:hint="eastAsia"/>
          <w:kern w:val="0"/>
          <w:sz w:val="32"/>
          <w:szCs w:val="32"/>
        </w:rPr>
        <w:t>下</w:t>
      </w:r>
      <w:r>
        <w:rPr>
          <w:rFonts w:ascii="SimSun" w:eastAsia="SimSun" w:hAnsi="Times" w:cs="SimSun"/>
          <w:kern w:val="0"/>
          <w:sz w:val="32"/>
          <w:szCs w:val="32"/>
        </w:rPr>
        <w:t>,</w:t>
      </w:r>
      <w:r>
        <w:rPr>
          <w:rFonts w:ascii="SimSun" w:eastAsia="SimSun" w:hAnsi="Times" w:cs="SimSun" w:hint="eastAsia"/>
          <w:kern w:val="0"/>
          <w:sz w:val="32"/>
          <w:szCs w:val="32"/>
        </w:rPr>
        <w:t>无论上述的参数如何设定</w:t>
      </w:r>
      <w:r>
        <w:rPr>
          <w:rFonts w:ascii="SimSun" w:eastAsia="SimSun" w:hAnsi="Times" w:cs="SimSun"/>
          <w:kern w:val="0"/>
          <w:sz w:val="32"/>
          <w:szCs w:val="32"/>
        </w:rPr>
        <w:t>,</w:t>
      </w:r>
      <w:r>
        <w:rPr>
          <w:rFonts w:ascii="SimSun" w:eastAsia="SimSun" w:hAnsi="Times" w:cs="SimSun" w:hint="eastAsia"/>
          <w:kern w:val="0"/>
          <w:sz w:val="32"/>
          <w:szCs w:val="32"/>
        </w:rPr>
        <w:t>“</w:t>
      </w:r>
      <w:r>
        <w:rPr>
          <w:rFonts w:ascii="Times" w:eastAsia="SimSun" w:hAnsi="Times" w:cs="Times"/>
          <w:kern w:val="0"/>
          <w:sz w:val="32"/>
          <w:szCs w:val="32"/>
        </w:rPr>
        <w:t>container</w:t>
      </w:r>
      <w:r>
        <w:rPr>
          <w:rFonts w:ascii="SimSun" w:eastAsia="SimSun" w:hAnsi="Times" w:cs="SimSun" w:hint="eastAsia"/>
          <w:kern w:val="0"/>
          <w:sz w:val="32"/>
          <w:szCs w:val="32"/>
        </w:rPr>
        <w:t>”都可以以很高的质量呈现。所以</w:t>
      </w:r>
      <w:r>
        <w:rPr>
          <w:rFonts w:ascii="SimSun" w:eastAsia="SimSun" w:hAnsi="Times" w:cs="SimSun"/>
          <w:kern w:val="0"/>
          <w:sz w:val="32"/>
          <w:szCs w:val="32"/>
        </w:rPr>
        <w:t>,</w:t>
      </w:r>
      <w:r>
        <w:rPr>
          <w:rFonts w:ascii="SimSun" w:eastAsia="SimSun" w:hAnsi="Times" w:cs="SimSun" w:hint="eastAsia"/>
          <w:kern w:val="0"/>
          <w:sz w:val="32"/>
          <w:szCs w:val="32"/>
        </w:rPr>
        <w:t>本</w:t>
      </w:r>
      <w:r>
        <w:rPr>
          <w:rFonts w:ascii="SimSun" w:eastAsia="SimSun" w:hAnsi="Times" w:cs="SimSun"/>
          <w:kern w:val="0"/>
          <w:sz w:val="32"/>
          <w:szCs w:val="32"/>
        </w:rPr>
        <w:t xml:space="preserve"> </w:t>
      </w:r>
      <w:r>
        <w:rPr>
          <w:rFonts w:ascii="SimSun" w:eastAsia="SimSun" w:hAnsi="Times" w:cs="SimSun" w:hint="eastAsia"/>
          <w:kern w:val="0"/>
          <w:sz w:val="32"/>
          <w:szCs w:val="32"/>
        </w:rPr>
        <w:t>文所设计的映射算法在数据量大</w:t>
      </w:r>
      <w:r>
        <w:rPr>
          <w:rFonts w:ascii="SimSun" w:eastAsia="SimSun" w:hAnsi="Times" w:cs="SimSun"/>
          <w:kern w:val="0"/>
          <w:sz w:val="32"/>
          <w:szCs w:val="32"/>
        </w:rPr>
        <w:t>,</w:t>
      </w:r>
      <w:r>
        <w:rPr>
          <w:rFonts w:ascii="SimSun" w:eastAsia="SimSun" w:hAnsi="Times" w:cs="SimSun" w:hint="eastAsia"/>
          <w:kern w:val="0"/>
          <w:sz w:val="32"/>
          <w:szCs w:val="32"/>
        </w:rPr>
        <w:t>延时要求高</w:t>
      </w:r>
      <w:r>
        <w:rPr>
          <w:rFonts w:ascii="SimSun" w:eastAsia="SimSun" w:hAnsi="Times" w:cs="SimSun"/>
          <w:kern w:val="0"/>
          <w:sz w:val="32"/>
          <w:szCs w:val="32"/>
        </w:rPr>
        <w:t>,</w:t>
      </w:r>
      <w:r>
        <w:rPr>
          <w:rFonts w:ascii="SimSun" w:eastAsia="SimSun" w:hAnsi="Times" w:cs="SimSun" w:hint="eastAsia"/>
          <w:kern w:val="0"/>
          <w:sz w:val="32"/>
          <w:szCs w:val="32"/>
        </w:rPr>
        <w:t>丢包严重的场合更加能够体现其</w:t>
      </w:r>
      <w:r>
        <w:rPr>
          <w:rFonts w:ascii="SimSun" w:eastAsia="SimSun" w:hAnsi="Times" w:cs="SimSun"/>
          <w:kern w:val="0"/>
          <w:sz w:val="32"/>
          <w:szCs w:val="32"/>
        </w:rPr>
        <w:t xml:space="preserve"> </w:t>
      </w:r>
      <w:r>
        <w:rPr>
          <w:rFonts w:ascii="SimSun" w:eastAsia="SimSun" w:hAnsi="Times" w:cs="SimSun" w:hint="eastAsia"/>
          <w:kern w:val="0"/>
          <w:sz w:val="32"/>
          <w:szCs w:val="32"/>
        </w:rPr>
        <w:t>优势</w:t>
      </w:r>
      <w:r>
        <w:rPr>
          <w:rFonts w:ascii="SimSun" w:eastAsia="SimSun" w:hAnsi="Times" w:cs="SimSun"/>
          <w:kern w:val="0"/>
          <w:sz w:val="32"/>
          <w:szCs w:val="32"/>
        </w:rPr>
        <w:t>,</w:t>
      </w:r>
      <w:r>
        <w:rPr>
          <w:rFonts w:ascii="SimSun" w:eastAsia="SimSun" w:hAnsi="Times" w:cs="SimSun" w:hint="eastAsia"/>
          <w:kern w:val="0"/>
          <w:sz w:val="32"/>
          <w:szCs w:val="32"/>
        </w:rPr>
        <w:t>也可以预期其在复杂的工业监控场景下的良好的性能。</w:t>
      </w:r>
      <w:r>
        <w:rPr>
          <w:rFonts w:ascii="SimSun" w:eastAsia="SimSun" w:hAnsi="Times" w:cs="SimSun"/>
          <w:kern w:val="0"/>
          <w:sz w:val="32"/>
          <w:szCs w:val="32"/>
        </w:rPr>
        <w:t xml:space="preserve"> </w:t>
      </w:r>
    </w:p>
    <w:p w14:paraId="72EB576E"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4.3 </w:t>
      </w:r>
      <w:r>
        <w:rPr>
          <w:rFonts w:ascii="SimHei" w:eastAsia="SimHei" w:hAnsi="Times" w:cs="SimHei" w:hint="eastAsia"/>
          <w:kern w:val="0"/>
          <w:sz w:val="38"/>
          <w:szCs w:val="38"/>
        </w:rPr>
        <w:t>路径质量敏感的动态切换阈值</w:t>
      </w:r>
      <w:r>
        <w:rPr>
          <w:rFonts w:ascii="SimHei" w:eastAsia="SimHei" w:hAnsi="Times" w:cs="SimHei"/>
          <w:kern w:val="0"/>
          <w:sz w:val="38"/>
          <w:szCs w:val="38"/>
        </w:rPr>
        <w:t xml:space="preserve"> </w:t>
      </w:r>
    </w:p>
    <w:p w14:paraId="498604E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网络目前还处在一个高速发展的阶段</w:t>
      </w:r>
      <w:r>
        <w:rPr>
          <w:rFonts w:ascii="SimSun" w:eastAsia="SimSun" w:hAnsi="Times" w:cs="SimSun"/>
          <w:kern w:val="0"/>
          <w:sz w:val="32"/>
          <w:szCs w:val="32"/>
        </w:rPr>
        <w:t>,</w:t>
      </w:r>
      <w:r>
        <w:rPr>
          <w:rFonts w:ascii="SimSun" w:eastAsia="SimSun" w:hAnsi="Times" w:cs="SimSun" w:hint="eastAsia"/>
          <w:kern w:val="0"/>
          <w:sz w:val="32"/>
          <w:szCs w:val="32"/>
        </w:rPr>
        <w:t>不管是学术界还是工业界目</w:t>
      </w:r>
      <w:r>
        <w:rPr>
          <w:rFonts w:ascii="SimSun" w:eastAsia="SimSun" w:hAnsi="Times" w:cs="SimSun"/>
          <w:kern w:val="0"/>
          <w:sz w:val="32"/>
          <w:szCs w:val="32"/>
        </w:rPr>
        <w:t xml:space="preserve"> </w:t>
      </w:r>
      <w:r>
        <w:rPr>
          <w:rFonts w:ascii="SimSun" w:eastAsia="SimSun" w:hAnsi="Times" w:cs="SimSun" w:hint="eastAsia"/>
          <w:kern w:val="0"/>
          <w:sz w:val="32"/>
          <w:szCs w:val="32"/>
        </w:rPr>
        <w:t>前都还在尝试不同的技术。物理层上</w:t>
      </w:r>
      <w:r>
        <w:rPr>
          <w:rFonts w:ascii="SimSun" w:eastAsia="SimSun" w:hAnsi="Times" w:cs="SimSun"/>
          <w:kern w:val="0"/>
          <w:sz w:val="32"/>
          <w:szCs w:val="32"/>
        </w:rPr>
        <w:t>,</w:t>
      </w:r>
      <w:r>
        <w:rPr>
          <w:rFonts w:ascii="Times" w:eastAsia="SimSun" w:hAnsi="Times" w:cs="Times"/>
          <w:kern w:val="0"/>
          <w:sz w:val="32"/>
          <w:szCs w:val="32"/>
        </w:rPr>
        <w:t>MIMO</w:t>
      </w:r>
      <w:r>
        <w:rPr>
          <w:rFonts w:ascii="SimSun" w:eastAsia="SimSun" w:hAnsi="Times" w:cs="SimSun" w:hint="eastAsia"/>
          <w:kern w:val="0"/>
          <w:sz w:val="32"/>
          <w:szCs w:val="32"/>
        </w:rPr>
        <w:t>、多无线模块、软件无线电等技术都</w:t>
      </w:r>
      <w:r>
        <w:rPr>
          <w:rFonts w:ascii="SimSun" w:eastAsia="SimSun" w:hAnsi="Times" w:cs="SimSun"/>
          <w:kern w:val="0"/>
          <w:sz w:val="32"/>
          <w:szCs w:val="32"/>
        </w:rPr>
        <w:t xml:space="preserve"> </w:t>
      </w:r>
      <w:r>
        <w:rPr>
          <w:rFonts w:ascii="SimSun" w:eastAsia="SimSun" w:hAnsi="Times" w:cs="SimSun" w:hint="eastAsia"/>
          <w:kern w:val="0"/>
          <w:sz w:val="32"/>
          <w:szCs w:val="32"/>
        </w:rPr>
        <w:t>被尝试应用到</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网络中以获得更好的网络性能。链路层上</w:t>
      </w:r>
      <w:r>
        <w:rPr>
          <w:rFonts w:ascii="SimSun" w:eastAsia="SimSun" w:hAnsi="Times" w:cs="SimSun"/>
          <w:kern w:val="0"/>
          <w:sz w:val="32"/>
          <w:szCs w:val="32"/>
        </w:rPr>
        <w:t>,</w:t>
      </w:r>
      <w:r>
        <w:rPr>
          <w:rFonts w:ascii="Times" w:eastAsia="SimSun" w:hAnsi="Times" w:cs="Times"/>
          <w:kern w:val="0"/>
          <w:sz w:val="32"/>
          <w:szCs w:val="32"/>
        </w:rPr>
        <w:t xml:space="preserve">QoS </w:t>
      </w:r>
      <w:r>
        <w:rPr>
          <w:rFonts w:ascii="SimSun" w:eastAsia="SimSun" w:hAnsi="Times" w:cs="SimSun" w:hint="eastAsia"/>
          <w:kern w:val="0"/>
          <w:sz w:val="32"/>
          <w:szCs w:val="32"/>
        </w:rPr>
        <w:t>技术、时分复</w:t>
      </w:r>
      <w:r>
        <w:rPr>
          <w:rFonts w:ascii="SimSun" w:eastAsia="SimSun" w:hAnsi="Times" w:cs="SimSun"/>
          <w:kern w:val="0"/>
          <w:sz w:val="32"/>
          <w:szCs w:val="32"/>
        </w:rPr>
        <w:t xml:space="preserve"> </w:t>
      </w:r>
      <w:r>
        <w:rPr>
          <w:rFonts w:ascii="SimSun" w:eastAsia="SimSun" w:hAnsi="Times" w:cs="SimSun" w:hint="eastAsia"/>
          <w:kern w:val="0"/>
          <w:sz w:val="32"/>
          <w:szCs w:val="32"/>
        </w:rPr>
        <w:t>用技术等也被广泛应用。网络层上更是围绕组网协议这一核心模块集中了大量的</w:t>
      </w:r>
      <w:r>
        <w:rPr>
          <w:rFonts w:ascii="SimSun" w:eastAsia="SimSun" w:hAnsi="Times" w:cs="SimSun"/>
          <w:kern w:val="0"/>
          <w:sz w:val="32"/>
          <w:szCs w:val="32"/>
        </w:rPr>
        <w:t xml:space="preserve"> </w:t>
      </w:r>
      <w:r>
        <w:rPr>
          <w:rFonts w:ascii="SimSun" w:eastAsia="SimSun" w:hAnsi="Times" w:cs="SimSun" w:hint="eastAsia"/>
          <w:kern w:val="0"/>
          <w:sz w:val="32"/>
          <w:szCs w:val="32"/>
        </w:rPr>
        <w:t>研究工作</w:t>
      </w:r>
      <w:r>
        <w:rPr>
          <w:rFonts w:ascii="SimSun" w:eastAsia="SimSun" w:hAnsi="Times" w:cs="SimSun"/>
          <w:kern w:val="0"/>
          <w:sz w:val="32"/>
          <w:szCs w:val="32"/>
        </w:rPr>
        <w:t>,</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2.2 </w:t>
      </w:r>
      <w:r>
        <w:rPr>
          <w:rFonts w:ascii="SimSun" w:eastAsia="SimSun" w:hAnsi="Times" w:cs="SimSun" w:hint="eastAsia"/>
          <w:kern w:val="0"/>
          <w:sz w:val="32"/>
          <w:szCs w:val="32"/>
        </w:rPr>
        <w:t>节中已经列举了诸多目前正在使用的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组网协议</w:t>
      </w:r>
      <w:r>
        <w:rPr>
          <w:rFonts w:ascii="SimSun" w:eastAsia="SimSun" w:hAnsi="Times" w:cs="SimSun"/>
          <w:kern w:val="0"/>
          <w:sz w:val="32"/>
          <w:szCs w:val="32"/>
        </w:rPr>
        <w:t>,</w:t>
      </w:r>
      <w:r>
        <w:rPr>
          <w:rFonts w:ascii="SimSun" w:eastAsia="SimSun" w:hAnsi="Times" w:cs="SimSun" w:hint="eastAsia"/>
          <w:kern w:val="0"/>
          <w:sz w:val="32"/>
          <w:szCs w:val="32"/>
        </w:rPr>
        <w:t>它们在链</w:t>
      </w:r>
      <w:r>
        <w:rPr>
          <w:rFonts w:ascii="SimSun" w:eastAsia="SimSun" w:hAnsi="Times" w:cs="SimSun"/>
          <w:kern w:val="0"/>
          <w:sz w:val="32"/>
          <w:szCs w:val="32"/>
        </w:rPr>
        <w:t xml:space="preserve"> </w:t>
      </w:r>
      <w:r>
        <w:rPr>
          <w:rFonts w:ascii="SimSun" w:eastAsia="SimSun" w:hAnsi="Times" w:cs="SimSun" w:hint="eastAsia"/>
          <w:kern w:val="0"/>
          <w:sz w:val="32"/>
          <w:szCs w:val="32"/>
        </w:rPr>
        <w:t>路选择、组网方式上或多或少都存在差异</w:t>
      </w:r>
      <w:r>
        <w:rPr>
          <w:rFonts w:ascii="SimSun" w:eastAsia="SimSun" w:hAnsi="Times" w:cs="SimSun"/>
          <w:kern w:val="0"/>
          <w:sz w:val="32"/>
          <w:szCs w:val="32"/>
        </w:rPr>
        <w:t>,</w:t>
      </w:r>
      <w:r>
        <w:rPr>
          <w:rFonts w:ascii="SimSun" w:eastAsia="SimSun" w:hAnsi="Times" w:cs="SimSun" w:hint="eastAsia"/>
          <w:kern w:val="0"/>
          <w:sz w:val="32"/>
          <w:szCs w:val="32"/>
        </w:rPr>
        <w:t>而这些协议目前共同面对的一项挑战</w:t>
      </w:r>
      <w:r>
        <w:rPr>
          <w:rFonts w:ascii="SimSun" w:eastAsia="SimSun" w:hAnsi="Times" w:cs="SimSun"/>
          <w:kern w:val="0"/>
          <w:sz w:val="32"/>
          <w:szCs w:val="32"/>
        </w:rPr>
        <w:t xml:space="preserve"> </w:t>
      </w:r>
      <w:r>
        <w:rPr>
          <w:rFonts w:ascii="SimSun" w:eastAsia="SimSun" w:hAnsi="Times" w:cs="SimSun" w:hint="eastAsia"/>
          <w:kern w:val="0"/>
          <w:sz w:val="32"/>
          <w:szCs w:val="32"/>
        </w:rPr>
        <w:t>就是不能很好的应对移动场景下漫游的切换时延问题。本节的工作集中在移动场</w:t>
      </w:r>
      <w:r>
        <w:rPr>
          <w:rFonts w:ascii="SimSun" w:eastAsia="SimSun" w:hAnsi="Times" w:cs="SimSun"/>
          <w:kern w:val="0"/>
          <w:sz w:val="32"/>
          <w:szCs w:val="32"/>
        </w:rPr>
        <w:t xml:space="preserve"> </w:t>
      </w:r>
      <w:r>
        <w:rPr>
          <w:rFonts w:ascii="SimSun" w:eastAsia="SimSun" w:hAnsi="Times" w:cs="SimSun" w:hint="eastAsia"/>
          <w:kern w:val="0"/>
          <w:sz w:val="32"/>
          <w:szCs w:val="32"/>
        </w:rPr>
        <w:t>景下如何保证客户端接入在不同的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主干网络节点之间切换时做到低时延。</w:t>
      </w:r>
      <w:r>
        <w:rPr>
          <w:rFonts w:ascii="SimSun" w:eastAsia="SimSun" w:hAnsi="Times" w:cs="SimSun"/>
          <w:kern w:val="0"/>
          <w:sz w:val="32"/>
          <w:szCs w:val="32"/>
        </w:rPr>
        <w:t xml:space="preserve"> </w:t>
      </w:r>
    </w:p>
    <w:p w14:paraId="3576179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3.2 </w:t>
      </w:r>
      <w:r>
        <w:rPr>
          <w:rFonts w:ascii="SimSun" w:eastAsia="SimSun" w:hAnsi="Times" w:cs="SimSun" w:hint="eastAsia"/>
          <w:kern w:val="0"/>
          <w:sz w:val="32"/>
          <w:szCs w:val="32"/>
        </w:rPr>
        <w:t>节中详细介绍了</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协议的数据包类型、节点发现过程、链</w:t>
      </w:r>
      <w:r>
        <w:rPr>
          <w:rFonts w:ascii="SimSun" w:eastAsia="SimSun" w:hAnsi="Times" w:cs="SimSun"/>
          <w:kern w:val="0"/>
          <w:sz w:val="32"/>
          <w:szCs w:val="32"/>
        </w:rPr>
        <w:t xml:space="preserve"> </w:t>
      </w:r>
      <w:r>
        <w:rPr>
          <w:rFonts w:ascii="SimSun" w:eastAsia="SimSun" w:hAnsi="Times" w:cs="SimSun" w:hint="eastAsia"/>
          <w:kern w:val="0"/>
          <w:sz w:val="32"/>
          <w:szCs w:val="32"/>
        </w:rPr>
        <w:t>路质量估算和路由选择过程。其中链路质量的估算直接影响到链路的选择</w:t>
      </w:r>
      <w:r>
        <w:rPr>
          <w:rFonts w:ascii="SimSun" w:eastAsia="SimSun" w:hAnsi="Times" w:cs="SimSun"/>
          <w:kern w:val="0"/>
          <w:sz w:val="32"/>
          <w:szCs w:val="32"/>
        </w:rPr>
        <w:t>,</w:t>
      </w:r>
      <w:r>
        <w:rPr>
          <w:rFonts w:ascii="SimSun" w:eastAsia="SimSun" w:hAnsi="Times" w:cs="SimSun" w:hint="eastAsia"/>
          <w:kern w:val="0"/>
          <w:sz w:val="32"/>
          <w:szCs w:val="32"/>
        </w:rPr>
        <w:t>决定了</w:t>
      </w:r>
      <w:r>
        <w:rPr>
          <w:rFonts w:ascii="SimSun" w:eastAsia="SimSun" w:hAnsi="Times" w:cs="SimSun"/>
          <w:kern w:val="0"/>
          <w:sz w:val="32"/>
          <w:szCs w:val="32"/>
        </w:rPr>
        <w:t xml:space="preserve"> </w:t>
      </w:r>
      <w:r>
        <w:rPr>
          <w:rFonts w:ascii="SimSun" w:eastAsia="SimSun" w:hAnsi="Times" w:cs="SimSun" w:hint="eastAsia"/>
          <w:kern w:val="0"/>
          <w:sz w:val="32"/>
          <w:szCs w:val="32"/>
        </w:rPr>
        <w:t>能否及时的感知链路状况变化</w:t>
      </w:r>
      <w:r>
        <w:rPr>
          <w:rFonts w:ascii="Times" w:eastAsia="SimSun" w:hAnsi="Times" w:cs="Times"/>
          <w:kern w:val="0"/>
          <w:sz w:val="32"/>
          <w:szCs w:val="32"/>
        </w:rPr>
        <w:t xml:space="preserve">, </w:t>
      </w:r>
      <w:r>
        <w:rPr>
          <w:rFonts w:ascii="SimSun" w:eastAsia="SimSun" w:hAnsi="Times" w:cs="SimSun" w:hint="eastAsia"/>
          <w:kern w:val="0"/>
          <w:sz w:val="32"/>
          <w:szCs w:val="32"/>
        </w:rPr>
        <w:t>客户端发生漫游</w:t>
      </w:r>
      <w:r>
        <w:rPr>
          <w:rFonts w:ascii="SimSun" w:eastAsia="SimSun" w:hAnsi="Times" w:cs="SimSun"/>
          <w:kern w:val="0"/>
          <w:sz w:val="32"/>
          <w:szCs w:val="32"/>
        </w:rPr>
        <w:t>,</w:t>
      </w:r>
      <w:r>
        <w:rPr>
          <w:rFonts w:ascii="SimSun" w:eastAsia="SimSun" w:hAnsi="Times" w:cs="SimSun" w:hint="eastAsia"/>
          <w:kern w:val="0"/>
          <w:sz w:val="32"/>
          <w:szCs w:val="32"/>
        </w:rPr>
        <w:t>并且时换链路的直接决定条件。</w:t>
      </w:r>
      <w:r>
        <w:rPr>
          <w:rFonts w:ascii="SimSun" w:eastAsia="SimSun" w:hAnsi="Times" w:cs="SimSun"/>
          <w:kern w:val="0"/>
          <w:sz w:val="32"/>
          <w:szCs w:val="32"/>
        </w:rPr>
        <w:t xml:space="preserve"> </w:t>
      </w:r>
      <w:r>
        <w:rPr>
          <w:rFonts w:ascii="SimSun" w:eastAsia="SimSun" w:hAnsi="Times" w:cs="SimSun" w:hint="eastAsia"/>
          <w:kern w:val="0"/>
          <w:sz w:val="32"/>
          <w:szCs w:val="32"/>
        </w:rPr>
        <w:lastRenderedPageBreak/>
        <w:t>但另一方面</w:t>
      </w:r>
      <w:r>
        <w:rPr>
          <w:rFonts w:ascii="SimSun" w:eastAsia="SimSun" w:hAnsi="Times" w:cs="SimSun"/>
          <w:kern w:val="0"/>
          <w:sz w:val="32"/>
          <w:szCs w:val="32"/>
        </w:rPr>
        <w:t>,</w:t>
      </w:r>
      <w:r>
        <w:rPr>
          <w:rFonts w:ascii="SimSun" w:eastAsia="SimSun" w:hAnsi="Times" w:cs="SimSun" w:hint="eastAsia"/>
          <w:kern w:val="0"/>
          <w:sz w:val="32"/>
          <w:szCs w:val="32"/>
        </w:rPr>
        <w:t>如果对链路状态过于敏感</w:t>
      </w:r>
      <w:r>
        <w:rPr>
          <w:rFonts w:ascii="SimSun" w:eastAsia="SimSun" w:hAnsi="Times" w:cs="SimSun"/>
          <w:kern w:val="0"/>
          <w:sz w:val="32"/>
          <w:szCs w:val="32"/>
        </w:rPr>
        <w:t>,</w:t>
      </w:r>
      <w:r>
        <w:rPr>
          <w:rFonts w:ascii="SimSun" w:eastAsia="SimSun" w:hAnsi="Times" w:cs="SimSun" w:hint="eastAsia"/>
          <w:kern w:val="0"/>
          <w:sz w:val="32"/>
          <w:szCs w:val="32"/>
        </w:rPr>
        <w:t>则可能导致路由震荡</w:t>
      </w:r>
      <w:r>
        <w:rPr>
          <w:rFonts w:ascii="SimSun" w:eastAsia="SimSun" w:hAnsi="Times" w:cs="SimSun"/>
          <w:kern w:val="0"/>
          <w:sz w:val="32"/>
          <w:szCs w:val="32"/>
        </w:rPr>
        <w:t>,</w:t>
      </w:r>
      <w:r>
        <w:rPr>
          <w:rFonts w:ascii="SimSun" w:eastAsia="SimSun" w:hAnsi="Times" w:cs="SimSun" w:hint="eastAsia"/>
          <w:kern w:val="0"/>
          <w:sz w:val="32"/>
          <w:szCs w:val="32"/>
        </w:rPr>
        <w:t>甚至路由失效。这</w:t>
      </w:r>
      <w:r>
        <w:rPr>
          <w:rFonts w:ascii="SimSun" w:eastAsia="SimSun" w:hAnsi="Times" w:cs="SimSun"/>
          <w:kern w:val="0"/>
          <w:sz w:val="32"/>
          <w:szCs w:val="32"/>
        </w:rPr>
        <w:t xml:space="preserve"> </w:t>
      </w:r>
      <w:r>
        <w:rPr>
          <w:rFonts w:ascii="SimSun" w:eastAsia="SimSun" w:hAnsi="Times" w:cs="SimSun" w:hint="eastAsia"/>
          <w:kern w:val="0"/>
          <w:sz w:val="32"/>
          <w:szCs w:val="32"/>
        </w:rPr>
        <w:t>些在后面的实验验证部分都会通过实际场景论述。因此我们需要在路由对链路变</w:t>
      </w:r>
      <w:r>
        <w:rPr>
          <w:rFonts w:ascii="SimSun" w:eastAsia="SimSun" w:hAnsi="Times" w:cs="SimSun"/>
          <w:kern w:val="0"/>
          <w:sz w:val="32"/>
          <w:szCs w:val="32"/>
        </w:rPr>
        <w:t xml:space="preserve"> </w:t>
      </w:r>
      <w:r>
        <w:rPr>
          <w:rFonts w:ascii="SimSun" w:eastAsia="SimSun" w:hAnsi="Times" w:cs="SimSun" w:hint="eastAsia"/>
          <w:kern w:val="0"/>
          <w:sz w:val="32"/>
          <w:szCs w:val="32"/>
        </w:rPr>
        <w:t>化感知敏感度和路由切换频率之间进行权衡。</w:t>
      </w:r>
      <w:r>
        <w:rPr>
          <w:rFonts w:ascii="SimSun" w:eastAsia="SimSun" w:hAnsi="Times" w:cs="SimSun"/>
          <w:kern w:val="0"/>
          <w:sz w:val="32"/>
          <w:szCs w:val="32"/>
        </w:rPr>
        <w:t xml:space="preserve"> </w:t>
      </w:r>
    </w:p>
    <w:p w14:paraId="0E72B16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如</w:t>
      </w:r>
      <w:r>
        <w:rPr>
          <w:rFonts w:ascii="SimSun" w:eastAsia="SimSun" w:hAnsi="Times" w:cs="SimSun"/>
          <w:kern w:val="0"/>
          <w:sz w:val="32"/>
          <w:szCs w:val="32"/>
        </w:rPr>
        <w:t xml:space="preserve"> </w:t>
      </w:r>
      <w:r>
        <w:rPr>
          <w:rFonts w:ascii="Times" w:eastAsia="SimSun" w:hAnsi="Times" w:cs="Times"/>
          <w:kern w:val="0"/>
          <w:sz w:val="32"/>
          <w:szCs w:val="32"/>
        </w:rPr>
        <w:t xml:space="preserve">3.2.3 </w:t>
      </w:r>
      <w:r>
        <w:rPr>
          <w:rFonts w:ascii="SimSun" w:eastAsia="SimSun" w:hAnsi="Times" w:cs="SimSun" w:hint="eastAsia"/>
          <w:kern w:val="0"/>
          <w:sz w:val="32"/>
          <w:szCs w:val="32"/>
        </w:rPr>
        <w:t>节所介绍</w:t>
      </w:r>
      <w:r>
        <w:rPr>
          <w:rFonts w:ascii="SimSun" w:eastAsia="SimSun" w:hAnsi="Times" w:cs="SimSun"/>
          <w:kern w:val="0"/>
          <w:sz w:val="32"/>
          <w:szCs w:val="32"/>
        </w:rPr>
        <w:t>,</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协议中</w:t>
      </w:r>
      <w:r>
        <w:rPr>
          <w:rFonts w:ascii="SimSun" w:eastAsia="SimSun" w:hAnsi="Times" w:cs="SimSun"/>
          <w:kern w:val="0"/>
          <w:sz w:val="32"/>
          <w:szCs w:val="32"/>
        </w:rPr>
        <w:t>,</w:t>
      </w:r>
      <w:r>
        <w:rPr>
          <w:rFonts w:ascii="Times" w:eastAsia="SimSun" w:hAnsi="Times" w:cs="Times"/>
          <w:kern w:val="0"/>
          <w:sz w:val="32"/>
          <w:szCs w:val="32"/>
        </w:rPr>
        <w:t xml:space="preserve">TQ </w:t>
      </w:r>
      <w:r>
        <w:rPr>
          <w:rFonts w:ascii="SimSun" w:eastAsia="SimSun" w:hAnsi="Times" w:cs="SimSun" w:hint="eastAsia"/>
          <w:kern w:val="0"/>
          <w:sz w:val="32"/>
          <w:szCs w:val="32"/>
        </w:rPr>
        <w:t>值作为链路估算的标准值</w:t>
      </w:r>
      <w:r>
        <w:rPr>
          <w:rFonts w:ascii="SimSun" w:eastAsia="SimSun" w:hAnsi="Times" w:cs="SimSun"/>
          <w:kern w:val="0"/>
          <w:sz w:val="32"/>
          <w:szCs w:val="32"/>
        </w:rPr>
        <w:t xml:space="preserve">, </w:t>
      </w:r>
      <w:r>
        <w:rPr>
          <w:rFonts w:ascii="SimSun" w:eastAsia="SimSun" w:hAnsi="Times" w:cs="SimSun" w:hint="eastAsia"/>
          <w:kern w:val="0"/>
          <w:sz w:val="32"/>
          <w:szCs w:val="32"/>
        </w:rPr>
        <w:t>描述在链路上传输成功的概率。</w:t>
      </w:r>
      <w:r>
        <w:rPr>
          <w:rFonts w:ascii="Times" w:eastAsia="SimSun" w:hAnsi="Times" w:cs="Times"/>
          <w:kern w:val="0"/>
          <w:sz w:val="32"/>
          <w:szCs w:val="32"/>
        </w:rPr>
        <w:t xml:space="preserve">TQ </w:t>
      </w:r>
      <w:r>
        <w:rPr>
          <w:rFonts w:ascii="SimSun" w:eastAsia="SimSun" w:hAnsi="Times" w:cs="SimSun" w:hint="eastAsia"/>
          <w:kern w:val="0"/>
          <w:sz w:val="32"/>
          <w:szCs w:val="32"/>
        </w:rPr>
        <w:t>值记录在</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包中</w:t>
      </w:r>
      <w:r>
        <w:rPr>
          <w:rFonts w:ascii="SimSun" w:eastAsia="SimSun" w:hAnsi="Times" w:cs="SimSun"/>
          <w:kern w:val="0"/>
          <w:sz w:val="32"/>
          <w:szCs w:val="32"/>
        </w:rPr>
        <w:t>,</w:t>
      </w:r>
      <w:r>
        <w:rPr>
          <w:rFonts w:ascii="SimSun" w:eastAsia="SimSun" w:hAnsi="Times" w:cs="SimSun" w:hint="eastAsia"/>
          <w:kern w:val="0"/>
          <w:sz w:val="32"/>
          <w:szCs w:val="32"/>
        </w:rPr>
        <w:t>随着</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传播至网络</w:t>
      </w:r>
      <w:r>
        <w:rPr>
          <w:rFonts w:ascii="SimSun" w:eastAsia="SimSun" w:hAnsi="Times" w:cs="SimSun"/>
          <w:kern w:val="0"/>
          <w:sz w:val="32"/>
          <w:szCs w:val="32"/>
        </w:rPr>
        <w:t xml:space="preserve"> </w:t>
      </w:r>
      <w:r>
        <w:rPr>
          <w:rFonts w:ascii="SimSun" w:eastAsia="SimSun" w:hAnsi="Times" w:cs="SimSun" w:hint="eastAsia"/>
          <w:kern w:val="0"/>
          <w:sz w:val="32"/>
          <w:szCs w:val="32"/>
        </w:rPr>
        <w:t>中其他节点</w:t>
      </w:r>
      <w:r>
        <w:rPr>
          <w:rFonts w:ascii="SimSun" w:eastAsia="SimSun" w:hAnsi="Times" w:cs="SimSun"/>
          <w:kern w:val="0"/>
          <w:sz w:val="32"/>
          <w:szCs w:val="32"/>
        </w:rPr>
        <w:t>,</w:t>
      </w:r>
      <w:r>
        <w:rPr>
          <w:rFonts w:ascii="SimSun" w:eastAsia="SimSun" w:hAnsi="Times" w:cs="SimSun" w:hint="eastAsia"/>
          <w:kern w:val="0"/>
          <w:sz w:val="32"/>
          <w:szCs w:val="32"/>
        </w:rPr>
        <w:t>在传播过程中逐跳累乘当前链路</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并在每多一跳时减少一个惩</w:t>
      </w:r>
      <w:r>
        <w:rPr>
          <w:rFonts w:ascii="SimSun" w:eastAsia="SimSun" w:hAnsi="Times" w:cs="SimSun"/>
          <w:kern w:val="0"/>
          <w:sz w:val="32"/>
          <w:szCs w:val="32"/>
        </w:rPr>
        <w:t xml:space="preserve"> </w:t>
      </w:r>
    </w:p>
    <w:p w14:paraId="610C77D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罚值</w:t>
      </w:r>
      <w:r>
        <w:rPr>
          <w:rFonts w:ascii="SimSun" w:eastAsia="SimSun" w:hAnsi="Times" w:cs="SimSun"/>
          <w:kern w:val="0"/>
          <w:sz w:val="32"/>
          <w:szCs w:val="32"/>
        </w:rPr>
        <w:t>,</w:t>
      </w:r>
      <w:r>
        <w:rPr>
          <w:rFonts w:ascii="SimSun" w:eastAsia="SimSun" w:hAnsi="Times" w:cs="SimSun" w:hint="eastAsia"/>
          <w:kern w:val="0"/>
          <w:sz w:val="32"/>
          <w:szCs w:val="32"/>
        </w:rPr>
        <w:t>该惩罚值默认为</w:t>
      </w:r>
      <w:r>
        <w:rPr>
          <w:rFonts w:ascii="SimSun" w:eastAsia="SimSun" w:hAnsi="Times" w:cs="SimSun"/>
          <w:kern w:val="0"/>
          <w:sz w:val="32"/>
          <w:szCs w:val="32"/>
        </w:rPr>
        <w:t xml:space="preserve"> </w:t>
      </w:r>
      <w:r>
        <w:rPr>
          <w:rFonts w:ascii="Times" w:eastAsia="SimSun" w:hAnsi="Times" w:cs="Times"/>
          <w:kern w:val="0"/>
          <w:sz w:val="32"/>
          <w:szCs w:val="32"/>
        </w:rPr>
        <w:t>30</w:t>
      </w:r>
      <w:r>
        <w:rPr>
          <w:rFonts w:ascii="SimSun" w:eastAsia="SimSun" w:hAnsi="Times" w:cs="SimSun"/>
          <w:kern w:val="0"/>
          <w:sz w:val="32"/>
          <w:szCs w:val="32"/>
        </w:rPr>
        <w:t>,</w:t>
      </w:r>
      <w:r>
        <w:rPr>
          <w:rFonts w:ascii="SimSun" w:eastAsia="SimSun" w:hAnsi="Times" w:cs="SimSun" w:hint="eastAsia"/>
          <w:kern w:val="0"/>
          <w:sz w:val="32"/>
          <w:szCs w:val="32"/>
        </w:rPr>
        <w:t>作为对多跳路径的惩罚</w:t>
      </w:r>
      <w:r>
        <w:rPr>
          <w:rFonts w:ascii="SimSun" w:eastAsia="SimSun" w:hAnsi="Times" w:cs="SimSun"/>
          <w:kern w:val="0"/>
          <w:sz w:val="32"/>
          <w:szCs w:val="32"/>
        </w:rPr>
        <w:t>,</w:t>
      </w:r>
      <w:r>
        <w:rPr>
          <w:rFonts w:ascii="SimSun" w:eastAsia="SimSun" w:hAnsi="Times" w:cs="SimSun" w:hint="eastAsia"/>
          <w:kern w:val="0"/>
          <w:sz w:val="32"/>
          <w:szCs w:val="32"/>
        </w:rPr>
        <w:t>这意味着在网络构建中偏向</w:t>
      </w:r>
      <w:r>
        <w:rPr>
          <w:rFonts w:ascii="SimSun" w:eastAsia="SimSun" w:hAnsi="Times" w:cs="SimSun"/>
          <w:kern w:val="0"/>
          <w:sz w:val="32"/>
          <w:szCs w:val="32"/>
        </w:rPr>
        <w:t xml:space="preserve"> </w:t>
      </w:r>
      <w:r>
        <w:rPr>
          <w:rFonts w:ascii="SimSun" w:eastAsia="SimSun" w:hAnsi="Times" w:cs="SimSun" w:hint="eastAsia"/>
          <w:kern w:val="0"/>
          <w:sz w:val="32"/>
          <w:szCs w:val="32"/>
        </w:rPr>
        <w:t>于选择尽量短的路径。</w:t>
      </w:r>
      <w:r>
        <w:rPr>
          <w:rFonts w:ascii="Times" w:eastAsia="SimSun" w:hAnsi="Times" w:cs="Times"/>
          <w:kern w:val="0"/>
          <w:sz w:val="32"/>
          <w:szCs w:val="32"/>
        </w:rPr>
        <w:t xml:space="preserve">TQ </w:t>
      </w:r>
      <w:r>
        <w:rPr>
          <w:rFonts w:ascii="SimSun" w:eastAsia="SimSun" w:hAnsi="Times" w:cs="SimSun" w:hint="eastAsia"/>
          <w:kern w:val="0"/>
          <w:sz w:val="32"/>
          <w:szCs w:val="32"/>
        </w:rPr>
        <w:t>值存储为一个</w:t>
      </w:r>
      <w:r>
        <w:rPr>
          <w:rFonts w:ascii="SimSun" w:eastAsia="SimSun" w:hAnsi="Times" w:cs="SimSun"/>
          <w:kern w:val="0"/>
          <w:sz w:val="32"/>
          <w:szCs w:val="32"/>
        </w:rPr>
        <w:t xml:space="preserve"> </w:t>
      </w:r>
      <w:r>
        <w:rPr>
          <w:rFonts w:ascii="Times" w:eastAsia="SimSun" w:hAnsi="Times" w:cs="Times"/>
          <w:kern w:val="0"/>
          <w:sz w:val="32"/>
          <w:szCs w:val="32"/>
        </w:rPr>
        <w:t xml:space="preserve">8 </w:t>
      </w:r>
      <w:r>
        <w:rPr>
          <w:rFonts w:ascii="SimSun" w:eastAsia="SimSun" w:hAnsi="Times" w:cs="SimSun" w:hint="eastAsia"/>
          <w:kern w:val="0"/>
          <w:sz w:val="32"/>
          <w:szCs w:val="32"/>
        </w:rPr>
        <w:t>位的数值</w:t>
      </w:r>
      <w:r>
        <w:rPr>
          <w:rFonts w:ascii="SimSun" w:eastAsia="SimSun" w:hAnsi="Times" w:cs="SimSun"/>
          <w:kern w:val="0"/>
          <w:sz w:val="32"/>
          <w:szCs w:val="32"/>
        </w:rPr>
        <w:t>,</w:t>
      </w:r>
      <w:r>
        <w:rPr>
          <w:rFonts w:ascii="SimSun" w:eastAsia="SimSun" w:hAnsi="Times" w:cs="SimSun" w:hint="eastAsia"/>
          <w:kern w:val="0"/>
          <w:sz w:val="32"/>
          <w:szCs w:val="32"/>
        </w:rPr>
        <w:t>大小为</w:t>
      </w:r>
      <w:r>
        <w:rPr>
          <w:rFonts w:ascii="SimSun" w:eastAsia="SimSun" w:hAnsi="Times" w:cs="SimSun"/>
          <w:kern w:val="0"/>
          <w:sz w:val="32"/>
          <w:szCs w:val="32"/>
        </w:rPr>
        <w:t xml:space="preserve"> </w:t>
      </w:r>
      <w:r>
        <w:rPr>
          <w:rFonts w:ascii="Times" w:eastAsia="SimSun" w:hAnsi="Times" w:cs="Times"/>
          <w:kern w:val="0"/>
          <w:sz w:val="32"/>
          <w:szCs w:val="32"/>
        </w:rPr>
        <w:t>0-255</w:t>
      </w:r>
      <w:r>
        <w:rPr>
          <w:rFonts w:ascii="SimSun" w:eastAsia="SimSun" w:hAnsi="Times" w:cs="SimSun"/>
          <w:kern w:val="0"/>
          <w:sz w:val="32"/>
          <w:szCs w:val="32"/>
        </w:rPr>
        <w:t>,</w:t>
      </w:r>
      <w:r>
        <w:rPr>
          <w:rFonts w:ascii="SimSun" w:eastAsia="SimSun" w:hAnsi="Times" w:cs="SimSun" w:hint="eastAsia"/>
          <w:kern w:val="0"/>
          <w:sz w:val="32"/>
          <w:szCs w:val="32"/>
        </w:rPr>
        <w:t>数值越大表</w:t>
      </w:r>
      <w:r>
        <w:rPr>
          <w:rFonts w:ascii="SimSun" w:eastAsia="SimSun" w:hAnsi="Times" w:cs="SimSun"/>
          <w:kern w:val="0"/>
          <w:sz w:val="32"/>
          <w:szCs w:val="32"/>
        </w:rPr>
        <w:t xml:space="preserve"> </w:t>
      </w:r>
      <w:r>
        <w:rPr>
          <w:rFonts w:ascii="SimSun" w:eastAsia="SimSun" w:hAnsi="Times" w:cs="SimSun" w:hint="eastAsia"/>
          <w:kern w:val="0"/>
          <w:sz w:val="32"/>
          <w:szCs w:val="32"/>
        </w:rPr>
        <w:t>示链路的质量越好</w:t>
      </w:r>
      <w:r>
        <w:rPr>
          <w:rFonts w:ascii="SimSun" w:eastAsia="SimSun" w:hAnsi="Times" w:cs="SimSun"/>
          <w:kern w:val="0"/>
          <w:sz w:val="32"/>
          <w:szCs w:val="32"/>
        </w:rPr>
        <w:t>,</w:t>
      </w:r>
      <w:r>
        <w:rPr>
          <w:rFonts w:ascii="Times" w:eastAsia="SimSun" w:hAnsi="Times" w:cs="Times"/>
          <w:kern w:val="0"/>
          <w:sz w:val="32"/>
          <w:szCs w:val="32"/>
        </w:rPr>
        <w:t xml:space="preserve">255 </w:t>
      </w:r>
      <w:r>
        <w:rPr>
          <w:rFonts w:ascii="SimSun" w:eastAsia="SimSun" w:hAnsi="Times" w:cs="SimSun" w:hint="eastAsia"/>
          <w:kern w:val="0"/>
          <w:sz w:val="32"/>
          <w:szCs w:val="32"/>
        </w:rPr>
        <w:t>即表示该路径上的数据可以保证百分之百的传输成功率。</w:t>
      </w:r>
      <w:r>
        <w:rPr>
          <w:rFonts w:ascii="SimSun" w:eastAsia="SimSun" w:hAnsi="Times" w:cs="SimSun"/>
          <w:kern w:val="0"/>
          <w:sz w:val="32"/>
          <w:szCs w:val="32"/>
        </w:rPr>
        <w:t xml:space="preserve"> </w:t>
      </w:r>
      <w:r>
        <w:rPr>
          <w:rFonts w:ascii="SimSun" w:eastAsia="SimSun" w:hAnsi="Times" w:cs="SimSun" w:hint="eastAsia"/>
          <w:kern w:val="0"/>
          <w:sz w:val="32"/>
          <w:szCs w:val="32"/>
        </w:rPr>
        <w:t>另外</w:t>
      </w:r>
      <w:r>
        <w:rPr>
          <w:rFonts w:ascii="SimSun" w:eastAsia="SimSun" w:hAnsi="Times" w:cs="SimSun"/>
          <w:kern w:val="0"/>
          <w:sz w:val="32"/>
          <w:szCs w:val="32"/>
        </w:rPr>
        <w:t>,</w:t>
      </w:r>
      <w:r>
        <w:rPr>
          <w:rFonts w:ascii="Times" w:eastAsia="SimSun" w:hAnsi="Times" w:cs="Times"/>
          <w:kern w:val="0"/>
          <w:sz w:val="32"/>
          <w:szCs w:val="32"/>
        </w:rPr>
        <w:t xml:space="preserve">TQ </w:t>
      </w:r>
      <w:r>
        <w:rPr>
          <w:rFonts w:ascii="SimSun" w:eastAsia="SimSun" w:hAnsi="Times" w:cs="SimSun" w:hint="eastAsia"/>
          <w:kern w:val="0"/>
          <w:sz w:val="32"/>
          <w:szCs w:val="32"/>
        </w:rPr>
        <w:t>值在最终被使用时还会进过一个滑动窗口做滑动平均</w:t>
      </w:r>
      <w:r>
        <w:rPr>
          <w:rFonts w:ascii="SimSun" w:eastAsia="SimSun" w:hAnsi="Times" w:cs="SimSun"/>
          <w:kern w:val="0"/>
          <w:sz w:val="32"/>
          <w:szCs w:val="32"/>
        </w:rPr>
        <w:t>,</w:t>
      </w:r>
      <w:r>
        <w:rPr>
          <w:rFonts w:ascii="SimSun" w:eastAsia="SimSun" w:hAnsi="Times" w:cs="SimSun" w:hint="eastAsia"/>
          <w:kern w:val="0"/>
          <w:sz w:val="32"/>
          <w:szCs w:val="32"/>
        </w:rPr>
        <w:t>窗口默认大小为</w:t>
      </w:r>
      <w:r>
        <w:rPr>
          <w:rFonts w:ascii="SimSun" w:eastAsia="SimSun" w:hAnsi="Times" w:cs="SimSun"/>
          <w:kern w:val="0"/>
          <w:sz w:val="32"/>
          <w:szCs w:val="32"/>
        </w:rPr>
        <w:t xml:space="preserve"> </w:t>
      </w:r>
      <w:r>
        <w:rPr>
          <w:rFonts w:ascii="Times" w:eastAsia="SimSun" w:hAnsi="Times" w:cs="Times"/>
          <w:kern w:val="0"/>
          <w:sz w:val="32"/>
          <w:szCs w:val="32"/>
        </w:rPr>
        <w:t>5</w:t>
      </w:r>
      <w:r>
        <w:rPr>
          <w:rFonts w:ascii="SimSun" w:eastAsia="SimSun" w:hAnsi="Times" w:cs="SimSun"/>
          <w:kern w:val="0"/>
          <w:sz w:val="32"/>
          <w:szCs w:val="32"/>
        </w:rPr>
        <w:t>,</w:t>
      </w:r>
      <w:r>
        <w:rPr>
          <w:rFonts w:ascii="SimSun" w:eastAsia="SimSun" w:hAnsi="Times" w:cs="SimSun" w:hint="eastAsia"/>
          <w:kern w:val="0"/>
          <w:sz w:val="32"/>
          <w:szCs w:val="32"/>
        </w:rPr>
        <w:t>即对最近的</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次计算得到的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值做滑动平均</w:t>
      </w:r>
      <w:r>
        <w:rPr>
          <w:rFonts w:ascii="SimSun" w:eastAsia="SimSun" w:hAnsi="Times" w:cs="SimSun"/>
          <w:kern w:val="0"/>
          <w:sz w:val="32"/>
          <w:szCs w:val="32"/>
        </w:rPr>
        <w:t>,</w:t>
      </w:r>
      <w:r>
        <w:rPr>
          <w:rFonts w:ascii="SimSun" w:eastAsia="SimSun" w:hAnsi="Times" w:cs="SimSun" w:hint="eastAsia"/>
          <w:kern w:val="0"/>
          <w:sz w:val="32"/>
          <w:szCs w:val="32"/>
        </w:rPr>
        <w:t>以此防止网络的抖动对路由选</w:t>
      </w:r>
      <w:r>
        <w:rPr>
          <w:rFonts w:ascii="SimSun" w:eastAsia="SimSun" w:hAnsi="Times" w:cs="SimSun"/>
          <w:kern w:val="0"/>
          <w:sz w:val="32"/>
          <w:szCs w:val="32"/>
        </w:rPr>
        <w:t xml:space="preserve"> </w:t>
      </w:r>
      <w:r>
        <w:rPr>
          <w:rFonts w:ascii="SimSun" w:eastAsia="SimSun" w:hAnsi="Times" w:cs="SimSun" w:hint="eastAsia"/>
          <w:kern w:val="0"/>
          <w:sz w:val="32"/>
          <w:szCs w:val="32"/>
        </w:rPr>
        <w:t>择造成影响</w:t>
      </w:r>
      <w:r>
        <w:rPr>
          <w:rFonts w:ascii="SimSun" w:eastAsia="SimSun" w:hAnsi="Times" w:cs="SimSun"/>
          <w:kern w:val="0"/>
          <w:sz w:val="32"/>
          <w:szCs w:val="32"/>
        </w:rPr>
        <w:t>,</w:t>
      </w:r>
      <w:r>
        <w:rPr>
          <w:rFonts w:ascii="SimSun" w:eastAsia="SimSun" w:hAnsi="Times" w:cs="SimSun" w:hint="eastAsia"/>
          <w:kern w:val="0"/>
          <w:sz w:val="32"/>
          <w:szCs w:val="32"/>
        </w:rPr>
        <w:t>而链路的抖动在无线网路中十分常见。</w:t>
      </w:r>
      <w:r>
        <w:rPr>
          <w:rFonts w:ascii="SimSun" w:eastAsia="SimSun" w:hAnsi="Times" w:cs="SimSun"/>
          <w:kern w:val="0"/>
          <w:sz w:val="32"/>
          <w:szCs w:val="32"/>
        </w:rPr>
        <w:t xml:space="preserve"> </w:t>
      </w:r>
    </w:p>
    <w:p w14:paraId="365E282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因为节点无法直接计算发送的成功概率</w:t>
      </w:r>
      <w:r>
        <w:rPr>
          <w:rFonts w:ascii="SimSun" w:eastAsia="SimSun" w:hAnsi="Times" w:cs="SimSun"/>
          <w:kern w:val="0"/>
          <w:sz w:val="32"/>
          <w:szCs w:val="32"/>
        </w:rPr>
        <w:t>,</w:t>
      </w:r>
      <w:r>
        <w:rPr>
          <w:rFonts w:ascii="SimSun" w:eastAsia="SimSun" w:hAnsi="Times" w:cs="SimSun" w:hint="eastAsia"/>
          <w:kern w:val="0"/>
          <w:sz w:val="32"/>
          <w:szCs w:val="32"/>
        </w:rPr>
        <w:t>所以在实现中通过接收质量</w:t>
      </w:r>
      <w:r>
        <w:rPr>
          <w:rFonts w:ascii="SimSun" w:eastAsia="SimSun" w:hAnsi="Times" w:cs="SimSun"/>
          <w:kern w:val="0"/>
          <w:sz w:val="32"/>
          <w:szCs w:val="32"/>
        </w:rPr>
        <w:t xml:space="preserve"> </w:t>
      </w:r>
      <w:r>
        <w:rPr>
          <w:rFonts w:ascii="Times" w:eastAsia="SimSun" w:hAnsi="Times" w:cs="Times"/>
          <w:kern w:val="0"/>
          <w:sz w:val="32"/>
          <w:szCs w:val="32"/>
        </w:rPr>
        <w:t>RQ(</w:t>
      </w:r>
      <w:r>
        <w:rPr>
          <w:rFonts w:ascii="SimSun" w:eastAsia="SimSun" w:hAnsi="Times" w:cs="SimSun" w:hint="eastAsia"/>
          <w:kern w:val="0"/>
          <w:sz w:val="32"/>
          <w:szCs w:val="32"/>
        </w:rPr>
        <w:t>从</w:t>
      </w:r>
      <w:r>
        <w:rPr>
          <w:rFonts w:ascii="SimSun" w:eastAsia="SimSun" w:hAnsi="Times" w:cs="SimSun"/>
          <w:kern w:val="0"/>
          <w:sz w:val="32"/>
          <w:szCs w:val="32"/>
        </w:rPr>
        <w:t xml:space="preserve"> </w:t>
      </w:r>
    </w:p>
    <w:p w14:paraId="5537511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该邻居点成功接收的概率</w:t>
      </w:r>
      <w:r>
        <w:rPr>
          <w:rFonts w:ascii="Times" w:eastAsia="SimSun" w:hAnsi="Times" w:cs="Times"/>
          <w:kern w:val="0"/>
          <w:sz w:val="32"/>
          <w:szCs w:val="32"/>
        </w:rPr>
        <w:t xml:space="preserve">) </w:t>
      </w:r>
      <w:r>
        <w:rPr>
          <w:rFonts w:ascii="SimSun" w:eastAsia="SimSun" w:hAnsi="Times" w:cs="SimSun" w:hint="eastAsia"/>
          <w:kern w:val="0"/>
          <w:sz w:val="32"/>
          <w:szCs w:val="32"/>
        </w:rPr>
        <w:t>和回程质量</w:t>
      </w:r>
      <w:r>
        <w:rPr>
          <w:rFonts w:ascii="SimSun" w:eastAsia="SimSun" w:hAnsi="Times" w:cs="SimSun"/>
          <w:kern w:val="0"/>
          <w:sz w:val="32"/>
          <w:szCs w:val="32"/>
        </w:rPr>
        <w:t xml:space="preserve"> </w:t>
      </w:r>
      <w:r>
        <w:rPr>
          <w:rFonts w:ascii="Times" w:eastAsia="SimSun" w:hAnsi="Times" w:cs="Times"/>
          <w:kern w:val="0"/>
          <w:sz w:val="32"/>
          <w:szCs w:val="32"/>
        </w:rPr>
        <w:t>EQ(</w:t>
      </w:r>
      <w:r>
        <w:rPr>
          <w:rFonts w:ascii="SimSun" w:eastAsia="SimSun" w:hAnsi="Times" w:cs="SimSun" w:hint="eastAsia"/>
          <w:kern w:val="0"/>
          <w:sz w:val="32"/>
          <w:szCs w:val="32"/>
        </w:rPr>
        <w:t>成功发送至该邻居节点并成功收到应答</w:t>
      </w:r>
      <w:r>
        <w:rPr>
          <w:rFonts w:ascii="SimSun" w:eastAsia="SimSun" w:hAnsi="Times" w:cs="SimSun"/>
          <w:kern w:val="0"/>
          <w:sz w:val="32"/>
          <w:szCs w:val="32"/>
        </w:rPr>
        <w:t xml:space="preserve"> </w:t>
      </w:r>
    </w:p>
    <w:p w14:paraId="462E889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的概率</w:t>
      </w:r>
      <w:r>
        <w:rPr>
          <w:rFonts w:ascii="Times" w:eastAsia="SimSun" w:hAnsi="Times" w:cs="Times"/>
          <w:kern w:val="0"/>
          <w:sz w:val="32"/>
          <w:szCs w:val="32"/>
        </w:rPr>
        <w:t xml:space="preserve">) </w:t>
      </w:r>
      <w:r>
        <w:rPr>
          <w:rFonts w:ascii="SimSun" w:eastAsia="SimSun" w:hAnsi="Times" w:cs="SimSun" w:hint="eastAsia"/>
          <w:kern w:val="0"/>
          <w:sz w:val="32"/>
          <w:szCs w:val="32"/>
        </w:rPr>
        <w:t>得到。计算过程再</w:t>
      </w:r>
      <w:r>
        <w:rPr>
          <w:rFonts w:ascii="SimSun" w:eastAsia="SimSun" w:hAnsi="Times" w:cs="SimSun"/>
          <w:kern w:val="0"/>
          <w:sz w:val="32"/>
          <w:szCs w:val="32"/>
        </w:rPr>
        <w:t xml:space="preserve"> </w:t>
      </w:r>
      <w:r>
        <w:rPr>
          <w:rFonts w:ascii="Times" w:eastAsia="SimSun" w:hAnsi="Times" w:cs="Times"/>
          <w:kern w:val="0"/>
          <w:sz w:val="32"/>
          <w:szCs w:val="32"/>
        </w:rPr>
        <w:t xml:space="preserve">3.2.3 </w:t>
      </w:r>
      <w:r>
        <w:rPr>
          <w:rFonts w:ascii="SimSun" w:eastAsia="SimSun" w:hAnsi="Times" w:cs="SimSun" w:hint="eastAsia"/>
          <w:kern w:val="0"/>
          <w:sz w:val="32"/>
          <w:szCs w:val="32"/>
        </w:rPr>
        <w:t>章节中详细介绍。最终的单跳链路的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计算公</w:t>
      </w:r>
      <w:r>
        <w:rPr>
          <w:rFonts w:ascii="SimSun" w:eastAsia="SimSun" w:hAnsi="Times" w:cs="SimSun"/>
          <w:kern w:val="0"/>
          <w:sz w:val="32"/>
          <w:szCs w:val="32"/>
        </w:rPr>
        <w:t xml:space="preserve"> </w:t>
      </w:r>
    </w:p>
    <w:p w14:paraId="0239F8C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式为</w:t>
      </w:r>
      <w:r>
        <w:rPr>
          <w:rFonts w:ascii="Times" w:eastAsia="SimSun" w:hAnsi="Times" w:cs="Times"/>
          <w:i/>
          <w:iCs/>
          <w:kern w:val="0"/>
          <w:sz w:val="32"/>
          <w:szCs w:val="32"/>
        </w:rPr>
        <w:t xml:space="preserve">TQ </w:t>
      </w:r>
      <w:r>
        <w:rPr>
          <w:rFonts w:ascii="Times" w:eastAsia="SimSun" w:hAnsi="Times" w:cs="Times"/>
          <w:kern w:val="0"/>
          <w:sz w:val="32"/>
          <w:szCs w:val="32"/>
        </w:rPr>
        <w:t xml:space="preserve">= </w:t>
      </w:r>
      <w:r>
        <w:rPr>
          <w:rFonts w:ascii="Times" w:eastAsia="SimSun" w:hAnsi="Times" w:cs="Times"/>
          <w:kern w:val="0"/>
          <w:position w:val="16"/>
          <w:sz w:val="22"/>
          <w:szCs w:val="22"/>
        </w:rPr>
        <w:t>EQ</w:t>
      </w:r>
      <w:r>
        <w:rPr>
          <w:rFonts w:ascii="SimSun" w:eastAsia="SimSun" w:hAnsi="Times" w:cs="SimSun" w:hint="eastAsia"/>
          <w:kern w:val="0"/>
          <w:sz w:val="32"/>
          <w:szCs w:val="32"/>
        </w:rPr>
        <w:t>。整条多跳路径的</w:t>
      </w:r>
      <w:r>
        <w:rPr>
          <w:rFonts w:ascii="Times" w:eastAsia="SimSun" w:hAnsi="Times" w:cs="Times"/>
          <w:kern w:val="0"/>
          <w:sz w:val="32"/>
          <w:szCs w:val="32"/>
        </w:rPr>
        <w:t>TQ</w:t>
      </w:r>
      <w:r>
        <w:rPr>
          <w:rFonts w:ascii="SimSun" w:eastAsia="SimSun" w:hAnsi="Times" w:cs="SimSun" w:hint="eastAsia"/>
          <w:kern w:val="0"/>
          <w:sz w:val="32"/>
          <w:szCs w:val="32"/>
        </w:rPr>
        <w:t>值为该多跳路径上每一条单跳链路</w:t>
      </w:r>
      <w:r>
        <w:rPr>
          <w:rFonts w:ascii="Times" w:eastAsia="SimSun" w:hAnsi="Times" w:cs="Times"/>
          <w:kern w:val="0"/>
          <w:sz w:val="32"/>
          <w:szCs w:val="32"/>
        </w:rPr>
        <w:t>TQ</w:t>
      </w:r>
      <w:r>
        <w:rPr>
          <w:rFonts w:ascii="SimSun" w:eastAsia="SimSun" w:hAnsi="Times" w:cs="SimSun" w:hint="eastAsia"/>
          <w:kern w:val="0"/>
          <w:sz w:val="32"/>
          <w:szCs w:val="32"/>
        </w:rPr>
        <w:t>值的</w:t>
      </w:r>
      <w:r>
        <w:rPr>
          <w:rFonts w:ascii="SimSun" w:eastAsia="SimSun" w:hAnsi="Times" w:cs="SimSun"/>
          <w:kern w:val="0"/>
          <w:sz w:val="32"/>
          <w:szCs w:val="32"/>
        </w:rPr>
        <w:t xml:space="preserve"> </w:t>
      </w:r>
      <w:r>
        <w:rPr>
          <w:rFonts w:ascii="Times" w:eastAsia="SimSun" w:hAnsi="Times" w:cs="Times"/>
          <w:kern w:val="0"/>
          <w:sz w:val="22"/>
          <w:szCs w:val="22"/>
        </w:rPr>
        <w:t xml:space="preserve">RQ </w:t>
      </w:r>
    </w:p>
    <w:p w14:paraId="05096C1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乘积。</w:t>
      </w:r>
      <w:r>
        <w:rPr>
          <w:rFonts w:ascii="MS Mincho" w:eastAsia="MS Mincho" w:hAnsi="MS Mincho" w:cs="MS Mincho"/>
          <w:kern w:val="0"/>
          <w:sz w:val="32"/>
          <w:szCs w:val="32"/>
        </w:rPr>
        <w:t> </w:t>
      </w:r>
      <w:r>
        <w:rPr>
          <w:rFonts w:ascii="SimSun" w:eastAsia="SimSun" w:hAnsi="Times" w:cs="SimSun" w:hint="eastAsia"/>
          <w:kern w:val="0"/>
          <w:sz w:val="32"/>
          <w:szCs w:val="32"/>
        </w:rPr>
        <w:t>当链路质量能够支持所有的发送数据包都能够被接收方成功接收</w:t>
      </w:r>
      <w:r>
        <w:rPr>
          <w:rFonts w:ascii="SimSun" w:eastAsia="SimSun" w:hAnsi="Times" w:cs="SimSun"/>
          <w:kern w:val="0"/>
          <w:sz w:val="32"/>
          <w:szCs w:val="32"/>
        </w:rPr>
        <w:t>,</w:t>
      </w:r>
      <w:r>
        <w:rPr>
          <w:rFonts w:ascii="SimSun" w:eastAsia="SimSun" w:hAnsi="Times" w:cs="SimSun" w:hint="eastAsia"/>
          <w:kern w:val="0"/>
          <w:sz w:val="32"/>
          <w:szCs w:val="32"/>
        </w:rPr>
        <w:t>则</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 xml:space="preserve"> </w:t>
      </w:r>
    </w:p>
    <w:p w14:paraId="558495F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为最大的</w:t>
      </w:r>
      <w:r>
        <w:rPr>
          <w:rFonts w:ascii="SimSun" w:eastAsia="SimSun" w:hAnsi="Times" w:cs="SimSun"/>
          <w:kern w:val="0"/>
          <w:sz w:val="32"/>
          <w:szCs w:val="32"/>
        </w:rPr>
        <w:t xml:space="preserve"> </w:t>
      </w:r>
      <w:r>
        <w:rPr>
          <w:rFonts w:ascii="Times" w:eastAsia="SimSun" w:hAnsi="Times" w:cs="Times"/>
          <w:kern w:val="0"/>
          <w:sz w:val="32"/>
          <w:szCs w:val="32"/>
        </w:rPr>
        <w:t>255</w:t>
      </w:r>
      <w:r>
        <w:rPr>
          <w:rFonts w:ascii="SimSun" w:eastAsia="SimSun" w:hAnsi="Times" w:cs="SimSun" w:hint="eastAsia"/>
          <w:kern w:val="0"/>
          <w:sz w:val="32"/>
          <w:szCs w:val="32"/>
        </w:rPr>
        <w:t>。相反</w:t>
      </w:r>
      <w:r>
        <w:rPr>
          <w:rFonts w:ascii="SimSun" w:eastAsia="SimSun" w:hAnsi="Times" w:cs="SimSun"/>
          <w:kern w:val="0"/>
          <w:sz w:val="32"/>
          <w:szCs w:val="32"/>
        </w:rPr>
        <w:t>,</w:t>
      </w:r>
      <w:r>
        <w:rPr>
          <w:rFonts w:ascii="SimSun" w:eastAsia="SimSun" w:hAnsi="Times" w:cs="SimSun" w:hint="eastAsia"/>
          <w:kern w:val="0"/>
          <w:sz w:val="32"/>
          <w:szCs w:val="32"/>
        </w:rPr>
        <w:t>当网络中的链路质量出现波动</w:t>
      </w:r>
      <w:r>
        <w:rPr>
          <w:rFonts w:ascii="SimSun" w:eastAsia="SimSun" w:hAnsi="Times" w:cs="SimSun"/>
          <w:kern w:val="0"/>
          <w:sz w:val="32"/>
          <w:szCs w:val="32"/>
        </w:rPr>
        <w:t>,</w:t>
      </w:r>
      <w:r>
        <w:rPr>
          <w:rFonts w:ascii="SimSun" w:eastAsia="SimSun" w:hAnsi="Times" w:cs="SimSun" w:hint="eastAsia"/>
          <w:kern w:val="0"/>
          <w:sz w:val="32"/>
          <w:szCs w:val="32"/>
        </w:rPr>
        <w:t>比如一条链路上出现遮挡或</w:t>
      </w:r>
      <w:r>
        <w:rPr>
          <w:rFonts w:ascii="SimSun" w:eastAsia="SimSun" w:hAnsi="Times" w:cs="SimSun"/>
          <w:kern w:val="0"/>
          <w:sz w:val="32"/>
          <w:szCs w:val="32"/>
        </w:rPr>
        <w:t xml:space="preserve"> </w:t>
      </w:r>
      <w:r>
        <w:rPr>
          <w:rFonts w:ascii="SimSun" w:eastAsia="SimSun" w:hAnsi="Times" w:cs="SimSun" w:hint="eastAsia"/>
          <w:kern w:val="0"/>
          <w:sz w:val="32"/>
          <w:szCs w:val="32"/>
        </w:rPr>
        <w:t>者节点移动</w:t>
      </w:r>
      <w:r>
        <w:rPr>
          <w:rFonts w:ascii="SimSun" w:eastAsia="SimSun" w:hAnsi="Times" w:cs="SimSun"/>
          <w:kern w:val="0"/>
          <w:sz w:val="32"/>
          <w:szCs w:val="32"/>
        </w:rPr>
        <w:t>,</w:t>
      </w:r>
      <w:r>
        <w:rPr>
          <w:rFonts w:ascii="SimSun" w:eastAsia="SimSun" w:hAnsi="Times" w:cs="SimSun" w:hint="eastAsia"/>
          <w:kern w:val="0"/>
          <w:sz w:val="32"/>
          <w:szCs w:val="32"/>
        </w:rPr>
        <w:t>则此时链路的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值下降</w:t>
      </w:r>
      <w:r>
        <w:rPr>
          <w:rFonts w:ascii="SimSun" w:eastAsia="SimSun" w:hAnsi="Times" w:cs="SimSun"/>
          <w:kern w:val="0"/>
          <w:sz w:val="32"/>
          <w:szCs w:val="32"/>
        </w:rPr>
        <w:t>,</w:t>
      </w:r>
      <w:r>
        <w:rPr>
          <w:rFonts w:ascii="SimSun" w:eastAsia="SimSun" w:hAnsi="Times" w:cs="SimSun" w:hint="eastAsia"/>
          <w:kern w:val="0"/>
          <w:sz w:val="32"/>
          <w:szCs w:val="32"/>
        </w:rPr>
        <w:t>下降后的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值随着</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广播至全网其</w:t>
      </w:r>
      <w:r>
        <w:rPr>
          <w:rFonts w:ascii="SimSun" w:eastAsia="SimSun" w:hAnsi="Times" w:cs="SimSun"/>
          <w:kern w:val="0"/>
          <w:sz w:val="32"/>
          <w:szCs w:val="32"/>
        </w:rPr>
        <w:t xml:space="preserve"> </w:t>
      </w:r>
      <w:r>
        <w:rPr>
          <w:rFonts w:ascii="SimSun" w:eastAsia="SimSun" w:hAnsi="Times" w:cs="SimSun" w:hint="eastAsia"/>
          <w:kern w:val="0"/>
          <w:sz w:val="32"/>
          <w:szCs w:val="32"/>
        </w:rPr>
        <w:t>他节点</w:t>
      </w:r>
      <w:r>
        <w:rPr>
          <w:rFonts w:ascii="SimSun" w:eastAsia="SimSun" w:hAnsi="Times" w:cs="SimSun"/>
          <w:kern w:val="0"/>
          <w:sz w:val="32"/>
          <w:szCs w:val="32"/>
        </w:rPr>
        <w:t>,</w:t>
      </w:r>
      <w:r>
        <w:rPr>
          <w:rFonts w:ascii="SimSun" w:eastAsia="SimSun" w:hAnsi="Times" w:cs="SimSun" w:hint="eastAsia"/>
          <w:kern w:val="0"/>
          <w:sz w:val="32"/>
          <w:szCs w:val="32"/>
        </w:rPr>
        <w:t>接收到的节点做相应的路由表更新。而如果在</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广播到相应节点更新</w:t>
      </w:r>
      <w:r>
        <w:rPr>
          <w:rFonts w:ascii="SimSun" w:eastAsia="SimSun" w:hAnsi="Times" w:cs="SimSun"/>
          <w:kern w:val="0"/>
          <w:sz w:val="32"/>
          <w:szCs w:val="32"/>
        </w:rPr>
        <w:t xml:space="preserve"> </w:t>
      </w:r>
      <w:r>
        <w:rPr>
          <w:rFonts w:ascii="SimSun" w:eastAsia="SimSun" w:hAnsi="Times" w:cs="SimSun" w:hint="eastAsia"/>
          <w:kern w:val="0"/>
          <w:sz w:val="32"/>
          <w:szCs w:val="32"/>
        </w:rPr>
        <w:t>的这段时间内</w:t>
      </w:r>
      <w:r>
        <w:rPr>
          <w:rFonts w:ascii="SimSun" w:eastAsia="SimSun" w:hAnsi="Times" w:cs="SimSun"/>
          <w:kern w:val="0"/>
          <w:sz w:val="32"/>
          <w:szCs w:val="32"/>
        </w:rPr>
        <w:t>,</w:t>
      </w:r>
      <w:r>
        <w:rPr>
          <w:rFonts w:ascii="SimSun" w:eastAsia="SimSun" w:hAnsi="Times" w:cs="SimSun" w:hint="eastAsia"/>
          <w:kern w:val="0"/>
          <w:sz w:val="32"/>
          <w:szCs w:val="32"/>
        </w:rPr>
        <w:t>节点正在进行通信就会出现通信中断</w:t>
      </w:r>
      <w:r>
        <w:rPr>
          <w:rFonts w:ascii="SimSun" w:eastAsia="SimSun" w:hAnsi="Times" w:cs="SimSun"/>
          <w:kern w:val="0"/>
          <w:sz w:val="32"/>
          <w:szCs w:val="32"/>
        </w:rPr>
        <w:t>,</w:t>
      </w:r>
      <w:r>
        <w:rPr>
          <w:rFonts w:ascii="SimSun" w:eastAsia="SimSun" w:hAnsi="Times" w:cs="SimSun" w:hint="eastAsia"/>
          <w:kern w:val="0"/>
          <w:sz w:val="32"/>
          <w:szCs w:val="32"/>
        </w:rPr>
        <w:t>中断时长视</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的传播速</w:t>
      </w:r>
      <w:r>
        <w:rPr>
          <w:rFonts w:ascii="SimSun" w:eastAsia="SimSun" w:hAnsi="Times" w:cs="SimSun"/>
          <w:kern w:val="0"/>
          <w:sz w:val="32"/>
          <w:szCs w:val="32"/>
        </w:rPr>
        <w:t xml:space="preserve"> </w:t>
      </w:r>
      <w:r>
        <w:rPr>
          <w:rFonts w:ascii="SimSun" w:eastAsia="SimSun" w:hAnsi="Times" w:cs="SimSun" w:hint="eastAsia"/>
          <w:kern w:val="0"/>
          <w:sz w:val="32"/>
          <w:szCs w:val="32"/>
        </w:rPr>
        <w:t>度和相应节点路由表更新速度而定。这就会引入一个时间差。如图</w:t>
      </w:r>
      <w:r>
        <w:rPr>
          <w:rFonts w:ascii="SimSun" w:eastAsia="SimSun" w:hAnsi="Times" w:cs="SimSun"/>
          <w:kern w:val="0"/>
          <w:sz w:val="32"/>
          <w:szCs w:val="32"/>
        </w:rPr>
        <w:t xml:space="preserve"> </w:t>
      </w:r>
      <w:r>
        <w:rPr>
          <w:rFonts w:ascii="Times" w:eastAsia="SimSun" w:hAnsi="Times" w:cs="Times"/>
          <w:kern w:val="0"/>
          <w:sz w:val="32"/>
          <w:szCs w:val="32"/>
        </w:rPr>
        <w:t>4.21</w:t>
      </w:r>
      <w:r>
        <w:rPr>
          <w:rFonts w:ascii="SimSun" w:eastAsia="SimSun" w:hAnsi="Times" w:cs="SimSun"/>
          <w:kern w:val="0"/>
          <w:sz w:val="32"/>
          <w:szCs w:val="32"/>
        </w:rPr>
        <w:t>,</w:t>
      </w:r>
      <w:r>
        <w:rPr>
          <w:rFonts w:ascii="SimSun" w:eastAsia="SimSun" w:hAnsi="Times" w:cs="SimSun" w:hint="eastAsia"/>
          <w:kern w:val="0"/>
          <w:sz w:val="32"/>
          <w:szCs w:val="32"/>
        </w:rPr>
        <w:t>一个客户</w:t>
      </w:r>
      <w:r>
        <w:rPr>
          <w:rFonts w:ascii="SimSun" w:eastAsia="SimSun" w:hAnsi="Times" w:cs="SimSun"/>
          <w:kern w:val="0"/>
          <w:sz w:val="32"/>
          <w:szCs w:val="32"/>
        </w:rPr>
        <w:t xml:space="preserve"> </w:t>
      </w:r>
      <w:r>
        <w:rPr>
          <w:rFonts w:ascii="SimSun" w:eastAsia="SimSun" w:hAnsi="Times" w:cs="SimSun" w:hint="eastAsia"/>
          <w:kern w:val="0"/>
          <w:sz w:val="32"/>
          <w:szCs w:val="32"/>
        </w:rPr>
        <w:t>端从之前接入的节点移动至另一位置</w:t>
      </w:r>
      <w:r>
        <w:rPr>
          <w:rFonts w:ascii="SimSun" w:eastAsia="SimSun" w:hAnsi="Times" w:cs="SimSun"/>
          <w:kern w:val="0"/>
          <w:sz w:val="32"/>
          <w:szCs w:val="32"/>
        </w:rPr>
        <w:t>,</w:t>
      </w:r>
      <w:r>
        <w:rPr>
          <w:rFonts w:ascii="SimSun" w:eastAsia="SimSun" w:hAnsi="Times" w:cs="SimSun" w:hint="eastAsia"/>
          <w:kern w:val="0"/>
          <w:sz w:val="32"/>
          <w:szCs w:val="32"/>
        </w:rPr>
        <w:t>通过另一个</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节点接入</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w:t>
      </w:r>
      <w:r>
        <w:rPr>
          <w:rFonts w:ascii="SimSun" w:eastAsia="SimSun" w:hAnsi="Times" w:cs="SimSun"/>
          <w:kern w:val="0"/>
          <w:sz w:val="32"/>
          <w:szCs w:val="32"/>
        </w:rPr>
        <w:t>,</w:t>
      </w:r>
      <w:r>
        <w:rPr>
          <w:rFonts w:ascii="SimSun" w:eastAsia="SimSun" w:hAnsi="Times" w:cs="SimSun" w:hint="eastAsia"/>
          <w:kern w:val="0"/>
          <w:sz w:val="32"/>
          <w:szCs w:val="32"/>
        </w:rPr>
        <w:t>客</w:t>
      </w:r>
      <w:r>
        <w:rPr>
          <w:rFonts w:ascii="SimSun" w:eastAsia="SimSun" w:hAnsi="Times" w:cs="SimSun"/>
          <w:kern w:val="0"/>
          <w:sz w:val="32"/>
          <w:szCs w:val="32"/>
        </w:rPr>
        <w:t xml:space="preserve"> </w:t>
      </w:r>
      <w:r>
        <w:rPr>
          <w:rFonts w:ascii="SimSun" w:eastAsia="SimSun" w:hAnsi="Times" w:cs="SimSun" w:hint="eastAsia"/>
          <w:kern w:val="0"/>
          <w:sz w:val="32"/>
          <w:szCs w:val="32"/>
        </w:rPr>
        <w:t>户端仍然能够和网络中的节点正常通信</w:t>
      </w:r>
      <w:r>
        <w:rPr>
          <w:rFonts w:ascii="SimSun" w:eastAsia="SimSun" w:hAnsi="Times" w:cs="SimSun"/>
          <w:kern w:val="0"/>
          <w:sz w:val="32"/>
          <w:szCs w:val="32"/>
        </w:rPr>
        <w:t>,</w:t>
      </w:r>
      <w:r>
        <w:rPr>
          <w:rFonts w:ascii="SimSun" w:eastAsia="SimSun" w:hAnsi="Times" w:cs="SimSun" w:hint="eastAsia"/>
          <w:kern w:val="0"/>
          <w:sz w:val="32"/>
          <w:szCs w:val="32"/>
        </w:rPr>
        <w:t>因为网络中的每一个节点都会通过接入</w:t>
      </w:r>
      <w:r>
        <w:rPr>
          <w:rFonts w:ascii="SimSun" w:eastAsia="SimSun" w:hAnsi="Times" w:cs="SimSun"/>
          <w:kern w:val="0"/>
          <w:sz w:val="32"/>
          <w:szCs w:val="32"/>
        </w:rPr>
        <w:t xml:space="preserve"> </w:t>
      </w:r>
      <w:r>
        <w:rPr>
          <w:rFonts w:ascii="SimSun" w:eastAsia="SimSun" w:hAnsi="Times" w:cs="SimSun" w:hint="eastAsia"/>
          <w:kern w:val="0"/>
          <w:sz w:val="32"/>
          <w:szCs w:val="32"/>
        </w:rPr>
        <w:t>点的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知道客户端的存在。然而</w:t>
      </w:r>
      <w:r>
        <w:rPr>
          <w:rFonts w:ascii="SimSun" w:eastAsia="SimSun" w:hAnsi="Times" w:cs="SimSun"/>
          <w:kern w:val="0"/>
          <w:sz w:val="32"/>
          <w:szCs w:val="32"/>
        </w:rPr>
        <w:t>,</w:t>
      </w:r>
      <w:r>
        <w:rPr>
          <w:rFonts w:ascii="Times" w:eastAsia="SimSun" w:hAnsi="Times" w:cs="Times"/>
          <w:kern w:val="0"/>
          <w:sz w:val="32"/>
          <w:szCs w:val="32"/>
        </w:rPr>
        <w:t xml:space="preserve">OGM </w:t>
      </w:r>
      <w:r>
        <w:rPr>
          <w:rFonts w:ascii="SimSun" w:eastAsia="SimSun" w:hAnsi="Times" w:cs="SimSun" w:hint="eastAsia"/>
          <w:kern w:val="0"/>
          <w:sz w:val="32"/>
          <w:szCs w:val="32"/>
        </w:rPr>
        <w:t>的产生和传输需要一段时间</w:t>
      </w:r>
      <w:r>
        <w:rPr>
          <w:rFonts w:ascii="SimSun" w:eastAsia="SimSun" w:hAnsi="Times" w:cs="SimSun"/>
          <w:kern w:val="0"/>
          <w:sz w:val="32"/>
          <w:szCs w:val="32"/>
        </w:rPr>
        <w:t>,</w:t>
      </w:r>
      <w:r>
        <w:rPr>
          <w:rFonts w:ascii="SimSun" w:eastAsia="SimSun" w:hAnsi="Times" w:cs="SimSun" w:hint="eastAsia"/>
          <w:kern w:val="0"/>
          <w:sz w:val="32"/>
          <w:szCs w:val="32"/>
        </w:rPr>
        <w:t>这段时</w:t>
      </w:r>
      <w:r>
        <w:rPr>
          <w:rFonts w:ascii="SimSun" w:eastAsia="SimSun" w:hAnsi="Times" w:cs="SimSun"/>
          <w:kern w:val="0"/>
          <w:sz w:val="32"/>
          <w:szCs w:val="32"/>
        </w:rPr>
        <w:t xml:space="preserve"> </w:t>
      </w:r>
      <w:r>
        <w:rPr>
          <w:rFonts w:ascii="SimSun" w:eastAsia="SimSun" w:hAnsi="Times" w:cs="SimSun" w:hint="eastAsia"/>
          <w:kern w:val="0"/>
          <w:sz w:val="32"/>
          <w:szCs w:val="32"/>
        </w:rPr>
        <w:t>差内</w:t>
      </w:r>
      <w:r>
        <w:rPr>
          <w:rFonts w:ascii="SimSun" w:eastAsia="SimSun" w:hAnsi="Times" w:cs="SimSun"/>
          <w:kern w:val="0"/>
          <w:sz w:val="32"/>
          <w:szCs w:val="32"/>
        </w:rPr>
        <w:t>,</w:t>
      </w:r>
      <w:r>
        <w:rPr>
          <w:rFonts w:ascii="SimSun" w:eastAsia="SimSun" w:hAnsi="Times" w:cs="SimSun" w:hint="eastAsia"/>
          <w:kern w:val="0"/>
          <w:sz w:val="32"/>
          <w:szCs w:val="32"/>
        </w:rPr>
        <w:t>网络中的其他节点仍然将传送至客户端的数据包交给之前的接入点</w:t>
      </w:r>
      <w:r>
        <w:rPr>
          <w:rFonts w:ascii="SimSun" w:eastAsia="SimSun" w:hAnsi="Times" w:cs="SimSun"/>
          <w:kern w:val="0"/>
          <w:sz w:val="32"/>
          <w:szCs w:val="32"/>
        </w:rPr>
        <w:t>,</w:t>
      </w:r>
      <w:r>
        <w:rPr>
          <w:rFonts w:ascii="SimSun" w:eastAsia="SimSun" w:hAnsi="Times" w:cs="SimSun" w:hint="eastAsia"/>
          <w:kern w:val="0"/>
          <w:sz w:val="32"/>
          <w:szCs w:val="32"/>
        </w:rPr>
        <w:t>而之</w:t>
      </w:r>
      <w:r>
        <w:rPr>
          <w:rFonts w:ascii="SimSun" w:eastAsia="SimSun" w:hAnsi="Times" w:cs="SimSun"/>
          <w:kern w:val="0"/>
          <w:sz w:val="32"/>
          <w:szCs w:val="32"/>
        </w:rPr>
        <w:t xml:space="preserve"> </w:t>
      </w:r>
      <w:r>
        <w:rPr>
          <w:rFonts w:ascii="SimSun" w:eastAsia="SimSun" w:hAnsi="Times" w:cs="SimSun" w:hint="eastAsia"/>
          <w:kern w:val="0"/>
          <w:sz w:val="32"/>
          <w:szCs w:val="32"/>
        </w:rPr>
        <w:t>前的接入点在这段差内也同样不知道客户端的状态</w:t>
      </w:r>
      <w:r>
        <w:rPr>
          <w:rFonts w:ascii="SimSun" w:eastAsia="SimSun" w:hAnsi="Times" w:cs="SimSun"/>
          <w:kern w:val="0"/>
          <w:sz w:val="32"/>
          <w:szCs w:val="32"/>
        </w:rPr>
        <w:t>,</w:t>
      </w:r>
      <w:r>
        <w:rPr>
          <w:rFonts w:ascii="SimSun" w:eastAsia="SimSun" w:hAnsi="Times" w:cs="SimSun" w:hint="eastAsia"/>
          <w:kern w:val="0"/>
          <w:sz w:val="32"/>
          <w:szCs w:val="32"/>
        </w:rPr>
        <w:t>所以实际上客户端是无法和</w:t>
      </w:r>
      <w:r>
        <w:rPr>
          <w:rFonts w:ascii="SimSun" w:eastAsia="SimSun" w:hAnsi="Times" w:cs="SimSun"/>
          <w:kern w:val="0"/>
          <w:sz w:val="32"/>
          <w:szCs w:val="32"/>
        </w:rPr>
        <w:t xml:space="preserve"> </w:t>
      </w:r>
      <w:r>
        <w:rPr>
          <w:rFonts w:ascii="SimSun" w:eastAsia="SimSun" w:hAnsi="Times" w:cs="SimSun" w:hint="eastAsia"/>
          <w:kern w:val="0"/>
          <w:sz w:val="32"/>
          <w:szCs w:val="32"/>
        </w:rPr>
        <w:t>网络中其他节点交互的。这段时差随网络规模而变</w:t>
      </w:r>
      <w:r>
        <w:rPr>
          <w:rFonts w:ascii="SimSun" w:eastAsia="SimSun" w:hAnsi="Times" w:cs="SimSun"/>
          <w:kern w:val="0"/>
          <w:sz w:val="32"/>
          <w:szCs w:val="32"/>
        </w:rPr>
        <w:t>,</w:t>
      </w:r>
      <w:r>
        <w:rPr>
          <w:rFonts w:ascii="SimSun" w:eastAsia="SimSun" w:hAnsi="Times" w:cs="SimSun" w:hint="eastAsia"/>
          <w:kern w:val="0"/>
          <w:sz w:val="32"/>
          <w:szCs w:val="32"/>
        </w:rPr>
        <w:t>在实验网络中可长达数秒</w:t>
      </w:r>
      <w:r>
        <w:rPr>
          <w:rFonts w:ascii="SimSun" w:eastAsia="SimSun" w:hAnsi="Times" w:cs="SimSun"/>
          <w:kern w:val="0"/>
          <w:sz w:val="32"/>
          <w:szCs w:val="32"/>
        </w:rPr>
        <w:t>,</w:t>
      </w:r>
      <w:r>
        <w:rPr>
          <w:rFonts w:ascii="SimSun" w:eastAsia="SimSun" w:hAnsi="Times" w:cs="SimSun" w:hint="eastAsia"/>
          <w:kern w:val="0"/>
          <w:sz w:val="32"/>
          <w:szCs w:val="32"/>
        </w:rPr>
        <w:t>如</w:t>
      </w:r>
      <w:r>
        <w:rPr>
          <w:rFonts w:ascii="SimSun" w:eastAsia="SimSun" w:hAnsi="Times" w:cs="SimSun"/>
          <w:kern w:val="0"/>
          <w:sz w:val="32"/>
          <w:szCs w:val="32"/>
        </w:rPr>
        <w:t xml:space="preserve"> </w:t>
      </w: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4.22</w:t>
      </w:r>
      <w:r>
        <w:rPr>
          <w:rFonts w:ascii="SimSun" w:eastAsia="SimSun" w:hAnsi="Times" w:cs="SimSun" w:hint="eastAsia"/>
          <w:kern w:val="0"/>
          <w:sz w:val="32"/>
          <w:szCs w:val="32"/>
        </w:rPr>
        <w:t>这样的多跳场景</w:t>
      </w:r>
      <w:r>
        <w:rPr>
          <w:rFonts w:ascii="SimSun" w:eastAsia="SimSun" w:hAnsi="Times" w:cs="SimSun"/>
          <w:kern w:val="0"/>
          <w:sz w:val="32"/>
          <w:szCs w:val="32"/>
        </w:rPr>
        <w:t>,</w:t>
      </w:r>
      <w:r>
        <w:rPr>
          <w:rFonts w:ascii="Times" w:eastAsia="SimSun" w:hAnsi="Times" w:cs="Times"/>
          <w:kern w:val="0"/>
          <w:sz w:val="32"/>
          <w:szCs w:val="32"/>
        </w:rPr>
        <w:t xml:space="preserve">1 </w:t>
      </w:r>
      <w:r>
        <w:rPr>
          <w:rFonts w:ascii="SimSun" w:eastAsia="SimSun" w:hAnsi="Times" w:cs="SimSun" w:hint="eastAsia"/>
          <w:kern w:val="0"/>
          <w:sz w:val="32"/>
          <w:szCs w:val="32"/>
        </w:rPr>
        <w:t>号节点需要</w:t>
      </w:r>
      <w:r>
        <w:rPr>
          <w:rFonts w:ascii="SimSun" w:eastAsia="SimSun" w:hAnsi="Times" w:cs="SimSun"/>
          <w:kern w:val="0"/>
          <w:sz w:val="32"/>
          <w:szCs w:val="32"/>
        </w:rPr>
        <w:t xml:space="preserve"> </w:t>
      </w:r>
      <w:r>
        <w:rPr>
          <w:rFonts w:ascii="Times" w:eastAsia="SimSun" w:hAnsi="Times" w:cs="Times"/>
          <w:kern w:val="0"/>
          <w:sz w:val="32"/>
          <w:szCs w:val="32"/>
        </w:rPr>
        <w:t xml:space="preserve">6 </w:t>
      </w:r>
      <w:r>
        <w:rPr>
          <w:rFonts w:ascii="SimSun" w:eastAsia="SimSun" w:hAnsi="Times" w:cs="SimSun" w:hint="eastAsia"/>
          <w:kern w:val="0"/>
          <w:sz w:val="32"/>
          <w:szCs w:val="32"/>
        </w:rPr>
        <w:t>个</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的转发周期才能获知客户端当前</w:t>
      </w:r>
      <w:r>
        <w:rPr>
          <w:rFonts w:ascii="SimSun" w:eastAsia="SimSun" w:hAnsi="Times" w:cs="SimSun"/>
          <w:kern w:val="0"/>
          <w:sz w:val="32"/>
          <w:szCs w:val="32"/>
        </w:rPr>
        <w:t xml:space="preserve"> </w:t>
      </w:r>
      <w:r>
        <w:rPr>
          <w:rFonts w:ascii="SimSun" w:eastAsia="SimSun" w:hAnsi="Times" w:cs="SimSun" w:hint="eastAsia"/>
          <w:kern w:val="0"/>
          <w:sz w:val="32"/>
          <w:szCs w:val="32"/>
        </w:rPr>
        <w:t>的接入状态</w:t>
      </w:r>
      <w:r>
        <w:rPr>
          <w:rFonts w:ascii="SimSun" w:eastAsia="SimSun" w:hAnsi="Times" w:cs="SimSun"/>
          <w:kern w:val="0"/>
          <w:sz w:val="32"/>
          <w:szCs w:val="32"/>
        </w:rPr>
        <w:t>,</w:t>
      </w:r>
      <w:r>
        <w:rPr>
          <w:rFonts w:ascii="SimSun" w:eastAsia="SimSun" w:hAnsi="Times" w:cs="SimSun" w:hint="eastAsia"/>
          <w:kern w:val="0"/>
          <w:sz w:val="32"/>
          <w:szCs w:val="32"/>
        </w:rPr>
        <w:t>我们称之为</w:t>
      </w:r>
      <w:r>
        <w:rPr>
          <w:rFonts w:ascii="KaiTi" w:eastAsia="KaiTi" w:hAnsi="Times" w:cs="KaiTi" w:hint="eastAsia"/>
          <w:kern w:val="0"/>
          <w:sz w:val="32"/>
          <w:szCs w:val="32"/>
        </w:rPr>
        <w:t>多跳灾难</w:t>
      </w:r>
      <w:r>
        <w:rPr>
          <w:rFonts w:ascii="SimSun" w:eastAsia="SimSun" w:hAnsi="Times" w:cs="SimSun"/>
          <w:kern w:val="0"/>
          <w:sz w:val="32"/>
          <w:szCs w:val="32"/>
        </w:rPr>
        <w:t>,</w:t>
      </w:r>
      <w:r>
        <w:rPr>
          <w:rFonts w:ascii="SimSun" w:eastAsia="SimSun" w:hAnsi="Times" w:cs="SimSun" w:hint="eastAsia"/>
          <w:kern w:val="0"/>
          <w:sz w:val="32"/>
          <w:szCs w:val="32"/>
        </w:rPr>
        <w:t>如果在传输过程中任意一跳丢失会导致传输</w:t>
      </w:r>
      <w:r>
        <w:rPr>
          <w:rFonts w:ascii="SimSun" w:eastAsia="SimSun" w:hAnsi="Times" w:cs="SimSun"/>
          <w:kern w:val="0"/>
          <w:sz w:val="32"/>
          <w:szCs w:val="32"/>
        </w:rPr>
        <w:t xml:space="preserve"> </w:t>
      </w:r>
      <w:r>
        <w:rPr>
          <w:rFonts w:ascii="SimSun" w:eastAsia="SimSun" w:hAnsi="Times" w:cs="SimSun" w:hint="eastAsia"/>
          <w:kern w:val="0"/>
          <w:sz w:val="32"/>
          <w:szCs w:val="32"/>
        </w:rPr>
        <w:t>时间间隔成倍增长。这对于对时延敏感的数据</w:t>
      </w:r>
      <w:r>
        <w:rPr>
          <w:rFonts w:ascii="SimSun" w:eastAsia="SimSun" w:hAnsi="Times" w:cs="SimSun"/>
          <w:kern w:val="0"/>
          <w:sz w:val="32"/>
          <w:szCs w:val="32"/>
        </w:rPr>
        <w:t>,</w:t>
      </w:r>
      <w:r>
        <w:rPr>
          <w:rFonts w:ascii="SimSun" w:eastAsia="SimSun" w:hAnsi="Times" w:cs="SimSun" w:hint="eastAsia"/>
          <w:kern w:val="0"/>
          <w:sz w:val="32"/>
          <w:szCs w:val="32"/>
        </w:rPr>
        <w:t>尤其是</w:t>
      </w:r>
      <w:r>
        <w:rPr>
          <w:rFonts w:ascii="SimSun" w:eastAsia="SimSun" w:hAnsi="Times" w:cs="SimSun"/>
          <w:kern w:val="0"/>
          <w:sz w:val="32"/>
          <w:szCs w:val="32"/>
        </w:rPr>
        <w:t xml:space="preserve"> </w:t>
      </w:r>
      <w:r>
        <w:rPr>
          <w:rFonts w:ascii="Times" w:eastAsia="SimSun" w:hAnsi="Times" w:cs="Times"/>
          <w:kern w:val="0"/>
          <w:sz w:val="32"/>
          <w:szCs w:val="32"/>
        </w:rPr>
        <w:t xml:space="preserve">VoIP </w:t>
      </w:r>
      <w:r>
        <w:rPr>
          <w:rFonts w:ascii="SimSun" w:eastAsia="SimSun" w:hAnsi="Times" w:cs="SimSun" w:hint="eastAsia"/>
          <w:kern w:val="0"/>
          <w:sz w:val="32"/>
          <w:szCs w:val="32"/>
        </w:rPr>
        <w:t>或者视频监控数据是</w:t>
      </w:r>
      <w:r>
        <w:rPr>
          <w:rFonts w:ascii="SimSun" w:eastAsia="SimSun" w:hAnsi="Times" w:cs="SimSun"/>
          <w:kern w:val="0"/>
          <w:sz w:val="32"/>
          <w:szCs w:val="32"/>
        </w:rPr>
        <w:t xml:space="preserve"> </w:t>
      </w:r>
      <w:r>
        <w:rPr>
          <w:rFonts w:ascii="SimSun" w:eastAsia="SimSun" w:hAnsi="Times" w:cs="SimSun" w:hint="eastAsia"/>
          <w:kern w:val="0"/>
          <w:sz w:val="32"/>
          <w:szCs w:val="32"/>
        </w:rPr>
        <w:t>无法忍受的。</w:t>
      </w:r>
      <w:r>
        <w:rPr>
          <w:rFonts w:ascii="SimSun" w:eastAsia="SimSun" w:hAnsi="Times" w:cs="SimSun"/>
          <w:kern w:val="0"/>
          <w:sz w:val="32"/>
          <w:szCs w:val="32"/>
        </w:rPr>
        <w:t xml:space="preserve"> </w:t>
      </w:r>
    </w:p>
    <w:p w14:paraId="5A7AB708"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4.3.1 BATMAN-adv </w:t>
      </w:r>
      <w:r>
        <w:rPr>
          <w:rFonts w:ascii="SimHei" w:eastAsia="SimHei" w:hAnsi="Times" w:cs="SimHei" w:hint="eastAsia"/>
          <w:kern w:val="0"/>
          <w:sz w:val="34"/>
          <w:szCs w:val="34"/>
        </w:rPr>
        <w:t>的漫游支持</w:t>
      </w:r>
      <w:r>
        <w:rPr>
          <w:rFonts w:ascii="SimHei" w:eastAsia="SimHei" w:hAnsi="Times" w:cs="SimHei"/>
          <w:kern w:val="0"/>
          <w:sz w:val="34"/>
          <w:szCs w:val="34"/>
        </w:rPr>
        <w:t xml:space="preserve"> </w:t>
      </w:r>
    </w:p>
    <w:p w14:paraId="30CC9E4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所谓</w:t>
      </w:r>
      <w:r>
        <w:rPr>
          <w:rFonts w:ascii="KaiTi" w:eastAsia="KaiTi" w:hAnsi="Times" w:cs="KaiTi" w:hint="eastAsia"/>
          <w:kern w:val="0"/>
          <w:sz w:val="32"/>
          <w:szCs w:val="32"/>
        </w:rPr>
        <w:t>漫游</w:t>
      </w:r>
      <w:r>
        <w:rPr>
          <w:rFonts w:ascii="SimSun" w:eastAsia="SimSun" w:hAnsi="Times" w:cs="SimSun"/>
          <w:kern w:val="0"/>
          <w:sz w:val="32"/>
          <w:szCs w:val="32"/>
        </w:rPr>
        <w:t>,</w:t>
      </w:r>
      <w:r>
        <w:rPr>
          <w:rFonts w:ascii="SimSun" w:eastAsia="SimSun" w:hAnsi="Times" w:cs="SimSun" w:hint="eastAsia"/>
          <w:kern w:val="0"/>
          <w:sz w:val="32"/>
          <w:szCs w:val="32"/>
        </w:rPr>
        <w:t>指当客户端在网络中移动</w:t>
      </w:r>
      <w:r>
        <w:rPr>
          <w:rFonts w:ascii="SimSun" w:eastAsia="SimSun" w:hAnsi="Times" w:cs="SimSun"/>
          <w:kern w:val="0"/>
          <w:sz w:val="32"/>
          <w:szCs w:val="32"/>
        </w:rPr>
        <w:t>,</w:t>
      </w:r>
      <w:r>
        <w:rPr>
          <w:rFonts w:ascii="SimSun" w:eastAsia="SimSun" w:hAnsi="Times" w:cs="SimSun" w:hint="eastAsia"/>
          <w:kern w:val="0"/>
          <w:sz w:val="32"/>
          <w:szCs w:val="32"/>
        </w:rPr>
        <w:t>从一个接入点移动到另一个接入点的</w:t>
      </w:r>
      <w:r>
        <w:rPr>
          <w:rFonts w:ascii="SimSun" w:eastAsia="SimSun" w:hAnsi="Times" w:cs="SimSun"/>
          <w:kern w:val="0"/>
          <w:sz w:val="32"/>
          <w:szCs w:val="32"/>
        </w:rPr>
        <w:t xml:space="preserve"> </w:t>
      </w:r>
      <w:r>
        <w:rPr>
          <w:rFonts w:ascii="SimSun" w:eastAsia="SimSun" w:hAnsi="Times" w:cs="SimSun" w:hint="eastAsia"/>
          <w:kern w:val="0"/>
          <w:sz w:val="32"/>
          <w:szCs w:val="32"/>
        </w:rPr>
        <w:t>过程中不会失去连通性。传统的没有漫游技术支持的网络</w:t>
      </w:r>
      <w:r>
        <w:rPr>
          <w:rFonts w:ascii="SimSun" w:eastAsia="SimSun" w:hAnsi="Times" w:cs="SimSun"/>
          <w:kern w:val="0"/>
          <w:sz w:val="32"/>
          <w:szCs w:val="32"/>
        </w:rPr>
        <w:t>,</w:t>
      </w:r>
      <w:r>
        <w:rPr>
          <w:rFonts w:ascii="SimSun" w:eastAsia="SimSun" w:hAnsi="Times" w:cs="SimSun" w:hint="eastAsia"/>
          <w:kern w:val="0"/>
          <w:sz w:val="32"/>
          <w:szCs w:val="32"/>
        </w:rPr>
        <w:t>如上节所述</w:t>
      </w:r>
      <w:r>
        <w:rPr>
          <w:rFonts w:ascii="SimSun" w:eastAsia="SimSun" w:hAnsi="Times" w:cs="SimSun"/>
          <w:kern w:val="0"/>
          <w:sz w:val="32"/>
          <w:szCs w:val="32"/>
        </w:rPr>
        <w:t>,</w:t>
      </w:r>
      <w:r>
        <w:rPr>
          <w:rFonts w:ascii="SimSun" w:eastAsia="SimSun" w:hAnsi="Times" w:cs="SimSun" w:hint="eastAsia"/>
          <w:kern w:val="0"/>
          <w:sz w:val="32"/>
          <w:szCs w:val="32"/>
        </w:rPr>
        <w:t>当客户</w:t>
      </w:r>
      <w:r>
        <w:rPr>
          <w:rFonts w:ascii="SimSun" w:eastAsia="SimSun" w:hAnsi="Times" w:cs="SimSun"/>
          <w:kern w:val="0"/>
          <w:sz w:val="32"/>
          <w:szCs w:val="32"/>
        </w:rPr>
        <w:t xml:space="preserve"> </w:t>
      </w:r>
      <w:r>
        <w:rPr>
          <w:rFonts w:ascii="SimSun" w:eastAsia="SimSun" w:hAnsi="Times" w:cs="SimSun" w:hint="eastAsia"/>
          <w:kern w:val="0"/>
          <w:sz w:val="32"/>
          <w:szCs w:val="32"/>
        </w:rPr>
        <w:t>端从一个接入点移动到另一个接入点</w:t>
      </w:r>
      <w:r>
        <w:rPr>
          <w:rFonts w:ascii="SimSun" w:eastAsia="SimSun" w:hAnsi="Times" w:cs="SimSun"/>
          <w:kern w:val="0"/>
          <w:sz w:val="32"/>
          <w:szCs w:val="32"/>
        </w:rPr>
        <w:t>,</w:t>
      </w:r>
      <w:r>
        <w:rPr>
          <w:rFonts w:ascii="SimSun" w:eastAsia="SimSun" w:hAnsi="Times" w:cs="SimSun" w:hint="eastAsia"/>
          <w:kern w:val="0"/>
          <w:sz w:val="32"/>
          <w:szCs w:val="32"/>
        </w:rPr>
        <w:t>需要新的接入点通过</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以广播的形式</w:t>
      </w:r>
      <w:r>
        <w:rPr>
          <w:rFonts w:ascii="SimSun" w:eastAsia="SimSun" w:hAnsi="Times" w:cs="SimSun"/>
          <w:kern w:val="0"/>
          <w:sz w:val="32"/>
          <w:szCs w:val="32"/>
        </w:rPr>
        <w:t xml:space="preserve"> </w:t>
      </w:r>
      <w:r>
        <w:rPr>
          <w:rFonts w:ascii="SimSun" w:eastAsia="SimSun" w:hAnsi="Times" w:cs="SimSun" w:hint="eastAsia"/>
          <w:kern w:val="0"/>
          <w:sz w:val="32"/>
          <w:szCs w:val="32"/>
        </w:rPr>
        <w:t>通知全网中的其他节点客户端的接入状态</w:t>
      </w:r>
      <w:r>
        <w:rPr>
          <w:rFonts w:ascii="SimSun" w:eastAsia="SimSun" w:hAnsi="Times" w:cs="SimSun"/>
          <w:kern w:val="0"/>
          <w:sz w:val="32"/>
          <w:szCs w:val="32"/>
        </w:rPr>
        <w:t>,</w:t>
      </w:r>
      <w:r>
        <w:rPr>
          <w:rFonts w:ascii="SimSun" w:eastAsia="SimSun" w:hAnsi="Times" w:cs="SimSun" w:hint="eastAsia"/>
          <w:kern w:val="0"/>
          <w:sz w:val="32"/>
          <w:szCs w:val="32"/>
        </w:rPr>
        <w:t>直到所有节点都获知客户端的接入状</w:t>
      </w:r>
      <w:r>
        <w:rPr>
          <w:rFonts w:ascii="SimSun" w:eastAsia="SimSun" w:hAnsi="Times" w:cs="SimSun"/>
          <w:kern w:val="0"/>
          <w:sz w:val="32"/>
          <w:szCs w:val="32"/>
        </w:rPr>
        <w:t xml:space="preserve"> </w:t>
      </w:r>
      <w:r>
        <w:rPr>
          <w:rFonts w:ascii="SimSun" w:eastAsia="SimSun" w:hAnsi="Times" w:cs="SimSun" w:hint="eastAsia"/>
          <w:kern w:val="0"/>
          <w:sz w:val="32"/>
          <w:szCs w:val="32"/>
        </w:rPr>
        <w:t>态变化才能够确保客户端能够与网络中其他节点通信。而这个过程随网络规模的</w:t>
      </w:r>
      <w:r>
        <w:rPr>
          <w:rFonts w:ascii="SimSun" w:eastAsia="SimSun" w:hAnsi="Times" w:cs="SimSun"/>
          <w:kern w:val="0"/>
          <w:sz w:val="32"/>
          <w:szCs w:val="32"/>
        </w:rPr>
        <w:t xml:space="preserve"> </w:t>
      </w:r>
      <w:r>
        <w:rPr>
          <w:rFonts w:ascii="SimSun" w:eastAsia="SimSun" w:hAnsi="Times" w:cs="SimSun" w:hint="eastAsia"/>
          <w:kern w:val="0"/>
          <w:sz w:val="32"/>
          <w:szCs w:val="32"/>
        </w:rPr>
        <w:t>扩大而扩大</w:t>
      </w:r>
      <w:r>
        <w:rPr>
          <w:rFonts w:ascii="SimSun" w:eastAsia="SimSun" w:hAnsi="Times" w:cs="SimSun"/>
          <w:kern w:val="0"/>
          <w:sz w:val="32"/>
          <w:szCs w:val="32"/>
        </w:rPr>
        <w:t>,</w:t>
      </w:r>
      <w:r>
        <w:rPr>
          <w:rFonts w:ascii="SimSun" w:eastAsia="SimSun" w:hAnsi="Times" w:cs="SimSun" w:hint="eastAsia"/>
          <w:kern w:val="0"/>
          <w:sz w:val="32"/>
          <w:szCs w:val="32"/>
        </w:rPr>
        <w:t>对于时延敏感的应用场景无法忍受。</w:t>
      </w:r>
      <w:r>
        <w:rPr>
          <w:rFonts w:ascii="SimSun" w:eastAsia="SimSun" w:hAnsi="Times" w:cs="SimSun"/>
          <w:kern w:val="0"/>
          <w:sz w:val="32"/>
          <w:szCs w:val="32"/>
        </w:rPr>
        <w:t xml:space="preserve"> </w:t>
      </w:r>
    </w:p>
    <w:p w14:paraId="34E1B52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因此</w:t>
      </w:r>
      <w:r>
        <w:rPr>
          <w:rFonts w:ascii="SimSun" w:eastAsia="SimSun" w:hAnsi="Times" w:cs="SimSun"/>
          <w:kern w:val="0"/>
          <w:sz w:val="32"/>
          <w:szCs w:val="32"/>
        </w:rPr>
        <w:t>,</w:t>
      </w:r>
      <w:r>
        <w:rPr>
          <w:rFonts w:ascii="Times" w:eastAsia="SimSun" w:hAnsi="Times" w:cs="Times"/>
          <w:kern w:val="0"/>
          <w:sz w:val="32"/>
          <w:szCs w:val="32"/>
        </w:rPr>
        <w:t xml:space="preserve">BATMAN-adv </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kern w:val="0"/>
          <w:sz w:val="32"/>
          <w:szCs w:val="32"/>
        </w:rPr>
        <w:t xml:space="preserve">2011 </w:t>
      </w:r>
      <w:r>
        <w:rPr>
          <w:rFonts w:ascii="SimSun" w:eastAsia="SimSun" w:hAnsi="Times" w:cs="SimSun" w:hint="eastAsia"/>
          <w:kern w:val="0"/>
          <w:sz w:val="32"/>
          <w:szCs w:val="32"/>
        </w:rPr>
        <w:t>年引入了对漫游的支持。该机制的核心在于添加</w:t>
      </w:r>
      <w:r>
        <w:rPr>
          <w:rFonts w:ascii="SimSun" w:eastAsia="SimSun" w:hAnsi="Times" w:cs="SimSun"/>
          <w:kern w:val="0"/>
          <w:sz w:val="32"/>
          <w:szCs w:val="32"/>
        </w:rPr>
        <w:t xml:space="preserve"> </w:t>
      </w:r>
      <w:r>
        <w:rPr>
          <w:rFonts w:ascii="SimSun" w:eastAsia="SimSun" w:hAnsi="Times" w:cs="SimSun" w:hint="eastAsia"/>
          <w:kern w:val="0"/>
          <w:sz w:val="32"/>
          <w:szCs w:val="32"/>
        </w:rPr>
        <w:t>一种称为</w:t>
      </w:r>
      <w:r>
        <w:rPr>
          <w:rFonts w:ascii="KaiTi" w:eastAsia="KaiTi" w:hAnsi="Times" w:cs="KaiTi" w:hint="eastAsia"/>
          <w:kern w:val="0"/>
          <w:sz w:val="32"/>
          <w:szCs w:val="32"/>
        </w:rPr>
        <w:t>漫游数据包</w:t>
      </w:r>
      <w:r>
        <w:rPr>
          <w:rFonts w:ascii="SimSun" w:eastAsia="SimSun" w:hAnsi="Times" w:cs="SimSun" w:hint="eastAsia"/>
          <w:kern w:val="0"/>
          <w:sz w:val="32"/>
          <w:szCs w:val="32"/>
        </w:rPr>
        <w:t>的包类型</w:t>
      </w:r>
      <w:r>
        <w:rPr>
          <w:rFonts w:ascii="SimSun" w:eastAsia="SimSun" w:hAnsi="Times" w:cs="SimSun"/>
          <w:kern w:val="0"/>
          <w:sz w:val="32"/>
          <w:szCs w:val="32"/>
        </w:rPr>
        <w:t>,</w:t>
      </w:r>
      <w:r>
        <w:rPr>
          <w:rFonts w:ascii="SimSun" w:eastAsia="SimSun" w:hAnsi="Times" w:cs="SimSun" w:hint="eastAsia"/>
          <w:kern w:val="0"/>
          <w:sz w:val="32"/>
          <w:szCs w:val="32"/>
        </w:rPr>
        <w:t>当客户端移动到新的接入点</w:t>
      </w:r>
      <w:r>
        <w:rPr>
          <w:rFonts w:ascii="SimSun" w:eastAsia="SimSun" w:hAnsi="Times" w:cs="SimSun"/>
          <w:kern w:val="0"/>
          <w:sz w:val="32"/>
          <w:szCs w:val="32"/>
        </w:rPr>
        <w:t>,</w:t>
      </w:r>
      <w:r>
        <w:rPr>
          <w:rFonts w:ascii="SimSun" w:eastAsia="SimSun" w:hAnsi="Times" w:cs="SimSun" w:hint="eastAsia"/>
          <w:kern w:val="0"/>
          <w:sz w:val="32"/>
          <w:szCs w:val="32"/>
        </w:rPr>
        <w:t>仍然能够充分利用</w:t>
      </w:r>
      <w:r>
        <w:rPr>
          <w:rFonts w:ascii="SimSun" w:eastAsia="SimSun" w:hAnsi="Times" w:cs="SimSun"/>
          <w:kern w:val="0"/>
          <w:sz w:val="32"/>
          <w:szCs w:val="32"/>
        </w:rPr>
        <w:t xml:space="preserve"> </w:t>
      </w:r>
      <w:r>
        <w:rPr>
          <w:rFonts w:ascii="SimSun" w:eastAsia="SimSun" w:hAnsi="Times" w:cs="SimSun" w:hint="eastAsia"/>
          <w:kern w:val="0"/>
          <w:sz w:val="32"/>
          <w:szCs w:val="32"/>
        </w:rPr>
        <w:t>原先已经建立的连接</w:t>
      </w:r>
      <w:r>
        <w:rPr>
          <w:rFonts w:ascii="SimSun" w:eastAsia="SimSun" w:hAnsi="Times" w:cs="SimSun"/>
          <w:kern w:val="0"/>
          <w:sz w:val="32"/>
          <w:szCs w:val="32"/>
        </w:rPr>
        <w:t>,</w:t>
      </w:r>
      <w:r>
        <w:rPr>
          <w:rFonts w:ascii="SimSun" w:eastAsia="SimSun" w:hAnsi="Times" w:cs="SimSun" w:hint="eastAsia"/>
          <w:kern w:val="0"/>
          <w:sz w:val="32"/>
          <w:szCs w:val="32"/>
        </w:rPr>
        <w:t>即使此时原先的连接已经不是最优的方案。</w:t>
      </w:r>
      <w:r>
        <w:rPr>
          <w:rFonts w:ascii="SimSun" w:eastAsia="SimSun" w:hAnsi="Times" w:cs="SimSun"/>
          <w:kern w:val="0"/>
          <w:sz w:val="32"/>
          <w:szCs w:val="32"/>
        </w:rPr>
        <w:t xml:space="preserve"> </w:t>
      </w:r>
    </w:p>
    <w:p w14:paraId="51EEA5E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当一个节点检测到漫游事件时</w:t>
      </w:r>
      <w:r>
        <w:rPr>
          <w:rFonts w:ascii="SimSun" w:eastAsia="SimSun" w:hAnsi="Times" w:cs="SimSun"/>
          <w:kern w:val="0"/>
          <w:sz w:val="32"/>
          <w:szCs w:val="32"/>
        </w:rPr>
        <w:t>,</w:t>
      </w:r>
      <w:r>
        <w:rPr>
          <w:rFonts w:ascii="SimSun" w:eastAsia="SimSun" w:hAnsi="Times" w:cs="SimSun" w:hint="eastAsia"/>
          <w:kern w:val="0"/>
          <w:sz w:val="32"/>
          <w:szCs w:val="32"/>
        </w:rPr>
        <w:t>就会发送一个</w:t>
      </w:r>
      <w:r>
        <w:rPr>
          <w:rFonts w:ascii="KaiTi" w:eastAsia="KaiTi" w:hAnsi="Times" w:cs="KaiTi" w:hint="eastAsia"/>
          <w:kern w:val="0"/>
          <w:sz w:val="32"/>
          <w:szCs w:val="32"/>
        </w:rPr>
        <w:t>漫游数据包</w:t>
      </w:r>
      <w:r>
        <w:rPr>
          <w:rFonts w:ascii="SimSun" w:eastAsia="SimSun" w:hAnsi="Times" w:cs="SimSun"/>
          <w:kern w:val="0"/>
          <w:sz w:val="32"/>
          <w:szCs w:val="32"/>
        </w:rPr>
        <w:t>,</w:t>
      </w:r>
      <w:r>
        <w:rPr>
          <w:rFonts w:ascii="SimSun" w:eastAsia="SimSun" w:hAnsi="Times" w:cs="SimSun" w:hint="eastAsia"/>
          <w:kern w:val="0"/>
          <w:sz w:val="32"/>
          <w:szCs w:val="32"/>
        </w:rPr>
        <w:t>以快速恢复原先的</w:t>
      </w:r>
      <w:r>
        <w:rPr>
          <w:rFonts w:ascii="SimSun" w:eastAsia="SimSun" w:hAnsi="Times" w:cs="SimSun"/>
          <w:kern w:val="0"/>
          <w:sz w:val="32"/>
          <w:szCs w:val="32"/>
        </w:rPr>
        <w:t xml:space="preserve"> </w:t>
      </w:r>
      <w:r>
        <w:rPr>
          <w:rFonts w:ascii="SimSun" w:eastAsia="SimSun" w:hAnsi="Times" w:cs="SimSun" w:hint="eastAsia"/>
          <w:kern w:val="0"/>
          <w:sz w:val="32"/>
          <w:szCs w:val="32"/>
        </w:rPr>
        <w:t>连接。那么如何检测到漫游事件呢</w:t>
      </w:r>
      <w:r>
        <w:rPr>
          <w:rFonts w:ascii="SimSun" w:eastAsia="SimSun" w:hAnsi="Times" w:cs="SimSun"/>
          <w:kern w:val="0"/>
          <w:sz w:val="32"/>
          <w:szCs w:val="32"/>
        </w:rPr>
        <w:t>?</w:t>
      </w:r>
      <w:r>
        <w:rPr>
          <w:rFonts w:ascii="SimSun" w:eastAsia="SimSun" w:hAnsi="Times" w:cs="SimSun" w:hint="eastAsia"/>
          <w:kern w:val="0"/>
          <w:sz w:val="32"/>
          <w:szCs w:val="32"/>
        </w:rPr>
        <w:t>当节点检测到客户端接入时会首先检查当前</w:t>
      </w:r>
      <w:r>
        <w:rPr>
          <w:rFonts w:ascii="SimSun" w:eastAsia="SimSun" w:hAnsi="Times" w:cs="SimSun"/>
          <w:kern w:val="0"/>
          <w:sz w:val="32"/>
          <w:szCs w:val="32"/>
        </w:rPr>
        <w:t xml:space="preserve"> </w:t>
      </w:r>
      <w:r>
        <w:rPr>
          <w:rFonts w:ascii="SimSun" w:eastAsia="SimSun" w:hAnsi="Times" w:cs="SimSun" w:hint="eastAsia"/>
          <w:kern w:val="0"/>
          <w:sz w:val="32"/>
          <w:szCs w:val="32"/>
        </w:rPr>
        <w:t>路由表中是否有到达该客户端的路由</w:t>
      </w:r>
      <w:r>
        <w:rPr>
          <w:rFonts w:ascii="SimSun" w:eastAsia="SimSun" w:hAnsi="Times" w:cs="SimSun"/>
          <w:kern w:val="0"/>
          <w:sz w:val="32"/>
          <w:szCs w:val="32"/>
        </w:rPr>
        <w:t>,</w:t>
      </w:r>
      <w:r>
        <w:rPr>
          <w:rFonts w:ascii="SimSun" w:eastAsia="SimSun" w:hAnsi="Times" w:cs="SimSun" w:hint="eastAsia"/>
          <w:kern w:val="0"/>
          <w:sz w:val="32"/>
          <w:szCs w:val="32"/>
        </w:rPr>
        <w:t>如果有</w:t>
      </w:r>
      <w:r>
        <w:rPr>
          <w:rFonts w:ascii="SimSun" w:eastAsia="SimSun" w:hAnsi="Times" w:cs="SimSun"/>
          <w:kern w:val="0"/>
          <w:sz w:val="32"/>
          <w:szCs w:val="32"/>
        </w:rPr>
        <w:t>,</w:t>
      </w:r>
      <w:r>
        <w:rPr>
          <w:rFonts w:ascii="SimSun" w:eastAsia="SimSun" w:hAnsi="Times" w:cs="SimSun" w:hint="eastAsia"/>
          <w:kern w:val="0"/>
          <w:sz w:val="32"/>
          <w:szCs w:val="32"/>
        </w:rPr>
        <w:t>则说明该客户端是从之前的接入</w:t>
      </w:r>
      <w:r>
        <w:rPr>
          <w:rFonts w:ascii="SimSun" w:eastAsia="SimSun" w:hAnsi="Times" w:cs="SimSun"/>
          <w:kern w:val="0"/>
          <w:sz w:val="32"/>
          <w:szCs w:val="32"/>
        </w:rPr>
        <w:t xml:space="preserve"> </w:t>
      </w:r>
      <w:r>
        <w:rPr>
          <w:rFonts w:ascii="SimSun" w:eastAsia="SimSun" w:hAnsi="Times" w:cs="SimSun" w:hint="eastAsia"/>
          <w:kern w:val="0"/>
          <w:sz w:val="32"/>
          <w:szCs w:val="32"/>
        </w:rPr>
        <w:t>点漫游过来的。此时如果要通过</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包告知网络中之前正在与该客户端通信的</w:t>
      </w:r>
      <w:r>
        <w:rPr>
          <w:rFonts w:ascii="SimSun" w:eastAsia="SimSun" w:hAnsi="Times" w:cs="SimSun"/>
          <w:kern w:val="0"/>
          <w:sz w:val="32"/>
          <w:szCs w:val="32"/>
        </w:rPr>
        <w:t xml:space="preserve"> </w:t>
      </w:r>
      <w:r>
        <w:rPr>
          <w:rFonts w:ascii="SimSun" w:eastAsia="SimSun" w:hAnsi="Times" w:cs="SimSun" w:hint="eastAsia"/>
          <w:kern w:val="0"/>
          <w:sz w:val="32"/>
          <w:szCs w:val="32"/>
        </w:rPr>
        <w:t>节点显然很困难</w:t>
      </w:r>
      <w:r>
        <w:rPr>
          <w:rFonts w:ascii="SimSun" w:eastAsia="SimSun" w:hAnsi="Times" w:cs="SimSun"/>
          <w:kern w:val="0"/>
          <w:sz w:val="32"/>
          <w:szCs w:val="32"/>
        </w:rPr>
        <w:t>,</w:t>
      </w:r>
      <w:r>
        <w:rPr>
          <w:rFonts w:ascii="SimSun" w:eastAsia="SimSun" w:hAnsi="Times" w:cs="SimSun" w:hint="eastAsia"/>
          <w:kern w:val="0"/>
          <w:sz w:val="32"/>
          <w:szCs w:val="32"/>
        </w:rPr>
        <w:t>因为新的接入节点并不知道客户端之前的通信节点有哪些。同</w:t>
      </w:r>
      <w:r>
        <w:rPr>
          <w:rFonts w:ascii="SimSun" w:eastAsia="SimSun" w:hAnsi="Times" w:cs="SimSun"/>
          <w:kern w:val="0"/>
          <w:sz w:val="32"/>
          <w:szCs w:val="32"/>
        </w:rPr>
        <w:t xml:space="preserve"> </w:t>
      </w:r>
    </w:p>
    <w:p w14:paraId="4B60675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时也无法保证有没有新的节点在寻求与客户端通信的有效路由。此时</w:t>
      </w:r>
      <w:r>
        <w:rPr>
          <w:rFonts w:ascii="SimSun" w:eastAsia="SimSun" w:hAnsi="Times" w:cs="SimSun"/>
          <w:kern w:val="0"/>
          <w:sz w:val="32"/>
          <w:szCs w:val="32"/>
        </w:rPr>
        <w:t>,</w:t>
      </w:r>
      <w:r>
        <w:rPr>
          <w:rFonts w:ascii="SimSun" w:eastAsia="SimSun" w:hAnsi="Times" w:cs="SimSun" w:hint="eastAsia"/>
          <w:kern w:val="0"/>
          <w:sz w:val="32"/>
          <w:szCs w:val="32"/>
        </w:rPr>
        <w:t>最有效的</w:t>
      </w:r>
      <w:r>
        <w:rPr>
          <w:rFonts w:ascii="SimSun" w:eastAsia="SimSun" w:hAnsi="Times" w:cs="SimSun"/>
          <w:kern w:val="0"/>
          <w:sz w:val="32"/>
          <w:szCs w:val="32"/>
        </w:rPr>
        <w:t xml:space="preserve"> </w:t>
      </w:r>
    </w:p>
    <w:p w14:paraId="4C6A34B3"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方法是利用客户端之间的接入点已建立的有效连接。于是</w:t>
      </w:r>
      <w:r>
        <w:rPr>
          <w:rFonts w:ascii="SimSun" w:eastAsia="SimSun" w:hAnsi="Times" w:cs="SimSun"/>
          <w:kern w:val="0"/>
          <w:sz w:val="32"/>
          <w:szCs w:val="32"/>
        </w:rPr>
        <w:t>,</w:t>
      </w:r>
      <w:r>
        <w:rPr>
          <w:rFonts w:ascii="SimSun" w:eastAsia="SimSun" w:hAnsi="Times" w:cs="SimSun" w:hint="eastAsia"/>
          <w:kern w:val="0"/>
          <w:sz w:val="32"/>
          <w:szCs w:val="32"/>
        </w:rPr>
        <w:t>新的接入点通过单播</w:t>
      </w:r>
      <w:r>
        <w:rPr>
          <w:rFonts w:ascii="SimSun" w:eastAsia="SimSun" w:hAnsi="Times" w:cs="SimSun"/>
          <w:kern w:val="0"/>
          <w:sz w:val="32"/>
          <w:szCs w:val="32"/>
        </w:rPr>
        <w:t xml:space="preserve"> </w:t>
      </w:r>
      <w:r>
        <w:rPr>
          <w:rFonts w:ascii="SimSun" w:eastAsia="SimSun" w:hAnsi="Times" w:cs="SimSun" w:hint="eastAsia"/>
          <w:kern w:val="0"/>
          <w:sz w:val="32"/>
          <w:szCs w:val="32"/>
        </w:rPr>
        <w:t>包的形式通知旧的接入点</w:t>
      </w:r>
      <w:r>
        <w:rPr>
          <w:rFonts w:ascii="SimSun" w:eastAsia="SimSun" w:hAnsi="Times" w:cs="SimSun"/>
          <w:kern w:val="0"/>
          <w:sz w:val="32"/>
          <w:szCs w:val="32"/>
        </w:rPr>
        <w:t>,</w:t>
      </w:r>
      <w:r>
        <w:rPr>
          <w:rFonts w:ascii="SimSun" w:eastAsia="SimSun" w:hAnsi="Times" w:cs="SimSun" w:hint="eastAsia"/>
          <w:kern w:val="0"/>
          <w:sz w:val="32"/>
          <w:szCs w:val="32"/>
        </w:rPr>
        <w:t>“客户端已经通过我接入网络”</w:t>
      </w:r>
      <w:r>
        <w:rPr>
          <w:rFonts w:ascii="SimSun" w:eastAsia="SimSun" w:hAnsi="Times" w:cs="SimSun"/>
          <w:kern w:val="0"/>
          <w:sz w:val="32"/>
          <w:szCs w:val="32"/>
        </w:rPr>
        <w:t>,</w:t>
      </w:r>
      <w:r>
        <w:rPr>
          <w:rFonts w:ascii="SimSun" w:eastAsia="SimSun" w:hAnsi="Times" w:cs="SimSun" w:hint="eastAsia"/>
          <w:kern w:val="0"/>
          <w:sz w:val="32"/>
          <w:szCs w:val="32"/>
        </w:rPr>
        <w:t>该数据包即</w:t>
      </w:r>
      <w:r>
        <w:rPr>
          <w:rFonts w:ascii="KaiTi" w:eastAsia="KaiTi" w:hAnsi="Times" w:cs="KaiTi" w:hint="eastAsia"/>
          <w:kern w:val="0"/>
          <w:sz w:val="32"/>
          <w:szCs w:val="32"/>
        </w:rPr>
        <w:t>漫游数据</w:t>
      </w:r>
      <w:r>
        <w:rPr>
          <w:rFonts w:ascii="KaiTi" w:eastAsia="KaiTi" w:hAnsi="Times" w:cs="KaiTi"/>
          <w:kern w:val="0"/>
          <w:sz w:val="32"/>
          <w:szCs w:val="32"/>
        </w:rPr>
        <w:t xml:space="preserve"> </w:t>
      </w:r>
      <w:r>
        <w:rPr>
          <w:rFonts w:ascii="KaiTi" w:eastAsia="KaiTi" w:hAnsi="Times" w:cs="KaiTi" w:hint="eastAsia"/>
          <w:kern w:val="0"/>
          <w:sz w:val="32"/>
          <w:szCs w:val="32"/>
        </w:rPr>
        <w:t>包</w:t>
      </w:r>
      <w:r>
        <w:rPr>
          <w:rFonts w:ascii="SimSun" w:eastAsia="SimSun" w:hAnsi="Times" w:cs="SimSun" w:hint="eastAsia"/>
          <w:kern w:val="0"/>
          <w:sz w:val="32"/>
          <w:szCs w:val="32"/>
        </w:rPr>
        <w:t>。旧的接入节点就可以快速的建立到达客户端的临时路由</w:t>
      </w:r>
      <w:r>
        <w:rPr>
          <w:rFonts w:ascii="SimSun" w:eastAsia="SimSun" w:hAnsi="Times" w:cs="SimSun"/>
          <w:kern w:val="0"/>
          <w:sz w:val="32"/>
          <w:szCs w:val="32"/>
        </w:rPr>
        <w:t>,</w:t>
      </w:r>
      <w:r>
        <w:rPr>
          <w:rFonts w:ascii="SimSun" w:eastAsia="SimSun" w:hAnsi="Times" w:cs="SimSun" w:hint="eastAsia"/>
          <w:kern w:val="0"/>
          <w:sz w:val="32"/>
          <w:szCs w:val="32"/>
        </w:rPr>
        <w:t>网络中其他节点则</w:t>
      </w:r>
      <w:r>
        <w:rPr>
          <w:rFonts w:ascii="SimSun" w:eastAsia="SimSun" w:hAnsi="Times" w:cs="SimSun"/>
          <w:kern w:val="0"/>
          <w:sz w:val="32"/>
          <w:szCs w:val="32"/>
        </w:rPr>
        <w:t xml:space="preserve"> </w:t>
      </w:r>
      <w:r>
        <w:rPr>
          <w:rFonts w:ascii="SimSun" w:eastAsia="SimSun" w:hAnsi="Times" w:cs="SimSun" w:hint="eastAsia"/>
          <w:kern w:val="0"/>
          <w:sz w:val="32"/>
          <w:szCs w:val="32"/>
        </w:rPr>
        <w:t>可以暂时通过旧接入点和临时路由完成与客户端的通信。这个阶段网络中的其他</w:t>
      </w:r>
      <w:r>
        <w:rPr>
          <w:rFonts w:ascii="SimSun" w:eastAsia="SimSun" w:hAnsi="Times" w:cs="SimSun"/>
          <w:kern w:val="0"/>
          <w:sz w:val="32"/>
          <w:szCs w:val="32"/>
        </w:rPr>
        <w:t xml:space="preserve"> </w:t>
      </w:r>
      <w:r>
        <w:rPr>
          <w:rFonts w:ascii="SimSun" w:eastAsia="SimSun" w:hAnsi="Times" w:cs="SimSun" w:hint="eastAsia"/>
          <w:kern w:val="0"/>
          <w:sz w:val="32"/>
          <w:szCs w:val="32"/>
        </w:rPr>
        <w:t>节点是不知道客户端发生了漫游的</w:t>
      </w:r>
      <w:r>
        <w:rPr>
          <w:rFonts w:ascii="SimSun" w:eastAsia="SimSun" w:hAnsi="Times" w:cs="SimSun"/>
          <w:kern w:val="0"/>
          <w:sz w:val="32"/>
          <w:szCs w:val="32"/>
        </w:rPr>
        <w:t>,</w:t>
      </w:r>
      <w:r>
        <w:rPr>
          <w:rFonts w:ascii="SimSun" w:eastAsia="SimSun" w:hAnsi="Times" w:cs="SimSun" w:hint="eastAsia"/>
          <w:kern w:val="0"/>
          <w:sz w:val="32"/>
          <w:szCs w:val="32"/>
        </w:rPr>
        <w:t>但也不应该一直使用这条临时路由通信</w:t>
      </w:r>
      <w:r>
        <w:rPr>
          <w:rFonts w:ascii="SimSun" w:eastAsia="SimSun" w:hAnsi="Times" w:cs="SimSun"/>
          <w:kern w:val="0"/>
          <w:sz w:val="32"/>
          <w:szCs w:val="32"/>
        </w:rPr>
        <w:t>,</w:t>
      </w:r>
      <w:r>
        <w:rPr>
          <w:rFonts w:ascii="SimSun" w:eastAsia="SimSun" w:hAnsi="Times" w:cs="SimSun" w:hint="eastAsia"/>
          <w:kern w:val="0"/>
          <w:sz w:val="32"/>
          <w:szCs w:val="32"/>
        </w:rPr>
        <w:t>因</w:t>
      </w:r>
      <w:r>
        <w:rPr>
          <w:rFonts w:ascii="SimSun" w:eastAsia="SimSun" w:hAnsi="Times" w:cs="SimSun"/>
          <w:kern w:val="0"/>
          <w:sz w:val="32"/>
          <w:szCs w:val="32"/>
        </w:rPr>
        <w:t xml:space="preserve"> </w:t>
      </w:r>
      <w:r>
        <w:rPr>
          <w:rFonts w:ascii="SimSun" w:eastAsia="SimSun" w:hAnsi="Times" w:cs="SimSun" w:hint="eastAsia"/>
          <w:kern w:val="0"/>
          <w:sz w:val="32"/>
          <w:szCs w:val="32"/>
        </w:rPr>
        <w:t>为这条路由并不是协议选择的最佳路由。所以</w:t>
      </w:r>
      <w:r>
        <w:rPr>
          <w:rFonts w:ascii="SimSun" w:eastAsia="SimSun" w:hAnsi="Times" w:cs="SimSun"/>
          <w:kern w:val="0"/>
          <w:sz w:val="32"/>
          <w:szCs w:val="32"/>
        </w:rPr>
        <w:t>,</w:t>
      </w:r>
      <w:r>
        <w:rPr>
          <w:rFonts w:ascii="SimSun" w:eastAsia="SimSun" w:hAnsi="Times" w:cs="SimSun" w:hint="eastAsia"/>
          <w:kern w:val="0"/>
          <w:sz w:val="32"/>
          <w:szCs w:val="32"/>
        </w:rPr>
        <w:t>与此同时</w:t>
      </w:r>
      <w:r>
        <w:rPr>
          <w:rFonts w:ascii="SimSun" w:eastAsia="SimSun" w:hAnsi="Times" w:cs="SimSun"/>
          <w:kern w:val="0"/>
          <w:sz w:val="32"/>
          <w:szCs w:val="32"/>
        </w:rPr>
        <w:t>,</w:t>
      </w:r>
      <w:r>
        <w:rPr>
          <w:rFonts w:ascii="SimSun" w:eastAsia="SimSun" w:hAnsi="Times" w:cs="SimSun" w:hint="eastAsia"/>
          <w:kern w:val="0"/>
          <w:sz w:val="32"/>
          <w:szCs w:val="32"/>
        </w:rPr>
        <w:t>新接入点的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包会</w:t>
      </w:r>
      <w:r>
        <w:rPr>
          <w:rFonts w:ascii="SimSun" w:eastAsia="SimSun" w:hAnsi="Times" w:cs="SimSun"/>
          <w:kern w:val="0"/>
          <w:sz w:val="32"/>
          <w:szCs w:val="32"/>
        </w:rPr>
        <w:t xml:space="preserve"> </w:t>
      </w:r>
      <w:r>
        <w:rPr>
          <w:rFonts w:ascii="SimSun" w:eastAsia="SimSun" w:hAnsi="Times" w:cs="SimSun" w:hint="eastAsia"/>
          <w:kern w:val="0"/>
          <w:sz w:val="32"/>
          <w:szCs w:val="32"/>
        </w:rPr>
        <w:t>广播通知全网节点客户端新的接入状态</w:t>
      </w:r>
      <w:r>
        <w:rPr>
          <w:rFonts w:ascii="SimSun" w:eastAsia="SimSun" w:hAnsi="Times" w:cs="SimSun"/>
          <w:kern w:val="0"/>
          <w:sz w:val="32"/>
          <w:szCs w:val="32"/>
        </w:rPr>
        <w:t>,</w:t>
      </w:r>
      <w:r>
        <w:rPr>
          <w:rFonts w:ascii="SimSun" w:eastAsia="SimSun" w:hAnsi="Times" w:cs="SimSun" w:hint="eastAsia"/>
          <w:kern w:val="0"/>
          <w:sz w:val="32"/>
          <w:szCs w:val="32"/>
        </w:rPr>
        <w:t>于是在</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广播全网完成后</w:t>
      </w:r>
      <w:r>
        <w:rPr>
          <w:rFonts w:ascii="SimSun" w:eastAsia="SimSun" w:hAnsi="Times" w:cs="SimSun"/>
          <w:kern w:val="0"/>
          <w:sz w:val="32"/>
          <w:szCs w:val="32"/>
        </w:rPr>
        <w:t>,</w:t>
      </w:r>
      <w:r>
        <w:rPr>
          <w:rFonts w:ascii="SimSun" w:eastAsia="SimSun" w:hAnsi="Times" w:cs="SimSun" w:hint="eastAsia"/>
          <w:kern w:val="0"/>
          <w:sz w:val="32"/>
          <w:szCs w:val="32"/>
        </w:rPr>
        <w:t>所有节点</w:t>
      </w:r>
      <w:r>
        <w:rPr>
          <w:rFonts w:ascii="SimSun" w:eastAsia="SimSun" w:hAnsi="Times" w:cs="SimSun"/>
          <w:kern w:val="0"/>
          <w:sz w:val="32"/>
          <w:szCs w:val="32"/>
        </w:rPr>
        <w:t xml:space="preserve"> </w:t>
      </w:r>
      <w:r>
        <w:rPr>
          <w:rFonts w:ascii="SimSun" w:eastAsia="SimSun" w:hAnsi="Times" w:cs="SimSun" w:hint="eastAsia"/>
          <w:kern w:val="0"/>
          <w:sz w:val="32"/>
          <w:szCs w:val="32"/>
        </w:rPr>
        <w:t>通过信的接入点重新建立起到达客户端的有效路由。</w:t>
      </w:r>
      <w:r>
        <w:rPr>
          <w:rFonts w:ascii="Times" w:eastAsia="SimSun" w:hAnsi="Times" w:cs="Times"/>
          <w:kern w:val="0"/>
          <w:sz w:val="32"/>
          <w:szCs w:val="32"/>
        </w:rPr>
        <w:t xml:space="preserve"> </w:t>
      </w:r>
    </w:p>
    <w:p w14:paraId="21748FA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的数据。</w:t>
      </w:r>
      <w:r>
        <w:rPr>
          <w:rFonts w:ascii="MS Mincho" w:eastAsia="MS Mincho" w:hAnsi="MS Mincho" w:cs="MS Mincho"/>
          <w:kern w:val="0"/>
          <w:sz w:val="32"/>
          <w:szCs w:val="32"/>
        </w:rPr>
        <w:t> </w:t>
      </w:r>
      <w:r>
        <w:rPr>
          <w:rFonts w:ascii="Times" w:eastAsia="SimSun" w:hAnsi="Times" w:cs="Times"/>
          <w:kern w:val="0"/>
          <w:sz w:val="32"/>
          <w:szCs w:val="32"/>
        </w:rPr>
        <w:t xml:space="preserve">(b) </w:t>
      </w:r>
      <w:r>
        <w:rPr>
          <w:rFonts w:ascii="SimSun" w:eastAsia="SimSun" w:hAnsi="Times" w:cs="SimSun" w:hint="eastAsia"/>
          <w:kern w:val="0"/>
          <w:sz w:val="32"/>
          <w:szCs w:val="32"/>
        </w:rPr>
        <w:t>客户端</w:t>
      </w:r>
      <w:r>
        <w:rPr>
          <w:rFonts w:ascii="SimSun" w:eastAsia="SimSun" w:hAnsi="Times" w:cs="SimSun"/>
          <w:kern w:val="0"/>
          <w:sz w:val="32"/>
          <w:szCs w:val="32"/>
        </w:rPr>
        <w:t xml:space="preserve"> </w:t>
      </w:r>
      <w:r>
        <w:rPr>
          <w:rFonts w:ascii="Times" w:eastAsia="SimSun" w:hAnsi="Times" w:cs="Times"/>
          <w:kern w:val="0"/>
          <w:sz w:val="32"/>
          <w:szCs w:val="32"/>
        </w:rPr>
        <w:t xml:space="preserve">cli </w:t>
      </w:r>
      <w:r>
        <w:rPr>
          <w:rFonts w:ascii="SimSun" w:eastAsia="SimSun" w:hAnsi="Times" w:cs="SimSun" w:hint="eastAsia"/>
          <w:kern w:val="0"/>
          <w:sz w:val="32"/>
          <w:szCs w:val="32"/>
        </w:rPr>
        <w:t>从接如点</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移动到接如点</w:t>
      </w:r>
      <w:r>
        <w:rPr>
          <w:rFonts w:ascii="SimSun" w:eastAsia="SimSun" w:hAnsi="Times" w:cs="SimSun"/>
          <w:kern w:val="0"/>
          <w:sz w:val="32"/>
          <w:szCs w:val="32"/>
        </w:rPr>
        <w:t xml:space="preserve"> </w:t>
      </w:r>
      <w:r>
        <w:rPr>
          <w:rFonts w:ascii="Times" w:eastAsia="SimSun" w:hAnsi="Times" w:cs="Times"/>
          <w:kern w:val="0"/>
          <w:sz w:val="32"/>
          <w:szCs w:val="32"/>
        </w:rPr>
        <w:t>A</w:t>
      </w:r>
      <w:r>
        <w:rPr>
          <w:rFonts w:ascii="SimSun" w:eastAsia="SimSun" w:hAnsi="Times" w:cs="SimSun"/>
          <w:kern w:val="0"/>
          <w:sz w:val="32"/>
          <w:szCs w:val="32"/>
        </w:rPr>
        <w:t>,</w:t>
      </w:r>
      <w:r>
        <w:rPr>
          <w:rFonts w:ascii="SimSun" w:eastAsia="SimSun" w:hAnsi="Times" w:cs="SimSun" w:hint="eastAsia"/>
          <w:kern w:val="0"/>
          <w:sz w:val="32"/>
          <w:szCs w:val="32"/>
        </w:rPr>
        <w:t>这个时间段内</w:t>
      </w:r>
      <w:r>
        <w:rPr>
          <w:rFonts w:ascii="SimSun" w:eastAsia="SimSun" w:hAnsi="Times" w:cs="SimSun"/>
          <w:kern w:val="0"/>
          <w:sz w:val="32"/>
          <w:szCs w:val="32"/>
        </w:rPr>
        <w:t xml:space="preserve"> </w:t>
      </w:r>
      <w:r>
        <w:rPr>
          <w:rFonts w:ascii="Times" w:eastAsia="SimSun" w:hAnsi="Times" w:cs="Times"/>
          <w:kern w:val="0"/>
          <w:sz w:val="32"/>
          <w:szCs w:val="32"/>
        </w:rPr>
        <w:t xml:space="preserve">ext </w:t>
      </w:r>
      <w:r>
        <w:rPr>
          <w:rFonts w:ascii="SimSun" w:eastAsia="SimSun" w:hAnsi="Times" w:cs="SimSun" w:hint="eastAsia"/>
          <w:kern w:val="0"/>
          <w:sz w:val="32"/>
          <w:szCs w:val="32"/>
        </w:rPr>
        <w:t>发送给</w:t>
      </w:r>
      <w:r>
        <w:rPr>
          <w:rFonts w:ascii="SimSun" w:eastAsia="SimSun" w:hAnsi="Times" w:cs="SimSun"/>
          <w:kern w:val="0"/>
          <w:sz w:val="32"/>
          <w:szCs w:val="32"/>
        </w:rPr>
        <w:t xml:space="preserve"> </w:t>
      </w:r>
      <w:r>
        <w:rPr>
          <w:rFonts w:ascii="Times" w:eastAsia="SimSun" w:hAnsi="Times" w:cs="Times"/>
          <w:kern w:val="0"/>
          <w:sz w:val="32"/>
          <w:szCs w:val="32"/>
        </w:rPr>
        <w:t xml:space="preserve">cli </w:t>
      </w:r>
      <w:r>
        <w:rPr>
          <w:rFonts w:ascii="SimSun" w:eastAsia="SimSun" w:hAnsi="Times" w:cs="SimSun" w:hint="eastAsia"/>
          <w:kern w:val="0"/>
          <w:sz w:val="32"/>
          <w:szCs w:val="32"/>
        </w:rPr>
        <w:t>的数据</w:t>
      </w:r>
      <w:r>
        <w:rPr>
          <w:rFonts w:ascii="SimSun" w:eastAsia="SimSun" w:hAnsi="Times" w:cs="SimSun"/>
          <w:kern w:val="0"/>
          <w:sz w:val="32"/>
          <w:szCs w:val="32"/>
        </w:rPr>
        <w:t xml:space="preserve"> </w:t>
      </w:r>
    </w:p>
    <w:p w14:paraId="0FB8686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再</w:t>
      </w:r>
      <w:r>
        <w:rPr>
          <w:rFonts w:ascii="Times" w:eastAsia="SimSun" w:hAnsi="Times" w:cs="Times"/>
          <w:kern w:val="0"/>
          <w:sz w:val="32"/>
          <w:szCs w:val="32"/>
        </w:rPr>
        <w:t>A</w:t>
      </w:r>
      <w:r>
        <w:rPr>
          <w:rFonts w:ascii="SimSun" w:eastAsia="SimSun" w:hAnsi="Times" w:cs="SimSun" w:hint="eastAsia"/>
          <w:kern w:val="0"/>
          <w:sz w:val="32"/>
          <w:szCs w:val="32"/>
        </w:rPr>
        <w:t>点丢失。</w:t>
      </w:r>
      <w:r>
        <w:rPr>
          <w:rFonts w:ascii="SimSun" w:eastAsia="SimSun" w:hAnsi="Times" w:cs="SimSun"/>
          <w:kern w:val="0"/>
          <w:sz w:val="32"/>
          <w:szCs w:val="32"/>
        </w:rPr>
        <w:t xml:space="preserve"> </w:t>
      </w:r>
    </w:p>
    <w:p w14:paraId="308992EE" w14:textId="77777777" w:rsidR="00E90246" w:rsidRDefault="00E90246" w:rsidP="00E90246">
      <w:pPr>
        <w:widowControl/>
        <w:autoSpaceDE w:val="0"/>
        <w:autoSpaceDN w:val="0"/>
        <w:adjustRightInd w:val="0"/>
        <w:jc w:val="left"/>
        <w:rPr>
          <w:rFonts w:ascii="Times" w:eastAsia="SimSun" w:hAnsi="Times" w:cs="Times"/>
          <w:kern w:val="0"/>
        </w:rPr>
      </w:pPr>
    </w:p>
    <w:p w14:paraId="28D67CB2" w14:textId="77777777" w:rsidR="00E90246" w:rsidRDefault="00C1673E"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lastRenderedPageBreak/>
        <w:t xml:space="preserve"> </w:t>
      </w:r>
      <w:r w:rsidR="00E90246">
        <w:rPr>
          <w:rFonts w:ascii="Times" w:eastAsia="SimSun" w:hAnsi="Times" w:cs="Times"/>
          <w:kern w:val="0"/>
          <w:sz w:val="32"/>
          <w:szCs w:val="32"/>
        </w:rPr>
        <w:t xml:space="preserve">(c) </w:t>
      </w:r>
      <w:r w:rsidR="00E90246">
        <w:rPr>
          <w:rFonts w:ascii="SimSun" w:eastAsia="SimSun" w:hAnsi="Times" w:cs="SimSun" w:hint="eastAsia"/>
          <w:kern w:val="0"/>
          <w:sz w:val="32"/>
          <w:szCs w:val="32"/>
        </w:rPr>
        <w:t>一旦</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cli </w:t>
      </w:r>
      <w:r w:rsidR="00E90246">
        <w:rPr>
          <w:rFonts w:ascii="SimSun" w:eastAsia="SimSun" w:hAnsi="Times" w:cs="SimSun" w:hint="eastAsia"/>
          <w:kern w:val="0"/>
          <w:sz w:val="32"/>
          <w:szCs w:val="32"/>
        </w:rPr>
        <w:t>与</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B </w:t>
      </w:r>
      <w:r w:rsidR="00E90246">
        <w:rPr>
          <w:rFonts w:ascii="SimSun" w:eastAsia="SimSun" w:hAnsi="Times" w:cs="SimSun" w:hint="eastAsia"/>
          <w:kern w:val="0"/>
          <w:sz w:val="32"/>
          <w:szCs w:val="32"/>
        </w:rPr>
        <w:t>点连接成功</w:t>
      </w:r>
      <w:r w:rsidR="00E90246">
        <w:rPr>
          <w:rFonts w:ascii="SimSun" w:eastAsia="SimSun" w:hAnsi="Times" w:cs="SimSun"/>
          <w:kern w:val="0"/>
          <w:sz w:val="32"/>
          <w:szCs w:val="32"/>
        </w:rPr>
        <w:t>,</w:t>
      </w:r>
      <w:r w:rsidR="00E90246">
        <w:rPr>
          <w:rFonts w:ascii="Times" w:eastAsia="SimSun" w:hAnsi="Times" w:cs="Times"/>
          <w:kern w:val="0"/>
          <w:sz w:val="32"/>
          <w:szCs w:val="32"/>
        </w:rPr>
        <w:t xml:space="preserve">B </w:t>
      </w:r>
      <w:r w:rsidR="00E90246">
        <w:rPr>
          <w:rFonts w:ascii="SimSun" w:eastAsia="SimSun" w:hAnsi="Times" w:cs="SimSun" w:hint="eastAsia"/>
          <w:kern w:val="0"/>
          <w:sz w:val="32"/>
          <w:szCs w:val="32"/>
        </w:rPr>
        <w:t>点就会发送一个</w:t>
      </w:r>
      <w:r w:rsidR="00E90246">
        <w:rPr>
          <w:rFonts w:ascii="KaiTi" w:eastAsia="KaiTi" w:hAnsi="Times" w:cs="KaiTi" w:hint="eastAsia"/>
          <w:kern w:val="0"/>
          <w:sz w:val="32"/>
          <w:szCs w:val="32"/>
        </w:rPr>
        <w:t>漫游数据包</w:t>
      </w:r>
      <w:r w:rsidR="00E90246">
        <w:rPr>
          <w:rFonts w:ascii="SimSun" w:eastAsia="SimSun" w:hAnsi="Times" w:cs="SimSun"/>
          <w:kern w:val="0"/>
          <w:sz w:val="32"/>
          <w:szCs w:val="32"/>
        </w:rPr>
        <w:t>,</w:t>
      </w:r>
      <w:r w:rsidR="00E90246">
        <w:rPr>
          <w:rFonts w:ascii="SimSun" w:eastAsia="SimSun" w:hAnsi="Times" w:cs="SimSun" w:hint="eastAsia"/>
          <w:kern w:val="0"/>
          <w:sz w:val="32"/>
          <w:szCs w:val="32"/>
        </w:rPr>
        <w:t>以单播包的形式</w:t>
      </w:r>
      <w:r w:rsidR="00E90246">
        <w:rPr>
          <w:rFonts w:ascii="SimSun" w:eastAsia="SimSun" w:hAnsi="Times" w:cs="SimSun"/>
          <w:kern w:val="0"/>
          <w:sz w:val="32"/>
          <w:szCs w:val="32"/>
        </w:rPr>
        <w:t xml:space="preserve"> </w:t>
      </w:r>
      <w:r w:rsidR="00E90246">
        <w:rPr>
          <w:rFonts w:ascii="SimSun" w:eastAsia="SimSun" w:hAnsi="Times" w:cs="SimSun" w:hint="eastAsia"/>
          <w:kern w:val="0"/>
          <w:sz w:val="32"/>
          <w:szCs w:val="32"/>
        </w:rPr>
        <w:t>发送给</w:t>
      </w:r>
      <w:r w:rsidR="00E90246">
        <w:rPr>
          <w:rFonts w:ascii="Times" w:eastAsia="SimSun" w:hAnsi="Times" w:cs="Times"/>
          <w:kern w:val="0"/>
          <w:sz w:val="32"/>
          <w:szCs w:val="32"/>
        </w:rPr>
        <w:t>A</w:t>
      </w:r>
      <w:r w:rsidR="00E90246">
        <w:rPr>
          <w:rFonts w:ascii="SimSun" w:eastAsia="SimSun" w:hAnsi="Times" w:cs="SimSun" w:hint="eastAsia"/>
          <w:kern w:val="0"/>
          <w:sz w:val="32"/>
          <w:szCs w:val="32"/>
        </w:rPr>
        <w:t>点。</w:t>
      </w:r>
      <w:r w:rsidR="00E90246">
        <w:rPr>
          <w:rFonts w:ascii="SimSun" w:eastAsia="SimSun" w:hAnsi="Times" w:cs="SimSun"/>
          <w:kern w:val="0"/>
          <w:sz w:val="32"/>
          <w:szCs w:val="32"/>
        </w:rPr>
        <w:t xml:space="preserve"> </w:t>
      </w:r>
    </w:p>
    <w:p w14:paraId="477A7009" w14:textId="77777777" w:rsidR="00E90246" w:rsidRDefault="00E90246" w:rsidP="00E90246">
      <w:pPr>
        <w:widowControl/>
        <w:numPr>
          <w:ilvl w:val="0"/>
          <w:numId w:val="10"/>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(d)  A</w:t>
      </w:r>
      <w:r>
        <w:rPr>
          <w:rFonts w:ascii="SimSun" w:eastAsia="SimSun" w:hAnsi="Times" w:cs="SimSun" w:hint="eastAsia"/>
          <w:kern w:val="0"/>
          <w:sz w:val="32"/>
          <w:szCs w:val="32"/>
        </w:rPr>
        <w:t>点就开始将发送给</w:t>
      </w:r>
      <w:r>
        <w:rPr>
          <w:rFonts w:ascii="Times" w:eastAsia="SimSun" w:hAnsi="Times" w:cs="Times"/>
          <w:kern w:val="0"/>
          <w:sz w:val="32"/>
          <w:szCs w:val="32"/>
        </w:rPr>
        <w:t>cli</w:t>
      </w:r>
      <w:r>
        <w:rPr>
          <w:rFonts w:ascii="SimSun" w:eastAsia="SimSun" w:hAnsi="Times" w:cs="SimSun" w:hint="eastAsia"/>
          <w:kern w:val="0"/>
          <w:sz w:val="32"/>
          <w:szCs w:val="32"/>
        </w:rPr>
        <w:t>的数据转发给</w:t>
      </w:r>
      <w:r>
        <w:rPr>
          <w:rFonts w:ascii="Times" w:eastAsia="SimSun" w:hAnsi="Times" w:cs="Times"/>
          <w:kern w:val="0"/>
          <w:sz w:val="32"/>
          <w:szCs w:val="32"/>
        </w:rPr>
        <w:t>B</w:t>
      </w:r>
      <w:r>
        <w:rPr>
          <w:rFonts w:ascii="SimSun" w:eastAsia="SimSun" w:hAnsi="Times" w:cs="SimSun" w:hint="eastAsia"/>
          <w:kern w:val="0"/>
          <w:sz w:val="32"/>
          <w:szCs w:val="32"/>
        </w:rPr>
        <w:t>点。</w:t>
      </w:r>
      <w:r>
        <w:rPr>
          <w:rFonts w:ascii="SimSun" w:eastAsia="SimSun" w:hAnsi="Times" w:cs="SimSun"/>
          <w:kern w:val="0"/>
          <w:sz w:val="32"/>
          <w:szCs w:val="32"/>
        </w:rPr>
        <w:t xml:space="preserve"> </w:t>
      </w:r>
      <w:r>
        <w:rPr>
          <w:rFonts w:ascii="MS Mincho" w:eastAsia="MS Mincho" w:hAnsi="MS Mincho" w:cs="MS Mincho"/>
          <w:kern w:val="0"/>
        </w:rPr>
        <w:t> </w:t>
      </w:r>
    </w:p>
    <w:p w14:paraId="3F28EC07" w14:textId="77777777" w:rsidR="00E90246" w:rsidRDefault="00E90246" w:rsidP="00E90246">
      <w:pPr>
        <w:widowControl/>
        <w:numPr>
          <w:ilvl w:val="0"/>
          <w:numId w:val="10"/>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(e)  B</w:t>
      </w:r>
      <w:r>
        <w:rPr>
          <w:rFonts w:ascii="SimSun" w:eastAsia="SimSun" w:hAnsi="Times" w:cs="SimSun" w:hint="eastAsia"/>
          <w:kern w:val="0"/>
          <w:sz w:val="32"/>
          <w:szCs w:val="32"/>
        </w:rPr>
        <w:t>点继续广播</w:t>
      </w:r>
      <w:r>
        <w:rPr>
          <w:rFonts w:ascii="Times" w:eastAsia="SimSun" w:hAnsi="Times" w:cs="Times"/>
          <w:kern w:val="0"/>
          <w:sz w:val="32"/>
          <w:szCs w:val="32"/>
        </w:rPr>
        <w:t>OGM</w:t>
      </w:r>
      <w:r>
        <w:rPr>
          <w:rFonts w:ascii="SimSun" w:eastAsia="SimSun" w:hAnsi="Times" w:cs="SimSun" w:hint="eastAsia"/>
          <w:kern w:val="0"/>
          <w:sz w:val="32"/>
          <w:szCs w:val="32"/>
        </w:rPr>
        <w:t>至网络中的其他节点</w:t>
      </w:r>
      <w:r>
        <w:rPr>
          <w:rFonts w:ascii="SimSun" w:eastAsia="SimSun" w:hAnsi="Times" w:cs="SimSun"/>
          <w:kern w:val="0"/>
          <w:sz w:val="32"/>
          <w:szCs w:val="32"/>
        </w:rPr>
        <w:t>,</w:t>
      </w:r>
      <w:r>
        <w:rPr>
          <w:rFonts w:ascii="SimSun" w:eastAsia="SimSun" w:hAnsi="Times" w:cs="SimSun" w:hint="eastAsia"/>
          <w:kern w:val="0"/>
          <w:sz w:val="32"/>
          <w:szCs w:val="32"/>
        </w:rPr>
        <w:t>其他节点更新</w:t>
      </w:r>
      <w:r>
        <w:rPr>
          <w:rFonts w:ascii="Times" w:eastAsia="SimSun" w:hAnsi="Times" w:cs="Times"/>
          <w:kern w:val="0"/>
          <w:sz w:val="32"/>
          <w:szCs w:val="32"/>
        </w:rPr>
        <w:t>cli</w:t>
      </w:r>
      <w:r>
        <w:rPr>
          <w:rFonts w:ascii="SimSun" w:eastAsia="SimSun" w:hAnsi="Times" w:cs="SimSun" w:hint="eastAsia"/>
          <w:kern w:val="0"/>
          <w:sz w:val="32"/>
          <w:szCs w:val="32"/>
        </w:rPr>
        <w:t>的新的接入状</w:t>
      </w:r>
      <w:r>
        <w:rPr>
          <w:rFonts w:ascii="SimSun" w:eastAsia="SimSun" w:hAnsi="Times" w:cs="SimSun"/>
          <w:kern w:val="0"/>
          <w:sz w:val="32"/>
          <w:szCs w:val="32"/>
        </w:rPr>
        <w:t xml:space="preserve"> </w:t>
      </w:r>
      <w:r>
        <w:rPr>
          <w:rFonts w:ascii="MS Mincho" w:eastAsia="MS Mincho" w:hAnsi="MS Mincho" w:cs="MS Mincho"/>
          <w:kern w:val="0"/>
        </w:rPr>
        <w:t> </w:t>
      </w:r>
      <w:r>
        <w:rPr>
          <w:rFonts w:ascii="SimSun" w:eastAsia="SimSun" w:hAnsi="Times" w:cs="SimSun" w:hint="eastAsia"/>
          <w:kern w:val="0"/>
          <w:sz w:val="32"/>
          <w:szCs w:val="32"/>
        </w:rPr>
        <w:t>态。</w:t>
      </w:r>
      <w:r>
        <w:rPr>
          <w:rFonts w:ascii="SimSun" w:eastAsia="SimSun" w:hAnsi="Times" w:cs="SimSun"/>
          <w:kern w:val="0"/>
          <w:sz w:val="32"/>
          <w:szCs w:val="32"/>
        </w:rPr>
        <w:t xml:space="preserve"> </w:t>
      </w:r>
      <w:r>
        <w:rPr>
          <w:rFonts w:ascii="MS Mincho" w:eastAsia="MS Mincho" w:hAnsi="MS Mincho" w:cs="MS Mincho"/>
          <w:kern w:val="0"/>
        </w:rPr>
        <w:t> </w:t>
      </w:r>
    </w:p>
    <w:p w14:paraId="1FF38B75" w14:textId="77777777" w:rsidR="00E90246" w:rsidRDefault="00E90246" w:rsidP="00E90246">
      <w:pPr>
        <w:widowControl/>
        <w:numPr>
          <w:ilvl w:val="0"/>
          <w:numId w:val="10"/>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(f)  </w:t>
      </w:r>
      <w:r>
        <w:rPr>
          <w:rFonts w:ascii="SimSun" w:eastAsia="SimSun" w:hAnsi="Times" w:cs="SimSun" w:hint="eastAsia"/>
          <w:kern w:val="0"/>
          <w:sz w:val="32"/>
          <w:szCs w:val="32"/>
        </w:rPr>
        <w:t>所有节点收到</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点的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后就会构建新的有效路由</w:t>
      </w:r>
      <w:r>
        <w:rPr>
          <w:rFonts w:ascii="SimSun" w:eastAsia="SimSun" w:hAnsi="Times" w:cs="SimSun"/>
          <w:kern w:val="0"/>
          <w:sz w:val="32"/>
          <w:szCs w:val="32"/>
        </w:rPr>
        <w:t>,</w:t>
      </w:r>
      <w:r>
        <w:rPr>
          <w:rFonts w:ascii="SimSun" w:eastAsia="SimSun" w:hAnsi="Times" w:cs="SimSun" w:hint="eastAsia"/>
          <w:kern w:val="0"/>
          <w:sz w:val="32"/>
          <w:szCs w:val="32"/>
        </w:rPr>
        <w:t>直接将发送给</w:t>
      </w:r>
      <w:r>
        <w:rPr>
          <w:rFonts w:ascii="SimSun" w:eastAsia="SimSun" w:hAnsi="Times" w:cs="SimSun"/>
          <w:kern w:val="0"/>
          <w:sz w:val="32"/>
          <w:szCs w:val="32"/>
        </w:rPr>
        <w:t xml:space="preserve"> </w:t>
      </w:r>
      <w:r>
        <w:rPr>
          <w:rFonts w:ascii="Times" w:eastAsia="SimSun" w:hAnsi="Times" w:cs="Times"/>
          <w:kern w:val="0"/>
          <w:sz w:val="32"/>
          <w:szCs w:val="32"/>
        </w:rPr>
        <w:t xml:space="preserve">cli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MS Mincho" w:eastAsia="MS Mincho" w:hAnsi="MS Mincho" w:cs="MS Mincho"/>
          <w:kern w:val="0"/>
        </w:rPr>
        <w:t> </w:t>
      </w:r>
      <w:r>
        <w:rPr>
          <w:rFonts w:ascii="SimSun" w:eastAsia="SimSun" w:hAnsi="Times" w:cs="SimSun" w:hint="eastAsia"/>
          <w:kern w:val="0"/>
          <w:sz w:val="32"/>
          <w:szCs w:val="32"/>
        </w:rPr>
        <w:t>数据交给</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点而非之前的</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点。</w:t>
      </w:r>
      <w:r>
        <w:rPr>
          <w:rFonts w:ascii="SimSun" w:eastAsia="SimSun" w:hAnsi="Times" w:cs="SimSun"/>
          <w:kern w:val="0"/>
          <w:sz w:val="32"/>
          <w:szCs w:val="32"/>
        </w:rPr>
        <w:t xml:space="preserve"> </w:t>
      </w:r>
      <w:r>
        <w:rPr>
          <w:rFonts w:ascii="MS Mincho" w:eastAsia="MS Mincho" w:hAnsi="MS Mincho" w:cs="MS Mincho"/>
          <w:kern w:val="0"/>
        </w:rPr>
        <w:t> </w:t>
      </w:r>
    </w:p>
    <w:p w14:paraId="5D39C2D8"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4.3.2 TQ </w:t>
      </w:r>
      <w:r>
        <w:rPr>
          <w:rFonts w:ascii="SimHei" w:eastAsia="SimHei" w:hAnsi="Times" w:cs="SimHei" w:hint="eastAsia"/>
          <w:kern w:val="0"/>
          <w:sz w:val="34"/>
          <w:szCs w:val="34"/>
        </w:rPr>
        <w:t>值差异导致的切换延时</w:t>
      </w:r>
      <w:r>
        <w:rPr>
          <w:rFonts w:ascii="SimHei" w:eastAsia="SimHei" w:hAnsi="Times" w:cs="SimHei"/>
          <w:kern w:val="0"/>
          <w:sz w:val="34"/>
          <w:szCs w:val="34"/>
        </w:rPr>
        <w:t xml:space="preserve"> </w:t>
      </w:r>
    </w:p>
    <w:p w14:paraId="0BF4D348"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BATMAN-adv </w:t>
      </w:r>
      <w:r>
        <w:rPr>
          <w:rFonts w:ascii="SimSun" w:eastAsia="SimSun" w:hAnsi="Times" w:cs="SimSun" w:hint="eastAsia"/>
          <w:kern w:val="0"/>
          <w:sz w:val="32"/>
          <w:szCs w:val="32"/>
        </w:rPr>
        <w:t>引入的漫游机制很好的优化了客户端漫游的切换时延问题。但</w:t>
      </w:r>
      <w:r>
        <w:rPr>
          <w:rFonts w:ascii="SimSun" w:eastAsia="SimSun" w:hAnsi="Times" w:cs="SimSun"/>
          <w:kern w:val="0"/>
          <w:sz w:val="32"/>
          <w:szCs w:val="32"/>
        </w:rPr>
        <w:t xml:space="preserve"> </w:t>
      </w:r>
      <w:r>
        <w:rPr>
          <w:rFonts w:ascii="SimSun" w:eastAsia="SimSun" w:hAnsi="Times" w:cs="SimSun" w:hint="eastAsia"/>
          <w:kern w:val="0"/>
          <w:sz w:val="32"/>
          <w:szCs w:val="32"/>
        </w:rPr>
        <w:t>是</w:t>
      </w:r>
      <w:r>
        <w:rPr>
          <w:rFonts w:ascii="SimSun" w:eastAsia="SimSun" w:hAnsi="Times" w:cs="SimSun"/>
          <w:kern w:val="0"/>
          <w:sz w:val="32"/>
          <w:szCs w:val="32"/>
        </w:rPr>
        <w:t>,</w:t>
      </w:r>
      <w:r>
        <w:rPr>
          <w:rFonts w:ascii="SimSun" w:eastAsia="SimSun" w:hAnsi="Times" w:cs="SimSun" w:hint="eastAsia"/>
          <w:kern w:val="0"/>
          <w:sz w:val="32"/>
          <w:szCs w:val="32"/>
        </w:rPr>
        <w:t>在实验中我们发现</w:t>
      </w:r>
      <w:r>
        <w:rPr>
          <w:rFonts w:ascii="SimSun" w:eastAsia="SimSun" w:hAnsi="Times" w:cs="SimSun"/>
          <w:kern w:val="0"/>
          <w:sz w:val="32"/>
          <w:szCs w:val="32"/>
        </w:rPr>
        <w:t>,</w:t>
      </w:r>
      <w:r>
        <w:rPr>
          <w:rFonts w:ascii="SimSun" w:eastAsia="SimSun" w:hAnsi="Times" w:cs="SimSun" w:hint="eastAsia"/>
          <w:kern w:val="0"/>
          <w:sz w:val="32"/>
          <w:szCs w:val="32"/>
        </w:rPr>
        <w:t>客户端在漫游的过程中并不是突然从一个接入点移动到</w:t>
      </w:r>
      <w:r>
        <w:rPr>
          <w:rFonts w:ascii="SimSun" w:eastAsia="SimSun" w:hAnsi="Times" w:cs="SimSun"/>
          <w:kern w:val="0"/>
          <w:sz w:val="32"/>
          <w:szCs w:val="32"/>
        </w:rPr>
        <w:t xml:space="preserve"> </w:t>
      </w:r>
      <w:r>
        <w:rPr>
          <w:rFonts w:ascii="SimSun" w:eastAsia="SimSun" w:hAnsi="Times" w:cs="SimSun" w:hint="eastAsia"/>
          <w:kern w:val="0"/>
          <w:sz w:val="32"/>
          <w:szCs w:val="32"/>
        </w:rPr>
        <w:t>另一个接入点</w:t>
      </w:r>
      <w:r>
        <w:rPr>
          <w:rFonts w:ascii="SimSun" w:eastAsia="SimSun" w:hAnsi="Times" w:cs="SimSun"/>
          <w:kern w:val="0"/>
          <w:sz w:val="32"/>
          <w:szCs w:val="32"/>
        </w:rPr>
        <w:t>,</w:t>
      </w:r>
      <w:r>
        <w:rPr>
          <w:rFonts w:ascii="SimSun" w:eastAsia="SimSun" w:hAnsi="Times" w:cs="SimSun" w:hint="eastAsia"/>
          <w:kern w:val="0"/>
          <w:sz w:val="32"/>
          <w:szCs w:val="32"/>
        </w:rPr>
        <w:t>很多情况下是在两个接入点之间逐渐过度</w:t>
      </w:r>
      <w:r>
        <w:rPr>
          <w:rFonts w:ascii="SimSun" w:eastAsia="SimSun" w:hAnsi="Times" w:cs="SimSun"/>
          <w:kern w:val="0"/>
          <w:sz w:val="32"/>
          <w:szCs w:val="32"/>
        </w:rPr>
        <w:t>,</w:t>
      </w:r>
      <w:r>
        <w:rPr>
          <w:rFonts w:ascii="SimSun" w:eastAsia="SimSun" w:hAnsi="Times" w:cs="SimSun" w:hint="eastAsia"/>
          <w:kern w:val="0"/>
          <w:sz w:val="32"/>
          <w:szCs w:val="32"/>
        </w:rPr>
        <w:t>移动的过程中同时与</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点和</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点建立有效连接</w:t>
      </w:r>
      <w:r>
        <w:rPr>
          <w:rFonts w:ascii="SimSun" w:eastAsia="SimSun" w:hAnsi="Times" w:cs="SimSun"/>
          <w:kern w:val="0"/>
          <w:sz w:val="32"/>
          <w:szCs w:val="32"/>
        </w:rPr>
        <w:t>,</w:t>
      </w:r>
      <w:r>
        <w:rPr>
          <w:rFonts w:ascii="SimSun" w:eastAsia="SimSun" w:hAnsi="Times" w:cs="SimSun" w:hint="eastAsia"/>
          <w:kern w:val="0"/>
          <w:sz w:val="32"/>
          <w:szCs w:val="32"/>
        </w:rPr>
        <w:t>在选择路由时根据两条路径的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值大小决定。在这样</w:t>
      </w:r>
      <w:r>
        <w:rPr>
          <w:rFonts w:ascii="SimSun" w:eastAsia="SimSun" w:hAnsi="Times" w:cs="SimSun"/>
          <w:kern w:val="0"/>
          <w:sz w:val="32"/>
          <w:szCs w:val="32"/>
        </w:rPr>
        <w:t xml:space="preserve"> </w:t>
      </w:r>
      <w:r>
        <w:rPr>
          <w:rFonts w:ascii="SimSun" w:eastAsia="SimSun" w:hAnsi="Times" w:cs="SimSun" w:hint="eastAsia"/>
          <w:kern w:val="0"/>
          <w:sz w:val="32"/>
          <w:szCs w:val="32"/>
        </w:rPr>
        <w:t>的场景下</w:t>
      </w:r>
      <w:r>
        <w:rPr>
          <w:rFonts w:ascii="SimSun" w:eastAsia="SimSun" w:hAnsi="Times" w:cs="SimSun"/>
          <w:kern w:val="0"/>
          <w:sz w:val="32"/>
          <w:szCs w:val="32"/>
        </w:rPr>
        <w:t>,</w:t>
      </w:r>
      <w:r>
        <w:rPr>
          <w:rFonts w:ascii="SimSun" w:eastAsia="SimSun" w:hAnsi="Times" w:cs="SimSun" w:hint="eastAsia"/>
          <w:kern w:val="0"/>
          <w:sz w:val="32"/>
          <w:szCs w:val="32"/>
        </w:rPr>
        <w:t>如果两条路径的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值差异较大</w:t>
      </w:r>
      <w:r>
        <w:rPr>
          <w:rFonts w:ascii="SimSun" w:eastAsia="SimSun" w:hAnsi="Times" w:cs="SimSun"/>
          <w:kern w:val="0"/>
          <w:sz w:val="32"/>
          <w:szCs w:val="32"/>
        </w:rPr>
        <w:t>,</w:t>
      </w:r>
      <w:r>
        <w:rPr>
          <w:rFonts w:ascii="SimSun" w:eastAsia="SimSun" w:hAnsi="Times" w:cs="SimSun" w:hint="eastAsia"/>
          <w:kern w:val="0"/>
          <w:sz w:val="32"/>
          <w:szCs w:val="32"/>
        </w:rPr>
        <w:t>客户端从</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值较大的接入点向</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值较小的接入点移动就会出现长时间的连接中断或者通信质量差。下面的实验将</w:t>
      </w:r>
      <w:r>
        <w:rPr>
          <w:rFonts w:ascii="SimSun" w:eastAsia="SimSun" w:hAnsi="Times" w:cs="SimSun"/>
          <w:kern w:val="0"/>
          <w:sz w:val="32"/>
          <w:szCs w:val="32"/>
        </w:rPr>
        <w:t xml:space="preserve"> </w:t>
      </w:r>
      <w:r>
        <w:rPr>
          <w:rFonts w:ascii="SimSun" w:eastAsia="SimSun" w:hAnsi="Times" w:cs="SimSun" w:hint="eastAsia"/>
          <w:kern w:val="0"/>
          <w:sz w:val="32"/>
          <w:szCs w:val="32"/>
        </w:rPr>
        <w:t>进一步说明这一现象。</w:t>
      </w:r>
      <w:r>
        <w:rPr>
          <w:rFonts w:ascii="SimSun" w:eastAsia="SimSun" w:hAnsi="Times" w:cs="SimSun"/>
          <w:kern w:val="0"/>
          <w:sz w:val="32"/>
          <w:szCs w:val="32"/>
        </w:rPr>
        <w:t xml:space="preserve"> </w:t>
      </w:r>
    </w:p>
    <w:p w14:paraId="4A5A1978"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A. </w:t>
      </w:r>
      <w:r>
        <w:rPr>
          <w:rFonts w:ascii="SimHei" w:eastAsia="SimHei" w:hAnsi="Times" w:cs="SimHei" w:hint="eastAsia"/>
          <w:kern w:val="0"/>
          <w:sz w:val="32"/>
          <w:szCs w:val="32"/>
        </w:rPr>
        <w:t>实验方法</w:t>
      </w:r>
      <w:r>
        <w:rPr>
          <w:rFonts w:ascii="SimHei" w:eastAsia="SimHei" w:hAnsi="Times" w:cs="SimHei"/>
          <w:kern w:val="0"/>
          <w:sz w:val="32"/>
          <w:szCs w:val="32"/>
        </w:rPr>
        <w:t xml:space="preserve"> </w:t>
      </w:r>
    </w:p>
    <w:p w14:paraId="7D8FDFC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在固定位置放置三套</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w:t>
      </w:r>
      <w:r>
        <w:rPr>
          <w:rFonts w:ascii="SimSun" w:eastAsia="SimSun" w:hAnsi="Times" w:cs="SimSun"/>
          <w:kern w:val="0"/>
          <w:sz w:val="32"/>
          <w:szCs w:val="32"/>
        </w:rPr>
        <w:t>,</w:t>
      </w:r>
      <w:r>
        <w:rPr>
          <w:rFonts w:ascii="SimSun" w:eastAsia="SimSun" w:hAnsi="Times" w:cs="SimSun" w:hint="eastAsia"/>
          <w:kern w:val="0"/>
          <w:sz w:val="32"/>
          <w:szCs w:val="32"/>
        </w:rPr>
        <w:t>位置成一条直线</w:t>
      </w:r>
      <w:r>
        <w:rPr>
          <w:rFonts w:ascii="SimSun" w:eastAsia="SimSun" w:hAnsi="Times" w:cs="SimSun"/>
          <w:kern w:val="0"/>
          <w:sz w:val="32"/>
          <w:szCs w:val="32"/>
        </w:rPr>
        <w:t>,</w:t>
      </w:r>
      <w:r>
        <w:rPr>
          <w:rFonts w:ascii="SimSun" w:eastAsia="SimSun" w:hAnsi="Times" w:cs="SimSun" w:hint="eastAsia"/>
          <w:kern w:val="0"/>
          <w:sz w:val="32"/>
          <w:szCs w:val="32"/>
        </w:rPr>
        <w:t>相邻节点相距</w:t>
      </w:r>
      <w:r>
        <w:rPr>
          <w:rFonts w:ascii="SimSun" w:eastAsia="SimSun" w:hAnsi="Times" w:cs="SimSun"/>
          <w:kern w:val="0"/>
          <w:sz w:val="32"/>
          <w:szCs w:val="32"/>
        </w:rPr>
        <w:t xml:space="preserve"> </w:t>
      </w:r>
      <w:r>
        <w:rPr>
          <w:rFonts w:ascii="Times" w:eastAsia="SimSun" w:hAnsi="Times" w:cs="Times"/>
          <w:kern w:val="0"/>
          <w:sz w:val="32"/>
          <w:szCs w:val="32"/>
        </w:rPr>
        <w:t xml:space="preserve">10 </w:t>
      </w:r>
      <w:r>
        <w:rPr>
          <w:rFonts w:ascii="SimSun" w:eastAsia="SimSun" w:hAnsi="Times" w:cs="SimSun" w:hint="eastAsia"/>
          <w:kern w:val="0"/>
          <w:sz w:val="32"/>
          <w:szCs w:val="32"/>
        </w:rPr>
        <w:t>米。通</w:t>
      </w:r>
      <w:r>
        <w:rPr>
          <w:rFonts w:ascii="SimSun" w:eastAsia="SimSun" w:hAnsi="Times" w:cs="SimSun"/>
          <w:kern w:val="0"/>
          <w:sz w:val="32"/>
          <w:szCs w:val="32"/>
        </w:rPr>
        <w:t xml:space="preserve"> </w:t>
      </w:r>
      <w:r>
        <w:rPr>
          <w:rFonts w:ascii="SimSun" w:eastAsia="SimSun" w:hAnsi="Times" w:cs="SimSun" w:hint="eastAsia"/>
          <w:kern w:val="0"/>
          <w:sz w:val="32"/>
          <w:szCs w:val="32"/>
        </w:rPr>
        <w:t>过加装衰减器</w:t>
      </w:r>
      <w:r>
        <w:rPr>
          <w:rFonts w:ascii="SimSun" w:eastAsia="SimSun" w:hAnsi="Times" w:cs="SimSun"/>
          <w:kern w:val="0"/>
          <w:sz w:val="32"/>
          <w:szCs w:val="32"/>
        </w:rPr>
        <w:t>,</w:t>
      </w:r>
      <w:r>
        <w:rPr>
          <w:rFonts w:ascii="SimSun" w:eastAsia="SimSun" w:hAnsi="Times" w:cs="SimSun" w:hint="eastAsia"/>
          <w:kern w:val="0"/>
          <w:sz w:val="32"/>
          <w:szCs w:val="32"/>
        </w:rPr>
        <w:t>调整功率使得仅相邻节点可互相感知</w:t>
      </w:r>
      <w:r>
        <w:rPr>
          <w:rFonts w:ascii="SimSun" w:eastAsia="SimSun" w:hAnsi="Times" w:cs="SimSun"/>
          <w:kern w:val="0"/>
          <w:sz w:val="32"/>
          <w:szCs w:val="32"/>
        </w:rPr>
        <w:t>,</w:t>
      </w:r>
      <w:r>
        <w:rPr>
          <w:rFonts w:ascii="Times" w:eastAsia="SimSun" w:hAnsi="Times" w:cs="Times"/>
          <w:kern w:val="0"/>
          <w:sz w:val="32"/>
          <w:szCs w:val="32"/>
        </w:rPr>
        <w:t xml:space="preserve">1 </w:t>
      </w:r>
      <w:r>
        <w:rPr>
          <w:rFonts w:ascii="SimSun" w:eastAsia="SimSun" w:hAnsi="Times" w:cs="SimSun" w:hint="eastAsia"/>
          <w:kern w:val="0"/>
          <w:sz w:val="32"/>
          <w:szCs w:val="32"/>
        </w:rPr>
        <w:t>号节点和</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号节点不能够</w:t>
      </w:r>
      <w:r>
        <w:rPr>
          <w:rFonts w:ascii="SimSun" w:eastAsia="SimSun" w:hAnsi="Times" w:cs="SimSun"/>
          <w:kern w:val="0"/>
          <w:sz w:val="32"/>
          <w:szCs w:val="32"/>
        </w:rPr>
        <w:t xml:space="preserve"> </w:t>
      </w:r>
      <w:r>
        <w:rPr>
          <w:rFonts w:ascii="SimSun" w:eastAsia="SimSun" w:hAnsi="Times" w:cs="SimSun" w:hint="eastAsia"/>
          <w:kern w:val="0"/>
          <w:sz w:val="32"/>
          <w:szCs w:val="32"/>
        </w:rPr>
        <w:t>直接通信</w:t>
      </w:r>
      <w:r>
        <w:rPr>
          <w:rFonts w:ascii="SimSun" w:eastAsia="SimSun" w:hAnsi="Times" w:cs="SimSun"/>
          <w:kern w:val="0"/>
          <w:sz w:val="32"/>
          <w:szCs w:val="32"/>
        </w:rPr>
        <w:t>,</w:t>
      </w:r>
      <w:r>
        <w:rPr>
          <w:rFonts w:ascii="SimSun" w:eastAsia="SimSun" w:hAnsi="Times" w:cs="SimSun" w:hint="eastAsia"/>
          <w:kern w:val="0"/>
          <w:sz w:val="32"/>
          <w:szCs w:val="32"/>
        </w:rPr>
        <w:t>每个节点的有效信号覆盖范围如图所示。此时在一辆车上放置一个节</w:t>
      </w:r>
      <w:r>
        <w:rPr>
          <w:rFonts w:ascii="SimSun" w:eastAsia="SimSun" w:hAnsi="Times" w:cs="SimSun"/>
          <w:kern w:val="0"/>
          <w:sz w:val="32"/>
          <w:szCs w:val="32"/>
        </w:rPr>
        <w:t xml:space="preserve"> </w:t>
      </w:r>
      <w:r>
        <w:rPr>
          <w:rFonts w:ascii="SimSun" w:eastAsia="SimSun" w:hAnsi="Times" w:cs="SimSun" w:hint="eastAsia"/>
          <w:kern w:val="0"/>
          <w:sz w:val="32"/>
          <w:szCs w:val="32"/>
        </w:rPr>
        <w:t>点</w:t>
      </w:r>
      <w:r>
        <w:rPr>
          <w:rFonts w:ascii="SimSun" w:eastAsia="SimSun" w:hAnsi="Times" w:cs="SimSun"/>
          <w:kern w:val="0"/>
          <w:sz w:val="32"/>
          <w:szCs w:val="32"/>
        </w:rPr>
        <w:t>,</w:t>
      </w:r>
      <w:r>
        <w:rPr>
          <w:rFonts w:ascii="SimSun" w:eastAsia="SimSun" w:hAnsi="Times" w:cs="SimSun" w:hint="eastAsia"/>
          <w:kern w:val="0"/>
          <w:sz w:val="32"/>
          <w:szCs w:val="32"/>
        </w:rPr>
        <w:t>节点同样控制在和固定节点相同的功率。</w:t>
      </w:r>
      <w:r>
        <w:rPr>
          <w:rFonts w:ascii="Times" w:eastAsia="SimSun" w:hAnsi="Times" w:cs="Times"/>
          <w:kern w:val="0"/>
          <w:sz w:val="32"/>
          <w:szCs w:val="32"/>
        </w:rPr>
        <w:t xml:space="preserve">3 </w:t>
      </w:r>
      <w:r>
        <w:rPr>
          <w:rFonts w:ascii="SimSun" w:eastAsia="SimSun" w:hAnsi="Times" w:cs="SimSun" w:hint="eastAsia"/>
          <w:kern w:val="0"/>
          <w:sz w:val="32"/>
          <w:szCs w:val="32"/>
        </w:rPr>
        <w:t>号节点连接一个摄像头</w:t>
      </w:r>
      <w:r>
        <w:rPr>
          <w:rFonts w:ascii="SimSun" w:eastAsia="SimSun" w:hAnsi="Times" w:cs="SimSun"/>
          <w:kern w:val="0"/>
          <w:sz w:val="32"/>
          <w:szCs w:val="32"/>
        </w:rPr>
        <w:t>,</w:t>
      </w:r>
      <w:r>
        <w:rPr>
          <w:rFonts w:ascii="SimSun" w:eastAsia="SimSun" w:hAnsi="Times" w:cs="SimSun" w:hint="eastAsia"/>
          <w:kern w:val="0"/>
          <w:sz w:val="32"/>
          <w:szCs w:val="32"/>
        </w:rPr>
        <w:t>小车节点</w:t>
      </w:r>
      <w:r>
        <w:rPr>
          <w:rFonts w:ascii="SimSun" w:eastAsia="SimSun" w:hAnsi="Times" w:cs="SimSun"/>
          <w:kern w:val="0"/>
          <w:sz w:val="32"/>
          <w:szCs w:val="32"/>
        </w:rPr>
        <w:t xml:space="preserve"> </w:t>
      </w:r>
      <w:r>
        <w:rPr>
          <w:rFonts w:ascii="SimSun" w:eastAsia="SimSun" w:hAnsi="Times" w:cs="SimSun" w:hint="eastAsia"/>
          <w:kern w:val="0"/>
          <w:sz w:val="32"/>
          <w:szCs w:val="32"/>
        </w:rPr>
        <w:t>连接笔记本电脑实时现实摄像头图像。实验过程如下</w:t>
      </w:r>
      <w:r>
        <w:rPr>
          <w:rFonts w:ascii="SimSun" w:eastAsia="SimSun" w:hAnsi="Times" w:cs="SimSun"/>
          <w:kern w:val="0"/>
          <w:sz w:val="32"/>
          <w:szCs w:val="32"/>
        </w:rPr>
        <w:t xml:space="preserve">: </w:t>
      </w:r>
    </w:p>
    <w:p w14:paraId="1389485D" w14:textId="77777777" w:rsidR="00E90246" w:rsidRDefault="00E90246" w:rsidP="00E90246">
      <w:pPr>
        <w:widowControl/>
        <w:numPr>
          <w:ilvl w:val="0"/>
          <w:numId w:val="11"/>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lastRenderedPageBreak/>
        <w:t>车辆按图示方向从</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号点出发到达</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号点</w:t>
      </w:r>
      <w:r>
        <w:rPr>
          <w:rFonts w:ascii="SimSun" w:eastAsia="SimSun" w:hAnsi="Times" w:cs="SimSun"/>
          <w:kern w:val="0"/>
          <w:sz w:val="32"/>
          <w:szCs w:val="32"/>
        </w:rPr>
        <w:t>,</w:t>
      </w:r>
      <w:r>
        <w:rPr>
          <w:rFonts w:ascii="SimSun" w:eastAsia="SimSun" w:hAnsi="Times" w:cs="SimSun" w:hint="eastAsia"/>
          <w:kern w:val="0"/>
          <w:sz w:val="32"/>
          <w:szCs w:val="32"/>
        </w:rPr>
        <w:t>再返回</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号点。在这个过程中记</w:t>
      </w:r>
      <w:r>
        <w:rPr>
          <w:rFonts w:ascii="SimSun" w:eastAsia="SimSun" w:hAnsi="Times" w:cs="SimSun"/>
          <w:kern w:val="0"/>
          <w:sz w:val="32"/>
          <w:szCs w:val="32"/>
        </w:rPr>
        <w:t xml:space="preserve"> </w:t>
      </w:r>
      <w:r>
        <w:rPr>
          <w:rFonts w:ascii="SimSun" w:eastAsia="SimSun" w:hAnsi="Times" w:cs="SimSun" w:hint="eastAsia"/>
          <w:kern w:val="0"/>
          <w:sz w:val="32"/>
          <w:szCs w:val="32"/>
        </w:rPr>
        <w:t>录</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值的变化</w:t>
      </w:r>
      <w:r>
        <w:rPr>
          <w:rFonts w:ascii="SimSun" w:eastAsia="SimSun" w:hAnsi="Times" w:cs="SimSun"/>
          <w:kern w:val="0"/>
          <w:sz w:val="32"/>
          <w:szCs w:val="32"/>
        </w:rPr>
        <w:t>,</w:t>
      </w:r>
      <w:r>
        <w:rPr>
          <w:rFonts w:ascii="SimSun" w:eastAsia="SimSun" w:hAnsi="Times" w:cs="SimSun" w:hint="eastAsia"/>
          <w:kern w:val="0"/>
          <w:sz w:val="32"/>
          <w:szCs w:val="32"/>
        </w:rPr>
        <w:t>当前路径条数以及视频质量变化情况。</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14A9D48E" w14:textId="77777777" w:rsidR="00E90246" w:rsidRDefault="00E90246" w:rsidP="00E90246">
      <w:pPr>
        <w:widowControl/>
        <w:numPr>
          <w:ilvl w:val="0"/>
          <w:numId w:val="11"/>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将</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值计算的滑动窗口长度从</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缩减到</w:t>
      </w:r>
      <w:r>
        <w:rPr>
          <w:rFonts w:ascii="SimSun" w:eastAsia="SimSun" w:hAnsi="Times" w:cs="SimSun"/>
          <w:kern w:val="0"/>
          <w:sz w:val="32"/>
          <w:szCs w:val="32"/>
        </w:rPr>
        <w:t xml:space="preserve"> </w:t>
      </w:r>
      <w:r>
        <w:rPr>
          <w:rFonts w:ascii="Times" w:eastAsia="SimSun" w:hAnsi="Times" w:cs="Times"/>
          <w:kern w:val="0"/>
          <w:sz w:val="32"/>
          <w:szCs w:val="32"/>
        </w:rPr>
        <w:t>1</w:t>
      </w:r>
      <w:r>
        <w:rPr>
          <w:rFonts w:ascii="SimSun" w:eastAsia="SimSun" w:hAnsi="Times" w:cs="SimSun"/>
          <w:kern w:val="0"/>
          <w:sz w:val="32"/>
          <w:szCs w:val="32"/>
        </w:rPr>
        <w:t>,</w:t>
      </w:r>
      <w:r>
        <w:rPr>
          <w:rFonts w:ascii="SimSun" w:eastAsia="SimSun" w:hAnsi="Times" w:cs="SimSun" w:hint="eastAsia"/>
          <w:kern w:val="0"/>
          <w:sz w:val="32"/>
          <w:szCs w:val="32"/>
        </w:rPr>
        <w:t>重复</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的过程。</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524C0AF9" w14:textId="77777777" w:rsidR="00E90246" w:rsidRDefault="00E90246" w:rsidP="00E90246">
      <w:pPr>
        <w:widowControl/>
        <w:numPr>
          <w:ilvl w:val="0"/>
          <w:numId w:val="11"/>
        </w:numPr>
        <w:tabs>
          <w:tab w:val="left" w:pos="220"/>
          <w:tab w:val="left" w:pos="720"/>
        </w:tabs>
        <w:autoSpaceDE w:val="0"/>
        <w:autoSpaceDN w:val="0"/>
        <w:adjustRightInd w:val="0"/>
        <w:spacing w:after="320"/>
        <w:ind w:hanging="720"/>
        <w:jc w:val="left"/>
        <w:rPr>
          <w:rFonts w:ascii="Times" w:eastAsia="SimSun" w:hAnsi="Times" w:cs="Times"/>
          <w:kern w:val="0"/>
          <w:sz w:val="32"/>
          <w:szCs w:val="32"/>
        </w:rPr>
      </w:pPr>
      <w:r>
        <w:rPr>
          <w:rFonts w:ascii="SimSun" w:eastAsia="SimSun" w:hAnsi="Times" w:cs="SimSun" w:hint="eastAsia"/>
          <w:kern w:val="0"/>
          <w:sz w:val="32"/>
          <w:szCs w:val="32"/>
        </w:rPr>
        <w:t>将包</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包发包频率从默认的</w:t>
      </w:r>
      <w:r>
        <w:rPr>
          <w:rFonts w:ascii="SimSun" w:eastAsia="SimSun" w:hAnsi="Times" w:cs="SimSun"/>
          <w:kern w:val="0"/>
          <w:sz w:val="32"/>
          <w:szCs w:val="32"/>
        </w:rPr>
        <w:t xml:space="preserve"> </w:t>
      </w:r>
      <w:r>
        <w:rPr>
          <w:rFonts w:ascii="Times" w:eastAsia="SimSun" w:hAnsi="Times" w:cs="Times"/>
          <w:kern w:val="0"/>
          <w:sz w:val="32"/>
          <w:szCs w:val="32"/>
        </w:rPr>
        <w:t xml:space="preserve">1000ms </w:t>
      </w:r>
      <w:r>
        <w:rPr>
          <w:rFonts w:ascii="SimSun" w:eastAsia="SimSun" w:hAnsi="Times" w:cs="SimSun" w:hint="eastAsia"/>
          <w:kern w:val="0"/>
          <w:sz w:val="32"/>
          <w:szCs w:val="32"/>
        </w:rPr>
        <w:t>调整为</w:t>
      </w:r>
      <w:r>
        <w:rPr>
          <w:rFonts w:ascii="SimSun" w:eastAsia="SimSun" w:hAnsi="Times" w:cs="SimSun"/>
          <w:kern w:val="0"/>
          <w:sz w:val="32"/>
          <w:szCs w:val="32"/>
        </w:rPr>
        <w:t xml:space="preserve"> </w:t>
      </w:r>
      <w:r>
        <w:rPr>
          <w:rFonts w:ascii="Times" w:eastAsia="SimSun" w:hAnsi="Times" w:cs="Times"/>
          <w:kern w:val="0"/>
          <w:sz w:val="32"/>
          <w:szCs w:val="32"/>
        </w:rPr>
        <w:t>200ms</w:t>
      </w:r>
      <w:r>
        <w:rPr>
          <w:rFonts w:ascii="SimSun" w:eastAsia="SimSun" w:hAnsi="Times" w:cs="SimSun"/>
          <w:kern w:val="0"/>
          <w:sz w:val="32"/>
          <w:szCs w:val="32"/>
        </w:rPr>
        <w:t>,</w:t>
      </w:r>
      <w:r>
        <w:rPr>
          <w:rFonts w:ascii="SimSun" w:eastAsia="SimSun" w:hAnsi="Times" w:cs="SimSun" w:hint="eastAsia"/>
          <w:kern w:val="0"/>
          <w:sz w:val="32"/>
          <w:szCs w:val="32"/>
        </w:rPr>
        <w:t>重复上述实验。</w:t>
      </w:r>
      <w:r>
        <w:rPr>
          <w:rFonts w:ascii="SimSun" w:eastAsia="SimSun" w:hAnsi="Times" w:cs="SimSun"/>
          <w:kern w:val="0"/>
          <w:sz w:val="32"/>
          <w:szCs w:val="32"/>
        </w:rPr>
        <w:t xml:space="preserve"> </w:t>
      </w:r>
      <w:r>
        <w:rPr>
          <w:rFonts w:ascii="MS Mincho" w:eastAsia="MS Mincho" w:hAnsi="MS Mincho" w:cs="MS Mincho"/>
          <w:kern w:val="0"/>
          <w:sz w:val="32"/>
          <w:szCs w:val="32"/>
        </w:rPr>
        <w:t> </w:t>
      </w:r>
    </w:p>
    <w:p w14:paraId="4A4DE5E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38 </w:t>
      </w:r>
    </w:p>
    <w:p w14:paraId="297A650E" w14:textId="77777777" w:rsidR="00C1673E" w:rsidRDefault="00E90246" w:rsidP="00C1673E">
      <w:pPr>
        <w:widowControl/>
        <w:autoSpaceDE w:val="0"/>
        <w:autoSpaceDN w:val="0"/>
        <w:adjustRightInd w:val="0"/>
        <w:spacing w:after="240"/>
        <w:jc w:val="left"/>
      </w:pPr>
      <w:r>
        <w:rPr>
          <w:rFonts w:ascii="Times" w:eastAsia="SimSun" w:hAnsi="Times" w:cs="Times"/>
          <w:kern w:val="0"/>
          <w:sz w:val="30"/>
          <w:szCs w:val="30"/>
        </w:rPr>
        <w:t xml:space="preserve">B. </w:t>
      </w:r>
      <w:r>
        <w:rPr>
          <w:rFonts w:ascii="SimHei" w:eastAsia="SimHei" w:hAnsi="Times" w:cs="SimHei" w:hint="eastAsia"/>
          <w:kern w:val="0"/>
          <w:sz w:val="32"/>
          <w:szCs w:val="32"/>
        </w:rPr>
        <w:t>实现过程及现象</w:t>
      </w:r>
      <w:r>
        <w:rPr>
          <w:rFonts w:ascii="SimHei" w:eastAsia="SimHei" w:hAnsi="Times" w:cs="SimHei"/>
          <w:kern w:val="0"/>
          <w:sz w:val="32"/>
          <w:szCs w:val="32"/>
        </w:rPr>
        <w:t xml:space="preserve"> </w:t>
      </w:r>
    </w:p>
    <w:p w14:paraId="57838727" w14:textId="77777777" w:rsidR="00E90246" w:rsidRDefault="00C1673E" w:rsidP="00C1673E">
      <w:pPr>
        <w:widowControl/>
        <w:tabs>
          <w:tab w:val="left" w:pos="220"/>
          <w:tab w:val="left" w:pos="720"/>
        </w:tabs>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 </w:t>
      </w:r>
      <w:r w:rsidR="00E90246">
        <w:rPr>
          <w:rFonts w:ascii="Times" w:eastAsia="SimSun" w:hAnsi="Times" w:cs="Times"/>
          <w:kern w:val="0"/>
          <w:sz w:val="32"/>
          <w:szCs w:val="32"/>
        </w:rPr>
        <w:t>(1)  </w:t>
      </w:r>
      <w:r w:rsidR="00E90246">
        <w:rPr>
          <w:rFonts w:ascii="SimSun" w:eastAsia="SimSun" w:hAnsi="Times" w:cs="SimSun" w:hint="eastAsia"/>
          <w:kern w:val="0"/>
          <w:sz w:val="32"/>
          <w:szCs w:val="32"/>
        </w:rPr>
        <w:t>试验车从</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A </w:t>
      </w:r>
      <w:r w:rsidR="00E90246">
        <w:rPr>
          <w:rFonts w:ascii="SimSun" w:eastAsia="SimSun" w:hAnsi="Times" w:cs="SimSun" w:hint="eastAsia"/>
          <w:kern w:val="0"/>
          <w:sz w:val="32"/>
          <w:szCs w:val="32"/>
        </w:rPr>
        <w:t>点开始行驶</w:t>
      </w:r>
      <w:r w:rsidR="00E90246">
        <w:rPr>
          <w:rFonts w:ascii="SimSun" w:eastAsia="SimSun" w:hAnsi="Times" w:cs="SimSun"/>
          <w:kern w:val="0"/>
          <w:sz w:val="32"/>
          <w:szCs w:val="32"/>
        </w:rPr>
        <w:t>,</w:t>
      </w:r>
      <w:r w:rsidR="00E90246">
        <w:rPr>
          <w:rFonts w:ascii="SimSun" w:eastAsia="SimSun" w:hAnsi="Times" w:cs="SimSun" w:hint="eastAsia"/>
          <w:kern w:val="0"/>
          <w:sz w:val="32"/>
          <w:szCs w:val="32"/>
        </w:rPr>
        <w:t>此时</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4 </w:t>
      </w:r>
      <w:r w:rsidR="00E90246">
        <w:rPr>
          <w:rFonts w:ascii="SimSun" w:eastAsia="SimSun" w:hAnsi="Times" w:cs="SimSun" w:hint="eastAsia"/>
          <w:kern w:val="0"/>
          <w:sz w:val="32"/>
          <w:szCs w:val="32"/>
        </w:rPr>
        <w:t>号节点和</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3 </w:t>
      </w:r>
      <w:r w:rsidR="00E90246">
        <w:rPr>
          <w:rFonts w:ascii="SimSun" w:eastAsia="SimSun" w:hAnsi="Times" w:cs="SimSun" w:hint="eastAsia"/>
          <w:kern w:val="0"/>
          <w:sz w:val="32"/>
          <w:szCs w:val="32"/>
        </w:rPr>
        <w:t>号节点之间通过</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3 </w:t>
      </w:r>
      <w:r w:rsidR="00E90246">
        <w:rPr>
          <w:rFonts w:ascii="SimSun" w:eastAsia="SimSun" w:hAnsi="Times" w:cs="SimSun" w:hint="eastAsia"/>
          <w:kern w:val="0"/>
          <w:sz w:val="32"/>
          <w:szCs w:val="32"/>
        </w:rPr>
        <w:t>跳路径连接</w:t>
      </w:r>
      <w:r w:rsidR="00E90246">
        <w:rPr>
          <w:rFonts w:ascii="SimSun" w:eastAsia="SimSun" w:hAnsi="Times" w:cs="SimSun"/>
          <w:kern w:val="0"/>
          <w:sz w:val="32"/>
          <w:szCs w:val="32"/>
        </w:rPr>
        <w:t xml:space="preserve">, </w:t>
      </w:r>
      <w:r w:rsidR="00E90246">
        <w:rPr>
          <w:rFonts w:ascii="Times" w:eastAsia="SimSun" w:hAnsi="Times" w:cs="Times"/>
          <w:kern w:val="0"/>
          <w:sz w:val="32"/>
          <w:szCs w:val="32"/>
        </w:rPr>
        <w:t>4-&gt;1-&gt;2-&gt;3</w:t>
      </w:r>
      <w:r w:rsidR="00E90246">
        <w:rPr>
          <w:rFonts w:ascii="SimSun" w:eastAsia="SimSun" w:hAnsi="Times" w:cs="SimSun" w:hint="eastAsia"/>
          <w:kern w:val="0"/>
          <w:sz w:val="32"/>
          <w:szCs w:val="32"/>
        </w:rPr>
        <w:t>。整条路径的</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TQ </w:t>
      </w:r>
      <w:r w:rsidR="00E90246">
        <w:rPr>
          <w:rFonts w:ascii="SimSun" w:eastAsia="SimSun" w:hAnsi="Times" w:cs="SimSun" w:hint="eastAsia"/>
          <w:kern w:val="0"/>
          <w:sz w:val="32"/>
          <w:szCs w:val="32"/>
        </w:rPr>
        <w:t>值为</w:t>
      </w:r>
      <w:r w:rsidR="00E90246">
        <w:rPr>
          <w:rFonts w:ascii="SimSun" w:eastAsia="SimSun" w:hAnsi="Times" w:cs="SimSun"/>
          <w:kern w:val="0"/>
          <w:sz w:val="32"/>
          <w:szCs w:val="32"/>
        </w:rPr>
        <w:t xml:space="preserve"> </w:t>
      </w:r>
      <w:r w:rsidR="00E90246">
        <w:rPr>
          <w:rFonts w:ascii="Times" w:eastAsia="SimSun" w:hAnsi="Times" w:cs="Times"/>
          <w:kern w:val="0"/>
          <w:sz w:val="32"/>
          <w:szCs w:val="32"/>
        </w:rPr>
        <w:t>190</w:t>
      </w:r>
      <w:r w:rsidR="00E90246">
        <w:rPr>
          <w:rFonts w:ascii="SimSun" w:eastAsia="SimSun" w:hAnsi="Times" w:cs="SimSun"/>
          <w:kern w:val="0"/>
          <w:sz w:val="32"/>
          <w:szCs w:val="32"/>
        </w:rPr>
        <w:t>,</w:t>
      </w:r>
      <w:r w:rsidR="00E90246">
        <w:rPr>
          <w:rFonts w:ascii="SimSun" w:eastAsia="SimSun" w:hAnsi="Times" w:cs="SimSun" w:hint="eastAsia"/>
          <w:kern w:val="0"/>
          <w:sz w:val="32"/>
          <w:szCs w:val="32"/>
        </w:rPr>
        <w:t>视频传输正常</w:t>
      </w:r>
      <w:r w:rsidR="00E90246">
        <w:rPr>
          <w:rFonts w:ascii="SimSun" w:eastAsia="SimSun" w:hAnsi="Times" w:cs="SimSun"/>
          <w:kern w:val="0"/>
          <w:sz w:val="32"/>
          <w:szCs w:val="32"/>
        </w:rPr>
        <w:t>;</w:t>
      </w:r>
      <w:r w:rsidR="00E90246">
        <w:rPr>
          <w:rFonts w:ascii="SimSun" w:eastAsia="SimSun" w:hAnsi="Times" w:cs="SimSun" w:hint="eastAsia"/>
          <w:kern w:val="0"/>
          <w:sz w:val="32"/>
          <w:szCs w:val="32"/>
        </w:rPr>
        <w:t>小车前进至</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B </w:t>
      </w:r>
      <w:r w:rsidR="00E90246">
        <w:rPr>
          <w:rFonts w:ascii="SimSun" w:eastAsia="SimSun" w:hAnsi="Times" w:cs="SimSun" w:hint="eastAsia"/>
          <w:kern w:val="0"/>
          <w:sz w:val="32"/>
          <w:szCs w:val="32"/>
        </w:rPr>
        <w:t>处的过</w:t>
      </w:r>
      <w:r w:rsidR="00E90246">
        <w:rPr>
          <w:rFonts w:ascii="SimSun" w:eastAsia="SimSun" w:hAnsi="Times" w:cs="SimSun"/>
          <w:kern w:val="0"/>
          <w:sz w:val="32"/>
          <w:szCs w:val="32"/>
        </w:rPr>
        <w:t xml:space="preserve"> </w:t>
      </w:r>
      <w:r w:rsidR="00E90246">
        <w:rPr>
          <w:rFonts w:ascii="SimSun" w:eastAsia="SimSun" w:hAnsi="Times" w:cs="SimSun" w:hint="eastAsia"/>
          <w:kern w:val="0"/>
          <w:sz w:val="32"/>
          <w:szCs w:val="32"/>
        </w:rPr>
        <w:t>程中</w:t>
      </w:r>
      <w:r w:rsidR="00E90246">
        <w:rPr>
          <w:rFonts w:ascii="SimSun" w:eastAsia="SimSun" w:hAnsi="Times" w:cs="SimSun"/>
          <w:kern w:val="0"/>
          <w:sz w:val="32"/>
          <w:szCs w:val="32"/>
        </w:rPr>
        <w:t>,</w:t>
      </w:r>
      <w:r w:rsidR="00E90246">
        <w:rPr>
          <w:rFonts w:ascii="Times" w:eastAsia="SimSun" w:hAnsi="Times" w:cs="Times"/>
          <w:kern w:val="0"/>
          <w:sz w:val="32"/>
          <w:szCs w:val="32"/>
        </w:rPr>
        <w:t xml:space="preserve">3 </w:t>
      </w:r>
      <w:r w:rsidR="00E90246">
        <w:rPr>
          <w:rFonts w:ascii="SimSun" w:eastAsia="SimSun" w:hAnsi="Times" w:cs="SimSun" w:hint="eastAsia"/>
          <w:kern w:val="0"/>
          <w:sz w:val="32"/>
          <w:szCs w:val="32"/>
        </w:rPr>
        <w:t>跳路径的</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TQ </w:t>
      </w:r>
      <w:r w:rsidR="00E90246">
        <w:rPr>
          <w:rFonts w:ascii="SimSun" w:eastAsia="SimSun" w:hAnsi="Times" w:cs="SimSun" w:hint="eastAsia"/>
          <w:kern w:val="0"/>
          <w:sz w:val="32"/>
          <w:szCs w:val="32"/>
        </w:rPr>
        <w:t>值逐渐减小。而此时另一条可用的</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2 </w:t>
      </w:r>
      <w:r w:rsidR="00E90246">
        <w:rPr>
          <w:rFonts w:ascii="SimSun" w:eastAsia="SimSun" w:hAnsi="Times" w:cs="SimSun" w:hint="eastAsia"/>
          <w:kern w:val="0"/>
          <w:sz w:val="32"/>
          <w:szCs w:val="32"/>
        </w:rPr>
        <w:t>跳路径</w:t>
      </w:r>
      <w:r w:rsidR="00E90246">
        <w:rPr>
          <w:rFonts w:ascii="SimSun" w:eastAsia="SimSun" w:hAnsi="Times" w:cs="SimSun"/>
          <w:kern w:val="0"/>
          <w:sz w:val="32"/>
          <w:szCs w:val="32"/>
        </w:rPr>
        <w:t>,</w:t>
      </w:r>
      <w:r w:rsidR="00E90246">
        <w:rPr>
          <w:rFonts w:ascii="Times" w:eastAsia="SimSun" w:hAnsi="Times" w:cs="Times"/>
          <w:kern w:val="0"/>
          <w:sz w:val="32"/>
          <w:szCs w:val="32"/>
        </w:rPr>
        <w:t xml:space="preserve">4-&gt;2-&gt;3 </w:t>
      </w:r>
      <w:r w:rsidR="00E90246">
        <w:rPr>
          <w:rFonts w:ascii="SimSun" w:eastAsia="SimSun" w:hAnsi="Times" w:cs="SimSun" w:hint="eastAsia"/>
          <w:kern w:val="0"/>
          <w:sz w:val="32"/>
          <w:szCs w:val="32"/>
        </w:rPr>
        <w:t>的</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TQ </w:t>
      </w:r>
      <w:r w:rsidR="00E90246">
        <w:rPr>
          <w:rFonts w:ascii="SimSun" w:eastAsia="SimSun" w:hAnsi="Times" w:cs="SimSun" w:hint="eastAsia"/>
          <w:kern w:val="0"/>
          <w:sz w:val="32"/>
          <w:szCs w:val="32"/>
        </w:rPr>
        <w:t>值逐渐增大</w:t>
      </w:r>
      <w:r w:rsidR="00E90246">
        <w:rPr>
          <w:rFonts w:ascii="SimSun" w:eastAsia="SimSun" w:hAnsi="Times" w:cs="SimSun"/>
          <w:kern w:val="0"/>
          <w:sz w:val="32"/>
          <w:szCs w:val="32"/>
        </w:rPr>
        <w:t>,</w:t>
      </w:r>
      <w:r w:rsidR="00E90246">
        <w:rPr>
          <w:rFonts w:ascii="SimSun" w:eastAsia="SimSun" w:hAnsi="Times" w:cs="SimSun" w:hint="eastAsia"/>
          <w:kern w:val="0"/>
          <w:sz w:val="32"/>
          <w:szCs w:val="32"/>
        </w:rPr>
        <w:t>当两跳路径的</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TQ </w:t>
      </w:r>
      <w:r w:rsidR="00E90246">
        <w:rPr>
          <w:rFonts w:ascii="SimSun" w:eastAsia="SimSun" w:hAnsi="Times" w:cs="SimSun" w:hint="eastAsia"/>
          <w:kern w:val="0"/>
          <w:sz w:val="32"/>
          <w:szCs w:val="32"/>
        </w:rPr>
        <w:t>值增大到超过</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3 </w:t>
      </w:r>
      <w:r w:rsidR="00E90246">
        <w:rPr>
          <w:rFonts w:ascii="SimSun" w:eastAsia="SimSun" w:hAnsi="Times" w:cs="SimSun" w:hint="eastAsia"/>
          <w:kern w:val="0"/>
          <w:sz w:val="32"/>
          <w:szCs w:val="32"/>
        </w:rPr>
        <w:t>跳路径一定值时</w:t>
      </w:r>
      <w:r w:rsidR="00E90246">
        <w:rPr>
          <w:rFonts w:ascii="SimSun" w:eastAsia="SimSun" w:hAnsi="Times" w:cs="SimSun"/>
          <w:kern w:val="0"/>
          <w:sz w:val="32"/>
          <w:szCs w:val="32"/>
        </w:rPr>
        <w:t>,</w:t>
      </w:r>
      <w:r w:rsidR="00E90246">
        <w:rPr>
          <w:rFonts w:ascii="SimSun" w:eastAsia="SimSun" w:hAnsi="Times" w:cs="SimSun" w:hint="eastAsia"/>
          <w:kern w:val="0"/>
          <w:sz w:val="32"/>
          <w:szCs w:val="32"/>
        </w:rPr>
        <w:t>实</w:t>
      </w:r>
      <w:r w:rsidR="00E90246">
        <w:rPr>
          <w:rFonts w:ascii="SimSun" w:eastAsia="SimSun" w:hAnsi="Times" w:cs="SimSun"/>
          <w:kern w:val="0"/>
          <w:sz w:val="32"/>
          <w:szCs w:val="32"/>
        </w:rPr>
        <w:t xml:space="preserve"> </w:t>
      </w:r>
      <w:r w:rsidR="00E90246">
        <w:rPr>
          <w:rFonts w:ascii="SimSun" w:eastAsia="SimSun" w:hAnsi="Times" w:cs="SimSun" w:hint="eastAsia"/>
          <w:kern w:val="0"/>
          <w:sz w:val="32"/>
          <w:szCs w:val="32"/>
        </w:rPr>
        <w:t>际传输路径理解切换为</w:t>
      </w:r>
      <w:r w:rsidR="00E90246">
        <w:rPr>
          <w:rFonts w:ascii="SimSun" w:eastAsia="SimSun" w:hAnsi="Times" w:cs="SimSun"/>
          <w:kern w:val="0"/>
          <w:sz w:val="32"/>
          <w:szCs w:val="32"/>
        </w:rPr>
        <w:t xml:space="preserve"> </w:t>
      </w:r>
      <w:r w:rsidR="00E90246">
        <w:rPr>
          <w:rFonts w:ascii="Times" w:eastAsia="SimSun" w:hAnsi="Times" w:cs="Times"/>
          <w:kern w:val="0"/>
          <w:sz w:val="32"/>
          <w:szCs w:val="32"/>
        </w:rPr>
        <w:t xml:space="preserve">2 </w:t>
      </w:r>
      <w:r w:rsidR="00E90246">
        <w:rPr>
          <w:rFonts w:ascii="SimSun" w:eastAsia="SimSun" w:hAnsi="Times" w:cs="SimSun" w:hint="eastAsia"/>
          <w:kern w:val="0"/>
          <w:sz w:val="32"/>
          <w:szCs w:val="32"/>
        </w:rPr>
        <w:t>跳路径。</w:t>
      </w:r>
      <w:r w:rsidR="00E90246">
        <w:rPr>
          <w:rFonts w:ascii="SimSun" w:eastAsia="SimSun" w:hAnsi="Times" w:cs="SimSun"/>
          <w:kern w:val="0"/>
          <w:sz w:val="32"/>
          <w:szCs w:val="32"/>
        </w:rPr>
        <w:t xml:space="preserve"> </w:t>
      </w:r>
      <w:r w:rsidR="00E90246">
        <w:rPr>
          <w:rFonts w:ascii="MS Mincho" w:eastAsia="MS Mincho" w:hAnsi="MS Mincho" w:cs="MS Mincho"/>
          <w:kern w:val="0"/>
        </w:rPr>
        <w:t> </w:t>
      </w:r>
    </w:p>
    <w:p w14:paraId="6BE4BE6E" w14:textId="77777777" w:rsidR="00E90246" w:rsidRDefault="00E90246" w:rsidP="00E90246">
      <w:pPr>
        <w:widowControl/>
        <w:numPr>
          <w:ilvl w:val="0"/>
          <w:numId w:val="1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(2)  </w:t>
      </w:r>
      <w:r>
        <w:rPr>
          <w:rFonts w:ascii="SimSun" w:eastAsia="SimSun" w:hAnsi="Times" w:cs="SimSun" w:hint="eastAsia"/>
          <w:kern w:val="0"/>
          <w:sz w:val="32"/>
          <w:szCs w:val="32"/>
        </w:rPr>
        <w:t>试验车继续驶离</w:t>
      </w:r>
      <w:r>
        <w:rPr>
          <w:rFonts w:ascii="SimSun" w:eastAsia="SimSun" w:hAnsi="Times" w:cs="SimSun"/>
          <w:kern w:val="0"/>
          <w:sz w:val="32"/>
          <w:szCs w:val="32"/>
        </w:rPr>
        <w:t xml:space="preserve"> </w:t>
      </w:r>
      <w:r>
        <w:rPr>
          <w:rFonts w:ascii="Times" w:eastAsia="SimSun" w:hAnsi="Times" w:cs="Times"/>
          <w:kern w:val="0"/>
          <w:sz w:val="32"/>
          <w:szCs w:val="32"/>
        </w:rPr>
        <w:t xml:space="preserve">B </w:t>
      </w:r>
      <w:r>
        <w:rPr>
          <w:rFonts w:ascii="SimSun" w:eastAsia="SimSun" w:hAnsi="Times" w:cs="SimSun" w:hint="eastAsia"/>
          <w:kern w:val="0"/>
          <w:sz w:val="32"/>
          <w:szCs w:val="32"/>
        </w:rPr>
        <w:t>点</w:t>
      </w:r>
      <w:r>
        <w:rPr>
          <w:rFonts w:ascii="SimSun" w:eastAsia="SimSun" w:hAnsi="Times" w:cs="SimSun"/>
          <w:kern w:val="0"/>
          <w:sz w:val="32"/>
          <w:szCs w:val="32"/>
        </w:rPr>
        <w:t>,</w:t>
      </w:r>
      <w:r>
        <w:rPr>
          <w:rFonts w:ascii="SimSun" w:eastAsia="SimSun" w:hAnsi="Times" w:cs="SimSun" w:hint="eastAsia"/>
          <w:kern w:val="0"/>
          <w:sz w:val="32"/>
          <w:szCs w:val="32"/>
        </w:rPr>
        <w:t>驶向</w:t>
      </w:r>
      <w:r>
        <w:rPr>
          <w:rFonts w:ascii="SimSun" w:eastAsia="SimSun" w:hAnsi="Times" w:cs="SimSun"/>
          <w:kern w:val="0"/>
          <w:sz w:val="32"/>
          <w:szCs w:val="32"/>
        </w:rPr>
        <w:t xml:space="preserve"> </w:t>
      </w:r>
      <w:r>
        <w:rPr>
          <w:rFonts w:ascii="Times" w:eastAsia="SimSun" w:hAnsi="Times" w:cs="Times"/>
          <w:kern w:val="0"/>
          <w:sz w:val="32"/>
          <w:szCs w:val="32"/>
        </w:rPr>
        <w:t xml:space="preserve">C </w:t>
      </w:r>
      <w:r>
        <w:rPr>
          <w:rFonts w:ascii="SimSun" w:eastAsia="SimSun" w:hAnsi="Times" w:cs="SimSun" w:hint="eastAsia"/>
          <w:kern w:val="0"/>
          <w:sz w:val="32"/>
          <w:szCs w:val="32"/>
        </w:rPr>
        <w:t>点</w:t>
      </w:r>
      <w:r>
        <w:rPr>
          <w:rFonts w:ascii="SimSun" w:eastAsia="SimSun" w:hAnsi="Times" w:cs="SimSun"/>
          <w:kern w:val="0"/>
          <w:sz w:val="32"/>
          <w:szCs w:val="32"/>
        </w:rPr>
        <w:t>,</w:t>
      </w:r>
      <w:r>
        <w:rPr>
          <w:rFonts w:ascii="Times" w:eastAsia="SimSun" w:hAnsi="Times" w:cs="Times"/>
          <w:kern w:val="0"/>
          <w:sz w:val="32"/>
          <w:szCs w:val="32"/>
        </w:rPr>
        <w:t xml:space="preserve">2 </w:t>
      </w:r>
      <w:r>
        <w:rPr>
          <w:rFonts w:ascii="SimSun" w:eastAsia="SimSun" w:hAnsi="Times" w:cs="SimSun" w:hint="eastAsia"/>
          <w:kern w:val="0"/>
          <w:sz w:val="32"/>
          <w:szCs w:val="32"/>
        </w:rPr>
        <w:t>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值继续增大</w:t>
      </w:r>
      <w:r>
        <w:rPr>
          <w:rFonts w:ascii="SimSun" w:eastAsia="SimSun" w:hAnsi="Times" w:cs="SimSun"/>
          <w:kern w:val="0"/>
          <w:sz w:val="32"/>
          <w:szCs w:val="32"/>
        </w:rPr>
        <w:t>,</w:t>
      </w:r>
      <w:r>
        <w:rPr>
          <w:rFonts w:ascii="SimSun" w:eastAsia="SimSun" w:hAnsi="Times" w:cs="SimSun" w:hint="eastAsia"/>
          <w:kern w:val="0"/>
          <w:sz w:val="32"/>
          <w:szCs w:val="32"/>
        </w:rPr>
        <w:t>当试验车驶</w:t>
      </w:r>
      <w:r>
        <w:rPr>
          <w:rFonts w:ascii="SimSun" w:eastAsia="SimSun" w:hAnsi="Times" w:cs="SimSun"/>
          <w:kern w:val="0"/>
          <w:sz w:val="32"/>
          <w:szCs w:val="32"/>
        </w:rPr>
        <w:t xml:space="preserve"> </w:t>
      </w:r>
      <w:r>
        <w:rPr>
          <w:rFonts w:ascii="SimSun" w:eastAsia="SimSun" w:hAnsi="Times" w:cs="SimSun" w:hint="eastAsia"/>
          <w:kern w:val="0"/>
          <w:sz w:val="32"/>
          <w:szCs w:val="32"/>
        </w:rPr>
        <w:t>过</w:t>
      </w:r>
      <w:r>
        <w:rPr>
          <w:rFonts w:ascii="SimSun" w:eastAsia="SimSun" w:hAnsi="Times" w:cs="SimSun"/>
          <w:kern w:val="0"/>
          <w:sz w:val="32"/>
          <w:szCs w:val="32"/>
        </w:rPr>
        <w:t xml:space="preserve"> </w:t>
      </w:r>
      <w:r>
        <w:rPr>
          <w:rFonts w:ascii="Times" w:eastAsia="SimSun" w:hAnsi="Times" w:cs="Times"/>
          <w:kern w:val="0"/>
          <w:sz w:val="32"/>
          <w:szCs w:val="32"/>
        </w:rPr>
        <w:t xml:space="preserve">2 </w:t>
      </w:r>
      <w:r>
        <w:rPr>
          <w:rFonts w:ascii="SimSun" w:eastAsia="SimSun" w:hAnsi="Times" w:cs="SimSun" w:hint="eastAsia"/>
          <w:kern w:val="0"/>
          <w:sz w:val="32"/>
          <w:szCs w:val="32"/>
        </w:rPr>
        <w:t>号节点后</w:t>
      </w:r>
      <w:r>
        <w:rPr>
          <w:rFonts w:ascii="SimSun" w:eastAsia="SimSun" w:hAnsi="Times" w:cs="SimSun"/>
          <w:kern w:val="0"/>
          <w:sz w:val="32"/>
          <w:szCs w:val="32"/>
        </w:rPr>
        <w:t>,</w:t>
      </w:r>
      <w:r>
        <w:rPr>
          <w:rFonts w:ascii="Times" w:eastAsia="SimSun" w:hAnsi="Times" w:cs="Times"/>
          <w:kern w:val="0"/>
          <w:sz w:val="32"/>
          <w:szCs w:val="32"/>
        </w:rPr>
        <w:t xml:space="preserve">2 </w:t>
      </w:r>
      <w:r>
        <w:rPr>
          <w:rFonts w:ascii="SimSun" w:eastAsia="SimSun" w:hAnsi="Times" w:cs="SimSun" w:hint="eastAsia"/>
          <w:kern w:val="0"/>
          <w:sz w:val="32"/>
          <w:szCs w:val="32"/>
        </w:rPr>
        <w:t>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值开始减小</w:t>
      </w:r>
      <w:r>
        <w:rPr>
          <w:rFonts w:ascii="SimSun" w:eastAsia="SimSun" w:hAnsi="Times" w:cs="SimSun"/>
          <w:kern w:val="0"/>
          <w:sz w:val="32"/>
          <w:szCs w:val="32"/>
        </w:rPr>
        <w:t>,</w:t>
      </w:r>
      <w:r>
        <w:rPr>
          <w:rFonts w:ascii="SimSun" w:eastAsia="SimSun" w:hAnsi="Times" w:cs="SimSun" w:hint="eastAsia"/>
          <w:kern w:val="0"/>
          <w:sz w:val="32"/>
          <w:szCs w:val="32"/>
        </w:rPr>
        <w:t>于此同时建立其另一条有效单</w:t>
      </w:r>
      <w:r>
        <w:rPr>
          <w:rFonts w:ascii="SimSun" w:eastAsia="SimSun" w:hAnsi="Times" w:cs="SimSun"/>
          <w:kern w:val="0"/>
          <w:sz w:val="32"/>
          <w:szCs w:val="32"/>
        </w:rPr>
        <w:t xml:space="preserve"> </w:t>
      </w:r>
      <w:r>
        <w:rPr>
          <w:rFonts w:ascii="SimSun" w:eastAsia="SimSun" w:hAnsi="Times" w:cs="SimSun" w:hint="eastAsia"/>
          <w:kern w:val="0"/>
          <w:sz w:val="32"/>
          <w:szCs w:val="32"/>
        </w:rPr>
        <w:t>跳路径</w:t>
      </w:r>
      <w:r>
        <w:rPr>
          <w:rFonts w:ascii="SimSun" w:eastAsia="SimSun" w:hAnsi="Times" w:cs="SimSun"/>
          <w:kern w:val="0"/>
          <w:sz w:val="32"/>
          <w:szCs w:val="32"/>
        </w:rPr>
        <w:t>,</w:t>
      </w:r>
      <w:r>
        <w:rPr>
          <w:rFonts w:ascii="Times" w:eastAsia="SimSun" w:hAnsi="Times" w:cs="Times"/>
          <w:kern w:val="0"/>
          <w:sz w:val="32"/>
          <w:szCs w:val="32"/>
        </w:rPr>
        <w:t>4-&gt;3</w:t>
      </w:r>
      <w:r>
        <w:rPr>
          <w:rFonts w:ascii="SimSun" w:eastAsia="SimSun" w:hAnsi="Times" w:cs="SimSun"/>
          <w:kern w:val="0"/>
          <w:sz w:val="32"/>
          <w:szCs w:val="32"/>
        </w:rPr>
        <w:t>,</w:t>
      </w:r>
      <w:r>
        <w:rPr>
          <w:rFonts w:ascii="SimSun" w:eastAsia="SimSun" w:hAnsi="Times" w:cs="SimSun" w:hint="eastAsia"/>
          <w:kern w:val="0"/>
          <w:sz w:val="32"/>
          <w:szCs w:val="32"/>
        </w:rPr>
        <w:t>且单跳路径的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值开始逐渐增大</w:t>
      </w:r>
      <w:r>
        <w:rPr>
          <w:rFonts w:ascii="SimSun" w:eastAsia="SimSun" w:hAnsi="Times" w:cs="SimSun"/>
          <w:kern w:val="0"/>
          <w:sz w:val="32"/>
          <w:szCs w:val="32"/>
        </w:rPr>
        <w:t>,</w:t>
      </w:r>
      <w:r>
        <w:rPr>
          <w:rFonts w:ascii="SimSun" w:eastAsia="SimSun" w:hAnsi="Times" w:cs="SimSun" w:hint="eastAsia"/>
          <w:kern w:val="0"/>
          <w:sz w:val="32"/>
          <w:szCs w:val="32"/>
        </w:rPr>
        <w:t>最终实际路由路径平滑</w:t>
      </w:r>
      <w:r>
        <w:rPr>
          <w:rFonts w:ascii="SimSun" w:eastAsia="SimSun" w:hAnsi="Times" w:cs="SimSun"/>
          <w:kern w:val="0"/>
          <w:sz w:val="32"/>
          <w:szCs w:val="32"/>
        </w:rPr>
        <w:t xml:space="preserve"> </w:t>
      </w:r>
      <w:r>
        <w:rPr>
          <w:rFonts w:ascii="SimSun" w:eastAsia="SimSun" w:hAnsi="Times" w:cs="SimSun" w:hint="eastAsia"/>
          <w:kern w:val="0"/>
          <w:sz w:val="32"/>
          <w:szCs w:val="32"/>
        </w:rPr>
        <w:t>切换到单跳路径。</w:t>
      </w:r>
      <w:r>
        <w:rPr>
          <w:rFonts w:ascii="SimSun" w:eastAsia="SimSun" w:hAnsi="Times" w:cs="SimSun"/>
          <w:kern w:val="0"/>
          <w:sz w:val="32"/>
          <w:szCs w:val="32"/>
        </w:rPr>
        <w:t xml:space="preserve"> </w:t>
      </w:r>
      <w:r>
        <w:rPr>
          <w:rFonts w:ascii="MS Mincho" w:eastAsia="MS Mincho" w:hAnsi="MS Mincho" w:cs="MS Mincho"/>
          <w:kern w:val="0"/>
        </w:rPr>
        <w:t> </w:t>
      </w:r>
    </w:p>
    <w:p w14:paraId="416A64F1" w14:textId="77777777" w:rsidR="00E90246" w:rsidRDefault="00E90246" w:rsidP="00E90246">
      <w:pPr>
        <w:widowControl/>
        <w:numPr>
          <w:ilvl w:val="0"/>
          <w:numId w:val="1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(3)  </w:t>
      </w:r>
      <w:r>
        <w:rPr>
          <w:rFonts w:ascii="SimSun" w:eastAsia="SimSun" w:hAnsi="Times" w:cs="SimSun" w:hint="eastAsia"/>
          <w:kern w:val="0"/>
          <w:sz w:val="32"/>
          <w:szCs w:val="32"/>
        </w:rPr>
        <w:t>之后试验车开始向反方向行驶</w:t>
      </w:r>
      <w:r>
        <w:rPr>
          <w:rFonts w:ascii="SimSun" w:eastAsia="SimSun" w:hAnsi="Times" w:cs="SimSun"/>
          <w:kern w:val="0"/>
          <w:sz w:val="32"/>
          <w:szCs w:val="32"/>
        </w:rPr>
        <w:t>,</w:t>
      </w:r>
      <w:r>
        <w:rPr>
          <w:rFonts w:ascii="SimSun" w:eastAsia="SimSun" w:hAnsi="Times" w:cs="SimSun" w:hint="eastAsia"/>
          <w:kern w:val="0"/>
          <w:sz w:val="32"/>
          <w:szCs w:val="32"/>
        </w:rPr>
        <w:t>单跳</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值逐渐减小</w:t>
      </w:r>
      <w:r>
        <w:rPr>
          <w:rFonts w:ascii="SimSun" w:eastAsia="SimSun" w:hAnsi="Times" w:cs="SimSun"/>
          <w:kern w:val="0"/>
          <w:sz w:val="32"/>
          <w:szCs w:val="32"/>
        </w:rPr>
        <w:t>,</w:t>
      </w:r>
      <w:r>
        <w:rPr>
          <w:rFonts w:ascii="SimSun" w:eastAsia="SimSun" w:hAnsi="Times" w:cs="SimSun" w:hint="eastAsia"/>
          <w:kern w:val="0"/>
          <w:sz w:val="32"/>
          <w:szCs w:val="32"/>
        </w:rPr>
        <w:t>两跳路径</w:t>
      </w:r>
      <w:r>
        <w:rPr>
          <w:rFonts w:ascii="SimSun" w:eastAsia="SimSun" w:hAnsi="Times" w:cs="SimSun"/>
          <w:kern w:val="0"/>
          <w:sz w:val="32"/>
          <w:szCs w:val="32"/>
        </w:rPr>
        <w:t xml:space="preserve"> </w:t>
      </w:r>
      <w:r>
        <w:rPr>
          <w:rFonts w:ascii="Times" w:eastAsia="SimSun" w:hAnsi="Times" w:cs="Times"/>
          <w:kern w:val="0"/>
          <w:sz w:val="32"/>
          <w:szCs w:val="32"/>
        </w:rPr>
        <w:t xml:space="preserve">(4-&gt;2-&gt;3)TQ </w:t>
      </w:r>
      <w:r>
        <w:rPr>
          <w:rFonts w:ascii="SimSun" w:eastAsia="SimSun" w:hAnsi="Times" w:cs="SimSun" w:hint="eastAsia"/>
          <w:kern w:val="0"/>
          <w:sz w:val="32"/>
          <w:szCs w:val="32"/>
        </w:rPr>
        <w:t>值逐渐增大</w:t>
      </w:r>
      <w:r>
        <w:rPr>
          <w:rFonts w:ascii="SimSun" w:eastAsia="SimSun" w:hAnsi="Times" w:cs="SimSun"/>
          <w:kern w:val="0"/>
          <w:sz w:val="32"/>
          <w:szCs w:val="32"/>
        </w:rPr>
        <w:t>,</w:t>
      </w:r>
      <w:r>
        <w:rPr>
          <w:rFonts w:ascii="SimSun" w:eastAsia="SimSun" w:hAnsi="Times" w:cs="SimSun" w:hint="eastAsia"/>
          <w:kern w:val="0"/>
          <w:sz w:val="32"/>
          <w:szCs w:val="32"/>
        </w:rPr>
        <w:t>当试验车靠近</w:t>
      </w:r>
      <w:r>
        <w:rPr>
          <w:rFonts w:ascii="SimSun" w:eastAsia="SimSun" w:hAnsi="Times" w:cs="SimSun"/>
          <w:kern w:val="0"/>
          <w:sz w:val="32"/>
          <w:szCs w:val="32"/>
        </w:rPr>
        <w:t xml:space="preserve"> </w:t>
      </w:r>
      <w:r>
        <w:rPr>
          <w:rFonts w:ascii="Times" w:eastAsia="SimSun" w:hAnsi="Times" w:cs="Times"/>
          <w:kern w:val="0"/>
          <w:sz w:val="32"/>
          <w:szCs w:val="32"/>
        </w:rPr>
        <w:t xml:space="preserve">2 </w:t>
      </w:r>
      <w:r>
        <w:rPr>
          <w:rFonts w:ascii="SimSun" w:eastAsia="SimSun" w:hAnsi="Times" w:cs="SimSun" w:hint="eastAsia"/>
          <w:kern w:val="0"/>
          <w:sz w:val="32"/>
          <w:szCs w:val="32"/>
        </w:rPr>
        <w:t>号节点时</w:t>
      </w:r>
      <w:r>
        <w:rPr>
          <w:rFonts w:ascii="SimSun" w:eastAsia="SimSun" w:hAnsi="Times" w:cs="SimSun"/>
          <w:kern w:val="0"/>
          <w:sz w:val="32"/>
          <w:szCs w:val="32"/>
        </w:rPr>
        <w:t>,</w:t>
      </w:r>
      <w:r>
        <w:rPr>
          <w:rFonts w:ascii="KaiTi" w:eastAsia="KaiTi" w:hAnsi="Times" w:cs="KaiTi" w:hint="eastAsia"/>
          <w:kern w:val="0"/>
          <w:sz w:val="32"/>
          <w:szCs w:val="32"/>
        </w:rPr>
        <w:t>视频断开连接</w:t>
      </w:r>
      <w:r>
        <w:rPr>
          <w:rFonts w:ascii="SimSun" w:eastAsia="SimSun" w:hAnsi="Times" w:cs="SimSun" w:hint="eastAsia"/>
          <w:kern w:val="0"/>
          <w:sz w:val="32"/>
          <w:szCs w:val="32"/>
        </w:rPr>
        <w:t>。经过</w:t>
      </w:r>
      <w:r>
        <w:rPr>
          <w:rFonts w:ascii="SimSun" w:eastAsia="SimSun" w:hAnsi="Times" w:cs="SimSun"/>
          <w:kern w:val="0"/>
          <w:sz w:val="32"/>
          <w:szCs w:val="32"/>
        </w:rPr>
        <w:t xml:space="preserve"> </w:t>
      </w:r>
      <w:r>
        <w:rPr>
          <w:rFonts w:ascii="Times" w:eastAsia="SimSun" w:hAnsi="Times" w:cs="Times"/>
          <w:kern w:val="0"/>
          <w:sz w:val="32"/>
          <w:szCs w:val="32"/>
        </w:rPr>
        <w:t xml:space="preserve">30 </w:t>
      </w:r>
      <w:r>
        <w:rPr>
          <w:rFonts w:ascii="SimSun" w:eastAsia="SimSun" w:hAnsi="Times" w:cs="SimSun" w:hint="eastAsia"/>
          <w:kern w:val="0"/>
          <w:sz w:val="32"/>
          <w:szCs w:val="32"/>
        </w:rPr>
        <w:t>秒左右视频</w:t>
      </w:r>
      <w:r>
        <w:rPr>
          <w:rFonts w:ascii="SimSun" w:eastAsia="SimSun" w:hAnsi="Times" w:cs="SimSun"/>
          <w:kern w:val="0"/>
          <w:sz w:val="32"/>
          <w:szCs w:val="32"/>
        </w:rPr>
        <w:t xml:space="preserve"> </w:t>
      </w:r>
      <w:r>
        <w:rPr>
          <w:rFonts w:ascii="SimSun" w:eastAsia="SimSun" w:hAnsi="Times" w:cs="SimSun" w:hint="eastAsia"/>
          <w:kern w:val="0"/>
          <w:sz w:val="32"/>
          <w:szCs w:val="32"/>
        </w:rPr>
        <w:t>连接恢复。</w:t>
      </w:r>
      <w:r>
        <w:rPr>
          <w:rFonts w:ascii="SimSun" w:eastAsia="SimSun" w:hAnsi="Times" w:cs="SimSun"/>
          <w:kern w:val="0"/>
          <w:sz w:val="32"/>
          <w:szCs w:val="32"/>
        </w:rPr>
        <w:t xml:space="preserve"> </w:t>
      </w:r>
      <w:r>
        <w:rPr>
          <w:rFonts w:ascii="MS Mincho" w:eastAsia="MS Mincho" w:hAnsi="MS Mincho" w:cs="MS Mincho"/>
          <w:kern w:val="0"/>
        </w:rPr>
        <w:t> </w:t>
      </w:r>
    </w:p>
    <w:p w14:paraId="29AF4971" w14:textId="77777777" w:rsidR="00E90246" w:rsidRDefault="00E90246" w:rsidP="00E90246">
      <w:pPr>
        <w:widowControl/>
        <w:numPr>
          <w:ilvl w:val="0"/>
          <w:numId w:val="1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(4)  </w:t>
      </w:r>
      <w:r>
        <w:rPr>
          <w:rFonts w:ascii="SimSun" w:eastAsia="SimSun" w:hAnsi="Times" w:cs="SimSun" w:hint="eastAsia"/>
          <w:kern w:val="0"/>
          <w:sz w:val="32"/>
          <w:szCs w:val="32"/>
        </w:rPr>
        <w:t>试验车继续向</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点行驶</w:t>
      </w:r>
      <w:r>
        <w:rPr>
          <w:rFonts w:ascii="SimSun" w:eastAsia="SimSun" w:hAnsi="Times" w:cs="SimSun"/>
          <w:kern w:val="0"/>
          <w:sz w:val="32"/>
          <w:szCs w:val="32"/>
        </w:rPr>
        <w:t>,</w:t>
      </w:r>
      <w:r>
        <w:rPr>
          <w:rFonts w:ascii="Times" w:eastAsia="SimSun" w:hAnsi="Times" w:cs="Times"/>
          <w:kern w:val="0"/>
          <w:sz w:val="32"/>
          <w:szCs w:val="32"/>
        </w:rPr>
        <w:t xml:space="preserve">2 </w:t>
      </w:r>
      <w:r>
        <w:rPr>
          <w:rFonts w:ascii="SimSun" w:eastAsia="SimSun" w:hAnsi="Times" w:cs="SimSun" w:hint="eastAsia"/>
          <w:kern w:val="0"/>
          <w:sz w:val="32"/>
          <w:szCs w:val="32"/>
        </w:rPr>
        <w:t>跳路径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值逐渐减小</w:t>
      </w:r>
      <w:r>
        <w:rPr>
          <w:rFonts w:ascii="SimSun" w:eastAsia="SimSun" w:hAnsi="Times" w:cs="SimSun"/>
          <w:kern w:val="0"/>
          <w:sz w:val="32"/>
          <w:szCs w:val="32"/>
        </w:rPr>
        <w:t>,</w:t>
      </w:r>
      <w:r>
        <w:rPr>
          <w:rFonts w:ascii="Times" w:eastAsia="SimSun" w:hAnsi="Times" w:cs="Times"/>
          <w:kern w:val="0"/>
          <w:sz w:val="32"/>
          <w:szCs w:val="32"/>
        </w:rPr>
        <w:t xml:space="preserve">3 </w:t>
      </w:r>
      <w:r>
        <w:rPr>
          <w:rFonts w:ascii="SimSun" w:eastAsia="SimSun" w:hAnsi="Times" w:cs="SimSun" w:hint="eastAsia"/>
          <w:kern w:val="0"/>
          <w:sz w:val="32"/>
          <w:szCs w:val="32"/>
        </w:rPr>
        <w:t>跳路径</w:t>
      </w:r>
      <w:r>
        <w:rPr>
          <w:rFonts w:ascii="SimSun" w:eastAsia="SimSun" w:hAnsi="Times" w:cs="SimSun"/>
          <w:kern w:val="0"/>
          <w:sz w:val="32"/>
          <w:szCs w:val="32"/>
        </w:rPr>
        <w:t xml:space="preserve"> </w:t>
      </w:r>
      <w:r>
        <w:rPr>
          <w:rFonts w:ascii="Times" w:eastAsia="SimSun" w:hAnsi="Times" w:cs="Times"/>
          <w:kern w:val="0"/>
          <w:sz w:val="32"/>
          <w:szCs w:val="32"/>
        </w:rPr>
        <w:t xml:space="preserve">(4-&gt;1-&gt;2-&gt;3)TQ </w:t>
      </w:r>
      <w:r>
        <w:rPr>
          <w:rFonts w:ascii="SimSun" w:eastAsia="SimSun" w:hAnsi="Times" w:cs="SimSun" w:hint="eastAsia"/>
          <w:kern w:val="0"/>
          <w:sz w:val="32"/>
          <w:szCs w:val="32"/>
        </w:rPr>
        <w:t>值逐渐增大</w:t>
      </w:r>
      <w:r>
        <w:rPr>
          <w:rFonts w:ascii="SimSun" w:eastAsia="SimSun" w:hAnsi="Times" w:cs="SimSun"/>
          <w:kern w:val="0"/>
          <w:sz w:val="32"/>
          <w:szCs w:val="32"/>
        </w:rPr>
        <w:t>,</w:t>
      </w:r>
      <w:r>
        <w:rPr>
          <w:rFonts w:ascii="SimSun" w:eastAsia="SimSun" w:hAnsi="Times" w:cs="SimSun" w:hint="eastAsia"/>
          <w:kern w:val="0"/>
          <w:sz w:val="32"/>
          <w:szCs w:val="32"/>
        </w:rPr>
        <w:t>当试验车靠近</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lastRenderedPageBreak/>
        <w:t>点时</w:t>
      </w:r>
      <w:r>
        <w:rPr>
          <w:rFonts w:ascii="SimSun" w:eastAsia="SimSun" w:hAnsi="Times" w:cs="SimSun"/>
          <w:kern w:val="0"/>
          <w:sz w:val="32"/>
          <w:szCs w:val="32"/>
        </w:rPr>
        <w:t>,</w:t>
      </w:r>
      <w:r>
        <w:rPr>
          <w:rFonts w:ascii="KaiTi" w:eastAsia="KaiTi" w:hAnsi="Times" w:cs="KaiTi" w:hint="eastAsia"/>
          <w:kern w:val="0"/>
          <w:sz w:val="32"/>
          <w:szCs w:val="32"/>
        </w:rPr>
        <w:t>视频断开连接</w:t>
      </w:r>
      <w:r>
        <w:rPr>
          <w:rFonts w:ascii="SimSun" w:eastAsia="SimSun" w:hAnsi="Times" w:cs="SimSun" w:hint="eastAsia"/>
          <w:kern w:val="0"/>
          <w:sz w:val="32"/>
          <w:szCs w:val="32"/>
        </w:rPr>
        <w:t>。经过</w:t>
      </w:r>
      <w:r>
        <w:rPr>
          <w:rFonts w:ascii="SimSun" w:eastAsia="SimSun" w:hAnsi="Times" w:cs="SimSun"/>
          <w:kern w:val="0"/>
          <w:sz w:val="32"/>
          <w:szCs w:val="32"/>
        </w:rPr>
        <w:t xml:space="preserve"> </w:t>
      </w:r>
      <w:r>
        <w:rPr>
          <w:rFonts w:ascii="Times" w:eastAsia="SimSun" w:hAnsi="Times" w:cs="Times"/>
          <w:kern w:val="0"/>
          <w:sz w:val="32"/>
          <w:szCs w:val="32"/>
        </w:rPr>
        <w:t xml:space="preserve">30 </w:t>
      </w:r>
      <w:r>
        <w:rPr>
          <w:rFonts w:ascii="SimSun" w:eastAsia="SimSun" w:hAnsi="Times" w:cs="SimSun" w:hint="eastAsia"/>
          <w:kern w:val="0"/>
          <w:sz w:val="32"/>
          <w:szCs w:val="32"/>
        </w:rPr>
        <w:t>秒左右视频连</w:t>
      </w:r>
      <w:r>
        <w:rPr>
          <w:rFonts w:ascii="SimSun" w:eastAsia="SimSun" w:hAnsi="Times" w:cs="SimSun"/>
          <w:kern w:val="0"/>
          <w:sz w:val="32"/>
          <w:szCs w:val="32"/>
        </w:rPr>
        <w:t xml:space="preserve"> </w:t>
      </w:r>
      <w:r>
        <w:rPr>
          <w:rFonts w:ascii="SimSun" w:eastAsia="SimSun" w:hAnsi="Times" w:cs="SimSun" w:hint="eastAsia"/>
          <w:kern w:val="0"/>
          <w:sz w:val="32"/>
          <w:szCs w:val="32"/>
        </w:rPr>
        <w:t>接恢复。</w:t>
      </w:r>
      <w:r>
        <w:rPr>
          <w:rFonts w:ascii="SimSun" w:eastAsia="SimSun" w:hAnsi="Times" w:cs="SimSun"/>
          <w:kern w:val="0"/>
          <w:sz w:val="32"/>
          <w:szCs w:val="32"/>
        </w:rPr>
        <w:t xml:space="preserve"> </w:t>
      </w:r>
      <w:r>
        <w:rPr>
          <w:rFonts w:ascii="MS Mincho" w:eastAsia="MS Mincho" w:hAnsi="MS Mincho" w:cs="MS Mincho"/>
          <w:kern w:val="0"/>
        </w:rPr>
        <w:t> </w:t>
      </w:r>
    </w:p>
    <w:p w14:paraId="44A1505D" w14:textId="77777777" w:rsidR="00E90246" w:rsidRDefault="00E90246" w:rsidP="00E90246">
      <w:pPr>
        <w:widowControl/>
        <w:numPr>
          <w:ilvl w:val="0"/>
          <w:numId w:val="1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(5)  </w:t>
      </w:r>
      <w:r>
        <w:rPr>
          <w:rFonts w:ascii="SimSun" w:eastAsia="SimSun" w:hAnsi="Times" w:cs="SimSun" w:hint="eastAsia"/>
          <w:kern w:val="0"/>
          <w:sz w:val="32"/>
          <w:szCs w:val="32"/>
        </w:rPr>
        <w:t>改变</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值计算的滑动窗口大小会对实验效果产生影响</w:t>
      </w:r>
      <w:r>
        <w:rPr>
          <w:rFonts w:ascii="SimSun" w:eastAsia="SimSun" w:hAnsi="Times" w:cs="SimSun"/>
          <w:kern w:val="0"/>
          <w:sz w:val="32"/>
          <w:szCs w:val="32"/>
        </w:rPr>
        <w:t>,</w:t>
      </w:r>
      <w:r>
        <w:rPr>
          <w:rFonts w:ascii="SimSun" w:eastAsia="SimSun" w:hAnsi="Times" w:cs="SimSun" w:hint="eastAsia"/>
          <w:kern w:val="0"/>
          <w:sz w:val="32"/>
          <w:szCs w:val="32"/>
        </w:rPr>
        <w:t>一定程度上会加快</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值的更新</w:t>
      </w:r>
      <w:r>
        <w:rPr>
          <w:rFonts w:ascii="SimSun" w:eastAsia="SimSun" w:hAnsi="Times" w:cs="SimSun"/>
          <w:kern w:val="0"/>
          <w:sz w:val="32"/>
          <w:szCs w:val="32"/>
        </w:rPr>
        <w:t>,</w:t>
      </w:r>
      <w:r>
        <w:rPr>
          <w:rFonts w:ascii="SimSun" w:eastAsia="SimSun" w:hAnsi="Times" w:cs="SimSun" w:hint="eastAsia"/>
          <w:kern w:val="0"/>
          <w:sz w:val="32"/>
          <w:szCs w:val="32"/>
        </w:rPr>
        <w:t>但窗口过小</w:t>
      </w:r>
      <w:r>
        <w:rPr>
          <w:rFonts w:ascii="SimSun" w:eastAsia="SimSun" w:hAnsi="Times" w:cs="SimSun"/>
          <w:kern w:val="0"/>
          <w:sz w:val="32"/>
          <w:szCs w:val="32"/>
        </w:rPr>
        <w:t>,</w:t>
      </w:r>
      <w:r>
        <w:rPr>
          <w:rFonts w:ascii="SimSun" w:eastAsia="SimSun" w:hAnsi="Times" w:cs="SimSun" w:hint="eastAsia"/>
          <w:kern w:val="0"/>
          <w:sz w:val="32"/>
          <w:szCs w:val="32"/>
        </w:rPr>
        <w:t>比如设为</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的情况下会造成负面影响</w:t>
      </w:r>
      <w:r>
        <w:rPr>
          <w:rFonts w:ascii="SimSun" w:eastAsia="SimSun" w:hAnsi="Times" w:cs="SimSun"/>
          <w:kern w:val="0"/>
          <w:sz w:val="32"/>
          <w:szCs w:val="32"/>
        </w:rPr>
        <w:t>,</w:t>
      </w:r>
      <w:r>
        <w:rPr>
          <w:rFonts w:ascii="SimSun" w:eastAsia="SimSun" w:hAnsi="Times" w:cs="SimSun" w:hint="eastAsia"/>
          <w:kern w:val="0"/>
          <w:sz w:val="32"/>
          <w:szCs w:val="32"/>
        </w:rPr>
        <w:t>在网络不</w:t>
      </w:r>
      <w:r>
        <w:rPr>
          <w:rFonts w:ascii="SimSun" w:eastAsia="SimSun" w:hAnsi="Times" w:cs="SimSun"/>
          <w:kern w:val="0"/>
          <w:sz w:val="32"/>
          <w:szCs w:val="32"/>
        </w:rPr>
        <w:t xml:space="preserve"> </w:t>
      </w:r>
      <w:r>
        <w:rPr>
          <w:rFonts w:ascii="SimSun" w:eastAsia="SimSun" w:hAnsi="Times" w:cs="SimSun" w:hint="eastAsia"/>
          <w:kern w:val="0"/>
          <w:sz w:val="32"/>
          <w:szCs w:val="32"/>
        </w:rPr>
        <w:t>稳定的情况下导致</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值变化剧烈。</w:t>
      </w:r>
      <w:r>
        <w:rPr>
          <w:rFonts w:ascii="SimSun" w:eastAsia="SimSun" w:hAnsi="Times" w:cs="SimSun"/>
          <w:kern w:val="0"/>
          <w:sz w:val="32"/>
          <w:szCs w:val="32"/>
        </w:rPr>
        <w:t xml:space="preserve"> </w:t>
      </w:r>
      <w:r>
        <w:rPr>
          <w:rFonts w:ascii="MS Mincho" w:eastAsia="MS Mincho" w:hAnsi="MS Mincho" w:cs="MS Mincho"/>
          <w:kern w:val="0"/>
        </w:rPr>
        <w:t> </w:t>
      </w:r>
    </w:p>
    <w:p w14:paraId="7B94D13B" w14:textId="77777777" w:rsidR="00E90246" w:rsidRDefault="00E90246" w:rsidP="00E90246">
      <w:pPr>
        <w:widowControl/>
        <w:numPr>
          <w:ilvl w:val="0"/>
          <w:numId w:val="12"/>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2"/>
          <w:szCs w:val="32"/>
        </w:rPr>
        <w:t>(6)  </w:t>
      </w:r>
      <w:r>
        <w:rPr>
          <w:rFonts w:ascii="SimSun" w:eastAsia="SimSun" w:hAnsi="Times" w:cs="SimSun" w:hint="eastAsia"/>
          <w:kern w:val="0"/>
          <w:sz w:val="32"/>
          <w:szCs w:val="32"/>
        </w:rPr>
        <w:t>改变</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发包频率效果显著</w:t>
      </w:r>
      <w:r>
        <w:rPr>
          <w:rFonts w:ascii="SimSun" w:eastAsia="SimSun" w:hAnsi="Times" w:cs="SimSun"/>
          <w:kern w:val="0"/>
          <w:sz w:val="32"/>
          <w:szCs w:val="32"/>
        </w:rPr>
        <w:t>,</w:t>
      </w:r>
      <w:r>
        <w:rPr>
          <w:rFonts w:ascii="Times" w:eastAsia="SimSun" w:hAnsi="Times" w:cs="Times"/>
          <w:kern w:val="0"/>
          <w:sz w:val="32"/>
          <w:szCs w:val="32"/>
        </w:rPr>
        <w:t xml:space="preserve">TQ </w:t>
      </w:r>
      <w:r>
        <w:rPr>
          <w:rFonts w:ascii="SimSun" w:eastAsia="SimSun" w:hAnsi="Times" w:cs="SimSun" w:hint="eastAsia"/>
          <w:kern w:val="0"/>
          <w:sz w:val="32"/>
          <w:szCs w:val="32"/>
        </w:rPr>
        <w:t>切换速度显著加快</w:t>
      </w:r>
      <w:r>
        <w:rPr>
          <w:rFonts w:ascii="SimSun" w:eastAsia="SimSun" w:hAnsi="Times" w:cs="SimSun"/>
          <w:kern w:val="0"/>
          <w:sz w:val="32"/>
          <w:szCs w:val="32"/>
        </w:rPr>
        <w:t>,</w:t>
      </w:r>
      <w:r>
        <w:rPr>
          <w:rFonts w:ascii="SimSun" w:eastAsia="SimSun" w:hAnsi="Times" w:cs="SimSun" w:hint="eastAsia"/>
          <w:kern w:val="0"/>
          <w:sz w:val="32"/>
          <w:szCs w:val="32"/>
        </w:rPr>
        <w:t>实验中讲</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发包</w:t>
      </w:r>
      <w:r>
        <w:rPr>
          <w:rFonts w:ascii="SimSun" w:eastAsia="SimSun" w:hAnsi="Times" w:cs="SimSun"/>
          <w:kern w:val="0"/>
          <w:sz w:val="32"/>
          <w:szCs w:val="32"/>
        </w:rPr>
        <w:t xml:space="preserve"> </w:t>
      </w:r>
      <w:r>
        <w:rPr>
          <w:rFonts w:ascii="SimSun" w:eastAsia="SimSun" w:hAnsi="Times" w:cs="SimSun" w:hint="eastAsia"/>
          <w:kern w:val="0"/>
          <w:sz w:val="32"/>
          <w:szCs w:val="32"/>
        </w:rPr>
        <w:t>频率从</w:t>
      </w:r>
      <w:r>
        <w:rPr>
          <w:rFonts w:ascii="SimSun" w:eastAsia="SimSun" w:hAnsi="Times" w:cs="SimSun"/>
          <w:kern w:val="0"/>
          <w:sz w:val="32"/>
          <w:szCs w:val="32"/>
        </w:rPr>
        <w:t xml:space="preserve"> </w:t>
      </w:r>
      <w:r>
        <w:rPr>
          <w:rFonts w:ascii="Times" w:eastAsia="SimSun" w:hAnsi="Times" w:cs="Times"/>
          <w:kern w:val="0"/>
          <w:sz w:val="32"/>
          <w:szCs w:val="32"/>
        </w:rPr>
        <w:t xml:space="preserve">1000ms </w:t>
      </w:r>
      <w:r>
        <w:rPr>
          <w:rFonts w:ascii="SimSun" w:eastAsia="SimSun" w:hAnsi="Times" w:cs="SimSun" w:hint="eastAsia"/>
          <w:kern w:val="0"/>
          <w:sz w:val="32"/>
          <w:szCs w:val="32"/>
        </w:rPr>
        <w:t>改为</w:t>
      </w:r>
      <w:r>
        <w:rPr>
          <w:rFonts w:ascii="SimSun" w:eastAsia="SimSun" w:hAnsi="Times" w:cs="SimSun"/>
          <w:kern w:val="0"/>
          <w:sz w:val="32"/>
          <w:szCs w:val="32"/>
        </w:rPr>
        <w:t xml:space="preserve"> </w:t>
      </w:r>
      <w:r>
        <w:rPr>
          <w:rFonts w:ascii="Times" w:eastAsia="SimSun" w:hAnsi="Times" w:cs="Times"/>
          <w:kern w:val="0"/>
          <w:sz w:val="32"/>
          <w:szCs w:val="32"/>
        </w:rPr>
        <w:t>200ms</w:t>
      </w:r>
      <w:r>
        <w:rPr>
          <w:rFonts w:ascii="SimSun" w:eastAsia="SimSun" w:hAnsi="Times" w:cs="SimSun"/>
          <w:kern w:val="0"/>
          <w:sz w:val="32"/>
          <w:szCs w:val="32"/>
        </w:rPr>
        <w:t>,</w:t>
      </w:r>
      <w:r>
        <w:rPr>
          <w:rFonts w:ascii="SimSun" w:eastAsia="SimSun" w:hAnsi="Times" w:cs="SimSun" w:hint="eastAsia"/>
          <w:kern w:val="0"/>
          <w:sz w:val="32"/>
          <w:szCs w:val="32"/>
        </w:rPr>
        <w:t>相应的试验车反向行驶到</w:t>
      </w:r>
      <w:r>
        <w:rPr>
          <w:rFonts w:ascii="SimSun" w:eastAsia="SimSun" w:hAnsi="Times" w:cs="SimSun"/>
          <w:kern w:val="0"/>
          <w:sz w:val="32"/>
          <w:szCs w:val="32"/>
        </w:rPr>
        <w:t xml:space="preserve"> </w:t>
      </w:r>
      <w:r>
        <w:rPr>
          <w:rFonts w:ascii="Times" w:eastAsia="SimSun" w:hAnsi="Times" w:cs="Times"/>
          <w:kern w:val="0"/>
          <w:sz w:val="32"/>
          <w:szCs w:val="32"/>
        </w:rPr>
        <w:t xml:space="preserve">2 </w:t>
      </w:r>
      <w:r>
        <w:rPr>
          <w:rFonts w:ascii="SimSun" w:eastAsia="SimSun" w:hAnsi="Times" w:cs="SimSun" w:hint="eastAsia"/>
          <w:kern w:val="0"/>
          <w:sz w:val="32"/>
          <w:szCs w:val="32"/>
        </w:rPr>
        <w:t>号节点时</w:t>
      </w:r>
      <w:r>
        <w:rPr>
          <w:rFonts w:ascii="SimSun" w:eastAsia="SimSun" w:hAnsi="Times" w:cs="SimSun"/>
          <w:kern w:val="0"/>
          <w:sz w:val="32"/>
          <w:szCs w:val="32"/>
        </w:rPr>
        <w:t>,</w:t>
      </w:r>
      <w:r>
        <w:rPr>
          <w:rFonts w:ascii="SimSun" w:eastAsia="SimSun" w:hAnsi="Times" w:cs="SimSun" w:hint="eastAsia"/>
          <w:kern w:val="0"/>
          <w:sz w:val="32"/>
          <w:szCs w:val="32"/>
        </w:rPr>
        <w:t>视频断</w:t>
      </w:r>
      <w:r>
        <w:rPr>
          <w:rFonts w:ascii="SimSun" w:eastAsia="SimSun" w:hAnsi="Times" w:cs="SimSun"/>
          <w:kern w:val="0"/>
          <w:sz w:val="32"/>
          <w:szCs w:val="32"/>
        </w:rPr>
        <w:t xml:space="preserve"> </w:t>
      </w:r>
      <w:r>
        <w:rPr>
          <w:rFonts w:ascii="SimSun" w:eastAsia="SimSun" w:hAnsi="Times" w:cs="SimSun" w:hint="eastAsia"/>
          <w:kern w:val="0"/>
          <w:sz w:val="32"/>
          <w:szCs w:val="32"/>
        </w:rPr>
        <w:t>开的时间间隔由</w:t>
      </w:r>
      <w:r>
        <w:rPr>
          <w:rFonts w:ascii="SimSun" w:eastAsia="SimSun" w:hAnsi="Times" w:cs="SimSun"/>
          <w:kern w:val="0"/>
          <w:sz w:val="32"/>
          <w:szCs w:val="32"/>
        </w:rPr>
        <w:t xml:space="preserve"> </w:t>
      </w:r>
      <w:r>
        <w:rPr>
          <w:rFonts w:ascii="Times" w:eastAsia="SimSun" w:hAnsi="Times" w:cs="Times"/>
          <w:kern w:val="0"/>
          <w:sz w:val="32"/>
          <w:szCs w:val="32"/>
        </w:rPr>
        <w:t xml:space="preserve">30 </w:t>
      </w:r>
      <w:r>
        <w:rPr>
          <w:rFonts w:ascii="SimSun" w:eastAsia="SimSun" w:hAnsi="Times" w:cs="SimSun" w:hint="eastAsia"/>
          <w:kern w:val="0"/>
          <w:sz w:val="32"/>
          <w:szCs w:val="32"/>
        </w:rPr>
        <w:t>秒缩短为</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秒。同样的</w:t>
      </w:r>
      <w:r>
        <w:rPr>
          <w:rFonts w:ascii="SimSun" w:eastAsia="SimSun" w:hAnsi="Times" w:cs="SimSun"/>
          <w:kern w:val="0"/>
          <w:sz w:val="32"/>
          <w:szCs w:val="32"/>
        </w:rPr>
        <w:t>,</w:t>
      </w:r>
      <w:r>
        <w:rPr>
          <w:rFonts w:ascii="SimSun" w:eastAsia="SimSun" w:hAnsi="Times" w:cs="SimSun" w:hint="eastAsia"/>
          <w:kern w:val="0"/>
          <w:sz w:val="32"/>
          <w:szCs w:val="32"/>
        </w:rPr>
        <w:t>当试验车反向行驶</w:t>
      </w:r>
      <w:r>
        <w:rPr>
          <w:rFonts w:ascii="SimSun" w:eastAsia="SimSun" w:hAnsi="Times" w:cs="SimSun"/>
          <w:kern w:val="0"/>
          <w:sz w:val="32"/>
          <w:szCs w:val="32"/>
        </w:rPr>
        <w:t>,</w:t>
      </w:r>
      <w:r>
        <w:rPr>
          <w:rFonts w:ascii="SimSun" w:eastAsia="SimSun" w:hAnsi="Times" w:cs="SimSun" w:hint="eastAsia"/>
          <w:kern w:val="0"/>
          <w:sz w:val="32"/>
          <w:szCs w:val="32"/>
        </w:rPr>
        <w:t>靠近</w:t>
      </w:r>
      <w:r>
        <w:rPr>
          <w:rFonts w:ascii="SimSun" w:eastAsia="SimSun" w:hAnsi="Times" w:cs="SimSun"/>
          <w:kern w:val="0"/>
          <w:sz w:val="32"/>
          <w:szCs w:val="32"/>
        </w:rPr>
        <w:t xml:space="preserve"> </w:t>
      </w:r>
      <w:r>
        <w:rPr>
          <w:rFonts w:ascii="Times" w:eastAsia="SimSun" w:hAnsi="Times" w:cs="Times"/>
          <w:kern w:val="0"/>
          <w:sz w:val="32"/>
          <w:szCs w:val="32"/>
        </w:rPr>
        <w:t xml:space="preserve">A </w:t>
      </w:r>
      <w:r>
        <w:rPr>
          <w:rFonts w:ascii="SimSun" w:eastAsia="SimSun" w:hAnsi="Times" w:cs="SimSun" w:hint="eastAsia"/>
          <w:kern w:val="0"/>
          <w:sz w:val="32"/>
          <w:szCs w:val="32"/>
        </w:rPr>
        <w:t>点</w:t>
      </w:r>
      <w:r>
        <w:rPr>
          <w:rFonts w:ascii="SimSun" w:eastAsia="SimSun" w:hAnsi="Times" w:cs="SimSun"/>
          <w:kern w:val="0"/>
          <w:sz w:val="32"/>
          <w:szCs w:val="32"/>
        </w:rPr>
        <w:t xml:space="preserve"> </w:t>
      </w:r>
      <w:r>
        <w:rPr>
          <w:rFonts w:ascii="SimSun" w:eastAsia="SimSun" w:hAnsi="Times" w:cs="SimSun" w:hint="eastAsia"/>
          <w:kern w:val="0"/>
          <w:sz w:val="32"/>
          <w:szCs w:val="32"/>
        </w:rPr>
        <w:t>时</w:t>
      </w:r>
      <w:r>
        <w:rPr>
          <w:rFonts w:ascii="SimSun" w:eastAsia="SimSun" w:hAnsi="Times" w:cs="SimSun"/>
          <w:kern w:val="0"/>
          <w:sz w:val="32"/>
          <w:szCs w:val="32"/>
        </w:rPr>
        <w:t>,</w:t>
      </w:r>
      <w:r>
        <w:rPr>
          <w:rFonts w:ascii="SimSun" w:eastAsia="SimSun" w:hAnsi="Times" w:cs="SimSun" w:hint="eastAsia"/>
          <w:kern w:val="0"/>
          <w:sz w:val="32"/>
          <w:szCs w:val="32"/>
        </w:rPr>
        <w:t>视频断开的时间间隔也缩短为</w:t>
      </w:r>
      <w:r>
        <w:rPr>
          <w:rFonts w:ascii="SimSun" w:eastAsia="SimSun" w:hAnsi="Times" w:cs="SimSun"/>
          <w:kern w:val="0"/>
          <w:sz w:val="32"/>
          <w:szCs w:val="32"/>
        </w:rPr>
        <w:t xml:space="preserve"> </w:t>
      </w:r>
      <w:r>
        <w:rPr>
          <w:rFonts w:ascii="Times" w:eastAsia="SimSun" w:hAnsi="Times" w:cs="Times"/>
          <w:kern w:val="0"/>
          <w:sz w:val="32"/>
          <w:szCs w:val="32"/>
        </w:rPr>
        <w:t xml:space="preserve">4 </w:t>
      </w:r>
      <w:r>
        <w:rPr>
          <w:rFonts w:ascii="SimSun" w:eastAsia="SimSun" w:hAnsi="Times" w:cs="SimSun" w:hint="eastAsia"/>
          <w:kern w:val="0"/>
          <w:sz w:val="32"/>
          <w:szCs w:val="32"/>
        </w:rPr>
        <w:t>秒左右。</w:t>
      </w:r>
      <w:r>
        <w:rPr>
          <w:rFonts w:ascii="SimSun" w:eastAsia="SimSun" w:hAnsi="Times" w:cs="SimSun"/>
          <w:kern w:val="0"/>
          <w:sz w:val="32"/>
          <w:szCs w:val="32"/>
        </w:rPr>
        <w:t xml:space="preserve"> </w:t>
      </w:r>
      <w:r>
        <w:rPr>
          <w:rFonts w:ascii="MS Mincho" w:eastAsia="MS Mincho" w:hAnsi="MS Mincho" w:cs="MS Mincho"/>
          <w:kern w:val="0"/>
        </w:rPr>
        <w:t> </w:t>
      </w:r>
    </w:p>
    <w:p w14:paraId="172BAF4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由以上实验我们发现当路径的切换是从长路径</w:t>
      </w:r>
      <w:r>
        <w:rPr>
          <w:rFonts w:ascii="SimSun" w:eastAsia="SimSun" w:hAnsi="Times" w:cs="SimSun"/>
          <w:kern w:val="0"/>
          <w:sz w:val="32"/>
          <w:szCs w:val="32"/>
        </w:rPr>
        <w:t xml:space="preserve"> </w:t>
      </w:r>
      <w:r>
        <w:rPr>
          <w:rFonts w:ascii="Times" w:eastAsia="SimSun" w:hAnsi="Times" w:cs="Times"/>
          <w:kern w:val="0"/>
          <w:sz w:val="32"/>
          <w:szCs w:val="32"/>
        </w:rPr>
        <w:t>(</w:t>
      </w:r>
      <w:r>
        <w:rPr>
          <w:rFonts w:ascii="SimSun" w:eastAsia="SimSun" w:hAnsi="Times" w:cs="SimSun" w:hint="eastAsia"/>
          <w:kern w:val="0"/>
          <w:sz w:val="32"/>
          <w:szCs w:val="32"/>
        </w:rPr>
        <w:t>跳数更多的路径</w:t>
      </w:r>
      <w:r>
        <w:rPr>
          <w:rFonts w:ascii="Times" w:eastAsia="SimSun" w:hAnsi="Times" w:cs="Times"/>
          <w:kern w:val="0"/>
          <w:sz w:val="32"/>
          <w:szCs w:val="32"/>
        </w:rPr>
        <w:t xml:space="preserve">) </w:t>
      </w:r>
      <w:r>
        <w:rPr>
          <w:rFonts w:ascii="SimSun" w:eastAsia="SimSun" w:hAnsi="Times" w:cs="SimSun" w:hint="eastAsia"/>
          <w:kern w:val="0"/>
          <w:sz w:val="32"/>
          <w:szCs w:val="32"/>
        </w:rPr>
        <w:t>向短路径</w:t>
      </w:r>
      <w:r>
        <w:rPr>
          <w:rFonts w:ascii="SimSun" w:eastAsia="SimSun" w:hAnsi="Times" w:cs="SimSun"/>
          <w:kern w:val="0"/>
          <w:sz w:val="32"/>
          <w:szCs w:val="32"/>
        </w:rPr>
        <w:t xml:space="preserve"> </w:t>
      </w:r>
      <w:r>
        <w:rPr>
          <w:rFonts w:ascii="Times" w:eastAsia="SimSun" w:hAnsi="Times" w:cs="Times"/>
          <w:kern w:val="0"/>
          <w:sz w:val="32"/>
          <w:szCs w:val="32"/>
        </w:rPr>
        <w:t>(</w:t>
      </w:r>
      <w:r>
        <w:rPr>
          <w:rFonts w:ascii="SimSun" w:eastAsia="SimSun" w:hAnsi="Times" w:cs="SimSun" w:hint="eastAsia"/>
          <w:kern w:val="0"/>
          <w:sz w:val="32"/>
          <w:szCs w:val="32"/>
        </w:rPr>
        <w:t>跳数</w:t>
      </w:r>
      <w:r>
        <w:rPr>
          <w:rFonts w:ascii="SimSun" w:eastAsia="SimSun" w:hAnsi="Times" w:cs="SimSun"/>
          <w:kern w:val="0"/>
          <w:sz w:val="32"/>
          <w:szCs w:val="32"/>
        </w:rPr>
        <w:t xml:space="preserve"> </w:t>
      </w:r>
      <w:r>
        <w:rPr>
          <w:rFonts w:ascii="SimSun" w:eastAsia="SimSun" w:hAnsi="Times" w:cs="SimSun" w:hint="eastAsia"/>
          <w:kern w:val="0"/>
          <w:sz w:val="32"/>
          <w:szCs w:val="32"/>
        </w:rPr>
        <w:t>更少的路径</w:t>
      </w:r>
      <w:r>
        <w:rPr>
          <w:rFonts w:ascii="Times" w:eastAsia="SimSun" w:hAnsi="Times" w:cs="Times"/>
          <w:kern w:val="0"/>
          <w:sz w:val="32"/>
          <w:szCs w:val="32"/>
        </w:rPr>
        <w:t xml:space="preserve">) </w:t>
      </w:r>
      <w:r>
        <w:rPr>
          <w:rFonts w:ascii="SimSun" w:eastAsia="SimSun" w:hAnsi="Times" w:cs="SimSun" w:hint="eastAsia"/>
          <w:kern w:val="0"/>
          <w:sz w:val="32"/>
          <w:szCs w:val="32"/>
        </w:rPr>
        <w:t>切换时</w:t>
      </w:r>
      <w:r>
        <w:rPr>
          <w:rFonts w:ascii="SimSun" w:eastAsia="SimSun" w:hAnsi="Times" w:cs="SimSun"/>
          <w:kern w:val="0"/>
          <w:sz w:val="32"/>
          <w:szCs w:val="32"/>
        </w:rPr>
        <w:t>,</w:t>
      </w:r>
      <w:r>
        <w:rPr>
          <w:rFonts w:ascii="SimSun" w:eastAsia="SimSun" w:hAnsi="Times" w:cs="SimSun" w:hint="eastAsia"/>
          <w:kern w:val="0"/>
          <w:sz w:val="32"/>
          <w:szCs w:val="32"/>
        </w:rPr>
        <w:t>可以达到完全的无缝切换</w:t>
      </w:r>
      <w:r>
        <w:rPr>
          <w:rFonts w:ascii="SimSun" w:eastAsia="SimSun" w:hAnsi="Times" w:cs="SimSun"/>
          <w:kern w:val="0"/>
          <w:sz w:val="32"/>
          <w:szCs w:val="32"/>
        </w:rPr>
        <w:t>;</w:t>
      </w:r>
      <w:r>
        <w:rPr>
          <w:rFonts w:ascii="SimSun" w:eastAsia="SimSun" w:hAnsi="Times" w:cs="SimSun" w:hint="eastAsia"/>
          <w:kern w:val="0"/>
          <w:sz w:val="32"/>
          <w:szCs w:val="32"/>
        </w:rPr>
        <w:t>但是</w:t>
      </w:r>
      <w:r>
        <w:rPr>
          <w:rFonts w:ascii="SimSun" w:eastAsia="SimSun" w:hAnsi="Times" w:cs="SimSun"/>
          <w:kern w:val="0"/>
          <w:sz w:val="32"/>
          <w:szCs w:val="32"/>
        </w:rPr>
        <w:t>,</w:t>
      </w:r>
      <w:r>
        <w:rPr>
          <w:rFonts w:ascii="SimSun" w:eastAsia="SimSun" w:hAnsi="Times" w:cs="SimSun" w:hint="eastAsia"/>
          <w:kern w:val="0"/>
          <w:sz w:val="32"/>
          <w:szCs w:val="32"/>
        </w:rPr>
        <w:t>当切换是从短路径向长路</w:t>
      </w:r>
      <w:r>
        <w:rPr>
          <w:rFonts w:ascii="SimSun" w:eastAsia="SimSun" w:hAnsi="Times" w:cs="SimSun"/>
          <w:kern w:val="0"/>
          <w:sz w:val="32"/>
          <w:szCs w:val="32"/>
        </w:rPr>
        <w:t xml:space="preserve"> </w:t>
      </w:r>
      <w:r>
        <w:rPr>
          <w:rFonts w:ascii="Times" w:eastAsia="SimSun" w:hAnsi="Times" w:cs="Times"/>
          <w:kern w:val="0"/>
          <w:sz w:val="30"/>
          <w:szCs w:val="30"/>
        </w:rPr>
        <w:t xml:space="preserve">39 </w:t>
      </w:r>
    </w:p>
    <w:p w14:paraId="01F037E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779D24C1" w14:textId="77777777" w:rsidR="00E90246" w:rsidRDefault="00E90246" w:rsidP="00E90246">
      <w:pPr>
        <w:widowControl/>
        <w:autoSpaceDE w:val="0"/>
        <w:autoSpaceDN w:val="0"/>
        <w:adjustRightInd w:val="0"/>
        <w:jc w:val="left"/>
        <w:rPr>
          <w:rFonts w:ascii="Times" w:eastAsia="SimSun" w:hAnsi="Times" w:cs="Times"/>
          <w:kern w:val="0"/>
        </w:rPr>
      </w:pPr>
    </w:p>
    <w:p w14:paraId="6297F4C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径切换时</w:t>
      </w:r>
      <w:r>
        <w:rPr>
          <w:rFonts w:ascii="SimSun" w:eastAsia="SimSun" w:hAnsi="Times" w:cs="SimSun"/>
          <w:kern w:val="0"/>
          <w:sz w:val="32"/>
          <w:szCs w:val="32"/>
        </w:rPr>
        <w:t>,</w:t>
      </w:r>
      <w:r>
        <w:rPr>
          <w:rFonts w:ascii="KaiTi" w:eastAsia="KaiTi" w:hAnsi="Times" w:cs="KaiTi" w:hint="eastAsia"/>
          <w:kern w:val="0"/>
          <w:sz w:val="32"/>
          <w:szCs w:val="32"/>
        </w:rPr>
        <w:t>通信会有一段时间的断开</w:t>
      </w:r>
      <w:r>
        <w:rPr>
          <w:rFonts w:ascii="SimSun" w:eastAsia="SimSun" w:hAnsi="Times" w:cs="SimSun" w:hint="eastAsia"/>
          <w:kern w:val="0"/>
          <w:sz w:val="32"/>
          <w:szCs w:val="32"/>
        </w:rPr>
        <w:t>。另外</w:t>
      </w:r>
      <w:r>
        <w:rPr>
          <w:rFonts w:ascii="SimSun" w:eastAsia="SimSun" w:hAnsi="Times" w:cs="SimSun"/>
          <w:kern w:val="0"/>
          <w:sz w:val="32"/>
          <w:szCs w:val="32"/>
        </w:rPr>
        <w:t>,</w:t>
      </w:r>
      <w:r>
        <w:rPr>
          <w:rFonts w:ascii="SimSun" w:eastAsia="SimSun" w:hAnsi="Times" w:cs="SimSun" w:hint="eastAsia"/>
          <w:kern w:val="0"/>
          <w:sz w:val="32"/>
          <w:szCs w:val="32"/>
        </w:rPr>
        <w:t>缩小</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值计算的滑动平均窗口或增</w:t>
      </w:r>
      <w:r>
        <w:rPr>
          <w:rFonts w:ascii="SimSun" w:eastAsia="SimSun" w:hAnsi="Times" w:cs="SimSun"/>
          <w:kern w:val="0"/>
          <w:sz w:val="32"/>
          <w:szCs w:val="32"/>
        </w:rPr>
        <w:t xml:space="preserve"> </w:t>
      </w:r>
      <w:r>
        <w:rPr>
          <w:rFonts w:ascii="SimSun" w:eastAsia="SimSun" w:hAnsi="Times" w:cs="SimSun" w:hint="eastAsia"/>
          <w:kern w:val="0"/>
          <w:sz w:val="32"/>
          <w:szCs w:val="32"/>
        </w:rPr>
        <w:t>加</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发包的频率均可以增强链路对</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值变化的敏感性</w:t>
      </w:r>
      <w:r>
        <w:rPr>
          <w:rFonts w:ascii="SimSun" w:eastAsia="SimSun" w:hAnsi="Times" w:cs="SimSun"/>
          <w:kern w:val="0"/>
          <w:sz w:val="32"/>
          <w:szCs w:val="32"/>
        </w:rPr>
        <w:t>,</w:t>
      </w:r>
      <w:r>
        <w:rPr>
          <w:rFonts w:ascii="SimSun" w:eastAsia="SimSun" w:hAnsi="Times" w:cs="SimSun" w:hint="eastAsia"/>
          <w:kern w:val="0"/>
          <w:sz w:val="32"/>
          <w:szCs w:val="32"/>
        </w:rPr>
        <w:t>很大程度上增加切换</w:t>
      </w:r>
      <w:r>
        <w:rPr>
          <w:rFonts w:ascii="SimSun" w:eastAsia="SimSun" w:hAnsi="Times" w:cs="SimSun"/>
          <w:kern w:val="0"/>
          <w:sz w:val="32"/>
          <w:szCs w:val="32"/>
        </w:rPr>
        <w:t xml:space="preserve"> </w:t>
      </w:r>
      <w:r>
        <w:rPr>
          <w:rFonts w:ascii="SimSun" w:eastAsia="SimSun" w:hAnsi="Times" w:cs="SimSun" w:hint="eastAsia"/>
          <w:kern w:val="0"/>
          <w:sz w:val="32"/>
          <w:szCs w:val="32"/>
        </w:rPr>
        <w:t>的速度。</w:t>
      </w:r>
      <w:r>
        <w:rPr>
          <w:rFonts w:ascii="SimSun" w:eastAsia="SimSun" w:hAnsi="Times" w:cs="SimSun"/>
          <w:kern w:val="0"/>
          <w:sz w:val="32"/>
          <w:szCs w:val="32"/>
        </w:rPr>
        <w:t xml:space="preserve"> </w:t>
      </w:r>
    </w:p>
    <w:p w14:paraId="7A966003"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C. </w:t>
      </w:r>
      <w:r>
        <w:rPr>
          <w:rFonts w:ascii="SimHei" w:eastAsia="SimHei" w:hAnsi="Times" w:cs="SimHei" w:hint="eastAsia"/>
          <w:kern w:val="0"/>
          <w:sz w:val="32"/>
          <w:szCs w:val="32"/>
        </w:rPr>
        <w:t>实验结果及分析</w:t>
      </w:r>
      <w:r>
        <w:rPr>
          <w:rFonts w:ascii="SimHei" w:eastAsia="SimHei" w:hAnsi="Times" w:cs="SimHei"/>
          <w:kern w:val="0"/>
          <w:sz w:val="32"/>
          <w:szCs w:val="32"/>
        </w:rPr>
        <w:t xml:space="preserve"> </w:t>
      </w:r>
    </w:p>
    <w:p w14:paraId="75EE5E9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实验暴露的问题是</w:t>
      </w:r>
      <w:r>
        <w:rPr>
          <w:rFonts w:ascii="SimSun" w:eastAsia="SimSun" w:hAnsi="Times" w:cs="SimSun"/>
          <w:kern w:val="0"/>
          <w:sz w:val="32"/>
          <w:szCs w:val="32"/>
        </w:rPr>
        <w:t>,</w:t>
      </w:r>
      <w:r>
        <w:rPr>
          <w:rFonts w:ascii="SimSun" w:eastAsia="SimSun" w:hAnsi="Times" w:cs="SimSun" w:hint="eastAsia"/>
          <w:kern w:val="0"/>
          <w:sz w:val="32"/>
          <w:szCs w:val="32"/>
        </w:rPr>
        <w:t>为什么从短路径切换到长路径会出现一段时间的通信</w:t>
      </w:r>
      <w:r>
        <w:rPr>
          <w:rFonts w:ascii="SimSun" w:eastAsia="SimSun" w:hAnsi="Times" w:cs="SimSun"/>
          <w:kern w:val="0"/>
          <w:sz w:val="32"/>
          <w:szCs w:val="32"/>
        </w:rPr>
        <w:t xml:space="preserve"> </w:t>
      </w:r>
      <w:r>
        <w:rPr>
          <w:rFonts w:ascii="SimSun" w:eastAsia="SimSun" w:hAnsi="Times" w:cs="SimSun" w:hint="eastAsia"/>
          <w:kern w:val="0"/>
          <w:sz w:val="32"/>
          <w:szCs w:val="32"/>
        </w:rPr>
        <w:t>中断。这个问题可以从</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的路由选择算法得到答案。参考实验示意</w:t>
      </w:r>
      <w:r>
        <w:rPr>
          <w:rFonts w:ascii="SimSun" w:eastAsia="SimSun" w:hAnsi="Times" w:cs="SimSun"/>
          <w:kern w:val="0"/>
          <w:sz w:val="32"/>
          <w:szCs w:val="32"/>
        </w:rPr>
        <w:t xml:space="preserve"> </w:t>
      </w: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4.24</w:t>
      </w:r>
      <w:r>
        <w:rPr>
          <w:rFonts w:ascii="SimSun" w:eastAsia="SimSun" w:hAnsi="Times" w:cs="SimSun"/>
          <w:kern w:val="0"/>
          <w:sz w:val="32"/>
          <w:szCs w:val="32"/>
        </w:rPr>
        <w:t>,</w:t>
      </w:r>
      <w:r>
        <w:rPr>
          <w:rFonts w:ascii="SimSun" w:eastAsia="SimSun" w:hAnsi="Times" w:cs="SimSun" w:hint="eastAsia"/>
          <w:kern w:val="0"/>
          <w:sz w:val="32"/>
          <w:szCs w:val="32"/>
        </w:rPr>
        <w:t>试验车回程过程中</w:t>
      </w:r>
      <w:r>
        <w:rPr>
          <w:rFonts w:ascii="SimSun" w:eastAsia="SimSun" w:hAnsi="Times" w:cs="SimSun"/>
          <w:kern w:val="0"/>
          <w:sz w:val="32"/>
          <w:szCs w:val="32"/>
        </w:rPr>
        <w:t>,</w:t>
      </w:r>
      <w:r>
        <w:rPr>
          <w:rFonts w:ascii="SimSun" w:eastAsia="SimSun" w:hAnsi="Times" w:cs="SimSun" w:hint="eastAsia"/>
          <w:kern w:val="0"/>
          <w:sz w:val="32"/>
          <w:szCs w:val="32"/>
        </w:rPr>
        <w:t>初始时</w:t>
      </w:r>
      <w:r>
        <w:rPr>
          <w:rFonts w:ascii="SimSun" w:eastAsia="SimSun" w:hAnsi="Times" w:cs="SimSun"/>
          <w:kern w:val="0"/>
          <w:sz w:val="32"/>
          <w:szCs w:val="32"/>
        </w:rPr>
        <w:t>,</w:t>
      </w:r>
      <w:r>
        <w:rPr>
          <w:rFonts w:ascii="SimSun" w:eastAsia="SimSun" w:hAnsi="Times" w:cs="SimSun" w:hint="eastAsia"/>
          <w:kern w:val="0"/>
          <w:sz w:val="32"/>
          <w:szCs w:val="32"/>
        </w:rPr>
        <w:t>试验车与</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号节点之间显然通过单跳路径</w:t>
      </w:r>
      <w:r>
        <w:rPr>
          <w:rFonts w:ascii="SimSun" w:eastAsia="SimSun" w:hAnsi="Times" w:cs="SimSun"/>
          <w:kern w:val="0"/>
          <w:sz w:val="32"/>
          <w:szCs w:val="32"/>
        </w:rPr>
        <w:t xml:space="preserve"> </w:t>
      </w:r>
      <w:r>
        <w:rPr>
          <w:rFonts w:ascii="Times" w:eastAsia="SimSun" w:hAnsi="Times" w:cs="Times"/>
          <w:kern w:val="0"/>
          <w:sz w:val="32"/>
          <w:szCs w:val="32"/>
        </w:rPr>
        <w:t>(4-&gt;3)</w:t>
      </w:r>
      <w:r>
        <w:rPr>
          <w:rFonts w:ascii="SimSun" w:eastAsia="SimSun" w:hAnsi="Times" w:cs="SimSun" w:hint="eastAsia"/>
          <w:kern w:val="0"/>
          <w:sz w:val="32"/>
          <w:szCs w:val="32"/>
        </w:rPr>
        <w:t>通信</w:t>
      </w:r>
      <w:r>
        <w:rPr>
          <w:rFonts w:ascii="SimSun" w:eastAsia="SimSun" w:hAnsi="Times" w:cs="SimSun"/>
          <w:kern w:val="0"/>
          <w:sz w:val="32"/>
          <w:szCs w:val="32"/>
        </w:rPr>
        <w:t>;</w:t>
      </w:r>
      <w:r>
        <w:rPr>
          <w:rFonts w:ascii="SimSun" w:eastAsia="SimSun" w:hAnsi="Times" w:cs="SimSun" w:hint="eastAsia"/>
          <w:kern w:val="0"/>
          <w:sz w:val="32"/>
          <w:szCs w:val="32"/>
        </w:rPr>
        <w:t>当试验车行驶到</w:t>
      </w:r>
      <w:r>
        <w:rPr>
          <w:rFonts w:ascii="Times" w:eastAsia="SimSun" w:hAnsi="Times" w:cs="Times"/>
          <w:kern w:val="0"/>
          <w:sz w:val="32"/>
          <w:szCs w:val="32"/>
        </w:rPr>
        <w:t>C</w:t>
      </w:r>
      <w:r>
        <w:rPr>
          <w:rFonts w:ascii="SimSun" w:eastAsia="SimSun" w:hAnsi="Times" w:cs="SimSun" w:hint="eastAsia"/>
          <w:kern w:val="0"/>
          <w:sz w:val="32"/>
          <w:szCs w:val="32"/>
        </w:rPr>
        <w:t>点时</w:t>
      </w:r>
      <w:r>
        <w:rPr>
          <w:rFonts w:ascii="SimSun" w:eastAsia="SimSun" w:hAnsi="Times" w:cs="SimSun"/>
          <w:kern w:val="0"/>
          <w:sz w:val="32"/>
          <w:szCs w:val="32"/>
        </w:rPr>
        <w:t>,</w:t>
      </w:r>
      <w:r>
        <w:rPr>
          <w:rFonts w:ascii="SimSun" w:eastAsia="SimSun" w:hAnsi="Times" w:cs="SimSun" w:hint="eastAsia"/>
          <w:kern w:val="0"/>
          <w:sz w:val="32"/>
          <w:szCs w:val="32"/>
        </w:rPr>
        <w:t>两跳路径</w:t>
      </w:r>
      <w:r>
        <w:rPr>
          <w:rFonts w:ascii="Times" w:eastAsia="SimSun" w:hAnsi="Times" w:cs="Times"/>
          <w:kern w:val="0"/>
          <w:sz w:val="32"/>
          <w:szCs w:val="32"/>
        </w:rPr>
        <w:t>(4-&gt;2-&gt;3)</w:t>
      </w:r>
      <w:r>
        <w:rPr>
          <w:rFonts w:ascii="SimSun" w:eastAsia="SimSun" w:hAnsi="Times" w:cs="SimSun" w:hint="eastAsia"/>
          <w:kern w:val="0"/>
          <w:sz w:val="32"/>
          <w:szCs w:val="32"/>
        </w:rPr>
        <w:t>就成为一条备选路径</w:t>
      </w:r>
      <w:r>
        <w:rPr>
          <w:rFonts w:ascii="SimSun" w:eastAsia="SimSun" w:hAnsi="Times" w:cs="SimSun"/>
          <w:kern w:val="0"/>
          <w:sz w:val="32"/>
          <w:szCs w:val="32"/>
        </w:rPr>
        <w:t>,</w:t>
      </w:r>
      <w:r>
        <w:rPr>
          <w:rFonts w:ascii="SimSun" w:eastAsia="SimSun" w:hAnsi="Times" w:cs="SimSun" w:hint="eastAsia"/>
          <w:kern w:val="0"/>
          <w:sz w:val="32"/>
          <w:szCs w:val="32"/>
        </w:rPr>
        <w:t>此</w:t>
      </w:r>
      <w:r>
        <w:rPr>
          <w:rFonts w:ascii="SimSun" w:eastAsia="SimSun" w:hAnsi="Times" w:cs="SimSun"/>
          <w:kern w:val="0"/>
          <w:sz w:val="32"/>
          <w:szCs w:val="32"/>
        </w:rPr>
        <w:t xml:space="preserve"> </w:t>
      </w:r>
      <w:r>
        <w:rPr>
          <w:rFonts w:ascii="SimSun" w:eastAsia="SimSun" w:hAnsi="Times" w:cs="SimSun" w:hint="eastAsia"/>
          <w:kern w:val="0"/>
          <w:sz w:val="32"/>
          <w:szCs w:val="32"/>
        </w:rPr>
        <w:t>时</w:t>
      </w:r>
      <w:r>
        <w:rPr>
          <w:rFonts w:ascii="SimSun" w:eastAsia="SimSun" w:hAnsi="Times" w:cs="SimSun"/>
          <w:kern w:val="0"/>
          <w:sz w:val="32"/>
          <w:szCs w:val="32"/>
        </w:rPr>
        <w:t xml:space="preserve"> </w:t>
      </w:r>
      <w:r>
        <w:rPr>
          <w:rFonts w:ascii="Times" w:eastAsia="SimSun" w:hAnsi="Times" w:cs="Times"/>
          <w:kern w:val="0"/>
          <w:sz w:val="32"/>
          <w:szCs w:val="32"/>
        </w:rPr>
        <w:t xml:space="preserve">4 </w:t>
      </w:r>
      <w:r>
        <w:rPr>
          <w:rFonts w:ascii="SimSun" w:eastAsia="SimSun" w:hAnsi="Times" w:cs="SimSun" w:hint="eastAsia"/>
          <w:kern w:val="0"/>
          <w:sz w:val="32"/>
          <w:szCs w:val="32"/>
        </w:rPr>
        <w:t>号节点有两种路径选择</w:t>
      </w:r>
      <w:r>
        <w:rPr>
          <w:rFonts w:ascii="SimSun" w:eastAsia="SimSun" w:hAnsi="Times" w:cs="SimSun"/>
          <w:kern w:val="0"/>
          <w:sz w:val="32"/>
          <w:szCs w:val="32"/>
        </w:rPr>
        <w:t>,</w:t>
      </w:r>
      <w:r>
        <w:rPr>
          <w:rFonts w:ascii="SimSun" w:eastAsia="SimSun" w:hAnsi="Times" w:cs="SimSun" w:hint="eastAsia"/>
          <w:kern w:val="0"/>
          <w:sz w:val="32"/>
          <w:szCs w:val="32"/>
        </w:rPr>
        <w:t>但此时会继续选择单跳路径</w:t>
      </w:r>
      <w:r>
        <w:rPr>
          <w:rFonts w:ascii="SimSun" w:eastAsia="SimSun" w:hAnsi="Times" w:cs="SimSun"/>
          <w:kern w:val="0"/>
          <w:sz w:val="32"/>
          <w:szCs w:val="32"/>
        </w:rPr>
        <w:t xml:space="preserve"> </w:t>
      </w:r>
      <w:r>
        <w:rPr>
          <w:rFonts w:ascii="Times" w:eastAsia="SimSun" w:hAnsi="Times" w:cs="Times"/>
          <w:kern w:val="0"/>
          <w:sz w:val="32"/>
          <w:szCs w:val="32"/>
        </w:rPr>
        <w:t>(</w:t>
      </w:r>
      <w:r>
        <w:rPr>
          <w:rFonts w:ascii="SimSun" w:eastAsia="SimSun" w:hAnsi="Times" w:cs="SimSun" w:hint="eastAsia"/>
          <w:kern w:val="0"/>
          <w:sz w:val="32"/>
          <w:szCs w:val="32"/>
        </w:rPr>
        <w:t>因为两跳路径的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惩</w:t>
      </w:r>
      <w:r>
        <w:rPr>
          <w:rFonts w:ascii="SimSun" w:eastAsia="SimSun" w:hAnsi="Times" w:cs="SimSun"/>
          <w:kern w:val="0"/>
          <w:sz w:val="32"/>
          <w:szCs w:val="32"/>
        </w:rPr>
        <w:t xml:space="preserve"> </w:t>
      </w:r>
      <w:r>
        <w:rPr>
          <w:rFonts w:ascii="SimSun" w:eastAsia="SimSun" w:hAnsi="Times" w:cs="SimSun" w:hint="eastAsia"/>
          <w:kern w:val="0"/>
          <w:sz w:val="32"/>
          <w:szCs w:val="32"/>
        </w:rPr>
        <w:t>罚</w:t>
      </w:r>
      <w:r>
        <w:rPr>
          <w:rFonts w:ascii="SimSun" w:eastAsia="SimSun" w:hAnsi="Times" w:cs="SimSun"/>
          <w:kern w:val="0"/>
          <w:sz w:val="32"/>
          <w:szCs w:val="32"/>
        </w:rPr>
        <w:t>,</w:t>
      </w:r>
      <w:r>
        <w:rPr>
          <w:rFonts w:ascii="SimSun" w:eastAsia="SimSun" w:hAnsi="Times" w:cs="SimSun" w:hint="eastAsia"/>
          <w:kern w:val="0"/>
          <w:sz w:val="32"/>
          <w:szCs w:val="32"/>
        </w:rPr>
        <w:t>此时单跳路径的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值会</w:t>
      </w:r>
      <w:r>
        <w:rPr>
          <w:rFonts w:ascii="SimSun" w:eastAsia="SimSun" w:hAnsi="Times" w:cs="SimSun" w:hint="eastAsia"/>
          <w:kern w:val="0"/>
          <w:sz w:val="32"/>
          <w:szCs w:val="32"/>
        </w:rPr>
        <w:lastRenderedPageBreak/>
        <w:t>明显大于两跳</w:t>
      </w:r>
      <w:r>
        <w:rPr>
          <w:rFonts w:ascii="Times" w:eastAsia="SimSun" w:hAnsi="Times" w:cs="Times"/>
          <w:kern w:val="0"/>
          <w:sz w:val="32"/>
          <w:szCs w:val="32"/>
        </w:rPr>
        <w:t>)</w:t>
      </w:r>
      <w:r>
        <w:rPr>
          <w:rFonts w:ascii="SimSun" w:eastAsia="SimSun" w:hAnsi="Times" w:cs="SimSun" w:hint="eastAsia"/>
          <w:kern w:val="0"/>
          <w:sz w:val="32"/>
          <w:szCs w:val="32"/>
        </w:rPr>
        <w:t>。此时单跳路径的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值显示为</w:t>
      </w:r>
      <w:r>
        <w:rPr>
          <w:rFonts w:ascii="SimSun" w:eastAsia="SimSun" w:hAnsi="Times" w:cs="SimSun"/>
          <w:kern w:val="0"/>
          <w:sz w:val="32"/>
          <w:szCs w:val="32"/>
        </w:rPr>
        <w:t xml:space="preserve"> </w:t>
      </w:r>
      <w:r>
        <w:rPr>
          <w:rFonts w:ascii="Times" w:eastAsia="SimSun" w:hAnsi="Times" w:cs="Times"/>
          <w:kern w:val="0"/>
          <w:sz w:val="32"/>
          <w:szCs w:val="32"/>
        </w:rPr>
        <w:t>230</w:t>
      </w:r>
      <w:r>
        <w:rPr>
          <w:rFonts w:ascii="SimSun" w:eastAsia="SimSun" w:hAnsi="Times" w:cs="SimSun"/>
          <w:kern w:val="0"/>
          <w:sz w:val="32"/>
          <w:szCs w:val="32"/>
        </w:rPr>
        <w:t xml:space="preserve">, </w:t>
      </w:r>
      <w:r>
        <w:rPr>
          <w:rFonts w:ascii="SimSun" w:eastAsia="SimSun" w:hAnsi="Times" w:cs="SimSun" w:hint="eastAsia"/>
          <w:kern w:val="0"/>
          <w:sz w:val="32"/>
          <w:szCs w:val="32"/>
        </w:rPr>
        <w:t>然而由于</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值更新的滞后性</w:t>
      </w:r>
      <w:r>
        <w:rPr>
          <w:rFonts w:ascii="SimSun" w:eastAsia="SimSun" w:hAnsi="Times" w:cs="SimSun"/>
          <w:kern w:val="0"/>
          <w:sz w:val="32"/>
          <w:szCs w:val="32"/>
        </w:rPr>
        <w:t xml:space="preserve"> </w:t>
      </w:r>
      <w:r>
        <w:rPr>
          <w:rFonts w:ascii="Times" w:eastAsia="SimSun" w:hAnsi="Times" w:cs="Times"/>
          <w:kern w:val="0"/>
          <w:sz w:val="32"/>
          <w:szCs w:val="32"/>
        </w:rPr>
        <w:t>(</w:t>
      </w:r>
      <w:r>
        <w:rPr>
          <w:rFonts w:ascii="SimSun" w:eastAsia="SimSun" w:hAnsi="Times" w:cs="SimSun" w:hint="eastAsia"/>
          <w:kern w:val="0"/>
          <w:sz w:val="32"/>
          <w:szCs w:val="32"/>
        </w:rPr>
        <w:t>为了减小网络抖动带来的影响</w:t>
      </w:r>
      <w:r>
        <w:rPr>
          <w:rFonts w:ascii="Times" w:eastAsia="SimSun" w:hAnsi="Times" w:cs="Times"/>
          <w:kern w:val="0"/>
          <w:sz w:val="32"/>
          <w:szCs w:val="32"/>
        </w:rPr>
        <w:t>)</w:t>
      </w:r>
      <w:r>
        <w:rPr>
          <w:rFonts w:ascii="SimSun" w:eastAsia="SimSun" w:hAnsi="Times" w:cs="SimSun"/>
          <w:kern w:val="0"/>
          <w:sz w:val="32"/>
          <w:szCs w:val="32"/>
        </w:rPr>
        <w:t>,</w:t>
      </w:r>
      <w:r>
        <w:rPr>
          <w:rFonts w:ascii="SimSun" w:eastAsia="SimSun" w:hAnsi="Times" w:cs="SimSun" w:hint="eastAsia"/>
          <w:kern w:val="0"/>
          <w:sz w:val="32"/>
          <w:szCs w:val="32"/>
        </w:rPr>
        <w:t>实际</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值是小于</w:t>
      </w:r>
      <w:r>
        <w:rPr>
          <w:rFonts w:ascii="SimSun" w:eastAsia="SimSun" w:hAnsi="Times" w:cs="SimSun"/>
          <w:kern w:val="0"/>
          <w:sz w:val="32"/>
          <w:szCs w:val="32"/>
        </w:rPr>
        <w:t xml:space="preserve"> </w:t>
      </w:r>
      <w:r>
        <w:rPr>
          <w:rFonts w:ascii="Times" w:eastAsia="SimSun" w:hAnsi="Times" w:cs="Times"/>
          <w:kern w:val="0"/>
          <w:sz w:val="32"/>
          <w:szCs w:val="32"/>
        </w:rPr>
        <w:t xml:space="preserve">230 </w:t>
      </w:r>
      <w:r>
        <w:rPr>
          <w:rFonts w:ascii="SimSun" w:eastAsia="SimSun" w:hAnsi="Times" w:cs="SimSun" w:hint="eastAsia"/>
          <w:kern w:val="0"/>
          <w:sz w:val="32"/>
          <w:szCs w:val="32"/>
        </w:rPr>
        <w:t>的</w:t>
      </w:r>
      <w:r>
        <w:rPr>
          <w:rFonts w:ascii="SimSun" w:eastAsia="SimSun" w:hAnsi="Times" w:cs="SimSun"/>
          <w:kern w:val="0"/>
          <w:sz w:val="32"/>
          <w:szCs w:val="32"/>
        </w:rPr>
        <w:t>;</w:t>
      </w:r>
      <w:r>
        <w:rPr>
          <w:rFonts w:ascii="SimSun" w:eastAsia="SimSun" w:hAnsi="Times" w:cs="SimSun" w:hint="eastAsia"/>
          <w:kern w:val="0"/>
          <w:sz w:val="32"/>
          <w:szCs w:val="32"/>
        </w:rPr>
        <w:t>而两跳路径的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值显示为</w:t>
      </w:r>
      <w:r>
        <w:rPr>
          <w:rFonts w:ascii="SimSun" w:eastAsia="SimSun" w:hAnsi="Times" w:cs="SimSun"/>
          <w:kern w:val="0"/>
          <w:sz w:val="32"/>
          <w:szCs w:val="32"/>
        </w:rPr>
        <w:t xml:space="preserve"> </w:t>
      </w:r>
      <w:r>
        <w:rPr>
          <w:rFonts w:ascii="Times" w:eastAsia="SimSun" w:hAnsi="Times" w:cs="Times"/>
          <w:kern w:val="0"/>
          <w:sz w:val="32"/>
          <w:szCs w:val="32"/>
        </w:rPr>
        <w:t>225</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54B0428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当试验车继续行驶</w:t>
      </w:r>
      <w:r>
        <w:rPr>
          <w:rFonts w:ascii="SimSun" w:eastAsia="SimSun" w:hAnsi="Times" w:cs="SimSun"/>
          <w:kern w:val="0"/>
          <w:sz w:val="32"/>
          <w:szCs w:val="32"/>
        </w:rPr>
        <w:t>,</w:t>
      </w:r>
      <w:r>
        <w:rPr>
          <w:rFonts w:ascii="SimSun" w:eastAsia="SimSun" w:hAnsi="Times" w:cs="SimSun" w:hint="eastAsia"/>
          <w:kern w:val="0"/>
          <w:sz w:val="32"/>
          <w:szCs w:val="32"/>
        </w:rPr>
        <w:t>会出现这样一段时间</w:t>
      </w:r>
      <w:r>
        <w:rPr>
          <w:rFonts w:ascii="SimSun" w:eastAsia="SimSun" w:hAnsi="Times" w:cs="SimSun"/>
          <w:kern w:val="0"/>
          <w:sz w:val="32"/>
          <w:szCs w:val="32"/>
        </w:rPr>
        <w:t>:</w:t>
      </w:r>
      <w:r>
        <w:rPr>
          <w:rFonts w:ascii="SimSun" w:eastAsia="SimSun" w:hAnsi="Times" w:cs="SimSun" w:hint="eastAsia"/>
          <w:kern w:val="0"/>
          <w:sz w:val="32"/>
          <w:szCs w:val="32"/>
        </w:rPr>
        <w:t>单跳路径的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值显示为</w:t>
      </w:r>
      <w:r>
        <w:rPr>
          <w:rFonts w:ascii="SimSun" w:eastAsia="SimSun" w:hAnsi="Times" w:cs="SimSun"/>
          <w:kern w:val="0"/>
          <w:sz w:val="32"/>
          <w:szCs w:val="32"/>
        </w:rPr>
        <w:t xml:space="preserve"> </w:t>
      </w:r>
      <w:r>
        <w:rPr>
          <w:rFonts w:ascii="Times" w:eastAsia="SimSun" w:hAnsi="Times" w:cs="Times"/>
          <w:kern w:val="0"/>
          <w:sz w:val="32"/>
          <w:szCs w:val="32"/>
        </w:rPr>
        <w:t xml:space="preserve">225 </w:t>
      </w:r>
      <w:r>
        <w:rPr>
          <w:rFonts w:ascii="SimSun" w:eastAsia="SimSun" w:hAnsi="Times" w:cs="SimSun" w:hint="eastAsia"/>
          <w:kern w:val="0"/>
          <w:sz w:val="32"/>
          <w:szCs w:val="32"/>
        </w:rPr>
        <w:t>左</w:t>
      </w:r>
      <w:r>
        <w:rPr>
          <w:rFonts w:ascii="SimSun" w:eastAsia="SimSun" w:hAnsi="Times" w:cs="SimSun"/>
          <w:kern w:val="0"/>
          <w:sz w:val="32"/>
          <w:szCs w:val="32"/>
        </w:rPr>
        <w:t xml:space="preserve"> </w:t>
      </w:r>
      <w:r>
        <w:rPr>
          <w:rFonts w:ascii="SimSun" w:eastAsia="SimSun" w:hAnsi="Times" w:cs="SimSun" w:hint="eastAsia"/>
          <w:kern w:val="0"/>
          <w:sz w:val="32"/>
          <w:szCs w:val="32"/>
        </w:rPr>
        <w:t>右</w:t>
      </w:r>
      <w:r>
        <w:rPr>
          <w:rFonts w:ascii="SimSun" w:eastAsia="SimSun" w:hAnsi="Times" w:cs="SimSun"/>
          <w:kern w:val="0"/>
          <w:sz w:val="32"/>
          <w:szCs w:val="32"/>
        </w:rPr>
        <w:t>,</w:t>
      </w:r>
      <w:r>
        <w:rPr>
          <w:rFonts w:ascii="SimSun" w:eastAsia="SimSun" w:hAnsi="Times" w:cs="SimSun" w:hint="eastAsia"/>
          <w:kern w:val="0"/>
          <w:sz w:val="32"/>
          <w:szCs w:val="32"/>
        </w:rPr>
        <w:t>然而因为</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值更新滞后</w:t>
      </w:r>
      <w:r>
        <w:rPr>
          <w:rFonts w:ascii="SimSun" w:eastAsia="SimSun" w:hAnsi="Times" w:cs="SimSun"/>
          <w:kern w:val="0"/>
          <w:sz w:val="32"/>
          <w:szCs w:val="32"/>
        </w:rPr>
        <w:t>,</w:t>
      </w:r>
      <w:r>
        <w:rPr>
          <w:rFonts w:ascii="SimSun" w:eastAsia="SimSun" w:hAnsi="Times" w:cs="SimSun" w:hint="eastAsia"/>
          <w:kern w:val="0"/>
          <w:sz w:val="32"/>
          <w:szCs w:val="32"/>
        </w:rPr>
        <w:t>实际要远小于</w:t>
      </w:r>
      <w:r>
        <w:rPr>
          <w:rFonts w:ascii="SimSun" w:eastAsia="SimSun" w:hAnsi="Times" w:cs="SimSun"/>
          <w:kern w:val="0"/>
          <w:sz w:val="32"/>
          <w:szCs w:val="32"/>
        </w:rPr>
        <w:t xml:space="preserve"> </w:t>
      </w:r>
      <w:r>
        <w:rPr>
          <w:rFonts w:ascii="Times" w:eastAsia="SimSun" w:hAnsi="Times" w:cs="Times"/>
          <w:kern w:val="0"/>
          <w:sz w:val="32"/>
          <w:szCs w:val="32"/>
        </w:rPr>
        <w:t>225(</w:t>
      </w:r>
      <w:r>
        <w:rPr>
          <w:rFonts w:ascii="SimSun" w:eastAsia="SimSun" w:hAnsi="Times" w:cs="SimSun" w:hint="eastAsia"/>
          <w:kern w:val="0"/>
          <w:sz w:val="32"/>
          <w:szCs w:val="32"/>
        </w:rPr>
        <w:t>差值与试验车行驶速度有关</w:t>
      </w:r>
      <w:r>
        <w:rPr>
          <w:rFonts w:ascii="Times" w:eastAsia="SimSun" w:hAnsi="Times" w:cs="Times"/>
          <w:kern w:val="0"/>
          <w:sz w:val="32"/>
          <w:szCs w:val="32"/>
        </w:rPr>
        <w:t xml:space="preserve">), </w:t>
      </w:r>
      <w:r>
        <w:rPr>
          <w:rFonts w:ascii="SimSun" w:eastAsia="SimSun" w:hAnsi="Times" w:cs="SimSun" w:hint="eastAsia"/>
          <w:kern w:val="0"/>
          <w:sz w:val="32"/>
          <w:szCs w:val="32"/>
        </w:rPr>
        <w:t>导</w:t>
      </w:r>
      <w:r>
        <w:rPr>
          <w:rFonts w:ascii="SimSun" w:eastAsia="SimSun" w:hAnsi="Times" w:cs="SimSun"/>
          <w:kern w:val="0"/>
          <w:sz w:val="32"/>
          <w:szCs w:val="32"/>
        </w:rPr>
        <w:t xml:space="preserve"> </w:t>
      </w:r>
      <w:r>
        <w:rPr>
          <w:rFonts w:ascii="SimSun" w:eastAsia="SimSun" w:hAnsi="Times" w:cs="SimSun" w:hint="eastAsia"/>
          <w:kern w:val="0"/>
          <w:sz w:val="32"/>
          <w:szCs w:val="32"/>
        </w:rPr>
        <w:t>致单条路径无法正常通信。而两跳路径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值也为</w:t>
      </w:r>
      <w:r>
        <w:rPr>
          <w:rFonts w:ascii="SimSun" w:eastAsia="SimSun" w:hAnsi="Times" w:cs="SimSun"/>
          <w:kern w:val="0"/>
          <w:sz w:val="32"/>
          <w:szCs w:val="32"/>
        </w:rPr>
        <w:t xml:space="preserve"> </w:t>
      </w:r>
      <w:r>
        <w:rPr>
          <w:rFonts w:ascii="Times" w:eastAsia="SimSun" w:hAnsi="Times" w:cs="Times"/>
          <w:kern w:val="0"/>
          <w:sz w:val="32"/>
          <w:szCs w:val="32"/>
        </w:rPr>
        <w:t>225(</w:t>
      </w:r>
      <w:r>
        <w:rPr>
          <w:rFonts w:ascii="SimSun" w:eastAsia="SimSun" w:hAnsi="Times" w:cs="SimSun" w:hint="eastAsia"/>
          <w:kern w:val="0"/>
          <w:sz w:val="32"/>
          <w:szCs w:val="32"/>
        </w:rPr>
        <w:t>因为需要减去</w:t>
      </w:r>
      <w:r>
        <w:rPr>
          <w:rFonts w:ascii="SimSun" w:eastAsia="SimSun" w:hAnsi="Times" w:cs="SimSun"/>
          <w:kern w:val="0"/>
          <w:sz w:val="32"/>
          <w:szCs w:val="32"/>
        </w:rPr>
        <w:t xml:space="preserve"> </w:t>
      </w:r>
      <w:r>
        <w:rPr>
          <w:rFonts w:ascii="Times" w:eastAsia="SimSun" w:hAnsi="Times" w:cs="Times"/>
          <w:kern w:val="0"/>
          <w:sz w:val="32"/>
          <w:szCs w:val="32"/>
        </w:rPr>
        <w:t xml:space="preserve">30 </w:t>
      </w:r>
      <w:r>
        <w:rPr>
          <w:rFonts w:ascii="SimSun" w:eastAsia="SimSun" w:hAnsi="Times" w:cs="SimSun" w:hint="eastAsia"/>
          <w:kern w:val="0"/>
          <w:sz w:val="32"/>
          <w:szCs w:val="32"/>
        </w:rPr>
        <w:t>的多跳惩</w:t>
      </w:r>
      <w:r>
        <w:rPr>
          <w:rFonts w:ascii="SimSun" w:eastAsia="SimSun" w:hAnsi="Times" w:cs="SimSun"/>
          <w:kern w:val="0"/>
          <w:sz w:val="32"/>
          <w:szCs w:val="32"/>
        </w:rPr>
        <w:t xml:space="preserve"> </w:t>
      </w:r>
      <w:r>
        <w:rPr>
          <w:rFonts w:ascii="SimSun" w:eastAsia="SimSun" w:hAnsi="Times" w:cs="SimSun" w:hint="eastAsia"/>
          <w:kern w:val="0"/>
          <w:sz w:val="32"/>
          <w:szCs w:val="32"/>
        </w:rPr>
        <w:t>罚值</w:t>
      </w:r>
      <w:r>
        <w:rPr>
          <w:rFonts w:ascii="SimSun" w:eastAsia="SimSun" w:hAnsi="Times" w:cs="SimSun"/>
          <w:kern w:val="0"/>
          <w:sz w:val="32"/>
          <w:szCs w:val="32"/>
        </w:rPr>
        <w:t>,</w:t>
      </w:r>
      <w:r>
        <w:rPr>
          <w:rFonts w:ascii="SimSun" w:eastAsia="SimSun" w:hAnsi="Times" w:cs="SimSun" w:hint="eastAsia"/>
          <w:kern w:val="0"/>
          <w:sz w:val="32"/>
          <w:szCs w:val="32"/>
        </w:rPr>
        <w:t>两跳路径的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值最大为</w:t>
      </w:r>
      <w:r>
        <w:rPr>
          <w:rFonts w:ascii="SimSun" w:eastAsia="SimSun" w:hAnsi="Times" w:cs="SimSun"/>
          <w:kern w:val="0"/>
          <w:sz w:val="32"/>
          <w:szCs w:val="32"/>
        </w:rPr>
        <w:t xml:space="preserve"> </w:t>
      </w:r>
      <w:r>
        <w:rPr>
          <w:rFonts w:ascii="Times" w:eastAsia="SimSun" w:hAnsi="Times" w:cs="Times"/>
          <w:kern w:val="0"/>
          <w:sz w:val="32"/>
          <w:szCs w:val="32"/>
        </w:rPr>
        <w:t>225)</w:t>
      </w:r>
      <w:r>
        <w:rPr>
          <w:rFonts w:ascii="SimSun" w:eastAsia="SimSun" w:hAnsi="Times" w:cs="SimSun" w:hint="eastAsia"/>
          <w:kern w:val="0"/>
          <w:sz w:val="32"/>
          <w:szCs w:val="32"/>
        </w:rPr>
        <w:t>。于是</w:t>
      </w:r>
      <w:r>
        <w:rPr>
          <w:rFonts w:ascii="SimSun" w:eastAsia="SimSun" w:hAnsi="Times" w:cs="SimSun"/>
          <w:kern w:val="0"/>
          <w:sz w:val="32"/>
          <w:szCs w:val="32"/>
        </w:rPr>
        <w:t>,</w:t>
      </w:r>
      <w:r>
        <w:rPr>
          <w:rFonts w:ascii="SimSun" w:eastAsia="SimSun" w:hAnsi="Times" w:cs="SimSun" w:hint="eastAsia"/>
          <w:kern w:val="0"/>
          <w:sz w:val="32"/>
          <w:szCs w:val="32"/>
        </w:rPr>
        <w:t>即使两跳路径的通信质量明显好于单</w:t>
      </w:r>
      <w:r>
        <w:rPr>
          <w:rFonts w:ascii="SimSun" w:eastAsia="SimSun" w:hAnsi="Times" w:cs="SimSun"/>
          <w:kern w:val="0"/>
          <w:sz w:val="32"/>
          <w:szCs w:val="32"/>
        </w:rPr>
        <w:t xml:space="preserve"> </w:t>
      </w:r>
      <w:r>
        <w:rPr>
          <w:rFonts w:ascii="SimSun" w:eastAsia="SimSun" w:hAnsi="Times" w:cs="SimSun" w:hint="eastAsia"/>
          <w:kern w:val="0"/>
          <w:sz w:val="32"/>
          <w:szCs w:val="32"/>
        </w:rPr>
        <w:t>跳路径</w:t>
      </w:r>
      <w:r>
        <w:rPr>
          <w:rFonts w:ascii="SimSun" w:eastAsia="SimSun" w:hAnsi="Times" w:cs="SimSun"/>
          <w:kern w:val="0"/>
          <w:sz w:val="32"/>
          <w:szCs w:val="32"/>
        </w:rPr>
        <w:t>,</w:t>
      </w:r>
      <w:r>
        <w:rPr>
          <w:rFonts w:ascii="SimSun" w:eastAsia="SimSun" w:hAnsi="Times" w:cs="SimSun" w:hint="eastAsia"/>
          <w:kern w:val="0"/>
          <w:sz w:val="32"/>
          <w:szCs w:val="32"/>
        </w:rPr>
        <w:t>但由于</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值无法及时真实地反应这个差异</w:t>
      </w:r>
      <w:r>
        <w:rPr>
          <w:rFonts w:ascii="SimSun" w:eastAsia="SimSun" w:hAnsi="Times" w:cs="SimSun"/>
          <w:kern w:val="0"/>
          <w:sz w:val="32"/>
          <w:szCs w:val="32"/>
        </w:rPr>
        <w:t>,</w:t>
      </w:r>
      <w:r>
        <w:rPr>
          <w:rFonts w:ascii="SimSun" w:eastAsia="SimSun" w:hAnsi="Times" w:cs="SimSun" w:hint="eastAsia"/>
          <w:kern w:val="0"/>
          <w:sz w:val="32"/>
          <w:szCs w:val="32"/>
        </w:rPr>
        <w:t>也就存在这样一个时间窗口</w:t>
      </w:r>
      <w:r>
        <w:rPr>
          <w:rFonts w:ascii="SimSun" w:eastAsia="SimSun" w:hAnsi="Times" w:cs="SimSun"/>
          <w:kern w:val="0"/>
          <w:sz w:val="32"/>
          <w:szCs w:val="32"/>
        </w:rPr>
        <w:t xml:space="preserve"> </w:t>
      </w:r>
      <w:r>
        <w:rPr>
          <w:rFonts w:ascii="SimSun" w:eastAsia="SimSun" w:hAnsi="Times" w:cs="SimSun" w:hint="eastAsia"/>
          <w:kern w:val="0"/>
          <w:sz w:val="32"/>
          <w:szCs w:val="32"/>
        </w:rPr>
        <w:t>无法正常通信。相反的</w:t>
      </w:r>
      <w:r>
        <w:rPr>
          <w:rFonts w:ascii="SimSun" w:eastAsia="SimSun" w:hAnsi="Times" w:cs="SimSun"/>
          <w:kern w:val="0"/>
          <w:sz w:val="32"/>
          <w:szCs w:val="32"/>
        </w:rPr>
        <w:t>,</w:t>
      </w:r>
      <w:r>
        <w:rPr>
          <w:rFonts w:ascii="SimSun" w:eastAsia="SimSun" w:hAnsi="Times" w:cs="SimSun" w:hint="eastAsia"/>
          <w:kern w:val="0"/>
          <w:sz w:val="32"/>
          <w:szCs w:val="32"/>
        </w:rPr>
        <w:t>如果从长路径切换到短路径</w:t>
      </w:r>
      <w:r>
        <w:rPr>
          <w:rFonts w:ascii="SimSun" w:eastAsia="SimSun" w:hAnsi="Times" w:cs="SimSun"/>
          <w:kern w:val="0"/>
          <w:sz w:val="32"/>
          <w:szCs w:val="32"/>
        </w:rPr>
        <w:t>,</w:t>
      </w:r>
      <w:r>
        <w:rPr>
          <w:rFonts w:ascii="SimSun" w:eastAsia="SimSun" w:hAnsi="Times" w:cs="SimSun" w:hint="eastAsia"/>
          <w:kern w:val="0"/>
          <w:sz w:val="32"/>
          <w:szCs w:val="32"/>
        </w:rPr>
        <w:t>就不存在这样一个时间窗</w:t>
      </w:r>
      <w:r>
        <w:rPr>
          <w:rFonts w:ascii="SimSun" w:eastAsia="SimSun" w:hAnsi="Times" w:cs="SimSun"/>
          <w:kern w:val="0"/>
          <w:sz w:val="32"/>
          <w:szCs w:val="32"/>
        </w:rPr>
        <w:t xml:space="preserve"> </w:t>
      </w:r>
      <w:r>
        <w:rPr>
          <w:rFonts w:ascii="SimSun" w:eastAsia="SimSun" w:hAnsi="Times" w:cs="SimSun" w:hint="eastAsia"/>
          <w:kern w:val="0"/>
          <w:sz w:val="32"/>
          <w:szCs w:val="32"/>
        </w:rPr>
        <w:t>口。因为如果短路径能够支持正常通信</w:t>
      </w:r>
      <w:r>
        <w:rPr>
          <w:rFonts w:ascii="SimSun" w:eastAsia="SimSun" w:hAnsi="Times" w:cs="SimSun"/>
          <w:kern w:val="0"/>
          <w:sz w:val="32"/>
          <w:szCs w:val="32"/>
        </w:rPr>
        <w:t>,</w:t>
      </w:r>
      <w:r>
        <w:rPr>
          <w:rFonts w:ascii="SimSun" w:eastAsia="SimSun" w:hAnsi="Times" w:cs="SimSun" w:hint="eastAsia"/>
          <w:kern w:val="0"/>
          <w:sz w:val="32"/>
          <w:szCs w:val="32"/>
        </w:rPr>
        <w:t>那么它的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值不会明显小于长路径</w:t>
      </w:r>
      <w:r>
        <w:rPr>
          <w:rFonts w:ascii="SimSun" w:eastAsia="SimSun" w:hAnsi="Times" w:cs="SimSun"/>
          <w:kern w:val="0"/>
          <w:sz w:val="32"/>
          <w:szCs w:val="32"/>
        </w:rPr>
        <w:t>,</w:t>
      </w:r>
      <w:r>
        <w:rPr>
          <w:rFonts w:ascii="SimSun" w:eastAsia="SimSun" w:hAnsi="Times" w:cs="SimSun" w:hint="eastAsia"/>
          <w:kern w:val="0"/>
          <w:sz w:val="32"/>
          <w:szCs w:val="32"/>
        </w:rPr>
        <w:t>当</w:t>
      </w:r>
      <w:r>
        <w:rPr>
          <w:rFonts w:ascii="SimSun" w:eastAsia="SimSun" w:hAnsi="Times" w:cs="SimSun"/>
          <w:kern w:val="0"/>
          <w:sz w:val="32"/>
          <w:szCs w:val="32"/>
        </w:rPr>
        <w:t xml:space="preserve"> </w:t>
      </w:r>
      <w:r>
        <w:rPr>
          <w:rFonts w:ascii="SimSun" w:eastAsia="SimSun" w:hAnsi="Times" w:cs="SimSun" w:hint="eastAsia"/>
          <w:kern w:val="0"/>
          <w:sz w:val="32"/>
          <w:szCs w:val="32"/>
        </w:rPr>
        <w:t>长路径的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值衰退到达一定程度就会触发路径切换。</w:t>
      </w:r>
      <w:r>
        <w:rPr>
          <w:rFonts w:ascii="SimSun" w:eastAsia="SimSun" w:hAnsi="Times" w:cs="SimSun"/>
          <w:kern w:val="0"/>
          <w:sz w:val="32"/>
          <w:szCs w:val="32"/>
        </w:rPr>
        <w:t xml:space="preserve"> </w:t>
      </w:r>
    </w:p>
    <w:p w14:paraId="08F5871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至于缩短</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值滑动平均窗口和增加</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发包频率</w:t>
      </w:r>
      <w:r>
        <w:rPr>
          <w:rFonts w:ascii="SimSun" w:eastAsia="SimSun" w:hAnsi="Times" w:cs="SimSun"/>
          <w:kern w:val="0"/>
          <w:sz w:val="32"/>
          <w:szCs w:val="32"/>
        </w:rPr>
        <w:t>,</w:t>
      </w:r>
      <w:r>
        <w:rPr>
          <w:rFonts w:ascii="SimSun" w:eastAsia="SimSun" w:hAnsi="Times" w:cs="SimSun" w:hint="eastAsia"/>
          <w:kern w:val="0"/>
          <w:sz w:val="32"/>
          <w:szCs w:val="32"/>
        </w:rPr>
        <w:t>虽然增加了链路切换的</w:t>
      </w:r>
      <w:r>
        <w:rPr>
          <w:rFonts w:ascii="SimSun" w:eastAsia="SimSun" w:hAnsi="Times" w:cs="SimSun"/>
          <w:kern w:val="0"/>
          <w:sz w:val="32"/>
          <w:szCs w:val="32"/>
        </w:rPr>
        <w:t xml:space="preserve"> </w:t>
      </w:r>
      <w:r>
        <w:rPr>
          <w:rFonts w:ascii="SimSun" w:eastAsia="SimSun" w:hAnsi="Times" w:cs="SimSun" w:hint="eastAsia"/>
          <w:kern w:val="0"/>
          <w:sz w:val="32"/>
          <w:szCs w:val="32"/>
        </w:rPr>
        <w:t>敏感性</w:t>
      </w:r>
      <w:r>
        <w:rPr>
          <w:rFonts w:ascii="SimSun" w:eastAsia="SimSun" w:hAnsi="Times" w:cs="SimSun"/>
          <w:kern w:val="0"/>
          <w:sz w:val="32"/>
          <w:szCs w:val="32"/>
        </w:rPr>
        <w:t>,</w:t>
      </w:r>
      <w:r>
        <w:rPr>
          <w:rFonts w:ascii="SimSun" w:eastAsia="SimSun" w:hAnsi="Times" w:cs="SimSun" w:hint="eastAsia"/>
          <w:kern w:val="0"/>
          <w:sz w:val="32"/>
          <w:szCs w:val="32"/>
        </w:rPr>
        <w:t>但可能造成路径切换频繁</w:t>
      </w:r>
      <w:r>
        <w:rPr>
          <w:rFonts w:ascii="SimSun" w:eastAsia="SimSun" w:hAnsi="Times" w:cs="SimSun"/>
          <w:kern w:val="0"/>
          <w:sz w:val="32"/>
          <w:szCs w:val="32"/>
        </w:rPr>
        <w:t>,</w:t>
      </w:r>
      <w:r>
        <w:rPr>
          <w:rFonts w:ascii="SimSun" w:eastAsia="SimSun" w:hAnsi="Times" w:cs="SimSun" w:hint="eastAsia"/>
          <w:kern w:val="0"/>
          <w:sz w:val="32"/>
          <w:szCs w:val="32"/>
        </w:rPr>
        <w:t>在一些场景下可能链路质量波动频繁</w:t>
      </w:r>
      <w:r>
        <w:rPr>
          <w:rFonts w:ascii="SimSun" w:eastAsia="SimSun" w:hAnsi="Times" w:cs="SimSun"/>
          <w:kern w:val="0"/>
          <w:sz w:val="32"/>
          <w:szCs w:val="32"/>
        </w:rPr>
        <w:t>,</w:t>
      </w:r>
      <w:r>
        <w:rPr>
          <w:rFonts w:ascii="SimSun" w:eastAsia="SimSun" w:hAnsi="Times" w:cs="SimSun" w:hint="eastAsia"/>
          <w:kern w:val="0"/>
          <w:sz w:val="32"/>
          <w:szCs w:val="32"/>
        </w:rPr>
        <w:t>导致链</w:t>
      </w:r>
      <w:r>
        <w:rPr>
          <w:rFonts w:ascii="SimSun" w:eastAsia="SimSun" w:hAnsi="Times" w:cs="SimSun"/>
          <w:kern w:val="0"/>
          <w:sz w:val="32"/>
          <w:szCs w:val="32"/>
        </w:rPr>
        <w:t xml:space="preserve"> </w:t>
      </w:r>
      <w:r>
        <w:rPr>
          <w:rFonts w:ascii="SimSun" w:eastAsia="SimSun" w:hAnsi="Times" w:cs="SimSun" w:hint="eastAsia"/>
          <w:kern w:val="0"/>
          <w:sz w:val="32"/>
          <w:szCs w:val="32"/>
        </w:rPr>
        <w:t>路切换频繁</w:t>
      </w:r>
      <w:r>
        <w:rPr>
          <w:rFonts w:ascii="SimSun" w:eastAsia="SimSun" w:hAnsi="Times" w:cs="SimSun"/>
          <w:kern w:val="0"/>
          <w:sz w:val="32"/>
          <w:szCs w:val="32"/>
        </w:rPr>
        <w:t>,</w:t>
      </w:r>
      <w:r>
        <w:rPr>
          <w:rFonts w:ascii="SimSun" w:eastAsia="SimSun" w:hAnsi="Times" w:cs="SimSun" w:hint="eastAsia"/>
          <w:kern w:val="0"/>
          <w:sz w:val="32"/>
          <w:szCs w:val="32"/>
        </w:rPr>
        <w:t>进儿导致网络无法提供正常的数据传输功能。这也会成为网络遭受</w:t>
      </w:r>
      <w:r>
        <w:rPr>
          <w:rFonts w:ascii="SimSun" w:eastAsia="SimSun" w:hAnsi="Times" w:cs="SimSun"/>
          <w:kern w:val="0"/>
          <w:sz w:val="32"/>
          <w:szCs w:val="32"/>
        </w:rPr>
        <w:t xml:space="preserve"> </w:t>
      </w:r>
      <w:r>
        <w:rPr>
          <w:rFonts w:ascii="Times" w:eastAsia="SimSun" w:hAnsi="Times" w:cs="Times"/>
          <w:kern w:val="0"/>
          <w:sz w:val="32"/>
          <w:szCs w:val="32"/>
        </w:rPr>
        <w:t xml:space="preserve">DOS </w:t>
      </w:r>
      <w:r>
        <w:rPr>
          <w:rFonts w:ascii="SimSun" w:eastAsia="SimSun" w:hAnsi="Times" w:cs="SimSun" w:hint="eastAsia"/>
          <w:kern w:val="0"/>
          <w:sz w:val="32"/>
          <w:szCs w:val="32"/>
        </w:rPr>
        <w:t>攻击的一个隐患。</w:t>
      </w:r>
      <w:r>
        <w:rPr>
          <w:rFonts w:ascii="SimSun" w:eastAsia="SimSun" w:hAnsi="Times" w:cs="SimSun"/>
          <w:kern w:val="0"/>
          <w:sz w:val="32"/>
          <w:szCs w:val="32"/>
        </w:rPr>
        <w:t xml:space="preserve"> </w:t>
      </w:r>
    </w:p>
    <w:p w14:paraId="4E4B7656"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4.3.3 </w:t>
      </w:r>
      <w:r>
        <w:rPr>
          <w:rFonts w:ascii="SimHei" w:eastAsia="SimHei" w:hAnsi="Times" w:cs="SimHei" w:hint="eastAsia"/>
          <w:kern w:val="0"/>
          <w:sz w:val="34"/>
          <w:szCs w:val="34"/>
        </w:rPr>
        <w:t>路由切换优化</w:t>
      </w:r>
      <w:r>
        <w:rPr>
          <w:rFonts w:ascii="SimHei" w:eastAsia="SimHei" w:hAnsi="Times" w:cs="SimHei"/>
          <w:kern w:val="0"/>
          <w:sz w:val="34"/>
          <w:szCs w:val="34"/>
        </w:rPr>
        <w:t xml:space="preserve"> </w:t>
      </w:r>
    </w:p>
    <w:p w14:paraId="40078EF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在实验阶段已经尝试了两种解决方案</w:t>
      </w:r>
      <w:r>
        <w:rPr>
          <w:rFonts w:ascii="SimSun" w:eastAsia="SimSun" w:hAnsi="Times" w:cs="SimSun"/>
          <w:kern w:val="0"/>
          <w:sz w:val="32"/>
          <w:szCs w:val="32"/>
        </w:rPr>
        <w:t>,</w:t>
      </w:r>
      <w:r>
        <w:rPr>
          <w:rFonts w:ascii="SimSun" w:eastAsia="SimSun" w:hAnsi="Times" w:cs="SimSun" w:hint="eastAsia"/>
          <w:kern w:val="0"/>
          <w:sz w:val="32"/>
          <w:szCs w:val="32"/>
        </w:rPr>
        <w:t>并做了分析</w:t>
      </w:r>
      <w:r>
        <w:rPr>
          <w:rFonts w:ascii="SimSun" w:eastAsia="SimSun" w:hAnsi="Times" w:cs="SimSun"/>
          <w:kern w:val="0"/>
          <w:sz w:val="32"/>
          <w:szCs w:val="32"/>
        </w:rPr>
        <w:t>,</w:t>
      </w:r>
      <w:r>
        <w:rPr>
          <w:rFonts w:ascii="SimSun" w:eastAsia="SimSun" w:hAnsi="Times" w:cs="SimSun" w:hint="eastAsia"/>
          <w:kern w:val="0"/>
          <w:sz w:val="32"/>
          <w:szCs w:val="32"/>
        </w:rPr>
        <w:t>一种是缩减</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值计算的</w:t>
      </w:r>
      <w:r>
        <w:rPr>
          <w:rFonts w:ascii="SimSun" w:eastAsia="SimSun" w:hAnsi="Times" w:cs="SimSun"/>
          <w:kern w:val="0"/>
          <w:sz w:val="32"/>
          <w:szCs w:val="32"/>
        </w:rPr>
        <w:t xml:space="preserve"> </w:t>
      </w:r>
      <w:r>
        <w:rPr>
          <w:rFonts w:ascii="SimSun" w:eastAsia="SimSun" w:hAnsi="Times" w:cs="SimSun" w:hint="eastAsia"/>
          <w:kern w:val="0"/>
          <w:sz w:val="32"/>
          <w:szCs w:val="32"/>
        </w:rPr>
        <w:t>滑动窗口</w:t>
      </w:r>
      <w:r>
        <w:rPr>
          <w:rFonts w:ascii="SimSun" w:eastAsia="SimSun" w:hAnsi="Times" w:cs="SimSun"/>
          <w:kern w:val="0"/>
          <w:sz w:val="32"/>
          <w:szCs w:val="32"/>
        </w:rPr>
        <w:t>,</w:t>
      </w:r>
      <w:r>
        <w:rPr>
          <w:rFonts w:ascii="SimSun" w:eastAsia="SimSun" w:hAnsi="Times" w:cs="SimSun" w:hint="eastAsia"/>
          <w:kern w:val="0"/>
          <w:sz w:val="32"/>
          <w:szCs w:val="32"/>
        </w:rPr>
        <w:t>另一种是增大</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的发包频率</w:t>
      </w:r>
      <w:r>
        <w:rPr>
          <w:rFonts w:ascii="SimSun" w:eastAsia="SimSun" w:hAnsi="Times" w:cs="SimSun"/>
          <w:kern w:val="0"/>
          <w:sz w:val="32"/>
          <w:szCs w:val="32"/>
        </w:rPr>
        <w:t>,</w:t>
      </w:r>
      <w:r>
        <w:rPr>
          <w:rFonts w:ascii="SimSun" w:eastAsia="SimSun" w:hAnsi="Times" w:cs="SimSun" w:hint="eastAsia"/>
          <w:kern w:val="0"/>
          <w:sz w:val="32"/>
          <w:szCs w:val="32"/>
        </w:rPr>
        <w:t>两者同样都会造成链路的抖动</w:t>
      </w:r>
      <w:r>
        <w:rPr>
          <w:rFonts w:ascii="SimSun" w:eastAsia="SimSun" w:hAnsi="Times" w:cs="SimSun"/>
          <w:kern w:val="0"/>
          <w:sz w:val="32"/>
          <w:szCs w:val="32"/>
        </w:rPr>
        <w:t>,</w:t>
      </w:r>
      <w:r>
        <w:rPr>
          <w:rFonts w:ascii="SimSun" w:eastAsia="SimSun" w:hAnsi="Times" w:cs="SimSun" w:hint="eastAsia"/>
          <w:kern w:val="0"/>
          <w:sz w:val="32"/>
          <w:szCs w:val="32"/>
        </w:rPr>
        <w:t>导致</w:t>
      </w:r>
      <w:r>
        <w:rPr>
          <w:rFonts w:ascii="SimSun" w:eastAsia="SimSun" w:hAnsi="Times" w:cs="SimSun"/>
          <w:kern w:val="0"/>
          <w:sz w:val="32"/>
          <w:szCs w:val="32"/>
        </w:rPr>
        <w:t xml:space="preserve"> </w:t>
      </w:r>
      <w:r>
        <w:rPr>
          <w:rFonts w:ascii="SimSun" w:eastAsia="SimSun" w:hAnsi="Times" w:cs="SimSun" w:hint="eastAsia"/>
          <w:kern w:val="0"/>
          <w:sz w:val="32"/>
          <w:szCs w:val="32"/>
        </w:rPr>
        <w:t>无法提供正常的数据传输服务。但是两种方法确实可以很好的提升路由切换的速</w:t>
      </w:r>
      <w:r>
        <w:rPr>
          <w:rFonts w:ascii="SimSun" w:eastAsia="SimSun" w:hAnsi="Times" w:cs="SimSun"/>
          <w:kern w:val="0"/>
          <w:sz w:val="32"/>
          <w:szCs w:val="32"/>
        </w:rPr>
        <w:t xml:space="preserve"> </w:t>
      </w:r>
      <w:r>
        <w:rPr>
          <w:rFonts w:ascii="SimSun" w:eastAsia="SimSun" w:hAnsi="Times" w:cs="SimSun" w:hint="eastAsia"/>
          <w:kern w:val="0"/>
          <w:sz w:val="32"/>
          <w:szCs w:val="32"/>
        </w:rPr>
        <w:t>率。于是问题转化为如何在较小的滑动窗口和较高的</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发包频率下减少路由</w:t>
      </w:r>
      <w:r>
        <w:rPr>
          <w:rFonts w:ascii="SimSun" w:eastAsia="SimSun" w:hAnsi="Times" w:cs="SimSun"/>
          <w:kern w:val="0"/>
          <w:sz w:val="32"/>
          <w:szCs w:val="32"/>
        </w:rPr>
        <w:t xml:space="preserve"> </w:t>
      </w:r>
      <w:r>
        <w:rPr>
          <w:rFonts w:ascii="SimSun" w:eastAsia="SimSun" w:hAnsi="Times" w:cs="SimSun" w:hint="eastAsia"/>
          <w:kern w:val="0"/>
          <w:sz w:val="32"/>
          <w:szCs w:val="32"/>
        </w:rPr>
        <w:t>抖动的产生</w:t>
      </w:r>
      <w:r>
        <w:rPr>
          <w:rFonts w:ascii="Times" w:eastAsia="SimSun" w:hAnsi="Times" w:cs="Times"/>
          <w:kern w:val="0"/>
          <w:sz w:val="32"/>
          <w:szCs w:val="32"/>
        </w:rPr>
        <w:t xml:space="preserve">? </w:t>
      </w:r>
    </w:p>
    <w:p w14:paraId="7D039B4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BATMAN-adv </w:t>
      </w:r>
      <w:r>
        <w:rPr>
          <w:rFonts w:ascii="SimSun" w:eastAsia="SimSun" w:hAnsi="Times" w:cs="SimSun" w:hint="eastAsia"/>
          <w:kern w:val="0"/>
          <w:sz w:val="32"/>
          <w:szCs w:val="32"/>
        </w:rPr>
        <w:t>在路由选择算法上考虑了路由抖动的问题。它的实现思路很简</w:t>
      </w:r>
      <w:r>
        <w:rPr>
          <w:rFonts w:ascii="SimSun" w:eastAsia="SimSun" w:hAnsi="Times" w:cs="SimSun"/>
          <w:kern w:val="0"/>
          <w:sz w:val="32"/>
          <w:szCs w:val="32"/>
        </w:rPr>
        <w:t xml:space="preserve"> </w:t>
      </w:r>
      <w:r>
        <w:rPr>
          <w:rFonts w:ascii="Times" w:eastAsia="SimSun" w:hAnsi="Times" w:cs="Times"/>
          <w:kern w:val="0"/>
          <w:sz w:val="30"/>
          <w:szCs w:val="30"/>
        </w:rPr>
        <w:t xml:space="preserve">40 </w:t>
      </w:r>
    </w:p>
    <w:p w14:paraId="0E67CF1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lastRenderedPageBreak/>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3F7FEA3D"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0F4783FA" wp14:editId="459EB934">
            <wp:extent cx="3413125" cy="107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2949F3F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单</w:t>
      </w:r>
      <w:r>
        <w:rPr>
          <w:rFonts w:ascii="SimSun" w:eastAsia="SimSun" w:hAnsi="Times" w:cs="SimSun"/>
          <w:kern w:val="0"/>
          <w:sz w:val="32"/>
          <w:szCs w:val="32"/>
        </w:rPr>
        <w:t>,</w:t>
      </w:r>
      <w:r>
        <w:rPr>
          <w:rFonts w:ascii="SimSun" w:eastAsia="SimSun" w:hAnsi="Times" w:cs="SimSun" w:hint="eastAsia"/>
          <w:kern w:val="0"/>
          <w:sz w:val="32"/>
          <w:szCs w:val="32"/>
        </w:rPr>
        <w:t>只有在发现一条路径的整体</w:t>
      </w:r>
      <w:r>
        <w:rPr>
          <w:rFonts w:ascii="SimSun" w:eastAsia="SimSun" w:hAnsi="Times" w:cs="SimSun"/>
          <w:kern w:val="0"/>
          <w:sz w:val="32"/>
          <w:szCs w:val="32"/>
        </w:rPr>
        <w:t xml:space="preserve"> </w:t>
      </w:r>
      <w:r>
        <w:rPr>
          <w:rFonts w:ascii="Times" w:eastAsia="SimSun" w:hAnsi="Times" w:cs="Times"/>
          <w:kern w:val="0"/>
          <w:sz w:val="32"/>
          <w:szCs w:val="32"/>
        </w:rPr>
        <w:t xml:space="preserve">QT </w:t>
      </w:r>
      <w:r>
        <w:rPr>
          <w:rFonts w:ascii="SimSun" w:eastAsia="SimSun" w:hAnsi="Times" w:cs="SimSun" w:hint="eastAsia"/>
          <w:kern w:val="0"/>
          <w:sz w:val="32"/>
          <w:szCs w:val="32"/>
        </w:rPr>
        <w:t>值</w:t>
      </w:r>
      <w:r>
        <w:rPr>
          <w:rFonts w:ascii="KaiTi" w:eastAsia="KaiTi" w:hAnsi="Times" w:cs="KaiTi" w:hint="eastAsia"/>
          <w:kern w:val="0"/>
          <w:sz w:val="32"/>
          <w:szCs w:val="32"/>
        </w:rPr>
        <w:t>明显</w:t>
      </w:r>
      <w:r>
        <w:rPr>
          <w:rFonts w:ascii="SimSun" w:eastAsia="SimSun" w:hAnsi="Times" w:cs="SimSun" w:hint="eastAsia"/>
          <w:kern w:val="0"/>
          <w:sz w:val="32"/>
          <w:szCs w:val="32"/>
        </w:rPr>
        <w:t>优于当前使用的链路时才会切换到新</w:t>
      </w:r>
      <w:r>
        <w:rPr>
          <w:rFonts w:ascii="SimSun" w:eastAsia="SimSun" w:hAnsi="Times" w:cs="SimSun"/>
          <w:kern w:val="0"/>
          <w:sz w:val="32"/>
          <w:szCs w:val="32"/>
        </w:rPr>
        <w:t xml:space="preserve"> </w:t>
      </w:r>
      <w:r>
        <w:rPr>
          <w:rFonts w:ascii="SimSun" w:eastAsia="SimSun" w:hAnsi="Times" w:cs="SimSun" w:hint="eastAsia"/>
          <w:kern w:val="0"/>
          <w:sz w:val="32"/>
          <w:szCs w:val="32"/>
        </w:rPr>
        <w:t>的路径上。所谓</w:t>
      </w:r>
      <w:r>
        <w:rPr>
          <w:rFonts w:ascii="KaiTi" w:eastAsia="KaiTi" w:hAnsi="Times" w:cs="KaiTi" w:hint="eastAsia"/>
          <w:kern w:val="0"/>
          <w:sz w:val="32"/>
          <w:szCs w:val="32"/>
        </w:rPr>
        <w:t>明显</w:t>
      </w:r>
      <w:r>
        <w:rPr>
          <w:rFonts w:ascii="SimSun" w:eastAsia="SimSun" w:hAnsi="Times" w:cs="SimSun" w:hint="eastAsia"/>
          <w:kern w:val="0"/>
          <w:sz w:val="32"/>
          <w:szCs w:val="32"/>
        </w:rPr>
        <w:t>即存在一个固定的</w:t>
      </w:r>
      <w:r>
        <w:rPr>
          <w:rFonts w:ascii="KaiTi" w:eastAsia="KaiTi" w:hAnsi="Times" w:cs="KaiTi" w:hint="eastAsia"/>
          <w:kern w:val="0"/>
          <w:sz w:val="32"/>
          <w:szCs w:val="32"/>
        </w:rPr>
        <w:t>切换阈值</w:t>
      </w:r>
      <w:r>
        <w:rPr>
          <w:rFonts w:ascii="SimSun" w:eastAsia="SimSun" w:hAnsi="Times" w:cs="SimSun"/>
          <w:kern w:val="0"/>
          <w:sz w:val="32"/>
          <w:szCs w:val="32"/>
        </w:rPr>
        <w:t>,</w:t>
      </w:r>
      <w:r>
        <w:rPr>
          <w:rFonts w:ascii="SimSun" w:eastAsia="SimSun" w:hAnsi="Times" w:cs="SimSun" w:hint="eastAsia"/>
          <w:kern w:val="0"/>
          <w:sz w:val="32"/>
          <w:szCs w:val="32"/>
        </w:rPr>
        <w:t>只有当存在一条链路的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值高</w:t>
      </w:r>
      <w:r>
        <w:rPr>
          <w:rFonts w:ascii="SimSun" w:eastAsia="SimSun" w:hAnsi="Times" w:cs="SimSun"/>
          <w:kern w:val="0"/>
          <w:sz w:val="32"/>
          <w:szCs w:val="32"/>
        </w:rPr>
        <w:t xml:space="preserve"> </w:t>
      </w:r>
      <w:r>
        <w:rPr>
          <w:rFonts w:ascii="SimSun" w:eastAsia="SimSun" w:hAnsi="Times" w:cs="SimSun" w:hint="eastAsia"/>
          <w:kern w:val="0"/>
          <w:sz w:val="32"/>
          <w:szCs w:val="32"/>
        </w:rPr>
        <w:t>于当前链路</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值至少</w:t>
      </w:r>
      <w:r>
        <w:rPr>
          <w:rFonts w:ascii="KaiTi" w:eastAsia="KaiTi" w:hAnsi="Times" w:cs="KaiTi" w:hint="eastAsia"/>
          <w:kern w:val="0"/>
          <w:sz w:val="32"/>
          <w:szCs w:val="32"/>
        </w:rPr>
        <w:t>切换阈值</w:t>
      </w:r>
      <w:r>
        <w:rPr>
          <w:rFonts w:ascii="SimSun" w:eastAsia="SimSun" w:hAnsi="Times" w:cs="SimSun" w:hint="eastAsia"/>
          <w:kern w:val="0"/>
          <w:sz w:val="32"/>
          <w:szCs w:val="32"/>
        </w:rPr>
        <w:t>时才会进行链路切换。固定阈值的方法在一些场</w:t>
      </w:r>
      <w:r>
        <w:rPr>
          <w:rFonts w:ascii="SimSun" w:eastAsia="SimSun" w:hAnsi="Times" w:cs="SimSun"/>
          <w:kern w:val="0"/>
          <w:sz w:val="32"/>
          <w:szCs w:val="32"/>
        </w:rPr>
        <w:t xml:space="preserve"> </w:t>
      </w:r>
      <w:r>
        <w:rPr>
          <w:rFonts w:ascii="SimSun" w:eastAsia="SimSun" w:hAnsi="Times" w:cs="SimSun" w:hint="eastAsia"/>
          <w:kern w:val="0"/>
          <w:sz w:val="32"/>
          <w:szCs w:val="32"/>
        </w:rPr>
        <w:t>景下适用</w:t>
      </w:r>
      <w:r>
        <w:rPr>
          <w:rFonts w:ascii="SimSun" w:eastAsia="SimSun" w:hAnsi="Times" w:cs="SimSun"/>
          <w:kern w:val="0"/>
          <w:sz w:val="32"/>
          <w:szCs w:val="32"/>
        </w:rPr>
        <w:t>,</w:t>
      </w:r>
      <w:r>
        <w:rPr>
          <w:rFonts w:ascii="SimSun" w:eastAsia="SimSun" w:hAnsi="Times" w:cs="SimSun" w:hint="eastAsia"/>
          <w:kern w:val="0"/>
          <w:sz w:val="32"/>
          <w:szCs w:val="32"/>
        </w:rPr>
        <w:t>但是也存在显著的缺陷</w:t>
      </w:r>
      <w:r>
        <w:rPr>
          <w:rFonts w:ascii="SimSun" w:eastAsia="SimSun" w:hAnsi="Times" w:cs="SimSun"/>
          <w:kern w:val="0"/>
          <w:sz w:val="32"/>
          <w:szCs w:val="32"/>
        </w:rPr>
        <w:t>,</w:t>
      </w:r>
      <w:r>
        <w:rPr>
          <w:rFonts w:ascii="SimSun" w:eastAsia="SimSun" w:hAnsi="Times" w:cs="SimSun" w:hint="eastAsia"/>
          <w:kern w:val="0"/>
          <w:sz w:val="32"/>
          <w:szCs w:val="32"/>
        </w:rPr>
        <w:t>如果阈值设得过低</w:t>
      </w:r>
      <w:r>
        <w:rPr>
          <w:rFonts w:ascii="SimSun" w:eastAsia="SimSun" w:hAnsi="Times" w:cs="SimSun"/>
          <w:kern w:val="0"/>
          <w:sz w:val="32"/>
          <w:szCs w:val="32"/>
        </w:rPr>
        <w:t>,</w:t>
      </w:r>
      <w:r>
        <w:rPr>
          <w:rFonts w:ascii="SimSun" w:eastAsia="SimSun" w:hAnsi="Times" w:cs="SimSun" w:hint="eastAsia"/>
          <w:kern w:val="0"/>
          <w:sz w:val="32"/>
          <w:szCs w:val="32"/>
        </w:rPr>
        <w:t>则不能防止路由抖动</w:t>
      </w:r>
      <w:r>
        <w:rPr>
          <w:rFonts w:ascii="SimSun" w:eastAsia="SimSun" w:hAnsi="Times" w:cs="SimSun"/>
          <w:kern w:val="0"/>
          <w:sz w:val="32"/>
          <w:szCs w:val="32"/>
        </w:rPr>
        <w:t>;</w:t>
      </w:r>
      <w:r>
        <w:rPr>
          <w:rFonts w:ascii="SimSun" w:eastAsia="SimSun" w:hAnsi="Times" w:cs="SimSun" w:hint="eastAsia"/>
          <w:kern w:val="0"/>
          <w:sz w:val="32"/>
          <w:szCs w:val="32"/>
        </w:rPr>
        <w:t>如</w:t>
      </w:r>
      <w:r>
        <w:rPr>
          <w:rFonts w:ascii="SimSun" w:eastAsia="SimSun" w:hAnsi="Times" w:cs="SimSun"/>
          <w:kern w:val="0"/>
          <w:sz w:val="32"/>
          <w:szCs w:val="32"/>
        </w:rPr>
        <w:t xml:space="preserve"> </w:t>
      </w:r>
      <w:r>
        <w:rPr>
          <w:rFonts w:ascii="SimSun" w:eastAsia="SimSun" w:hAnsi="Times" w:cs="SimSun" w:hint="eastAsia"/>
          <w:kern w:val="0"/>
          <w:sz w:val="32"/>
          <w:szCs w:val="32"/>
        </w:rPr>
        <w:t>果阈值设得过高</w:t>
      </w:r>
      <w:r>
        <w:rPr>
          <w:rFonts w:ascii="SimSun" w:eastAsia="SimSun" w:hAnsi="Times" w:cs="SimSun"/>
          <w:kern w:val="0"/>
          <w:sz w:val="32"/>
          <w:szCs w:val="32"/>
        </w:rPr>
        <w:t>,</w:t>
      </w:r>
      <w:r>
        <w:rPr>
          <w:rFonts w:ascii="SimSun" w:eastAsia="SimSun" w:hAnsi="Times" w:cs="SimSun" w:hint="eastAsia"/>
          <w:kern w:val="0"/>
          <w:sz w:val="32"/>
          <w:szCs w:val="32"/>
        </w:rPr>
        <w:t>那么当当前路径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值较低</w:t>
      </w:r>
      <w:r>
        <w:rPr>
          <w:rFonts w:ascii="SimSun" w:eastAsia="SimSun" w:hAnsi="Times" w:cs="SimSun"/>
          <w:kern w:val="0"/>
          <w:sz w:val="32"/>
          <w:szCs w:val="32"/>
        </w:rPr>
        <w:t>,</w:t>
      </w:r>
      <w:r>
        <w:rPr>
          <w:rFonts w:ascii="SimSun" w:eastAsia="SimSun" w:hAnsi="Times" w:cs="SimSun" w:hint="eastAsia"/>
          <w:kern w:val="0"/>
          <w:sz w:val="32"/>
          <w:szCs w:val="32"/>
        </w:rPr>
        <w:t>以致不能提供良好的传输带宽时</w:t>
      </w:r>
      <w:r>
        <w:rPr>
          <w:rFonts w:ascii="SimSun" w:eastAsia="SimSun" w:hAnsi="Times" w:cs="SimSun"/>
          <w:kern w:val="0"/>
          <w:sz w:val="32"/>
          <w:szCs w:val="32"/>
        </w:rPr>
        <w:t xml:space="preserve">, </w:t>
      </w:r>
      <w:r>
        <w:rPr>
          <w:rFonts w:ascii="SimSun" w:eastAsia="SimSun" w:hAnsi="Times" w:cs="SimSun" w:hint="eastAsia"/>
          <w:kern w:val="0"/>
          <w:sz w:val="32"/>
          <w:szCs w:val="32"/>
        </w:rPr>
        <w:t>不能够及时切换到</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值较大的链路上。那么能否找到一个合理的阈值</w:t>
      </w:r>
      <w:r>
        <w:rPr>
          <w:rFonts w:ascii="SimSun" w:eastAsia="SimSun" w:hAnsi="Times" w:cs="SimSun"/>
          <w:kern w:val="0"/>
          <w:sz w:val="32"/>
          <w:szCs w:val="32"/>
        </w:rPr>
        <w:t>,</w:t>
      </w:r>
      <w:r>
        <w:rPr>
          <w:rFonts w:ascii="SimSun" w:eastAsia="SimSun" w:hAnsi="Times" w:cs="SimSun" w:hint="eastAsia"/>
          <w:kern w:val="0"/>
          <w:sz w:val="32"/>
          <w:szCs w:val="32"/>
        </w:rPr>
        <w:t>在两者之</w:t>
      </w:r>
      <w:r>
        <w:rPr>
          <w:rFonts w:ascii="SimSun" w:eastAsia="SimSun" w:hAnsi="Times" w:cs="SimSun"/>
          <w:kern w:val="0"/>
          <w:sz w:val="32"/>
          <w:szCs w:val="32"/>
        </w:rPr>
        <w:t xml:space="preserve"> </w:t>
      </w:r>
      <w:r>
        <w:rPr>
          <w:rFonts w:ascii="SimSun" w:eastAsia="SimSun" w:hAnsi="Times" w:cs="SimSun" w:hint="eastAsia"/>
          <w:kern w:val="0"/>
          <w:sz w:val="32"/>
          <w:szCs w:val="32"/>
        </w:rPr>
        <w:t>间取得平衡呢</w:t>
      </w:r>
      <w:r>
        <w:rPr>
          <w:rFonts w:ascii="SimSun" w:eastAsia="SimSun" w:hAnsi="Times" w:cs="SimSun"/>
          <w:kern w:val="0"/>
          <w:sz w:val="32"/>
          <w:szCs w:val="32"/>
        </w:rPr>
        <w:t>?</w:t>
      </w:r>
      <w:r>
        <w:rPr>
          <w:rFonts w:ascii="SimSun" w:eastAsia="SimSun" w:hAnsi="Times" w:cs="SimSun" w:hint="eastAsia"/>
          <w:kern w:val="0"/>
          <w:sz w:val="32"/>
          <w:szCs w:val="32"/>
        </w:rPr>
        <w:t>很遗憾</w:t>
      </w:r>
      <w:r>
        <w:rPr>
          <w:rFonts w:ascii="SimSun" w:eastAsia="SimSun" w:hAnsi="Times" w:cs="SimSun"/>
          <w:kern w:val="0"/>
          <w:sz w:val="32"/>
          <w:szCs w:val="32"/>
        </w:rPr>
        <w:t>,</w:t>
      </w:r>
      <w:r>
        <w:rPr>
          <w:rFonts w:ascii="SimSun" w:eastAsia="SimSun" w:hAnsi="Times" w:cs="SimSun" w:hint="eastAsia"/>
          <w:kern w:val="0"/>
          <w:sz w:val="32"/>
          <w:szCs w:val="32"/>
        </w:rPr>
        <w:t>不存在这样的万能阈值</w:t>
      </w:r>
      <w:r>
        <w:rPr>
          <w:rFonts w:ascii="SimSun" w:eastAsia="SimSun" w:hAnsi="Times" w:cs="SimSun"/>
          <w:kern w:val="0"/>
          <w:sz w:val="32"/>
          <w:szCs w:val="32"/>
        </w:rPr>
        <w:t>,</w:t>
      </w:r>
      <w:r>
        <w:rPr>
          <w:rFonts w:ascii="SimSun" w:eastAsia="SimSun" w:hAnsi="Times" w:cs="SimSun" w:hint="eastAsia"/>
          <w:kern w:val="0"/>
          <w:sz w:val="32"/>
          <w:szCs w:val="32"/>
        </w:rPr>
        <w:t>因为无线链路本身受环境影响</w:t>
      </w:r>
      <w:r>
        <w:rPr>
          <w:rFonts w:ascii="SimSun" w:eastAsia="SimSun" w:hAnsi="Times" w:cs="SimSun"/>
          <w:kern w:val="0"/>
          <w:sz w:val="32"/>
          <w:szCs w:val="32"/>
        </w:rPr>
        <w:t xml:space="preserve"> </w:t>
      </w:r>
      <w:r>
        <w:rPr>
          <w:rFonts w:ascii="SimSun" w:eastAsia="SimSun" w:hAnsi="Times" w:cs="SimSun" w:hint="eastAsia"/>
          <w:kern w:val="0"/>
          <w:sz w:val="32"/>
          <w:szCs w:val="32"/>
        </w:rPr>
        <w:t>非常大</w:t>
      </w:r>
      <w:r>
        <w:rPr>
          <w:rFonts w:ascii="SimSun" w:eastAsia="SimSun" w:hAnsi="Times" w:cs="SimSun"/>
          <w:kern w:val="0"/>
          <w:sz w:val="32"/>
          <w:szCs w:val="32"/>
        </w:rPr>
        <w:t>,</w:t>
      </w:r>
      <w:r>
        <w:rPr>
          <w:rFonts w:ascii="SimSun" w:eastAsia="SimSun" w:hAnsi="Times" w:cs="SimSun" w:hint="eastAsia"/>
          <w:kern w:val="0"/>
          <w:sz w:val="32"/>
          <w:szCs w:val="32"/>
        </w:rPr>
        <w:t>在不同的环境中</w:t>
      </w:r>
      <w:r>
        <w:rPr>
          <w:rFonts w:ascii="SimSun" w:eastAsia="SimSun" w:hAnsi="Times" w:cs="SimSun"/>
          <w:kern w:val="0"/>
          <w:sz w:val="32"/>
          <w:szCs w:val="32"/>
        </w:rPr>
        <w:t>,</w:t>
      </w:r>
      <w:r>
        <w:rPr>
          <w:rFonts w:ascii="SimSun" w:eastAsia="SimSun" w:hAnsi="Times" w:cs="SimSun" w:hint="eastAsia"/>
          <w:kern w:val="0"/>
          <w:sz w:val="32"/>
          <w:szCs w:val="32"/>
        </w:rPr>
        <w:t>这个阈值的取值会千差万别。那么</w:t>
      </w:r>
      <w:r>
        <w:rPr>
          <w:rFonts w:ascii="SimSun" w:eastAsia="SimSun" w:hAnsi="Times" w:cs="SimSun"/>
          <w:kern w:val="0"/>
          <w:sz w:val="32"/>
          <w:szCs w:val="32"/>
        </w:rPr>
        <w:t>,</w:t>
      </w:r>
      <w:r>
        <w:rPr>
          <w:rFonts w:ascii="SimSun" w:eastAsia="SimSun" w:hAnsi="Times" w:cs="SimSun" w:hint="eastAsia"/>
          <w:kern w:val="0"/>
          <w:sz w:val="32"/>
          <w:szCs w:val="32"/>
        </w:rPr>
        <w:t>如何设定一个合理</w:t>
      </w:r>
      <w:r>
        <w:rPr>
          <w:rFonts w:ascii="SimSun" w:eastAsia="SimSun" w:hAnsi="Times" w:cs="SimSun"/>
          <w:kern w:val="0"/>
          <w:sz w:val="32"/>
          <w:szCs w:val="32"/>
        </w:rPr>
        <w:t xml:space="preserve"> </w:t>
      </w:r>
      <w:r>
        <w:rPr>
          <w:rFonts w:ascii="SimSun" w:eastAsia="SimSun" w:hAnsi="Times" w:cs="SimSun" w:hint="eastAsia"/>
          <w:kern w:val="0"/>
          <w:sz w:val="32"/>
          <w:szCs w:val="32"/>
        </w:rPr>
        <w:t>的路径切换机制呢</w:t>
      </w:r>
      <w:r>
        <w:rPr>
          <w:rFonts w:ascii="SimSun" w:eastAsia="SimSun" w:hAnsi="Times" w:cs="SimSun"/>
          <w:kern w:val="0"/>
          <w:sz w:val="32"/>
          <w:szCs w:val="32"/>
        </w:rPr>
        <w:t xml:space="preserve">? </w:t>
      </w:r>
    </w:p>
    <w:p w14:paraId="1520067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面对上述问题</w:t>
      </w:r>
      <w:r>
        <w:rPr>
          <w:rFonts w:ascii="SimSun" w:eastAsia="SimSun" w:hAnsi="Times" w:cs="SimSun"/>
          <w:kern w:val="0"/>
          <w:sz w:val="32"/>
          <w:szCs w:val="32"/>
        </w:rPr>
        <w:t>,</w:t>
      </w:r>
      <w:r>
        <w:rPr>
          <w:rFonts w:ascii="SimSun" w:eastAsia="SimSun" w:hAnsi="Times" w:cs="SimSun" w:hint="eastAsia"/>
          <w:kern w:val="0"/>
          <w:sz w:val="32"/>
          <w:szCs w:val="32"/>
        </w:rPr>
        <w:t>我们引入了新的动态路由切换指标。新的指标可以直接和</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值衔接</w:t>
      </w:r>
      <w:r>
        <w:rPr>
          <w:rFonts w:ascii="SimSun" w:eastAsia="SimSun" w:hAnsi="Times" w:cs="SimSun"/>
          <w:kern w:val="0"/>
          <w:sz w:val="32"/>
          <w:szCs w:val="32"/>
        </w:rPr>
        <w:t>,</w:t>
      </w:r>
      <w:r>
        <w:rPr>
          <w:rFonts w:ascii="SimSun" w:eastAsia="SimSun" w:hAnsi="Times" w:cs="SimSun" w:hint="eastAsia"/>
          <w:kern w:val="0"/>
          <w:sz w:val="32"/>
          <w:szCs w:val="32"/>
        </w:rPr>
        <w:t>不需要改变现有</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值的计算方法。目标是尽量选择质量较好的链路</w:t>
      </w:r>
      <w:r>
        <w:rPr>
          <w:rFonts w:ascii="SimSun" w:eastAsia="SimSun" w:hAnsi="Times" w:cs="SimSun"/>
          <w:kern w:val="0"/>
          <w:sz w:val="32"/>
          <w:szCs w:val="32"/>
        </w:rPr>
        <w:t>,</w:t>
      </w:r>
      <w:r>
        <w:rPr>
          <w:rFonts w:ascii="SimSun" w:eastAsia="SimSun" w:hAnsi="Times" w:cs="SimSun" w:hint="eastAsia"/>
          <w:kern w:val="0"/>
          <w:sz w:val="32"/>
          <w:szCs w:val="32"/>
        </w:rPr>
        <w:t>同</w:t>
      </w:r>
      <w:r>
        <w:rPr>
          <w:rFonts w:ascii="SimSun" w:eastAsia="SimSun" w:hAnsi="Times" w:cs="SimSun"/>
          <w:kern w:val="0"/>
          <w:sz w:val="32"/>
          <w:szCs w:val="32"/>
        </w:rPr>
        <w:t xml:space="preserve"> </w:t>
      </w:r>
      <w:r>
        <w:rPr>
          <w:rFonts w:ascii="SimSun" w:eastAsia="SimSun" w:hAnsi="Times" w:cs="SimSun" w:hint="eastAsia"/>
          <w:kern w:val="0"/>
          <w:sz w:val="32"/>
          <w:szCs w:val="32"/>
        </w:rPr>
        <w:t>时尽量减少路由波动</w:t>
      </w:r>
      <w:r>
        <w:rPr>
          <w:rFonts w:ascii="SimSun" w:eastAsia="SimSun" w:hAnsi="Times" w:cs="SimSun"/>
          <w:kern w:val="0"/>
          <w:sz w:val="32"/>
          <w:szCs w:val="32"/>
        </w:rPr>
        <w:t>,</w:t>
      </w:r>
      <w:r>
        <w:rPr>
          <w:rFonts w:ascii="SimSun" w:eastAsia="SimSun" w:hAnsi="Times" w:cs="SimSun" w:hint="eastAsia"/>
          <w:kern w:val="0"/>
          <w:sz w:val="32"/>
          <w:szCs w:val="32"/>
        </w:rPr>
        <w:t>维持网络拓扑的稳定。设新的动态路由切换指标为</w:t>
      </w:r>
      <w:r>
        <w:rPr>
          <w:rFonts w:ascii="SimSun" w:eastAsia="SimSun" w:hAnsi="Times" w:cs="SimSun"/>
          <w:kern w:val="0"/>
          <w:sz w:val="32"/>
          <w:szCs w:val="32"/>
        </w:rPr>
        <w:t xml:space="preserve"> </w:t>
      </w:r>
      <w:r>
        <w:rPr>
          <w:rFonts w:ascii="Times" w:eastAsia="SimSun" w:hAnsi="Times" w:cs="Times"/>
          <w:i/>
          <w:iCs/>
          <w:kern w:val="0"/>
          <w:sz w:val="32"/>
          <w:szCs w:val="32"/>
        </w:rPr>
        <w:t>h</w:t>
      </w:r>
      <w:r>
        <w:rPr>
          <w:rFonts w:ascii="SimSun" w:eastAsia="SimSun" w:hAnsi="Times" w:cs="SimSun" w:hint="eastAsia"/>
          <w:kern w:val="0"/>
          <w:sz w:val="32"/>
          <w:szCs w:val="32"/>
        </w:rPr>
        <w:t>。</w:t>
      </w:r>
      <w:r>
        <w:rPr>
          <w:rFonts w:ascii="Times" w:eastAsia="SimSun" w:hAnsi="Times" w:cs="Times"/>
          <w:i/>
          <w:iCs/>
          <w:kern w:val="0"/>
          <w:sz w:val="32"/>
          <w:szCs w:val="32"/>
        </w:rPr>
        <w:t xml:space="preserve">h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中原先的切换阈值功能类似</w:t>
      </w:r>
      <w:r>
        <w:rPr>
          <w:rFonts w:ascii="SimSun" w:eastAsia="SimSun" w:hAnsi="Times" w:cs="SimSun"/>
          <w:kern w:val="0"/>
          <w:sz w:val="32"/>
          <w:szCs w:val="32"/>
        </w:rPr>
        <w:t>,</w:t>
      </w:r>
      <w:r>
        <w:rPr>
          <w:rFonts w:ascii="SimSun" w:eastAsia="SimSun" w:hAnsi="Times" w:cs="SimSun" w:hint="eastAsia"/>
          <w:kern w:val="0"/>
          <w:sz w:val="32"/>
          <w:szCs w:val="32"/>
        </w:rPr>
        <w:t>但会随着</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值和切换频度的变化而</w:t>
      </w:r>
      <w:r>
        <w:rPr>
          <w:rFonts w:ascii="SimSun" w:eastAsia="SimSun" w:hAnsi="Times" w:cs="SimSun"/>
          <w:kern w:val="0"/>
          <w:sz w:val="32"/>
          <w:szCs w:val="32"/>
        </w:rPr>
        <w:t xml:space="preserve"> </w:t>
      </w:r>
      <w:r>
        <w:rPr>
          <w:rFonts w:ascii="SimSun" w:eastAsia="SimSun" w:hAnsi="Times" w:cs="SimSun" w:hint="eastAsia"/>
          <w:kern w:val="0"/>
          <w:sz w:val="32"/>
          <w:szCs w:val="32"/>
        </w:rPr>
        <w:t>变化。</w:t>
      </w:r>
      <w:r>
        <w:rPr>
          <w:rFonts w:ascii="SimSun" w:eastAsia="SimSun" w:hAnsi="Times" w:cs="SimSun"/>
          <w:kern w:val="0"/>
          <w:sz w:val="32"/>
          <w:szCs w:val="32"/>
        </w:rPr>
        <w:t xml:space="preserve"> </w:t>
      </w:r>
    </w:p>
    <w:p w14:paraId="08A5F47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BATMAN-adv </w:t>
      </w:r>
      <w:r>
        <w:rPr>
          <w:rFonts w:ascii="SimSun" w:eastAsia="SimSun" w:hAnsi="Times" w:cs="SimSun" w:hint="eastAsia"/>
          <w:kern w:val="0"/>
          <w:sz w:val="32"/>
          <w:szCs w:val="32"/>
        </w:rPr>
        <w:t>在进行路由决策时</w:t>
      </w:r>
      <w:r>
        <w:rPr>
          <w:rFonts w:ascii="SimSun" w:eastAsia="SimSun" w:hAnsi="Times" w:cs="SimSun"/>
          <w:kern w:val="0"/>
          <w:sz w:val="32"/>
          <w:szCs w:val="32"/>
        </w:rPr>
        <w:t>,</w:t>
      </w:r>
      <w:r>
        <w:rPr>
          <w:rFonts w:ascii="SimSun" w:eastAsia="SimSun" w:hAnsi="Times" w:cs="SimSun" w:hint="eastAsia"/>
          <w:kern w:val="0"/>
          <w:sz w:val="32"/>
          <w:szCs w:val="32"/>
        </w:rPr>
        <w:t>如果是第一次建立此条路由</w:t>
      </w:r>
      <w:r>
        <w:rPr>
          <w:rFonts w:ascii="SimSun" w:eastAsia="SimSun" w:hAnsi="Times" w:cs="SimSun"/>
          <w:kern w:val="0"/>
          <w:sz w:val="32"/>
          <w:szCs w:val="32"/>
        </w:rPr>
        <w:t>,</w:t>
      </w:r>
      <w:r>
        <w:rPr>
          <w:rFonts w:ascii="SimSun" w:eastAsia="SimSun" w:hAnsi="Times" w:cs="SimSun" w:hint="eastAsia"/>
          <w:kern w:val="0"/>
          <w:sz w:val="32"/>
          <w:szCs w:val="32"/>
        </w:rPr>
        <w:t>则在路由表</w:t>
      </w:r>
      <w:r>
        <w:rPr>
          <w:rFonts w:ascii="SimSun" w:eastAsia="SimSun" w:hAnsi="Times" w:cs="SimSun"/>
          <w:kern w:val="0"/>
          <w:sz w:val="32"/>
          <w:szCs w:val="32"/>
        </w:rPr>
        <w:t xml:space="preserve"> </w:t>
      </w:r>
      <w:r>
        <w:rPr>
          <w:rFonts w:ascii="SimSun" w:eastAsia="SimSun" w:hAnsi="Times" w:cs="SimSun" w:hint="eastAsia"/>
          <w:kern w:val="0"/>
          <w:sz w:val="32"/>
          <w:szCs w:val="32"/>
        </w:rPr>
        <w:t>中选择</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值最大的路径</w:t>
      </w:r>
      <w:r>
        <w:rPr>
          <w:rFonts w:ascii="SimSun" w:eastAsia="SimSun" w:hAnsi="Times" w:cs="SimSun"/>
          <w:kern w:val="0"/>
          <w:sz w:val="32"/>
          <w:szCs w:val="32"/>
        </w:rPr>
        <w:t>;</w:t>
      </w:r>
      <w:r>
        <w:rPr>
          <w:rFonts w:ascii="SimSun" w:eastAsia="SimSun" w:hAnsi="Times" w:cs="SimSun" w:hint="eastAsia"/>
          <w:kern w:val="0"/>
          <w:sz w:val="32"/>
          <w:szCs w:val="32"/>
        </w:rPr>
        <w:t>如果已经存在一条正在使用的路径</w:t>
      </w:r>
      <w:r>
        <w:rPr>
          <w:rFonts w:ascii="SimSun" w:eastAsia="SimSun" w:hAnsi="Times" w:cs="SimSun"/>
          <w:kern w:val="0"/>
          <w:sz w:val="32"/>
          <w:szCs w:val="32"/>
        </w:rPr>
        <w:t>,</w:t>
      </w:r>
      <w:r>
        <w:rPr>
          <w:rFonts w:ascii="SimSun" w:eastAsia="SimSun" w:hAnsi="Times" w:cs="SimSun" w:hint="eastAsia"/>
          <w:kern w:val="0"/>
          <w:sz w:val="32"/>
          <w:szCs w:val="32"/>
        </w:rPr>
        <w:t>则在路由表中查</w:t>
      </w:r>
      <w:r>
        <w:rPr>
          <w:rFonts w:ascii="SimSun" w:eastAsia="SimSun" w:hAnsi="Times" w:cs="SimSun"/>
          <w:kern w:val="0"/>
          <w:sz w:val="32"/>
          <w:szCs w:val="32"/>
        </w:rPr>
        <w:t xml:space="preserve"> </w:t>
      </w:r>
      <w:r>
        <w:rPr>
          <w:rFonts w:ascii="SimSun" w:eastAsia="SimSun" w:hAnsi="Times" w:cs="SimSun" w:hint="eastAsia"/>
          <w:kern w:val="0"/>
          <w:sz w:val="32"/>
          <w:szCs w:val="32"/>
        </w:rPr>
        <w:t>看</w:t>
      </w:r>
      <w:r>
        <w:rPr>
          <w:rFonts w:ascii="SimSun" w:eastAsia="SimSun" w:hAnsi="Times" w:cs="SimSun"/>
          <w:kern w:val="0"/>
          <w:sz w:val="32"/>
          <w:szCs w:val="32"/>
        </w:rPr>
        <w:t>,</w:t>
      </w:r>
      <w:r>
        <w:rPr>
          <w:rFonts w:ascii="SimSun" w:eastAsia="SimSun" w:hAnsi="Times" w:cs="SimSun" w:hint="eastAsia"/>
          <w:kern w:val="0"/>
          <w:sz w:val="32"/>
          <w:szCs w:val="32"/>
        </w:rPr>
        <w:t>是否存在</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KaiTi" w:eastAsia="KaiTi" w:hAnsi="Times" w:cs="KaiTi" w:hint="eastAsia"/>
          <w:kern w:val="0"/>
          <w:sz w:val="32"/>
          <w:szCs w:val="32"/>
        </w:rPr>
        <w:t>显著</w:t>
      </w:r>
      <w:r>
        <w:rPr>
          <w:rFonts w:ascii="SimSun" w:eastAsia="SimSun" w:hAnsi="Times" w:cs="SimSun" w:hint="eastAsia"/>
          <w:kern w:val="0"/>
          <w:sz w:val="32"/>
          <w:szCs w:val="32"/>
        </w:rPr>
        <w:t>大于当前路径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值的路径</w:t>
      </w:r>
      <w:r>
        <w:rPr>
          <w:rFonts w:ascii="SimSun" w:eastAsia="SimSun" w:hAnsi="Times" w:cs="SimSun"/>
          <w:kern w:val="0"/>
          <w:sz w:val="32"/>
          <w:szCs w:val="32"/>
        </w:rPr>
        <w:t>,</w:t>
      </w:r>
      <w:r>
        <w:rPr>
          <w:rFonts w:ascii="SimSun" w:eastAsia="SimSun" w:hAnsi="Times" w:cs="SimSun" w:hint="eastAsia"/>
          <w:kern w:val="0"/>
          <w:sz w:val="32"/>
          <w:szCs w:val="32"/>
        </w:rPr>
        <w:t>如果存在则替换当前路径</w:t>
      </w:r>
      <w:r>
        <w:rPr>
          <w:rFonts w:ascii="SimSun" w:eastAsia="SimSun" w:hAnsi="Times" w:cs="SimSun"/>
          <w:kern w:val="0"/>
          <w:sz w:val="32"/>
          <w:szCs w:val="32"/>
        </w:rPr>
        <w:t xml:space="preserve">, </w:t>
      </w:r>
      <w:r>
        <w:rPr>
          <w:rFonts w:ascii="SimSun" w:eastAsia="SimSun" w:hAnsi="Times" w:cs="SimSun" w:hint="eastAsia"/>
          <w:kern w:val="0"/>
          <w:sz w:val="32"/>
          <w:szCs w:val="32"/>
        </w:rPr>
        <w:t>否则仍然使用当前路径。引入</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后</w:t>
      </w:r>
      <w:r>
        <w:rPr>
          <w:rFonts w:ascii="SimSun" w:eastAsia="SimSun" w:hAnsi="Times" w:cs="SimSun"/>
          <w:kern w:val="0"/>
          <w:sz w:val="32"/>
          <w:szCs w:val="32"/>
        </w:rPr>
        <w:t>,</w:t>
      </w:r>
      <w:r>
        <w:rPr>
          <w:rFonts w:ascii="SimSun" w:eastAsia="SimSun" w:hAnsi="Times" w:cs="SimSun" w:hint="eastAsia"/>
          <w:kern w:val="0"/>
          <w:sz w:val="32"/>
          <w:szCs w:val="32"/>
        </w:rPr>
        <w:t>路由决策算法为</w:t>
      </w:r>
      <w:r>
        <w:rPr>
          <w:rFonts w:ascii="SimSun" w:eastAsia="SimSun" w:hAnsi="Times" w:cs="SimSun"/>
          <w:kern w:val="0"/>
          <w:sz w:val="32"/>
          <w:szCs w:val="32"/>
        </w:rPr>
        <w:t>:</w:t>
      </w:r>
      <w:r>
        <w:rPr>
          <w:rFonts w:ascii="SimSun" w:eastAsia="SimSun" w:hAnsi="Times" w:cs="SimSun" w:hint="eastAsia"/>
          <w:kern w:val="0"/>
          <w:sz w:val="32"/>
          <w:szCs w:val="32"/>
        </w:rPr>
        <w:t>如果第一次建立某条路由</w:t>
      </w:r>
      <w:r>
        <w:rPr>
          <w:rFonts w:ascii="SimSun" w:eastAsia="SimSun" w:hAnsi="Times" w:cs="SimSun"/>
          <w:kern w:val="0"/>
          <w:sz w:val="32"/>
          <w:szCs w:val="32"/>
        </w:rPr>
        <w:t xml:space="preserve"> </w:t>
      </w:r>
      <w:r>
        <w:rPr>
          <w:rFonts w:ascii="SimSun" w:eastAsia="SimSun" w:hAnsi="Times" w:cs="SimSun" w:hint="eastAsia"/>
          <w:kern w:val="0"/>
          <w:sz w:val="32"/>
          <w:szCs w:val="32"/>
        </w:rPr>
        <w:t>时</w:t>
      </w:r>
      <w:r>
        <w:rPr>
          <w:rFonts w:ascii="SimSun" w:eastAsia="SimSun" w:hAnsi="Times" w:cs="SimSun"/>
          <w:kern w:val="0"/>
          <w:sz w:val="32"/>
          <w:szCs w:val="32"/>
        </w:rPr>
        <w:t>,</w:t>
      </w:r>
      <w:r>
        <w:rPr>
          <w:rFonts w:ascii="SimSun" w:eastAsia="SimSun" w:hAnsi="Times" w:cs="SimSun" w:hint="eastAsia"/>
          <w:kern w:val="0"/>
          <w:sz w:val="32"/>
          <w:szCs w:val="32"/>
        </w:rPr>
        <w:t>在路由表中选择</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最大的路径</w:t>
      </w:r>
      <w:r>
        <w:rPr>
          <w:rFonts w:ascii="SimSun" w:eastAsia="SimSun" w:hAnsi="Times" w:cs="SimSun"/>
          <w:kern w:val="0"/>
          <w:sz w:val="32"/>
          <w:szCs w:val="32"/>
        </w:rPr>
        <w:t>;</w:t>
      </w:r>
      <w:r>
        <w:rPr>
          <w:rFonts w:ascii="SimSun" w:eastAsia="SimSun" w:hAnsi="Times" w:cs="SimSun" w:hint="eastAsia"/>
          <w:kern w:val="0"/>
          <w:sz w:val="32"/>
          <w:szCs w:val="32"/>
        </w:rPr>
        <w:t>如果已经存在一条正在使用的路径</w:t>
      </w:r>
      <w:r>
        <w:rPr>
          <w:rFonts w:ascii="SimSun" w:eastAsia="SimSun" w:hAnsi="Times" w:cs="SimSun"/>
          <w:kern w:val="0"/>
          <w:sz w:val="32"/>
          <w:szCs w:val="32"/>
        </w:rPr>
        <w:t>,</w:t>
      </w:r>
      <w:r>
        <w:rPr>
          <w:rFonts w:ascii="SimSun" w:eastAsia="SimSun" w:hAnsi="Times" w:cs="SimSun" w:hint="eastAsia"/>
          <w:kern w:val="0"/>
          <w:sz w:val="32"/>
          <w:szCs w:val="32"/>
        </w:rPr>
        <w:t>则在路</w:t>
      </w:r>
      <w:r>
        <w:rPr>
          <w:rFonts w:ascii="SimSun" w:eastAsia="SimSun" w:hAnsi="Times" w:cs="SimSun"/>
          <w:kern w:val="0"/>
          <w:sz w:val="32"/>
          <w:szCs w:val="32"/>
        </w:rPr>
        <w:t xml:space="preserve"> </w:t>
      </w:r>
      <w:r>
        <w:rPr>
          <w:rFonts w:ascii="SimSun" w:eastAsia="SimSun" w:hAnsi="Times" w:cs="SimSun" w:hint="eastAsia"/>
          <w:kern w:val="0"/>
          <w:sz w:val="32"/>
          <w:szCs w:val="32"/>
        </w:rPr>
        <w:t>由表中查看</w:t>
      </w:r>
      <w:r>
        <w:rPr>
          <w:rFonts w:ascii="SimSun" w:eastAsia="SimSun" w:hAnsi="Times" w:cs="SimSun"/>
          <w:kern w:val="0"/>
          <w:sz w:val="32"/>
          <w:szCs w:val="32"/>
        </w:rPr>
        <w:t>,</w:t>
      </w:r>
      <w:r>
        <w:rPr>
          <w:rFonts w:ascii="SimSun" w:eastAsia="SimSun" w:hAnsi="Times" w:cs="SimSun" w:hint="eastAsia"/>
          <w:kern w:val="0"/>
          <w:sz w:val="32"/>
          <w:szCs w:val="32"/>
        </w:rPr>
        <w:t>是否存在</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值超出当前路径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值至少</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的路径</w:t>
      </w:r>
      <w:r>
        <w:rPr>
          <w:rFonts w:ascii="SimSun" w:eastAsia="SimSun" w:hAnsi="Times" w:cs="SimSun"/>
          <w:kern w:val="0"/>
          <w:sz w:val="32"/>
          <w:szCs w:val="32"/>
        </w:rPr>
        <w:t>,</w:t>
      </w:r>
      <w:r>
        <w:rPr>
          <w:rFonts w:ascii="SimSun" w:eastAsia="SimSun" w:hAnsi="Times" w:cs="SimSun" w:hint="eastAsia"/>
          <w:kern w:val="0"/>
          <w:sz w:val="32"/>
          <w:szCs w:val="32"/>
        </w:rPr>
        <w:t>若存在则以之替</w:t>
      </w:r>
      <w:r>
        <w:rPr>
          <w:rFonts w:ascii="SimSun" w:eastAsia="SimSun" w:hAnsi="Times" w:cs="SimSun"/>
          <w:kern w:val="0"/>
          <w:sz w:val="32"/>
          <w:szCs w:val="32"/>
        </w:rPr>
        <w:t xml:space="preserve"> </w:t>
      </w:r>
      <w:r>
        <w:rPr>
          <w:rFonts w:ascii="SimSun" w:eastAsia="SimSun" w:hAnsi="Times" w:cs="SimSun" w:hint="eastAsia"/>
          <w:kern w:val="0"/>
          <w:sz w:val="32"/>
          <w:szCs w:val="32"/>
        </w:rPr>
        <w:t>换当前路径</w:t>
      </w:r>
      <w:r>
        <w:rPr>
          <w:rFonts w:ascii="SimSun" w:eastAsia="SimSun" w:hAnsi="Times" w:cs="SimSun"/>
          <w:kern w:val="0"/>
          <w:sz w:val="32"/>
          <w:szCs w:val="32"/>
        </w:rPr>
        <w:t>,</w:t>
      </w:r>
      <w:r>
        <w:rPr>
          <w:rFonts w:ascii="SimSun" w:eastAsia="SimSun" w:hAnsi="Times" w:cs="SimSun" w:hint="eastAsia"/>
          <w:kern w:val="0"/>
          <w:sz w:val="32"/>
          <w:szCs w:val="32"/>
        </w:rPr>
        <w:t>否则仍使用当前路径。</w:t>
      </w:r>
      <w:r>
        <w:rPr>
          <w:rFonts w:ascii="SimSun" w:eastAsia="SimSun" w:hAnsi="Times" w:cs="SimSun"/>
          <w:kern w:val="0"/>
          <w:sz w:val="32"/>
          <w:szCs w:val="32"/>
        </w:rPr>
        <w:t xml:space="preserve"> </w:t>
      </w:r>
    </w:p>
    <w:p w14:paraId="61A0CAF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具体的</w:t>
      </w:r>
      <w:r>
        <w:rPr>
          <w:rFonts w:ascii="SimSun" w:eastAsia="SimSun" w:hAnsi="Times" w:cs="SimSun"/>
          <w:kern w:val="0"/>
          <w:sz w:val="32"/>
          <w:szCs w:val="32"/>
        </w:rPr>
        <w:t>,</w:t>
      </w:r>
      <w:r>
        <w:rPr>
          <w:rFonts w:ascii="Times" w:eastAsia="SimSun" w:hAnsi="Times" w:cs="Times"/>
          <w:kern w:val="0"/>
          <w:sz w:val="32"/>
          <w:szCs w:val="32"/>
        </w:rPr>
        <w:t xml:space="preserve">h </w:t>
      </w:r>
      <w:r>
        <w:rPr>
          <w:rFonts w:ascii="SimSun" w:eastAsia="SimSun" w:hAnsi="Times" w:cs="SimSun" w:hint="eastAsia"/>
          <w:kern w:val="0"/>
          <w:sz w:val="32"/>
          <w:szCs w:val="32"/>
        </w:rPr>
        <w:t>定义如下</w:t>
      </w:r>
      <w:r>
        <w:rPr>
          <w:rFonts w:ascii="SimSun" w:eastAsia="SimSun" w:hAnsi="Times" w:cs="SimSun"/>
          <w:kern w:val="0"/>
          <w:sz w:val="32"/>
          <w:szCs w:val="32"/>
        </w:rPr>
        <w:t>:</w:t>
      </w:r>
      <w:r>
        <w:rPr>
          <w:rFonts w:ascii="MS Mincho" w:eastAsia="MS Mincho" w:hAnsi="MS Mincho" w:cs="MS Mincho"/>
          <w:kern w:val="0"/>
          <w:sz w:val="32"/>
          <w:szCs w:val="32"/>
        </w:rPr>
        <w:t> </w:t>
      </w:r>
      <w:r>
        <w:rPr>
          <w:rFonts w:ascii="Times" w:eastAsia="SimSun" w:hAnsi="Times" w:cs="Times"/>
          <w:i/>
          <w:iCs/>
          <w:kern w:val="0"/>
          <w:sz w:val="32"/>
          <w:szCs w:val="32"/>
        </w:rPr>
        <w:t xml:space="preserve">h </w:t>
      </w:r>
      <w:r>
        <w:rPr>
          <w:rFonts w:ascii="Times" w:eastAsia="SimSun" w:hAnsi="Times" w:cs="Times"/>
          <w:kern w:val="0"/>
          <w:sz w:val="32"/>
          <w:szCs w:val="32"/>
        </w:rPr>
        <w:t xml:space="preserve">= </w:t>
      </w:r>
      <w:r>
        <w:rPr>
          <w:rFonts w:ascii="Times" w:eastAsia="SimSun" w:hAnsi="Times" w:cs="Times"/>
          <w:i/>
          <w:iCs/>
          <w:kern w:val="0"/>
          <w:sz w:val="32"/>
          <w:szCs w:val="32"/>
        </w:rPr>
        <w:t>max</w:t>
      </w:r>
      <w:r>
        <w:rPr>
          <w:rFonts w:ascii="Times" w:eastAsia="SimSun" w:hAnsi="Times" w:cs="Times"/>
          <w:kern w:val="0"/>
          <w:sz w:val="32"/>
          <w:szCs w:val="32"/>
        </w:rPr>
        <w:t>{</w:t>
      </w:r>
      <w:r>
        <w:rPr>
          <w:rFonts w:ascii="Times" w:eastAsia="SimSun" w:hAnsi="Times" w:cs="Times"/>
          <w:i/>
          <w:iCs/>
          <w:kern w:val="0"/>
          <w:sz w:val="32"/>
          <w:szCs w:val="32"/>
        </w:rPr>
        <w:t xml:space="preserve">a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log</w:t>
      </w:r>
      <w:r>
        <w:rPr>
          <w:rFonts w:ascii="Times" w:eastAsia="SimSun" w:hAnsi="Times" w:cs="Times"/>
          <w:i/>
          <w:iCs/>
          <w:kern w:val="0"/>
          <w:sz w:val="32"/>
          <w:szCs w:val="32"/>
        </w:rPr>
        <w:t>TQ</w:t>
      </w:r>
      <w:r>
        <w:rPr>
          <w:rFonts w:ascii="Cambria Math" w:eastAsia="Cambria Math" w:hAnsi="Cambria Math" w:cs="Cambria Math"/>
          <w:kern w:val="0"/>
          <w:sz w:val="32"/>
          <w:szCs w:val="32"/>
        </w:rPr>
        <w:t>⌋</w:t>
      </w:r>
      <w:r>
        <w:rPr>
          <w:rFonts w:ascii="Times" w:eastAsia="SimSun" w:hAnsi="Times" w:cs="Times"/>
          <w:kern w:val="0"/>
          <w:sz w:val="32"/>
          <w:szCs w:val="32"/>
        </w:rPr>
        <w:t xml:space="preserve"> + </w:t>
      </w:r>
      <w:r>
        <w:rPr>
          <w:rFonts w:ascii="Times" w:eastAsia="SimSun" w:hAnsi="Times" w:cs="Times"/>
          <w:i/>
          <w:iCs/>
          <w:kern w:val="0"/>
          <w:sz w:val="32"/>
          <w:szCs w:val="32"/>
        </w:rPr>
        <w:t xml:space="preserve">b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 xml:space="preserve">log </w:t>
      </w:r>
      <w:r>
        <w:rPr>
          <w:rFonts w:ascii="Times" w:eastAsia="SimSun" w:hAnsi="Times" w:cs="Times"/>
          <w:i/>
          <w:iCs/>
          <w:kern w:val="0"/>
          <w:sz w:val="32"/>
          <w:szCs w:val="32"/>
        </w:rPr>
        <w:t>c</w:t>
      </w:r>
      <w:r>
        <w:rPr>
          <w:rFonts w:ascii="Cambria Math" w:eastAsia="Cambria Math" w:hAnsi="Cambria Math" w:cs="Cambria Math"/>
          <w:kern w:val="0"/>
          <w:sz w:val="32"/>
          <w:szCs w:val="32"/>
        </w:rPr>
        <w:t>⌋</w:t>
      </w:r>
      <w:r>
        <w:rPr>
          <w:rFonts w:ascii="Times" w:eastAsia="SimSun" w:hAnsi="Times" w:cs="Times"/>
          <w:kern w:val="0"/>
          <w:sz w:val="32"/>
          <w:szCs w:val="32"/>
        </w:rPr>
        <w:t xml:space="preserve"> + </w:t>
      </w:r>
      <w:r>
        <w:rPr>
          <w:rFonts w:ascii="Times" w:eastAsia="SimSun" w:hAnsi="Times" w:cs="Times"/>
          <w:i/>
          <w:iCs/>
          <w:kern w:val="0"/>
          <w:sz w:val="32"/>
          <w:szCs w:val="32"/>
        </w:rPr>
        <w:t>h</w:t>
      </w:r>
      <w:r>
        <w:rPr>
          <w:rFonts w:ascii="Times" w:eastAsia="SimSun" w:hAnsi="Times" w:cs="Times"/>
          <w:kern w:val="0"/>
          <w:position w:val="-6"/>
          <w:sz w:val="22"/>
          <w:szCs w:val="22"/>
        </w:rPr>
        <w:t>0</w:t>
      </w:r>
      <w:r>
        <w:rPr>
          <w:rFonts w:ascii="Times" w:eastAsia="SimSun" w:hAnsi="Times" w:cs="Times"/>
          <w:kern w:val="0"/>
          <w:sz w:val="32"/>
          <w:szCs w:val="32"/>
        </w:rPr>
        <w:t xml:space="preserve">, </w:t>
      </w:r>
      <w:r>
        <w:rPr>
          <w:rFonts w:ascii="Times" w:eastAsia="SimSun" w:hAnsi="Times" w:cs="Times"/>
          <w:i/>
          <w:iCs/>
          <w:kern w:val="0"/>
          <w:sz w:val="32"/>
          <w:szCs w:val="32"/>
        </w:rPr>
        <w:t>h</w:t>
      </w:r>
      <w:r>
        <w:rPr>
          <w:rFonts w:ascii="Times" w:eastAsia="SimSun" w:hAnsi="Times" w:cs="Times"/>
          <w:kern w:val="0"/>
          <w:position w:val="-6"/>
          <w:sz w:val="22"/>
          <w:szCs w:val="22"/>
        </w:rPr>
        <w:t>0</w:t>
      </w:r>
      <w:r>
        <w:rPr>
          <w:rFonts w:ascii="Times" w:eastAsia="SimSun" w:hAnsi="Times" w:cs="Times"/>
          <w:kern w:val="0"/>
          <w:sz w:val="32"/>
          <w:szCs w:val="32"/>
        </w:rPr>
        <w:t xml:space="preserve">} (4-5) </w:t>
      </w:r>
    </w:p>
    <w:p w14:paraId="7096DC4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其中</w:t>
      </w:r>
      <w:r>
        <w:rPr>
          <w:rFonts w:ascii="Times" w:eastAsia="SimSun" w:hAnsi="Times" w:cs="Times"/>
          <w:kern w:val="0"/>
          <w:sz w:val="32"/>
          <w:szCs w:val="32"/>
        </w:rPr>
        <w:t>,</w:t>
      </w:r>
      <w:r>
        <w:rPr>
          <w:rFonts w:ascii="Times" w:eastAsia="SimSun" w:hAnsi="Times" w:cs="Times"/>
          <w:i/>
          <w:iCs/>
          <w:kern w:val="0"/>
          <w:sz w:val="32"/>
          <w:szCs w:val="32"/>
        </w:rPr>
        <w:t xml:space="preserve">c </w:t>
      </w:r>
      <w:r>
        <w:rPr>
          <w:rFonts w:ascii="SimSun" w:eastAsia="SimSun" w:hAnsi="Times" w:cs="SimSun" w:hint="eastAsia"/>
          <w:kern w:val="0"/>
          <w:sz w:val="32"/>
          <w:szCs w:val="32"/>
        </w:rPr>
        <w:t>为选择当前路径的频次</w:t>
      </w:r>
      <w:r>
        <w:rPr>
          <w:rFonts w:ascii="SimSun" w:eastAsia="SimSun" w:hAnsi="Times" w:cs="SimSun"/>
          <w:kern w:val="0"/>
          <w:sz w:val="32"/>
          <w:szCs w:val="32"/>
        </w:rPr>
        <w:t>,</w:t>
      </w:r>
      <w:r>
        <w:rPr>
          <w:rFonts w:ascii="SimSun" w:eastAsia="SimSun" w:hAnsi="Times" w:cs="SimSun" w:hint="eastAsia"/>
          <w:kern w:val="0"/>
          <w:sz w:val="32"/>
          <w:szCs w:val="32"/>
        </w:rPr>
        <w:t>利用路由表项的留用字段存储</w:t>
      </w:r>
      <w:r>
        <w:rPr>
          <w:rFonts w:ascii="SimSun" w:eastAsia="SimSun" w:hAnsi="Times" w:cs="SimSun"/>
          <w:kern w:val="0"/>
          <w:sz w:val="32"/>
          <w:szCs w:val="32"/>
        </w:rPr>
        <w:t>,</w:t>
      </w:r>
      <w:r>
        <w:rPr>
          <w:rFonts w:ascii="SimSun" w:eastAsia="SimSun" w:hAnsi="Times" w:cs="SimSun" w:hint="eastAsia"/>
          <w:kern w:val="0"/>
          <w:sz w:val="32"/>
          <w:szCs w:val="32"/>
        </w:rPr>
        <w:t>每次选择该条路</w:t>
      </w:r>
      <w:r>
        <w:rPr>
          <w:rFonts w:ascii="SimSun" w:eastAsia="SimSun" w:hAnsi="Times" w:cs="SimSun"/>
          <w:kern w:val="0"/>
          <w:sz w:val="32"/>
          <w:szCs w:val="32"/>
        </w:rPr>
        <w:t xml:space="preserve"> </w:t>
      </w:r>
      <w:r>
        <w:rPr>
          <w:rFonts w:ascii="SimSun" w:eastAsia="SimSun" w:hAnsi="Times" w:cs="SimSun" w:hint="eastAsia"/>
          <w:kern w:val="0"/>
          <w:sz w:val="32"/>
          <w:szCs w:val="32"/>
        </w:rPr>
        <w:t>径时加</w:t>
      </w:r>
      <w:r>
        <w:rPr>
          <w:rFonts w:ascii="SimSun" w:eastAsia="SimSun" w:hAnsi="Times" w:cs="SimSun"/>
          <w:kern w:val="0"/>
          <w:sz w:val="32"/>
          <w:szCs w:val="32"/>
        </w:rPr>
        <w:t xml:space="preserve"> </w:t>
      </w:r>
      <w:r>
        <w:rPr>
          <w:rFonts w:ascii="Times" w:eastAsia="SimSun" w:hAnsi="Times" w:cs="Times"/>
          <w:kern w:val="0"/>
          <w:sz w:val="32"/>
          <w:szCs w:val="32"/>
        </w:rPr>
        <w:t>1</w:t>
      </w:r>
      <w:r>
        <w:rPr>
          <w:rFonts w:ascii="SimSun" w:eastAsia="SimSun" w:hAnsi="Times" w:cs="SimSun" w:hint="eastAsia"/>
          <w:kern w:val="0"/>
          <w:sz w:val="32"/>
          <w:szCs w:val="32"/>
        </w:rPr>
        <w:t>。</w:t>
      </w:r>
      <w:r>
        <w:rPr>
          <w:rFonts w:ascii="Times" w:eastAsia="SimSun" w:hAnsi="Times" w:cs="Times"/>
          <w:i/>
          <w:iCs/>
          <w:kern w:val="0"/>
          <w:sz w:val="32"/>
          <w:szCs w:val="32"/>
        </w:rPr>
        <w:t>h</w:t>
      </w:r>
      <w:r>
        <w:rPr>
          <w:rFonts w:ascii="Times" w:eastAsia="SimSun" w:hAnsi="Times" w:cs="Times"/>
          <w:kern w:val="0"/>
          <w:position w:val="-6"/>
          <w:sz w:val="22"/>
          <w:szCs w:val="22"/>
        </w:rPr>
        <w:t xml:space="preserve">0 </w:t>
      </w:r>
      <w:r>
        <w:rPr>
          <w:rFonts w:ascii="SimSun" w:eastAsia="SimSun" w:hAnsi="Times" w:cs="SimSun" w:hint="eastAsia"/>
          <w:kern w:val="0"/>
          <w:sz w:val="32"/>
          <w:szCs w:val="32"/>
        </w:rPr>
        <w:t>表示路径切换的最低阈值</w:t>
      </w:r>
      <w:r>
        <w:rPr>
          <w:rFonts w:ascii="SimSun" w:eastAsia="SimSun" w:hAnsi="Times" w:cs="SimSun"/>
          <w:kern w:val="0"/>
          <w:sz w:val="32"/>
          <w:szCs w:val="32"/>
        </w:rPr>
        <w:t>,</w:t>
      </w:r>
      <w:r>
        <w:rPr>
          <w:rFonts w:ascii="SimSun" w:eastAsia="SimSun" w:hAnsi="Times" w:cs="SimSun" w:hint="eastAsia"/>
          <w:kern w:val="0"/>
          <w:sz w:val="32"/>
          <w:szCs w:val="32"/>
        </w:rPr>
        <w:t>可以理解为</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原来的切换阈</w:t>
      </w:r>
      <w:r>
        <w:rPr>
          <w:rFonts w:ascii="SimSun" w:eastAsia="SimSun" w:hAnsi="Times" w:cs="SimSun"/>
          <w:kern w:val="0"/>
          <w:sz w:val="32"/>
          <w:szCs w:val="32"/>
        </w:rPr>
        <w:t xml:space="preserve">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但取值较低</w:t>
      </w:r>
      <w:r>
        <w:rPr>
          <w:rFonts w:ascii="SimSun" w:eastAsia="SimSun" w:hAnsi="Times" w:cs="SimSun"/>
          <w:kern w:val="0"/>
          <w:sz w:val="32"/>
          <w:szCs w:val="32"/>
        </w:rPr>
        <w:t>,</w:t>
      </w:r>
      <w:r>
        <w:rPr>
          <w:rFonts w:ascii="SimSun" w:eastAsia="SimSun" w:hAnsi="Times" w:cs="SimSun" w:hint="eastAsia"/>
          <w:kern w:val="0"/>
          <w:sz w:val="32"/>
          <w:szCs w:val="32"/>
        </w:rPr>
        <w:t>作用仅在于过滤因链路轻微的暂态波动干扰。在该式中</w:t>
      </w:r>
      <w:r>
        <w:rPr>
          <w:rFonts w:ascii="SimSun" w:eastAsia="SimSun" w:hAnsi="Times" w:cs="SimSun"/>
          <w:kern w:val="0"/>
          <w:sz w:val="32"/>
          <w:szCs w:val="32"/>
        </w:rPr>
        <w:t>,</w:t>
      </w:r>
      <w:r>
        <w:rPr>
          <w:rFonts w:ascii="Times" w:eastAsia="SimSun" w:hAnsi="Times" w:cs="Times"/>
          <w:kern w:val="0"/>
          <w:sz w:val="32"/>
          <w:szCs w:val="32"/>
        </w:rPr>
        <w:t xml:space="preserve">log </w:t>
      </w:r>
      <w:r>
        <w:rPr>
          <w:rFonts w:ascii="Times" w:eastAsia="SimSun" w:hAnsi="Times" w:cs="Times"/>
          <w:i/>
          <w:iCs/>
          <w:kern w:val="0"/>
          <w:sz w:val="32"/>
          <w:szCs w:val="32"/>
        </w:rPr>
        <w:t xml:space="preserve">T Q </w:t>
      </w:r>
      <w:r>
        <w:rPr>
          <w:rFonts w:ascii="SimSun" w:eastAsia="SimSun" w:hAnsi="Times" w:cs="SimSun" w:hint="eastAsia"/>
          <w:kern w:val="0"/>
          <w:sz w:val="32"/>
          <w:szCs w:val="32"/>
        </w:rPr>
        <w:t>的取值范围为</w:t>
      </w:r>
      <w:r>
        <w:rPr>
          <w:rFonts w:ascii="SimSun" w:eastAsia="SimSun" w:hAnsi="Times" w:cs="SimSun"/>
          <w:kern w:val="0"/>
          <w:sz w:val="32"/>
          <w:szCs w:val="32"/>
        </w:rPr>
        <w:t xml:space="preserve"> </w:t>
      </w:r>
      <w:r>
        <w:rPr>
          <w:rFonts w:ascii="Times" w:eastAsia="SimSun" w:hAnsi="Times" w:cs="Times"/>
          <w:kern w:val="0"/>
          <w:sz w:val="32"/>
          <w:szCs w:val="32"/>
        </w:rPr>
        <w:t xml:space="preserve">−∞ &lt; </w:t>
      </w:r>
      <w:r>
        <w:rPr>
          <w:rFonts w:ascii="Times" w:eastAsia="SimSun" w:hAnsi="Times" w:cs="Times"/>
          <w:i/>
          <w:iCs/>
          <w:kern w:val="0"/>
          <w:sz w:val="32"/>
          <w:szCs w:val="32"/>
        </w:rPr>
        <w:t xml:space="preserve">a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 xml:space="preserve">log </w:t>
      </w:r>
      <w:r>
        <w:rPr>
          <w:rFonts w:ascii="Times" w:eastAsia="SimSun" w:hAnsi="Times" w:cs="Times"/>
          <w:i/>
          <w:iCs/>
          <w:kern w:val="0"/>
          <w:sz w:val="32"/>
          <w:szCs w:val="32"/>
        </w:rPr>
        <w:t>T Q</w:t>
      </w:r>
      <w:r>
        <w:rPr>
          <w:rFonts w:ascii="Cambria Math" w:eastAsia="Cambria Math" w:hAnsi="Cambria Math" w:cs="Cambria Math"/>
          <w:kern w:val="0"/>
          <w:sz w:val="32"/>
          <w:szCs w:val="32"/>
        </w:rPr>
        <w:t>⌋</w:t>
      </w:r>
      <w:r>
        <w:rPr>
          <w:rFonts w:ascii="Times" w:eastAsia="SimSun" w:hAnsi="Times" w:cs="Times"/>
          <w:kern w:val="0"/>
          <w:sz w:val="32"/>
          <w:szCs w:val="32"/>
        </w:rPr>
        <w:t xml:space="preserve"> ≤ 8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Times" w:eastAsia="SimSun" w:hAnsi="Times" w:cs="Times"/>
          <w:i/>
          <w:iCs/>
          <w:kern w:val="0"/>
          <w:sz w:val="32"/>
          <w:szCs w:val="32"/>
        </w:rPr>
        <w:t>a</w:t>
      </w:r>
      <w:r>
        <w:rPr>
          <w:rFonts w:ascii="Times" w:eastAsia="SimSun" w:hAnsi="Times" w:cs="Times"/>
          <w:kern w:val="0"/>
          <w:sz w:val="32"/>
          <w:szCs w:val="32"/>
        </w:rPr>
        <w:t xml:space="preserve">, 0 ≤ </w:t>
      </w:r>
      <w:r>
        <w:rPr>
          <w:rFonts w:ascii="Times" w:eastAsia="SimSun" w:hAnsi="Times" w:cs="Times"/>
          <w:i/>
          <w:iCs/>
          <w:kern w:val="0"/>
          <w:sz w:val="32"/>
          <w:szCs w:val="32"/>
        </w:rPr>
        <w:t xml:space="preserve">b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 xml:space="preserve">log </w:t>
      </w:r>
      <w:r>
        <w:rPr>
          <w:rFonts w:ascii="Times" w:eastAsia="SimSun" w:hAnsi="Times" w:cs="Times"/>
          <w:i/>
          <w:iCs/>
          <w:kern w:val="0"/>
          <w:sz w:val="32"/>
          <w:szCs w:val="32"/>
        </w:rPr>
        <w:t>c</w:t>
      </w:r>
      <w:r>
        <w:rPr>
          <w:rFonts w:ascii="Cambria Math" w:eastAsia="Cambria Math" w:hAnsi="Cambria Math" w:cs="Cambria Math"/>
          <w:kern w:val="0"/>
          <w:sz w:val="32"/>
          <w:szCs w:val="32"/>
        </w:rPr>
        <w:t>⌋</w:t>
      </w:r>
      <w:r>
        <w:rPr>
          <w:rFonts w:ascii="Times" w:eastAsia="SimSun" w:hAnsi="Times" w:cs="Times"/>
          <w:kern w:val="0"/>
          <w:sz w:val="32"/>
          <w:szCs w:val="32"/>
        </w:rPr>
        <w:t xml:space="preserve"> &lt; ∞</w:t>
      </w:r>
      <w:r>
        <w:rPr>
          <w:rFonts w:ascii="SimSun" w:eastAsia="SimSun" w:hAnsi="Times" w:cs="SimSun" w:hint="eastAsia"/>
          <w:kern w:val="0"/>
          <w:sz w:val="32"/>
          <w:szCs w:val="32"/>
        </w:rPr>
        <w:t>。而实际上</w:t>
      </w:r>
      <w:r>
        <w:rPr>
          <w:rFonts w:ascii="SimSun" w:eastAsia="SimSun" w:hAnsi="Times" w:cs="SimSun"/>
          <w:kern w:val="0"/>
          <w:sz w:val="32"/>
          <w:szCs w:val="32"/>
        </w:rPr>
        <w:t>,</w:t>
      </w:r>
      <w:r>
        <w:rPr>
          <w:rFonts w:ascii="SimSun" w:eastAsia="SimSun" w:hAnsi="Times" w:cs="SimSun" w:hint="eastAsia"/>
          <w:kern w:val="0"/>
          <w:sz w:val="32"/>
          <w:szCs w:val="32"/>
        </w:rPr>
        <w:t>同一条</w:t>
      </w:r>
      <w:r>
        <w:rPr>
          <w:rFonts w:ascii="SimSun" w:eastAsia="SimSun" w:hAnsi="Times" w:cs="SimSun"/>
          <w:kern w:val="0"/>
          <w:sz w:val="32"/>
          <w:szCs w:val="32"/>
        </w:rPr>
        <w:t xml:space="preserve"> </w:t>
      </w:r>
      <w:r>
        <w:rPr>
          <w:rFonts w:ascii="SimSun" w:eastAsia="SimSun" w:hAnsi="Times" w:cs="SimSun" w:hint="eastAsia"/>
          <w:kern w:val="0"/>
          <w:sz w:val="32"/>
          <w:szCs w:val="32"/>
        </w:rPr>
        <w:t>路径切换频次在我们的统计数据中</w:t>
      </w:r>
      <w:r>
        <w:rPr>
          <w:rFonts w:ascii="SimSun" w:eastAsia="SimSun" w:hAnsi="Times" w:cs="SimSun"/>
          <w:kern w:val="0"/>
          <w:sz w:val="32"/>
          <w:szCs w:val="32"/>
        </w:rPr>
        <w:t>,</w:t>
      </w:r>
      <w:r>
        <w:rPr>
          <w:rFonts w:ascii="SimSun" w:eastAsia="SimSun" w:hAnsi="Times" w:cs="SimSun" w:hint="eastAsia"/>
          <w:kern w:val="0"/>
          <w:sz w:val="32"/>
          <w:szCs w:val="32"/>
        </w:rPr>
        <w:t>极少达到千级</w:t>
      </w:r>
      <w:r>
        <w:rPr>
          <w:rFonts w:ascii="SimSun" w:eastAsia="SimSun" w:hAnsi="Times" w:cs="SimSun"/>
          <w:kern w:val="0"/>
          <w:sz w:val="32"/>
          <w:szCs w:val="32"/>
        </w:rPr>
        <w:t>,</w:t>
      </w:r>
      <w:r>
        <w:rPr>
          <w:rFonts w:ascii="SimSun" w:eastAsia="SimSun" w:hAnsi="Times" w:cs="SimSun" w:hint="eastAsia"/>
          <w:kern w:val="0"/>
          <w:sz w:val="32"/>
          <w:szCs w:val="32"/>
        </w:rPr>
        <w:t>大多数在几十次</w:t>
      </w:r>
      <w:r>
        <w:rPr>
          <w:rFonts w:ascii="SimSun" w:eastAsia="SimSun" w:hAnsi="Times" w:cs="SimSun"/>
          <w:kern w:val="0"/>
          <w:sz w:val="32"/>
          <w:szCs w:val="32"/>
        </w:rPr>
        <w:t>,</w:t>
      </w:r>
      <w:r>
        <w:rPr>
          <w:rFonts w:ascii="Times" w:eastAsia="SimSun" w:hAnsi="Times" w:cs="Times"/>
          <w:i/>
          <w:iCs/>
          <w:kern w:val="0"/>
          <w:sz w:val="32"/>
          <w:szCs w:val="32"/>
        </w:rPr>
        <w:t xml:space="preserve">b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 xml:space="preserve">log </w:t>
      </w:r>
      <w:r>
        <w:rPr>
          <w:rFonts w:ascii="Times" w:eastAsia="SimSun" w:hAnsi="Times" w:cs="Times"/>
          <w:i/>
          <w:iCs/>
          <w:kern w:val="0"/>
          <w:sz w:val="32"/>
          <w:szCs w:val="32"/>
        </w:rPr>
        <w:t>c</w:t>
      </w:r>
      <w:r>
        <w:rPr>
          <w:rFonts w:ascii="Cambria Math" w:eastAsia="Cambria Math" w:hAnsi="Cambria Math" w:cs="Cambria Math"/>
          <w:kern w:val="0"/>
          <w:sz w:val="32"/>
          <w:szCs w:val="32"/>
        </w:rPr>
        <w:t>⌋</w:t>
      </w:r>
      <w:r>
        <w:rPr>
          <w:rFonts w:ascii="Times" w:eastAsia="SimSun" w:hAnsi="Times" w:cs="Times"/>
          <w:kern w:val="0"/>
          <w:sz w:val="32"/>
          <w:szCs w:val="32"/>
        </w:rPr>
        <w:t xml:space="preserve"> </w:t>
      </w:r>
      <w:r>
        <w:rPr>
          <w:rFonts w:ascii="SimSun" w:eastAsia="SimSun" w:hAnsi="Times" w:cs="SimSun" w:hint="eastAsia"/>
          <w:kern w:val="0"/>
          <w:sz w:val="32"/>
          <w:szCs w:val="32"/>
        </w:rPr>
        <w:t>的取值范围在</w:t>
      </w:r>
      <w:r>
        <w:rPr>
          <w:rFonts w:ascii="SimSun" w:eastAsia="SimSun" w:hAnsi="Times" w:cs="SimSun"/>
          <w:kern w:val="0"/>
          <w:sz w:val="32"/>
          <w:szCs w:val="32"/>
        </w:rPr>
        <w:t xml:space="preserve"> </w:t>
      </w:r>
      <w:r>
        <w:rPr>
          <w:rFonts w:ascii="Times" w:eastAsia="SimSun" w:hAnsi="Times" w:cs="Times"/>
          <w:kern w:val="0"/>
          <w:sz w:val="32"/>
          <w:szCs w:val="32"/>
        </w:rPr>
        <w:t xml:space="preserve">0 ≤ </w:t>
      </w:r>
      <w:r>
        <w:rPr>
          <w:rFonts w:ascii="Times" w:eastAsia="SimSun" w:hAnsi="Times" w:cs="Times"/>
          <w:i/>
          <w:iCs/>
          <w:kern w:val="0"/>
          <w:sz w:val="32"/>
          <w:szCs w:val="32"/>
        </w:rPr>
        <w:t xml:space="preserve">b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 xml:space="preserve">log </w:t>
      </w:r>
      <w:r>
        <w:rPr>
          <w:rFonts w:ascii="Times" w:eastAsia="SimSun" w:hAnsi="Times" w:cs="Times"/>
          <w:i/>
          <w:iCs/>
          <w:kern w:val="0"/>
          <w:sz w:val="32"/>
          <w:szCs w:val="32"/>
        </w:rPr>
        <w:t>c</w:t>
      </w:r>
      <w:r>
        <w:rPr>
          <w:rFonts w:ascii="Cambria Math" w:eastAsia="Cambria Math" w:hAnsi="Cambria Math" w:cs="Cambria Math"/>
          <w:kern w:val="0"/>
          <w:sz w:val="32"/>
          <w:szCs w:val="32"/>
        </w:rPr>
        <w:t>⌋</w:t>
      </w:r>
      <w:r>
        <w:rPr>
          <w:rFonts w:ascii="Times" w:eastAsia="SimSun" w:hAnsi="Times" w:cs="Times"/>
          <w:kern w:val="0"/>
          <w:sz w:val="32"/>
          <w:szCs w:val="32"/>
        </w:rPr>
        <w:t xml:space="preserve"> ≤ 5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Times" w:eastAsia="SimSun" w:hAnsi="Times" w:cs="Times"/>
          <w:i/>
          <w:iCs/>
          <w:kern w:val="0"/>
          <w:sz w:val="32"/>
          <w:szCs w:val="32"/>
        </w:rPr>
        <w:t xml:space="preserve">b </w:t>
      </w:r>
      <w:r>
        <w:rPr>
          <w:rFonts w:ascii="SimSun" w:eastAsia="SimSun" w:hAnsi="Times" w:cs="SimSun" w:hint="eastAsia"/>
          <w:kern w:val="0"/>
          <w:sz w:val="32"/>
          <w:szCs w:val="32"/>
        </w:rPr>
        <w:t>的范围内。实验中</w:t>
      </w:r>
      <w:r>
        <w:rPr>
          <w:rFonts w:ascii="SimSun" w:eastAsia="SimSun" w:hAnsi="Times" w:cs="SimSun"/>
          <w:kern w:val="0"/>
          <w:sz w:val="32"/>
          <w:szCs w:val="32"/>
        </w:rPr>
        <w:t>,</w:t>
      </w:r>
      <w:r>
        <w:rPr>
          <w:rFonts w:ascii="SimSun" w:eastAsia="SimSun" w:hAnsi="Times" w:cs="SimSun" w:hint="eastAsia"/>
          <w:kern w:val="0"/>
          <w:sz w:val="32"/>
          <w:szCs w:val="32"/>
        </w:rPr>
        <w:t>我们取</w:t>
      </w:r>
      <w:r>
        <w:rPr>
          <w:rFonts w:ascii="SimSun" w:eastAsia="SimSun" w:hAnsi="Times" w:cs="SimSun"/>
          <w:kern w:val="0"/>
          <w:sz w:val="32"/>
          <w:szCs w:val="32"/>
        </w:rPr>
        <w:t xml:space="preserve"> </w:t>
      </w:r>
      <w:r>
        <w:rPr>
          <w:rFonts w:ascii="Times" w:eastAsia="SimSun" w:hAnsi="Times" w:cs="Times"/>
          <w:i/>
          <w:iCs/>
          <w:kern w:val="0"/>
          <w:sz w:val="32"/>
          <w:szCs w:val="32"/>
        </w:rPr>
        <w:t>h</w:t>
      </w:r>
      <w:r>
        <w:rPr>
          <w:rFonts w:ascii="Times" w:eastAsia="SimSun" w:hAnsi="Times" w:cs="Times"/>
          <w:kern w:val="0"/>
          <w:position w:val="-6"/>
          <w:sz w:val="22"/>
          <w:szCs w:val="22"/>
        </w:rPr>
        <w:t xml:space="preserve">0 </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5</w:t>
      </w:r>
      <w:r>
        <w:rPr>
          <w:rFonts w:ascii="SimSun" w:eastAsia="SimSun" w:hAnsi="Times" w:cs="SimSun"/>
          <w:kern w:val="0"/>
          <w:sz w:val="32"/>
          <w:szCs w:val="32"/>
        </w:rPr>
        <w:t>,</w:t>
      </w:r>
      <w:r>
        <w:rPr>
          <w:rFonts w:ascii="SimSun" w:eastAsia="SimSun" w:hAnsi="Times" w:cs="SimSun" w:hint="eastAsia"/>
          <w:kern w:val="0"/>
          <w:sz w:val="32"/>
          <w:szCs w:val="32"/>
        </w:rPr>
        <w:t>这样得到</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的取值范围为</w:t>
      </w:r>
      <w:r>
        <w:rPr>
          <w:rFonts w:ascii="SimSun" w:eastAsia="SimSun" w:hAnsi="Times" w:cs="SimSun"/>
          <w:kern w:val="0"/>
          <w:sz w:val="32"/>
          <w:szCs w:val="32"/>
        </w:rPr>
        <w:t xml:space="preserve"> </w:t>
      </w:r>
      <w:r>
        <w:rPr>
          <w:rFonts w:ascii="Times" w:eastAsia="SimSun" w:hAnsi="Times" w:cs="Times"/>
          <w:kern w:val="0"/>
          <w:sz w:val="32"/>
          <w:szCs w:val="32"/>
        </w:rPr>
        <w:t xml:space="preserve">[5, 8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Times" w:eastAsia="SimSun" w:hAnsi="Times" w:cs="Times"/>
          <w:i/>
          <w:iCs/>
          <w:kern w:val="0"/>
          <w:sz w:val="32"/>
          <w:szCs w:val="32"/>
        </w:rPr>
        <w:t xml:space="preserve">a </w:t>
      </w:r>
      <w:r>
        <w:rPr>
          <w:rFonts w:ascii="Times" w:eastAsia="SimSun" w:hAnsi="Times" w:cs="Times"/>
          <w:kern w:val="0"/>
          <w:sz w:val="32"/>
          <w:szCs w:val="32"/>
        </w:rPr>
        <w:t xml:space="preserve">+ 5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Times" w:eastAsia="SimSun" w:hAnsi="Times" w:cs="Times"/>
          <w:i/>
          <w:iCs/>
          <w:kern w:val="0"/>
          <w:sz w:val="32"/>
          <w:szCs w:val="32"/>
        </w:rPr>
        <w:t xml:space="preserve">b </w:t>
      </w:r>
      <w:r>
        <w:rPr>
          <w:rFonts w:ascii="Times" w:eastAsia="SimSun" w:hAnsi="Times" w:cs="Times"/>
          <w:kern w:val="0"/>
          <w:sz w:val="32"/>
          <w:szCs w:val="32"/>
        </w:rPr>
        <w:t>+ 5]</w:t>
      </w:r>
      <w:r>
        <w:rPr>
          <w:rFonts w:ascii="SimSun" w:eastAsia="SimSun" w:hAnsi="Times" w:cs="SimSun" w:hint="eastAsia"/>
          <w:kern w:val="0"/>
          <w:sz w:val="32"/>
          <w:szCs w:val="32"/>
        </w:rPr>
        <w:t>。公式中</w:t>
      </w:r>
      <w:r>
        <w:rPr>
          <w:rFonts w:ascii="SimSun" w:eastAsia="SimSun" w:hAnsi="Times" w:cs="SimSun"/>
          <w:kern w:val="0"/>
          <w:sz w:val="32"/>
          <w:szCs w:val="32"/>
        </w:rPr>
        <w:t>,</w:t>
      </w:r>
      <w:r>
        <w:rPr>
          <w:rFonts w:ascii="SimSun" w:eastAsia="SimSun" w:hAnsi="Times" w:cs="SimSun" w:hint="eastAsia"/>
          <w:kern w:val="0"/>
          <w:sz w:val="32"/>
          <w:szCs w:val="32"/>
        </w:rPr>
        <w:t>两个取整项是为了和</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值数据类型保持一致。</w:t>
      </w:r>
      <w:r>
        <w:rPr>
          <w:rFonts w:ascii="SimSun" w:eastAsia="SimSun" w:hAnsi="Times" w:cs="SimSun"/>
          <w:kern w:val="0"/>
          <w:sz w:val="32"/>
          <w:szCs w:val="32"/>
        </w:rPr>
        <w:t xml:space="preserve"> </w:t>
      </w:r>
    </w:p>
    <w:p w14:paraId="668DE11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上述公式的实践解释如下</w:t>
      </w:r>
      <w:r>
        <w:rPr>
          <w:rFonts w:ascii="SimSun" w:eastAsia="SimSun" w:hAnsi="Times" w:cs="SimSun"/>
          <w:kern w:val="0"/>
          <w:sz w:val="32"/>
          <w:szCs w:val="32"/>
        </w:rPr>
        <w:t>:</w:t>
      </w:r>
      <w:r>
        <w:rPr>
          <w:rFonts w:ascii="SimSun" w:eastAsia="SimSun" w:hAnsi="Times" w:cs="SimSun" w:hint="eastAsia"/>
          <w:kern w:val="0"/>
          <w:sz w:val="32"/>
          <w:szCs w:val="32"/>
        </w:rPr>
        <w:t>当当前路径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值较低时</w:t>
      </w:r>
      <w:r>
        <w:rPr>
          <w:rFonts w:ascii="SimSun" w:eastAsia="SimSun" w:hAnsi="Times" w:cs="SimSun"/>
          <w:kern w:val="0"/>
          <w:sz w:val="32"/>
          <w:szCs w:val="32"/>
        </w:rPr>
        <w:t>,</w:t>
      </w:r>
      <w:r>
        <w:rPr>
          <w:rFonts w:ascii="SimSun" w:eastAsia="SimSun" w:hAnsi="Times" w:cs="SimSun" w:hint="eastAsia"/>
          <w:kern w:val="0"/>
          <w:sz w:val="32"/>
          <w:szCs w:val="32"/>
        </w:rPr>
        <w:t>意味着路径质量差</w:t>
      </w:r>
      <w:r>
        <w:rPr>
          <w:rFonts w:ascii="SimSun" w:eastAsia="SimSun" w:hAnsi="Times" w:cs="SimSun"/>
          <w:kern w:val="0"/>
          <w:sz w:val="32"/>
          <w:szCs w:val="32"/>
        </w:rPr>
        <w:t>,</w:t>
      </w:r>
      <w:r>
        <w:rPr>
          <w:rFonts w:ascii="SimSun" w:eastAsia="SimSun" w:hAnsi="Times" w:cs="SimSun" w:hint="eastAsia"/>
          <w:kern w:val="0"/>
          <w:sz w:val="32"/>
          <w:szCs w:val="32"/>
        </w:rPr>
        <w:t>此</w:t>
      </w:r>
      <w:r>
        <w:rPr>
          <w:rFonts w:ascii="SimSun" w:eastAsia="SimSun" w:hAnsi="Times" w:cs="SimSun"/>
          <w:kern w:val="0"/>
          <w:sz w:val="32"/>
          <w:szCs w:val="32"/>
        </w:rPr>
        <w:t xml:space="preserve"> </w:t>
      </w:r>
      <w:r>
        <w:rPr>
          <w:rFonts w:ascii="Times" w:eastAsia="SimSun" w:hAnsi="Times" w:cs="Times"/>
          <w:kern w:val="0"/>
          <w:sz w:val="30"/>
          <w:szCs w:val="30"/>
        </w:rPr>
        <w:t xml:space="preserve">41 </w:t>
      </w:r>
    </w:p>
    <w:p w14:paraId="6C002F7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5E294CA8"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7533E03F" wp14:editId="622EC15A">
            <wp:extent cx="3413125" cy="1079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716EA8D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时会更加偏向于能够尽快的切换到通信质量较好的链路</w:t>
      </w:r>
      <w:r>
        <w:rPr>
          <w:rFonts w:ascii="SimSun" w:eastAsia="SimSun" w:hAnsi="Times" w:cs="SimSun"/>
          <w:kern w:val="0"/>
          <w:sz w:val="32"/>
          <w:szCs w:val="32"/>
        </w:rPr>
        <w:t>,</w:t>
      </w:r>
      <w:r>
        <w:rPr>
          <w:rFonts w:ascii="SimSun" w:eastAsia="SimSun" w:hAnsi="Times" w:cs="SimSun" w:hint="eastAsia"/>
          <w:kern w:val="0"/>
          <w:sz w:val="32"/>
          <w:szCs w:val="32"/>
        </w:rPr>
        <w:t>所以当</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值低的时候</w:t>
      </w:r>
      <w:r>
        <w:rPr>
          <w:rFonts w:ascii="SimSun" w:eastAsia="SimSun" w:hAnsi="Times" w:cs="SimSun"/>
          <w:kern w:val="0"/>
          <w:sz w:val="32"/>
          <w:szCs w:val="32"/>
        </w:rPr>
        <w:t xml:space="preserve">, </w:t>
      </w:r>
      <w:r>
        <w:rPr>
          <w:rFonts w:ascii="SimSun" w:eastAsia="SimSun" w:hAnsi="Times" w:cs="SimSun" w:hint="eastAsia"/>
          <w:kern w:val="0"/>
          <w:sz w:val="32"/>
          <w:szCs w:val="32"/>
        </w:rPr>
        <w:t>切换阈值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较低</w:t>
      </w:r>
      <w:r>
        <w:rPr>
          <w:rFonts w:ascii="SimSun" w:eastAsia="SimSun" w:hAnsi="Times" w:cs="SimSun"/>
          <w:kern w:val="0"/>
          <w:sz w:val="32"/>
          <w:szCs w:val="32"/>
        </w:rPr>
        <w:t>,</w:t>
      </w:r>
      <w:r>
        <w:rPr>
          <w:rFonts w:ascii="SimSun" w:eastAsia="SimSun" w:hAnsi="Times" w:cs="SimSun" w:hint="eastAsia"/>
          <w:kern w:val="0"/>
          <w:sz w:val="32"/>
          <w:szCs w:val="32"/>
        </w:rPr>
        <w:t>当</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增大时</w:t>
      </w:r>
      <w:r>
        <w:rPr>
          <w:rFonts w:ascii="SimSun" w:eastAsia="SimSun" w:hAnsi="Times" w:cs="SimSun"/>
          <w:kern w:val="0"/>
          <w:sz w:val="32"/>
          <w:szCs w:val="32"/>
        </w:rPr>
        <w:t>,</w:t>
      </w:r>
      <w:r>
        <w:rPr>
          <w:rFonts w:ascii="SimSun" w:eastAsia="SimSun" w:hAnsi="Times" w:cs="SimSun" w:hint="eastAsia"/>
          <w:kern w:val="0"/>
          <w:sz w:val="32"/>
          <w:szCs w:val="32"/>
        </w:rPr>
        <w:t>切换阈值逐渐增大</w:t>
      </w:r>
      <w:r>
        <w:rPr>
          <w:rFonts w:ascii="SimSun" w:eastAsia="SimSun" w:hAnsi="Times" w:cs="SimSun"/>
          <w:kern w:val="0"/>
          <w:sz w:val="32"/>
          <w:szCs w:val="32"/>
        </w:rPr>
        <w:t>,</w:t>
      </w:r>
      <w:r>
        <w:rPr>
          <w:rFonts w:ascii="SimSun" w:eastAsia="SimSun" w:hAnsi="Times" w:cs="SimSun" w:hint="eastAsia"/>
          <w:kern w:val="0"/>
          <w:sz w:val="32"/>
          <w:szCs w:val="32"/>
        </w:rPr>
        <w:t>显然当</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值较大时</w:t>
      </w:r>
      <w:r>
        <w:rPr>
          <w:rFonts w:ascii="SimSun" w:eastAsia="SimSun" w:hAnsi="Times" w:cs="SimSun"/>
          <w:kern w:val="0"/>
          <w:sz w:val="32"/>
          <w:szCs w:val="32"/>
        </w:rPr>
        <w:t>,</w:t>
      </w:r>
      <w:r>
        <w:rPr>
          <w:rFonts w:ascii="SimSun" w:eastAsia="SimSun" w:hAnsi="Times" w:cs="SimSun" w:hint="eastAsia"/>
          <w:kern w:val="0"/>
          <w:sz w:val="32"/>
          <w:szCs w:val="32"/>
        </w:rPr>
        <w:t>也就</w:t>
      </w:r>
      <w:r>
        <w:rPr>
          <w:rFonts w:ascii="SimSun" w:eastAsia="SimSun" w:hAnsi="Times" w:cs="SimSun"/>
          <w:kern w:val="0"/>
          <w:sz w:val="32"/>
          <w:szCs w:val="32"/>
        </w:rPr>
        <w:t xml:space="preserve"> </w:t>
      </w:r>
      <w:r>
        <w:rPr>
          <w:rFonts w:ascii="SimSun" w:eastAsia="SimSun" w:hAnsi="Times" w:cs="SimSun" w:hint="eastAsia"/>
          <w:kern w:val="0"/>
          <w:sz w:val="32"/>
          <w:szCs w:val="32"/>
        </w:rPr>
        <w:t>是说链路质量足够好</w:t>
      </w:r>
      <w:r>
        <w:rPr>
          <w:rFonts w:ascii="SimSun" w:eastAsia="SimSun" w:hAnsi="Times" w:cs="SimSun"/>
          <w:kern w:val="0"/>
          <w:sz w:val="32"/>
          <w:szCs w:val="32"/>
        </w:rPr>
        <w:t>,</w:t>
      </w:r>
      <w:r>
        <w:rPr>
          <w:rFonts w:ascii="SimSun" w:eastAsia="SimSun" w:hAnsi="Times" w:cs="SimSun" w:hint="eastAsia"/>
          <w:kern w:val="0"/>
          <w:sz w:val="32"/>
          <w:szCs w:val="32"/>
        </w:rPr>
        <w:t>此时即使另一条链路质量有一个明显的优势</w:t>
      </w:r>
      <w:r>
        <w:rPr>
          <w:rFonts w:ascii="SimSun" w:eastAsia="SimSun" w:hAnsi="Times" w:cs="SimSun"/>
          <w:kern w:val="0"/>
          <w:sz w:val="32"/>
          <w:szCs w:val="32"/>
        </w:rPr>
        <w:t>,</w:t>
      </w:r>
      <w:r>
        <w:rPr>
          <w:rFonts w:ascii="SimSun" w:eastAsia="SimSun" w:hAnsi="Times" w:cs="SimSun" w:hint="eastAsia"/>
          <w:kern w:val="0"/>
          <w:sz w:val="32"/>
          <w:szCs w:val="32"/>
        </w:rPr>
        <w:t>当前链路也</w:t>
      </w:r>
      <w:r>
        <w:rPr>
          <w:rFonts w:ascii="SimSun" w:eastAsia="SimSun" w:hAnsi="Times" w:cs="SimSun"/>
          <w:kern w:val="0"/>
          <w:sz w:val="32"/>
          <w:szCs w:val="32"/>
        </w:rPr>
        <w:t xml:space="preserve"> </w:t>
      </w:r>
      <w:r>
        <w:rPr>
          <w:rFonts w:ascii="SimSun" w:eastAsia="SimSun" w:hAnsi="Times" w:cs="SimSun" w:hint="eastAsia"/>
          <w:kern w:val="0"/>
          <w:sz w:val="32"/>
          <w:szCs w:val="32"/>
        </w:rPr>
        <w:t>足够承载数据量</w:t>
      </w:r>
      <w:r>
        <w:rPr>
          <w:rFonts w:ascii="SimSun" w:eastAsia="SimSun" w:hAnsi="Times" w:cs="SimSun"/>
          <w:kern w:val="0"/>
          <w:sz w:val="32"/>
          <w:szCs w:val="32"/>
        </w:rPr>
        <w:t>,</w:t>
      </w:r>
      <w:r>
        <w:rPr>
          <w:rFonts w:ascii="SimSun" w:eastAsia="SimSun" w:hAnsi="Times" w:cs="SimSun" w:hint="eastAsia"/>
          <w:kern w:val="0"/>
          <w:sz w:val="32"/>
          <w:szCs w:val="32"/>
        </w:rPr>
        <w:t>出于维持网络拓扑稳定的目的</w:t>
      </w:r>
      <w:r>
        <w:rPr>
          <w:rFonts w:ascii="SimSun" w:eastAsia="SimSun" w:hAnsi="Times" w:cs="SimSun"/>
          <w:kern w:val="0"/>
          <w:sz w:val="32"/>
          <w:szCs w:val="32"/>
        </w:rPr>
        <w:t>,</w:t>
      </w:r>
      <w:r>
        <w:rPr>
          <w:rFonts w:ascii="SimSun" w:eastAsia="SimSun" w:hAnsi="Times" w:cs="SimSun" w:hint="eastAsia"/>
          <w:kern w:val="0"/>
          <w:sz w:val="32"/>
          <w:szCs w:val="32"/>
        </w:rPr>
        <w:t>尽量少的切换</w:t>
      </w:r>
      <w:r>
        <w:rPr>
          <w:rFonts w:ascii="SimSun" w:eastAsia="SimSun" w:hAnsi="Times" w:cs="SimSun"/>
          <w:kern w:val="0"/>
          <w:sz w:val="32"/>
          <w:szCs w:val="32"/>
        </w:rPr>
        <w:t>,</w:t>
      </w:r>
      <w:r>
        <w:rPr>
          <w:rFonts w:ascii="SimSun" w:eastAsia="SimSun" w:hAnsi="Times" w:cs="SimSun" w:hint="eastAsia"/>
          <w:kern w:val="0"/>
          <w:sz w:val="32"/>
          <w:szCs w:val="32"/>
        </w:rPr>
        <w:t>此时切换阈值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相应的较大。另一方面</w:t>
      </w:r>
      <w:r>
        <w:rPr>
          <w:rFonts w:ascii="SimSun" w:eastAsia="SimSun" w:hAnsi="Times" w:cs="SimSun"/>
          <w:kern w:val="0"/>
          <w:sz w:val="32"/>
          <w:szCs w:val="32"/>
        </w:rPr>
        <w:t>,</w:t>
      </w:r>
      <w:r>
        <w:rPr>
          <w:rFonts w:ascii="SimSun" w:eastAsia="SimSun" w:hAnsi="Times" w:cs="SimSun" w:hint="eastAsia"/>
          <w:kern w:val="0"/>
          <w:sz w:val="32"/>
          <w:szCs w:val="32"/>
        </w:rPr>
        <w:t>从切换频次的角度考虑</w:t>
      </w:r>
      <w:r>
        <w:rPr>
          <w:rFonts w:ascii="SimSun" w:eastAsia="SimSun" w:hAnsi="Times" w:cs="SimSun"/>
          <w:kern w:val="0"/>
          <w:sz w:val="32"/>
          <w:szCs w:val="32"/>
        </w:rPr>
        <w:t>,</w:t>
      </w:r>
      <w:r>
        <w:rPr>
          <w:rFonts w:ascii="SimSun" w:eastAsia="SimSun" w:hAnsi="Times" w:cs="SimSun" w:hint="eastAsia"/>
          <w:kern w:val="0"/>
          <w:sz w:val="32"/>
          <w:szCs w:val="32"/>
        </w:rPr>
        <w:t>如果很少切换到当前链路</w:t>
      </w:r>
      <w:r>
        <w:rPr>
          <w:rFonts w:ascii="SimSun" w:eastAsia="SimSun" w:hAnsi="Times" w:cs="SimSun"/>
          <w:kern w:val="0"/>
          <w:sz w:val="32"/>
          <w:szCs w:val="32"/>
        </w:rPr>
        <w:t>,</w:t>
      </w:r>
      <w:r>
        <w:rPr>
          <w:rFonts w:ascii="SimSun" w:eastAsia="SimSun" w:hAnsi="Times" w:cs="SimSun" w:hint="eastAsia"/>
          <w:kern w:val="0"/>
          <w:sz w:val="32"/>
          <w:szCs w:val="32"/>
        </w:rPr>
        <w:t>也就</w:t>
      </w:r>
      <w:r>
        <w:rPr>
          <w:rFonts w:ascii="SimSun" w:eastAsia="SimSun" w:hAnsi="Times" w:cs="SimSun"/>
          <w:kern w:val="0"/>
          <w:sz w:val="32"/>
          <w:szCs w:val="32"/>
        </w:rPr>
        <w:t xml:space="preserve"> </w:t>
      </w:r>
      <w:r>
        <w:rPr>
          <w:rFonts w:ascii="SimSun" w:eastAsia="SimSun" w:hAnsi="Times" w:cs="SimSun" w:hint="eastAsia"/>
          <w:kern w:val="0"/>
          <w:sz w:val="32"/>
          <w:szCs w:val="32"/>
        </w:rPr>
        <w:t>是当前链路的</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较低</w:t>
      </w:r>
      <w:r>
        <w:rPr>
          <w:rFonts w:ascii="SimSun" w:eastAsia="SimSun" w:hAnsi="Times" w:cs="SimSun"/>
          <w:kern w:val="0"/>
          <w:sz w:val="32"/>
          <w:szCs w:val="32"/>
        </w:rPr>
        <w:t>,</w:t>
      </w:r>
      <w:r>
        <w:rPr>
          <w:rFonts w:ascii="SimSun" w:eastAsia="SimSun" w:hAnsi="Times" w:cs="SimSun" w:hint="eastAsia"/>
          <w:kern w:val="0"/>
          <w:sz w:val="32"/>
          <w:szCs w:val="32"/>
        </w:rPr>
        <w:t>有理由相信可能是链路质量波动导致暂时的链路质量优势</w:t>
      </w:r>
      <w:r>
        <w:rPr>
          <w:rFonts w:ascii="SimSun" w:eastAsia="SimSun" w:hAnsi="Times" w:cs="SimSun"/>
          <w:kern w:val="0"/>
          <w:sz w:val="32"/>
          <w:szCs w:val="32"/>
        </w:rPr>
        <w:t xml:space="preserve">, </w:t>
      </w:r>
      <w:r>
        <w:rPr>
          <w:rFonts w:ascii="SimSun" w:eastAsia="SimSun" w:hAnsi="Times" w:cs="SimSun" w:hint="eastAsia"/>
          <w:kern w:val="0"/>
          <w:sz w:val="32"/>
          <w:szCs w:val="32"/>
        </w:rPr>
        <w:t>倾向于选择其他更稳定的链路</w:t>
      </w:r>
      <w:r>
        <w:rPr>
          <w:rFonts w:ascii="SimSun" w:eastAsia="SimSun" w:hAnsi="Times" w:cs="SimSun"/>
          <w:kern w:val="0"/>
          <w:sz w:val="32"/>
          <w:szCs w:val="32"/>
        </w:rPr>
        <w:t>,</w:t>
      </w:r>
      <w:r>
        <w:rPr>
          <w:rFonts w:ascii="SimSun" w:eastAsia="SimSun" w:hAnsi="Times" w:cs="SimSun" w:hint="eastAsia"/>
          <w:kern w:val="0"/>
          <w:sz w:val="32"/>
          <w:szCs w:val="32"/>
        </w:rPr>
        <w:t>于是切换阈值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自适应的调整为较低值</w:t>
      </w:r>
      <w:r>
        <w:rPr>
          <w:rFonts w:ascii="SimSun" w:eastAsia="SimSun" w:hAnsi="Times" w:cs="SimSun"/>
          <w:kern w:val="0"/>
          <w:sz w:val="32"/>
          <w:szCs w:val="32"/>
        </w:rPr>
        <w:t>;</w:t>
      </w:r>
      <w:r>
        <w:rPr>
          <w:rFonts w:ascii="SimSun" w:eastAsia="SimSun" w:hAnsi="Times" w:cs="SimSun" w:hint="eastAsia"/>
          <w:kern w:val="0"/>
          <w:sz w:val="32"/>
          <w:szCs w:val="32"/>
        </w:rPr>
        <w:t>如果当</w:t>
      </w:r>
      <w:r>
        <w:rPr>
          <w:rFonts w:ascii="SimSun" w:eastAsia="SimSun" w:hAnsi="Times" w:cs="SimSun"/>
          <w:kern w:val="0"/>
          <w:sz w:val="32"/>
          <w:szCs w:val="32"/>
        </w:rPr>
        <w:t xml:space="preserve"> </w:t>
      </w:r>
      <w:r>
        <w:rPr>
          <w:rFonts w:ascii="SimSun" w:eastAsia="SimSun" w:hAnsi="Times" w:cs="SimSun" w:hint="eastAsia"/>
          <w:kern w:val="0"/>
          <w:sz w:val="32"/>
          <w:szCs w:val="32"/>
        </w:rPr>
        <w:t>前链路切换频次较高</w:t>
      </w:r>
      <w:r>
        <w:rPr>
          <w:rFonts w:ascii="SimSun" w:eastAsia="SimSun" w:hAnsi="Times" w:cs="SimSun"/>
          <w:kern w:val="0"/>
          <w:sz w:val="32"/>
          <w:szCs w:val="32"/>
        </w:rPr>
        <w:t>,</w:t>
      </w:r>
      <w:r>
        <w:rPr>
          <w:rFonts w:ascii="SimSun" w:eastAsia="SimSun" w:hAnsi="Times" w:cs="SimSun" w:hint="eastAsia"/>
          <w:kern w:val="0"/>
          <w:sz w:val="32"/>
          <w:szCs w:val="32"/>
        </w:rPr>
        <w:t>也就有理由相信当前链路相对较稳定的维持在高质量水平</w:t>
      </w:r>
      <w:r>
        <w:rPr>
          <w:rFonts w:ascii="SimSun" w:eastAsia="SimSun" w:hAnsi="Times" w:cs="SimSun"/>
          <w:kern w:val="0"/>
          <w:sz w:val="32"/>
          <w:szCs w:val="32"/>
        </w:rPr>
        <w:t xml:space="preserve">, </w:t>
      </w:r>
      <w:r>
        <w:rPr>
          <w:rFonts w:ascii="SimSun" w:eastAsia="SimSun" w:hAnsi="Times" w:cs="SimSun" w:hint="eastAsia"/>
          <w:kern w:val="0"/>
          <w:sz w:val="32"/>
          <w:szCs w:val="32"/>
        </w:rPr>
        <w:t>倾向于不进行链路切换</w:t>
      </w:r>
      <w:r>
        <w:rPr>
          <w:rFonts w:ascii="SimSun" w:eastAsia="SimSun" w:hAnsi="Times" w:cs="SimSun"/>
          <w:kern w:val="0"/>
          <w:sz w:val="32"/>
          <w:szCs w:val="32"/>
        </w:rPr>
        <w:t>,</w:t>
      </w:r>
      <w:r>
        <w:rPr>
          <w:rFonts w:ascii="SimSun" w:eastAsia="SimSun" w:hAnsi="Times" w:cs="SimSun" w:hint="eastAsia"/>
          <w:kern w:val="0"/>
          <w:sz w:val="32"/>
          <w:szCs w:val="32"/>
        </w:rPr>
        <w:t>于是切换阈值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自适应的调整为较大。</w:t>
      </w:r>
      <w:r>
        <w:rPr>
          <w:rFonts w:ascii="SimSun" w:eastAsia="SimSun" w:hAnsi="Times" w:cs="SimSun"/>
          <w:kern w:val="0"/>
          <w:sz w:val="32"/>
          <w:szCs w:val="32"/>
        </w:rPr>
        <w:t xml:space="preserve"> </w:t>
      </w:r>
    </w:p>
    <w:p w14:paraId="3D510C57"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lastRenderedPageBreak/>
        <w:t xml:space="preserve">4.3.4 </w:t>
      </w:r>
      <w:r>
        <w:rPr>
          <w:rFonts w:ascii="SimHei" w:eastAsia="SimHei" w:hAnsi="Times" w:cs="SimHei" w:hint="eastAsia"/>
          <w:kern w:val="0"/>
          <w:sz w:val="34"/>
          <w:szCs w:val="34"/>
        </w:rPr>
        <w:t>动态阈值实现</w:t>
      </w:r>
      <w:r>
        <w:rPr>
          <w:rFonts w:ascii="SimHei" w:eastAsia="SimHei" w:hAnsi="Times" w:cs="SimHei"/>
          <w:kern w:val="0"/>
          <w:sz w:val="34"/>
          <w:szCs w:val="34"/>
        </w:rPr>
        <w:t xml:space="preserve"> </w:t>
      </w:r>
      <w:r>
        <w:rPr>
          <w:rFonts w:ascii="Times" w:eastAsia="SimHei" w:hAnsi="Times" w:cs="Times"/>
          <w:kern w:val="0"/>
          <w:sz w:val="30"/>
          <w:szCs w:val="30"/>
        </w:rPr>
        <w:t xml:space="preserve">A. BATMAN-adv </w:t>
      </w:r>
      <w:r>
        <w:rPr>
          <w:rFonts w:ascii="SimHei" w:eastAsia="SimHei" w:hAnsi="Times" w:cs="SimHei" w:hint="eastAsia"/>
          <w:kern w:val="0"/>
          <w:sz w:val="32"/>
          <w:szCs w:val="32"/>
        </w:rPr>
        <w:t>结构</w:t>
      </w:r>
      <w:r>
        <w:rPr>
          <w:rFonts w:ascii="SimHei" w:eastAsia="SimHei" w:hAnsi="Times" w:cs="SimHei"/>
          <w:kern w:val="0"/>
          <w:sz w:val="32"/>
          <w:szCs w:val="32"/>
        </w:rPr>
        <w:t xml:space="preserve"> </w:t>
      </w:r>
    </w:p>
    <w:p w14:paraId="6953285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BATMAN-adv </w:t>
      </w:r>
      <w:r>
        <w:rPr>
          <w:rFonts w:ascii="SimSun" w:eastAsia="SimSun" w:hAnsi="Times" w:cs="SimSun" w:hint="eastAsia"/>
          <w:kern w:val="0"/>
          <w:sz w:val="32"/>
          <w:szCs w:val="32"/>
        </w:rPr>
        <w:t>是二层协议</w:t>
      </w:r>
      <w:r>
        <w:rPr>
          <w:rFonts w:ascii="SimSun" w:eastAsia="SimSun" w:hAnsi="Times" w:cs="SimSun"/>
          <w:kern w:val="0"/>
          <w:sz w:val="32"/>
          <w:szCs w:val="32"/>
        </w:rPr>
        <w:t>,</w:t>
      </w:r>
      <w:r>
        <w:rPr>
          <w:rFonts w:ascii="SimSun" w:eastAsia="SimSun" w:hAnsi="Times" w:cs="SimSun" w:hint="eastAsia"/>
          <w:kern w:val="0"/>
          <w:sz w:val="32"/>
          <w:szCs w:val="32"/>
        </w:rPr>
        <w:t>作为一个</w:t>
      </w:r>
      <w:r>
        <w:rPr>
          <w:rFonts w:ascii="SimSun" w:eastAsia="SimSun" w:hAnsi="Times" w:cs="SimSun"/>
          <w:kern w:val="0"/>
          <w:sz w:val="32"/>
          <w:szCs w:val="32"/>
        </w:rPr>
        <w:t xml:space="preserve"> </w:t>
      </w:r>
      <w:r>
        <w:rPr>
          <w:rFonts w:ascii="Times" w:eastAsia="SimSun" w:hAnsi="Times" w:cs="Times"/>
          <w:kern w:val="0"/>
          <w:sz w:val="32"/>
          <w:szCs w:val="32"/>
        </w:rPr>
        <w:t xml:space="preserve">Linux </w:t>
      </w:r>
      <w:r>
        <w:rPr>
          <w:rFonts w:ascii="SimSun" w:eastAsia="SimSun" w:hAnsi="Times" w:cs="SimSun" w:hint="eastAsia"/>
          <w:kern w:val="0"/>
          <w:sz w:val="32"/>
          <w:szCs w:val="32"/>
        </w:rPr>
        <w:t>内核模块加在到系统内核。它作</w:t>
      </w:r>
      <w:r>
        <w:rPr>
          <w:rFonts w:ascii="SimSun" w:eastAsia="SimSun" w:hAnsi="Times" w:cs="SimSun"/>
          <w:kern w:val="0"/>
          <w:sz w:val="32"/>
          <w:szCs w:val="32"/>
        </w:rPr>
        <w:t xml:space="preserve"> </w:t>
      </w:r>
      <w:r>
        <w:rPr>
          <w:rFonts w:ascii="SimSun" w:eastAsia="SimSun" w:hAnsi="Times" w:cs="SimSun" w:hint="eastAsia"/>
          <w:kern w:val="0"/>
          <w:sz w:val="32"/>
          <w:szCs w:val="32"/>
        </w:rPr>
        <w:t>为网络栈中单独一层向上层的网络层提供虚拟的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接口</w:t>
      </w:r>
      <w:r>
        <w:rPr>
          <w:rFonts w:ascii="SimSun" w:eastAsia="SimSun" w:hAnsi="Times" w:cs="SimSun"/>
          <w:kern w:val="0"/>
          <w:sz w:val="32"/>
          <w:szCs w:val="32"/>
        </w:rPr>
        <w:t>,</w:t>
      </w:r>
      <w:r>
        <w:rPr>
          <w:rFonts w:ascii="SimSun" w:eastAsia="SimSun" w:hAnsi="Times" w:cs="SimSun" w:hint="eastAsia"/>
          <w:kern w:val="0"/>
          <w:sz w:val="32"/>
          <w:szCs w:val="32"/>
        </w:rPr>
        <w:t>并向下层提供网络层</w:t>
      </w:r>
      <w:r>
        <w:rPr>
          <w:rFonts w:ascii="SimSun" w:eastAsia="SimSun" w:hAnsi="Times" w:cs="SimSun"/>
          <w:kern w:val="0"/>
          <w:sz w:val="32"/>
          <w:szCs w:val="32"/>
        </w:rPr>
        <w:t xml:space="preserve"> </w:t>
      </w:r>
      <w:r>
        <w:rPr>
          <w:rFonts w:ascii="SimSun" w:eastAsia="SimSun" w:hAnsi="Times" w:cs="SimSun" w:hint="eastAsia"/>
          <w:kern w:val="0"/>
          <w:sz w:val="32"/>
          <w:szCs w:val="32"/>
        </w:rPr>
        <w:t>接口。如图</w:t>
      </w:r>
      <w:r>
        <w:rPr>
          <w:rFonts w:ascii="SimSun" w:eastAsia="SimSun" w:hAnsi="Times" w:cs="SimSun"/>
          <w:kern w:val="0"/>
          <w:sz w:val="32"/>
          <w:szCs w:val="32"/>
        </w:rPr>
        <w:t xml:space="preserve"> </w:t>
      </w:r>
      <w:r>
        <w:rPr>
          <w:rFonts w:ascii="Times" w:eastAsia="SimSun" w:hAnsi="Times" w:cs="Times"/>
          <w:kern w:val="0"/>
          <w:sz w:val="32"/>
          <w:szCs w:val="32"/>
        </w:rPr>
        <w:t xml:space="preserve">4.25 </w:t>
      </w:r>
      <w:r>
        <w:rPr>
          <w:rFonts w:ascii="SimSun" w:eastAsia="SimSun" w:hAnsi="Times" w:cs="SimSun" w:hint="eastAsia"/>
          <w:kern w:val="0"/>
          <w:sz w:val="32"/>
          <w:szCs w:val="32"/>
        </w:rPr>
        <w:t>所示。上层网络层只需要使用</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提供的接口</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网络本身对网络层透明。同时下层使用虚拟的网路层接口</w:t>
      </w:r>
      <w:r>
        <w:rPr>
          <w:rFonts w:ascii="SimSun" w:eastAsia="SimSun" w:hAnsi="Times" w:cs="SimSun"/>
          <w:kern w:val="0"/>
          <w:sz w:val="32"/>
          <w:szCs w:val="32"/>
        </w:rPr>
        <w:t>,</w:t>
      </w:r>
      <w:r>
        <w:rPr>
          <w:rFonts w:ascii="SimSun" w:eastAsia="SimSun" w:hAnsi="Times" w:cs="SimSun" w:hint="eastAsia"/>
          <w:kern w:val="0"/>
          <w:sz w:val="32"/>
          <w:szCs w:val="32"/>
        </w:rPr>
        <w:t>同样不需要知道</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网络本身的存在。这就使得</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网络如同一个虚拟的交换机</w:t>
      </w:r>
      <w:r>
        <w:rPr>
          <w:rFonts w:ascii="SimSun" w:eastAsia="SimSun" w:hAnsi="Times" w:cs="SimSun"/>
          <w:kern w:val="0"/>
          <w:sz w:val="32"/>
          <w:szCs w:val="32"/>
        </w:rPr>
        <w:t>,</w:t>
      </w:r>
      <w:r>
        <w:rPr>
          <w:rFonts w:ascii="SimSun" w:eastAsia="SimSun" w:hAnsi="Times" w:cs="SimSun" w:hint="eastAsia"/>
          <w:kern w:val="0"/>
          <w:sz w:val="32"/>
          <w:szCs w:val="32"/>
        </w:rPr>
        <w:t>原来网络栈中的一</w:t>
      </w:r>
      <w:r>
        <w:rPr>
          <w:rFonts w:ascii="SimSun" w:eastAsia="SimSun" w:hAnsi="Times" w:cs="SimSun"/>
          <w:kern w:val="0"/>
          <w:sz w:val="32"/>
          <w:szCs w:val="32"/>
        </w:rPr>
        <w:t xml:space="preserve"> </w:t>
      </w:r>
      <w:r>
        <w:rPr>
          <w:rFonts w:ascii="SimSun" w:eastAsia="SimSun" w:hAnsi="Times" w:cs="SimSun" w:hint="eastAsia"/>
          <w:kern w:val="0"/>
          <w:sz w:val="32"/>
          <w:szCs w:val="32"/>
        </w:rPr>
        <w:t>切角色都只需要向其提供的接口发送数据</w:t>
      </w:r>
      <w:r>
        <w:rPr>
          <w:rFonts w:ascii="SimSun" w:eastAsia="SimSun" w:hAnsi="Times" w:cs="SimSun"/>
          <w:kern w:val="0"/>
          <w:sz w:val="32"/>
          <w:szCs w:val="32"/>
        </w:rPr>
        <w:t>,</w:t>
      </w:r>
      <w:r>
        <w:rPr>
          <w:rFonts w:ascii="SimSun" w:eastAsia="SimSun" w:hAnsi="Times" w:cs="SimSun" w:hint="eastAsia"/>
          <w:kern w:val="0"/>
          <w:sz w:val="32"/>
          <w:szCs w:val="32"/>
        </w:rPr>
        <w:t>而不需要任何改变。</w:t>
      </w:r>
      <w:r>
        <w:rPr>
          <w:rFonts w:ascii="SimSun" w:eastAsia="SimSun" w:hAnsi="Times" w:cs="SimSun"/>
          <w:kern w:val="0"/>
          <w:sz w:val="32"/>
          <w:szCs w:val="32"/>
        </w:rPr>
        <w:t xml:space="preserve"> </w:t>
      </w:r>
    </w:p>
    <w:p w14:paraId="364071EB"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B. BATMAN-adv </w:t>
      </w:r>
      <w:r>
        <w:rPr>
          <w:rFonts w:ascii="SimHei" w:eastAsia="SimHei" w:hAnsi="Times" w:cs="SimHei" w:hint="eastAsia"/>
          <w:kern w:val="0"/>
          <w:sz w:val="32"/>
          <w:szCs w:val="32"/>
        </w:rPr>
        <w:t>功能模块及模块间交互</w:t>
      </w:r>
      <w:r>
        <w:rPr>
          <w:rFonts w:ascii="SimHei" w:eastAsia="SimHei" w:hAnsi="Times" w:cs="SimHei"/>
          <w:kern w:val="0"/>
          <w:sz w:val="32"/>
          <w:szCs w:val="32"/>
        </w:rPr>
        <w:t xml:space="preserve"> </w:t>
      </w:r>
    </w:p>
    <w:p w14:paraId="615F210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BATMAN-adv </w:t>
      </w:r>
      <w:r>
        <w:rPr>
          <w:rFonts w:ascii="SimSun" w:eastAsia="SimSun" w:hAnsi="Times" w:cs="SimSun" w:hint="eastAsia"/>
          <w:kern w:val="0"/>
          <w:sz w:val="32"/>
          <w:szCs w:val="32"/>
        </w:rPr>
        <w:t>模块载入系统内核并通过配置添加一个系统网络接口后</w:t>
      </w:r>
      <w:r>
        <w:rPr>
          <w:rFonts w:ascii="SimSun" w:eastAsia="SimSun" w:hAnsi="Times" w:cs="SimSun"/>
          <w:kern w:val="0"/>
          <w:sz w:val="32"/>
          <w:szCs w:val="32"/>
        </w:rPr>
        <w:t>,</w:t>
      </w:r>
      <w:r>
        <w:rPr>
          <w:rFonts w:ascii="SimSun" w:eastAsia="SimSun" w:hAnsi="Times" w:cs="SimSun" w:hint="eastAsia"/>
          <w:kern w:val="0"/>
          <w:sz w:val="32"/>
          <w:szCs w:val="32"/>
        </w:rPr>
        <w:t>模块</w:t>
      </w:r>
      <w:r>
        <w:rPr>
          <w:rFonts w:ascii="SimSun" w:eastAsia="SimSun" w:hAnsi="Times" w:cs="SimSun"/>
          <w:kern w:val="0"/>
          <w:sz w:val="32"/>
          <w:szCs w:val="32"/>
        </w:rPr>
        <w:t xml:space="preserve"> </w:t>
      </w:r>
      <w:r>
        <w:rPr>
          <w:rFonts w:ascii="SimSun" w:eastAsia="SimSun" w:hAnsi="Times" w:cs="SimSun" w:hint="eastAsia"/>
          <w:kern w:val="0"/>
          <w:sz w:val="32"/>
          <w:szCs w:val="32"/>
        </w:rPr>
        <w:t>即完成注册</w:t>
      </w:r>
      <w:r>
        <w:rPr>
          <w:rFonts w:ascii="SimSun" w:eastAsia="SimSun" w:hAnsi="Times" w:cs="SimSun"/>
          <w:kern w:val="0"/>
          <w:sz w:val="32"/>
          <w:szCs w:val="32"/>
        </w:rPr>
        <w:t>,</w:t>
      </w:r>
      <w:r>
        <w:rPr>
          <w:rFonts w:ascii="SimSun" w:eastAsia="SimSun" w:hAnsi="Times" w:cs="SimSun" w:hint="eastAsia"/>
          <w:kern w:val="0"/>
          <w:sz w:val="32"/>
          <w:szCs w:val="32"/>
        </w:rPr>
        <w:t>并开始接收</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类型的数据包。相应的以太网类型和虚拟接</w:t>
      </w:r>
      <w:r>
        <w:rPr>
          <w:rFonts w:ascii="SimSun" w:eastAsia="SimSun" w:hAnsi="Times" w:cs="SimSun"/>
          <w:kern w:val="0"/>
          <w:sz w:val="32"/>
          <w:szCs w:val="32"/>
        </w:rPr>
        <w:t xml:space="preserve"> </w:t>
      </w:r>
      <w:r>
        <w:rPr>
          <w:rFonts w:ascii="SimSun" w:eastAsia="SimSun" w:hAnsi="Times" w:cs="SimSun" w:hint="eastAsia"/>
          <w:kern w:val="0"/>
          <w:sz w:val="32"/>
          <w:szCs w:val="32"/>
        </w:rPr>
        <w:t>口都完成创建。</w:t>
      </w:r>
      <w:r>
        <w:rPr>
          <w:rFonts w:ascii="Times" w:eastAsia="SimSun" w:hAnsi="Times" w:cs="Times"/>
          <w:kern w:val="0"/>
          <w:sz w:val="32"/>
          <w:szCs w:val="32"/>
        </w:rPr>
        <w:t xml:space="preserve">BATMAN-adv </w:t>
      </w:r>
      <w:r>
        <w:rPr>
          <w:rFonts w:ascii="SimSun" w:eastAsia="SimSun" w:hAnsi="Times" w:cs="SimSun" w:hint="eastAsia"/>
          <w:kern w:val="0"/>
          <w:sz w:val="32"/>
          <w:szCs w:val="32"/>
        </w:rPr>
        <w:t>可以拆借为很多个相互协作的功能模块</w:t>
      </w:r>
      <w:r>
        <w:rPr>
          <w:rFonts w:ascii="SimSun" w:eastAsia="SimSun" w:hAnsi="Times" w:cs="SimSun"/>
          <w:kern w:val="0"/>
          <w:sz w:val="32"/>
          <w:szCs w:val="32"/>
        </w:rPr>
        <w:t>,</w:t>
      </w:r>
      <w:r>
        <w:rPr>
          <w:rFonts w:ascii="SimSun" w:eastAsia="SimSun" w:hAnsi="Times" w:cs="SimSun" w:hint="eastAsia"/>
          <w:kern w:val="0"/>
          <w:sz w:val="32"/>
          <w:szCs w:val="32"/>
        </w:rPr>
        <w:t>在图</w:t>
      </w:r>
      <w:r>
        <w:rPr>
          <w:rFonts w:ascii="SimSun" w:eastAsia="SimSun" w:hAnsi="Times" w:cs="SimSun"/>
          <w:kern w:val="0"/>
          <w:sz w:val="32"/>
          <w:szCs w:val="32"/>
        </w:rPr>
        <w:t xml:space="preserve"> </w:t>
      </w:r>
      <w:r>
        <w:rPr>
          <w:rFonts w:ascii="Times" w:eastAsia="SimSun" w:hAnsi="Times" w:cs="Times"/>
          <w:kern w:val="0"/>
          <w:sz w:val="32"/>
          <w:szCs w:val="32"/>
        </w:rPr>
        <w:t>4.26</w:t>
      </w:r>
      <w:r>
        <w:rPr>
          <w:rFonts w:ascii="SimSun" w:eastAsia="SimSun" w:hAnsi="Times" w:cs="SimSun" w:hint="eastAsia"/>
          <w:kern w:val="0"/>
          <w:sz w:val="32"/>
          <w:szCs w:val="32"/>
        </w:rPr>
        <w:t>中</w:t>
      </w:r>
      <w:r>
        <w:rPr>
          <w:rFonts w:ascii="SimSun" w:eastAsia="SimSun" w:hAnsi="Times" w:cs="SimSun"/>
          <w:kern w:val="0"/>
          <w:sz w:val="32"/>
          <w:szCs w:val="32"/>
        </w:rPr>
        <w:t xml:space="preserve"> </w:t>
      </w:r>
      <w:r>
        <w:rPr>
          <w:rFonts w:ascii="SimSun" w:eastAsia="SimSun" w:hAnsi="Times" w:cs="SimSun" w:hint="eastAsia"/>
          <w:kern w:val="0"/>
          <w:sz w:val="32"/>
          <w:szCs w:val="32"/>
        </w:rPr>
        <w:t>描述了它们之间的相互关系和数据流向。</w:t>
      </w:r>
      <w:r>
        <w:rPr>
          <w:rFonts w:ascii="SimSun" w:eastAsia="SimSun" w:hAnsi="Times" w:cs="SimSun"/>
          <w:kern w:val="0"/>
          <w:sz w:val="32"/>
          <w:szCs w:val="32"/>
        </w:rPr>
        <w:t xml:space="preserve"> </w:t>
      </w:r>
    </w:p>
    <w:p w14:paraId="19840A6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4.26 BATMAN-adv </w:t>
      </w:r>
      <w:r>
        <w:rPr>
          <w:rFonts w:ascii="SimSun" w:eastAsia="SimSun" w:hAnsi="Times" w:cs="SimSun" w:hint="eastAsia"/>
          <w:kern w:val="0"/>
          <w:sz w:val="30"/>
          <w:szCs w:val="30"/>
        </w:rPr>
        <w:t>功能模块</w:t>
      </w:r>
      <w:r>
        <w:rPr>
          <w:rFonts w:ascii="SimSun" w:eastAsia="SimSun" w:hAnsi="Times" w:cs="SimSun"/>
          <w:kern w:val="0"/>
          <w:sz w:val="30"/>
          <w:szCs w:val="30"/>
        </w:rPr>
        <w:t xml:space="preserve"> </w:t>
      </w:r>
    </w:p>
    <w:p w14:paraId="798EDB1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i/>
          <w:iCs/>
          <w:kern w:val="0"/>
          <w:sz w:val="32"/>
          <w:szCs w:val="32"/>
        </w:rPr>
        <w:t xml:space="preserve">soft-interface.c </w:t>
      </w:r>
      <w:r>
        <w:rPr>
          <w:rFonts w:ascii="SimSun" w:eastAsia="SimSun" w:hAnsi="Times" w:cs="SimSun" w:hint="eastAsia"/>
          <w:kern w:val="0"/>
          <w:sz w:val="32"/>
          <w:szCs w:val="32"/>
        </w:rPr>
        <w:t>模块中的函数使用虚拟网络接口。发送数据包时</w:t>
      </w:r>
      <w:r>
        <w:rPr>
          <w:rFonts w:ascii="SimSun" w:eastAsia="SimSun" w:hAnsi="Times" w:cs="SimSun"/>
          <w:kern w:val="0"/>
          <w:sz w:val="32"/>
          <w:szCs w:val="32"/>
        </w:rPr>
        <w:t>,</w:t>
      </w:r>
      <w:r>
        <w:rPr>
          <w:rFonts w:ascii="SimSun" w:eastAsia="SimSun" w:hAnsi="Times" w:cs="SimSun" w:hint="eastAsia"/>
          <w:kern w:val="0"/>
          <w:sz w:val="32"/>
          <w:szCs w:val="32"/>
        </w:rPr>
        <w:t>数据包由</w:t>
      </w:r>
      <w:r>
        <w:rPr>
          <w:rFonts w:ascii="SimSun" w:eastAsia="SimSun" w:hAnsi="Times" w:cs="SimSun"/>
          <w:kern w:val="0"/>
          <w:sz w:val="32"/>
          <w:szCs w:val="32"/>
        </w:rPr>
        <w:t xml:space="preserve"> </w:t>
      </w:r>
      <w:r>
        <w:rPr>
          <w:rFonts w:ascii="Times" w:eastAsia="SimSun" w:hAnsi="Times" w:cs="Times"/>
          <w:i/>
          <w:iCs/>
          <w:kern w:val="0"/>
          <w:sz w:val="32"/>
          <w:szCs w:val="32"/>
        </w:rPr>
        <w:t xml:space="preserve">soft- interface.c </w:t>
      </w:r>
      <w:r>
        <w:rPr>
          <w:rFonts w:ascii="SimSun" w:eastAsia="SimSun" w:hAnsi="Times" w:cs="SimSun" w:hint="eastAsia"/>
          <w:kern w:val="0"/>
          <w:sz w:val="32"/>
          <w:szCs w:val="32"/>
        </w:rPr>
        <w:t>模块进入</w:t>
      </w:r>
      <w:r>
        <w:rPr>
          <w:rFonts w:ascii="SimSun" w:eastAsia="SimSun" w:hAnsi="Times" w:cs="SimSun"/>
          <w:kern w:val="0"/>
          <w:sz w:val="32"/>
          <w:szCs w:val="32"/>
        </w:rPr>
        <w:t xml:space="preserve"> </w:t>
      </w:r>
      <w:r>
        <w:rPr>
          <w:rFonts w:ascii="Times" w:eastAsia="SimSun" w:hAnsi="Times" w:cs="Times"/>
          <w:i/>
          <w:iCs/>
          <w:kern w:val="0"/>
          <w:sz w:val="32"/>
          <w:szCs w:val="32"/>
        </w:rPr>
        <w:t xml:space="preserve">unicast.c </w:t>
      </w:r>
      <w:r>
        <w:rPr>
          <w:rFonts w:ascii="SimSun" w:eastAsia="SimSun" w:hAnsi="Times" w:cs="SimSun" w:hint="eastAsia"/>
          <w:kern w:val="0"/>
          <w:sz w:val="32"/>
          <w:szCs w:val="32"/>
        </w:rPr>
        <w:t>模块</w:t>
      </w:r>
      <w:r>
        <w:rPr>
          <w:rFonts w:ascii="SimSun" w:eastAsia="SimSun" w:hAnsi="Times" w:cs="SimSun"/>
          <w:kern w:val="0"/>
          <w:sz w:val="32"/>
          <w:szCs w:val="32"/>
        </w:rPr>
        <w:t>,</w:t>
      </w:r>
      <w:r>
        <w:rPr>
          <w:rFonts w:ascii="Times" w:eastAsia="SimSun" w:hAnsi="Times" w:cs="Times"/>
          <w:i/>
          <w:iCs/>
          <w:kern w:val="0"/>
          <w:sz w:val="32"/>
          <w:szCs w:val="32"/>
        </w:rPr>
        <w:t xml:space="preserve">unicast.c </w:t>
      </w:r>
      <w:r>
        <w:rPr>
          <w:rFonts w:ascii="SimSun" w:eastAsia="SimSun" w:hAnsi="Times" w:cs="SimSun" w:hint="eastAsia"/>
          <w:kern w:val="0"/>
          <w:sz w:val="32"/>
          <w:szCs w:val="32"/>
        </w:rPr>
        <w:t>模块将数据包进行</w:t>
      </w:r>
      <w:r>
        <w:rPr>
          <w:rFonts w:ascii="SimSun" w:eastAsia="SimSun" w:hAnsi="Times" w:cs="SimSun"/>
          <w:kern w:val="0"/>
          <w:sz w:val="32"/>
          <w:szCs w:val="32"/>
        </w:rPr>
        <w:t xml:space="preserve"> </w:t>
      </w:r>
      <w:r>
        <w:rPr>
          <w:rFonts w:ascii="Times" w:eastAsia="SimSun" w:hAnsi="Times" w:cs="Times"/>
          <w:kern w:val="0"/>
          <w:sz w:val="32"/>
          <w:szCs w:val="32"/>
        </w:rPr>
        <w:t xml:space="preserve">batman </w:t>
      </w:r>
      <w:r>
        <w:rPr>
          <w:rFonts w:ascii="SimSun" w:eastAsia="SimSun" w:hAnsi="Times" w:cs="SimSun" w:hint="eastAsia"/>
          <w:kern w:val="0"/>
          <w:sz w:val="32"/>
          <w:szCs w:val="32"/>
        </w:rPr>
        <w:t>包头封装</w:t>
      </w:r>
      <w:r>
        <w:rPr>
          <w:rFonts w:ascii="SimSun" w:eastAsia="SimSun" w:hAnsi="Times" w:cs="SimSun"/>
          <w:kern w:val="0"/>
          <w:sz w:val="32"/>
          <w:szCs w:val="32"/>
        </w:rPr>
        <w:t xml:space="preserve">, </w:t>
      </w:r>
      <w:r>
        <w:rPr>
          <w:rFonts w:ascii="SimSun" w:eastAsia="SimSun" w:hAnsi="Times" w:cs="SimSun" w:hint="eastAsia"/>
          <w:kern w:val="0"/>
          <w:sz w:val="32"/>
          <w:szCs w:val="32"/>
        </w:rPr>
        <w:t>然后转交给</w:t>
      </w:r>
      <w:r>
        <w:rPr>
          <w:rFonts w:ascii="SimSun" w:eastAsia="SimSun" w:hAnsi="Times" w:cs="SimSun"/>
          <w:kern w:val="0"/>
          <w:sz w:val="32"/>
          <w:szCs w:val="32"/>
        </w:rPr>
        <w:t xml:space="preserve"> </w:t>
      </w:r>
      <w:r>
        <w:rPr>
          <w:rFonts w:ascii="Times" w:eastAsia="SimSun" w:hAnsi="Times" w:cs="Times"/>
          <w:i/>
          <w:iCs/>
          <w:kern w:val="0"/>
          <w:sz w:val="32"/>
          <w:szCs w:val="32"/>
        </w:rPr>
        <w:t xml:space="preserve">send.c </w:t>
      </w:r>
      <w:r>
        <w:rPr>
          <w:rFonts w:ascii="SimSun" w:eastAsia="SimSun" w:hAnsi="Times" w:cs="SimSun" w:hint="eastAsia"/>
          <w:kern w:val="0"/>
          <w:sz w:val="32"/>
          <w:szCs w:val="32"/>
        </w:rPr>
        <w:t>模块发送。</w:t>
      </w:r>
      <w:r>
        <w:rPr>
          <w:rFonts w:ascii="SimSun" w:eastAsia="SimSun" w:hAnsi="Times" w:cs="SimSun"/>
          <w:kern w:val="0"/>
          <w:sz w:val="32"/>
          <w:szCs w:val="32"/>
        </w:rPr>
        <w:t xml:space="preserve"> </w:t>
      </w:r>
    </w:p>
    <w:p w14:paraId="7878EA5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i/>
          <w:iCs/>
          <w:kern w:val="0"/>
          <w:sz w:val="32"/>
          <w:szCs w:val="32"/>
        </w:rPr>
        <w:t xml:space="preserve">hard-interface.c </w:t>
      </w:r>
      <w:r>
        <w:rPr>
          <w:rFonts w:ascii="SimSun" w:eastAsia="SimSun" w:hAnsi="Times" w:cs="SimSun" w:hint="eastAsia"/>
          <w:kern w:val="0"/>
          <w:sz w:val="32"/>
          <w:szCs w:val="32"/>
        </w:rPr>
        <w:t>模块中设置网络设备的回调函数。当网络设备的接收缓存</w:t>
      </w:r>
      <w:r>
        <w:rPr>
          <w:rFonts w:ascii="SimSun" w:eastAsia="SimSun" w:hAnsi="Times" w:cs="SimSun"/>
          <w:kern w:val="0"/>
          <w:sz w:val="32"/>
          <w:szCs w:val="32"/>
        </w:rPr>
        <w:t xml:space="preserve"> </w:t>
      </w:r>
      <w:r>
        <w:rPr>
          <w:rFonts w:ascii="SimSun" w:eastAsia="SimSun" w:hAnsi="Times" w:cs="SimSun" w:hint="eastAsia"/>
          <w:kern w:val="0"/>
          <w:sz w:val="32"/>
          <w:szCs w:val="32"/>
        </w:rPr>
        <w:t>中有数据时就会触发</w:t>
      </w:r>
      <w:r>
        <w:rPr>
          <w:rFonts w:ascii="SimSun" w:eastAsia="SimSun" w:hAnsi="Times" w:cs="SimSun"/>
          <w:kern w:val="0"/>
          <w:sz w:val="32"/>
          <w:szCs w:val="32"/>
        </w:rPr>
        <w:t xml:space="preserve"> </w:t>
      </w:r>
      <w:r>
        <w:rPr>
          <w:rFonts w:ascii="Times" w:eastAsia="SimSun" w:hAnsi="Times" w:cs="Times"/>
          <w:i/>
          <w:iCs/>
          <w:kern w:val="0"/>
          <w:sz w:val="32"/>
          <w:szCs w:val="32"/>
        </w:rPr>
        <w:t xml:space="preserve">hard-intervace.c </w:t>
      </w:r>
      <w:r>
        <w:rPr>
          <w:rFonts w:ascii="SimSun" w:eastAsia="SimSun" w:hAnsi="Times" w:cs="SimSun" w:hint="eastAsia"/>
          <w:kern w:val="0"/>
          <w:sz w:val="32"/>
          <w:szCs w:val="32"/>
        </w:rPr>
        <w:t>中的函数进行处理。模块接收到数据包后</w:t>
      </w:r>
      <w:r>
        <w:rPr>
          <w:rFonts w:ascii="SimSun" w:eastAsia="SimSun" w:hAnsi="Times" w:cs="SimSun"/>
          <w:kern w:val="0"/>
          <w:sz w:val="32"/>
          <w:szCs w:val="32"/>
        </w:rPr>
        <w:t>,</w:t>
      </w:r>
      <w:r>
        <w:rPr>
          <w:rFonts w:ascii="SimSun" w:eastAsia="SimSun" w:hAnsi="Times" w:cs="SimSun" w:hint="eastAsia"/>
          <w:kern w:val="0"/>
          <w:sz w:val="32"/>
          <w:szCs w:val="32"/>
        </w:rPr>
        <w:t>转</w:t>
      </w:r>
      <w:r>
        <w:rPr>
          <w:rFonts w:ascii="SimSun" w:eastAsia="SimSun" w:hAnsi="Times" w:cs="SimSun"/>
          <w:kern w:val="0"/>
          <w:sz w:val="32"/>
          <w:szCs w:val="32"/>
        </w:rPr>
        <w:t xml:space="preserve"> </w:t>
      </w:r>
      <w:r>
        <w:rPr>
          <w:rFonts w:ascii="SimSun" w:eastAsia="SimSun" w:hAnsi="Times" w:cs="SimSun" w:hint="eastAsia"/>
          <w:kern w:val="0"/>
          <w:sz w:val="32"/>
          <w:szCs w:val="32"/>
        </w:rPr>
        <w:t>交给</w:t>
      </w:r>
      <w:r>
        <w:rPr>
          <w:rFonts w:ascii="SimSun" w:eastAsia="SimSun" w:hAnsi="Times" w:cs="SimSun"/>
          <w:kern w:val="0"/>
          <w:sz w:val="32"/>
          <w:szCs w:val="32"/>
        </w:rPr>
        <w:t xml:space="preserve"> </w:t>
      </w:r>
      <w:r>
        <w:rPr>
          <w:rFonts w:ascii="Times" w:eastAsia="SimSun" w:hAnsi="Times" w:cs="Times"/>
          <w:i/>
          <w:iCs/>
          <w:kern w:val="0"/>
          <w:sz w:val="32"/>
          <w:szCs w:val="32"/>
        </w:rPr>
        <w:t xml:space="preserve">routing.c </w:t>
      </w:r>
      <w:r>
        <w:rPr>
          <w:rFonts w:ascii="SimSun" w:eastAsia="SimSun" w:hAnsi="Times" w:cs="SimSun" w:hint="eastAsia"/>
          <w:kern w:val="0"/>
          <w:sz w:val="32"/>
          <w:szCs w:val="32"/>
        </w:rPr>
        <w:t>模块做进一步处理。如果这个数据包是需要转发的</w:t>
      </w:r>
      <w:r>
        <w:rPr>
          <w:rFonts w:ascii="SimSun" w:eastAsia="SimSun" w:hAnsi="Times" w:cs="SimSun"/>
          <w:kern w:val="0"/>
          <w:sz w:val="32"/>
          <w:szCs w:val="32"/>
        </w:rPr>
        <w:t>,</w:t>
      </w:r>
      <w:r>
        <w:rPr>
          <w:rFonts w:ascii="SimSun" w:eastAsia="SimSun" w:hAnsi="Times" w:cs="SimSun" w:hint="eastAsia"/>
          <w:kern w:val="0"/>
          <w:sz w:val="32"/>
          <w:szCs w:val="32"/>
        </w:rPr>
        <w:t>就会进一步转</w:t>
      </w:r>
      <w:r>
        <w:rPr>
          <w:rFonts w:ascii="SimSun" w:eastAsia="SimSun" w:hAnsi="Times" w:cs="SimSun"/>
          <w:kern w:val="0"/>
          <w:sz w:val="32"/>
          <w:szCs w:val="32"/>
        </w:rPr>
        <w:t xml:space="preserve"> </w:t>
      </w:r>
      <w:r>
        <w:rPr>
          <w:rFonts w:ascii="SimSun" w:eastAsia="SimSun" w:hAnsi="Times" w:cs="SimSun" w:hint="eastAsia"/>
          <w:kern w:val="0"/>
          <w:sz w:val="32"/>
          <w:szCs w:val="32"/>
        </w:rPr>
        <w:t>交给</w:t>
      </w:r>
      <w:r>
        <w:rPr>
          <w:rFonts w:ascii="SimSun" w:eastAsia="SimSun" w:hAnsi="Times" w:cs="SimSun"/>
          <w:kern w:val="0"/>
          <w:sz w:val="32"/>
          <w:szCs w:val="32"/>
        </w:rPr>
        <w:t xml:space="preserve"> </w:t>
      </w:r>
      <w:r>
        <w:rPr>
          <w:rFonts w:ascii="Times" w:eastAsia="SimSun" w:hAnsi="Times" w:cs="Times"/>
          <w:i/>
          <w:iCs/>
          <w:kern w:val="0"/>
          <w:sz w:val="32"/>
          <w:szCs w:val="32"/>
        </w:rPr>
        <w:t xml:space="preserve">send.c </w:t>
      </w:r>
      <w:r>
        <w:rPr>
          <w:rFonts w:ascii="SimSun" w:eastAsia="SimSun" w:hAnsi="Times" w:cs="SimSun" w:hint="eastAsia"/>
          <w:kern w:val="0"/>
          <w:sz w:val="32"/>
          <w:szCs w:val="32"/>
        </w:rPr>
        <w:t>模块。如果是目的地址是自己</w:t>
      </w:r>
      <w:r>
        <w:rPr>
          <w:rFonts w:ascii="SimSun" w:eastAsia="SimSun" w:hAnsi="Times" w:cs="SimSun"/>
          <w:kern w:val="0"/>
          <w:sz w:val="32"/>
          <w:szCs w:val="32"/>
        </w:rPr>
        <w:t>,</w:t>
      </w:r>
      <w:r>
        <w:rPr>
          <w:rFonts w:ascii="SimSun" w:eastAsia="SimSun" w:hAnsi="Times" w:cs="SimSun" w:hint="eastAsia"/>
          <w:kern w:val="0"/>
          <w:sz w:val="32"/>
          <w:szCs w:val="32"/>
        </w:rPr>
        <w:t>就会转交给</w:t>
      </w:r>
      <w:r>
        <w:rPr>
          <w:rFonts w:ascii="SimSun" w:eastAsia="SimSun" w:hAnsi="Times" w:cs="SimSun"/>
          <w:kern w:val="0"/>
          <w:sz w:val="32"/>
          <w:szCs w:val="32"/>
        </w:rPr>
        <w:t xml:space="preserve"> </w:t>
      </w:r>
      <w:r>
        <w:rPr>
          <w:rFonts w:ascii="Times" w:eastAsia="SimSun" w:hAnsi="Times" w:cs="Times"/>
          <w:i/>
          <w:iCs/>
          <w:kern w:val="0"/>
          <w:sz w:val="32"/>
          <w:szCs w:val="32"/>
        </w:rPr>
        <w:t xml:space="preserve">soft-interface.c </w:t>
      </w:r>
      <w:r>
        <w:rPr>
          <w:rFonts w:ascii="SimSun" w:eastAsia="SimSun" w:hAnsi="Times" w:cs="SimSun" w:hint="eastAsia"/>
          <w:kern w:val="0"/>
          <w:sz w:val="32"/>
          <w:szCs w:val="32"/>
        </w:rPr>
        <w:t>模块。</w:t>
      </w:r>
      <w:r>
        <w:rPr>
          <w:rFonts w:ascii="SimSun" w:eastAsia="SimSun" w:hAnsi="Times" w:cs="SimSun"/>
          <w:kern w:val="0"/>
          <w:sz w:val="32"/>
          <w:szCs w:val="32"/>
        </w:rPr>
        <w:t xml:space="preserve"> </w:t>
      </w:r>
    </w:p>
    <w:p w14:paraId="51C3AAF4"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C. BATMAN-adv </w:t>
      </w:r>
      <w:r>
        <w:rPr>
          <w:rFonts w:ascii="SimHei" w:eastAsia="SimHei" w:hAnsi="Times" w:cs="SimHei" w:hint="eastAsia"/>
          <w:kern w:val="0"/>
          <w:sz w:val="32"/>
          <w:szCs w:val="32"/>
        </w:rPr>
        <w:t>数据发送与转发</w:t>
      </w:r>
      <w:r>
        <w:rPr>
          <w:rFonts w:ascii="SimHei" w:eastAsia="SimHei" w:hAnsi="Times" w:cs="SimHei"/>
          <w:kern w:val="0"/>
          <w:sz w:val="32"/>
          <w:szCs w:val="32"/>
        </w:rPr>
        <w:t xml:space="preserve"> </w:t>
      </w:r>
    </w:p>
    <w:p w14:paraId="5A82434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每个</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节点需要维护</w:t>
      </w:r>
      <w:r>
        <w:rPr>
          <w:rFonts w:ascii="SimSun" w:eastAsia="SimSun" w:hAnsi="Times" w:cs="SimSun"/>
          <w:kern w:val="0"/>
          <w:sz w:val="32"/>
          <w:szCs w:val="32"/>
        </w:rPr>
        <w:t xml:space="preserve"> </w:t>
      </w:r>
      <w:r>
        <w:rPr>
          <w:rFonts w:ascii="Times" w:eastAsia="SimSun" w:hAnsi="Times" w:cs="Times"/>
          <w:b/>
          <w:bCs/>
          <w:kern w:val="0"/>
          <w:sz w:val="32"/>
          <w:szCs w:val="32"/>
        </w:rPr>
        <w:t xml:space="preserve">Originators </w:t>
      </w:r>
      <w:r>
        <w:rPr>
          <w:rFonts w:ascii="SimHei" w:eastAsia="SimHei" w:hAnsi="Times" w:cs="SimHei" w:hint="eastAsia"/>
          <w:kern w:val="0"/>
          <w:sz w:val="32"/>
          <w:szCs w:val="32"/>
        </w:rPr>
        <w:t>表</w:t>
      </w:r>
      <w:r>
        <w:rPr>
          <w:rFonts w:ascii="SimSun" w:eastAsia="SimSun" w:hAnsi="Times" w:cs="SimSun" w:hint="eastAsia"/>
          <w:kern w:val="0"/>
          <w:sz w:val="32"/>
          <w:szCs w:val="32"/>
        </w:rPr>
        <w:t>用以记录网络中所有</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节点。</w:t>
      </w:r>
      <w:r>
        <w:rPr>
          <w:rFonts w:ascii="Times" w:eastAsia="SimSun" w:hAnsi="Times" w:cs="Times"/>
          <w:kern w:val="0"/>
          <w:sz w:val="32"/>
          <w:szCs w:val="32"/>
        </w:rPr>
        <w:t xml:space="preserve">Originators </w:t>
      </w:r>
      <w:r>
        <w:rPr>
          <w:rFonts w:ascii="SimSun" w:eastAsia="SimSun" w:hAnsi="Times" w:cs="SimSun" w:hint="eastAsia"/>
          <w:kern w:val="0"/>
          <w:sz w:val="32"/>
          <w:szCs w:val="32"/>
        </w:rPr>
        <w:t>表存储节点的信息</w:t>
      </w:r>
      <w:r>
        <w:rPr>
          <w:rFonts w:ascii="SimSun" w:eastAsia="SimSun" w:hAnsi="Times" w:cs="SimSun"/>
          <w:kern w:val="0"/>
          <w:sz w:val="32"/>
          <w:szCs w:val="32"/>
        </w:rPr>
        <w:t>,</w:t>
      </w:r>
      <w:r>
        <w:rPr>
          <w:rFonts w:ascii="SimSun" w:eastAsia="SimSun" w:hAnsi="Times" w:cs="SimSun" w:hint="eastAsia"/>
          <w:kern w:val="0"/>
          <w:sz w:val="32"/>
          <w:szCs w:val="32"/>
        </w:rPr>
        <w:t>并在转发和发送本地数据包</w:t>
      </w:r>
      <w:r>
        <w:rPr>
          <w:rFonts w:ascii="SimSun" w:eastAsia="SimSun" w:hAnsi="Times" w:cs="SimSun"/>
          <w:kern w:val="0"/>
          <w:sz w:val="32"/>
          <w:szCs w:val="32"/>
        </w:rPr>
        <w:t xml:space="preserve"> </w:t>
      </w:r>
      <w:r>
        <w:rPr>
          <w:rFonts w:ascii="SimSun" w:eastAsia="SimSun" w:hAnsi="Times" w:cs="SimSun" w:hint="eastAsia"/>
          <w:kern w:val="0"/>
          <w:sz w:val="32"/>
          <w:szCs w:val="32"/>
        </w:rPr>
        <w:t>时用来做辅助决策。同时每个节点还维护</w:t>
      </w:r>
      <w:r>
        <w:rPr>
          <w:rFonts w:ascii="SimHei" w:eastAsia="SimHei" w:hAnsi="Times" w:cs="SimHei" w:hint="eastAsia"/>
          <w:kern w:val="0"/>
          <w:sz w:val="32"/>
          <w:szCs w:val="32"/>
        </w:rPr>
        <w:t>邻居表</w:t>
      </w:r>
      <w:r>
        <w:rPr>
          <w:rFonts w:ascii="SimSun" w:eastAsia="SimSun" w:hAnsi="Times" w:cs="SimSun" w:hint="eastAsia"/>
          <w:kern w:val="0"/>
          <w:sz w:val="32"/>
          <w:szCs w:val="32"/>
        </w:rPr>
        <w:t>用以记录所有的邻居信息</w:t>
      </w:r>
      <w:r>
        <w:rPr>
          <w:rFonts w:ascii="SimSun" w:eastAsia="SimSun" w:hAnsi="Times" w:cs="SimSun"/>
          <w:kern w:val="0"/>
          <w:sz w:val="32"/>
          <w:szCs w:val="32"/>
        </w:rPr>
        <w:t>,</w:t>
      </w:r>
      <w:r>
        <w:rPr>
          <w:rFonts w:ascii="SimSun" w:eastAsia="SimSun" w:hAnsi="Times" w:cs="SimSun" w:hint="eastAsia"/>
          <w:kern w:val="0"/>
          <w:sz w:val="32"/>
          <w:szCs w:val="32"/>
        </w:rPr>
        <w:t>并在</w:t>
      </w:r>
      <w:r>
        <w:rPr>
          <w:rFonts w:ascii="SimSun" w:eastAsia="SimSun" w:hAnsi="Times" w:cs="SimSun"/>
          <w:kern w:val="0"/>
          <w:sz w:val="32"/>
          <w:szCs w:val="32"/>
        </w:rPr>
        <w:t xml:space="preserve"> </w:t>
      </w:r>
      <w:r>
        <w:rPr>
          <w:rFonts w:ascii="SimSun" w:eastAsia="SimSun" w:hAnsi="Times" w:cs="SimSun" w:hint="eastAsia"/>
          <w:kern w:val="0"/>
          <w:sz w:val="32"/>
          <w:szCs w:val="32"/>
        </w:rPr>
        <w:t>进行路由选择时选择最佳的邻居节点作为下一跳。之后</w:t>
      </w:r>
      <w:r>
        <w:rPr>
          <w:rFonts w:ascii="SimSun" w:eastAsia="SimSun" w:hAnsi="Times" w:cs="SimSun"/>
          <w:kern w:val="0"/>
          <w:sz w:val="32"/>
          <w:szCs w:val="32"/>
        </w:rPr>
        <w:t>,</w:t>
      </w:r>
      <w:r>
        <w:rPr>
          <w:rFonts w:ascii="SimSun" w:eastAsia="SimSun" w:hAnsi="Times" w:cs="SimSun" w:hint="eastAsia"/>
          <w:kern w:val="0"/>
          <w:sz w:val="32"/>
          <w:szCs w:val="32"/>
        </w:rPr>
        <w:t>还需要维护一个</w:t>
      </w:r>
      <w:r>
        <w:rPr>
          <w:rFonts w:ascii="SimHei" w:eastAsia="SimHei" w:hAnsi="Times" w:cs="SimHei" w:hint="eastAsia"/>
          <w:kern w:val="0"/>
          <w:sz w:val="32"/>
          <w:szCs w:val="32"/>
        </w:rPr>
        <w:t>转换表</w:t>
      </w:r>
      <w:r>
        <w:rPr>
          <w:rFonts w:ascii="SimSun" w:eastAsia="SimSun" w:hAnsi="Times" w:cs="SimSun"/>
          <w:kern w:val="0"/>
          <w:sz w:val="32"/>
          <w:szCs w:val="32"/>
        </w:rPr>
        <w:t xml:space="preserve">, </w:t>
      </w:r>
      <w:r>
        <w:rPr>
          <w:rFonts w:ascii="SimSun" w:eastAsia="SimSun" w:hAnsi="Times" w:cs="SimSun" w:hint="eastAsia"/>
          <w:kern w:val="0"/>
          <w:sz w:val="32"/>
          <w:szCs w:val="32"/>
        </w:rPr>
        <w:t>用来记录非</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网络节点的设备的接入情况。</w:t>
      </w:r>
      <w:r>
        <w:rPr>
          <w:rFonts w:ascii="SimSun" w:eastAsia="SimSun" w:hAnsi="Times" w:cs="SimSun"/>
          <w:kern w:val="0"/>
          <w:sz w:val="32"/>
          <w:szCs w:val="32"/>
        </w:rPr>
        <w:t xml:space="preserve"> </w:t>
      </w:r>
    </w:p>
    <w:p w14:paraId="525B150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当节点需要发送数据时</w:t>
      </w:r>
      <w:r>
        <w:rPr>
          <w:rFonts w:ascii="SimSun" w:eastAsia="SimSun" w:hAnsi="Times" w:cs="SimSun"/>
          <w:kern w:val="0"/>
          <w:sz w:val="32"/>
          <w:szCs w:val="32"/>
        </w:rPr>
        <w:t>,</w:t>
      </w:r>
      <w:r>
        <w:rPr>
          <w:rFonts w:ascii="SimSun" w:eastAsia="SimSun" w:hAnsi="Times" w:cs="SimSun" w:hint="eastAsia"/>
          <w:kern w:val="0"/>
          <w:sz w:val="32"/>
          <w:szCs w:val="32"/>
        </w:rPr>
        <w:t>首先查看目的地址是</w:t>
      </w:r>
      <w:r>
        <w:rPr>
          <w:rFonts w:ascii="SimSun" w:eastAsia="SimSun" w:hAnsi="Times" w:cs="SimSun"/>
          <w:kern w:val="0"/>
          <w:sz w:val="32"/>
          <w:szCs w:val="32"/>
        </w:rPr>
        <w:t xml:space="preserve"> </w:t>
      </w:r>
      <w:r>
        <w:rPr>
          <w:rFonts w:ascii="Times" w:eastAsia="SimSun" w:hAnsi="Times" w:cs="Times"/>
          <w:kern w:val="0"/>
          <w:sz w:val="32"/>
          <w:szCs w:val="32"/>
        </w:rPr>
        <w:t xml:space="preserve">BATMA-adv </w:t>
      </w:r>
      <w:r>
        <w:rPr>
          <w:rFonts w:ascii="SimSun" w:eastAsia="SimSun" w:hAnsi="Times" w:cs="SimSun" w:hint="eastAsia"/>
          <w:kern w:val="0"/>
          <w:sz w:val="32"/>
          <w:szCs w:val="32"/>
        </w:rPr>
        <w:t>设备</w:t>
      </w:r>
      <w:r>
        <w:rPr>
          <w:rFonts w:ascii="SimSun" w:eastAsia="SimSun" w:hAnsi="Times" w:cs="SimSun"/>
          <w:kern w:val="0"/>
          <w:sz w:val="32"/>
          <w:szCs w:val="32"/>
        </w:rPr>
        <w:t>,</w:t>
      </w:r>
      <w:r>
        <w:rPr>
          <w:rFonts w:ascii="SimSun" w:eastAsia="SimSun" w:hAnsi="Times" w:cs="SimSun" w:hint="eastAsia"/>
          <w:kern w:val="0"/>
          <w:sz w:val="32"/>
          <w:szCs w:val="32"/>
        </w:rPr>
        <w:t>如果不是就</w:t>
      </w:r>
      <w:r>
        <w:rPr>
          <w:rFonts w:ascii="SimSun" w:eastAsia="SimSun" w:hAnsi="Times" w:cs="SimSun"/>
          <w:kern w:val="0"/>
          <w:sz w:val="32"/>
          <w:szCs w:val="32"/>
        </w:rPr>
        <w:t xml:space="preserve"> </w:t>
      </w:r>
      <w:r>
        <w:rPr>
          <w:rFonts w:ascii="SimSun" w:eastAsia="SimSun" w:hAnsi="Times" w:cs="SimSun" w:hint="eastAsia"/>
          <w:kern w:val="0"/>
          <w:sz w:val="32"/>
          <w:szCs w:val="32"/>
        </w:rPr>
        <w:t>查找转换表</w:t>
      </w:r>
      <w:r>
        <w:rPr>
          <w:rFonts w:ascii="SimSun" w:eastAsia="SimSun" w:hAnsi="Times" w:cs="SimSun"/>
          <w:kern w:val="0"/>
          <w:sz w:val="32"/>
          <w:szCs w:val="32"/>
        </w:rPr>
        <w:t>,</w:t>
      </w:r>
      <w:r>
        <w:rPr>
          <w:rFonts w:ascii="SimSun" w:eastAsia="SimSun" w:hAnsi="Times" w:cs="SimSun" w:hint="eastAsia"/>
          <w:kern w:val="0"/>
          <w:sz w:val="32"/>
          <w:szCs w:val="32"/>
        </w:rPr>
        <w:t>找到该目的设备连接在哪个</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节点下。然后以该</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节点作为</w:t>
      </w:r>
      <w:r>
        <w:rPr>
          <w:rFonts w:ascii="SimSun" w:eastAsia="SimSun" w:hAnsi="Times" w:cs="SimSun"/>
          <w:kern w:val="0"/>
          <w:sz w:val="32"/>
          <w:szCs w:val="32"/>
        </w:rPr>
        <w:t xml:space="preserve"> </w:t>
      </w:r>
      <w:r>
        <w:rPr>
          <w:rFonts w:ascii="SimSun" w:eastAsia="SimSun" w:hAnsi="Times" w:cs="SimSun" w:hint="eastAsia"/>
          <w:kern w:val="0"/>
          <w:sz w:val="32"/>
          <w:szCs w:val="32"/>
        </w:rPr>
        <w:t>目的节点进行路由。路由过程如下</w:t>
      </w:r>
      <w:r>
        <w:rPr>
          <w:rFonts w:ascii="SimSun" w:eastAsia="SimSun" w:hAnsi="Times" w:cs="SimSun"/>
          <w:kern w:val="0"/>
          <w:sz w:val="32"/>
          <w:szCs w:val="32"/>
        </w:rPr>
        <w:t>:</w:t>
      </w:r>
      <w:r>
        <w:rPr>
          <w:rFonts w:ascii="SimSun" w:eastAsia="SimSun" w:hAnsi="Times" w:cs="SimSun" w:hint="eastAsia"/>
          <w:kern w:val="0"/>
          <w:sz w:val="32"/>
          <w:szCs w:val="32"/>
        </w:rPr>
        <w:t>根据发送的目的节点地址搜寻</w:t>
      </w:r>
      <w:r>
        <w:rPr>
          <w:rFonts w:ascii="SimSun" w:eastAsia="SimSun" w:hAnsi="Times" w:cs="SimSun"/>
          <w:kern w:val="0"/>
          <w:sz w:val="32"/>
          <w:szCs w:val="32"/>
        </w:rPr>
        <w:t xml:space="preserve"> </w:t>
      </w:r>
      <w:r>
        <w:rPr>
          <w:rFonts w:ascii="Times" w:eastAsia="SimSun" w:hAnsi="Times" w:cs="Times"/>
          <w:kern w:val="0"/>
          <w:sz w:val="32"/>
          <w:szCs w:val="32"/>
        </w:rPr>
        <w:t xml:space="preserve">Originator </w:t>
      </w:r>
      <w:r>
        <w:rPr>
          <w:rFonts w:ascii="SimSun" w:eastAsia="SimSun" w:hAnsi="Times" w:cs="SimSun" w:hint="eastAsia"/>
          <w:kern w:val="0"/>
          <w:sz w:val="32"/>
          <w:szCs w:val="32"/>
        </w:rPr>
        <w:t>表</w:t>
      </w:r>
      <w:r>
        <w:rPr>
          <w:rFonts w:ascii="SimSun" w:eastAsia="SimSun" w:hAnsi="Times" w:cs="SimSun"/>
          <w:kern w:val="0"/>
          <w:sz w:val="32"/>
          <w:szCs w:val="32"/>
        </w:rPr>
        <w:t xml:space="preserve">, </w:t>
      </w:r>
      <w:r>
        <w:rPr>
          <w:rFonts w:ascii="SimSun" w:eastAsia="SimSun" w:hAnsi="Times" w:cs="SimSun" w:hint="eastAsia"/>
          <w:kern w:val="0"/>
          <w:sz w:val="32"/>
          <w:szCs w:val="32"/>
        </w:rPr>
        <w:t>找到之后在确定到达目的节点的最佳下一跳节点</w:t>
      </w:r>
      <w:r>
        <w:rPr>
          <w:rFonts w:ascii="SimSun" w:eastAsia="SimSun" w:hAnsi="Times" w:cs="SimSun"/>
          <w:kern w:val="0"/>
          <w:sz w:val="32"/>
          <w:szCs w:val="32"/>
        </w:rPr>
        <w:t>,</w:t>
      </w:r>
      <w:r>
        <w:rPr>
          <w:rFonts w:ascii="SimSun" w:eastAsia="SimSun" w:hAnsi="Times" w:cs="SimSun" w:hint="eastAsia"/>
          <w:kern w:val="0"/>
          <w:sz w:val="32"/>
          <w:szCs w:val="32"/>
        </w:rPr>
        <w:t>然后在</w:t>
      </w:r>
      <w:r>
        <w:rPr>
          <w:rFonts w:ascii="SimSun" w:eastAsia="SimSun" w:hAnsi="Times" w:cs="SimSun"/>
          <w:kern w:val="0"/>
          <w:sz w:val="32"/>
          <w:szCs w:val="32"/>
        </w:rPr>
        <w:t xml:space="preserve"> </w:t>
      </w:r>
      <w:r>
        <w:rPr>
          <w:rFonts w:ascii="Times" w:eastAsia="SimSun" w:hAnsi="Times" w:cs="Times"/>
          <w:kern w:val="0"/>
          <w:sz w:val="32"/>
          <w:szCs w:val="32"/>
        </w:rPr>
        <w:t xml:space="preserve">Neighbors </w:t>
      </w:r>
      <w:r>
        <w:rPr>
          <w:rFonts w:ascii="SimSun" w:eastAsia="SimSun" w:hAnsi="Times" w:cs="SimSun" w:hint="eastAsia"/>
          <w:kern w:val="0"/>
          <w:sz w:val="32"/>
          <w:szCs w:val="32"/>
        </w:rPr>
        <w:t>表中找到该邻</w:t>
      </w:r>
      <w:r>
        <w:rPr>
          <w:rFonts w:ascii="SimSun" w:eastAsia="SimSun" w:hAnsi="Times" w:cs="SimSun"/>
          <w:kern w:val="0"/>
          <w:sz w:val="32"/>
          <w:szCs w:val="32"/>
        </w:rPr>
        <w:t xml:space="preserve"> </w:t>
      </w:r>
      <w:r>
        <w:rPr>
          <w:rFonts w:ascii="SimSun" w:eastAsia="SimSun" w:hAnsi="Times" w:cs="SimSun" w:hint="eastAsia"/>
          <w:kern w:val="0"/>
          <w:sz w:val="32"/>
          <w:szCs w:val="32"/>
        </w:rPr>
        <w:t>居节点</w:t>
      </w:r>
      <w:r>
        <w:rPr>
          <w:rFonts w:ascii="SimSun" w:eastAsia="SimSun" w:hAnsi="Times" w:cs="SimSun"/>
          <w:kern w:val="0"/>
          <w:sz w:val="32"/>
          <w:szCs w:val="32"/>
        </w:rPr>
        <w:t>,</w:t>
      </w:r>
      <w:r>
        <w:rPr>
          <w:rFonts w:ascii="SimSun" w:eastAsia="SimSun" w:hAnsi="Times" w:cs="SimSun" w:hint="eastAsia"/>
          <w:kern w:val="0"/>
          <w:sz w:val="32"/>
          <w:szCs w:val="32"/>
        </w:rPr>
        <w:t>并将数据包发送给该邻居节点。图</w:t>
      </w:r>
      <w:r>
        <w:rPr>
          <w:rFonts w:ascii="SimSun" w:eastAsia="SimSun" w:hAnsi="Times" w:cs="SimSun"/>
          <w:kern w:val="0"/>
          <w:sz w:val="32"/>
          <w:szCs w:val="32"/>
        </w:rPr>
        <w:t xml:space="preserve"> </w:t>
      </w:r>
      <w:r>
        <w:rPr>
          <w:rFonts w:ascii="Times" w:eastAsia="SimSun" w:hAnsi="Times" w:cs="Times"/>
          <w:kern w:val="0"/>
          <w:sz w:val="32"/>
          <w:szCs w:val="32"/>
        </w:rPr>
        <w:t>4.27</w:t>
      </w:r>
      <w:r>
        <w:rPr>
          <w:rFonts w:ascii="SimSun" w:eastAsia="SimSun" w:hAnsi="Times" w:cs="SimSun" w:hint="eastAsia"/>
          <w:kern w:val="0"/>
          <w:sz w:val="32"/>
          <w:szCs w:val="32"/>
        </w:rPr>
        <w:t>给出了发送过程细致的函数处理过程。</w:t>
      </w:r>
      <w:r>
        <w:rPr>
          <w:rFonts w:ascii="SimSun" w:eastAsia="SimSun" w:hAnsi="Times" w:cs="SimSun"/>
          <w:kern w:val="0"/>
          <w:sz w:val="32"/>
          <w:szCs w:val="32"/>
        </w:rPr>
        <w:t xml:space="preserve"> </w:t>
      </w:r>
    </w:p>
    <w:p w14:paraId="0B43073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协议栈中上层通过注册的回调函数</w:t>
      </w:r>
      <w:r>
        <w:rPr>
          <w:rFonts w:ascii="Times" w:eastAsia="SimSun" w:hAnsi="Times" w:cs="Times"/>
          <w:i/>
          <w:iCs/>
          <w:kern w:val="0"/>
          <w:sz w:val="32"/>
          <w:szCs w:val="32"/>
        </w:rPr>
        <w:t>inter face</w:t>
      </w:r>
      <w:r>
        <w:rPr>
          <w:rFonts w:ascii="Times" w:eastAsia="SimSun" w:hAnsi="Times" w:cs="Times"/>
          <w:kern w:val="0"/>
          <w:sz w:val="32"/>
          <w:szCs w:val="32"/>
        </w:rPr>
        <w:t>_</w:t>
      </w:r>
      <w:r>
        <w:rPr>
          <w:rFonts w:ascii="Times" w:eastAsia="SimSun" w:hAnsi="Times" w:cs="Times"/>
          <w:i/>
          <w:iCs/>
          <w:kern w:val="0"/>
          <w:sz w:val="32"/>
          <w:szCs w:val="32"/>
        </w:rPr>
        <w:t>tx</w:t>
      </w:r>
      <w:r>
        <w:rPr>
          <w:rFonts w:ascii="Times" w:eastAsia="SimSun" w:hAnsi="Times" w:cs="Times"/>
          <w:kern w:val="0"/>
          <w:sz w:val="32"/>
          <w:szCs w:val="32"/>
        </w:rPr>
        <w:t>()</w:t>
      </w:r>
      <w:r>
        <w:rPr>
          <w:rFonts w:ascii="SimSun" w:eastAsia="SimSun" w:hAnsi="Times" w:cs="SimSun" w:hint="eastAsia"/>
          <w:kern w:val="0"/>
          <w:sz w:val="32"/>
          <w:szCs w:val="32"/>
        </w:rPr>
        <w:t>将数据交给</w:t>
      </w:r>
      <w:r>
        <w:rPr>
          <w:rFonts w:ascii="Times" w:eastAsia="SimSun" w:hAnsi="Times" w:cs="Times"/>
          <w:kern w:val="0"/>
          <w:sz w:val="32"/>
          <w:szCs w:val="32"/>
        </w:rPr>
        <w:t>BATMAN-adv</w:t>
      </w:r>
      <w:r>
        <w:rPr>
          <w:rFonts w:ascii="SimSun" w:eastAsia="SimSun" w:hAnsi="Times" w:cs="SimSun" w:hint="eastAsia"/>
          <w:kern w:val="0"/>
          <w:sz w:val="32"/>
          <w:szCs w:val="32"/>
        </w:rPr>
        <w:t>。</w:t>
      </w:r>
      <w:r>
        <w:rPr>
          <w:rFonts w:ascii="SimSun" w:eastAsia="SimSun" w:hAnsi="Times" w:cs="SimSun"/>
          <w:kern w:val="0"/>
          <w:sz w:val="32"/>
          <w:szCs w:val="32"/>
        </w:rPr>
        <w:t xml:space="preserve"> </w:t>
      </w:r>
      <w:r>
        <w:rPr>
          <w:rFonts w:ascii="SimSun" w:eastAsia="SimSun" w:hAnsi="Times" w:cs="SimSun" w:hint="eastAsia"/>
          <w:kern w:val="0"/>
          <w:sz w:val="32"/>
          <w:szCs w:val="32"/>
        </w:rPr>
        <w:t>该函数会检查源地址</w:t>
      </w:r>
      <w:r>
        <w:rPr>
          <w:rFonts w:ascii="SimSun" w:eastAsia="SimSun" w:hAnsi="Times" w:cs="SimSun"/>
          <w:kern w:val="0"/>
          <w:sz w:val="32"/>
          <w:szCs w:val="32"/>
        </w:rPr>
        <w:t>,</w:t>
      </w:r>
      <w:r>
        <w:rPr>
          <w:rFonts w:ascii="SimSun" w:eastAsia="SimSun" w:hAnsi="Times" w:cs="SimSun" w:hint="eastAsia"/>
          <w:kern w:val="0"/>
          <w:sz w:val="32"/>
          <w:szCs w:val="32"/>
        </w:rPr>
        <w:t>如果该数据包来自一个新连接到节点的设备就需要在转换</w:t>
      </w:r>
      <w:r>
        <w:rPr>
          <w:rFonts w:ascii="SimSun" w:eastAsia="SimSun" w:hAnsi="Times" w:cs="SimSun"/>
          <w:kern w:val="0"/>
          <w:sz w:val="32"/>
          <w:szCs w:val="32"/>
        </w:rPr>
        <w:t xml:space="preserve"> </w:t>
      </w:r>
      <w:r>
        <w:rPr>
          <w:rFonts w:ascii="SimSun" w:eastAsia="SimSun" w:hAnsi="Times" w:cs="SimSun" w:hint="eastAsia"/>
          <w:kern w:val="0"/>
          <w:sz w:val="32"/>
          <w:szCs w:val="32"/>
        </w:rPr>
        <w:t>表中注册该设备的地址。目的地址需要检查是否为单播包或者广播包</w:t>
      </w:r>
      <w:r>
        <w:rPr>
          <w:rFonts w:ascii="SimSun" w:eastAsia="SimSun" w:hAnsi="Times" w:cs="SimSun"/>
          <w:kern w:val="0"/>
          <w:sz w:val="32"/>
          <w:szCs w:val="32"/>
        </w:rPr>
        <w:t>,</w:t>
      </w:r>
      <w:r>
        <w:rPr>
          <w:rFonts w:ascii="SimSun" w:eastAsia="SimSun" w:hAnsi="Times" w:cs="SimSun" w:hint="eastAsia"/>
          <w:kern w:val="0"/>
          <w:sz w:val="32"/>
          <w:szCs w:val="32"/>
        </w:rPr>
        <w:t>如果是单</w:t>
      </w:r>
      <w:r>
        <w:rPr>
          <w:rFonts w:ascii="SimSun" w:eastAsia="SimSun" w:hAnsi="Times" w:cs="SimSun"/>
          <w:kern w:val="0"/>
          <w:sz w:val="32"/>
          <w:szCs w:val="32"/>
        </w:rPr>
        <w:t xml:space="preserve"> </w:t>
      </w:r>
      <w:r>
        <w:rPr>
          <w:rFonts w:ascii="SimSun" w:eastAsia="SimSun" w:hAnsi="Times" w:cs="SimSun" w:hint="eastAsia"/>
          <w:kern w:val="0"/>
          <w:sz w:val="32"/>
          <w:szCs w:val="32"/>
        </w:rPr>
        <w:t>播报就交给</w:t>
      </w:r>
      <w:r>
        <w:rPr>
          <w:rFonts w:ascii="SimSun" w:eastAsia="SimSun" w:hAnsi="Times" w:cs="SimSun"/>
          <w:kern w:val="0"/>
          <w:sz w:val="32"/>
          <w:szCs w:val="32"/>
        </w:rPr>
        <w:t xml:space="preserve"> </w:t>
      </w:r>
      <w:r>
        <w:rPr>
          <w:rFonts w:ascii="Times" w:eastAsia="SimSun" w:hAnsi="Times" w:cs="Times"/>
          <w:i/>
          <w:iCs/>
          <w:kern w:val="0"/>
          <w:sz w:val="32"/>
          <w:szCs w:val="32"/>
        </w:rPr>
        <w:t>unicast</w:t>
      </w:r>
      <w:r>
        <w:rPr>
          <w:rFonts w:ascii="Times" w:eastAsia="SimSun" w:hAnsi="Times" w:cs="Times"/>
          <w:kern w:val="0"/>
          <w:sz w:val="32"/>
          <w:szCs w:val="32"/>
        </w:rPr>
        <w:t>_</w:t>
      </w:r>
      <w:r>
        <w:rPr>
          <w:rFonts w:ascii="Times" w:eastAsia="SimSun" w:hAnsi="Times" w:cs="Times"/>
          <w:i/>
          <w:iCs/>
          <w:kern w:val="0"/>
          <w:sz w:val="32"/>
          <w:szCs w:val="32"/>
        </w:rPr>
        <w:t>send</w:t>
      </w:r>
      <w:r>
        <w:rPr>
          <w:rFonts w:ascii="Times" w:eastAsia="SimSun" w:hAnsi="Times" w:cs="Times"/>
          <w:kern w:val="0"/>
          <w:sz w:val="32"/>
          <w:szCs w:val="32"/>
        </w:rPr>
        <w:t>_</w:t>
      </w:r>
      <w:r>
        <w:rPr>
          <w:rFonts w:ascii="Times" w:eastAsia="SimSun" w:hAnsi="Times" w:cs="Times"/>
          <w:i/>
          <w:iCs/>
          <w:kern w:val="0"/>
          <w:sz w:val="32"/>
          <w:szCs w:val="32"/>
        </w:rPr>
        <w:t>skb</w:t>
      </w:r>
      <w:r>
        <w:rPr>
          <w:rFonts w:ascii="Times" w:eastAsia="SimSun" w:hAnsi="Times" w:cs="Times"/>
          <w:kern w:val="0"/>
          <w:sz w:val="32"/>
          <w:szCs w:val="32"/>
        </w:rPr>
        <w:t>()</w:t>
      </w:r>
      <w:r>
        <w:rPr>
          <w:rFonts w:ascii="SimSun" w:eastAsia="SimSun" w:hAnsi="Times" w:cs="SimSun"/>
          <w:kern w:val="0"/>
          <w:sz w:val="32"/>
          <w:szCs w:val="32"/>
        </w:rPr>
        <w:t>,</w:t>
      </w:r>
      <w:r>
        <w:rPr>
          <w:rFonts w:ascii="SimSun" w:eastAsia="SimSun" w:hAnsi="Times" w:cs="SimSun" w:hint="eastAsia"/>
          <w:kern w:val="0"/>
          <w:sz w:val="32"/>
          <w:szCs w:val="32"/>
        </w:rPr>
        <w:t>在该函数中搜索转换表查找目的节点。然后</w:t>
      </w:r>
      <w:r>
        <w:rPr>
          <w:rFonts w:ascii="SimSun" w:eastAsia="SimSun" w:hAnsi="Times" w:cs="SimSun"/>
          <w:kern w:val="0"/>
          <w:sz w:val="32"/>
          <w:szCs w:val="32"/>
        </w:rPr>
        <w:t>,</w:t>
      </w:r>
      <w:r>
        <w:rPr>
          <w:rFonts w:ascii="SimSun" w:eastAsia="SimSun" w:hAnsi="Times" w:cs="SimSun" w:hint="eastAsia"/>
          <w:kern w:val="0"/>
          <w:sz w:val="32"/>
          <w:szCs w:val="32"/>
        </w:rPr>
        <w:t>在</w:t>
      </w:r>
      <w:r>
        <w:rPr>
          <w:rFonts w:ascii="SimSun" w:eastAsia="SimSun" w:hAnsi="Times" w:cs="SimSun"/>
          <w:kern w:val="0"/>
          <w:sz w:val="32"/>
          <w:szCs w:val="32"/>
        </w:rPr>
        <w:t xml:space="preserve"> </w:t>
      </w:r>
      <w:r>
        <w:rPr>
          <w:rFonts w:ascii="Times" w:eastAsia="SimSun" w:hAnsi="Times" w:cs="Times"/>
          <w:i/>
          <w:iCs/>
          <w:kern w:val="0"/>
          <w:sz w:val="32"/>
          <w:szCs w:val="32"/>
        </w:rPr>
        <w:t xml:space="preserve">routing.c </w:t>
      </w:r>
      <w:r>
        <w:rPr>
          <w:rFonts w:ascii="SimSun" w:eastAsia="SimSun" w:hAnsi="Times" w:cs="SimSun" w:hint="eastAsia"/>
          <w:kern w:val="0"/>
          <w:sz w:val="32"/>
          <w:szCs w:val="32"/>
        </w:rPr>
        <w:t>中查找到达目的节点的最佳下一跳邻居</w:t>
      </w:r>
      <w:r>
        <w:rPr>
          <w:rFonts w:ascii="SimSun" w:eastAsia="SimSun" w:hAnsi="Times" w:cs="SimSun"/>
          <w:kern w:val="0"/>
          <w:sz w:val="32"/>
          <w:szCs w:val="32"/>
        </w:rPr>
        <w:t>,</w:t>
      </w:r>
      <w:r>
        <w:rPr>
          <w:rFonts w:ascii="SimSun" w:eastAsia="SimSun" w:hAnsi="Times" w:cs="SimSun" w:hint="eastAsia"/>
          <w:kern w:val="0"/>
          <w:sz w:val="32"/>
          <w:szCs w:val="32"/>
        </w:rPr>
        <w:t>并完成</w:t>
      </w:r>
      <w:r>
        <w:rPr>
          <w:rFonts w:ascii="SimSun" w:eastAsia="SimSun" w:hAnsi="Times" w:cs="SimSun"/>
          <w:kern w:val="0"/>
          <w:sz w:val="32"/>
          <w:szCs w:val="32"/>
        </w:rPr>
        <w:t xml:space="preserve"> </w:t>
      </w:r>
      <w:r>
        <w:rPr>
          <w:rFonts w:ascii="Times" w:eastAsia="SimSun" w:hAnsi="Times" w:cs="Times"/>
          <w:kern w:val="0"/>
          <w:sz w:val="32"/>
          <w:szCs w:val="32"/>
        </w:rPr>
        <w:t xml:space="preserve">batman </w:t>
      </w:r>
      <w:r>
        <w:rPr>
          <w:rFonts w:ascii="SimSun" w:eastAsia="SimSun" w:hAnsi="Times" w:cs="SimSun" w:hint="eastAsia"/>
          <w:kern w:val="0"/>
          <w:sz w:val="32"/>
          <w:szCs w:val="32"/>
        </w:rPr>
        <w:t>包头的封装。之</w:t>
      </w:r>
      <w:r>
        <w:rPr>
          <w:rFonts w:ascii="SimSun" w:eastAsia="SimSun" w:hAnsi="Times" w:cs="SimSun"/>
          <w:kern w:val="0"/>
          <w:sz w:val="32"/>
          <w:szCs w:val="32"/>
        </w:rPr>
        <w:t xml:space="preserve"> </w:t>
      </w:r>
      <w:r>
        <w:rPr>
          <w:rFonts w:ascii="SimSun" w:eastAsia="SimSun" w:hAnsi="Times" w:cs="SimSun" w:hint="eastAsia"/>
          <w:kern w:val="0"/>
          <w:sz w:val="32"/>
          <w:szCs w:val="32"/>
        </w:rPr>
        <w:t>后交由</w:t>
      </w:r>
      <w:r>
        <w:rPr>
          <w:rFonts w:ascii="SimSun" w:eastAsia="SimSun" w:hAnsi="Times" w:cs="SimSun"/>
          <w:kern w:val="0"/>
          <w:sz w:val="32"/>
          <w:szCs w:val="32"/>
        </w:rPr>
        <w:t xml:space="preserve"> </w:t>
      </w:r>
      <w:r>
        <w:rPr>
          <w:rFonts w:ascii="Times" w:eastAsia="SimSun" w:hAnsi="Times" w:cs="Times"/>
          <w:i/>
          <w:iCs/>
          <w:kern w:val="0"/>
          <w:sz w:val="32"/>
          <w:szCs w:val="32"/>
        </w:rPr>
        <w:t>send</w:t>
      </w:r>
      <w:r>
        <w:rPr>
          <w:rFonts w:ascii="Times" w:eastAsia="SimSun" w:hAnsi="Times" w:cs="Times"/>
          <w:kern w:val="0"/>
          <w:sz w:val="32"/>
          <w:szCs w:val="32"/>
        </w:rPr>
        <w:t>_</w:t>
      </w:r>
      <w:r>
        <w:rPr>
          <w:rFonts w:ascii="Times" w:eastAsia="SimSun" w:hAnsi="Times" w:cs="Times"/>
          <w:i/>
          <w:iCs/>
          <w:kern w:val="0"/>
          <w:sz w:val="32"/>
          <w:szCs w:val="32"/>
        </w:rPr>
        <w:t>skb</w:t>
      </w:r>
      <w:r>
        <w:rPr>
          <w:rFonts w:ascii="Times" w:eastAsia="SimSun" w:hAnsi="Times" w:cs="Times"/>
          <w:kern w:val="0"/>
          <w:sz w:val="32"/>
          <w:szCs w:val="32"/>
        </w:rPr>
        <w:t>_</w:t>
      </w:r>
      <w:r>
        <w:rPr>
          <w:rFonts w:ascii="Times" w:eastAsia="SimSun" w:hAnsi="Times" w:cs="Times"/>
          <w:i/>
          <w:iCs/>
          <w:kern w:val="0"/>
          <w:sz w:val="32"/>
          <w:szCs w:val="32"/>
        </w:rPr>
        <w:t>packet</w:t>
      </w:r>
      <w:r>
        <w:rPr>
          <w:rFonts w:ascii="Times" w:eastAsia="SimSun" w:hAnsi="Times" w:cs="Times"/>
          <w:kern w:val="0"/>
          <w:sz w:val="32"/>
          <w:szCs w:val="32"/>
        </w:rPr>
        <w:t xml:space="preserve">() </w:t>
      </w:r>
      <w:r>
        <w:rPr>
          <w:rFonts w:ascii="SimSun" w:eastAsia="SimSun" w:hAnsi="Times" w:cs="SimSun" w:hint="eastAsia"/>
          <w:kern w:val="0"/>
          <w:sz w:val="32"/>
          <w:szCs w:val="32"/>
        </w:rPr>
        <w:t>进行发送。</w:t>
      </w:r>
      <w:r>
        <w:rPr>
          <w:rFonts w:ascii="SimSun" w:eastAsia="SimSun" w:hAnsi="Times" w:cs="SimSun"/>
          <w:kern w:val="0"/>
          <w:sz w:val="32"/>
          <w:szCs w:val="32"/>
        </w:rPr>
        <w:t xml:space="preserve"> </w:t>
      </w:r>
    </w:p>
    <w:p w14:paraId="25786FA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转发</w:t>
      </w:r>
      <w:r>
        <w:rPr>
          <w:rFonts w:ascii="SimSun" w:eastAsia="SimSun" w:hAnsi="Times" w:cs="SimSun" w:hint="eastAsia"/>
          <w:kern w:val="0"/>
          <w:sz w:val="32"/>
          <w:szCs w:val="32"/>
        </w:rPr>
        <w:t>和</w:t>
      </w:r>
      <w:r>
        <w:rPr>
          <w:rFonts w:ascii="SimHei" w:eastAsia="SimHei" w:hAnsi="Times" w:cs="SimHei" w:hint="eastAsia"/>
          <w:kern w:val="0"/>
          <w:sz w:val="32"/>
          <w:szCs w:val="32"/>
        </w:rPr>
        <w:t>发送本地</w:t>
      </w:r>
      <w:r>
        <w:rPr>
          <w:rFonts w:ascii="SimSun" w:eastAsia="SimSun" w:hAnsi="Times" w:cs="SimSun" w:hint="eastAsia"/>
          <w:kern w:val="0"/>
          <w:sz w:val="32"/>
          <w:szCs w:val="32"/>
        </w:rPr>
        <w:t>数据包</w:t>
      </w:r>
      <w:r>
        <w:rPr>
          <w:rFonts w:ascii="SimSun" w:eastAsia="SimSun" w:hAnsi="Times" w:cs="SimSun"/>
          <w:kern w:val="0"/>
          <w:sz w:val="32"/>
          <w:szCs w:val="32"/>
        </w:rPr>
        <w:t>,</w:t>
      </w:r>
      <w:r>
        <w:rPr>
          <w:rFonts w:ascii="SimSun" w:eastAsia="SimSun" w:hAnsi="Times" w:cs="SimSun" w:hint="eastAsia"/>
          <w:kern w:val="0"/>
          <w:sz w:val="32"/>
          <w:szCs w:val="32"/>
        </w:rPr>
        <w:t>其流程十分相似</w:t>
      </w:r>
      <w:r>
        <w:rPr>
          <w:rFonts w:ascii="SimSun" w:eastAsia="SimSun" w:hAnsi="Times" w:cs="SimSun"/>
          <w:kern w:val="0"/>
          <w:sz w:val="32"/>
          <w:szCs w:val="32"/>
        </w:rPr>
        <w:t>,</w:t>
      </w:r>
      <w:r>
        <w:rPr>
          <w:rFonts w:ascii="SimSun" w:eastAsia="SimSun" w:hAnsi="Times" w:cs="SimSun" w:hint="eastAsia"/>
          <w:kern w:val="0"/>
          <w:sz w:val="32"/>
          <w:szCs w:val="32"/>
        </w:rPr>
        <w:t>唯一的区别在于来源不同</w:t>
      </w:r>
      <w:r>
        <w:rPr>
          <w:rFonts w:ascii="SimSun" w:eastAsia="SimSun" w:hAnsi="Times" w:cs="SimSun"/>
          <w:kern w:val="0"/>
          <w:sz w:val="32"/>
          <w:szCs w:val="32"/>
        </w:rPr>
        <w:t>,</w:t>
      </w:r>
      <w:r>
        <w:rPr>
          <w:rFonts w:ascii="SimSun" w:eastAsia="SimSun" w:hAnsi="Times" w:cs="SimSun" w:hint="eastAsia"/>
          <w:kern w:val="0"/>
          <w:sz w:val="32"/>
          <w:szCs w:val="32"/>
        </w:rPr>
        <w:t>导致在预</w:t>
      </w:r>
      <w:r>
        <w:rPr>
          <w:rFonts w:ascii="SimSun" w:eastAsia="SimSun" w:hAnsi="Times" w:cs="SimSun"/>
          <w:kern w:val="0"/>
          <w:sz w:val="32"/>
          <w:szCs w:val="32"/>
        </w:rPr>
        <w:t xml:space="preserve"> </w:t>
      </w:r>
      <w:r>
        <w:rPr>
          <w:rFonts w:ascii="SimSun" w:eastAsia="SimSun" w:hAnsi="Times" w:cs="SimSun" w:hint="eastAsia"/>
          <w:kern w:val="0"/>
          <w:sz w:val="32"/>
          <w:szCs w:val="32"/>
        </w:rPr>
        <w:t>处理上有些许差异</w:t>
      </w:r>
      <w:r>
        <w:rPr>
          <w:rFonts w:ascii="SimSun" w:eastAsia="SimSun" w:hAnsi="Times" w:cs="SimSun"/>
          <w:kern w:val="0"/>
          <w:sz w:val="32"/>
          <w:szCs w:val="32"/>
        </w:rPr>
        <w:t>:</w:t>
      </w:r>
      <w:r>
        <w:rPr>
          <w:rFonts w:ascii="SimSun" w:eastAsia="SimSun" w:hAnsi="Times" w:cs="SimSun" w:hint="eastAsia"/>
          <w:kern w:val="0"/>
          <w:sz w:val="32"/>
          <w:szCs w:val="32"/>
        </w:rPr>
        <w:t>转发的数据包需要先判断数据包的类型</w:t>
      </w:r>
      <w:r>
        <w:rPr>
          <w:rFonts w:ascii="SimSun" w:eastAsia="SimSun" w:hAnsi="Times" w:cs="SimSun"/>
          <w:kern w:val="0"/>
          <w:sz w:val="32"/>
          <w:szCs w:val="32"/>
        </w:rPr>
        <w:t>,</w:t>
      </w:r>
      <w:r>
        <w:rPr>
          <w:rFonts w:ascii="SimSun" w:eastAsia="SimSun" w:hAnsi="Times" w:cs="SimSun" w:hint="eastAsia"/>
          <w:kern w:val="0"/>
          <w:sz w:val="32"/>
          <w:szCs w:val="32"/>
        </w:rPr>
        <w:t>以及做一些路由环路</w:t>
      </w:r>
      <w:r>
        <w:rPr>
          <w:rFonts w:ascii="SimSun" w:eastAsia="SimSun" w:hAnsi="Times" w:cs="SimSun"/>
          <w:kern w:val="0"/>
          <w:sz w:val="32"/>
          <w:szCs w:val="32"/>
        </w:rPr>
        <w:t xml:space="preserve"> </w:t>
      </w:r>
      <w:r>
        <w:rPr>
          <w:rFonts w:ascii="SimSun" w:eastAsia="SimSun" w:hAnsi="Times" w:cs="SimSun" w:hint="eastAsia"/>
          <w:kern w:val="0"/>
          <w:sz w:val="32"/>
          <w:szCs w:val="32"/>
        </w:rPr>
        <w:t>侦测等处理</w:t>
      </w:r>
      <w:r>
        <w:rPr>
          <w:rFonts w:ascii="SimSun" w:eastAsia="SimSun" w:hAnsi="Times" w:cs="SimSun"/>
          <w:kern w:val="0"/>
          <w:sz w:val="32"/>
          <w:szCs w:val="32"/>
        </w:rPr>
        <w:t>;</w:t>
      </w:r>
      <w:r>
        <w:rPr>
          <w:rFonts w:ascii="SimSun" w:eastAsia="SimSun" w:hAnsi="Times" w:cs="SimSun" w:hint="eastAsia"/>
          <w:kern w:val="0"/>
          <w:sz w:val="32"/>
          <w:szCs w:val="32"/>
        </w:rPr>
        <w:t>而本地数据包则直接从上层虚拟</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接口获得</w:t>
      </w:r>
      <w:r>
        <w:rPr>
          <w:rFonts w:ascii="SimSun" w:eastAsia="SimSun" w:hAnsi="Times" w:cs="SimSun"/>
          <w:kern w:val="0"/>
          <w:sz w:val="32"/>
          <w:szCs w:val="32"/>
        </w:rPr>
        <w:t>,</w:t>
      </w:r>
      <w:r>
        <w:rPr>
          <w:rFonts w:ascii="SimSun" w:eastAsia="SimSun" w:hAnsi="Times" w:cs="SimSun" w:hint="eastAsia"/>
          <w:kern w:val="0"/>
          <w:sz w:val="32"/>
          <w:szCs w:val="32"/>
        </w:rPr>
        <w:t>完成</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的封装。之后两种来源的数据包的路由和发送机制完全相同。</w:t>
      </w:r>
      <w:r>
        <w:rPr>
          <w:rFonts w:ascii="SimSun" w:eastAsia="SimSun" w:hAnsi="Times" w:cs="SimSun"/>
          <w:kern w:val="0"/>
          <w:sz w:val="32"/>
          <w:szCs w:val="32"/>
        </w:rPr>
        <w:t xml:space="preserve"> </w:t>
      </w:r>
    </w:p>
    <w:p w14:paraId="185FDC4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转发数据包从</w:t>
      </w:r>
      <w:r>
        <w:rPr>
          <w:rFonts w:ascii="SimSun" w:eastAsia="SimSun" w:hAnsi="Times" w:cs="SimSun"/>
          <w:kern w:val="0"/>
          <w:sz w:val="32"/>
          <w:szCs w:val="32"/>
        </w:rPr>
        <w:t xml:space="preserve"> </w:t>
      </w:r>
      <w:r>
        <w:rPr>
          <w:rFonts w:ascii="Times" w:eastAsia="SimSun" w:hAnsi="Times" w:cs="Times"/>
          <w:i/>
          <w:iCs/>
          <w:kern w:val="0"/>
          <w:sz w:val="32"/>
          <w:szCs w:val="32"/>
        </w:rPr>
        <w:t xml:space="preserve">hard_interface.c </w:t>
      </w:r>
      <w:r>
        <w:rPr>
          <w:rFonts w:ascii="SimSun" w:eastAsia="SimSun" w:hAnsi="Times" w:cs="SimSun" w:hint="eastAsia"/>
          <w:kern w:val="0"/>
          <w:sz w:val="32"/>
          <w:szCs w:val="32"/>
        </w:rPr>
        <w:t>模块进入</w:t>
      </w:r>
      <w:r>
        <w:rPr>
          <w:rFonts w:ascii="SimSun" w:eastAsia="SimSun" w:hAnsi="Times" w:cs="SimSun"/>
          <w:kern w:val="0"/>
          <w:sz w:val="32"/>
          <w:szCs w:val="32"/>
        </w:rPr>
        <w:t>,</w:t>
      </w:r>
      <w:r>
        <w:rPr>
          <w:rFonts w:ascii="SimSun" w:eastAsia="SimSun" w:hAnsi="Times" w:cs="SimSun" w:hint="eastAsia"/>
          <w:kern w:val="0"/>
          <w:sz w:val="32"/>
          <w:szCs w:val="32"/>
        </w:rPr>
        <w:t>首先由</w:t>
      </w:r>
      <w:r>
        <w:rPr>
          <w:rFonts w:ascii="SimSun" w:eastAsia="SimSun" w:hAnsi="Times" w:cs="SimSun"/>
          <w:kern w:val="0"/>
          <w:sz w:val="32"/>
          <w:szCs w:val="32"/>
        </w:rPr>
        <w:t xml:space="preserve"> </w:t>
      </w:r>
      <w:r>
        <w:rPr>
          <w:rFonts w:ascii="Times" w:eastAsia="SimSun" w:hAnsi="Times" w:cs="Times"/>
          <w:i/>
          <w:iCs/>
          <w:kern w:val="0"/>
          <w:sz w:val="32"/>
          <w:szCs w:val="32"/>
        </w:rPr>
        <w:t>rec</w:t>
      </w:r>
      <w:r>
        <w:rPr>
          <w:rFonts w:ascii="Times" w:eastAsia="SimSun" w:hAnsi="Times" w:cs="Times"/>
          <w:kern w:val="0"/>
          <w:sz w:val="32"/>
          <w:szCs w:val="32"/>
        </w:rPr>
        <w:t>v_</w:t>
      </w:r>
      <w:r>
        <w:rPr>
          <w:rFonts w:ascii="Times" w:eastAsia="SimSun" w:hAnsi="Times" w:cs="Times"/>
          <w:i/>
          <w:iCs/>
          <w:kern w:val="0"/>
          <w:sz w:val="32"/>
          <w:szCs w:val="32"/>
        </w:rPr>
        <w:t>unicast</w:t>
      </w:r>
      <w:r>
        <w:rPr>
          <w:rFonts w:ascii="Times" w:eastAsia="SimSun" w:hAnsi="Times" w:cs="Times"/>
          <w:kern w:val="0"/>
          <w:sz w:val="32"/>
          <w:szCs w:val="32"/>
        </w:rPr>
        <w:t>_</w:t>
      </w:r>
      <w:r>
        <w:rPr>
          <w:rFonts w:ascii="Times" w:eastAsia="SimSun" w:hAnsi="Times" w:cs="Times"/>
          <w:i/>
          <w:iCs/>
          <w:kern w:val="0"/>
          <w:sz w:val="32"/>
          <w:szCs w:val="32"/>
        </w:rPr>
        <w:t>packet</w:t>
      </w:r>
      <w:r>
        <w:rPr>
          <w:rFonts w:ascii="Times" w:eastAsia="SimSun" w:hAnsi="Times" w:cs="Times"/>
          <w:kern w:val="0"/>
          <w:sz w:val="32"/>
          <w:szCs w:val="32"/>
        </w:rPr>
        <w:t xml:space="preserve">() </w:t>
      </w:r>
      <w:r>
        <w:rPr>
          <w:rFonts w:ascii="SimSun" w:eastAsia="SimSun" w:hAnsi="Times" w:cs="SimSun" w:hint="eastAsia"/>
          <w:kern w:val="0"/>
          <w:sz w:val="32"/>
          <w:szCs w:val="32"/>
        </w:rPr>
        <w:t>函数处理</w:t>
      </w:r>
      <w:r>
        <w:rPr>
          <w:rFonts w:ascii="SimSun" w:eastAsia="SimSun" w:hAnsi="Times" w:cs="SimSun"/>
          <w:kern w:val="0"/>
          <w:sz w:val="32"/>
          <w:szCs w:val="32"/>
        </w:rPr>
        <w:t>,</w:t>
      </w:r>
      <w:r>
        <w:rPr>
          <w:rFonts w:ascii="SimSun" w:eastAsia="SimSun" w:hAnsi="Times" w:cs="SimSun" w:hint="eastAsia"/>
          <w:kern w:val="0"/>
          <w:sz w:val="32"/>
          <w:szCs w:val="32"/>
        </w:rPr>
        <w:t>检查源地址</w:t>
      </w:r>
      <w:r>
        <w:rPr>
          <w:rFonts w:ascii="SimSun" w:eastAsia="SimSun" w:hAnsi="Times" w:cs="SimSun"/>
          <w:kern w:val="0"/>
          <w:sz w:val="32"/>
          <w:szCs w:val="32"/>
        </w:rPr>
        <w:t>,</w:t>
      </w:r>
      <w:r>
        <w:rPr>
          <w:rFonts w:ascii="SimSun" w:eastAsia="SimSun" w:hAnsi="Times" w:cs="SimSun" w:hint="eastAsia"/>
          <w:kern w:val="0"/>
          <w:sz w:val="32"/>
          <w:szCs w:val="32"/>
        </w:rPr>
        <w:t>如果本节点不是目的节点就将数据包交给</w:t>
      </w:r>
      <w:r>
        <w:rPr>
          <w:rFonts w:ascii="SimSun" w:eastAsia="SimSun" w:hAnsi="Times" w:cs="SimSun"/>
          <w:kern w:val="0"/>
          <w:sz w:val="32"/>
          <w:szCs w:val="32"/>
        </w:rPr>
        <w:t xml:space="preserve"> </w:t>
      </w:r>
      <w:r>
        <w:rPr>
          <w:rFonts w:ascii="Times" w:eastAsia="SimSun" w:hAnsi="Times" w:cs="Times"/>
          <w:i/>
          <w:iCs/>
          <w:kern w:val="0"/>
          <w:sz w:val="32"/>
          <w:szCs w:val="32"/>
        </w:rPr>
        <w:t xml:space="preserve">routing.c </w:t>
      </w:r>
      <w:r>
        <w:rPr>
          <w:rFonts w:ascii="SimSun" w:eastAsia="SimSun" w:hAnsi="Times" w:cs="SimSun" w:hint="eastAsia"/>
          <w:kern w:val="0"/>
          <w:sz w:val="32"/>
          <w:szCs w:val="32"/>
        </w:rPr>
        <w:t>模块由</w:t>
      </w:r>
      <w:r>
        <w:rPr>
          <w:rFonts w:ascii="SimSun" w:eastAsia="SimSun" w:hAnsi="Times" w:cs="SimSun"/>
          <w:kern w:val="0"/>
          <w:sz w:val="32"/>
          <w:szCs w:val="32"/>
        </w:rPr>
        <w:t xml:space="preserve"> </w:t>
      </w:r>
      <w:r>
        <w:rPr>
          <w:rFonts w:ascii="Times" w:eastAsia="SimSun" w:hAnsi="Times" w:cs="Times"/>
          <w:i/>
          <w:iCs/>
          <w:kern w:val="0"/>
          <w:sz w:val="32"/>
          <w:szCs w:val="32"/>
        </w:rPr>
        <w:t>route</w:t>
      </w:r>
      <w:r>
        <w:rPr>
          <w:rFonts w:ascii="Times" w:eastAsia="SimSun" w:hAnsi="Times" w:cs="Times"/>
          <w:kern w:val="0"/>
          <w:sz w:val="32"/>
          <w:szCs w:val="32"/>
        </w:rPr>
        <w:t>_</w:t>
      </w:r>
      <w:r>
        <w:rPr>
          <w:rFonts w:ascii="Times" w:eastAsia="SimSun" w:hAnsi="Times" w:cs="Times"/>
          <w:i/>
          <w:iCs/>
          <w:kern w:val="0"/>
          <w:sz w:val="32"/>
          <w:szCs w:val="32"/>
        </w:rPr>
        <w:t>unicast</w:t>
      </w:r>
      <w:r>
        <w:rPr>
          <w:rFonts w:ascii="Times" w:eastAsia="SimSun" w:hAnsi="Times" w:cs="Times"/>
          <w:kern w:val="0"/>
          <w:sz w:val="32"/>
          <w:szCs w:val="32"/>
        </w:rPr>
        <w:t>_</w:t>
      </w:r>
      <w:r>
        <w:rPr>
          <w:rFonts w:ascii="Times" w:eastAsia="SimSun" w:hAnsi="Times" w:cs="Times"/>
          <w:i/>
          <w:iCs/>
          <w:kern w:val="0"/>
          <w:sz w:val="32"/>
          <w:szCs w:val="32"/>
        </w:rPr>
        <w:t>packet</w:t>
      </w:r>
      <w:r>
        <w:rPr>
          <w:rFonts w:ascii="Times" w:eastAsia="SimSun" w:hAnsi="Times" w:cs="Times"/>
          <w:kern w:val="0"/>
          <w:sz w:val="32"/>
          <w:szCs w:val="32"/>
        </w:rPr>
        <w:t xml:space="preserve">() </w:t>
      </w:r>
      <w:r>
        <w:rPr>
          <w:rFonts w:ascii="SimSun" w:eastAsia="SimSun" w:hAnsi="Times" w:cs="SimSun" w:hint="eastAsia"/>
          <w:kern w:val="0"/>
          <w:sz w:val="32"/>
          <w:szCs w:val="32"/>
        </w:rPr>
        <w:t>函数完成路由和包头数据的更替</w:t>
      </w:r>
      <w:r>
        <w:rPr>
          <w:rFonts w:ascii="SimSun" w:eastAsia="SimSun" w:hAnsi="Times" w:cs="SimSun"/>
          <w:kern w:val="0"/>
          <w:sz w:val="32"/>
          <w:szCs w:val="32"/>
        </w:rPr>
        <w:t>,</w:t>
      </w:r>
      <w:r>
        <w:rPr>
          <w:rFonts w:ascii="SimSun" w:eastAsia="SimSun" w:hAnsi="Times" w:cs="SimSun" w:hint="eastAsia"/>
          <w:kern w:val="0"/>
          <w:sz w:val="32"/>
          <w:szCs w:val="32"/>
        </w:rPr>
        <w:t>之后交给</w:t>
      </w:r>
      <w:r>
        <w:rPr>
          <w:rFonts w:ascii="SimSun" w:eastAsia="SimSun" w:hAnsi="Times" w:cs="SimSun"/>
          <w:kern w:val="0"/>
          <w:sz w:val="32"/>
          <w:szCs w:val="32"/>
        </w:rPr>
        <w:t xml:space="preserve"> </w:t>
      </w:r>
      <w:r>
        <w:rPr>
          <w:rFonts w:ascii="Times" w:eastAsia="SimSun" w:hAnsi="Times" w:cs="Times"/>
          <w:i/>
          <w:iCs/>
          <w:kern w:val="0"/>
          <w:sz w:val="32"/>
          <w:szCs w:val="32"/>
        </w:rPr>
        <w:t>send</w:t>
      </w:r>
      <w:r>
        <w:rPr>
          <w:rFonts w:ascii="Times" w:eastAsia="SimSun" w:hAnsi="Times" w:cs="Times"/>
          <w:kern w:val="0"/>
          <w:sz w:val="32"/>
          <w:szCs w:val="32"/>
        </w:rPr>
        <w:t>_</w:t>
      </w:r>
      <w:r>
        <w:rPr>
          <w:rFonts w:ascii="Times" w:eastAsia="SimSun" w:hAnsi="Times" w:cs="Times"/>
          <w:i/>
          <w:iCs/>
          <w:kern w:val="0"/>
          <w:sz w:val="32"/>
          <w:szCs w:val="32"/>
        </w:rPr>
        <w:t>skb</w:t>
      </w:r>
      <w:r>
        <w:rPr>
          <w:rFonts w:ascii="Times" w:eastAsia="SimSun" w:hAnsi="Times" w:cs="Times"/>
          <w:kern w:val="0"/>
          <w:sz w:val="32"/>
          <w:szCs w:val="32"/>
        </w:rPr>
        <w:t>_</w:t>
      </w:r>
      <w:r>
        <w:rPr>
          <w:rFonts w:ascii="Times" w:eastAsia="SimSun" w:hAnsi="Times" w:cs="Times"/>
          <w:i/>
          <w:iCs/>
          <w:kern w:val="0"/>
          <w:sz w:val="32"/>
          <w:szCs w:val="32"/>
        </w:rPr>
        <w:t>packet</w:t>
      </w:r>
      <w:r>
        <w:rPr>
          <w:rFonts w:ascii="Times" w:eastAsia="SimSun" w:hAnsi="Times" w:cs="Times"/>
          <w:kern w:val="0"/>
          <w:sz w:val="32"/>
          <w:szCs w:val="32"/>
        </w:rPr>
        <w:t xml:space="preserve">() </w:t>
      </w:r>
      <w:r>
        <w:rPr>
          <w:rFonts w:ascii="SimSun" w:eastAsia="SimSun" w:hAnsi="Times" w:cs="SimSun" w:hint="eastAsia"/>
          <w:kern w:val="0"/>
          <w:sz w:val="32"/>
          <w:szCs w:val="32"/>
        </w:rPr>
        <w:t>完成发送。如果本节点是目的节点</w:t>
      </w:r>
      <w:r>
        <w:rPr>
          <w:rFonts w:ascii="SimSun" w:eastAsia="SimSun" w:hAnsi="Times" w:cs="SimSun"/>
          <w:kern w:val="0"/>
          <w:sz w:val="32"/>
          <w:szCs w:val="32"/>
        </w:rPr>
        <w:t>,</w:t>
      </w:r>
      <w:r>
        <w:rPr>
          <w:rFonts w:ascii="SimSun" w:eastAsia="SimSun" w:hAnsi="Times" w:cs="SimSun" w:hint="eastAsia"/>
          <w:kern w:val="0"/>
          <w:sz w:val="32"/>
          <w:szCs w:val="32"/>
        </w:rPr>
        <w:t>数据包就直接交给</w:t>
      </w:r>
      <w:r>
        <w:rPr>
          <w:rFonts w:ascii="SimSun" w:eastAsia="SimSun" w:hAnsi="Times" w:cs="SimSun"/>
          <w:kern w:val="0"/>
          <w:sz w:val="32"/>
          <w:szCs w:val="32"/>
        </w:rPr>
        <w:t xml:space="preserve"> </w:t>
      </w:r>
      <w:r>
        <w:rPr>
          <w:rFonts w:ascii="Times" w:eastAsia="SimSun" w:hAnsi="Times" w:cs="Times"/>
          <w:i/>
          <w:iCs/>
          <w:kern w:val="0"/>
          <w:sz w:val="32"/>
          <w:szCs w:val="32"/>
        </w:rPr>
        <w:t>soft- interface.c</w:t>
      </w:r>
      <w:r>
        <w:rPr>
          <w:rFonts w:ascii="SimSun" w:eastAsia="SimSun" w:hAnsi="Times" w:cs="SimSun" w:hint="eastAsia"/>
          <w:kern w:val="0"/>
          <w:sz w:val="32"/>
          <w:szCs w:val="32"/>
        </w:rPr>
        <w:t>模块的</w:t>
      </w:r>
      <w:r>
        <w:rPr>
          <w:rFonts w:ascii="Times" w:eastAsia="SimSun" w:hAnsi="Times" w:cs="Times"/>
          <w:i/>
          <w:iCs/>
          <w:kern w:val="0"/>
          <w:sz w:val="32"/>
          <w:szCs w:val="32"/>
        </w:rPr>
        <w:t>inter face</w:t>
      </w:r>
      <w:r>
        <w:rPr>
          <w:rFonts w:ascii="Times" w:eastAsia="SimSun" w:hAnsi="Times" w:cs="Times"/>
          <w:kern w:val="0"/>
          <w:sz w:val="32"/>
          <w:szCs w:val="32"/>
        </w:rPr>
        <w:t>_</w:t>
      </w:r>
      <w:r>
        <w:rPr>
          <w:rFonts w:ascii="Times" w:eastAsia="SimSun" w:hAnsi="Times" w:cs="Times"/>
          <w:i/>
          <w:iCs/>
          <w:kern w:val="0"/>
          <w:sz w:val="32"/>
          <w:szCs w:val="32"/>
        </w:rPr>
        <w:t>rx</w:t>
      </w:r>
      <w:r>
        <w:rPr>
          <w:rFonts w:ascii="Times" w:eastAsia="SimSun" w:hAnsi="Times" w:cs="Times"/>
          <w:kern w:val="0"/>
          <w:sz w:val="32"/>
          <w:szCs w:val="32"/>
        </w:rPr>
        <w:t>()</w:t>
      </w:r>
      <w:r>
        <w:rPr>
          <w:rFonts w:ascii="SimSun" w:eastAsia="SimSun" w:hAnsi="Times" w:cs="SimSun" w:hint="eastAsia"/>
          <w:kern w:val="0"/>
          <w:sz w:val="32"/>
          <w:szCs w:val="32"/>
        </w:rPr>
        <w:t>函数</w:t>
      </w:r>
      <w:r>
        <w:rPr>
          <w:rFonts w:ascii="SimSun" w:eastAsia="SimSun" w:hAnsi="Times" w:cs="SimSun"/>
          <w:kern w:val="0"/>
          <w:sz w:val="32"/>
          <w:szCs w:val="32"/>
        </w:rPr>
        <w:t>,</w:t>
      </w:r>
      <w:r>
        <w:rPr>
          <w:rFonts w:ascii="SimSun" w:eastAsia="SimSun" w:hAnsi="Times" w:cs="SimSun" w:hint="eastAsia"/>
          <w:kern w:val="0"/>
          <w:sz w:val="32"/>
          <w:szCs w:val="32"/>
        </w:rPr>
        <w:t>进行</w:t>
      </w:r>
      <w:r>
        <w:rPr>
          <w:rFonts w:ascii="Times" w:eastAsia="SimSun" w:hAnsi="Times" w:cs="Times"/>
          <w:kern w:val="0"/>
          <w:sz w:val="32"/>
          <w:szCs w:val="32"/>
        </w:rPr>
        <w:t>batman</w:t>
      </w:r>
      <w:r>
        <w:rPr>
          <w:rFonts w:ascii="SimSun" w:eastAsia="SimSun" w:hAnsi="Times" w:cs="SimSun" w:hint="eastAsia"/>
          <w:kern w:val="0"/>
          <w:sz w:val="32"/>
          <w:szCs w:val="32"/>
        </w:rPr>
        <w:t>包头剥离</w:t>
      </w:r>
      <w:r>
        <w:rPr>
          <w:rFonts w:ascii="SimSun" w:eastAsia="SimSun" w:hAnsi="Times" w:cs="SimSun"/>
          <w:kern w:val="0"/>
          <w:sz w:val="32"/>
          <w:szCs w:val="32"/>
        </w:rPr>
        <w:t>,</w:t>
      </w:r>
      <w:r>
        <w:rPr>
          <w:rFonts w:ascii="SimSun" w:eastAsia="SimSun" w:hAnsi="Times" w:cs="SimSun" w:hint="eastAsia"/>
          <w:kern w:val="0"/>
          <w:sz w:val="32"/>
          <w:szCs w:val="32"/>
        </w:rPr>
        <w:t>并传递给上层。</w:t>
      </w:r>
      <w:r>
        <w:rPr>
          <w:rFonts w:ascii="SimSun" w:eastAsia="SimSun" w:hAnsi="Times" w:cs="SimSun"/>
          <w:kern w:val="0"/>
          <w:sz w:val="32"/>
          <w:szCs w:val="32"/>
        </w:rPr>
        <w:t xml:space="preserve"> </w:t>
      </w:r>
    </w:p>
    <w:p w14:paraId="3092EA6F"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D. BATMAN-adv </w:t>
      </w:r>
      <w:r>
        <w:rPr>
          <w:rFonts w:ascii="SimHei" w:eastAsia="SimHei" w:hAnsi="Times" w:cs="SimHei" w:hint="eastAsia"/>
          <w:kern w:val="0"/>
          <w:sz w:val="32"/>
          <w:szCs w:val="32"/>
        </w:rPr>
        <w:t>中实现动态阈值切换</w:t>
      </w:r>
      <w:r>
        <w:rPr>
          <w:rFonts w:ascii="SimHei" w:eastAsia="SimHei" w:hAnsi="Times" w:cs="SimHei"/>
          <w:kern w:val="0"/>
          <w:sz w:val="32"/>
          <w:szCs w:val="32"/>
        </w:rPr>
        <w:t xml:space="preserve"> </w:t>
      </w:r>
    </w:p>
    <w:p w14:paraId="0F387F37"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考虑如何在</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中实现动态阈值切换</w:t>
      </w:r>
      <w:r>
        <w:rPr>
          <w:rFonts w:ascii="SimSun" w:eastAsia="SimSun" w:hAnsi="Times" w:cs="SimSun"/>
          <w:kern w:val="0"/>
          <w:sz w:val="32"/>
          <w:szCs w:val="32"/>
        </w:rPr>
        <w:t>,</w:t>
      </w:r>
      <w:r>
        <w:rPr>
          <w:rFonts w:ascii="SimSun" w:eastAsia="SimSun" w:hAnsi="Times" w:cs="SimSun" w:hint="eastAsia"/>
          <w:kern w:val="0"/>
          <w:sz w:val="32"/>
          <w:szCs w:val="32"/>
        </w:rPr>
        <w:t>我们发现动态阈值切换主要</w:t>
      </w:r>
      <w:r>
        <w:rPr>
          <w:rFonts w:ascii="SimSun" w:eastAsia="SimSun" w:hAnsi="Times" w:cs="SimSun"/>
          <w:kern w:val="0"/>
          <w:sz w:val="32"/>
          <w:szCs w:val="32"/>
        </w:rPr>
        <w:t xml:space="preserve"> </w:t>
      </w:r>
      <w:r>
        <w:rPr>
          <w:rFonts w:ascii="SimSun" w:eastAsia="SimSun" w:hAnsi="Times" w:cs="SimSun" w:hint="eastAsia"/>
          <w:kern w:val="0"/>
          <w:sz w:val="32"/>
          <w:szCs w:val="32"/>
        </w:rPr>
        <w:t>的作用范围在于单播包做路由决策时。当节点发送本地数据包或者转发数据包时</w:t>
      </w:r>
      <w:r>
        <w:rPr>
          <w:rFonts w:ascii="SimSun" w:eastAsia="SimSun" w:hAnsi="Times" w:cs="SimSun"/>
          <w:kern w:val="0"/>
          <w:sz w:val="32"/>
          <w:szCs w:val="32"/>
        </w:rPr>
        <w:t xml:space="preserve">, </w:t>
      </w:r>
      <w:r>
        <w:rPr>
          <w:rFonts w:ascii="SimSun" w:eastAsia="SimSun" w:hAnsi="Times" w:cs="SimSun" w:hint="eastAsia"/>
          <w:kern w:val="0"/>
          <w:sz w:val="32"/>
          <w:szCs w:val="32"/>
        </w:rPr>
        <w:t>都会在发送之前选择最佳的下一跳节点</w:t>
      </w:r>
      <w:r>
        <w:rPr>
          <w:rFonts w:ascii="SimSun" w:eastAsia="SimSun" w:hAnsi="Times" w:cs="SimSun"/>
          <w:kern w:val="0"/>
          <w:sz w:val="32"/>
          <w:szCs w:val="32"/>
        </w:rPr>
        <w:t>,</w:t>
      </w:r>
      <w:r>
        <w:rPr>
          <w:rFonts w:ascii="SimSun" w:eastAsia="SimSun" w:hAnsi="Times" w:cs="SimSun" w:hint="eastAsia"/>
          <w:kern w:val="0"/>
          <w:sz w:val="32"/>
          <w:szCs w:val="32"/>
        </w:rPr>
        <w:t>也就是进行路由决策。如果之前没有在</w:t>
      </w:r>
      <w:r>
        <w:rPr>
          <w:rFonts w:ascii="SimSun" w:eastAsia="SimSun" w:hAnsi="Times" w:cs="SimSun"/>
          <w:kern w:val="0"/>
          <w:sz w:val="32"/>
          <w:szCs w:val="32"/>
        </w:rPr>
        <w:t xml:space="preserve"> </w:t>
      </w:r>
      <w:r>
        <w:rPr>
          <w:rFonts w:ascii="SimSun" w:eastAsia="SimSun" w:hAnsi="Times" w:cs="SimSun" w:hint="eastAsia"/>
          <w:kern w:val="0"/>
          <w:sz w:val="32"/>
          <w:szCs w:val="32"/>
        </w:rPr>
        <w:t>干路径上传输过数据</w:t>
      </w:r>
      <w:r>
        <w:rPr>
          <w:rFonts w:ascii="SimSun" w:eastAsia="SimSun" w:hAnsi="Times" w:cs="SimSun"/>
          <w:kern w:val="0"/>
          <w:sz w:val="32"/>
          <w:szCs w:val="32"/>
        </w:rPr>
        <w:t>,</w:t>
      </w:r>
      <w:r>
        <w:rPr>
          <w:rFonts w:ascii="SimSun" w:eastAsia="SimSun" w:hAnsi="Times" w:cs="SimSun" w:hint="eastAsia"/>
          <w:kern w:val="0"/>
          <w:sz w:val="32"/>
          <w:szCs w:val="32"/>
        </w:rPr>
        <w:t>则需要从路由表中选择最佳下一条</w:t>
      </w:r>
      <w:r>
        <w:rPr>
          <w:rFonts w:ascii="SimSun" w:eastAsia="SimSun" w:hAnsi="Times" w:cs="SimSun"/>
          <w:kern w:val="0"/>
          <w:sz w:val="32"/>
          <w:szCs w:val="32"/>
        </w:rPr>
        <w:t>,</w:t>
      </w:r>
      <w:r>
        <w:rPr>
          <w:rFonts w:ascii="SimSun" w:eastAsia="SimSun" w:hAnsi="Times" w:cs="SimSun" w:hint="eastAsia"/>
          <w:kern w:val="0"/>
          <w:sz w:val="32"/>
          <w:szCs w:val="32"/>
        </w:rPr>
        <w:t>即</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值最大的路径中</w:t>
      </w:r>
      <w:r>
        <w:rPr>
          <w:rFonts w:ascii="SimSun" w:eastAsia="SimSun" w:hAnsi="Times" w:cs="SimSun"/>
          <w:kern w:val="0"/>
          <w:sz w:val="32"/>
          <w:szCs w:val="32"/>
        </w:rPr>
        <w:t xml:space="preserve"> </w:t>
      </w:r>
      <w:r>
        <w:rPr>
          <w:rFonts w:ascii="SimSun" w:eastAsia="SimSun" w:hAnsi="Times" w:cs="SimSun" w:hint="eastAsia"/>
          <w:kern w:val="0"/>
          <w:sz w:val="32"/>
          <w:szCs w:val="32"/>
        </w:rPr>
        <w:t>的下一跳节点</w:t>
      </w:r>
      <w:r>
        <w:rPr>
          <w:rFonts w:ascii="SimSun" w:eastAsia="SimSun" w:hAnsi="Times" w:cs="SimSun"/>
          <w:kern w:val="0"/>
          <w:sz w:val="32"/>
          <w:szCs w:val="32"/>
        </w:rPr>
        <w:t>;</w:t>
      </w:r>
      <w:r>
        <w:rPr>
          <w:rFonts w:ascii="SimSun" w:eastAsia="SimSun" w:hAnsi="Times" w:cs="SimSun" w:hint="eastAsia"/>
          <w:kern w:val="0"/>
          <w:sz w:val="32"/>
          <w:szCs w:val="32"/>
        </w:rPr>
        <w:t>如果之前传输过</w:t>
      </w:r>
      <w:r>
        <w:rPr>
          <w:rFonts w:ascii="SimSun" w:eastAsia="SimSun" w:hAnsi="Times" w:cs="SimSun"/>
          <w:kern w:val="0"/>
          <w:sz w:val="32"/>
          <w:szCs w:val="32"/>
        </w:rPr>
        <w:t>,</w:t>
      </w:r>
      <w:r>
        <w:rPr>
          <w:rFonts w:ascii="SimSun" w:eastAsia="SimSun" w:hAnsi="Times" w:cs="SimSun" w:hint="eastAsia"/>
          <w:kern w:val="0"/>
          <w:sz w:val="32"/>
          <w:szCs w:val="32"/>
        </w:rPr>
        <w:t>此时针对该路径已经存储了一个默认路由节点</w:t>
      </w:r>
      <w:r>
        <w:rPr>
          <w:rFonts w:ascii="SimSun" w:eastAsia="SimSun" w:hAnsi="Times" w:cs="SimSun"/>
          <w:kern w:val="0"/>
          <w:sz w:val="32"/>
          <w:szCs w:val="32"/>
        </w:rPr>
        <w:t xml:space="preserve">, </w:t>
      </w:r>
      <w:r>
        <w:rPr>
          <w:rFonts w:ascii="SimSun" w:eastAsia="SimSun" w:hAnsi="Times" w:cs="SimSun" w:hint="eastAsia"/>
          <w:kern w:val="0"/>
          <w:sz w:val="32"/>
          <w:szCs w:val="32"/>
        </w:rPr>
        <w:t>这时进行路由决策就需要查看路由表项</w:t>
      </w:r>
      <w:r>
        <w:rPr>
          <w:rFonts w:ascii="SimSun" w:eastAsia="SimSun" w:hAnsi="Times" w:cs="SimSun"/>
          <w:kern w:val="0"/>
          <w:sz w:val="32"/>
          <w:szCs w:val="32"/>
        </w:rPr>
        <w:t>,</w:t>
      </w:r>
      <w:r>
        <w:rPr>
          <w:rFonts w:ascii="SimSun" w:eastAsia="SimSun" w:hAnsi="Times" w:cs="SimSun" w:hint="eastAsia"/>
          <w:kern w:val="0"/>
          <w:sz w:val="32"/>
          <w:szCs w:val="32"/>
        </w:rPr>
        <w:t>是否存在某条路径的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值显著优于默</w:t>
      </w:r>
      <w:r>
        <w:rPr>
          <w:rFonts w:ascii="SimSun" w:eastAsia="SimSun" w:hAnsi="Times" w:cs="SimSun"/>
          <w:kern w:val="0"/>
          <w:sz w:val="32"/>
          <w:szCs w:val="32"/>
        </w:rPr>
        <w:t xml:space="preserve"> </w:t>
      </w:r>
      <w:r>
        <w:rPr>
          <w:rFonts w:ascii="SimSun" w:eastAsia="SimSun" w:hAnsi="Times" w:cs="SimSun" w:hint="eastAsia"/>
          <w:kern w:val="0"/>
          <w:sz w:val="32"/>
          <w:szCs w:val="32"/>
        </w:rPr>
        <w:t>认路径</w:t>
      </w:r>
      <w:r>
        <w:rPr>
          <w:rFonts w:ascii="SimSun" w:eastAsia="SimSun" w:hAnsi="Times" w:cs="SimSun"/>
          <w:kern w:val="0"/>
          <w:sz w:val="32"/>
          <w:szCs w:val="32"/>
        </w:rPr>
        <w:t>,</w:t>
      </w:r>
      <w:r>
        <w:rPr>
          <w:rFonts w:ascii="SimSun" w:eastAsia="SimSun" w:hAnsi="Times" w:cs="SimSun" w:hint="eastAsia"/>
          <w:kern w:val="0"/>
          <w:sz w:val="32"/>
          <w:szCs w:val="32"/>
        </w:rPr>
        <w:t>所谓显著就是说高出当前路径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值一定的阈值。</w:t>
      </w:r>
      <w:r>
        <w:rPr>
          <w:rFonts w:ascii="SimSun" w:eastAsia="SimSun" w:hAnsi="Times" w:cs="SimSun"/>
          <w:kern w:val="0"/>
          <w:sz w:val="32"/>
          <w:szCs w:val="32"/>
        </w:rPr>
        <w:t xml:space="preserve"> </w:t>
      </w:r>
    </w:p>
    <w:p w14:paraId="0575211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44 </w:t>
      </w:r>
    </w:p>
    <w:p w14:paraId="7984685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第</w:t>
      </w:r>
      <w:r>
        <w:rPr>
          <w:rFonts w:ascii="Times" w:eastAsia="SimSun" w:hAnsi="Times" w:cs="Times"/>
          <w:kern w:val="0"/>
          <w:sz w:val="30"/>
          <w:szCs w:val="30"/>
        </w:rPr>
        <w:t>4</w:t>
      </w:r>
      <w:r>
        <w:rPr>
          <w:rFonts w:ascii="SimSun" w:eastAsia="SimSun" w:hAnsi="Times" w:cs="SimSun" w:hint="eastAsia"/>
          <w:kern w:val="0"/>
          <w:sz w:val="30"/>
          <w:szCs w:val="30"/>
        </w:rPr>
        <w:t>章</w:t>
      </w:r>
      <w:r>
        <w:rPr>
          <w:rFonts w:ascii="SimSun" w:eastAsia="SimSun" w:hAnsi="Times" w:cs="SimSun"/>
          <w:kern w:val="0"/>
          <w:sz w:val="30"/>
          <w:szCs w:val="30"/>
        </w:rPr>
        <w:t xml:space="preserve"> </w:t>
      </w:r>
      <w:r>
        <w:rPr>
          <w:rFonts w:ascii="SimSun" w:eastAsia="SimSun" w:hAnsi="Times" w:cs="SimSun" w:hint="eastAsia"/>
          <w:kern w:val="0"/>
          <w:sz w:val="30"/>
          <w:szCs w:val="30"/>
        </w:rPr>
        <w:t>项目实现</w:t>
      </w:r>
      <w:r>
        <w:rPr>
          <w:rFonts w:ascii="SimSun" w:eastAsia="SimSun" w:hAnsi="Times" w:cs="SimSun"/>
          <w:kern w:val="0"/>
          <w:sz w:val="30"/>
          <w:szCs w:val="30"/>
        </w:rPr>
        <w:t xml:space="preserve"> </w:t>
      </w:r>
    </w:p>
    <w:p w14:paraId="67A2E542"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36BC8C43" wp14:editId="7A5DB5C3">
            <wp:extent cx="3413125" cy="107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6F41FC4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基于前面对</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功能模块的介绍</w:t>
      </w:r>
      <w:r>
        <w:rPr>
          <w:rFonts w:ascii="SimSun" w:eastAsia="SimSun" w:hAnsi="Times" w:cs="SimSun"/>
          <w:kern w:val="0"/>
          <w:sz w:val="32"/>
          <w:szCs w:val="32"/>
        </w:rPr>
        <w:t>,</w:t>
      </w:r>
      <w:r>
        <w:rPr>
          <w:rFonts w:ascii="SimSun" w:eastAsia="SimSun" w:hAnsi="Times" w:cs="SimSun" w:hint="eastAsia"/>
          <w:kern w:val="0"/>
          <w:sz w:val="32"/>
          <w:szCs w:val="32"/>
        </w:rPr>
        <w:t>显然进行路由决策的模块为</w:t>
      </w:r>
      <w:r>
        <w:rPr>
          <w:rFonts w:ascii="SimSun" w:eastAsia="SimSun" w:hAnsi="Times" w:cs="SimSun"/>
          <w:kern w:val="0"/>
          <w:sz w:val="32"/>
          <w:szCs w:val="32"/>
        </w:rPr>
        <w:t xml:space="preserve"> </w:t>
      </w:r>
      <w:r>
        <w:rPr>
          <w:rFonts w:ascii="Times" w:eastAsia="SimSun" w:hAnsi="Times" w:cs="Times"/>
          <w:i/>
          <w:iCs/>
          <w:kern w:val="0"/>
          <w:sz w:val="32"/>
          <w:szCs w:val="32"/>
        </w:rPr>
        <w:t>rout- ing.c</w:t>
      </w:r>
      <w:r>
        <w:rPr>
          <w:rFonts w:ascii="SimSun" w:eastAsia="SimSun" w:hAnsi="Times" w:cs="SimSun" w:hint="eastAsia"/>
          <w:kern w:val="0"/>
          <w:sz w:val="32"/>
          <w:szCs w:val="32"/>
        </w:rPr>
        <w:t>。于是我们深入</w:t>
      </w:r>
      <w:r>
        <w:rPr>
          <w:rFonts w:ascii="Times" w:eastAsia="SimSun" w:hAnsi="Times" w:cs="Times"/>
          <w:i/>
          <w:iCs/>
          <w:kern w:val="0"/>
          <w:sz w:val="32"/>
          <w:szCs w:val="32"/>
        </w:rPr>
        <w:t>routing.c</w:t>
      </w:r>
      <w:r>
        <w:rPr>
          <w:rFonts w:ascii="SimSun" w:eastAsia="SimSun" w:hAnsi="Times" w:cs="SimSun" w:hint="eastAsia"/>
          <w:kern w:val="0"/>
          <w:sz w:val="32"/>
          <w:szCs w:val="32"/>
        </w:rPr>
        <w:t>找到</w:t>
      </w:r>
      <w:r>
        <w:rPr>
          <w:rFonts w:ascii="Times" w:eastAsia="SimSun" w:hAnsi="Times" w:cs="Times"/>
          <w:i/>
          <w:iCs/>
          <w:kern w:val="0"/>
          <w:sz w:val="32"/>
          <w:szCs w:val="32"/>
        </w:rPr>
        <w:t>bat</w:t>
      </w:r>
      <w:r>
        <w:rPr>
          <w:rFonts w:ascii="Times" w:eastAsia="SimSun" w:hAnsi="Times" w:cs="Times"/>
          <w:kern w:val="0"/>
          <w:sz w:val="32"/>
          <w:szCs w:val="32"/>
        </w:rPr>
        <w:t>_</w:t>
      </w:r>
      <w:r>
        <w:rPr>
          <w:rFonts w:ascii="Times" w:eastAsia="SimSun" w:hAnsi="Times" w:cs="Times"/>
          <w:i/>
          <w:iCs/>
          <w:kern w:val="0"/>
          <w:sz w:val="32"/>
          <w:szCs w:val="32"/>
        </w:rPr>
        <w:t>i</w:t>
      </w:r>
      <w:r>
        <w:rPr>
          <w:rFonts w:ascii="Times" w:eastAsia="SimSun" w:hAnsi="Times" w:cs="Times"/>
          <w:kern w:val="0"/>
          <w:sz w:val="32"/>
          <w:szCs w:val="32"/>
        </w:rPr>
        <w:t>v_</w:t>
      </w:r>
      <w:r>
        <w:rPr>
          <w:rFonts w:ascii="Times" w:eastAsia="SimSun" w:hAnsi="Times" w:cs="Times"/>
          <w:i/>
          <w:iCs/>
          <w:kern w:val="0"/>
          <w:sz w:val="32"/>
          <w:szCs w:val="32"/>
        </w:rPr>
        <w:t>find</w:t>
      </w:r>
      <w:r>
        <w:rPr>
          <w:rFonts w:ascii="Times" w:eastAsia="SimSun" w:hAnsi="Times" w:cs="Times"/>
          <w:kern w:val="0"/>
          <w:sz w:val="32"/>
          <w:szCs w:val="32"/>
        </w:rPr>
        <w:t>_</w:t>
      </w:r>
      <w:r>
        <w:rPr>
          <w:rFonts w:ascii="Times" w:eastAsia="SimSun" w:hAnsi="Times" w:cs="Times"/>
          <w:i/>
          <w:iCs/>
          <w:kern w:val="0"/>
          <w:sz w:val="32"/>
          <w:szCs w:val="32"/>
        </w:rPr>
        <w:t>router</w:t>
      </w:r>
      <w:r>
        <w:rPr>
          <w:rFonts w:ascii="Times" w:eastAsia="SimSun" w:hAnsi="Times" w:cs="Times"/>
          <w:kern w:val="0"/>
          <w:sz w:val="32"/>
          <w:szCs w:val="32"/>
        </w:rPr>
        <w:t>()</w:t>
      </w:r>
      <w:r>
        <w:rPr>
          <w:rFonts w:ascii="SimSun" w:eastAsia="SimSun" w:hAnsi="Times" w:cs="SimSun" w:hint="eastAsia"/>
          <w:kern w:val="0"/>
          <w:sz w:val="32"/>
          <w:szCs w:val="32"/>
        </w:rPr>
        <w:t>函数</w:t>
      </w:r>
      <w:r>
        <w:rPr>
          <w:rFonts w:ascii="SimSun" w:eastAsia="SimSun" w:hAnsi="Times" w:cs="SimSun"/>
          <w:kern w:val="0"/>
          <w:sz w:val="32"/>
          <w:szCs w:val="32"/>
        </w:rPr>
        <w:t>,</w:t>
      </w:r>
      <w:r>
        <w:rPr>
          <w:rFonts w:ascii="SimSun" w:eastAsia="SimSun" w:hAnsi="Times" w:cs="SimSun" w:hint="eastAsia"/>
          <w:kern w:val="0"/>
          <w:sz w:val="32"/>
          <w:szCs w:val="32"/>
        </w:rPr>
        <w:t>该函数中进行阈值</w:t>
      </w:r>
      <w:r>
        <w:rPr>
          <w:rFonts w:ascii="SimSun" w:eastAsia="SimSun" w:hAnsi="Times" w:cs="SimSun"/>
          <w:kern w:val="0"/>
          <w:sz w:val="32"/>
          <w:szCs w:val="32"/>
        </w:rPr>
        <w:t xml:space="preserve"> </w:t>
      </w:r>
      <w:r>
        <w:rPr>
          <w:rFonts w:ascii="SimSun" w:eastAsia="SimSun" w:hAnsi="Times" w:cs="SimSun" w:hint="eastAsia"/>
          <w:kern w:val="0"/>
          <w:sz w:val="32"/>
          <w:szCs w:val="32"/>
        </w:rPr>
        <w:t>比对。此处</w:t>
      </w:r>
      <w:r>
        <w:rPr>
          <w:rFonts w:ascii="SimSun" w:eastAsia="SimSun" w:hAnsi="Times" w:cs="SimSun"/>
          <w:kern w:val="0"/>
          <w:sz w:val="32"/>
          <w:szCs w:val="32"/>
        </w:rPr>
        <w:t>,</w:t>
      </w:r>
      <w:r>
        <w:rPr>
          <w:rFonts w:ascii="SimSun" w:eastAsia="SimSun" w:hAnsi="Times" w:cs="SimSun" w:hint="eastAsia"/>
          <w:kern w:val="0"/>
          <w:sz w:val="32"/>
          <w:szCs w:val="32"/>
        </w:rPr>
        <w:t>我们将原先的静态阈值替换为动态阈值</w:t>
      </w:r>
      <w:r>
        <w:rPr>
          <w:rFonts w:ascii="SimSun" w:eastAsia="SimSun" w:hAnsi="Times" w:cs="SimSun"/>
          <w:kern w:val="0"/>
          <w:sz w:val="32"/>
          <w:szCs w:val="32"/>
        </w:rPr>
        <w:t>,</w:t>
      </w:r>
      <w:r>
        <w:rPr>
          <w:rFonts w:ascii="SimSun" w:eastAsia="SimSun" w:hAnsi="Times" w:cs="SimSun" w:hint="eastAsia"/>
          <w:kern w:val="0"/>
          <w:sz w:val="32"/>
          <w:szCs w:val="32"/>
        </w:rPr>
        <w:t>动态阈值通过独立模块计算</w:t>
      </w:r>
      <w:r>
        <w:rPr>
          <w:rFonts w:ascii="SimSun" w:eastAsia="SimSun" w:hAnsi="Times" w:cs="SimSun"/>
          <w:kern w:val="0"/>
          <w:sz w:val="32"/>
          <w:szCs w:val="32"/>
        </w:rPr>
        <w:t xml:space="preserve"> </w:t>
      </w:r>
      <w:r>
        <w:rPr>
          <w:rFonts w:ascii="SimSun" w:eastAsia="SimSun" w:hAnsi="Times" w:cs="SimSun" w:hint="eastAsia"/>
          <w:kern w:val="0"/>
          <w:sz w:val="32"/>
          <w:szCs w:val="32"/>
        </w:rPr>
        <w:t>返回。</w:t>
      </w:r>
      <w:r>
        <w:rPr>
          <w:rFonts w:ascii="SimSun" w:eastAsia="SimSun" w:hAnsi="Times" w:cs="SimSun"/>
          <w:kern w:val="0"/>
          <w:sz w:val="32"/>
          <w:szCs w:val="32"/>
        </w:rPr>
        <w:t xml:space="preserve"> </w:t>
      </w:r>
    </w:p>
    <w:p w14:paraId="5179025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综上</w:t>
      </w:r>
      <w:r>
        <w:rPr>
          <w:rFonts w:ascii="SimSun" w:eastAsia="SimSun" w:hAnsi="Times" w:cs="SimSun"/>
          <w:kern w:val="0"/>
          <w:sz w:val="32"/>
          <w:szCs w:val="32"/>
        </w:rPr>
        <w:t>,</w:t>
      </w:r>
      <w:r>
        <w:rPr>
          <w:rFonts w:ascii="SimSun" w:eastAsia="SimSun" w:hAnsi="Times" w:cs="SimSun" w:hint="eastAsia"/>
          <w:kern w:val="0"/>
          <w:sz w:val="32"/>
          <w:szCs w:val="32"/>
        </w:rPr>
        <w:t>动态阈值切换的实现基于原</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的功能模块交互方式及数据</w:t>
      </w:r>
      <w:r>
        <w:rPr>
          <w:rFonts w:ascii="SimSun" w:eastAsia="SimSun" w:hAnsi="Times" w:cs="SimSun"/>
          <w:kern w:val="0"/>
          <w:sz w:val="32"/>
          <w:szCs w:val="32"/>
        </w:rPr>
        <w:t xml:space="preserve"> </w:t>
      </w:r>
      <w:r>
        <w:rPr>
          <w:rFonts w:ascii="SimSun" w:eastAsia="SimSun" w:hAnsi="Times" w:cs="SimSun" w:hint="eastAsia"/>
          <w:kern w:val="0"/>
          <w:sz w:val="32"/>
          <w:szCs w:val="32"/>
        </w:rPr>
        <w:t>流</w:t>
      </w:r>
      <w:r>
        <w:rPr>
          <w:rFonts w:ascii="SimSun" w:eastAsia="SimSun" w:hAnsi="Times" w:cs="SimSun"/>
          <w:kern w:val="0"/>
          <w:sz w:val="32"/>
          <w:szCs w:val="32"/>
        </w:rPr>
        <w:t>,</w:t>
      </w:r>
      <w:r>
        <w:rPr>
          <w:rFonts w:ascii="SimSun" w:eastAsia="SimSun" w:hAnsi="Times" w:cs="SimSun" w:hint="eastAsia"/>
          <w:kern w:val="0"/>
          <w:sz w:val="32"/>
          <w:szCs w:val="32"/>
        </w:rPr>
        <w:t>增加了动态阈值计算模块</w:t>
      </w:r>
      <w:r>
        <w:rPr>
          <w:rFonts w:ascii="SimSun" w:eastAsia="SimSun" w:hAnsi="Times" w:cs="SimSun"/>
          <w:kern w:val="0"/>
          <w:sz w:val="32"/>
          <w:szCs w:val="32"/>
        </w:rPr>
        <w:t xml:space="preserve"> </w:t>
      </w:r>
      <w:r>
        <w:rPr>
          <w:rFonts w:ascii="Times" w:eastAsia="SimSun" w:hAnsi="Times" w:cs="Times"/>
          <w:i/>
          <w:iCs/>
          <w:kern w:val="0"/>
          <w:sz w:val="32"/>
          <w:szCs w:val="32"/>
        </w:rPr>
        <w:t>dynamic_threshold.c</w:t>
      </w:r>
      <w:r>
        <w:rPr>
          <w:rFonts w:ascii="SimSun" w:eastAsia="SimSun" w:hAnsi="Times" w:cs="SimSun"/>
          <w:kern w:val="0"/>
          <w:sz w:val="32"/>
          <w:szCs w:val="32"/>
        </w:rPr>
        <w:t>,</w:t>
      </w:r>
      <w:r>
        <w:rPr>
          <w:rFonts w:ascii="SimSun" w:eastAsia="SimSun" w:hAnsi="Times" w:cs="SimSun" w:hint="eastAsia"/>
          <w:kern w:val="0"/>
          <w:sz w:val="32"/>
          <w:szCs w:val="32"/>
        </w:rPr>
        <w:t>该模块和</w:t>
      </w:r>
      <w:r>
        <w:rPr>
          <w:rFonts w:ascii="SimSun" w:eastAsia="SimSun" w:hAnsi="Times" w:cs="SimSun"/>
          <w:kern w:val="0"/>
          <w:sz w:val="32"/>
          <w:szCs w:val="32"/>
        </w:rPr>
        <w:t xml:space="preserve"> </w:t>
      </w:r>
      <w:r>
        <w:rPr>
          <w:rFonts w:ascii="Times" w:eastAsia="SimSun" w:hAnsi="Times" w:cs="Times"/>
          <w:i/>
          <w:iCs/>
          <w:kern w:val="0"/>
          <w:sz w:val="32"/>
          <w:szCs w:val="32"/>
        </w:rPr>
        <w:t xml:space="preserve">routing.c </w:t>
      </w:r>
      <w:r>
        <w:rPr>
          <w:rFonts w:ascii="SimSun" w:eastAsia="SimSun" w:hAnsi="Times" w:cs="SimSun" w:hint="eastAsia"/>
          <w:kern w:val="0"/>
          <w:sz w:val="32"/>
          <w:szCs w:val="32"/>
        </w:rPr>
        <w:t>模块交互</w:t>
      </w:r>
      <w:r>
        <w:rPr>
          <w:rFonts w:ascii="SimSun" w:eastAsia="SimSun" w:hAnsi="Times" w:cs="SimSun"/>
          <w:kern w:val="0"/>
          <w:sz w:val="32"/>
          <w:szCs w:val="32"/>
        </w:rPr>
        <w:t xml:space="preserve">, </w:t>
      </w:r>
      <w:r>
        <w:rPr>
          <w:rFonts w:ascii="SimSun" w:eastAsia="SimSun" w:hAnsi="Times" w:cs="SimSun" w:hint="eastAsia"/>
          <w:kern w:val="0"/>
          <w:sz w:val="32"/>
          <w:szCs w:val="32"/>
        </w:rPr>
        <w:t>当</w:t>
      </w:r>
      <w:r>
        <w:rPr>
          <w:rFonts w:ascii="SimSun" w:eastAsia="SimSun" w:hAnsi="Times" w:cs="SimSun"/>
          <w:kern w:val="0"/>
          <w:sz w:val="32"/>
          <w:szCs w:val="32"/>
        </w:rPr>
        <w:t xml:space="preserve"> </w:t>
      </w:r>
      <w:r>
        <w:rPr>
          <w:rFonts w:ascii="Times" w:eastAsia="SimSun" w:hAnsi="Times" w:cs="Times"/>
          <w:i/>
          <w:iCs/>
          <w:kern w:val="0"/>
          <w:sz w:val="32"/>
          <w:szCs w:val="32"/>
        </w:rPr>
        <w:lastRenderedPageBreak/>
        <w:t xml:space="preserve">routing.c </w:t>
      </w:r>
      <w:r>
        <w:rPr>
          <w:rFonts w:ascii="SimSun" w:eastAsia="SimSun" w:hAnsi="Times" w:cs="SimSun" w:hint="eastAsia"/>
          <w:kern w:val="0"/>
          <w:sz w:val="32"/>
          <w:szCs w:val="32"/>
        </w:rPr>
        <w:t>进行路由决策时</w:t>
      </w:r>
      <w:r>
        <w:rPr>
          <w:rFonts w:ascii="SimSun" w:eastAsia="SimSun" w:hAnsi="Times" w:cs="SimSun"/>
          <w:kern w:val="0"/>
          <w:sz w:val="32"/>
          <w:szCs w:val="32"/>
        </w:rPr>
        <w:t>,</w:t>
      </w:r>
      <w:r>
        <w:rPr>
          <w:rFonts w:ascii="SimSun" w:eastAsia="SimSun" w:hAnsi="Times" w:cs="SimSun" w:hint="eastAsia"/>
          <w:kern w:val="0"/>
          <w:sz w:val="32"/>
          <w:szCs w:val="32"/>
        </w:rPr>
        <w:t>就会向动态阈值计算时就会调用</w:t>
      </w:r>
      <w:r>
        <w:rPr>
          <w:rFonts w:ascii="SimSun" w:eastAsia="SimSun" w:hAnsi="Times" w:cs="SimSun"/>
          <w:kern w:val="0"/>
          <w:sz w:val="32"/>
          <w:szCs w:val="32"/>
        </w:rPr>
        <w:t xml:space="preserve"> </w:t>
      </w:r>
      <w:r>
        <w:rPr>
          <w:rFonts w:ascii="Times" w:eastAsia="SimSun" w:hAnsi="Times" w:cs="Times"/>
          <w:i/>
          <w:iCs/>
          <w:kern w:val="0"/>
          <w:sz w:val="32"/>
          <w:szCs w:val="32"/>
        </w:rPr>
        <w:t xml:space="preserve">dynamic_threshold.c </w:t>
      </w:r>
      <w:r>
        <w:rPr>
          <w:rFonts w:ascii="SimSun" w:eastAsia="SimSun" w:hAnsi="Times" w:cs="SimSun" w:hint="eastAsia"/>
          <w:kern w:val="0"/>
          <w:sz w:val="32"/>
          <w:szCs w:val="32"/>
        </w:rPr>
        <w:t>相关函数进行计算。另外</w:t>
      </w:r>
      <w:r>
        <w:rPr>
          <w:rFonts w:ascii="SimSun" w:eastAsia="SimSun" w:hAnsi="Times" w:cs="SimSun"/>
          <w:kern w:val="0"/>
          <w:sz w:val="32"/>
          <w:szCs w:val="32"/>
        </w:rPr>
        <w:t>,</w:t>
      </w:r>
      <w:r>
        <w:rPr>
          <w:rFonts w:ascii="SimSun" w:eastAsia="SimSun" w:hAnsi="Times" w:cs="SimSun" w:hint="eastAsia"/>
          <w:kern w:val="0"/>
          <w:sz w:val="32"/>
          <w:szCs w:val="32"/>
        </w:rPr>
        <w:t>需要在路由表项的数据结构中添加路径切换计数字段</w:t>
      </w:r>
      <w:r>
        <w:rPr>
          <w:rFonts w:ascii="SimSun" w:eastAsia="SimSun" w:hAnsi="Times" w:cs="SimSun"/>
          <w:kern w:val="0"/>
          <w:sz w:val="32"/>
          <w:szCs w:val="32"/>
        </w:rPr>
        <w:t xml:space="preserve"> </w:t>
      </w:r>
      <w:r>
        <w:rPr>
          <w:rFonts w:ascii="Times" w:eastAsia="SimSun" w:hAnsi="Times" w:cs="Times"/>
          <w:i/>
          <w:iCs/>
          <w:kern w:val="0"/>
          <w:sz w:val="32"/>
          <w:szCs w:val="32"/>
        </w:rPr>
        <w:t>c</w:t>
      </w:r>
      <w:r>
        <w:rPr>
          <w:rFonts w:ascii="SimSun" w:eastAsia="SimSun" w:hAnsi="Times" w:cs="SimSun"/>
          <w:kern w:val="0"/>
          <w:sz w:val="32"/>
          <w:szCs w:val="32"/>
        </w:rPr>
        <w:t>,</w:t>
      </w:r>
      <w:r>
        <w:rPr>
          <w:rFonts w:ascii="SimSun" w:eastAsia="SimSun" w:hAnsi="Times" w:cs="SimSun" w:hint="eastAsia"/>
          <w:kern w:val="0"/>
          <w:sz w:val="32"/>
          <w:szCs w:val="32"/>
        </w:rPr>
        <w:t>用以记录当前路径切换次数。添加动态阈值计算模块后的功能模块结构如下</w:t>
      </w:r>
      <w:r>
        <w:rPr>
          <w:rFonts w:ascii="SimSun" w:eastAsia="SimSun" w:hAnsi="Times" w:cs="SimSun"/>
          <w:kern w:val="0"/>
          <w:sz w:val="32"/>
          <w:szCs w:val="32"/>
        </w:rPr>
        <w:t xml:space="preserve"> </w:t>
      </w: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 xml:space="preserve">4.28 </w:t>
      </w:r>
    </w:p>
    <w:p w14:paraId="2A5AD07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图</w:t>
      </w:r>
      <w:r>
        <w:rPr>
          <w:rFonts w:ascii="SimSun" w:eastAsia="SimSun" w:hAnsi="Times" w:cs="SimSun"/>
          <w:kern w:val="0"/>
          <w:sz w:val="30"/>
          <w:szCs w:val="30"/>
        </w:rPr>
        <w:t xml:space="preserve"> </w:t>
      </w:r>
      <w:r>
        <w:rPr>
          <w:rFonts w:ascii="Times" w:eastAsia="SimSun" w:hAnsi="Times" w:cs="Times"/>
          <w:kern w:val="0"/>
          <w:sz w:val="30"/>
          <w:szCs w:val="30"/>
        </w:rPr>
        <w:t xml:space="preserve">4.28 </w:t>
      </w:r>
      <w:r>
        <w:rPr>
          <w:rFonts w:ascii="SimSun" w:eastAsia="SimSun" w:hAnsi="Times" w:cs="SimSun" w:hint="eastAsia"/>
          <w:kern w:val="0"/>
          <w:sz w:val="30"/>
          <w:szCs w:val="30"/>
        </w:rPr>
        <w:t>动态阈值计算模块与</w:t>
      </w:r>
      <w:r>
        <w:rPr>
          <w:rFonts w:ascii="SimSun" w:eastAsia="SimSun" w:hAnsi="Times" w:cs="SimSun"/>
          <w:kern w:val="0"/>
          <w:sz w:val="30"/>
          <w:szCs w:val="30"/>
        </w:rPr>
        <w:t xml:space="preserve"> </w:t>
      </w:r>
      <w:r>
        <w:rPr>
          <w:rFonts w:ascii="Times" w:eastAsia="SimSun" w:hAnsi="Times" w:cs="Times"/>
          <w:kern w:val="0"/>
          <w:sz w:val="30"/>
          <w:szCs w:val="30"/>
        </w:rPr>
        <w:t xml:space="preserve">BATMAN-adv </w:t>
      </w:r>
      <w:r>
        <w:rPr>
          <w:rFonts w:ascii="SimSun" w:eastAsia="SimSun" w:hAnsi="Times" w:cs="SimSun" w:hint="eastAsia"/>
          <w:kern w:val="0"/>
          <w:sz w:val="30"/>
          <w:szCs w:val="30"/>
        </w:rPr>
        <w:t>交互图示</w:t>
      </w:r>
      <w:r>
        <w:rPr>
          <w:rFonts w:ascii="SimSun" w:eastAsia="SimSun" w:hAnsi="Times" w:cs="SimSun"/>
          <w:kern w:val="0"/>
          <w:sz w:val="30"/>
          <w:szCs w:val="30"/>
        </w:rPr>
        <w:t xml:space="preserve"> </w:t>
      </w:r>
      <w:r>
        <w:rPr>
          <w:rFonts w:ascii="SimSun" w:eastAsia="SimSun" w:hAnsi="Times" w:cs="SimSun" w:hint="eastAsia"/>
          <w:kern w:val="0"/>
          <w:sz w:val="32"/>
          <w:szCs w:val="32"/>
        </w:rPr>
        <w:t>至此就完成了动态阈值标量</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的设计与实现</w:t>
      </w:r>
      <w:r>
        <w:rPr>
          <w:rFonts w:ascii="SimSun" w:eastAsia="SimSun" w:hAnsi="Times" w:cs="SimSun"/>
          <w:kern w:val="0"/>
          <w:sz w:val="32"/>
          <w:szCs w:val="32"/>
        </w:rPr>
        <w:t>,</w:t>
      </w:r>
      <w:r>
        <w:rPr>
          <w:rFonts w:ascii="SimSun" w:eastAsia="SimSun" w:hAnsi="Times" w:cs="SimSun" w:hint="eastAsia"/>
          <w:kern w:val="0"/>
          <w:sz w:val="32"/>
          <w:szCs w:val="32"/>
        </w:rPr>
        <w:t>那么它的实际效果如何我们通</w:t>
      </w:r>
      <w:r>
        <w:rPr>
          <w:rFonts w:ascii="SimSun" w:eastAsia="SimSun" w:hAnsi="Times" w:cs="SimSun"/>
          <w:kern w:val="0"/>
          <w:sz w:val="32"/>
          <w:szCs w:val="32"/>
        </w:rPr>
        <w:t xml:space="preserve"> </w:t>
      </w:r>
    </w:p>
    <w:p w14:paraId="78FB51E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过如下实验加以验证。</w:t>
      </w:r>
      <w:r>
        <w:rPr>
          <w:rFonts w:ascii="SimSun" w:eastAsia="SimSun" w:hAnsi="Times" w:cs="SimSun"/>
          <w:kern w:val="0"/>
          <w:sz w:val="32"/>
          <w:szCs w:val="32"/>
        </w:rPr>
        <w:t xml:space="preserve"> </w:t>
      </w:r>
    </w:p>
    <w:p w14:paraId="5C82A087"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4.3.5 </w:t>
      </w:r>
      <w:r>
        <w:rPr>
          <w:rFonts w:ascii="SimHei" w:eastAsia="SimHei" w:hAnsi="Times" w:cs="SimHei" w:hint="eastAsia"/>
          <w:kern w:val="0"/>
          <w:sz w:val="34"/>
          <w:szCs w:val="34"/>
        </w:rPr>
        <w:t>实验验证</w:t>
      </w:r>
      <w:r>
        <w:rPr>
          <w:rFonts w:ascii="SimHei" w:eastAsia="SimHei" w:hAnsi="Times" w:cs="SimHei"/>
          <w:kern w:val="0"/>
          <w:sz w:val="34"/>
          <w:szCs w:val="34"/>
        </w:rPr>
        <w:t xml:space="preserve"> </w:t>
      </w:r>
      <w:r>
        <w:rPr>
          <w:rFonts w:ascii="Times" w:eastAsia="SimHei" w:hAnsi="Times" w:cs="Times"/>
          <w:kern w:val="0"/>
          <w:sz w:val="30"/>
          <w:szCs w:val="30"/>
        </w:rPr>
        <w:t xml:space="preserve">A. </w:t>
      </w:r>
      <w:r>
        <w:rPr>
          <w:rFonts w:ascii="SimHei" w:eastAsia="SimHei" w:hAnsi="Times" w:cs="SimHei" w:hint="eastAsia"/>
          <w:kern w:val="0"/>
          <w:sz w:val="32"/>
          <w:szCs w:val="32"/>
        </w:rPr>
        <w:t>整体性能</w:t>
      </w:r>
      <w:r>
        <w:rPr>
          <w:rFonts w:ascii="SimHei" w:eastAsia="SimHei" w:hAnsi="Times" w:cs="SimHei"/>
          <w:kern w:val="0"/>
          <w:sz w:val="32"/>
          <w:szCs w:val="32"/>
        </w:rPr>
        <w:t xml:space="preserve"> </w:t>
      </w:r>
    </w:p>
    <w:p w14:paraId="1A553423"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实验的目的是验证该算法在路径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值相近且频繁波动的情况下能否维持相</w:t>
      </w:r>
      <w:r>
        <w:rPr>
          <w:rFonts w:ascii="SimSun" w:eastAsia="SimSun" w:hAnsi="Times" w:cs="SimSun"/>
          <w:kern w:val="0"/>
          <w:sz w:val="32"/>
          <w:szCs w:val="32"/>
        </w:rPr>
        <w:t xml:space="preserve"> </w:t>
      </w:r>
      <w:r>
        <w:rPr>
          <w:rFonts w:ascii="SimSun" w:eastAsia="SimSun" w:hAnsi="Times" w:cs="SimSun" w:hint="eastAsia"/>
          <w:kern w:val="0"/>
          <w:sz w:val="32"/>
          <w:szCs w:val="32"/>
        </w:rPr>
        <w:t>对稳定有效的路由</w:t>
      </w:r>
      <w:r>
        <w:rPr>
          <w:rFonts w:ascii="SimSun" w:eastAsia="SimSun" w:hAnsi="Times" w:cs="SimSun"/>
          <w:kern w:val="0"/>
          <w:sz w:val="32"/>
          <w:szCs w:val="32"/>
        </w:rPr>
        <w:t>,</w:t>
      </w:r>
      <w:r>
        <w:rPr>
          <w:rFonts w:ascii="SimSun" w:eastAsia="SimSun" w:hAnsi="Times" w:cs="SimSun" w:hint="eastAsia"/>
          <w:kern w:val="0"/>
          <w:sz w:val="32"/>
          <w:szCs w:val="32"/>
        </w:rPr>
        <w:t>以及公式</w:t>
      </w:r>
      <w:r>
        <w:rPr>
          <w:rFonts w:ascii="SimSun" w:eastAsia="SimSun" w:hAnsi="Times" w:cs="SimSun"/>
          <w:kern w:val="0"/>
          <w:sz w:val="32"/>
          <w:szCs w:val="32"/>
        </w:rPr>
        <w:t xml:space="preserve"> </w:t>
      </w:r>
      <w:r>
        <w:rPr>
          <w:rFonts w:ascii="Times" w:eastAsia="SimSun" w:hAnsi="Times" w:cs="Times"/>
          <w:kern w:val="0"/>
          <w:sz w:val="32"/>
          <w:szCs w:val="32"/>
        </w:rPr>
        <w:t>4-5</w:t>
      </w:r>
      <w:r>
        <w:rPr>
          <w:rFonts w:ascii="SimSun" w:eastAsia="SimSun" w:hAnsi="Times" w:cs="SimSun" w:hint="eastAsia"/>
          <w:kern w:val="0"/>
          <w:sz w:val="32"/>
          <w:szCs w:val="32"/>
        </w:rPr>
        <w:t>中个参数的影响。该实验同样基于图</w:t>
      </w:r>
      <w:r>
        <w:rPr>
          <w:rFonts w:ascii="SimSun" w:eastAsia="SimSun" w:hAnsi="Times" w:cs="SimSun"/>
          <w:kern w:val="0"/>
          <w:sz w:val="32"/>
          <w:szCs w:val="32"/>
        </w:rPr>
        <w:t xml:space="preserve"> </w:t>
      </w:r>
      <w:r>
        <w:rPr>
          <w:rFonts w:ascii="Times" w:eastAsia="SimSun" w:hAnsi="Times" w:cs="Times"/>
          <w:kern w:val="0"/>
          <w:sz w:val="32"/>
          <w:szCs w:val="32"/>
        </w:rPr>
        <w:t>4.15</w:t>
      </w:r>
      <w:r>
        <w:rPr>
          <w:rFonts w:ascii="SimSun" w:eastAsia="SimSun" w:hAnsi="Times" w:cs="SimSun" w:hint="eastAsia"/>
          <w:kern w:val="0"/>
          <w:sz w:val="32"/>
          <w:szCs w:val="32"/>
        </w:rPr>
        <w:t>示实际</w:t>
      </w:r>
      <w:r>
        <w:rPr>
          <w:rFonts w:ascii="SimSun" w:eastAsia="SimSun" w:hAnsi="Times" w:cs="SimSun"/>
          <w:kern w:val="0"/>
          <w:sz w:val="32"/>
          <w:szCs w:val="32"/>
        </w:rPr>
        <w:t xml:space="preserve"> </w:t>
      </w:r>
      <w:r>
        <w:rPr>
          <w:rFonts w:ascii="SimSun" w:eastAsia="SimSun" w:hAnsi="Times" w:cs="SimSun" w:hint="eastAsia"/>
          <w:kern w:val="0"/>
          <w:sz w:val="32"/>
          <w:szCs w:val="32"/>
        </w:rPr>
        <w:t>监控系统进行。</w:t>
      </w:r>
      <w:r>
        <w:rPr>
          <w:rFonts w:ascii="SimSun" w:eastAsia="SimSun" w:hAnsi="Times" w:cs="SimSun"/>
          <w:kern w:val="0"/>
          <w:sz w:val="32"/>
          <w:szCs w:val="32"/>
        </w:rPr>
        <w:t xml:space="preserve"> </w:t>
      </w:r>
    </w:p>
    <w:p w14:paraId="51BDD51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实验中将两个重要的影响参数进行设定</w:t>
      </w:r>
      <w:r>
        <w:rPr>
          <w:rFonts w:ascii="SimSun" w:eastAsia="SimSun" w:hAnsi="Times" w:cs="SimSun"/>
          <w:kern w:val="0"/>
          <w:sz w:val="32"/>
          <w:szCs w:val="32"/>
        </w:rPr>
        <w:t>,</w:t>
      </w:r>
      <w:r>
        <w:rPr>
          <w:rFonts w:ascii="SimSun" w:eastAsia="SimSun" w:hAnsi="Times" w:cs="SimSun" w:hint="eastAsia"/>
          <w:kern w:val="0"/>
          <w:sz w:val="32"/>
          <w:szCs w:val="32"/>
        </w:rPr>
        <w:t>将</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值的计算窗口长度从默认的</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缩减到</w:t>
      </w:r>
      <w:r>
        <w:rPr>
          <w:rFonts w:ascii="SimSun" w:eastAsia="SimSun" w:hAnsi="Times" w:cs="SimSun"/>
          <w:kern w:val="0"/>
          <w:sz w:val="32"/>
          <w:szCs w:val="32"/>
        </w:rPr>
        <w:t xml:space="preserve"> </w:t>
      </w:r>
      <w:r>
        <w:rPr>
          <w:rFonts w:ascii="Times" w:eastAsia="SimSun" w:hAnsi="Times" w:cs="Times"/>
          <w:kern w:val="0"/>
          <w:sz w:val="32"/>
          <w:szCs w:val="32"/>
        </w:rPr>
        <w:t>3</w:t>
      </w:r>
      <w:r>
        <w:rPr>
          <w:rFonts w:ascii="SimSun" w:eastAsia="SimSun" w:hAnsi="Times" w:cs="SimSun"/>
          <w:kern w:val="0"/>
          <w:sz w:val="32"/>
          <w:szCs w:val="32"/>
        </w:rPr>
        <w:t>,</w:t>
      </w:r>
      <w:r>
        <w:rPr>
          <w:rFonts w:ascii="SimSun" w:eastAsia="SimSun" w:hAnsi="Times" w:cs="SimSun" w:hint="eastAsia"/>
          <w:kern w:val="0"/>
          <w:sz w:val="32"/>
          <w:szCs w:val="32"/>
        </w:rPr>
        <w:t>将</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的发包间隔从默认的</w:t>
      </w:r>
      <w:r>
        <w:rPr>
          <w:rFonts w:ascii="SimSun" w:eastAsia="SimSun" w:hAnsi="Times" w:cs="SimSun"/>
          <w:kern w:val="0"/>
          <w:sz w:val="32"/>
          <w:szCs w:val="32"/>
        </w:rPr>
        <w:t xml:space="preserve"> </w:t>
      </w:r>
      <w:r>
        <w:rPr>
          <w:rFonts w:ascii="Times" w:eastAsia="SimSun" w:hAnsi="Times" w:cs="Times"/>
          <w:kern w:val="0"/>
          <w:sz w:val="32"/>
          <w:szCs w:val="32"/>
        </w:rPr>
        <w:t xml:space="preserve">1000ms </w:t>
      </w:r>
      <w:r>
        <w:rPr>
          <w:rFonts w:ascii="SimSun" w:eastAsia="SimSun" w:hAnsi="Times" w:cs="SimSun" w:hint="eastAsia"/>
          <w:kern w:val="0"/>
          <w:sz w:val="32"/>
          <w:szCs w:val="32"/>
        </w:rPr>
        <w:t>缩减到</w:t>
      </w:r>
      <w:r>
        <w:rPr>
          <w:rFonts w:ascii="SimSun" w:eastAsia="SimSun" w:hAnsi="Times" w:cs="SimSun"/>
          <w:kern w:val="0"/>
          <w:sz w:val="32"/>
          <w:szCs w:val="32"/>
        </w:rPr>
        <w:t xml:space="preserve"> </w:t>
      </w:r>
      <w:r>
        <w:rPr>
          <w:rFonts w:ascii="Times" w:eastAsia="SimSun" w:hAnsi="Times" w:cs="Times"/>
          <w:kern w:val="0"/>
          <w:sz w:val="32"/>
          <w:szCs w:val="32"/>
        </w:rPr>
        <w:t>200ms</w:t>
      </w:r>
      <w:r>
        <w:rPr>
          <w:rFonts w:ascii="SimSun" w:eastAsia="SimSun" w:hAnsi="Times" w:cs="SimSun" w:hint="eastAsia"/>
          <w:kern w:val="0"/>
          <w:sz w:val="32"/>
          <w:szCs w:val="32"/>
        </w:rPr>
        <w:t>。首先设定实验网</w:t>
      </w:r>
      <w:r>
        <w:rPr>
          <w:rFonts w:ascii="SimSun" w:eastAsia="SimSun" w:hAnsi="Times" w:cs="SimSun"/>
          <w:kern w:val="0"/>
          <w:sz w:val="32"/>
          <w:szCs w:val="32"/>
        </w:rPr>
        <w:t xml:space="preserve"> </w:t>
      </w:r>
      <w:r>
        <w:rPr>
          <w:rFonts w:ascii="SimSun" w:eastAsia="SimSun" w:hAnsi="Times" w:cs="SimSun" w:hint="eastAsia"/>
          <w:kern w:val="0"/>
          <w:sz w:val="32"/>
          <w:szCs w:val="32"/>
        </w:rPr>
        <w:t>络拓扑</w:t>
      </w:r>
      <w:r>
        <w:rPr>
          <w:rFonts w:ascii="SimSun" w:eastAsia="SimSun" w:hAnsi="Times" w:cs="SimSun"/>
          <w:kern w:val="0"/>
          <w:sz w:val="32"/>
          <w:szCs w:val="32"/>
        </w:rPr>
        <w:t>,</w:t>
      </w:r>
      <w:r>
        <w:rPr>
          <w:rFonts w:ascii="SimSun" w:eastAsia="SimSun" w:hAnsi="Times" w:cs="SimSun" w:hint="eastAsia"/>
          <w:kern w:val="0"/>
          <w:sz w:val="32"/>
          <w:szCs w:val="32"/>
        </w:rPr>
        <w:t>如图</w:t>
      </w:r>
      <w:r>
        <w:rPr>
          <w:rFonts w:ascii="SimSun" w:eastAsia="SimSun" w:hAnsi="Times" w:cs="SimSun"/>
          <w:kern w:val="0"/>
          <w:sz w:val="32"/>
          <w:szCs w:val="32"/>
        </w:rPr>
        <w:t xml:space="preserve"> </w:t>
      </w:r>
      <w:r>
        <w:rPr>
          <w:rFonts w:ascii="Times" w:eastAsia="SimSun" w:hAnsi="Times" w:cs="Times"/>
          <w:kern w:val="0"/>
          <w:sz w:val="32"/>
          <w:szCs w:val="32"/>
        </w:rPr>
        <w:t>4.29</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Times" w:eastAsia="SimSun" w:hAnsi="Times" w:cs="Times"/>
          <w:kern w:val="0"/>
          <w:sz w:val="32"/>
          <w:szCs w:val="32"/>
        </w:rPr>
        <w:t xml:space="preserve">1 </w:t>
      </w:r>
      <w:r>
        <w:rPr>
          <w:rFonts w:ascii="SimSun" w:eastAsia="SimSun" w:hAnsi="Times" w:cs="SimSun" w:hint="eastAsia"/>
          <w:kern w:val="0"/>
          <w:sz w:val="32"/>
          <w:szCs w:val="32"/>
        </w:rPr>
        <w:t>号点有两条有效路由可以和</w:t>
      </w:r>
      <w:r>
        <w:rPr>
          <w:rFonts w:ascii="SimSun" w:eastAsia="SimSun" w:hAnsi="Times" w:cs="SimSun"/>
          <w:kern w:val="0"/>
          <w:sz w:val="32"/>
          <w:szCs w:val="32"/>
        </w:rPr>
        <w:t xml:space="preserve"> </w:t>
      </w:r>
      <w:r>
        <w:rPr>
          <w:rFonts w:ascii="Times" w:eastAsia="SimSun" w:hAnsi="Times" w:cs="Times"/>
          <w:kern w:val="0"/>
          <w:sz w:val="32"/>
          <w:szCs w:val="32"/>
        </w:rPr>
        <w:t xml:space="preserve">4 </w:t>
      </w:r>
      <w:r>
        <w:rPr>
          <w:rFonts w:ascii="SimSun" w:eastAsia="SimSun" w:hAnsi="Times" w:cs="SimSun" w:hint="eastAsia"/>
          <w:kern w:val="0"/>
          <w:sz w:val="32"/>
          <w:szCs w:val="32"/>
        </w:rPr>
        <w:t>号点通信</w:t>
      </w:r>
      <w:r>
        <w:rPr>
          <w:rFonts w:ascii="SimSun" w:eastAsia="SimSun" w:hAnsi="Times" w:cs="SimSun"/>
          <w:kern w:val="0"/>
          <w:sz w:val="32"/>
          <w:szCs w:val="32"/>
        </w:rPr>
        <w:t>,</w:t>
      </w:r>
      <w:r>
        <w:rPr>
          <w:rFonts w:ascii="SimSun" w:eastAsia="SimSun" w:hAnsi="Times" w:cs="SimSun" w:hint="eastAsia"/>
          <w:kern w:val="0"/>
          <w:sz w:val="32"/>
          <w:szCs w:val="32"/>
        </w:rPr>
        <w:t>通过</w:t>
      </w:r>
      <w:r>
        <w:rPr>
          <w:rFonts w:ascii="SimSun" w:eastAsia="SimSun" w:hAnsi="Times" w:cs="SimSun"/>
          <w:kern w:val="0"/>
          <w:sz w:val="32"/>
          <w:szCs w:val="32"/>
        </w:rPr>
        <w:t xml:space="preserve"> </w:t>
      </w:r>
      <w:r>
        <w:rPr>
          <w:rFonts w:ascii="Times" w:eastAsia="SimSun" w:hAnsi="Times" w:cs="Times"/>
          <w:kern w:val="0"/>
          <w:sz w:val="32"/>
          <w:szCs w:val="32"/>
        </w:rPr>
        <w:t xml:space="preserve">2 </w:t>
      </w:r>
      <w:r>
        <w:rPr>
          <w:rFonts w:ascii="SimSun" w:eastAsia="SimSun" w:hAnsi="Times" w:cs="SimSun" w:hint="eastAsia"/>
          <w:kern w:val="0"/>
          <w:sz w:val="32"/>
          <w:szCs w:val="32"/>
        </w:rPr>
        <w:t>号点</w:t>
      </w:r>
      <w:r>
        <w:rPr>
          <w:rFonts w:ascii="SimSun" w:eastAsia="SimSun" w:hAnsi="Times" w:cs="SimSun"/>
          <w:kern w:val="0"/>
          <w:sz w:val="32"/>
          <w:szCs w:val="32"/>
        </w:rPr>
        <w:t xml:space="preserve"> </w:t>
      </w:r>
      <w:r>
        <w:rPr>
          <w:rFonts w:ascii="SimSun" w:eastAsia="SimSun" w:hAnsi="Times" w:cs="SimSun" w:hint="eastAsia"/>
          <w:kern w:val="0"/>
          <w:sz w:val="32"/>
          <w:szCs w:val="32"/>
        </w:rPr>
        <w:t>中继</w:t>
      </w:r>
      <w:r>
        <w:rPr>
          <w:rFonts w:ascii="SimSun" w:eastAsia="SimSun" w:hAnsi="Times" w:cs="SimSun"/>
          <w:kern w:val="0"/>
          <w:sz w:val="32"/>
          <w:szCs w:val="32"/>
        </w:rPr>
        <w:t>,</w:t>
      </w:r>
      <w:r>
        <w:rPr>
          <w:rFonts w:ascii="SimSun" w:eastAsia="SimSun" w:hAnsi="Times" w:cs="SimSun" w:hint="eastAsia"/>
          <w:kern w:val="0"/>
          <w:sz w:val="32"/>
          <w:szCs w:val="32"/>
        </w:rPr>
        <w:t>或者通过</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号点中继。在</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号点上连接摄像头</w:t>
      </w:r>
      <w:r>
        <w:rPr>
          <w:rFonts w:ascii="SimSun" w:eastAsia="SimSun" w:hAnsi="Times" w:cs="SimSun"/>
          <w:kern w:val="0"/>
          <w:sz w:val="32"/>
          <w:szCs w:val="32"/>
        </w:rPr>
        <w:t>,</w:t>
      </w:r>
      <w:r>
        <w:rPr>
          <w:rFonts w:ascii="SimSun" w:eastAsia="SimSun" w:hAnsi="Times" w:cs="SimSun" w:hint="eastAsia"/>
          <w:kern w:val="0"/>
          <w:sz w:val="32"/>
          <w:szCs w:val="32"/>
        </w:rPr>
        <w:t>那么</w:t>
      </w:r>
      <w:r>
        <w:rPr>
          <w:rFonts w:ascii="SimSun" w:eastAsia="SimSun" w:hAnsi="Times" w:cs="SimSun"/>
          <w:kern w:val="0"/>
          <w:sz w:val="32"/>
          <w:szCs w:val="32"/>
        </w:rPr>
        <w:t xml:space="preserve"> </w:t>
      </w:r>
      <w:r>
        <w:rPr>
          <w:rFonts w:ascii="Times" w:eastAsia="SimSun" w:hAnsi="Times" w:cs="Times"/>
          <w:kern w:val="0"/>
          <w:sz w:val="32"/>
          <w:szCs w:val="32"/>
        </w:rPr>
        <w:t xml:space="preserve">4 </w:t>
      </w:r>
      <w:r>
        <w:rPr>
          <w:rFonts w:ascii="SimSun" w:eastAsia="SimSun" w:hAnsi="Times" w:cs="SimSun" w:hint="eastAsia"/>
          <w:kern w:val="0"/>
          <w:sz w:val="32"/>
          <w:szCs w:val="32"/>
        </w:rPr>
        <w:t>号点会通过</w:t>
      </w:r>
      <w:r>
        <w:rPr>
          <w:rFonts w:ascii="SimSun" w:eastAsia="SimSun" w:hAnsi="Times" w:cs="SimSun"/>
          <w:kern w:val="0"/>
          <w:sz w:val="32"/>
          <w:szCs w:val="32"/>
        </w:rPr>
        <w:t xml:space="preserve"> </w:t>
      </w:r>
      <w:r>
        <w:rPr>
          <w:rFonts w:ascii="Times" w:eastAsia="SimSun" w:hAnsi="Times" w:cs="Times"/>
          <w:kern w:val="0"/>
          <w:sz w:val="32"/>
          <w:szCs w:val="32"/>
        </w:rPr>
        <w:t xml:space="preserve">1-&gt;2-&gt;4 </w:t>
      </w:r>
      <w:r>
        <w:rPr>
          <w:rFonts w:ascii="SimSun" w:eastAsia="SimSun" w:hAnsi="Times" w:cs="SimSun" w:hint="eastAsia"/>
          <w:kern w:val="0"/>
          <w:sz w:val="32"/>
          <w:szCs w:val="32"/>
        </w:rPr>
        <w:t>或者</w:t>
      </w:r>
      <w:r>
        <w:rPr>
          <w:rFonts w:ascii="SimSun" w:eastAsia="SimSun" w:hAnsi="Times" w:cs="SimSun"/>
          <w:kern w:val="0"/>
          <w:sz w:val="32"/>
          <w:szCs w:val="32"/>
        </w:rPr>
        <w:t xml:space="preserve"> </w:t>
      </w:r>
      <w:r>
        <w:rPr>
          <w:rFonts w:ascii="Times" w:eastAsia="SimSun" w:hAnsi="Times" w:cs="Times"/>
          <w:kern w:val="0"/>
          <w:sz w:val="32"/>
          <w:szCs w:val="32"/>
        </w:rPr>
        <w:t xml:space="preserve">1-&gt;3-&gt;4 </w:t>
      </w:r>
      <w:r>
        <w:rPr>
          <w:rFonts w:ascii="SimSun" w:eastAsia="SimSun" w:hAnsi="Times" w:cs="SimSun" w:hint="eastAsia"/>
          <w:kern w:val="0"/>
          <w:sz w:val="32"/>
          <w:szCs w:val="32"/>
        </w:rPr>
        <w:t>两跳路径收到摄像头的视频图像。此时如果在两条路径的第一跳上</w:t>
      </w:r>
      <w:r>
        <w:rPr>
          <w:rFonts w:ascii="SimSun" w:eastAsia="SimSun" w:hAnsi="Times" w:cs="SimSun"/>
          <w:kern w:val="0"/>
          <w:sz w:val="32"/>
          <w:szCs w:val="32"/>
        </w:rPr>
        <w:t xml:space="preserve"> </w:t>
      </w:r>
    </w:p>
    <w:p w14:paraId="7AA3C96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存在一个干扰物来回移动</w:t>
      </w:r>
      <w:r>
        <w:rPr>
          <w:rFonts w:ascii="SimSun" w:eastAsia="SimSun" w:hAnsi="Times" w:cs="SimSun"/>
          <w:kern w:val="0"/>
          <w:sz w:val="32"/>
          <w:szCs w:val="32"/>
        </w:rPr>
        <w:t>,</w:t>
      </w:r>
      <w:r>
        <w:rPr>
          <w:rFonts w:ascii="SimSun" w:eastAsia="SimSun" w:hAnsi="Times" w:cs="SimSun" w:hint="eastAsia"/>
          <w:kern w:val="0"/>
          <w:sz w:val="32"/>
          <w:szCs w:val="32"/>
        </w:rPr>
        <w:t>因为</w:t>
      </w:r>
      <w:r>
        <w:rPr>
          <w:rFonts w:ascii="SimSun" w:eastAsia="SimSun" w:hAnsi="Times" w:cs="SimSun"/>
          <w:kern w:val="0"/>
          <w:sz w:val="32"/>
          <w:szCs w:val="32"/>
        </w:rPr>
        <w:t xml:space="preserve"> </w:t>
      </w:r>
      <w:r>
        <w:rPr>
          <w:rFonts w:ascii="Times" w:eastAsia="SimSun" w:hAnsi="Times" w:cs="Times"/>
          <w:kern w:val="0"/>
          <w:sz w:val="32"/>
          <w:szCs w:val="32"/>
        </w:rPr>
        <w:t xml:space="preserve">5GHz </w:t>
      </w:r>
      <w:r>
        <w:rPr>
          <w:rFonts w:ascii="SimSun" w:eastAsia="SimSun" w:hAnsi="Times" w:cs="SimSun" w:hint="eastAsia"/>
          <w:kern w:val="0"/>
          <w:sz w:val="32"/>
          <w:szCs w:val="32"/>
        </w:rPr>
        <w:t>频段信号绕障碍的能力较差</w:t>
      </w:r>
      <w:r>
        <w:rPr>
          <w:rFonts w:ascii="SimSun" w:eastAsia="SimSun" w:hAnsi="Times" w:cs="SimSun"/>
          <w:kern w:val="0"/>
          <w:sz w:val="32"/>
          <w:szCs w:val="32"/>
        </w:rPr>
        <w:t>,</w:t>
      </w:r>
      <w:r>
        <w:rPr>
          <w:rFonts w:ascii="SimSun" w:eastAsia="SimSun" w:hAnsi="Times" w:cs="SimSun" w:hint="eastAsia"/>
          <w:kern w:val="0"/>
          <w:sz w:val="32"/>
          <w:szCs w:val="32"/>
        </w:rPr>
        <w:t>当有障碍物</w:t>
      </w:r>
      <w:r>
        <w:rPr>
          <w:rFonts w:ascii="SimSun" w:eastAsia="SimSun" w:hAnsi="Times" w:cs="SimSun"/>
          <w:kern w:val="0"/>
          <w:sz w:val="32"/>
          <w:szCs w:val="32"/>
        </w:rPr>
        <w:t xml:space="preserve"> </w:t>
      </w:r>
      <w:r>
        <w:rPr>
          <w:rFonts w:ascii="SimSun" w:eastAsia="SimSun" w:hAnsi="Times" w:cs="SimSun" w:hint="eastAsia"/>
          <w:kern w:val="0"/>
          <w:sz w:val="32"/>
          <w:szCs w:val="32"/>
        </w:rPr>
        <w:t>移动到</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号点和</w:t>
      </w:r>
      <w:r>
        <w:rPr>
          <w:rFonts w:ascii="SimSun" w:eastAsia="SimSun" w:hAnsi="Times" w:cs="SimSun"/>
          <w:kern w:val="0"/>
          <w:sz w:val="32"/>
          <w:szCs w:val="32"/>
        </w:rPr>
        <w:t xml:space="preserve"> </w:t>
      </w:r>
      <w:r>
        <w:rPr>
          <w:rFonts w:ascii="Times" w:eastAsia="SimSun" w:hAnsi="Times" w:cs="Times"/>
          <w:kern w:val="0"/>
          <w:sz w:val="32"/>
          <w:szCs w:val="32"/>
        </w:rPr>
        <w:t xml:space="preserve">2 </w:t>
      </w:r>
      <w:r>
        <w:rPr>
          <w:rFonts w:ascii="SimSun" w:eastAsia="SimSun" w:hAnsi="Times" w:cs="SimSun" w:hint="eastAsia"/>
          <w:kern w:val="0"/>
          <w:sz w:val="32"/>
          <w:szCs w:val="32"/>
        </w:rPr>
        <w:t>号点之间时会影响</w:t>
      </w:r>
      <w:r>
        <w:rPr>
          <w:rFonts w:ascii="SimSun" w:eastAsia="SimSun" w:hAnsi="Times" w:cs="SimSun"/>
          <w:kern w:val="0"/>
          <w:sz w:val="32"/>
          <w:szCs w:val="32"/>
        </w:rPr>
        <w:t xml:space="preserve"> </w:t>
      </w:r>
      <w:r>
        <w:rPr>
          <w:rFonts w:ascii="Times" w:eastAsia="SimSun" w:hAnsi="Times" w:cs="Times"/>
          <w:kern w:val="0"/>
          <w:sz w:val="32"/>
          <w:szCs w:val="32"/>
        </w:rPr>
        <w:t xml:space="preserve">1-&gt;2 </w:t>
      </w:r>
      <w:r>
        <w:rPr>
          <w:rFonts w:ascii="SimSun" w:eastAsia="SimSun" w:hAnsi="Times" w:cs="SimSun" w:hint="eastAsia"/>
          <w:kern w:val="0"/>
          <w:sz w:val="32"/>
          <w:szCs w:val="32"/>
        </w:rPr>
        <w:t>链路的通信质量</w:t>
      </w:r>
      <w:r>
        <w:rPr>
          <w:rFonts w:ascii="SimSun" w:eastAsia="SimSun" w:hAnsi="Times" w:cs="SimSun"/>
          <w:kern w:val="0"/>
          <w:sz w:val="32"/>
          <w:szCs w:val="32"/>
        </w:rPr>
        <w:t>,</w:t>
      </w:r>
      <w:r>
        <w:rPr>
          <w:rFonts w:ascii="SimSun" w:eastAsia="SimSun" w:hAnsi="Times" w:cs="SimSun" w:hint="eastAsia"/>
          <w:kern w:val="0"/>
          <w:sz w:val="32"/>
          <w:szCs w:val="32"/>
        </w:rPr>
        <w:t>降低</w:t>
      </w:r>
      <w:r>
        <w:rPr>
          <w:rFonts w:ascii="SimSun" w:eastAsia="SimSun" w:hAnsi="Times" w:cs="SimSun"/>
          <w:kern w:val="0"/>
          <w:sz w:val="32"/>
          <w:szCs w:val="32"/>
        </w:rPr>
        <w:t xml:space="preserve"> </w:t>
      </w:r>
      <w:r>
        <w:rPr>
          <w:rFonts w:ascii="Times" w:eastAsia="SimSun" w:hAnsi="Times" w:cs="Times"/>
          <w:kern w:val="0"/>
          <w:sz w:val="32"/>
          <w:szCs w:val="32"/>
        </w:rPr>
        <w:t xml:space="preserve">1-&gt;2-&gt;4 </w:t>
      </w:r>
      <w:r>
        <w:rPr>
          <w:rFonts w:ascii="SimSun" w:eastAsia="SimSun" w:hAnsi="Times" w:cs="SimSun" w:hint="eastAsia"/>
          <w:kern w:val="0"/>
          <w:sz w:val="32"/>
          <w:szCs w:val="32"/>
        </w:rPr>
        <w:t>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使得通过该条路径传输的视频图像卡顿</w:t>
      </w:r>
      <w:r>
        <w:rPr>
          <w:rFonts w:ascii="SimSun" w:eastAsia="SimSun" w:hAnsi="Times" w:cs="SimSun"/>
          <w:kern w:val="0"/>
          <w:sz w:val="32"/>
          <w:szCs w:val="32"/>
        </w:rPr>
        <w:t>;</w:t>
      </w:r>
      <w:r>
        <w:rPr>
          <w:rFonts w:ascii="SimSun" w:eastAsia="SimSun" w:hAnsi="Times" w:cs="SimSun" w:hint="eastAsia"/>
          <w:kern w:val="0"/>
          <w:sz w:val="32"/>
          <w:szCs w:val="32"/>
        </w:rPr>
        <w:t>同样地</w:t>
      </w:r>
      <w:r>
        <w:rPr>
          <w:rFonts w:ascii="SimSun" w:eastAsia="SimSun" w:hAnsi="Times" w:cs="SimSun"/>
          <w:kern w:val="0"/>
          <w:sz w:val="32"/>
          <w:szCs w:val="32"/>
        </w:rPr>
        <w:t>,</w:t>
      </w:r>
      <w:r>
        <w:rPr>
          <w:rFonts w:ascii="SimSun" w:eastAsia="SimSun" w:hAnsi="Times" w:cs="SimSun" w:hint="eastAsia"/>
          <w:kern w:val="0"/>
          <w:sz w:val="32"/>
          <w:szCs w:val="32"/>
        </w:rPr>
        <w:t>当障碍物移动到</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号点</w:t>
      </w:r>
      <w:r>
        <w:rPr>
          <w:rFonts w:ascii="SimSun" w:eastAsia="SimSun" w:hAnsi="Times" w:cs="SimSun"/>
          <w:kern w:val="0"/>
          <w:sz w:val="32"/>
          <w:szCs w:val="32"/>
        </w:rPr>
        <w:t xml:space="preserve">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kern w:val="0"/>
          <w:sz w:val="32"/>
          <w:szCs w:val="32"/>
        </w:rPr>
        <w:t xml:space="preserve">3 </w:t>
      </w:r>
      <w:r>
        <w:rPr>
          <w:rFonts w:ascii="SimSun" w:eastAsia="SimSun" w:hAnsi="Times" w:cs="SimSun" w:hint="eastAsia"/>
          <w:kern w:val="0"/>
          <w:sz w:val="32"/>
          <w:szCs w:val="32"/>
        </w:rPr>
        <w:t>号点之间时会直接降低</w:t>
      </w:r>
      <w:r>
        <w:rPr>
          <w:rFonts w:ascii="SimSun" w:eastAsia="SimSun" w:hAnsi="Times" w:cs="SimSun"/>
          <w:kern w:val="0"/>
          <w:sz w:val="32"/>
          <w:szCs w:val="32"/>
        </w:rPr>
        <w:t xml:space="preserve"> </w:t>
      </w:r>
      <w:r>
        <w:rPr>
          <w:rFonts w:ascii="Times" w:eastAsia="SimSun" w:hAnsi="Times" w:cs="Times"/>
          <w:kern w:val="0"/>
          <w:sz w:val="32"/>
          <w:szCs w:val="32"/>
        </w:rPr>
        <w:t xml:space="preserve">1-&gt;3-&gt;4 </w:t>
      </w:r>
      <w:r>
        <w:rPr>
          <w:rFonts w:ascii="SimSun" w:eastAsia="SimSun" w:hAnsi="Times" w:cs="SimSun" w:hint="eastAsia"/>
          <w:kern w:val="0"/>
          <w:sz w:val="32"/>
          <w:szCs w:val="32"/>
        </w:rPr>
        <w:t>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w:t>
      </w:r>
      <w:r>
        <w:rPr>
          <w:rFonts w:ascii="SimSun" w:eastAsia="SimSun" w:hAnsi="Times" w:cs="SimSun" w:hint="eastAsia"/>
          <w:kern w:val="0"/>
          <w:sz w:val="32"/>
          <w:szCs w:val="32"/>
        </w:rPr>
        <w:t>使得通过该条路径传输的视频</w:t>
      </w:r>
      <w:r>
        <w:rPr>
          <w:rFonts w:ascii="SimSun" w:eastAsia="SimSun" w:hAnsi="Times" w:cs="SimSun"/>
          <w:kern w:val="0"/>
          <w:sz w:val="32"/>
          <w:szCs w:val="32"/>
        </w:rPr>
        <w:t xml:space="preserve"> </w:t>
      </w:r>
      <w:r>
        <w:rPr>
          <w:rFonts w:ascii="SimSun" w:eastAsia="SimSun" w:hAnsi="Times" w:cs="SimSun" w:hint="eastAsia"/>
          <w:kern w:val="0"/>
          <w:sz w:val="32"/>
          <w:szCs w:val="32"/>
        </w:rPr>
        <w:t>图像卡顿。适当调节衰减器和发送功率</w:t>
      </w:r>
      <w:r>
        <w:rPr>
          <w:rFonts w:ascii="SimSun" w:eastAsia="SimSun" w:hAnsi="Times" w:cs="SimSun"/>
          <w:kern w:val="0"/>
          <w:sz w:val="32"/>
          <w:szCs w:val="32"/>
        </w:rPr>
        <w:t>,</w:t>
      </w:r>
      <w:r>
        <w:rPr>
          <w:rFonts w:ascii="SimSun" w:eastAsia="SimSun" w:hAnsi="Times" w:cs="SimSun" w:hint="eastAsia"/>
          <w:kern w:val="0"/>
          <w:sz w:val="32"/>
          <w:szCs w:val="32"/>
        </w:rPr>
        <w:t>因为在实验设定中</w:t>
      </w:r>
      <w:r>
        <w:rPr>
          <w:rFonts w:ascii="SimSun" w:eastAsia="SimSun" w:hAnsi="Times" w:cs="SimSun"/>
          <w:kern w:val="0"/>
          <w:sz w:val="32"/>
          <w:szCs w:val="32"/>
        </w:rPr>
        <w:t>,</w:t>
      </w:r>
      <w:r>
        <w:rPr>
          <w:rFonts w:ascii="Times" w:eastAsia="SimSun" w:hAnsi="Times" w:cs="Times"/>
          <w:kern w:val="0"/>
          <w:sz w:val="32"/>
          <w:szCs w:val="32"/>
        </w:rPr>
        <w:t xml:space="preserve">TQ </w:t>
      </w:r>
      <w:r>
        <w:rPr>
          <w:rFonts w:ascii="SimSun" w:eastAsia="SimSun" w:hAnsi="Times" w:cs="SimSun" w:hint="eastAsia"/>
          <w:kern w:val="0"/>
          <w:sz w:val="32"/>
          <w:szCs w:val="32"/>
        </w:rPr>
        <w:t>值的计算窗口和</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的</w:t>
      </w:r>
      <w:r>
        <w:rPr>
          <w:rFonts w:ascii="SimSun" w:eastAsia="SimSun" w:hAnsi="Times" w:cs="SimSun" w:hint="eastAsia"/>
          <w:kern w:val="0"/>
          <w:sz w:val="32"/>
          <w:szCs w:val="32"/>
        </w:rPr>
        <w:lastRenderedPageBreak/>
        <w:t>发包间隔都缩短了</w:t>
      </w:r>
      <w:r>
        <w:rPr>
          <w:rFonts w:ascii="SimSun" w:eastAsia="SimSun" w:hAnsi="Times" w:cs="SimSun"/>
          <w:kern w:val="0"/>
          <w:sz w:val="32"/>
          <w:szCs w:val="32"/>
        </w:rPr>
        <w:t>,</w:t>
      </w:r>
      <w:r>
        <w:rPr>
          <w:rFonts w:ascii="SimSun" w:eastAsia="SimSun" w:hAnsi="Times" w:cs="SimSun" w:hint="eastAsia"/>
          <w:kern w:val="0"/>
          <w:sz w:val="32"/>
          <w:szCs w:val="32"/>
        </w:rPr>
        <w:t>所以很容易达到如下状态</w:t>
      </w:r>
      <w:r>
        <w:rPr>
          <w:rFonts w:ascii="SimSun" w:eastAsia="SimSun" w:hAnsi="Times" w:cs="SimSun"/>
          <w:kern w:val="0"/>
          <w:sz w:val="32"/>
          <w:szCs w:val="32"/>
        </w:rPr>
        <w:t>:</w:t>
      </w:r>
      <w:r>
        <w:rPr>
          <w:rFonts w:ascii="SimSun" w:eastAsia="SimSun" w:hAnsi="Times" w:cs="SimSun" w:hint="eastAsia"/>
          <w:kern w:val="0"/>
          <w:sz w:val="32"/>
          <w:szCs w:val="32"/>
        </w:rPr>
        <w:t>当障碍物移动到</w:t>
      </w:r>
      <w:r>
        <w:rPr>
          <w:rFonts w:ascii="SimSun" w:eastAsia="SimSun" w:hAnsi="Times" w:cs="SimSun"/>
          <w:kern w:val="0"/>
          <w:sz w:val="32"/>
          <w:szCs w:val="32"/>
        </w:rPr>
        <w:t xml:space="preserve"> </w:t>
      </w:r>
      <w:r>
        <w:rPr>
          <w:rFonts w:ascii="Times" w:eastAsia="SimSun" w:hAnsi="Times" w:cs="Times"/>
          <w:kern w:val="0"/>
          <w:sz w:val="32"/>
          <w:szCs w:val="32"/>
        </w:rPr>
        <w:t xml:space="preserve">1-&gt;2 </w:t>
      </w:r>
      <w:r>
        <w:rPr>
          <w:rFonts w:ascii="SimSun" w:eastAsia="SimSun" w:hAnsi="Times" w:cs="SimSun" w:hint="eastAsia"/>
          <w:kern w:val="0"/>
          <w:sz w:val="32"/>
          <w:szCs w:val="32"/>
        </w:rPr>
        <w:t>链路</w:t>
      </w:r>
      <w:r>
        <w:rPr>
          <w:rFonts w:ascii="SimSun" w:eastAsia="SimSun" w:hAnsi="Times" w:cs="SimSun"/>
          <w:kern w:val="0"/>
          <w:sz w:val="32"/>
          <w:szCs w:val="32"/>
        </w:rPr>
        <w:t xml:space="preserve"> </w:t>
      </w:r>
      <w:r>
        <w:rPr>
          <w:rFonts w:ascii="SimSun" w:eastAsia="SimSun" w:hAnsi="Times" w:cs="SimSun" w:hint="eastAsia"/>
          <w:kern w:val="0"/>
          <w:sz w:val="32"/>
          <w:szCs w:val="32"/>
        </w:rPr>
        <w:t>上时</w:t>
      </w:r>
      <w:r>
        <w:rPr>
          <w:rFonts w:ascii="SimSun" w:eastAsia="SimSun" w:hAnsi="Times" w:cs="SimSun"/>
          <w:kern w:val="0"/>
          <w:sz w:val="32"/>
          <w:szCs w:val="32"/>
        </w:rPr>
        <w:t>,</w:t>
      </w:r>
      <w:r>
        <w:rPr>
          <w:rFonts w:ascii="Times" w:eastAsia="SimSun" w:hAnsi="Times" w:cs="Times"/>
          <w:kern w:val="0"/>
          <w:sz w:val="32"/>
          <w:szCs w:val="32"/>
        </w:rPr>
        <w:t xml:space="preserve">BATMAN-adv </w:t>
      </w:r>
      <w:r>
        <w:rPr>
          <w:rFonts w:ascii="SimSun" w:eastAsia="SimSun" w:hAnsi="Times" w:cs="SimSun" w:hint="eastAsia"/>
          <w:kern w:val="0"/>
          <w:sz w:val="32"/>
          <w:szCs w:val="32"/>
        </w:rPr>
        <w:t>会自动切换传输路径至</w:t>
      </w:r>
      <w:r>
        <w:rPr>
          <w:rFonts w:ascii="SimSun" w:eastAsia="SimSun" w:hAnsi="Times" w:cs="SimSun"/>
          <w:kern w:val="0"/>
          <w:sz w:val="32"/>
          <w:szCs w:val="32"/>
        </w:rPr>
        <w:t xml:space="preserve"> </w:t>
      </w:r>
      <w:r>
        <w:rPr>
          <w:rFonts w:ascii="Times" w:eastAsia="SimSun" w:hAnsi="Times" w:cs="Times"/>
          <w:kern w:val="0"/>
          <w:sz w:val="32"/>
          <w:szCs w:val="32"/>
        </w:rPr>
        <w:t xml:space="preserve">1-&gt;3-&gt;4; </w:t>
      </w:r>
      <w:r>
        <w:rPr>
          <w:rFonts w:ascii="SimSun" w:eastAsia="SimSun" w:hAnsi="Times" w:cs="SimSun" w:hint="eastAsia"/>
          <w:kern w:val="0"/>
          <w:sz w:val="32"/>
          <w:szCs w:val="32"/>
        </w:rPr>
        <w:t>反之</w:t>
      </w:r>
      <w:r>
        <w:rPr>
          <w:rFonts w:ascii="SimSun" w:eastAsia="SimSun" w:hAnsi="Times" w:cs="SimSun"/>
          <w:kern w:val="0"/>
          <w:sz w:val="32"/>
          <w:szCs w:val="32"/>
        </w:rPr>
        <w:t>,</w:t>
      </w:r>
      <w:r>
        <w:rPr>
          <w:rFonts w:ascii="SimSun" w:eastAsia="SimSun" w:hAnsi="Times" w:cs="SimSun" w:hint="eastAsia"/>
          <w:kern w:val="0"/>
          <w:sz w:val="32"/>
          <w:szCs w:val="32"/>
        </w:rPr>
        <w:t>当障碍物移动到</w:t>
      </w:r>
      <w:r>
        <w:rPr>
          <w:rFonts w:ascii="SimSun" w:eastAsia="SimSun" w:hAnsi="Times" w:cs="SimSun"/>
          <w:kern w:val="0"/>
          <w:sz w:val="32"/>
          <w:szCs w:val="32"/>
        </w:rPr>
        <w:t xml:space="preserve"> </w:t>
      </w:r>
      <w:r>
        <w:rPr>
          <w:rFonts w:ascii="Times" w:eastAsia="SimSun" w:hAnsi="Times" w:cs="Times"/>
          <w:kern w:val="0"/>
          <w:sz w:val="32"/>
          <w:szCs w:val="32"/>
        </w:rPr>
        <w:t xml:space="preserve">1-&gt;3 </w:t>
      </w:r>
      <w:r>
        <w:rPr>
          <w:rFonts w:ascii="SimSun" w:eastAsia="SimSun" w:hAnsi="Times" w:cs="SimSun" w:hint="eastAsia"/>
          <w:kern w:val="0"/>
          <w:sz w:val="32"/>
          <w:szCs w:val="32"/>
        </w:rPr>
        <w:t>链路上时</w:t>
      </w:r>
      <w:r>
        <w:rPr>
          <w:rFonts w:ascii="SimSun" w:eastAsia="SimSun" w:hAnsi="Times" w:cs="SimSun"/>
          <w:kern w:val="0"/>
          <w:sz w:val="32"/>
          <w:szCs w:val="32"/>
        </w:rPr>
        <w:t>,</w:t>
      </w:r>
      <w:r>
        <w:rPr>
          <w:rFonts w:ascii="Times" w:eastAsia="SimSun" w:hAnsi="Times" w:cs="Times"/>
          <w:kern w:val="0"/>
          <w:sz w:val="32"/>
          <w:szCs w:val="32"/>
        </w:rPr>
        <w:t xml:space="preserve">BATMAN-adv </w:t>
      </w:r>
      <w:r>
        <w:rPr>
          <w:rFonts w:ascii="SimSun" w:eastAsia="SimSun" w:hAnsi="Times" w:cs="SimSun" w:hint="eastAsia"/>
          <w:kern w:val="0"/>
          <w:sz w:val="32"/>
          <w:szCs w:val="32"/>
        </w:rPr>
        <w:t>会自动切换到路径</w:t>
      </w:r>
      <w:r>
        <w:rPr>
          <w:rFonts w:ascii="SimSun" w:eastAsia="SimSun" w:hAnsi="Times" w:cs="SimSun"/>
          <w:kern w:val="0"/>
          <w:sz w:val="32"/>
          <w:szCs w:val="32"/>
        </w:rPr>
        <w:t xml:space="preserve"> </w:t>
      </w:r>
      <w:r>
        <w:rPr>
          <w:rFonts w:ascii="Times" w:eastAsia="SimSun" w:hAnsi="Times" w:cs="Times"/>
          <w:kern w:val="0"/>
          <w:sz w:val="32"/>
          <w:szCs w:val="32"/>
        </w:rPr>
        <w:t xml:space="preserve">1-&gt;2-&gt;4 </w:t>
      </w:r>
      <w:r>
        <w:rPr>
          <w:rFonts w:ascii="SimSun" w:eastAsia="SimSun" w:hAnsi="Times" w:cs="SimSun" w:hint="eastAsia"/>
          <w:kern w:val="0"/>
          <w:sz w:val="32"/>
          <w:szCs w:val="32"/>
        </w:rPr>
        <w:t>上。这样以一定的频率来回</w:t>
      </w:r>
      <w:r>
        <w:rPr>
          <w:rFonts w:ascii="SimSun" w:eastAsia="SimSun" w:hAnsi="Times" w:cs="SimSun"/>
          <w:kern w:val="0"/>
          <w:sz w:val="32"/>
          <w:szCs w:val="32"/>
        </w:rPr>
        <w:t xml:space="preserve"> </w:t>
      </w:r>
      <w:r>
        <w:rPr>
          <w:rFonts w:ascii="SimSun" w:eastAsia="SimSun" w:hAnsi="Times" w:cs="SimSun" w:hint="eastAsia"/>
          <w:kern w:val="0"/>
          <w:sz w:val="32"/>
          <w:szCs w:val="32"/>
        </w:rPr>
        <w:t>移动障碍物就会造成路由震荡</w:t>
      </w:r>
      <w:r>
        <w:rPr>
          <w:rFonts w:ascii="SimSun" w:eastAsia="SimSun" w:hAnsi="Times" w:cs="SimSun"/>
          <w:kern w:val="0"/>
          <w:sz w:val="32"/>
          <w:szCs w:val="32"/>
        </w:rPr>
        <w:t>,</w:t>
      </w:r>
      <w:r>
        <w:rPr>
          <w:rFonts w:ascii="SimSun" w:eastAsia="SimSun" w:hAnsi="Times" w:cs="SimSun" w:hint="eastAsia"/>
          <w:kern w:val="0"/>
          <w:sz w:val="32"/>
          <w:szCs w:val="32"/>
        </w:rPr>
        <w:t>无法正常传输数据</w:t>
      </w:r>
      <w:r>
        <w:rPr>
          <w:rFonts w:ascii="SimSun" w:eastAsia="SimSun" w:hAnsi="Times" w:cs="SimSun"/>
          <w:kern w:val="0"/>
          <w:sz w:val="32"/>
          <w:szCs w:val="32"/>
        </w:rPr>
        <w:t>,</w:t>
      </w:r>
      <w:r>
        <w:rPr>
          <w:rFonts w:ascii="SimSun" w:eastAsia="SimSun" w:hAnsi="Times" w:cs="SimSun" w:hint="eastAsia"/>
          <w:kern w:val="0"/>
          <w:sz w:val="32"/>
          <w:szCs w:val="32"/>
        </w:rPr>
        <w:t>视频无法观看。而实际上</w:t>
      </w:r>
      <w:r>
        <w:rPr>
          <w:rFonts w:ascii="SimSun" w:eastAsia="SimSun" w:hAnsi="Times" w:cs="SimSun"/>
          <w:kern w:val="0"/>
          <w:sz w:val="32"/>
          <w:szCs w:val="32"/>
        </w:rPr>
        <w:t>,</w:t>
      </w:r>
      <w:r>
        <w:rPr>
          <w:rFonts w:ascii="SimSun" w:eastAsia="SimSun" w:hAnsi="Times" w:cs="SimSun" w:hint="eastAsia"/>
          <w:kern w:val="0"/>
          <w:sz w:val="32"/>
          <w:szCs w:val="32"/>
        </w:rPr>
        <w:t>此</w:t>
      </w:r>
      <w:r>
        <w:rPr>
          <w:rFonts w:ascii="SimSun" w:eastAsia="SimSun" w:hAnsi="Times" w:cs="SimSun"/>
          <w:kern w:val="0"/>
          <w:sz w:val="32"/>
          <w:szCs w:val="32"/>
        </w:rPr>
        <w:t xml:space="preserve"> </w:t>
      </w:r>
      <w:r>
        <w:rPr>
          <w:rFonts w:ascii="SimSun" w:eastAsia="SimSun" w:hAnsi="Times" w:cs="SimSun" w:hint="eastAsia"/>
          <w:kern w:val="0"/>
          <w:sz w:val="32"/>
          <w:szCs w:val="32"/>
        </w:rPr>
        <w:t>时总是至少存在一条有效路径可以进行数据传递的。</w:t>
      </w:r>
      <w:r>
        <w:rPr>
          <w:rFonts w:ascii="SimSun" w:eastAsia="SimSun" w:hAnsi="Times" w:cs="SimSun"/>
          <w:kern w:val="0"/>
          <w:sz w:val="32"/>
          <w:szCs w:val="32"/>
        </w:rPr>
        <w:t xml:space="preserve"> </w:t>
      </w:r>
    </w:p>
    <w:p w14:paraId="7872B1F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分别对</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所使用的固定阈值和本章所提出的动态阈值算法做一组</w:t>
      </w:r>
      <w:r>
        <w:rPr>
          <w:rFonts w:ascii="SimSun" w:eastAsia="SimSun" w:hAnsi="Times" w:cs="SimSun"/>
          <w:kern w:val="0"/>
          <w:sz w:val="32"/>
          <w:szCs w:val="32"/>
        </w:rPr>
        <w:t xml:space="preserve"> </w:t>
      </w:r>
      <w:r>
        <w:rPr>
          <w:rFonts w:ascii="SimSun" w:eastAsia="SimSun" w:hAnsi="Times" w:cs="SimSun" w:hint="eastAsia"/>
          <w:kern w:val="0"/>
          <w:sz w:val="32"/>
          <w:szCs w:val="32"/>
        </w:rPr>
        <w:t>实验</w:t>
      </w:r>
      <w:r>
        <w:rPr>
          <w:rFonts w:ascii="SimSun" w:eastAsia="SimSun" w:hAnsi="Times" w:cs="SimSun"/>
          <w:kern w:val="0"/>
          <w:sz w:val="32"/>
          <w:szCs w:val="32"/>
        </w:rPr>
        <w:t>,</w:t>
      </w:r>
      <w:r>
        <w:rPr>
          <w:rFonts w:ascii="SimSun" w:eastAsia="SimSun" w:hAnsi="Times" w:cs="SimSun" w:hint="eastAsia"/>
          <w:kern w:val="0"/>
          <w:sz w:val="32"/>
          <w:szCs w:val="32"/>
        </w:rPr>
        <w:t>每组实验以</w:t>
      </w:r>
      <w:r>
        <w:rPr>
          <w:rFonts w:ascii="SimSun" w:eastAsia="SimSun" w:hAnsi="Times" w:cs="SimSun"/>
          <w:kern w:val="0"/>
          <w:sz w:val="32"/>
          <w:szCs w:val="32"/>
        </w:rPr>
        <w:t xml:space="preserve"> </w:t>
      </w:r>
      <w:r>
        <w:rPr>
          <w:rFonts w:ascii="Times" w:eastAsia="SimSun" w:hAnsi="Times" w:cs="Times"/>
          <w:kern w:val="0"/>
          <w:sz w:val="32"/>
          <w:szCs w:val="32"/>
        </w:rPr>
        <w:t xml:space="preserve">10 </w:t>
      </w:r>
      <w:r>
        <w:rPr>
          <w:rFonts w:ascii="SimSun" w:eastAsia="SimSun" w:hAnsi="Times" w:cs="SimSun" w:hint="eastAsia"/>
          <w:kern w:val="0"/>
          <w:sz w:val="32"/>
          <w:szCs w:val="32"/>
        </w:rPr>
        <w:t>秒的周期来回移动障碍物</w:t>
      </w:r>
      <w:r>
        <w:rPr>
          <w:rFonts w:ascii="SimSun" w:eastAsia="SimSun" w:hAnsi="Times" w:cs="SimSun"/>
          <w:kern w:val="0"/>
          <w:sz w:val="32"/>
          <w:szCs w:val="32"/>
        </w:rPr>
        <w:t>,</w:t>
      </w:r>
      <w:r>
        <w:rPr>
          <w:rFonts w:ascii="SimSun" w:eastAsia="SimSun" w:hAnsi="Times" w:cs="SimSun" w:hint="eastAsia"/>
          <w:kern w:val="0"/>
          <w:sz w:val="32"/>
          <w:szCs w:val="32"/>
        </w:rPr>
        <w:t>持续</w:t>
      </w:r>
      <w:r>
        <w:rPr>
          <w:rFonts w:ascii="SimSun" w:eastAsia="SimSun" w:hAnsi="Times" w:cs="SimSun"/>
          <w:kern w:val="0"/>
          <w:sz w:val="32"/>
          <w:szCs w:val="32"/>
        </w:rPr>
        <w:t xml:space="preserve"> </w:t>
      </w:r>
      <w:r>
        <w:rPr>
          <w:rFonts w:ascii="Times" w:eastAsia="SimSun" w:hAnsi="Times" w:cs="Times"/>
          <w:kern w:val="0"/>
          <w:sz w:val="32"/>
          <w:szCs w:val="32"/>
        </w:rPr>
        <w:t xml:space="preserve">10 </w:t>
      </w:r>
      <w:r>
        <w:rPr>
          <w:rFonts w:ascii="SimSun" w:eastAsia="SimSun" w:hAnsi="Times" w:cs="SimSun" w:hint="eastAsia"/>
          <w:kern w:val="0"/>
          <w:sz w:val="32"/>
          <w:szCs w:val="32"/>
        </w:rPr>
        <w:t>分钟。实验中设定</w:t>
      </w:r>
      <w:r>
        <w:rPr>
          <w:rFonts w:ascii="SimSun" w:eastAsia="SimSun" w:hAnsi="Times" w:cs="SimSun"/>
          <w:kern w:val="0"/>
          <w:sz w:val="32"/>
          <w:szCs w:val="32"/>
        </w:rPr>
        <w:t xml:space="preserve"> </w:t>
      </w:r>
      <w:r>
        <w:rPr>
          <w:rFonts w:ascii="Times" w:eastAsia="SimSun" w:hAnsi="Times" w:cs="Times"/>
          <w:i/>
          <w:iCs/>
          <w:kern w:val="0"/>
          <w:sz w:val="32"/>
          <w:szCs w:val="32"/>
        </w:rPr>
        <w:t>h</w:t>
      </w:r>
      <w:r>
        <w:rPr>
          <w:rFonts w:ascii="Times" w:eastAsia="SimSun" w:hAnsi="Times" w:cs="Times"/>
          <w:kern w:val="0"/>
          <w:position w:val="-6"/>
          <w:sz w:val="22"/>
          <w:szCs w:val="22"/>
        </w:rPr>
        <w:t xml:space="preserve">0 </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5</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6322FFA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可以发现</w:t>
      </w:r>
      <w:r>
        <w:rPr>
          <w:rFonts w:ascii="SimSun" w:eastAsia="SimSun" w:hAnsi="Times" w:cs="SimSun"/>
          <w:kern w:val="0"/>
          <w:sz w:val="32"/>
          <w:szCs w:val="32"/>
        </w:rPr>
        <w:t>,</w:t>
      </w:r>
      <w:r>
        <w:rPr>
          <w:rFonts w:ascii="SimSun" w:eastAsia="SimSun" w:hAnsi="Times" w:cs="SimSun" w:hint="eastAsia"/>
          <w:kern w:val="0"/>
          <w:sz w:val="32"/>
          <w:szCs w:val="32"/>
        </w:rPr>
        <w:t>引入动态阈值标量</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后</w:t>
      </w:r>
      <w:r>
        <w:rPr>
          <w:rFonts w:ascii="SimSun" w:eastAsia="SimSun" w:hAnsi="Times" w:cs="SimSun"/>
          <w:kern w:val="0"/>
          <w:sz w:val="32"/>
          <w:szCs w:val="32"/>
        </w:rPr>
        <w:t>,</w:t>
      </w:r>
      <w:r>
        <w:rPr>
          <w:rFonts w:ascii="SimSun" w:eastAsia="SimSun" w:hAnsi="Times" w:cs="SimSun" w:hint="eastAsia"/>
          <w:kern w:val="0"/>
          <w:sz w:val="32"/>
          <w:szCs w:val="32"/>
        </w:rPr>
        <w:t>前期</w:t>
      </w:r>
      <w:r>
        <w:rPr>
          <w:rFonts w:ascii="SimSun" w:eastAsia="SimSun" w:hAnsi="Times" w:cs="SimSun"/>
          <w:kern w:val="0"/>
          <w:sz w:val="32"/>
          <w:szCs w:val="32"/>
        </w:rPr>
        <w:t xml:space="preserve"> </w:t>
      </w:r>
      <w:r>
        <w:rPr>
          <w:rFonts w:ascii="Times" w:eastAsia="SimSun" w:hAnsi="Times" w:cs="Times"/>
          <w:kern w:val="0"/>
          <w:sz w:val="32"/>
          <w:szCs w:val="32"/>
        </w:rPr>
        <w:t xml:space="preserve">(0 2 </w:t>
      </w:r>
      <w:r>
        <w:rPr>
          <w:rFonts w:ascii="SimSun" w:eastAsia="SimSun" w:hAnsi="Times" w:cs="SimSun" w:hint="eastAsia"/>
          <w:kern w:val="0"/>
          <w:sz w:val="32"/>
          <w:szCs w:val="32"/>
        </w:rPr>
        <w:t>分钟</w:t>
      </w:r>
      <w:r>
        <w:rPr>
          <w:rFonts w:ascii="Times" w:eastAsia="SimSun" w:hAnsi="Times" w:cs="Times"/>
          <w:kern w:val="0"/>
          <w:sz w:val="32"/>
          <w:szCs w:val="32"/>
        </w:rPr>
        <w:t xml:space="preserve">) </w:t>
      </w:r>
      <w:r>
        <w:rPr>
          <w:rFonts w:ascii="SimSun" w:eastAsia="SimSun" w:hAnsi="Times" w:cs="SimSun" w:hint="eastAsia"/>
          <w:kern w:val="0"/>
          <w:sz w:val="32"/>
          <w:szCs w:val="32"/>
        </w:rPr>
        <w:t>路</w:t>
      </w:r>
      <w:r>
        <w:rPr>
          <w:rFonts w:ascii="SimSun" w:eastAsia="SimSun" w:hAnsi="Times" w:cs="SimSun"/>
          <w:kern w:val="0"/>
          <w:sz w:val="32"/>
          <w:szCs w:val="32"/>
        </w:rPr>
        <w:t xml:space="preserve"> </w:t>
      </w:r>
    </w:p>
    <w:p w14:paraId="50B704FB"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由抖动仍然存在</w:t>
      </w:r>
      <w:r>
        <w:rPr>
          <w:rFonts w:ascii="SimSun" w:eastAsia="SimSun" w:hAnsi="Times" w:cs="SimSun"/>
          <w:kern w:val="0"/>
          <w:sz w:val="32"/>
          <w:szCs w:val="32"/>
        </w:rPr>
        <w:t>,</w:t>
      </w:r>
      <w:r>
        <w:rPr>
          <w:rFonts w:ascii="SimSun" w:eastAsia="SimSun" w:hAnsi="Times" w:cs="SimSun" w:hint="eastAsia"/>
          <w:kern w:val="0"/>
          <w:sz w:val="32"/>
          <w:szCs w:val="32"/>
        </w:rPr>
        <w:t>之后切换会越来越缓慢</w:t>
      </w:r>
      <w:r>
        <w:rPr>
          <w:rFonts w:ascii="SimSun" w:eastAsia="SimSun" w:hAnsi="Times" w:cs="SimSun"/>
          <w:kern w:val="0"/>
          <w:sz w:val="32"/>
          <w:szCs w:val="32"/>
        </w:rPr>
        <w:t>,</w:t>
      </w:r>
      <w:r>
        <w:rPr>
          <w:rFonts w:ascii="SimSun" w:eastAsia="SimSun" w:hAnsi="Times" w:cs="SimSun" w:hint="eastAsia"/>
          <w:kern w:val="0"/>
          <w:sz w:val="32"/>
          <w:szCs w:val="32"/>
        </w:rPr>
        <w:t>且越来越少</w:t>
      </w:r>
      <w:r>
        <w:rPr>
          <w:rFonts w:ascii="SimSun" w:eastAsia="SimSun" w:hAnsi="Times" w:cs="SimSun"/>
          <w:kern w:val="0"/>
          <w:sz w:val="32"/>
          <w:szCs w:val="32"/>
        </w:rPr>
        <w:t>,</w:t>
      </w:r>
      <w:r>
        <w:rPr>
          <w:rFonts w:ascii="SimSun" w:eastAsia="SimSun" w:hAnsi="Times" w:cs="SimSun" w:hint="eastAsia"/>
          <w:kern w:val="0"/>
          <w:sz w:val="32"/>
          <w:szCs w:val="32"/>
        </w:rPr>
        <w:t>最后一直维持在单一路由</w:t>
      </w:r>
      <w:r>
        <w:rPr>
          <w:rFonts w:ascii="SimSun" w:eastAsia="SimSun" w:hAnsi="Times" w:cs="SimSun"/>
          <w:kern w:val="0"/>
          <w:sz w:val="32"/>
          <w:szCs w:val="32"/>
        </w:rPr>
        <w:t xml:space="preserve"> </w:t>
      </w:r>
    </w:p>
    <w:p w14:paraId="1847046D"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上。结合公式</w:t>
      </w:r>
      <w:r>
        <w:rPr>
          <w:rFonts w:ascii="SimSun" w:eastAsia="SimSun" w:hAnsi="Times" w:cs="SimSun"/>
          <w:kern w:val="0"/>
          <w:sz w:val="32"/>
          <w:szCs w:val="32"/>
        </w:rPr>
        <w:t xml:space="preserve"> </w:t>
      </w:r>
      <w:r>
        <w:rPr>
          <w:rFonts w:ascii="Times" w:eastAsia="SimSun" w:hAnsi="Times" w:cs="Times"/>
          <w:kern w:val="0"/>
          <w:sz w:val="32"/>
          <w:szCs w:val="32"/>
        </w:rPr>
        <w:t>4-5</w:t>
      </w:r>
      <w:r>
        <w:rPr>
          <w:rFonts w:ascii="SimSun" w:eastAsia="SimSun" w:hAnsi="Times" w:cs="SimSun" w:hint="eastAsia"/>
          <w:kern w:val="0"/>
          <w:sz w:val="32"/>
          <w:szCs w:val="32"/>
        </w:rPr>
        <w:t>分析如下</w:t>
      </w:r>
      <w:r>
        <w:rPr>
          <w:rFonts w:ascii="SimSun" w:eastAsia="SimSun" w:hAnsi="Times" w:cs="SimSun"/>
          <w:kern w:val="0"/>
          <w:sz w:val="32"/>
          <w:szCs w:val="32"/>
        </w:rPr>
        <w:t>:</w:t>
      </w:r>
      <w:r>
        <w:rPr>
          <w:rFonts w:ascii="SimSun" w:eastAsia="SimSun" w:hAnsi="Times" w:cs="SimSun" w:hint="eastAsia"/>
          <w:kern w:val="0"/>
          <w:sz w:val="32"/>
          <w:szCs w:val="32"/>
        </w:rPr>
        <w:t>在整个实验过程中</w:t>
      </w:r>
      <w:r>
        <w:rPr>
          <w:rFonts w:ascii="SimSun" w:eastAsia="SimSun" w:hAnsi="Times" w:cs="SimSun"/>
          <w:kern w:val="0"/>
          <w:sz w:val="32"/>
          <w:szCs w:val="32"/>
        </w:rPr>
        <w:t>,</w:t>
      </w:r>
      <w:r>
        <w:rPr>
          <w:rFonts w:ascii="SimSun" w:eastAsia="SimSun" w:hAnsi="Times" w:cs="SimSun" w:hint="eastAsia"/>
          <w:kern w:val="0"/>
          <w:sz w:val="32"/>
          <w:szCs w:val="32"/>
        </w:rPr>
        <w:t>两跳链路的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值都随着障碍物</w:t>
      </w:r>
      <w:r>
        <w:rPr>
          <w:rFonts w:ascii="SimSun" w:eastAsia="SimSun" w:hAnsi="Times" w:cs="SimSun"/>
          <w:kern w:val="0"/>
          <w:sz w:val="32"/>
          <w:szCs w:val="32"/>
        </w:rPr>
        <w:t xml:space="preserve"> </w:t>
      </w:r>
      <w:r>
        <w:rPr>
          <w:rFonts w:ascii="SimSun" w:eastAsia="SimSun" w:hAnsi="Times" w:cs="SimSun" w:hint="eastAsia"/>
          <w:kern w:val="0"/>
          <w:sz w:val="32"/>
          <w:szCs w:val="32"/>
        </w:rPr>
        <w:t>的移动呈现周期性的波动状态</w:t>
      </w:r>
      <w:r>
        <w:rPr>
          <w:rFonts w:ascii="SimSun" w:eastAsia="SimSun" w:hAnsi="Times" w:cs="SimSun"/>
          <w:kern w:val="0"/>
          <w:sz w:val="32"/>
          <w:szCs w:val="32"/>
        </w:rPr>
        <w:t>,</w:t>
      </w:r>
      <w:r>
        <w:rPr>
          <w:rFonts w:ascii="SimSun" w:eastAsia="SimSun" w:hAnsi="Times" w:cs="SimSun" w:hint="eastAsia"/>
          <w:kern w:val="0"/>
          <w:sz w:val="32"/>
          <w:szCs w:val="32"/>
        </w:rPr>
        <w:t>如图</w:t>
      </w:r>
      <w:r>
        <w:rPr>
          <w:rFonts w:ascii="SimSun" w:eastAsia="SimSun" w:hAnsi="Times" w:cs="SimSun"/>
          <w:kern w:val="0"/>
          <w:sz w:val="32"/>
          <w:szCs w:val="32"/>
        </w:rPr>
        <w:t xml:space="preserve"> </w:t>
      </w:r>
      <w:r>
        <w:rPr>
          <w:rFonts w:ascii="Times" w:eastAsia="SimSun" w:hAnsi="Times" w:cs="Times"/>
          <w:kern w:val="0"/>
          <w:sz w:val="32"/>
          <w:szCs w:val="32"/>
        </w:rPr>
        <w:t>4.30(a)</w:t>
      </w:r>
      <w:r>
        <w:rPr>
          <w:rFonts w:ascii="SimSun" w:eastAsia="SimSun" w:hAnsi="Times" w:cs="SimSun" w:hint="eastAsia"/>
          <w:kern w:val="0"/>
          <w:sz w:val="32"/>
          <w:szCs w:val="32"/>
        </w:rPr>
        <w:t>。实验刚开始时</w:t>
      </w:r>
      <w:r>
        <w:rPr>
          <w:rFonts w:ascii="SimSun" w:eastAsia="SimSun" w:hAnsi="Times" w:cs="SimSun"/>
          <w:kern w:val="0"/>
          <w:sz w:val="32"/>
          <w:szCs w:val="32"/>
        </w:rPr>
        <w:t>,</w:t>
      </w:r>
      <w:r>
        <w:rPr>
          <w:rFonts w:ascii="SimSun" w:eastAsia="SimSun" w:hAnsi="Times" w:cs="SimSun" w:hint="eastAsia"/>
          <w:kern w:val="0"/>
          <w:sz w:val="32"/>
          <w:szCs w:val="32"/>
        </w:rPr>
        <w:t>数据传输在</w:t>
      </w:r>
      <w:r>
        <w:rPr>
          <w:rFonts w:ascii="SimSun" w:eastAsia="SimSun" w:hAnsi="Times" w:cs="SimSun"/>
          <w:kern w:val="0"/>
          <w:sz w:val="32"/>
          <w:szCs w:val="32"/>
        </w:rPr>
        <w:t xml:space="preserve"> </w:t>
      </w:r>
      <w:r>
        <w:rPr>
          <w:rFonts w:ascii="Times" w:eastAsia="SimSun" w:hAnsi="Times" w:cs="Times"/>
          <w:kern w:val="0"/>
          <w:sz w:val="32"/>
          <w:szCs w:val="32"/>
        </w:rPr>
        <w:t xml:space="preserve">1-&gt;2-&gt;4 </w:t>
      </w:r>
      <w:r>
        <w:rPr>
          <w:rFonts w:ascii="SimSun" w:eastAsia="SimSun" w:hAnsi="Times" w:cs="SimSun" w:hint="eastAsia"/>
          <w:kern w:val="0"/>
          <w:sz w:val="32"/>
          <w:szCs w:val="32"/>
        </w:rPr>
        <w:t>上进行</w:t>
      </w:r>
      <w:r>
        <w:rPr>
          <w:rFonts w:ascii="SimSun" w:eastAsia="SimSun" w:hAnsi="Times" w:cs="SimSun"/>
          <w:kern w:val="0"/>
          <w:sz w:val="32"/>
          <w:szCs w:val="32"/>
        </w:rPr>
        <w:t>,</w:t>
      </w:r>
      <w:r>
        <w:rPr>
          <w:rFonts w:ascii="SimSun" w:eastAsia="SimSun" w:hAnsi="Times" w:cs="SimSun" w:hint="eastAsia"/>
          <w:kern w:val="0"/>
          <w:sz w:val="32"/>
          <w:szCs w:val="32"/>
        </w:rPr>
        <w:t>此时链路</w:t>
      </w:r>
      <w:r>
        <w:rPr>
          <w:rFonts w:ascii="SimSun" w:eastAsia="SimSun" w:hAnsi="Times" w:cs="SimSun"/>
          <w:kern w:val="0"/>
          <w:sz w:val="32"/>
          <w:szCs w:val="32"/>
        </w:rPr>
        <w:t xml:space="preserve"> </w:t>
      </w:r>
      <w:r>
        <w:rPr>
          <w:rFonts w:ascii="Times" w:eastAsia="SimSun" w:hAnsi="Times" w:cs="Times"/>
          <w:kern w:val="0"/>
          <w:sz w:val="32"/>
          <w:szCs w:val="32"/>
        </w:rPr>
        <w:t xml:space="preserve">1-&gt;2-&gt;4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值为</w:t>
      </w:r>
      <w:r>
        <w:rPr>
          <w:rFonts w:ascii="SimSun" w:eastAsia="SimSun" w:hAnsi="Times" w:cs="SimSun"/>
          <w:kern w:val="0"/>
          <w:sz w:val="32"/>
          <w:szCs w:val="32"/>
        </w:rPr>
        <w:t xml:space="preserve"> </w:t>
      </w:r>
      <w:r>
        <w:rPr>
          <w:rFonts w:ascii="Times" w:eastAsia="SimSun" w:hAnsi="Times" w:cs="Times"/>
          <w:kern w:val="0"/>
          <w:sz w:val="32"/>
          <w:szCs w:val="32"/>
        </w:rPr>
        <w:t>1</w:t>
      </w:r>
      <w:r>
        <w:rPr>
          <w:rFonts w:ascii="SimSun" w:eastAsia="SimSun" w:hAnsi="Times" w:cs="SimSun"/>
          <w:kern w:val="0"/>
          <w:sz w:val="32"/>
          <w:szCs w:val="32"/>
        </w:rPr>
        <w:t>,</w:t>
      </w:r>
      <w:r>
        <w:rPr>
          <w:rFonts w:ascii="SimSun" w:eastAsia="SimSun" w:hAnsi="Times" w:cs="SimSun" w:hint="eastAsia"/>
          <w:kern w:val="0"/>
          <w:sz w:val="32"/>
          <w:szCs w:val="32"/>
        </w:rPr>
        <w:t>链路</w:t>
      </w:r>
      <w:r>
        <w:rPr>
          <w:rFonts w:ascii="SimSun" w:eastAsia="SimSun" w:hAnsi="Times" w:cs="SimSun"/>
          <w:kern w:val="0"/>
          <w:sz w:val="32"/>
          <w:szCs w:val="32"/>
        </w:rPr>
        <w:t xml:space="preserve"> </w:t>
      </w:r>
      <w:r>
        <w:rPr>
          <w:rFonts w:ascii="Times" w:eastAsia="SimSun" w:hAnsi="Times" w:cs="Times"/>
          <w:kern w:val="0"/>
          <w:sz w:val="32"/>
          <w:szCs w:val="32"/>
        </w:rPr>
        <w:t xml:space="preserve">1-&gt;3-&gt;4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值为</w:t>
      </w:r>
      <w:r>
        <w:rPr>
          <w:rFonts w:ascii="SimSun" w:eastAsia="SimSun" w:hAnsi="Times" w:cs="SimSun"/>
          <w:kern w:val="0"/>
          <w:sz w:val="32"/>
          <w:szCs w:val="32"/>
        </w:rPr>
        <w:t xml:space="preserve"> </w:t>
      </w:r>
      <w:r>
        <w:rPr>
          <w:rFonts w:ascii="Times" w:eastAsia="SimSun" w:hAnsi="Times" w:cs="Times"/>
          <w:kern w:val="0"/>
          <w:sz w:val="32"/>
          <w:szCs w:val="32"/>
        </w:rPr>
        <w:t>0</w:t>
      </w:r>
      <w:r>
        <w:rPr>
          <w:rFonts w:ascii="SimSun" w:eastAsia="SimSun" w:hAnsi="Times" w:cs="SimSun" w:hint="eastAsia"/>
          <w:kern w:val="0"/>
          <w:sz w:val="32"/>
          <w:szCs w:val="32"/>
        </w:rPr>
        <w:t>。当障碍物移动</w:t>
      </w:r>
      <w:r>
        <w:rPr>
          <w:rFonts w:ascii="SimSun" w:eastAsia="SimSun" w:hAnsi="Times" w:cs="SimSun"/>
          <w:kern w:val="0"/>
          <w:sz w:val="32"/>
          <w:szCs w:val="32"/>
        </w:rPr>
        <w:t xml:space="preserve"> </w:t>
      </w:r>
      <w:r>
        <w:rPr>
          <w:rFonts w:ascii="SimSun" w:eastAsia="SimSun" w:hAnsi="Times" w:cs="SimSun" w:hint="eastAsia"/>
          <w:kern w:val="0"/>
          <w:sz w:val="32"/>
          <w:szCs w:val="32"/>
        </w:rPr>
        <w:t>到</w:t>
      </w:r>
      <w:r>
        <w:rPr>
          <w:rFonts w:ascii="SimSun" w:eastAsia="SimSun" w:hAnsi="Times" w:cs="SimSun"/>
          <w:kern w:val="0"/>
          <w:sz w:val="32"/>
          <w:szCs w:val="32"/>
        </w:rPr>
        <w:t xml:space="preserve"> </w:t>
      </w:r>
      <w:r>
        <w:rPr>
          <w:rFonts w:ascii="Times" w:eastAsia="SimSun" w:hAnsi="Times" w:cs="Times"/>
          <w:kern w:val="0"/>
          <w:sz w:val="32"/>
          <w:szCs w:val="32"/>
        </w:rPr>
        <w:t xml:space="preserve">1-&gt;2-&gt;4 </w:t>
      </w:r>
      <w:r>
        <w:rPr>
          <w:rFonts w:ascii="SimSun" w:eastAsia="SimSun" w:hAnsi="Times" w:cs="SimSun" w:hint="eastAsia"/>
          <w:kern w:val="0"/>
          <w:sz w:val="32"/>
          <w:szCs w:val="32"/>
        </w:rPr>
        <w:t>路径上时</w:t>
      </w:r>
      <w:r>
        <w:rPr>
          <w:rFonts w:ascii="SimSun" w:eastAsia="SimSun" w:hAnsi="Times" w:cs="SimSun"/>
          <w:kern w:val="0"/>
          <w:sz w:val="32"/>
          <w:szCs w:val="32"/>
        </w:rPr>
        <w:t>,</w:t>
      </w:r>
      <w:r>
        <w:rPr>
          <w:rFonts w:ascii="SimSun" w:eastAsia="SimSun" w:hAnsi="Times" w:cs="SimSun" w:hint="eastAsia"/>
          <w:kern w:val="0"/>
          <w:sz w:val="32"/>
          <w:szCs w:val="32"/>
        </w:rPr>
        <w:t>该路径的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值下降至低于路径</w:t>
      </w:r>
      <w:r>
        <w:rPr>
          <w:rFonts w:ascii="SimSun" w:eastAsia="SimSun" w:hAnsi="Times" w:cs="SimSun"/>
          <w:kern w:val="0"/>
          <w:sz w:val="32"/>
          <w:szCs w:val="32"/>
        </w:rPr>
        <w:t xml:space="preserve"> </w:t>
      </w:r>
      <w:r>
        <w:rPr>
          <w:rFonts w:ascii="Times" w:eastAsia="SimSun" w:hAnsi="Times" w:cs="Times"/>
          <w:kern w:val="0"/>
          <w:sz w:val="32"/>
          <w:szCs w:val="32"/>
        </w:rPr>
        <w:t>1-&gt;3-&gt;4</w:t>
      </w:r>
      <w:r>
        <w:rPr>
          <w:rFonts w:ascii="SimSun" w:eastAsia="SimSun" w:hAnsi="Times" w:cs="SimSun"/>
          <w:kern w:val="0"/>
          <w:sz w:val="32"/>
          <w:szCs w:val="32"/>
        </w:rPr>
        <w:t>,</w:t>
      </w:r>
      <w:r>
        <w:rPr>
          <w:rFonts w:ascii="SimSun" w:eastAsia="SimSun" w:hAnsi="Times" w:cs="SimSun" w:hint="eastAsia"/>
          <w:kern w:val="0"/>
          <w:sz w:val="32"/>
          <w:szCs w:val="32"/>
        </w:rPr>
        <w:t>于是传输路径切</w:t>
      </w:r>
      <w:r>
        <w:rPr>
          <w:rFonts w:ascii="SimSun" w:eastAsia="SimSun" w:hAnsi="Times" w:cs="SimSun"/>
          <w:kern w:val="0"/>
          <w:sz w:val="32"/>
          <w:szCs w:val="32"/>
        </w:rPr>
        <w:t xml:space="preserve"> </w:t>
      </w:r>
      <w:r>
        <w:rPr>
          <w:rFonts w:ascii="SimSun" w:eastAsia="SimSun" w:hAnsi="Times" w:cs="SimSun" w:hint="eastAsia"/>
          <w:kern w:val="0"/>
          <w:sz w:val="32"/>
          <w:szCs w:val="32"/>
        </w:rPr>
        <w:t>换至</w:t>
      </w:r>
      <w:r>
        <w:rPr>
          <w:rFonts w:ascii="SimSun" w:eastAsia="SimSun" w:hAnsi="Times" w:cs="SimSun"/>
          <w:kern w:val="0"/>
          <w:sz w:val="32"/>
          <w:szCs w:val="32"/>
        </w:rPr>
        <w:t xml:space="preserve"> </w:t>
      </w:r>
      <w:r>
        <w:rPr>
          <w:rFonts w:ascii="Times" w:eastAsia="SimSun" w:hAnsi="Times" w:cs="Times"/>
          <w:kern w:val="0"/>
          <w:sz w:val="32"/>
          <w:szCs w:val="32"/>
        </w:rPr>
        <w:t>1-&gt;3-&gt;4</w:t>
      </w:r>
      <w:r>
        <w:rPr>
          <w:rFonts w:ascii="SimSun" w:eastAsia="SimSun" w:hAnsi="Times" w:cs="SimSun" w:hint="eastAsia"/>
          <w:kern w:val="0"/>
          <w:sz w:val="32"/>
          <w:szCs w:val="32"/>
        </w:rPr>
        <w:t>。之后当障碍物移动到另一条链路后</w:t>
      </w:r>
      <w:r>
        <w:rPr>
          <w:rFonts w:ascii="SimSun" w:eastAsia="SimSun" w:hAnsi="Times" w:cs="SimSun"/>
          <w:kern w:val="0"/>
          <w:sz w:val="32"/>
          <w:szCs w:val="32"/>
        </w:rPr>
        <w:t>,</w:t>
      </w:r>
      <w:r>
        <w:rPr>
          <w:rFonts w:ascii="SimSun" w:eastAsia="SimSun" w:hAnsi="Times" w:cs="SimSun" w:hint="eastAsia"/>
          <w:kern w:val="0"/>
          <w:sz w:val="32"/>
          <w:szCs w:val="32"/>
        </w:rPr>
        <w:t>传输路径再次切换。值得注意</w:t>
      </w:r>
      <w:r>
        <w:rPr>
          <w:rFonts w:ascii="SimSun" w:eastAsia="SimSun" w:hAnsi="Times" w:cs="SimSun"/>
          <w:kern w:val="0"/>
          <w:sz w:val="32"/>
          <w:szCs w:val="32"/>
        </w:rPr>
        <w:t xml:space="preserve"> </w:t>
      </w:r>
      <w:r>
        <w:rPr>
          <w:rFonts w:ascii="SimSun" w:eastAsia="SimSun" w:hAnsi="Times" w:cs="SimSun" w:hint="eastAsia"/>
          <w:kern w:val="0"/>
          <w:sz w:val="32"/>
          <w:szCs w:val="32"/>
        </w:rPr>
        <w:t>的是</w:t>
      </w:r>
      <w:r>
        <w:rPr>
          <w:rFonts w:ascii="SimSun" w:eastAsia="SimSun" w:hAnsi="Times" w:cs="SimSun"/>
          <w:kern w:val="0"/>
          <w:sz w:val="32"/>
          <w:szCs w:val="32"/>
        </w:rPr>
        <w:t>,</w:t>
      </w:r>
      <w:r>
        <w:rPr>
          <w:rFonts w:ascii="SimSun" w:eastAsia="SimSun" w:hAnsi="Times" w:cs="SimSun" w:hint="eastAsia"/>
          <w:kern w:val="0"/>
          <w:sz w:val="32"/>
          <w:szCs w:val="32"/>
        </w:rPr>
        <w:t>在整个实验过程中</w:t>
      </w:r>
      <w:r>
        <w:rPr>
          <w:rFonts w:ascii="SimSun" w:eastAsia="SimSun" w:hAnsi="Times" w:cs="SimSun"/>
          <w:kern w:val="0"/>
          <w:sz w:val="32"/>
          <w:szCs w:val="32"/>
        </w:rPr>
        <w:t>,</w:t>
      </w:r>
      <w:r>
        <w:rPr>
          <w:rFonts w:ascii="Times" w:eastAsia="SimSun" w:hAnsi="Times" w:cs="Times"/>
          <w:kern w:val="0"/>
          <w:sz w:val="32"/>
          <w:szCs w:val="32"/>
        </w:rPr>
        <w:t xml:space="preserve">TQ </w:t>
      </w:r>
      <w:r>
        <w:rPr>
          <w:rFonts w:ascii="SimSun" w:eastAsia="SimSun" w:hAnsi="Times" w:cs="SimSun" w:hint="eastAsia"/>
          <w:kern w:val="0"/>
          <w:sz w:val="32"/>
          <w:szCs w:val="32"/>
        </w:rPr>
        <w:t>值最差也不低于</w:t>
      </w:r>
      <w:r>
        <w:rPr>
          <w:rFonts w:ascii="SimSun" w:eastAsia="SimSun" w:hAnsi="Times" w:cs="SimSun"/>
          <w:kern w:val="0"/>
          <w:sz w:val="32"/>
          <w:szCs w:val="32"/>
        </w:rPr>
        <w:t xml:space="preserve"> </w:t>
      </w:r>
      <w:r>
        <w:rPr>
          <w:rFonts w:ascii="Times" w:eastAsia="SimSun" w:hAnsi="Times" w:cs="Times"/>
          <w:kern w:val="0"/>
          <w:sz w:val="32"/>
          <w:szCs w:val="32"/>
        </w:rPr>
        <w:t>160</w:t>
      </w:r>
      <w:r>
        <w:rPr>
          <w:rFonts w:ascii="SimSun" w:eastAsia="SimSun" w:hAnsi="Times" w:cs="SimSun"/>
          <w:kern w:val="0"/>
          <w:sz w:val="32"/>
          <w:szCs w:val="32"/>
        </w:rPr>
        <w:t>,</w:t>
      </w:r>
      <w:r>
        <w:rPr>
          <w:rFonts w:ascii="SimSun" w:eastAsia="SimSun" w:hAnsi="Times" w:cs="SimSun" w:hint="eastAsia"/>
          <w:kern w:val="0"/>
          <w:sz w:val="32"/>
          <w:szCs w:val="32"/>
        </w:rPr>
        <w:t>这个</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值是可以保障我们</w:t>
      </w:r>
      <w:r>
        <w:rPr>
          <w:rFonts w:ascii="SimSun" w:eastAsia="SimSun" w:hAnsi="Times" w:cs="SimSun"/>
          <w:kern w:val="0"/>
          <w:sz w:val="32"/>
          <w:szCs w:val="32"/>
        </w:rPr>
        <w:t xml:space="preserve"> </w:t>
      </w:r>
      <w:r>
        <w:rPr>
          <w:rFonts w:ascii="SimSun" w:eastAsia="SimSun" w:hAnsi="Times" w:cs="SimSun" w:hint="eastAsia"/>
          <w:kern w:val="0"/>
          <w:sz w:val="32"/>
          <w:szCs w:val="32"/>
        </w:rPr>
        <w:t>实验中的视频稳定传输的</w:t>
      </w:r>
      <w:r>
        <w:rPr>
          <w:rFonts w:ascii="SimSun" w:eastAsia="SimSun" w:hAnsi="Times" w:cs="SimSun"/>
          <w:kern w:val="0"/>
          <w:sz w:val="32"/>
          <w:szCs w:val="32"/>
        </w:rPr>
        <w:t>,</w:t>
      </w:r>
      <w:r>
        <w:rPr>
          <w:rFonts w:ascii="SimSun" w:eastAsia="SimSun" w:hAnsi="Times" w:cs="SimSun" w:hint="eastAsia"/>
          <w:kern w:val="0"/>
          <w:sz w:val="32"/>
          <w:szCs w:val="32"/>
        </w:rPr>
        <w:t>然而因为路由频繁切换导致视频无法传输。在前两分</w:t>
      </w:r>
      <w:r>
        <w:rPr>
          <w:rFonts w:ascii="SimSun" w:eastAsia="SimSun" w:hAnsi="Times" w:cs="SimSun"/>
          <w:kern w:val="0"/>
          <w:sz w:val="32"/>
          <w:szCs w:val="32"/>
        </w:rPr>
        <w:t xml:space="preserve"> </w:t>
      </w:r>
      <w:r>
        <w:rPr>
          <w:rFonts w:ascii="SimSun" w:eastAsia="SimSun" w:hAnsi="Times" w:cs="SimSun" w:hint="eastAsia"/>
          <w:kern w:val="0"/>
          <w:sz w:val="32"/>
          <w:szCs w:val="32"/>
        </w:rPr>
        <w:t>钟内这个切换的过程对于固定阈值和动态阈值的没有差异</w:t>
      </w:r>
      <w:r>
        <w:rPr>
          <w:rFonts w:ascii="SimSun" w:eastAsia="SimSun" w:hAnsi="Times" w:cs="SimSun"/>
          <w:kern w:val="0"/>
          <w:sz w:val="32"/>
          <w:szCs w:val="32"/>
        </w:rPr>
        <w:t>,</w:t>
      </w:r>
      <w:r>
        <w:rPr>
          <w:rFonts w:ascii="SimSun" w:eastAsia="SimSun" w:hAnsi="Times" w:cs="SimSun" w:hint="eastAsia"/>
          <w:kern w:val="0"/>
          <w:sz w:val="32"/>
          <w:szCs w:val="32"/>
        </w:rPr>
        <w:t>都会导致路径近似于</w:t>
      </w:r>
      <w:r>
        <w:rPr>
          <w:rFonts w:ascii="SimSun" w:eastAsia="SimSun" w:hAnsi="Times" w:cs="SimSun"/>
          <w:kern w:val="0"/>
          <w:sz w:val="32"/>
          <w:szCs w:val="32"/>
        </w:rPr>
        <w:t xml:space="preserve"> </w:t>
      </w:r>
      <w:r>
        <w:rPr>
          <w:rFonts w:ascii="SimSun" w:eastAsia="SimSun" w:hAnsi="Times" w:cs="SimSun" w:hint="eastAsia"/>
          <w:kern w:val="0"/>
          <w:sz w:val="32"/>
          <w:szCs w:val="32"/>
        </w:rPr>
        <w:t>周期性的切换。但在这个过程中动态阈值计算公式中的</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值在逐渐变大</w:t>
      </w:r>
      <w:r>
        <w:rPr>
          <w:rFonts w:ascii="SimSun" w:eastAsia="SimSun" w:hAnsi="Times" w:cs="SimSun"/>
          <w:kern w:val="0"/>
          <w:sz w:val="32"/>
          <w:szCs w:val="32"/>
        </w:rPr>
        <w:t>,</w:t>
      </w:r>
      <w:r>
        <w:rPr>
          <w:rFonts w:ascii="SimSun" w:eastAsia="SimSun" w:hAnsi="Times" w:cs="SimSun" w:hint="eastAsia"/>
          <w:kern w:val="0"/>
          <w:sz w:val="32"/>
          <w:szCs w:val="32"/>
        </w:rPr>
        <w:t>当到达</w:t>
      </w:r>
      <w:r>
        <w:rPr>
          <w:rFonts w:ascii="SimSun" w:eastAsia="SimSun" w:hAnsi="Times" w:cs="SimSun"/>
          <w:kern w:val="0"/>
          <w:sz w:val="32"/>
          <w:szCs w:val="32"/>
        </w:rPr>
        <w:t xml:space="preserve"> </w:t>
      </w:r>
      <w:r>
        <w:rPr>
          <w:rFonts w:ascii="SimSun" w:eastAsia="SimSun" w:hAnsi="Times" w:cs="SimSun" w:hint="eastAsia"/>
          <w:kern w:val="0"/>
          <w:sz w:val="32"/>
          <w:szCs w:val="32"/>
        </w:rPr>
        <w:t>两分钟左右的时候</w:t>
      </w:r>
      <w:r>
        <w:rPr>
          <w:rFonts w:ascii="SimSun" w:eastAsia="SimSun" w:hAnsi="Times" w:cs="SimSun"/>
          <w:kern w:val="0"/>
          <w:sz w:val="32"/>
          <w:szCs w:val="32"/>
        </w:rPr>
        <w:t>,</w:t>
      </w:r>
      <w:r>
        <w:rPr>
          <w:rFonts w:ascii="Times" w:eastAsia="SimSun" w:hAnsi="Times" w:cs="Times"/>
          <w:kern w:val="0"/>
          <w:sz w:val="32"/>
          <w:szCs w:val="32"/>
        </w:rPr>
        <w:t xml:space="preserve">c </w:t>
      </w:r>
      <w:r>
        <w:rPr>
          <w:rFonts w:ascii="SimSun" w:eastAsia="SimSun" w:hAnsi="Times" w:cs="SimSun" w:hint="eastAsia"/>
          <w:kern w:val="0"/>
          <w:sz w:val="32"/>
          <w:szCs w:val="32"/>
        </w:rPr>
        <w:t>值增大到</w:t>
      </w:r>
      <w:r>
        <w:rPr>
          <w:rFonts w:ascii="SimSun" w:eastAsia="SimSun" w:hAnsi="Times" w:cs="SimSun"/>
          <w:kern w:val="0"/>
          <w:sz w:val="32"/>
          <w:szCs w:val="32"/>
        </w:rPr>
        <w:t xml:space="preserve"> </w:t>
      </w:r>
      <w:r>
        <w:rPr>
          <w:rFonts w:ascii="Times" w:eastAsia="SimSun" w:hAnsi="Times" w:cs="Times"/>
          <w:kern w:val="0"/>
          <w:sz w:val="32"/>
          <w:szCs w:val="32"/>
        </w:rPr>
        <w:t>3</w:t>
      </w:r>
      <w:r>
        <w:rPr>
          <w:rFonts w:ascii="SimSun" w:eastAsia="SimSun" w:hAnsi="Times" w:cs="SimSun"/>
          <w:kern w:val="0"/>
          <w:sz w:val="32"/>
          <w:szCs w:val="32"/>
        </w:rPr>
        <w:t>,</w:t>
      </w:r>
      <w:r>
        <w:rPr>
          <w:rFonts w:ascii="SimSun" w:eastAsia="SimSun" w:hAnsi="Times" w:cs="SimSun" w:hint="eastAsia"/>
          <w:kern w:val="0"/>
          <w:sz w:val="32"/>
          <w:szCs w:val="32"/>
        </w:rPr>
        <w:t>动态阈值此时的大小要比初始时高出</w:t>
      </w:r>
      <w:r>
        <w:rPr>
          <w:rFonts w:ascii="SimSun" w:eastAsia="SimSun" w:hAnsi="Times" w:cs="SimSun"/>
          <w:kern w:val="0"/>
          <w:sz w:val="32"/>
          <w:szCs w:val="32"/>
        </w:rPr>
        <w:t xml:space="preserve"> </w:t>
      </w:r>
      <w:r>
        <w:rPr>
          <w:rFonts w:ascii="Times" w:eastAsia="SimSun" w:hAnsi="Times" w:cs="Times"/>
          <w:i/>
          <w:iCs/>
          <w:kern w:val="0"/>
          <w:sz w:val="32"/>
          <w:szCs w:val="32"/>
        </w:rPr>
        <w:t xml:space="preserve">b </w:t>
      </w:r>
      <w:r>
        <w:rPr>
          <w:rFonts w:ascii="MS Mincho" w:eastAsia="MS Mincho" w:hAnsi="MS Mincho" w:cs="MS Mincho"/>
          <w:kern w:val="0"/>
          <w:sz w:val="32"/>
          <w:szCs w:val="32"/>
        </w:rPr>
        <w:t>∗</w:t>
      </w:r>
      <w:r>
        <w:rPr>
          <w:rFonts w:ascii="Times" w:eastAsia="SimSun" w:hAnsi="Times" w:cs="Times"/>
          <w:kern w:val="0"/>
          <w:sz w:val="32"/>
          <w:szCs w:val="32"/>
        </w:rPr>
        <w:t xml:space="preserve"> 3</w:t>
      </w:r>
      <w:r>
        <w:rPr>
          <w:rFonts w:ascii="SimSun" w:eastAsia="SimSun" w:hAnsi="Times" w:cs="SimSun"/>
          <w:kern w:val="0"/>
          <w:sz w:val="32"/>
          <w:szCs w:val="32"/>
        </w:rPr>
        <w:t>,</w:t>
      </w:r>
      <w:r>
        <w:rPr>
          <w:rFonts w:ascii="SimSun" w:eastAsia="SimSun" w:hAnsi="Times" w:cs="SimSun" w:hint="eastAsia"/>
          <w:kern w:val="0"/>
          <w:sz w:val="32"/>
          <w:szCs w:val="32"/>
        </w:rPr>
        <w:t>这</w:t>
      </w:r>
      <w:r>
        <w:rPr>
          <w:rFonts w:ascii="SimSun" w:eastAsia="SimSun" w:hAnsi="Times" w:cs="SimSun"/>
          <w:kern w:val="0"/>
          <w:sz w:val="32"/>
          <w:szCs w:val="32"/>
        </w:rPr>
        <w:t xml:space="preserve"> </w:t>
      </w:r>
      <w:r>
        <w:rPr>
          <w:rFonts w:ascii="SimSun" w:eastAsia="SimSun" w:hAnsi="Times" w:cs="SimSun" w:hint="eastAsia"/>
          <w:kern w:val="0"/>
          <w:sz w:val="32"/>
          <w:szCs w:val="32"/>
        </w:rPr>
        <w:t>就保障了路径切换的标准增大</w:t>
      </w:r>
      <w:r>
        <w:rPr>
          <w:rFonts w:ascii="SimSun" w:eastAsia="SimSun" w:hAnsi="Times" w:cs="SimSun"/>
          <w:kern w:val="0"/>
          <w:sz w:val="32"/>
          <w:szCs w:val="32"/>
        </w:rPr>
        <w:t>,</w:t>
      </w:r>
      <w:r>
        <w:rPr>
          <w:rFonts w:ascii="SimSun" w:eastAsia="SimSun" w:hAnsi="Times" w:cs="SimSun" w:hint="eastAsia"/>
          <w:kern w:val="0"/>
          <w:sz w:val="32"/>
          <w:szCs w:val="32"/>
        </w:rPr>
        <w:t>在</w:t>
      </w:r>
      <w:r>
        <w:rPr>
          <w:rFonts w:ascii="SimSun" w:eastAsia="SimSun" w:hAnsi="Times" w:cs="SimSun" w:hint="eastAsia"/>
          <w:kern w:val="0"/>
          <w:sz w:val="32"/>
          <w:szCs w:val="32"/>
        </w:rPr>
        <w:lastRenderedPageBreak/>
        <w:t>实验中表现为路径维持在路径</w:t>
      </w:r>
      <w:r>
        <w:rPr>
          <w:rFonts w:ascii="SimSun" w:eastAsia="SimSun" w:hAnsi="Times" w:cs="SimSun"/>
          <w:kern w:val="0"/>
          <w:sz w:val="32"/>
          <w:szCs w:val="32"/>
        </w:rPr>
        <w:t xml:space="preserve"> </w:t>
      </w:r>
      <w:r>
        <w:rPr>
          <w:rFonts w:ascii="Times" w:eastAsia="SimSun" w:hAnsi="Times" w:cs="Times"/>
          <w:kern w:val="0"/>
          <w:sz w:val="32"/>
          <w:szCs w:val="32"/>
        </w:rPr>
        <w:t xml:space="preserve">1-&gt;3-&gt;4 </w:t>
      </w:r>
      <w:r>
        <w:rPr>
          <w:rFonts w:ascii="SimSun" w:eastAsia="SimSun" w:hAnsi="Times" w:cs="SimSun" w:hint="eastAsia"/>
          <w:kern w:val="0"/>
          <w:sz w:val="32"/>
          <w:szCs w:val="32"/>
        </w:rPr>
        <w:t>上。如</w:t>
      </w:r>
      <w:r>
        <w:rPr>
          <w:rFonts w:ascii="SimSun" w:eastAsia="SimSun" w:hAnsi="Times" w:cs="SimSun"/>
          <w:kern w:val="0"/>
          <w:sz w:val="32"/>
          <w:szCs w:val="32"/>
        </w:rPr>
        <w:t xml:space="preserve"> </w:t>
      </w:r>
      <w:r>
        <w:rPr>
          <w:rFonts w:ascii="SimSun" w:eastAsia="SimSun" w:hAnsi="Times" w:cs="SimSun" w:hint="eastAsia"/>
          <w:kern w:val="0"/>
          <w:sz w:val="32"/>
          <w:szCs w:val="32"/>
        </w:rPr>
        <w:t>图</w:t>
      </w:r>
      <w:r>
        <w:rPr>
          <w:rFonts w:ascii="SimSun" w:eastAsia="SimSun" w:hAnsi="Times" w:cs="SimSun"/>
          <w:kern w:val="0"/>
          <w:sz w:val="32"/>
          <w:szCs w:val="32"/>
        </w:rPr>
        <w:t xml:space="preserve"> </w:t>
      </w:r>
      <w:r>
        <w:rPr>
          <w:rFonts w:ascii="Times" w:eastAsia="SimSun" w:hAnsi="Times" w:cs="Times"/>
          <w:kern w:val="0"/>
          <w:sz w:val="32"/>
          <w:szCs w:val="32"/>
        </w:rPr>
        <w:t xml:space="preserve">4.30(b) </w:t>
      </w:r>
      <w:r>
        <w:rPr>
          <w:rFonts w:ascii="SimSun" w:eastAsia="SimSun" w:hAnsi="Times" w:cs="SimSun" w:hint="eastAsia"/>
          <w:kern w:val="0"/>
          <w:sz w:val="32"/>
          <w:szCs w:val="32"/>
        </w:rPr>
        <w:t>所示</w:t>
      </w:r>
      <w:r>
        <w:rPr>
          <w:rFonts w:ascii="SimSun" w:eastAsia="SimSun" w:hAnsi="Times" w:cs="SimSun"/>
          <w:kern w:val="0"/>
          <w:sz w:val="32"/>
          <w:szCs w:val="32"/>
        </w:rPr>
        <w:t>,</w:t>
      </w:r>
      <w:r>
        <w:rPr>
          <w:rFonts w:ascii="SimSun" w:eastAsia="SimSun" w:hAnsi="Times" w:cs="SimSun" w:hint="eastAsia"/>
          <w:kern w:val="0"/>
          <w:sz w:val="32"/>
          <w:szCs w:val="32"/>
        </w:rPr>
        <w:t>途中路径编号</w:t>
      </w:r>
      <w:r>
        <w:rPr>
          <w:rFonts w:ascii="SimSun" w:eastAsia="SimSun" w:hAnsi="Times" w:cs="SimSun"/>
          <w:kern w:val="0"/>
          <w:sz w:val="32"/>
          <w:szCs w:val="32"/>
        </w:rPr>
        <w:t xml:space="preserve"> </w:t>
      </w:r>
      <w:r>
        <w:rPr>
          <w:rFonts w:ascii="Times" w:eastAsia="SimSun" w:hAnsi="Times" w:cs="Times"/>
          <w:kern w:val="0"/>
          <w:sz w:val="32"/>
          <w:szCs w:val="32"/>
        </w:rPr>
        <w:t xml:space="preserve">1 </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1-&gt;2-&gt;4</w:t>
      </w:r>
      <w:r>
        <w:rPr>
          <w:rFonts w:ascii="SimSun" w:eastAsia="SimSun" w:hAnsi="Times" w:cs="SimSun"/>
          <w:kern w:val="0"/>
          <w:sz w:val="32"/>
          <w:szCs w:val="32"/>
        </w:rPr>
        <w:t>,</w:t>
      </w:r>
      <w:r>
        <w:rPr>
          <w:rFonts w:ascii="Times" w:eastAsia="SimSun" w:hAnsi="Times" w:cs="Times"/>
          <w:kern w:val="0"/>
          <w:sz w:val="32"/>
          <w:szCs w:val="32"/>
        </w:rPr>
        <w:t xml:space="preserve">2 </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1-&gt;3-&gt;4</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77818B0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另一个可能的疑虑是当</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值不高</w:t>
      </w:r>
      <w:r>
        <w:rPr>
          <w:rFonts w:ascii="SimSun" w:eastAsia="SimSun" w:hAnsi="Times" w:cs="SimSun"/>
          <w:kern w:val="0"/>
          <w:sz w:val="32"/>
          <w:szCs w:val="32"/>
        </w:rPr>
        <w:t>,</w:t>
      </w:r>
      <w:r>
        <w:rPr>
          <w:rFonts w:ascii="SimSun" w:eastAsia="SimSun" w:hAnsi="Times" w:cs="SimSun" w:hint="eastAsia"/>
          <w:kern w:val="0"/>
          <w:sz w:val="32"/>
          <w:szCs w:val="32"/>
        </w:rPr>
        <w:t>但因为频繁切换后</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值升高</w:t>
      </w:r>
      <w:r>
        <w:rPr>
          <w:rFonts w:ascii="SimSun" w:eastAsia="SimSun" w:hAnsi="Times" w:cs="SimSun"/>
          <w:kern w:val="0"/>
          <w:sz w:val="32"/>
          <w:szCs w:val="32"/>
        </w:rPr>
        <w:t>,</w:t>
      </w:r>
      <w:r>
        <w:rPr>
          <w:rFonts w:ascii="SimSun" w:eastAsia="SimSun" w:hAnsi="Times" w:cs="SimSun" w:hint="eastAsia"/>
          <w:kern w:val="0"/>
          <w:sz w:val="32"/>
          <w:szCs w:val="32"/>
        </w:rPr>
        <w:t>导致动态阈</w:t>
      </w:r>
      <w:r>
        <w:rPr>
          <w:rFonts w:ascii="SimSun" w:eastAsia="SimSun" w:hAnsi="Times" w:cs="SimSun"/>
          <w:kern w:val="0"/>
          <w:sz w:val="32"/>
          <w:szCs w:val="32"/>
        </w:rPr>
        <w:t xml:space="preserve"> </w:t>
      </w:r>
      <w:r>
        <w:rPr>
          <w:rFonts w:ascii="SimSun" w:eastAsia="SimSun" w:hAnsi="Times" w:cs="SimSun" w:hint="eastAsia"/>
          <w:kern w:val="0"/>
          <w:sz w:val="32"/>
          <w:szCs w:val="32"/>
        </w:rPr>
        <w:t>值整体较大</w:t>
      </w:r>
      <w:r>
        <w:rPr>
          <w:rFonts w:ascii="SimSun" w:eastAsia="SimSun" w:hAnsi="Times" w:cs="SimSun"/>
          <w:kern w:val="0"/>
          <w:sz w:val="32"/>
          <w:szCs w:val="32"/>
        </w:rPr>
        <w:t>,</w:t>
      </w:r>
      <w:r>
        <w:rPr>
          <w:rFonts w:ascii="SimSun" w:eastAsia="SimSun" w:hAnsi="Times" w:cs="SimSun" w:hint="eastAsia"/>
          <w:kern w:val="0"/>
          <w:sz w:val="32"/>
          <w:szCs w:val="32"/>
        </w:rPr>
        <w:t>会不会导致此时即使出现一条</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值很高的路径</w:t>
      </w:r>
      <w:r>
        <w:rPr>
          <w:rFonts w:ascii="SimSun" w:eastAsia="SimSun" w:hAnsi="Times" w:cs="SimSun"/>
          <w:kern w:val="0"/>
          <w:sz w:val="32"/>
          <w:szCs w:val="32"/>
        </w:rPr>
        <w:t>,</w:t>
      </w:r>
      <w:r>
        <w:rPr>
          <w:rFonts w:ascii="SimSun" w:eastAsia="SimSun" w:hAnsi="Times" w:cs="SimSun" w:hint="eastAsia"/>
          <w:kern w:val="0"/>
          <w:sz w:val="32"/>
          <w:szCs w:val="32"/>
        </w:rPr>
        <w:t>仍然会受制于动态</w:t>
      </w:r>
      <w:r>
        <w:rPr>
          <w:rFonts w:ascii="SimSun" w:eastAsia="SimSun" w:hAnsi="Times" w:cs="SimSun"/>
          <w:kern w:val="0"/>
          <w:sz w:val="32"/>
          <w:szCs w:val="32"/>
        </w:rPr>
        <w:t xml:space="preserve"> </w:t>
      </w:r>
      <w:r>
        <w:rPr>
          <w:rFonts w:ascii="SimSun" w:eastAsia="SimSun" w:hAnsi="Times" w:cs="SimSun" w:hint="eastAsia"/>
          <w:kern w:val="0"/>
          <w:sz w:val="32"/>
          <w:szCs w:val="32"/>
        </w:rPr>
        <w:t>阈值而无法切换呢</w:t>
      </w:r>
      <w:r>
        <w:rPr>
          <w:rFonts w:ascii="SimSun" w:eastAsia="SimSun" w:hAnsi="Times" w:cs="SimSun"/>
          <w:kern w:val="0"/>
          <w:sz w:val="32"/>
          <w:szCs w:val="32"/>
        </w:rPr>
        <w:t>?</w:t>
      </w:r>
      <w:r>
        <w:rPr>
          <w:rFonts w:ascii="SimSun" w:eastAsia="SimSun" w:hAnsi="Times" w:cs="SimSun" w:hint="eastAsia"/>
          <w:kern w:val="0"/>
          <w:sz w:val="32"/>
          <w:szCs w:val="32"/>
        </w:rPr>
        <w:t>实际上</w:t>
      </w:r>
      <w:r>
        <w:rPr>
          <w:rFonts w:ascii="SimSun" w:eastAsia="SimSun" w:hAnsi="Times" w:cs="SimSun"/>
          <w:kern w:val="0"/>
          <w:sz w:val="32"/>
          <w:szCs w:val="32"/>
        </w:rPr>
        <w:t>,</w:t>
      </w:r>
      <w:r>
        <w:rPr>
          <w:rFonts w:ascii="SimSun" w:eastAsia="SimSun" w:hAnsi="Times" w:cs="SimSun" w:hint="eastAsia"/>
          <w:kern w:val="0"/>
          <w:sz w:val="32"/>
          <w:szCs w:val="32"/>
        </w:rPr>
        <w:t>在实际实验中如果</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w:t>
      </w:r>
      <w:r>
        <w:rPr>
          <w:rFonts w:ascii="SimSun" w:eastAsia="SimSun" w:hAnsi="Times" w:cs="SimSun"/>
          <w:kern w:val="0"/>
          <w:sz w:val="32"/>
          <w:szCs w:val="32"/>
        </w:rPr>
        <w:t>,</w:t>
      </w:r>
      <w:r>
        <w:rPr>
          <w:rFonts w:ascii="SimSun" w:eastAsia="SimSun" w:hAnsi="Times" w:cs="SimSun" w:hint="eastAsia"/>
          <w:kern w:val="0"/>
          <w:sz w:val="32"/>
          <w:szCs w:val="32"/>
        </w:rPr>
        <w:t>低那么</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值很难达到一</w:t>
      </w:r>
      <w:r>
        <w:rPr>
          <w:rFonts w:ascii="SimSun" w:eastAsia="SimSun" w:hAnsi="Times" w:cs="SimSun"/>
          <w:kern w:val="0"/>
          <w:sz w:val="32"/>
          <w:szCs w:val="32"/>
        </w:rPr>
        <w:t xml:space="preserve"> </w:t>
      </w:r>
      <w:r>
        <w:rPr>
          <w:rFonts w:ascii="SimSun" w:eastAsia="SimSun" w:hAnsi="Times" w:cs="SimSun" w:hint="eastAsia"/>
          <w:kern w:val="0"/>
          <w:sz w:val="32"/>
          <w:szCs w:val="32"/>
        </w:rPr>
        <w:t>个很大的值。假设此时两跳路径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值较低</w:t>
      </w:r>
      <w:r>
        <w:rPr>
          <w:rFonts w:ascii="SimSun" w:eastAsia="SimSun" w:hAnsi="Times" w:cs="SimSun"/>
          <w:kern w:val="0"/>
          <w:sz w:val="32"/>
          <w:szCs w:val="32"/>
        </w:rPr>
        <w:t>,</w:t>
      </w:r>
      <w:r>
        <w:rPr>
          <w:rFonts w:ascii="SimSun" w:eastAsia="SimSun" w:hAnsi="Times" w:cs="SimSun" w:hint="eastAsia"/>
          <w:kern w:val="0"/>
          <w:sz w:val="32"/>
          <w:szCs w:val="32"/>
        </w:rPr>
        <w:t>均在</w:t>
      </w:r>
      <w:r>
        <w:rPr>
          <w:rFonts w:ascii="SimSun" w:eastAsia="SimSun" w:hAnsi="Times" w:cs="SimSun"/>
          <w:kern w:val="0"/>
          <w:sz w:val="32"/>
          <w:szCs w:val="32"/>
        </w:rPr>
        <w:t xml:space="preserve"> </w:t>
      </w:r>
      <w:r>
        <w:rPr>
          <w:rFonts w:ascii="Times" w:eastAsia="SimSun" w:hAnsi="Times" w:cs="Times"/>
          <w:kern w:val="0"/>
          <w:sz w:val="32"/>
          <w:szCs w:val="32"/>
        </w:rPr>
        <w:t xml:space="preserve">150 </w:t>
      </w:r>
      <w:r>
        <w:rPr>
          <w:rFonts w:ascii="SimSun" w:eastAsia="SimSun" w:hAnsi="Times" w:cs="SimSun" w:hint="eastAsia"/>
          <w:kern w:val="0"/>
          <w:sz w:val="32"/>
          <w:szCs w:val="32"/>
        </w:rPr>
        <w:t>以下</w:t>
      </w:r>
      <w:r>
        <w:rPr>
          <w:rFonts w:ascii="SimSun" w:eastAsia="SimSun" w:hAnsi="Times" w:cs="SimSun"/>
          <w:kern w:val="0"/>
          <w:sz w:val="32"/>
          <w:szCs w:val="32"/>
        </w:rPr>
        <w:t>,</w:t>
      </w:r>
      <w:r>
        <w:rPr>
          <w:rFonts w:ascii="SimSun" w:eastAsia="SimSun" w:hAnsi="Times" w:cs="SimSun" w:hint="eastAsia"/>
          <w:kern w:val="0"/>
          <w:sz w:val="32"/>
          <w:szCs w:val="32"/>
        </w:rPr>
        <w:t>向同一条路径切换两</w:t>
      </w:r>
      <w:r>
        <w:rPr>
          <w:rFonts w:ascii="SimSun" w:eastAsia="SimSun" w:hAnsi="Times" w:cs="SimSun"/>
          <w:kern w:val="0"/>
          <w:sz w:val="32"/>
          <w:szCs w:val="32"/>
        </w:rPr>
        <w:t xml:space="preserve"> </w:t>
      </w:r>
      <w:r>
        <w:rPr>
          <w:rFonts w:ascii="SimSun" w:eastAsia="SimSun" w:hAnsi="Times" w:cs="SimSun" w:hint="eastAsia"/>
          <w:kern w:val="0"/>
          <w:sz w:val="32"/>
          <w:szCs w:val="32"/>
        </w:rPr>
        <w:t>次后该路径</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值为</w:t>
      </w:r>
      <w:r>
        <w:rPr>
          <w:rFonts w:ascii="SimSun" w:eastAsia="SimSun" w:hAnsi="Times" w:cs="SimSun"/>
          <w:kern w:val="0"/>
          <w:sz w:val="32"/>
          <w:szCs w:val="32"/>
        </w:rPr>
        <w:t xml:space="preserve"> </w:t>
      </w:r>
      <w:r>
        <w:rPr>
          <w:rFonts w:ascii="Times" w:eastAsia="SimSun" w:hAnsi="Times" w:cs="Times"/>
          <w:kern w:val="0"/>
          <w:sz w:val="32"/>
          <w:szCs w:val="32"/>
        </w:rPr>
        <w:t>2</w:t>
      </w:r>
      <w:r>
        <w:rPr>
          <w:rFonts w:ascii="SimSun" w:eastAsia="SimSun" w:hAnsi="Times" w:cs="SimSun" w:hint="eastAsia"/>
          <w:kern w:val="0"/>
          <w:sz w:val="32"/>
          <w:szCs w:val="32"/>
        </w:rPr>
        <w:t>。此时动态阈值就会显著提高</w:t>
      </w:r>
      <w:r>
        <w:rPr>
          <w:rFonts w:ascii="SimSun" w:eastAsia="SimSun" w:hAnsi="Times" w:cs="SimSun"/>
          <w:kern w:val="0"/>
          <w:sz w:val="32"/>
          <w:szCs w:val="32"/>
        </w:rPr>
        <w:t xml:space="preserve"> </w:t>
      </w:r>
      <w:r>
        <w:rPr>
          <w:rFonts w:ascii="Times" w:eastAsia="SimSun" w:hAnsi="Times" w:cs="Times"/>
          <w:i/>
          <w:iCs/>
          <w:kern w:val="0"/>
          <w:sz w:val="32"/>
          <w:szCs w:val="32"/>
        </w:rPr>
        <w:t xml:space="preserve">b </w:t>
      </w:r>
      <w:r>
        <w:rPr>
          <w:rFonts w:ascii="MS Mincho" w:eastAsia="MS Mincho" w:hAnsi="MS Mincho" w:cs="MS Mincho"/>
          <w:kern w:val="0"/>
          <w:sz w:val="32"/>
          <w:szCs w:val="32"/>
        </w:rPr>
        <w:t>∗</w:t>
      </w:r>
      <w:r>
        <w:rPr>
          <w:rFonts w:ascii="Times" w:eastAsia="SimSun" w:hAnsi="Times" w:cs="Times"/>
          <w:kern w:val="0"/>
          <w:sz w:val="32"/>
          <w:szCs w:val="32"/>
        </w:rPr>
        <w:t xml:space="preserve"> 2</w:t>
      </w:r>
      <w:r>
        <w:rPr>
          <w:rFonts w:ascii="SimSun" w:eastAsia="SimSun" w:hAnsi="Times" w:cs="SimSun"/>
          <w:kern w:val="0"/>
          <w:sz w:val="32"/>
          <w:szCs w:val="32"/>
        </w:rPr>
        <w:t>,</w:t>
      </w:r>
      <w:r>
        <w:rPr>
          <w:rFonts w:ascii="SimSun" w:eastAsia="SimSun" w:hAnsi="Times" w:cs="SimSun" w:hint="eastAsia"/>
          <w:kern w:val="0"/>
          <w:sz w:val="32"/>
          <w:szCs w:val="32"/>
        </w:rPr>
        <w:t>如果再次切换后</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值必</w:t>
      </w:r>
      <w:r>
        <w:rPr>
          <w:rFonts w:ascii="SimSun" w:eastAsia="SimSun" w:hAnsi="Times" w:cs="SimSun"/>
          <w:kern w:val="0"/>
          <w:sz w:val="32"/>
          <w:szCs w:val="32"/>
        </w:rPr>
        <w:t xml:space="preserve"> </w:t>
      </w:r>
      <w:r>
        <w:rPr>
          <w:rFonts w:ascii="SimSun" w:eastAsia="SimSun" w:hAnsi="Times" w:cs="SimSun" w:hint="eastAsia"/>
          <w:kern w:val="0"/>
          <w:sz w:val="32"/>
          <w:szCs w:val="32"/>
        </w:rPr>
        <w:t>然已经达到一个较高的水平。</w:t>
      </w:r>
      <w:r>
        <w:rPr>
          <w:rFonts w:ascii="SimSun" w:eastAsia="SimSun" w:hAnsi="Times" w:cs="SimSun"/>
          <w:kern w:val="0"/>
          <w:sz w:val="32"/>
          <w:szCs w:val="32"/>
        </w:rPr>
        <w:t xml:space="preserve"> </w:t>
      </w:r>
    </w:p>
    <w:p w14:paraId="3FBEBB85"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0"/>
          <w:szCs w:val="30"/>
        </w:rPr>
        <w:t xml:space="preserve">B. </w:t>
      </w:r>
      <w:r>
        <w:rPr>
          <w:rFonts w:ascii="SimHei" w:eastAsia="SimHei" w:hAnsi="Times" w:cs="SimHei" w:hint="eastAsia"/>
          <w:kern w:val="0"/>
          <w:sz w:val="32"/>
          <w:szCs w:val="32"/>
        </w:rPr>
        <w:t>各项参数对动态阈值的影响</w:t>
      </w:r>
      <w:r>
        <w:rPr>
          <w:rFonts w:ascii="SimHei" w:eastAsia="SimHei" w:hAnsi="Times" w:cs="SimHei"/>
          <w:kern w:val="0"/>
          <w:sz w:val="32"/>
          <w:szCs w:val="32"/>
        </w:rPr>
        <w:t xml:space="preserve"> </w:t>
      </w:r>
    </w:p>
    <w:p w14:paraId="132CB775"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参数影响之</w:t>
      </w:r>
      <w:r>
        <w:rPr>
          <w:rFonts w:ascii="SimHei" w:eastAsia="SimHei" w:hAnsi="Times" w:cs="SimHei"/>
          <w:kern w:val="0"/>
          <w:sz w:val="32"/>
          <w:szCs w:val="32"/>
        </w:rPr>
        <w:t xml:space="preserve"> </w:t>
      </w:r>
      <w:r>
        <w:rPr>
          <w:rFonts w:ascii="Times" w:eastAsia="SimHei" w:hAnsi="Times" w:cs="Times"/>
          <w:b/>
          <w:bCs/>
          <w:kern w:val="0"/>
          <w:sz w:val="32"/>
          <w:szCs w:val="32"/>
        </w:rPr>
        <w:t>a</w:t>
      </w:r>
      <w:r>
        <w:rPr>
          <w:rFonts w:ascii="SimSun" w:eastAsia="SimSun" w:hAnsi="Times" w:cs="SimSun" w:hint="eastAsia"/>
          <w:kern w:val="0"/>
          <w:sz w:val="32"/>
          <w:szCs w:val="32"/>
        </w:rPr>
        <w:t>。</w:t>
      </w:r>
      <w:r>
        <w:rPr>
          <w:rFonts w:ascii="Times" w:eastAsia="SimSun" w:hAnsi="Times" w:cs="Times"/>
          <w:i/>
          <w:iCs/>
          <w:kern w:val="0"/>
          <w:sz w:val="32"/>
          <w:szCs w:val="32"/>
        </w:rPr>
        <w:t xml:space="preserve">a </w:t>
      </w:r>
      <w:r>
        <w:rPr>
          <w:rFonts w:ascii="SimSun" w:eastAsia="SimSun" w:hAnsi="Times" w:cs="SimSun" w:hint="eastAsia"/>
          <w:kern w:val="0"/>
          <w:sz w:val="32"/>
          <w:szCs w:val="32"/>
        </w:rPr>
        <w:t>的作用是根据</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值的不同</w:t>
      </w:r>
      <w:r>
        <w:rPr>
          <w:rFonts w:ascii="SimSun" w:eastAsia="SimSun" w:hAnsi="Times" w:cs="SimSun"/>
          <w:kern w:val="0"/>
          <w:sz w:val="32"/>
          <w:szCs w:val="32"/>
        </w:rPr>
        <w:t>,</w:t>
      </w:r>
      <w:r>
        <w:rPr>
          <w:rFonts w:ascii="SimSun" w:eastAsia="SimSun" w:hAnsi="Times" w:cs="SimSun" w:hint="eastAsia"/>
          <w:kern w:val="0"/>
          <w:sz w:val="32"/>
          <w:szCs w:val="32"/>
        </w:rPr>
        <w:t>调整动态阈值的大小。当</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值较小时</w:t>
      </w:r>
      <w:r>
        <w:rPr>
          <w:rFonts w:ascii="SimSun" w:eastAsia="SimSun" w:hAnsi="Times" w:cs="SimSun"/>
          <w:kern w:val="0"/>
          <w:sz w:val="32"/>
          <w:szCs w:val="32"/>
        </w:rPr>
        <w:t>,</w:t>
      </w:r>
      <w:r>
        <w:rPr>
          <w:rFonts w:ascii="SimSun" w:eastAsia="SimSun" w:hAnsi="Times" w:cs="SimSun" w:hint="eastAsia"/>
          <w:kern w:val="0"/>
          <w:sz w:val="32"/>
          <w:szCs w:val="32"/>
        </w:rPr>
        <w:t>倾向于更快的切换到较好的链路上</w:t>
      </w:r>
      <w:r>
        <w:rPr>
          <w:rFonts w:ascii="SimSun" w:eastAsia="SimSun" w:hAnsi="Times" w:cs="SimSun"/>
          <w:kern w:val="0"/>
          <w:sz w:val="32"/>
          <w:szCs w:val="32"/>
        </w:rPr>
        <w:t>,</w:t>
      </w:r>
      <w:r>
        <w:rPr>
          <w:rFonts w:ascii="SimSun" w:eastAsia="SimSun" w:hAnsi="Times" w:cs="SimSun" w:hint="eastAsia"/>
          <w:kern w:val="0"/>
          <w:sz w:val="32"/>
          <w:szCs w:val="32"/>
        </w:rPr>
        <w:t>因为此时链路无法很好的支持数</w:t>
      </w:r>
      <w:r>
        <w:rPr>
          <w:rFonts w:ascii="SimSun" w:eastAsia="SimSun" w:hAnsi="Times" w:cs="SimSun"/>
          <w:kern w:val="0"/>
          <w:sz w:val="32"/>
          <w:szCs w:val="32"/>
        </w:rPr>
        <w:t xml:space="preserve"> </w:t>
      </w:r>
      <w:r>
        <w:rPr>
          <w:rFonts w:ascii="SimSun" w:eastAsia="SimSun" w:hAnsi="Times" w:cs="SimSun" w:hint="eastAsia"/>
          <w:kern w:val="0"/>
          <w:sz w:val="32"/>
          <w:szCs w:val="32"/>
        </w:rPr>
        <w:t>据传输。动态阈值变小会导致一定时间的路由波动的可能性</w:t>
      </w:r>
      <w:r>
        <w:rPr>
          <w:rFonts w:ascii="SimSun" w:eastAsia="SimSun" w:hAnsi="Times" w:cs="SimSun"/>
          <w:kern w:val="0"/>
          <w:sz w:val="32"/>
          <w:szCs w:val="32"/>
        </w:rPr>
        <w:t>,</w:t>
      </w:r>
      <w:r>
        <w:rPr>
          <w:rFonts w:ascii="SimSun" w:eastAsia="SimSun" w:hAnsi="Times" w:cs="SimSun" w:hint="eastAsia"/>
          <w:kern w:val="0"/>
          <w:sz w:val="32"/>
          <w:szCs w:val="32"/>
        </w:rPr>
        <w:t>关于波动的抑制可</w:t>
      </w:r>
      <w:r>
        <w:rPr>
          <w:rFonts w:ascii="SimSun" w:eastAsia="SimSun" w:hAnsi="Times" w:cs="SimSun"/>
          <w:kern w:val="0"/>
          <w:sz w:val="32"/>
          <w:szCs w:val="32"/>
        </w:rPr>
        <w:t xml:space="preserve"> </w:t>
      </w:r>
      <w:r>
        <w:rPr>
          <w:rFonts w:ascii="SimSun" w:eastAsia="SimSun" w:hAnsi="Times" w:cs="SimSun" w:hint="eastAsia"/>
          <w:kern w:val="0"/>
          <w:sz w:val="32"/>
          <w:szCs w:val="32"/>
        </w:rPr>
        <w:t>以通过</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值来调节。另一方面</w:t>
      </w:r>
      <w:r>
        <w:rPr>
          <w:rFonts w:ascii="SimSun" w:eastAsia="SimSun" w:hAnsi="Times" w:cs="SimSun"/>
          <w:kern w:val="0"/>
          <w:sz w:val="32"/>
          <w:szCs w:val="32"/>
        </w:rPr>
        <w:t>,</w:t>
      </w:r>
      <w:r>
        <w:rPr>
          <w:rFonts w:ascii="SimSun" w:eastAsia="SimSun" w:hAnsi="Times" w:cs="SimSun" w:hint="eastAsia"/>
          <w:kern w:val="0"/>
          <w:sz w:val="32"/>
          <w:szCs w:val="32"/>
        </w:rPr>
        <w:t>当</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值较大</w:t>
      </w:r>
      <w:r>
        <w:rPr>
          <w:rFonts w:ascii="SimSun" w:eastAsia="SimSun" w:hAnsi="Times" w:cs="SimSun"/>
          <w:kern w:val="0"/>
          <w:sz w:val="32"/>
          <w:szCs w:val="32"/>
        </w:rPr>
        <w:t>,</w:t>
      </w:r>
      <w:r>
        <w:rPr>
          <w:rFonts w:ascii="SimSun" w:eastAsia="SimSun" w:hAnsi="Times" w:cs="SimSun" w:hint="eastAsia"/>
          <w:kern w:val="0"/>
          <w:sz w:val="32"/>
          <w:szCs w:val="32"/>
        </w:rPr>
        <w:t>此时显然链路足以支撑当前数据的</w:t>
      </w:r>
      <w:r>
        <w:rPr>
          <w:rFonts w:ascii="SimSun" w:eastAsia="SimSun" w:hAnsi="Times" w:cs="SimSun"/>
          <w:kern w:val="0"/>
          <w:sz w:val="32"/>
          <w:szCs w:val="32"/>
        </w:rPr>
        <w:t xml:space="preserve"> </w:t>
      </w:r>
      <w:r>
        <w:rPr>
          <w:rFonts w:ascii="SimSun" w:eastAsia="SimSun" w:hAnsi="Times" w:cs="SimSun" w:hint="eastAsia"/>
          <w:kern w:val="0"/>
          <w:sz w:val="32"/>
          <w:szCs w:val="32"/>
        </w:rPr>
        <w:t>正常传输</w:t>
      </w:r>
      <w:r>
        <w:rPr>
          <w:rFonts w:ascii="SimSun" w:eastAsia="SimSun" w:hAnsi="Times" w:cs="SimSun"/>
          <w:kern w:val="0"/>
          <w:sz w:val="32"/>
          <w:szCs w:val="32"/>
        </w:rPr>
        <w:t>,</w:t>
      </w:r>
      <w:r>
        <w:rPr>
          <w:rFonts w:ascii="SimSun" w:eastAsia="SimSun" w:hAnsi="Times" w:cs="SimSun" w:hint="eastAsia"/>
          <w:kern w:val="0"/>
          <w:sz w:val="32"/>
          <w:szCs w:val="32"/>
        </w:rPr>
        <w:t>因此倾向于保持在该条链路上</w:t>
      </w:r>
      <w:r>
        <w:rPr>
          <w:rFonts w:ascii="SimSun" w:eastAsia="SimSun" w:hAnsi="Times" w:cs="SimSun"/>
          <w:kern w:val="0"/>
          <w:sz w:val="32"/>
          <w:szCs w:val="32"/>
        </w:rPr>
        <w:t>,</w:t>
      </w:r>
      <w:r>
        <w:rPr>
          <w:rFonts w:ascii="SimSun" w:eastAsia="SimSun" w:hAnsi="Times" w:cs="SimSun" w:hint="eastAsia"/>
          <w:kern w:val="0"/>
          <w:sz w:val="32"/>
          <w:szCs w:val="32"/>
        </w:rPr>
        <w:t>即使此时存在一个更好的链路也可以</w:t>
      </w:r>
      <w:r>
        <w:rPr>
          <w:rFonts w:ascii="SimSun" w:eastAsia="SimSun" w:hAnsi="Times" w:cs="SimSun"/>
          <w:kern w:val="0"/>
          <w:sz w:val="32"/>
          <w:szCs w:val="32"/>
        </w:rPr>
        <w:t xml:space="preserve"> </w:t>
      </w:r>
    </w:p>
    <w:p w14:paraId="3586CAB0"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暂不考虑。</w:t>
      </w:r>
      <w:r>
        <w:rPr>
          <w:rFonts w:ascii="Times" w:eastAsia="SimSun" w:hAnsi="Times" w:cs="Times"/>
          <w:kern w:val="0"/>
          <w:sz w:val="32"/>
          <w:szCs w:val="32"/>
        </w:rPr>
        <w:t xml:space="preserve">a </w:t>
      </w:r>
      <w:r>
        <w:rPr>
          <w:rFonts w:ascii="SimSun" w:eastAsia="SimSun" w:hAnsi="Times" w:cs="SimSun" w:hint="eastAsia"/>
          <w:kern w:val="0"/>
          <w:sz w:val="32"/>
          <w:szCs w:val="32"/>
        </w:rPr>
        <w:t>取值偏小时会导致</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收敛速度慢</w:t>
      </w:r>
      <w:r>
        <w:rPr>
          <w:rFonts w:ascii="SimSun" w:eastAsia="SimSun" w:hAnsi="Times" w:cs="SimSun"/>
          <w:kern w:val="0"/>
          <w:sz w:val="32"/>
          <w:szCs w:val="32"/>
        </w:rPr>
        <w:t>,</w:t>
      </w:r>
      <w:r>
        <w:rPr>
          <w:rFonts w:ascii="SimSun" w:eastAsia="SimSun" w:hAnsi="Times" w:cs="SimSun" w:hint="eastAsia"/>
          <w:kern w:val="0"/>
          <w:sz w:val="32"/>
          <w:szCs w:val="32"/>
        </w:rPr>
        <w:t>偏大则可能导致无法收敛到合理的</w:t>
      </w:r>
      <w:r>
        <w:rPr>
          <w:rFonts w:ascii="SimSun" w:eastAsia="SimSun" w:hAnsi="Times" w:cs="SimSun"/>
          <w:kern w:val="0"/>
          <w:sz w:val="32"/>
          <w:szCs w:val="32"/>
        </w:rPr>
        <w:t xml:space="preserve"> </w:t>
      </w:r>
      <w:r>
        <w:rPr>
          <w:rFonts w:ascii="SimSun" w:eastAsia="SimSun" w:hAnsi="Times" w:cs="SimSun" w:hint="eastAsia"/>
          <w:kern w:val="0"/>
          <w:sz w:val="32"/>
          <w:szCs w:val="32"/>
        </w:rPr>
        <w:t>值。实践中一般建议取值范围为</w:t>
      </w:r>
      <w:r>
        <w:rPr>
          <w:rFonts w:ascii="SimSun" w:eastAsia="SimSun" w:hAnsi="Times" w:cs="SimSun"/>
          <w:kern w:val="0"/>
          <w:sz w:val="32"/>
          <w:szCs w:val="32"/>
        </w:rPr>
        <w:t xml:space="preserve"> </w:t>
      </w:r>
      <w:r>
        <w:rPr>
          <w:rFonts w:ascii="Times" w:eastAsia="SimSun" w:hAnsi="Times" w:cs="Times"/>
          <w:kern w:val="0"/>
          <w:sz w:val="32"/>
          <w:szCs w:val="32"/>
        </w:rPr>
        <w:t>[2, 3]</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0F1A8AD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参数影响之</w:t>
      </w:r>
      <w:r>
        <w:rPr>
          <w:rFonts w:ascii="SimHei" w:eastAsia="SimHei" w:hAnsi="Times" w:cs="SimHei"/>
          <w:kern w:val="0"/>
          <w:sz w:val="32"/>
          <w:szCs w:val="32"/>
        </w:rPr>
        <w:t xml:space="preserve"> </w:t>
      </w:r>
      <w:r>
        <w:rPr>
          <w:rFonts w:ascii="Times" w:eastAsia="SimHei" w:hAnsi="Times" w:cs="Times"/>
          <w:b/>
          <w:bCs/>
          <w:kern w:val="0"/>
          <w:sz w:val="32"/>
          <w:szCs w:val="32"/>
        </w:rPr>
        <w:t>b</w:t>
      </w:r>
      <w:r>
        <w:rPr>
          <w:rFonts w:ascii="SimSun" w:eastAsia="SimSun" w:hAnsi="Times" w:cs="SimSun" w:hint="eastAsia"/>
          <w:kern w:val="0"/>
          <w:sz w:val="32"/>
          <w:szCs w:val="32"/>
        </w:rPr>
        <w:t>。</w:t>
      </w:r>
      <w:r>
        <w:rPr>
          <w:rFonts w:ascii="Times" w:eastAsia="SimSun" w:hAnsi="Times" w:cs="Times"/>
          <w:i/>
          <w:iCs/>
          <w:kern w:val="0"/>
          <w:sz w:val="32"/>
          <w:szCs w:val="32"/>
        </w:rPr>
        <w:t xml:space="preserve">b </w:t>
      </w:r>
      <w:r>
        <w:rPr>
          <w:rFonts w:ascii="SimSun" w:eastAsia="SimSun" w:hAnsi="Times" w:cs="SimSun" w:hint="eastAsia"/>
          <w:kern w:val="0"/>
          <w:sz w:val="32"/>
          <w:szCs w:val="32"/>
        </w:rPr>
        <w:t>的作用是辅助</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值达到合理的收敛速度</w:t>
      </w:r>
      <w:r>
        <w:rPr>
          <w:rFonts w:ascii="SimSun" w:eastAsia="SimSun" w:hAnsi="Times" w:cs="SimSun"/>
          <w:kern w:val="0"/>
          <w:sz w:val="32"/>
          <w:szCs w:val="32"/>
        </w:rPr>
        <w:t>,</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i/>
          <w:iCs/>
          <w:kern w:val="0"/>
          <w:sz w:val="32"/>
          <w:szCs w:val="32"/>
        </w:rPr>
        <w:t xml:space="preserve">a </w:t>
      </w:r>
      <w:r>
        <w:rPr>
          <w:rFonts w:ascii="SimSun" w:eastAsia="SimSun" w:hAnsi="Times" w:cs="SimSun" w:hint="eastAsia"/>
          <w:kern w:val="0"/>
          <w:sz w:val="32"/>
          <w:szCs w:val="32"/>
        </w:rPr>
        <w:t>类似</w:t>
      </w:r>
      <w:r>
        <w:rPr>
          <w:rFonts w:ascii="SimSun" w:eastAsia="SimSun" w:hAnsi="Times" w:cs="SimSun"/>
          <w:kern w:val="0"/>
          <w:sz w:val="32"/>
          <w:szCs w:val="32"/>
        </w:rPr>
        <w:t>,</w:t>
      </w:r>
      <w:r>
        <w:rPr>
          <w:rFonts w:ascii="SimSun" w:eastAsia="SimSun" w:hAnsi="Times" w:cs="SimSun" w:hint="eastAsia"/>
          <w:kern w:val="0"/>
          <w:sz w:val="32"/>
          <w:szCs w:val="32"/>
        </w:rPr>
        <w:t>如果取</w:t>
      </w:r>
      <w:r>
        <w:rPr>
          <w:rFonts w:ascii="SimSun" w:eastAsia="SimSun" w:hAnsi="Times" w:cs="SimSun"/>
          <w:kern w:val="0"/>
          <w:sz w:val="32"/>
          <w:szCs w:val="32"/>
        </w:rPr>
        <w:t xml:space="preserve"> </w:t>
      </w:r>
      <w:r>
        <w:rPr>
          <w:rFonts w:ascii="SimSun" w:eastAsia="SimSun" w:hAnsi="Times" w:cs="SimSun" w:hint="eastAsia"/>
          <w:kern w:val="0"/>
          <w:sz w:val="32"/>
          <w:szCs w:val="32"/>
        </w:rPr>
        <w:t>值偏小会导致</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收敛速度慢</w:t>
      </w:r>
      <w:r>
        <w:rPr>
          <w:rFonts w:ascii="SimSun" w:eastAsia="SimSun" w:hAnsi="Times" w:cs="SimSun"/>
          <w:kern w:val="0"/>
          <w:sz w:val="32"/>
          <w:szCs w:val="32"/>
        </w:rPr>
        <w:t>,</w:t>
      </w:r>
      <w:r>
        <w:rPr>
          <w:rFonts w:ascii="SimSun" w:eastAsia="SimSun" w:hAnsi="Times" w:cs="SimSun" w:hint="eastAsia"/>
          <w:kern w:val="0"/>
          <w:sz w:val="32"/>
          <w:szCs w:val="32"/>
        </w:rPr>
        <w:t>取值偏大则会导致</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无法收敛到合理值。实践中一</w:t>
      </w:r>
      <w:r>
        <w:rPr>
          <w:rFonts w:ascii="SimSun" w:eastAsia="SimSun" w:hAnsi="Times" w:cs="SimSun"/>
          <w:kern w:val="0"/>
          <w:sz w:val="32"/>
          <w:szCs w:val="32"/>
        </w:rPr>
        <w:t xml:space="preserve"> </w:t>
      </w:r>
      <w:r>
        <w:rPr>
          <w:rFonts w:ascii="SimSun" w:eastAsia="SimSun" w:hAnsi="Times" w:cs="SimSun" w:hint="eastAsia"/>
          <w:kern w:val="0"/>
          <w:sz w:val="32"/>
          <w:szCs w:val="32"/>
        </w:rPr>
        <w:t>般建议取值范围为</w:t>
      </w:r>
      <w:r>
        <w:rPr>
          <w:rFonts w:ascii="SimSun" w:eastAsia="SimSun" w:hAnsi="Times" w:cs="SimSun"/>
          <w:kern w:val="0"/>
          <w:sz w:val="32"/>
          <w:szCs w:val="32"/>
        </w:rPr>
        <w:t xml:space="preserve"> </w:t>
      </w:r>
      <w:r>
        <w:rPr>
          <w:rFonts w:ascii="Times" w:eastAsia="SimSun" w:hAnsi="Times" w:cs="Times"/>
          <w:kern w:val="0"/>
          <w:sz w:val="32"/>
          <w:szCs w:val="32"/>
        </w:rPr>
        <w:t>[4, 6]</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084D503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参数影响之</w:t>
      </w:r>
      <w:r>
        <w:rPr>
          <w:rFonts w:ascii="SimHei" w:eastAsia="SimHei" w:hAnsi="Times" w:cs="SimHei"/>
          <w:kern w:val="0"/>
          <w:sz w:val="32"/>
          <w:szCs w:val="32"/>
        </w:rPr>
        <w:t xml:space="preserve"> </w:t>
      </w:r>
      <w:r>
        <w:rPr>
          <w:rFonts w:ascii="Times" w:eastAsia="SimHei" w:hAnsi="Times" w:cs="Times"/>
          <w:b/>
          <w:bCs/>
          <w:kern w:val="0"/>
          <w:sz w:val="32"/>
          <w:szCs w:val="32"/>
        </w:rPr>
        <w:t>c</w:t>
      </w:r>
      <w:r>
        <w:rPr>
          <w:rFonts w:ascii="SimSun" w:eastAsia="SimSun" w:hAnsi="Times" w:cs="SimSun" w:hint="eastAsia"/>
          <w:kern w:val="0"/>
          <w:sz w:val="32"/>
          <w:szCs w:val="32"/>
        </w:rPr>
        <w:t>。</w:t>
      </w:r>
      <w:r>
        <w:rPr>
          <w:rFonts w:ascii="Times" w:eastAsia="SimSun" w:hAnsi="Times" w:cs="Times"/>
          <w:i/>
          <w:iCs/>
          <w:kern w:val="0"/>
          <w:sz w:val="32"/>
          <w:szCs w:val="32"/>
        </w:rPr>
        <w:t xml:space="preserve">c </w:t>
      </w:r>
      <w:r>
        <w:rPr>
          <w:rFonts w:ascii="SimSun" w:eastAsia="SimSun" w:hAnsi="Times" w:cs="SimSun" w:hint="eastAsia"/>
          <w:kern w:val="0"/>
          <w:sz w:val="32"/>
          <w:szCs w:val="32"/>
        </w:rPr>
        <w:t>的作用是当链路出现波动的时候起抑制作用</w:t>
      </w:r>
      <w:r>
        <w:rPr>
          <w:rFonts w:ascii="SimSun" w:eastAsia="SimSun" w:hAnsi="Times" w:cs="SimSun"/>
          <w:kern w:val="0"/>
          <w:sz w:val="32"/>
          <w:szCs w:val="32"/>
        </w:rPr>
        <w:t>,</w:t>
      </w:r>
      <w:r>
        <w:rPr>
          <w:rFonts w:ascii="SimSun" w:eastAsia="SimSun" w:hAnsi="Times" w:cs="SimSun" w:hint="eastAsia"/>
          <w:kern w:val="0"/>
          <w:sz w:val="32"/>
          <w:szCs w:val="32"/>
        </w:rPr>
        <w:t>比如当</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 xml:space="preserve"> </w:t>
      </w:r>
      <w:r>
        <w:rPr>
          <w:rFonts w:ascii="SimSun" w:eastAsia="SimSun" w:hAnsi="Times" w:cs="SimSun" w:hint="eastAsia"/>
          <w:kern w:val="0"/>
          <w:sz w:val="32"/>
          <w:szCs w:val="32"/>
        </w:rPr>
        <w:t>较小导致</w:t>
      </w:r>
      <w:r>
        <w:rPr>
          <w:rFonts w:ascii="SimSun" w:eastAsia="SimSun" w:hAnsi="Times" w:cs="SimSun"/>
          <w:kern w:val="0"/>
          <w:sz w:val="32"/>
          <w:szCs w:val="32"/>
        </w:rPr>
        <w:t xml:space="preserve"> </w:t>
      </w:r>
      <w:r>
        <w:rPr>
          <w:rFonts w:ascii="Times" w:eastAsia="SimSun" w:hAnsi="Times" w:cs="Times"/>
          <w:i/>
          <w:iCs/>
          <w:kern w:val="0"/>
          <w:sz w:val="32"/>
          <w:szCs w:val="32"/>
        </w:rPr>
        <w:t xml:space="preserve">a </w:t>
      </w:r>
      <w:r>
        <w:rPr>
          <w:rFonts w:ascii="SimSun" w:eastAsia="SimSun" w:hAnsi="Times" w:cs="SimSun" w:hint="eastAsia"/>
          <w:kern w:val="0"/>
          <w:sz w:val="32"/>
          <w:szCs w:val="32"/>
        </w:rPr>
        <w:t>值较小进而导致链路波动时</w:t>
      </w:r>
      <w:r>
        <w:rPr>
          <w:rFonts w:ascii="SimSun" w:eastAsia="SimSun" w:hAnsi="Times" w:cs="SimSun"/>
          <w:kern w:val="0"/>
          <w:sz w:val="32"/>
          <w:szCs w:val="32"/>
        </w:rPr>
        <w:t>,</w:t>
      </w:r>
      <w:r>
        <w:rPr>
          <w:rFonts w:ascii="SimSun" w:eastAsia="SimSun" w:hAnsi="Times" w:cs="SimSun" w:hint="eastAsia"/>
          <w:kern w:val="0"/>
          <w:sz w:val="32"/>
          <w:szCs w:val="32"/>
        </w:rPr>
        <w:lastRenderedPageBreak/>
        <w:t>在链路波动的过程中</w:t>
      </w:r>
      <w:r>
        <w:rPr>
          <w:rFonts w:ascii="SimSun" w:eastAsia="SimSun" w:hAnsi="Times" w:cs="SimSun"/>
          <w:kern w:val="0"/>
          <w:sz w:val="32"/>
          <w:szCs w:val="32"/>
        </w:rPr>
        <w:t>,</w:t>
      </w:r>
      <w:r>
        <w:rPr>
          <w:rFonts w:ascii="SimSun" w:eastAsia="SimSun" w:hAnsi="Times" w:cs="SimSun" w:hint="eastAsia"/>
          <w:kern w:val="0"/>
          <w:sz w:val="32"/>
          <w:szCs w:val="32"/>
        </w:rPr>
        <w:t>每一次切换相应</w:t>
      </w:r>
      <w:r>
        <w:rPr>
          <w:rFonts w:ascii="SimSun" w:eastAsia="SimSun" w:hAnsi="Times" w:cs="SimSun"/>
          <w:kern w:val="0"/>
          <w:sz w:val="32"/>
          <w:szCs w:val="32"/>
        </w:rPr>
        <w:t xml:space="preserve"> </w:t>
      </w:r>
      <w:r>
        <w:rPr>
          <w:rFonts w:ascii="SimSun" w:eastAsia="SimSun" w:hAnsi="Times" w:cs="SimSun" w:hint="eastAsia"/>
          <w:kern w:val="0"/>
          <w:sz w:val="32"/>
          <w:szCs w:val="32"/>
        </w:rPr>
        <w:t>链路上的</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值都会增加</w:t>
      </w:r>
      <w:r>
        <w:rPr>
          <w:rFonts w:ascii="SimSun" w:eastAsia="SimSun" w:hAnsi="Times" w:cs="SimSun"/>
          <w:kern w:val="0"/>
          <w:sz w:val="32"/>
          <w:szCs w:val="32"/>
        </w:rPr>
        <w:t>,</w:t>
      </w:r>
      <w:r>
        <w:rPr>
          <w:rFonts w:ascii="SimSun" w:eastAsia="SimSun" w:hAnsi="Times" w:cs="SimSun" w:hint="eastAsia"/>
          <w:kern w:val="0"/>
          <w:sz w:val="32"/>
          <w:szCs w:val="32"/>
        </w:rPr>
        <w:t>而</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值的增加会带动动态阈值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的增加</w:t>
      </w:r>
      <w:r>
        <w:rPr>
          <w:rFonts w:ascii="SimSun" w:eastAsia="SimSun" w:hAnsi="Times" w:cs="SimSun"/>
          <w:kern w:val="0"/>
          <w:sz w:val="32"/>
          <w:szCs w:val="32"/>
        </w:rPr>
        <w:t>,</w:t>
      </w:r>
      <w:r>
        <w:rPr>
          <w:rFonts w:ascii="SimSun" w:eastAsia="SimSun" w:hAnsi="Times" w:cs="SimSun" w:hint="eastAsia"/>
          <w:kern w:val="0"/>
          <w:sz w:val="32"/>
          <w:szCs w:val="32"/>
        </w:rPr>
        <w:t>从而抑制之后</w:t>
      </w:r>
      <w:r>
        <w:rPr>
          <w:rFonts w:ascii="SimSun" w:eastAsia="SimSun" w:hAnsi="Times" w:cs="SimSun"/>
          <w:kern w:val="0"/>
          <w:sz w:val="32"/>
          <w:szCs w:val="32"/>
        </w:rPr>
        <w:t xml:space="preserve"> </w:t>
      </w:r>
      <w:r>
        <w:rPr>
          <w:rFonts w:ascii="SimSun" w:eastAsia="SimSun" w:hAnsi="Times" w:cs="SimSun" w:hint="eastAsia"/>
          <w:kern w:val="0"/>
          <w:sz w:val="32"/>
          <w:szCs w:val="32"/>
        </w:rPr>
        <w:t>的链路切换。</w:t>
      </w:r>
      <w:r>
        <w:rPr>
          <w:rFonts w:ascii="SimSun" w:eastAsia="SimSun" w:hAnsi="Times" w:cs="SimSun"/>
          <w:kern w:val="0"/>
          <w:sz w:val="32"/>
          <w:szCs w:val="32"/>
        </w:rPr>
        <w:t xml:space="preserve"> </w:t>
      </w:r>
    </w:p>
    <w:p w14:paraId="190A4BD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值得注意的是</w:t>
      </w:r>
      <w:r>
        <w:rPr>
          <w:rFonts w:ascii="SimSun" w:eastAsia="SimSun" w:hAnsi="Times" w:cs="SimSun"/>
          <w:kern w:val="0"/>
          <w:sz w:val="32"/>
          <w:szCs w:val="32"/>
        </w:rPr>
        <w:t>,</w:t>
      </w:r>
      <w:r>
        <w:rPr>
          <w:rFonts w:ascii="SimSun" w:eastAsia="SimSun" w:hAnsi="Times" w:cs="SimSun" w:hint="eastAsia"/>
          <w:kern w:val="0"/>
          <w:sz w:val="32"/>
          <w:szCs w:val="32"/>
        </w:rPr>
        <w:t>我们在公式中没有限定</w:t>
      </w:r>
      <w:r>
        <w:rPr>
          <w:rFonts w:ascii="SimSun" w:eastAsia="SimSun" w:hAnsi="Times" w:cs="SimSun"/>
          <w:kern w:val="0"/>
          <w:sz w:val="32"/>
          <w:szCs w:val="32"/>
        </w:rPr>
        <w:t xml:space="preserve"> </w:t>
      </w:r>
      <w:r>
        <w:rPr>
          <w:rFonts w:ascii="Times" w:eastAsia="SimSun" w:hAnsi="Times" w:cs="Times"/>
          <w:kern w:val="0"/>
          <w:sz w:val="32"/>
          <w:szCs w:val="32"/>
        </w:rPr>
        <w:t xml:space="preserve">c </w:t>
      </w:r>
      <w:r>
        <w:rPr>
          <w:rFonts w:ascii="SimSun" w:eastAsia="SimSun" w:hAnsi="Times" w:cs="SimSun" w:hint="eastAsia"/>
          <w:kern w:val="0"/>
          <w:sz w:val="32"/>
          <w:szCs w:val="32"/>
        </w:rPr>
        <w:t>值的范围</w:t>
      </w:r>
      <w:r>
        <w:rPr>
          <w:rFonts w:ascii="SimSun" w:eastAsia="SimSun" w:hAnsi="Times" w:cs="SimSun"/>
          <w:kern w:val="0"/>
          <w:sz w:val="32"/>
          <w:szCs w:val="32"/>
        </w:rPr>
        <w:t>,</w:t>
      </w:r>
      <w:r>
        <w:rPr>
          <w:rFonts w:ascii="SimSun" w:eastAsia="SimSun" w:hAnsi="Times" w:cs="SimSun" w:hint="eastAsia"/>
          <w:kern w:val="0"/>
          <w:sz w:val="32"/>
          <w:szCs w:val="32"/>
        </w:rPr>
        <w:t>在上一节也涉及过是否</w:t>
      </w:r>
      <w:r>
        <w:rPr>
          <w:rFonts w:ascii="SimSun" w:eastAsia="SimSun" w:hAnsi="Times" w:cs="SimSun"/>
          <w:kern w:val="0"/>
          <w:sz w:val="32"/>
          <w:szCs w:val="32"/>
        </w:rPr>
        <w:t xml:space="preserve"> </w:t>
      </w:r>
      <w:r>
        <w:rPr>
          <w:rFonts w:ascii="SimSun" w:eastAsia="SimSun" w:hAnsi="Times" w:cs="SimSun" w:hint="eastAsia"/>
          <w:kern w:val="0"/>
          <w:sz w:val="32"/>
          <w:szCs w:val="32"/>
        </w:rPr>
        <w:t>会出现</w:t>
      </w:r>
      <w:r>
        <w:rPr>
          <w:rFonts w:ascii="SimSun" w:eastAsia="SimSun" w:hAnsi="Times" w:cs="SimSun"/>
          <w:kern w:val="0"/>
          <w:sz w:val="32"/>
          <w:szCs w:val="32"/>
        </w:rPr>
        <w:t xml:space="preserve"> </w:t>
      </w:r>
      <w:r>
        <w:rPr>
          <w:rFonts w:ascii="Times" w:eastAsia="SimSun" w:hAnsi="Times" w:cs="Times"/>
          <w:kern w:val="0"/>
          <w:sz w:val="32"/>
          <w:szCs w:val="32"/>
        </w:rPr>
        <w:t xml:space="preserve">c </w:t>
      </w:r>
      <w:r>
        <w:rPr>
          <w:rFonts w:ascii="SimSun" w:eastAsia="SimSun" w:hAnsi="Times" w:cs="SimSun" w:hint="eastAsia"/>
          <w:kern w:val="0"/>
          <w:sz w:val="32"/>
          <w:szCs w:val="32"/>
        </w:rPr>
        <w:t>值较大导致链路停滞在较差水平而不进行切换。现做如下讨论</w:t>
      </w:r>
      <w:r>
        <w:rPr>
          <w:rFonts w:ascii="SimSun" w:eastAsia="SimSun" w:hAnsi="Times" w:cs="SimSun"/>
          <w:kern w:val="0"/>
          <w:sz w:val="32"/>
          <w:szCs w:val="32"/>
        </w:rPr>
        <w:t>:</w:t>
      </w:r>
      <w:r>
        <w:rPr>
          <w:rFonts w:ascii="SimSun" w:eastAsia="SimSun" w:hAnsi="Times" w:cs="SimSun" w:hint="eastAsia"/>
          <w:kern w:val="0"/>
          <w:sz w:val="32"/>
          <w:szCs w:val="32"/>
        </w:rPr>
        <w:t>因为</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值最大为</w:t>
      </w:r>
      <w:r>
        <w:rPr>
          <w:rFonts w:ascii="SimSun" w:eastAsia="SimSun" w:hAnsi="Times" w:cs="SimSun"/>
          <w:kern w:val="0"/>
          <w:sz w:val="32"/>
          <w:szCs w:val="32"/>
        </w:rPr>
        <w:t xml:space="preserve"> </w:t>
      </w:r>
      <w:r>
        <w:rPr>
          <w:rFonts w:ascii="Times" w:eastAsia="SimSun" w:hAnsi="Times" w:cs="Times"/>
          <w:kern w:val="0"/>
          <w:sz w:val="32"/>
          <w:szCs w:val="32"/>
        </w:rPr>
        <w:t>255</w:t>
      </w:r>
      <w:r>
        <w:rPr>
          <w:rFonts w:ascii="SimSun" w:eastAsia="SimSun" w:hAnsi="Times" w:cs="SimSun"/>
          <w:kern w:val="0"/>
          <w:sz w:val="32"/>
          <w:szCs w:val="32"/>
        </w:rPr>
        <w:t>,</w:t>
      </w:r>
      <w:r>
        <w:rPr>
          <w:rFonts w:ascii="SimSun" w:eastAsia="SimSun" w:hAnsi="Times" w:cs="SimSun" w:hint="eastAsia"/>
          <w:kern w:val="0"/>
          <w:sz w:val="32"/>
          <w:szCs w:val="32"/>
        </w:rPr>
        <w:t>现假设</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值从</w:t>
      </w:r>
      <w:r>
        <w:rPr>
          <w:rFonts w:ascii="SimSun" w:eastAsia="SimSun" w:hAnsi="Times" w:cs="SimSun"/>
          <w:kern w:val="0"/>
          <w:sz w:val="32"/>
          <w:szCs w:val="32"/>
        </w:rPr>
        <w:t xml:space="preserve"> </w:t>
      </w:r>
      <w:r>
        <w:rPr>
          <w:rFonts w:ascii="Times" w:eastAsia="SimSun" w:hAnsi="Times" w:cs="Times"/>
          <w:kern w:val="0"/>
          <w:sz w:val="32"/>
          <w:szCs w:val="32"/>
        </w:rPr>
        <w:t xml:space="preserve">0 </w:t>
      </w:r>
      <w:r>
        <w:rPr>
          <w:rFonts w:ascii="SimSun" w:eastAsia="SimSun" w:hAnsi="Times" w:cs="SimSun" w:hint="eastAsia"/>
          <w:kern w:val="0"/>
          <w:sz w:val="32"/>
          <w:szCs w:val="32"/>
        </w:rPr>
        <w:t>开始向较高</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值链路切换。初始阶段因为</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值和</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值均为</w:t>
      </w:r>
      <w:r>
        <w:rPr>
          <w:rFonts w:ascii="SimSun" w:eastAsia="SimSun" w:hAnsi="Times" w:cs="SimSun"/>
          <w:kern w:val="0"/>
          <w:sz w:val="32"/>
          <w:szCs w:val="32"/>
        </w:rPr>
        <w:t xml:space="preserve"> </w:t>
      </w:r>
      <w:r>
        <w:rPr>
          <w:rFonts w:ascii="Times" w:eastAsia="SimSun" w:hAnsi="Times" w:cs="Times"/>
          <w:kern w:val="0"/>
          <w:sz w:val="32"/>
          <w:szCs w:val="32"/>
        </w:rPr>
        <w:t>0</w:t>
      </w:r>
      <w:r>
        <w:rPr>
          <w:rFonts w:ascii="SimSun" w:eastAsia="SimSun" w:hAnsi="Times" w:cs="SimSun"/>
          <w:kern w:val="0"/>
          <w:sz w:val="32"/>
          <w:szCs w:val="32"/>
        </w:rPr>
        <w:t>,</w:t>
      </w:r>
      <w:r>
        <w:rPr>
          <w:rFonts w:ascii="SimSun" w:eastAsia="SimSun" w:hAnsi="Times" w:cs="SimSun" w:hint="eastAsia"/>
          <w:kern w:val="0"/>
          <w:sz w:val="32"/>
          <w:szCs w:val="32"/>
        </w:rPr>
        <w:t>所以只有</w:t>
      </w:r>
      <w:r>
        <w:rPr>
          <w:rFonts w:ascii="SimSun" w:eastAsia="SimSun" w:hAnsi="Times" w:cs="SimSun"/>
          <w:kern w:val="0"/>
          <w:sz w:val="32"/>
          <w:szCs w:val="32"/>
        </w:rPr>
        <w:t xml:space="preserve"> </w:t>
      </w:r>
      <w:r>
        <w:rPr>
          <w:rFonts w:ascii="Times" w:eastAsia="SimSun" w:hAnsi="Times" w:cs="Times"/>
          <w:i/>
          <w:iCs/>
          <w:kern w:val="0"/>
          <w:sz w:val="32"/>
          <w:szCs w:val="32"/>
        </w:rPr>
        <w:t>h</w:t>
      </w:r>
      <w:r>
        <w:rPr>
          <w:rFonts w:ascii="Times" w:eastAsia="SimSun" w:hAnsi="Times" w:cs="Times"/>
          <w:kern w:val="0"/>
          <w:position w:val="-6"/>
          <w:sz w:val="22"/>
          <w:szCs w:val="22"/>
        </w:rPr>
        <w:t xml:space="preserve">0 </w:t>
      </w:r>
      <w:r>
        <w:rPr>
          <w:rFonts w:ascii="SimSun" w:eastAsia="SimSun" w:hAnsi="Times" w:cs="SimSun" w:hint="eastAsia"/>
          <w:kern w:val="0"/>
          <w:sz w:val="32"/>
          <w:szCs w:val="32"/>
        </w:rPr>
        <w:t>一项</w:t>
      </w:r>
      <w:r>
        <w:rPr>
          <w:rFonts w:ascii="SimSun" w:eastAsia="SimSun" w:hAnsi="Times" w:cs="SimSun"/>
          <w:kern w:val="0"/>
          <w:sz w:val="32"/>
          <w:szCs w:val="32"/>
        </w:rPr>
        <w:t>,</w:t>
      </w:r>
      <w:r>
        <w:rPr>
          <w:rFonts w:ascii="SimSun" w:eastAsia="SimSun" w:hAnsi="Times" w:cs="SimSun" w:hint="eastAsia"/>
          <w:kern w:val="0"/>
          <w:sz w:val="32"/>
          <w:szCs w:val="32"/>
        </w:rPr>
        <w:t>假设</w:t>
      </w:r>
      <w:r>
        <w:rPr>
          <w:rFonts w:ascii="SimSun" w:eastAsia="SimSun" w:hAnsi="Times" w:cs="SimSun"/>
          <w:kern w:val="0"/>
          <w:sz w:val="32"/>
          <w:szCs w:val="32"/>
        </w:rPr>
        <w:t xml:space="preserve"> </w:t>
      </w:r>
      <w:r>
        <w:rPr>
          <w:rFonts w:ascii="Times" w:eastAsia="SimSun" w:hAnsi="Times" w:cs="Times"/>
          <w:i/>
          <w:iCs/>
          <w:kern w:val="0"/>
          <w:sz w:val="32"/>
          <w:szCs w:val="32"/>
        </w:rPr>
        <w:t>h</w:t>
      </w:r>
      <w:r>
        <w:rPr>
          <w:rFonts w:ascii="Times" w:eastAsia="SimSun" w:hAnsi="Times" w:cs="Times"/>
          <w:kern w:val="0"/>
          <w:position w:val="-6"/>
          <w:sz w:val="22"/>
          <w:szCs w:val="22"/>
        </w:rPr>
        <w:t xml:space="preserve">0 </w:t>
      </w:r>
      <w:r>
        <w:rPr>
          <w:rFonts w:ascii="SimSun" w:eastAsia="SimSun" w:hAnsi="Times" w:cs="SimSun" w:hint="eastAsia"/>
          <w:kern w:val="0"/>
          <w:sz w:val="32"/>
          <w:szCs w:val="32"/>
        </w:rPr>
        <w:t>为</w:t>
      </w:r>
      <w:r>
        <w:rPr>
          <w:rFonts w:ascii="SimSun" w:eastAsia="SimSun" w:hAnsi="Times" w:cs="SimSun"/>
          <w:kern w:val="0"/>
          <w:sz w:val="32"/>
          <w:szCs w:val="32"/>
        </w:rPr>
        <w:t xml:space="preserve"> </w:t>
      </w:r>
      <w:r>
        <w:rPr>
          <w:rFonts w:ascii="Times" w:eastAsia="SimSun" w:hAnsi="Times" w:cs="Times"/>
          <w:kern w:val="0"/>
          <w:sz w:val="32"/>
          <w:szCs w:val="32"/>
        </w:rPr>
        <w:t>5</w:t>
      </w:r>
      <w:r>
        <w:rPr>
          <w:rFonts w:ascii="SimSun" w:eastAsia="SimSun" w:hAnsi="Times" w:cs="SimSun"/>
          <w:kern w:val="0"/>
          <w:sz w:val="32"/>
          <w:szCs w:val="32"/>
        </w:rPr>
        <w:t>,</w:t>
      </w:r>
      <w:r>
        <w:rPr>
          <w:rFonts w:ascii="SimSun" w:eastAsia="SimSun" w:hAnsi="Times" w:cs="SimSun" w:hint="eastAsia"/>
          <w:kern w:val="0"/>
          <w:sz w:val="32"/>
          <w:szCs w:val="32"/>
        </w:rPr>
        <w:t>也就是说此时的动态阈值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SimSun" w:eastAsia="SimSun" w:hAnsi="Times" w:cs="SimSun" w:hint="eastAsia"/>
          <w:kern w:val="0"/>
          <w:sz w:val="32"/>
          <w:szCs w:val="32"/>
        </w:rPr>
        <w:t>值为</w:t>
      </w:r>
      <w:r>
        <w:rPr>
          <w:rFonts w:ascii="SimSun" w:eastAsia="SimSun" w:hAnsi="Times" w:cs="SimSun"/>
          <w:kern w:val="0"/>
          <w:sz w:val="32"/>
          <w:szCs w:val="32"/>
        </w:rPr>
        <w:t xml:space="preserve"> </w:t>
      </w:r>
      <w:r>
        <w:rPr>
          <w:rFonts w:ascii="Times" w:eastAsia="SimSun" w:hAnsi="Times" w:cs="Times"/>
          <w:kern w:val="0"/>
          <w:sz w:val="32"/>
          <w:szCs w:val="32"/>
        </w:rPr>
        <w:t>5</w:t>
      </w:r>
      <w:r>
        <w:rPr>
          <w:rFonts w:ascii="SimSun" w:eastAsia="SimSun" w:hAnsi="Times" w:cs="SimSun" w:hint="eastAsia"/>
          <w:kern w:val="0"/>
          <w:sz w:val="32"/>
          <w:szCs w:val="32"/>
        </w:rPr>
        <w:t>。那么当另一条链路</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值大于</w:t>
      </w:r>
      <w:r>
        <w:rPr>
          <w:rFonts w:ascii="SimSun" w:eastAsia="SimSun" w:hAnsi="Times" w:cs="SimSun"/>
          <w:kern w:val="0"/>
          <w:sz w:val="32"/>
          <w:szCs w:val="32"/>
        </w:rPr>
        <w:t xml:space="preserve"> </w:t>
      </w:r>
      <w:r>
        <w:rPr>
          <w:rFonts w:ascii="Times" w:eastAsia="SimSun" w:hAnsi="Times" w:cs="Times"/>
          <w:kern w:val="0"/>
          <w:sz w:val="32"/>
          <w:szCs w:val="32"/>
        </w:rPr>
        <w:t xml:space="preserve">5 </w:t>
      </w:r>
      <w:r>
        <w:rPr>
          <w:rFonts w:ascii="SimSun" w:eastAsia="SimSun" w:hAnsi="Times" w:cs="SimSun" w:hint="eastAsia"/>
          <w:kern w:val="0"/>
          <w:sz w:val="32"/>
          <w:szCs w:val="32"/>
        </w:rPr>
        <w:t>就会完成第一次切换</w:t>
      </w:r>
      <w:r>
        <w:rPr>
          <w:rFonts w:ascii="SimSun" w:eastAsia="SimSun" w:hAnsi="Times" w:cs="SimSun"/>
          <w:kern w:val="0"/>
          <w:sz w:val="32"/>
          <w:szCs w:val="32"/>
        </w:rPr>
        <w:t>,</w:t>
      </w:r>
      <w:r>
        <w:rPr>
          <w:rFonts w:ascii="SimSun" w:eastAsia="SimSun" w:hAnsi="Times" w:cs="SimSun" w:hint="eastAsia"/>
          <w:kern w:val="0"/>
          <w:sz w:val="32"/>
          <w:szCs w:val="32"/>
        </w:rPr>
        <w:t>新的链路动态阈</w:t>
      </w:r>
      <w:r>
        <w:rPr>
          <w:rFonts w:ascii="SimSun" w:eastAsia="SimSun" w:hAnsi="Times" w:cs="SimSun"/>
          <w:kern w:val="0"/>
          <w:sz w:val="32"/>
          <w:szCs w:val="32"/>
        </w:rPr>
        <w:t xml:space="preserve"> </w:t>
      </w:r>
      <w:r>
        <w:rPr>
          <w:rFonts w:ascii="SimSun" w:eastAsia="SimSun" w:hAnsi="Times" w:cs="SimSun" w:hint="eastAsia"/>
          <w:kern w:val="0"/>
          <w:sz w:val="32"/>
          <w:szCs w:val="32"/>
        </w:rPr>
        <w:t>值为大于等于</w:t>
      </w:r>
      <w:r>
        <w:rPr>
          <w:rFonts w:ascii="SimSun" w:eastAsia="SimSun" w:hAnsi="Times" w:cs="SimSun"/>
          <w:kern w:val="0"/>
          <w:sz w:val="32"/>
          <w:szCs w:val="32"/>
        </w:rPr>
        <w:t xml:space="preserve"> </w:t>
      </w:r>
      <w:r>
        <w:rPr>
          <w:rFonts w:ascii="Times" w:eastAsia="SimSun" w:hAnsi="Times" w:cs="Times"/>
          <w:i/>
          <w:iCs/>
          <w:kern w:val="0"/>
          <w:sz w:val="32"/>
          <w:szCs w:val="32"/>
        </w:rPr>
        <w:t xml:space="preserve">a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log 5</w:t>
      </w:r>
      <w:r>
        <w:rPr>
          <w:rFonts w:ascii="Cambria Math" w:eastAsia="Cambria Math" w:hAnsi="Cambria Math" w:cs="Cambria Math"/>
          <w:kern w:val="0"/>
          <w:sz w:val="32"/>
          <w:szCs w:val="32"/>
        </w:rPr>
        <w:t>⌋</w:t>
      </w:r>
      <w:r>
        <w:rPr>
          <w:rFonts w:ascii="Times" w:eastAsia="SimSun" w:hAnsi="Times" w:cs="Times"/>
          <w:kern w:val="0"/>
          <w:sz w:val="32"/>
          <w:szCs w:val="32"/>
        </w:rPr>
        <w:t>+5</w:t>
      </w:r>
      <w:r>
        <w:rPr>
          <w:rFonts w:ascii="SimSun" w:eastAsia="SimSun" w:hAnsi="Times" w:cs="SimSun" w:hint="eastAsia"/>
          <w:kern w:val="0"/>
          <w:sz w:val="32"/>
          <w:szCs w:val="32"/>
        </w:rPr>
        <w:t>。完成第二次切换后</w:t>
      </w:r>
      <w:r>
        <w:rPr>
          <w:rFonts w:ascii="SimSun" w:eastAsia="SimSun" w:hAnsi="Times" w:cs="SimSun"/>
          <w:kern w:val="0"/>
          <w:sz w:val="32"/>
          <w:szCs w:val="32"/>
        </w:rPr>
        <w:t>,</w:t>
      </w:r>
      <w:r>
        <w:rPr>
          <w:rFonts w:ascii="SimSun" w:eastAsia="SimSun" w:hAnsi="Times" w:cs="SimSun" w:hint="eastAsia"/>
          <w:kern w:val="0"/>
          <w:sz w:val="32"/>
          <w:szCs w:val="32"/>
        </w:rPr>
        <w:t>新的链路动态阈值变为大于等于</w:t>
      </w:r>
      <w:r>
        <w:rPr>
          <w:rFonts w:ascii="SimSun" w:eastAsia="SimSun" w:hAnsi="Times" w:cs="SimSun"/>
          <w:kern w:val="0"/>
          <w:sz w:val="32"/>
          <w:szCs w:val="32"/>
        </w:rPr>
        <w:t xml:space="preserve"> </w:t>
      </w:r>
      <w:r>
        <w:rPr>
          <w:rFonts w:ascii="Times" w:eastAsia="SimSun" w:hAnsi="Times" w:cs="Times"/>
          <w:i/>
          <w:iCs/>
          <w:kern w:val="0"/>
          <w:sz w:val="32"/>
          <w:szCs w:val="32"/>
        </w:rPr>
        <w:t xml:space="preserve">a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log(</w:t>
      </w:r>
      <w:r>
        <w:rPr>
          <w:rFonts w:ascii="Times" w:eastAsia="SimSun" w:hAnsi="Times" w:cs="Times"/>
          <w:i/>
          <w:iCs/>
          <w:kern w:val="0"/>
          <w:sz w:val="32"/>
          <w:szCs w:val="32"/>
        </w:rPr>
        <w:t xml:space="preserve">a </w:t>
      </w:r>
      <w:r>
        <w:rPr>
          <w:rFonts w:ascii="MS Mincho" w:eastAsia="MS Mincho" w:hAnsi="MS Mincho" w:cs="MS Mincho"/>
          <w:kern w:val="0"/>
          <w:sz w:val="32"/>
          <w:szCs w:val="32"/>
        </w:rPr>
        <w:t>∗</w:t>
      </w:r>
      <w:r>
        <w:rPr>
          <w:rFonts w:ascii="Times" w:eastAsia="SimSun" w:hAnsi="Times" w:cs="Times"/>
          <w:kern w:val="0"/>
          <w:sz w:val="32"/>
          <w:szCs w:val="32"/>
        </w:rPr>
        <w:t xml:space="preserve"> 5 + 5)</w:t>
      </w:r>
      <w:r>
        <w:rPr>
          <w:rFonts w:ascii="Cambria Math" w:eastAsia="Cambria Math" w:hAnsi="Cambria Math" w:cs="Cambria Math"/>
          <w:kern w:val="0"/>
          <w:sz w:val="32"/>
          <w:szCs w:val="32"/>
        </w:rPr>
        <w:t>⌋</w:t>
      </w:r>
      <w:r>
        <w:rPr>
          <w:rFonts w:ascii="Times" w:eastAsia="SimSun" w:hAnsi="Times" w:cs="Times"/>
          <w:kern w:val="0"/>
          <w:sz w:val="32"/>
          <w:szCs w:val="32"/>
        </w:rPr>
        <w:t xml:space="preserve"> +5</w:t>
      </w:r>
      <w:r>
        <w:rPr>
          <w:rFonts w:ascii="SimSun" w:eastAsia="SimSun" w:hAnsi="Times" w:cs="SimSun" w:hint="eastAsia"/>
          <w:kern w:val="0"/>
          <w:sz w:val="32"/>
          <w:szCs w:val="32"/>
        </w:rPr>
        <w:t>。当切换至之前的路径时</w:t>
      </w:r>
      <w:r>
        <w:rPr>
          <w:rFonts w:ascii="SimSun" w:eastAsia="SimSun" w:hAnsi="Times" w:cs="SimSun"/>
          <w:kern w:val="0"/>
          <w:sz w:val="32"/>
          <w:szCs w:val="32"/>
        </w:rPr>
        <w:t>,</w:t>
      </w:r>
      <w:r>
        <w:rPr>
          <w:rFonts w:ascii="Times" w:eastAsia="SimSun" w:hAnsi="Times" w:cs="Times"/>
          <w:i/>
          <w:iCs/>
          <w:kern w:val="0"/>
          <w:sz w:val="32"/>
          <w:szCs w:val="32"/>
        </w:rPr>
        <w:t xml:space="preserve">c </w:t>
      </w:r>
      <w:r>
        <w:rPr>
          <w:rFonts w:ascii="SimSun" w:eastAsia="SimSun" w:hAnsi="Times" w:cs="SimSun" w:hint="eastAsia"/>
          <w:kern w:val="0"/>
          <w:sz w:val="32"/>
          <w:szCs w:val="32"/>
        </w:rPr>
        <w:t>值大于等于</w:t>
      </w:r>
      <w:r>
        <w:rPr>
          <w:rFonts w:ascii="SimSun" w:eastAsia="SimSun" w:hAnsi="Times" w:cs="SimSun"/>
          <w:kern w:val="0"/>
          <w:sz w:val="32"/>
          <w:szCs w:val="32"/>
        </w:rPr>
        <w:t xml:space="preserve"> </w:t>
      </w:r>
      <w:r>
        <w:rPr>
          <w:rFonts w:ascii="Times" w:eastAsia="SimSun" w:hAnsi="Times" w:cs="Times"/>
          <w:kern w:val="0"/>
          <w:sz w:val="32"/>
          <w:szCs w:val="32"/>
        </w:rPr>
        <w:t>2</w:t>
      </w:r>
      <w:r>
        <w:rPr>
          <w:rFonts w:ascii="SimSun" w:eastAsia="SimSun" w:hAnsi="Times" w:cs="SimSun"/>
          <w:kern w:val="0"/>
          <w:sz w:val="32"/>
          <w:szCs w:val="32"/>
        </w:rPr>
        <w:t>,</w:t>
      </w:r>
      <w:r>
        <w:rPr>
          <w:rFonts w:ascii="Times" w:eastAsia="SimSun" w:hAnsi="Times" w:cs="Times"/>
          <w:kern w:val="0"/>
          <w:sz w:val="32"/>
          <w:szCs w:val="32"/>
        </w:rPr>
        <w:t xml:space="preserve">log </w:t>
      </w:r>
      <w:r>
        <w:rPr>
          <w:rFonts w:ascii="Times" w:eastAsia="SimSun" w:hAnsi="Times" w:cs="Times"/>
          <w:i/>
          <w:iCs/>
          <w:kern w:val="0"/>
          <w:sz w:val="32"/>
          <w:szCs w:val="32"/>
        </w:rPr>
        <w:t xml:space="preserve">c </w:t>
      </w:r>
      <w:r>
        <w:rPr>
          <w:rFonts w:ascii="SimSun" w:eastAsia="SimSun" w:hAnsi="Times" w:cs="SimSun" w:hint="eastAsia"/>
          <w:kern w:val="0"/>
          <w:sz w:val="32"/>
          <w:szCs w:val="32"/>
        </w:rPr>
        <w:t>开始发挥</w:t>
      </w:r>
      <w:r>
        <w:rPr>
          <w:rFonts w:ascii="SimSun" w:eastAsia="SimSun" w:hAnsi="Times" w:cs="SimSun"/>
          <w:kern w:val="0"/>
          <w:sz w:val="32"/>
          <w:szCs w:val="32"/>
        </w:rPr>
        <w:t xml:space="preserve"> </w:t>
      </w:r>
      <w:r>
        <w:rPr>
          <w:rFonts w:ascii="SimSun" w:eastAsia="SimSun" w:hAnsi="Times" w:cs="SimSun" w:hint="eastAsia"/>
          <w:kern w:val="0"/>
          <w:sz w:val="32"/>
          <w:szCs w:val="32"/>
        </w:rPr>
        <w:t>作用。新的链路动态阈值也就增加了</w:t>
      </w:r>
      <w:r>
        <w:rPr>
          <w:rFonts w:ascii="SimSun" w:eastAsia="SimSun" w:hAnsi="Times" w:cs="SimSun"/>
          <w:kern w:val="0"/>
          <w:sz w:val="32"/>
          <w:szCs w:val="32"/>
        </w:rPr>
        <w:t xml:space="preserve"> </w:t>
      </w:r>
      <w:r>
        <w:rPr>
          <w:rFonts w:ascii="Times" w:eastAsia="SimSun" w:hAnsi="Times" w:cs="Times"/>
          <w:i/>
          <w:iCs/>
          <w:kern w:val="0"/>
          <w:sz w:val="32"/>
          <w:szCs w:val="32"/>
        </w:rPr>
        <w:t xml:space="preserve">b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Cambria Math" w:eastAsia="Cambria Math" w:hAnsi="Cambria Math" w:cs="Cambria Math"/>
          <w:kern w:val="0"/>
          <w:sz w:val="32"/>
          <w:szCs w:val="32"/>
        </w:rPr>
        <w:t>⌊</w:t>
      </w:r>
      <w:r>
        <w:rPr>
          <w:rFonts w:ascii="Times" w:eastAsia="SimSun" w:hAnsi="Times" w:cs="Times"/>
          <w:kern w:val="0"/>
          <w:sz w:val="32"/>
          <w:szCs w:val="32"/>
        </w:rPr>
        <w:t xml:space="preserve">log </w:t>
      </w:r>
      <w:r>
        <w:rPr>
          <w:rFonts w:ascii="Times" w:eastAsia="SimSun" w:hAnsi="Times" w:cs="Times"/>
          <w:i/>
          <w:iCs/>
          <w:kern w:val="0"/>
          <w:sz w:val="32"/>
          <w:szCs w:val="32"/>
        </w:rPr>
        <w:t>c</w:t>
      </w:r>
      <w:r>
        <w:rPr>
          <w:rFonts w:ascii="Cambria Math" w:eastAsia="Cambria Math" w:hAnsi="Cambria Math" w:cs="Cambria Math"/>
          <w:kern w:val="0"/>
          <w:sz w:val="32"/>
          <w:szCs w:val="32"/>
        </w:rPr>
        <w:t>⌋</w:t>
      </w:r>
      <w:r>
        <w:rPr>
          <w:rFonts w:ascii="Times" w:eastAsia="SimSun" w:hAnsi="Times" w:cs="Times"/>
          <w:kern w:val="0"/>
          <w:sz w:val="32"/>
          <w:szCs w:val="32"/>
        </w:rPr>
        <w:t xml:space="preserve"> </w:t>
      </w:r>
      <w:r>
        <w:rPr>
          <w:rFonts w:ascii="SimSun" w:eastAsia="SimSun" w:hAnsi="Times" w:cs="SimSun" w:hint="eastAsia"/>
          <w:kern w:val="0"/>
          <w:sz w:val="32"/>
          <w:szCs w:val="32"/>
        </w:rPr>
        <w:t>项。假设</w:t>
      </w:r>
      <w:r>
        <w:rPr>
          <w:rFonts w:ascii="SimSun" w:eastAsia="SimSun" w:hAnsi="Times" w:cs="SimSun"/>
          <w:kern w:val="0"/>
          <w:sz w:val="32"/>
          <w:szCs w:val="32"/>
        </w:rPr>
        <w:t xml:space="preserve"> </w:t>
      </w:r>
      <w:r>
        <w:rPr>
          <w:rFonts w:ascii="Times" w:eastAsia="SimSun" w:hAnsi="Times" w:cs="Times"/>
          <w:i/>
          <w:iCs/>
          <w:kern w:val="0"/>
          <w:sz w:val="32"/>
          <w:szCs w:val="32"/>
        </w:rPr>
        <w:t xml:space="preserve">a </w:t>
      </w:r>
      <w:r>
        <w:rPr>
          <w:rFonts w:ascii="SimSun" w:eastAsia="SimSun" w:hAnsi="Times" w:cs="SimSun" w:hint="eastAsia"/>
          <w:kern w:val="0"/>
          <w:sz w:val="32"/>
          <w:szCs w:val="32"/>
        </w:rPr>
        <w:t>取值为</w:t>
      </w:r>
      <w:r>
        <w:rPr>
          <w:rFonts w:ascii="SimSun" w:eastAsia="SimSun" w:hAnsi="Times" w:cs="SimSun"/>
          <w:kern w:val="0"/>
          <w:sz w:val="32"/>
          <w:szCs w:val="32"/>
        </w:rPr>
        <w:t xml:space="preserve"> </w:t>
      </w:r>
      <w:r>
        <w:rPr>
          <w:rFonts w:ascii="Times" w:eastAsia="SimSun" w:hAnsi="Times" w:cs="Times"/>
          <w:kern w:val="0"/>
          <w:sz w:val="32"/>
          <w:szCs w:val="32"/>
        </w:rPr>
        <w:t>2</w:t>
      </w:r>
      <w:r>
        <w:rPr>
          <w:rFonts w:ascii="SimSun" w:eastAsia="SimSun" w:hAnsi="Times" w:cs="SimSun"/>
          <w:kern w:val="0"/>
          <w:sz w:val="32"/>
          <w:szCs w:val="32"/>
        </w:rPr>
        <w:t>,</w:t>
      </w:r>
      <w:r>
        <w:rPr>
          <w:rFonts w:ascii="Times" w:eastAsia="SimSun" w:hAnsi="Times" w:cs="Times"/>
          <w:i/>
          <w:iCs/>
          <w:kern w:val="0"/>
          <w:sz w:val="32"/>
          <w:szCs w:val="32"/>
        </w:rPr>
        <w:t xml:space="preserve">b </w:t>
      </w:r>
      <w:r>
        <w:rPr>
          <w:rFonts w:ascii="SimSun" w:eastAsia="SimSun" w:hAnsi="Times" w:cs="SimSun" w:hint="eastAsia"/>
          <w:kern w:val="0"/>
          <w:sz w:val="32"/>
          <w:szCs w:val="32"/>
        </w:rPr>
        <w:t>取值为</w:t>
      </w:r>
      <w:r>
        <w:rPr>
          <w:rFonts w:ascii="SimSun" w:eastAsia="SimSun" w:hAnsi="Times" w:cs="SimSun"/>
          <w:kern w:val="0"/>
          <w:sz w:val="32"/>
          <w:szCs w:val="32"/>
        </w:rPr>
        <w:t xml:space="preserve"> </w:t>
      </w:r>
      <w:r>
        <w:rPr>
          <w:rFonts w:ascii="Times" w:eastAsia="SimSun" w:hAnsi="Times" w:cs="Times"/>
          <w:kern w:val="0"/>
          <w:sz w:val="32"/>
          <w:szCs w:val="32"/>
        </w:rPr>
        <w:t>3</w:t>
      </w:r>
      <w:r>
        <w:rPr>
          <w:rFonts w:ascii="SimSun" w:eastAsia="SimSun" w:hAnsi="Times" w:cs="SimSun"/>
          <w:kern w:val="0"/>
          <w:sz w:val="32"/>
          <w:szCs w:val="32"/>
        </w:rPr>
        <w:t xml:space="preserve">, </w:t>
      </w:r>
      <w:r>
        <w:rPr>
          <w:rFonts w:ascii="SimSun" w:eastAsia="SimSun" w:hAnsi="Times" w:cs="SimSun" w:hint="eastAsia"/>
          <w:kern w:val="0"/>
          <w:sz w:val="32"/>
          <w:szCs w:val="32"/>
        </w:rPr>
        <w:t>那么在</w:t>
      </w:r>
      <w:r>
        <w:rPr>
          <w:rFonts w:ascii="SimSun" w:eastAsia="SimSun" w:hAnsi="Times" w:cs="SimSun"/>
          <w:kern w:val="0"/>
          <w:sz w:val="32"/>
          <w:szCs w:val="32"/>
        </w:rPr>
        <w:t xml:space="preserve"> </w:t>
      </w:r>
      <w:r>
        <w:rPr>
          <w:rFonts w:ascii="Times" w:eastAsia="SimSun" w:hAnsi="Times" w:cs="Times"/>
          <w:kern w:val="0"/>
          <w:sz w:val="32"/>
          <w:szCs w:val="32"/>
        </w:rPr>
        <w:t xml:space="preserve">8 </w:t>
      </w:r>
      <w:r>
        <w:rPr>
          <w:rFonts w:ascii="SimSun" w:eastAsia="SimSun" w:hAnsi="Times" w:cs="SimSun" w:hint="eastAsia"/>
          <w:kern w:val="0"/>
          <w:sz w:val="32"/>
          <w:szCs w:val="32"/>
        </w:rPr>
        <w:t>次切换后</w:t>
      </w:r>
      <w:r>
        <w:rPr>
          <w:rFonts w:ascii="SimSun" w:eastAsia="SimSun" w:hAnsi="Times" w:cs="SimSun"/>
          <w:kern w:val="0"/>
          <w:sz w:val="32"/>
          <w:szCs w:val="32"/>
        </w:rPr>
        <w:t>,</w:t>
      </w:r>
      <w:r>
        <w:rPr>
          <w:rFonts w:ascii="SimSun" w:eastAsia="SimSun" w:hAnsi="Times" w:cs="SimSun" w:hint="eastAsia"/>
          <w:kern w:val="0"/>
          <w:sz w:val="32"/>
          <w:szCs w:val="32"/>
        </w:rPr>
        <w:t>动态阈值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的值将达到</w:t>
      </w:r>
      <w:r>
        <w:rPr>
          <w:rFonts w:ascii="SimSun" w:eastAsia="SimSun" w:hAnsi="Times" w:cs="SimSun"/>
          <w:kern w:val="0"/>
          <w:sz w:val="32"/>
          <w:szCs w:val="32"/>
        </w:rPr>
        <w:t xml:space="preserve"> </w:t>
      </w:r>
      <w:r>
        <w:rPr>
          <w:rFonts w:ascii="Times" w:eastAsia="SimSun" w:hAnsi="Times" w:cs="Times"/>
          <w:kern w:val="0"/>
          <w:sz w:val="32"/>
          <w:szCs w:val="32"/>
        </w:rPr>
        <w:t>25</w:t>
      </w:r>
      <w:r>
        <w:rPr>
          <w:rFonts w:ascii="SimSun" w:eastAsia="SimSun" w:hAnsi="Times" w:cs="SimSun"/>
          <w:kern w:val="0"/>
          <w:sz w:val="32"/>
          <w:szCs w:val="32"/>
        </w:rPr>
        <w:t>,</w:t>
      </w:r>
      <w:r>
        <w:rPr>
          <w:rFonts w:ascii="SimSun" w:eastAsia="SimSun" w:hAnsi="Times" w:cs="SimSun" w:hint="eastAsia"/>
          <w:kern w:val="0"/>
          <w:sz w:val="32"/>
          <w:szCs w:val="32"/>
        </w:rPr>
        <w:t>而此时选择的链路质量也会显著</w:t>
      </w:r>
      <w:r>
        <w:rPr>
          <w:rFonts w:ascii="SimSun" w:eastAsia="SimSun" w:hAnsi="Times" w:cs="SimSun"/>
          <w:kern w:val="0"/>
          <w:sz w:val="32"/>
          <w:szCs w:val="32"/>
        </w:rPr>
        <w:t xml:space="preserve"> </w:t>
      </w:r>
      <w:r>
        <w:rPr>
          <w:rFonts w:ascii="SimSun" w:eastAsia="SimSun" w:hAnsi="Times" w:cs="SimSun" w:hint="eastAsia"/>
          <w:kern w:val="0"/>
          <w:sz w:val="32"/>
          <w:szCs w:val="32"/>
        </w:rPr>
        <w:t>好于之前的链路。整个过程的各参数值变化参见表</w:t>
      </w:r>
      <w:r>
        <w:rPr>
          <w:rFonts w:ascii="SimSun" w:eastAsia="SimSun" w:hAnsi="Times" w:cs="SimSun"/>
          <w:kern w:val="0"/>
          <w:sz w:val="32"/>
          <w:szCs w:val="32"/>
        </w:rPr>
        <w:t xml:space="preserve"> </w:t>
      </w:r>
      <w:r>
        <w:rPr>
          <w:rFonts w:ascii="Times" w:eastAsia="SimSun" w:hAnsi="Times" w:cs="Times"/>
          <w:kern w:val="0"/>
          <w:sz w:val="32"/>
          <w:szCs w:val="32"/>
        </w:rPr>
        <w:t>4.5</w:t>
      </w:r>
      <w:r>
        <w:rPr>
          <w:rFonts w:ascii="SimSun" w:eastAsia="SimSun" w:hAnsi="Times" w:cs="SimSun"/>
          <w:kern w:val="0"/>
          <w:sz w:val="32"/>
          <w:szCs w:val="32"/>
        </w:rPr>
        <w:t>,</w:t>
      </w:r>
      <w:r>
        <w:rPr>
          <w:rFonts w:ascii="SimSun" w:eastAsia="SimSun" w:hAnsi="Times" w:cs="SimSun" w:hint="eastAsia"/>
          <w:kern w:val="0"/>
          <w:sz w:val="32"/>
          <w:szCs w:val="32"/>
        </w:rPr>
        <w:t>其中最后一行的</w:t>
      </w:r>
      <w:r>
        <w:rPr>
          <w:rFonts w:ascii="SimSun" w:eastAsia="SimSun" w:hAnsi="Times" w:cs="SimSun"/>
          <w:kern w:val="0"/>
          <w:sz w:val="32"/>
          <w:szCs w:val="32"/>
        </w:rPr>
        <w:t xml:space="preserve"> </w:t>
      </w:r>
      <w:r>
        <w:rPr>
          <w:rFonts w:ascii="Times" w:eastAsia="SimSun" w:hAnsi="Times" w:cs="Times"/>
          <w:kern w:val="0"/>
          <w:sz w:val="32"/>
          <w:szCs w:val="32"/>
        </w:rPr>
        <w:t xml:space="preserve">258 </w:t>
      </w:r>
      <w:r>
        <w:rPr>
          <w:rFonts w:ascii="SimSun" w:eastAsia="SimSun" w:hAnsi="Times" w:cs="SimSun" w:hint="eastAsia"/>
          <w:kern w:val="0"/>
          <w:sz w:val="32"/>
          <w:szCs w:val="32"/>
        </w:rPr>
        <w:t>加</w:t>
      </w:r>
      <w:r>
        <w:rPr>
          <w:rFonts w:ascii="SimSun" w:eastAsia="SimSun" w:hAnsi="Times" w:cs="SimSun"/>
          <w:kern w:val="0"/>
          <w:sz w:val="32"/>
          <w:szCs w:val="32"/>
        </w:rPr>
        <w:t xml:space="preserve"> </w:t>
      </w:r>
      <w:r>
        <w:rPr>
          <w:rFonts w:ascii="MS Mincho" w:eastAsia="MS Mincho" w:hAnsi="MS Mincho" w:cs="MS Mincho"/>
          <w:kern w:val="0"/>
          <w:sz w:val="32"/>
          <w:szCs w:val="32"/>
        </w:rPr>
        <w:t>∗</w:t>
      </w:r>
      <w:r>
        <w:rPr>
          <w:rFonts w:ascii="Times" w:eastAsia="SimSun" w:hAnsi="Times" w:cs="Times"/>
          <w:kern w:val="0"/>
          <w:sz w:val="32"/>
          <w:szCs w:val="32"/>
        </w:rPr>
        <w:t xml:space="preserve"> </w:t>
      </w:r>
      <w:r>
        <w:rPr>
          <w:rFonts w:ascii="SimSun" w:eastAsia="SimSun" w:hAnsi="Times" w:cs="SimSun" w:hint="eastAsia"/>
          <w:kern w:val="0"/>
          <w:sz w:val="32"/>
          <w:szCs w:val="32"/>
        </w:rPr>
        <w:t>号</w:t>
      </w:r>
      <w:r>
        <w:rPr>
          <w:rFonts w:ascii="SimSun" w:eastAsia="SimSun" w:hAnsi="Times" w:cs="SimSun"/>
          <w:kern w:val="0"/>
          <w:sz w:val="32"/>
          <w:szCs w:val="32"/>
        </w:rPr>
        <w:t>,</w:t>
      </w:r>
      <w:r>
        <w:rPr>
          <w:rFonts w:ascii="SimSun" w:eastAsia="SimSun" w:hAnsi="Times" w:cs="SimSun" w:hint="eastAsia"/>
          <w:kern w:val="0"/>
          <w:sz w:val="32"/>
          <w:szCs w:val="32"/>
        </w:rPr>
        <w:t>为假设推导项。因为</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值最大为</w:t>
      </w:r>
      <w:r>
        <w:rPr>
          <w:rFonts w:ascii="SimSun" w:eastAsia="SimSun" w:hAnsi="Times" w:cs="SimSun"/>
          <w:kern w:val="0"/>
          <w:sz w:val="32"/>
          <w:szCs w:val="32"/>
        </w:rPr>
        <w:t xml:space="preserve"> </w:t>
      </w:r>
      <w:r>
        <w:rPr>
          <w:rFonts w:ascii="Times" w:eastAsia="SimSun" w:hAnsi="Times" w:cs="Times"/>
          <w:kern w:val="0"/>
          <w:sz w:val="32"/>
          <w:szCs w:val="32"/>
        </w:rPr>
        <w:t>255</w:t>
      </w:r>
      <w:r>
        <w:rPr>
          <w:rFonts w:ascii="SimSun" w:eastAsia="SimSun" w:hAnsi="Times" w:cs="SimSun"/>
          <w:kern w:val="0"/>
          <w:sz w:val="32"/>
          <w:szCs w:val="32"/>
        </w:rPr>
        <w:t>,</w:t>
      </w:r>
      <w:r>
        <w:rPr>
          <w:rFonts w:ascii="SimSun" w:eastAsia="SimSun" w:hAnsi="Times" w:cs="SimSun" w:hint="eastAsia"/>
          <w:kern w:val="0"/>
          <w:sz w:val="32"/>
          <w:szCs w:val="32"/>
        </w:rPr>
        <w:t>达到</w:t>
      </w:r>
      <w:r>
        <w:rPr>
          <w:rFonts w:ascii="SimSun" w:eastAsia="SimSun" w:hAnsi="Times" w:cs="SimSun"/>
          <w:kern w:val="0"/>
          <w:sz w:val="32"/>
          <w:szCs w:val="32"/>
        </w:rPr>
        <w:t xml:space="preserve"> </w:t>
      </w:r>
      <w:r>
        <w:rPr>
          <w:rFonts w:ascii="Times" w:eastAsia="SimSun" w:hAnsi="Times" w:cs="Times"/>
          <w:kern w:val="0"/>
          <w:sz w:val="32"/>
          <w:szCs w:val="32"/>
        </w:rPr>
        <w:t xml:space="preserve">255 </w:t>
      </w:r>
      <w:r>
        <w:rPr>
          <w:rFonts w:ascii="SimSun" w:eastAsia="SimSun" w:hAnsi="Times" w:cs="SimSun" w:hint="eastAsia"/>
          <w:kern w:val="0"/>
          <w:sz w:val="32"/>
          <w:szCs w:val="32"/>
        </w:rPr>
        <w:t>后不再增加</w:t>
      </w:r>
      <w:r>
        <w:rPr>
          <w:rFonts w:ascii="SimSun" w:eastAsia="SimSun" w:hAnsi="Times" w:cs="SimSun"/>
          <w:kern w:val="0"/>
          <w:sz w:val="32"/>
          <w:szCs w:val="32"/>
        </w:rPr>
        <w:t>,</w:t>
      </w:r>
      <w:r>
        <w:rPr>
          <w:rFonts w:ascii="SimSun" w:eastAsia="SimSun" w:hAnsi="Times" w:cs="SimSun" w:hint="eastAsia"/>
          <w:kern w:val="0"/>
          <w:sz w:val="32"/>
          <w:szCs w:val="32"/>
        </w:rPr>
        <w:t>所以也就不会</w:t>
      </w:r>
      <w:r>
        <w:rPr>
          <w:rFonts w:ascii="SimSun" w:eastAsia="SimSun" w:hAnsi="Times" w:cs="SimSun"/>
          <w:kern w:val="0"/>
          <w:sz w:val="32"/>
          <w:szCs w:val="32"/>
        </w:rPr>
        <w:t xml:space="preserve"> </w:t>
      </w:r>
      <w:r>
        <w:rPr>
          <w:rFonts w:ascii="SimSun" w:eastAsia="SimSun" w:hAnsi="Times" w:cs="SimSun" w:hint="eastAsia"/>
          <w:kern w:val="0"/>
          <w:sz w:val="32"/>
          <w:szCs w:val="32"/>
        </w:rPr>
        <w:t>再发生路径切换。从表中可以看出动态阈值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收敛于</w:t>
      </w:r>
      <w:r>
        <w:rPr>
          <w:rFonts w:ascii="SimSun" w:eastAsia="SimSun" w:hAnsi="Times" w:cs="SimSun"/>
          <w:kern w:val="0"/>
          <w:sz w:val="32"/>
          <w:szCs w:val="32"/>
        </w:rPr>
        <w:t xml:space="preserve"> </w:t>
      </w:r>
      <w:r>
        <w:rPr>
          <w:rFonts w:ascii="Times" w:eastAsia="SimSun" w:hAnsi="Times" w:cs="Times"/>
          <w:kern w:val="0"/>
          <w:sz w:val="32"/>
          <w:szCs w:val="32"/>
        </w:rPr>
        <w:t>25</w:t>
      </w:r>
      <w:r>
        <w:rPr>
          <w:rFonts w:ascii="SimSun" w:eastAsia="SimSun" w:hAnsi="Times" w:cs="SimSun"/>
          <w:kern w:val="0"/>
          <w:sz w:val="32"/>
          <w:szCs w:val="32"/>
        </w:rPr>
        <w:t>,</w:t>
      </w:r>
      <w:r>
        <w:rPr>
          <w:rFonts w:ascii="SimSun" w:eastAsia="SimSun" w:hAnsi="Times" w:cs="SimSun" w:hint="eastAsia"/>
          <w:kern w:val="0"/>
          <w:sz w:val="32"/>
          <w:szCs w:val="32"/>
        </w:rPr>
        <w:t>表中所推导的数据是再</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值理想最低情况下</w:t>
      </w:r>
      <w:r>
        <w:rPr>
          <w:rFonts w:ascii="SimSun" w:eastAsia="SimSun" w:hAnsi="Times" w:cs="SimSun"/>
          <w:kern w:val="0"/>
          <w:sz w:val="32"/>
          <w:szCs w:val="32"/>
        </w:rPr>
        <w:t>,</w:t>
      </w:r>
      <w:r>
        <w:rPr>
          <w:rFonts w:ascii="SimSun" w:eastAsia="SimSun" w:hAnsi="Times" w:cs="SimSun" w:hint="eastAsia"/>
          <w:kern w:val="0"/>
          <w:sz w:val="32"/>
          <w:szCs w:val="32"/>
        </w:rPr>
        <w:t>可以判定动态阈值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最高收敛值为</w:t>
      </w:r>
      <w:r>
        <w:rPr>
          <w:rFonts w:ascii="SimSun" w:eastAsia="SimSun" w:hAnsi="Times" w:cs="SimSun"/>
          <w:kern w:val="0"/>
          <w:sz w:val="32"/>
          <w:szCs w:val="32"/>
        </w:rPr>
        <w:t xml:space="preserve"> </w:t>
      </w:r>
      <w:r>
        <w:rPr>
          <w:rFonts w:ascii="Times" w:eastAsia="SimSun" w:hAnsi="Times" w:cs="Times"/>
          <w:kern w:val="0"/>
          <w:sz w:val="32"/>
          <w:szCs w:val="32"/>
        </w:rPr>
        <w:t>25</w:t>
      </w:r>
      <w:r>
        <w:rPr>
          <w:rFonts w:ascii="SimSun" w:eastAsia="SimSun" w:hAnsi="Times" w:cs="SimSun"/>
          <w:kern w:val="0"/>
          <w:sz w:val="32"/>
          <w:szCs w:val="32"/>
        </w:rPr>
        <w:t>,</w:t>
      </w:r>
      <w:r>
        <w:rPr>
          <w:rFonts w:ascii="SimSun" w:eastAsia="SimSun" w:hAnsi="Times" w:cs="SimSun" w:hint="eastAsia"/>
          <w:kern w:val="0"/>
          <w:sz w:val="32"/>
          <w:szCs w:val="32"/>
        </w:rPr>
        <w:t>收敛条件是</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 xml:space="preserve"> </w:t>
      </w:r>
      <w:r>
        <w:rPr>
          <w:rFonts w:ascii="SimSun" w:eastAsia="SimSun" w:hAnsi="Times" w:cs="SimSun" w:hint="eastAsia"/>
          <w:kern w:val="0"/>
          <w:sz w:val="32"/>
          <w:szCs w:val="32"/>
        </w:rPr>
        <w:t>接近</w:t>
      </w:r>
      <w:r>
        <w:rPr>
          <w:rFonts w:ascii="SimSun" w:eastAsia="SimSun" w:hAnsi="Times" w:cs="SimSun"/>
          <w:kern w:val="0"/>
          <w:sz w:val="32"/>
          <w:szCs w:val="32"/>
        </w:rPr>
        <w:t xml:space="preserve"> </w:t>
      </w:r>
      <w:r>
        <w:rPr>
          <w:rFonts w:ascii="Times" w:eastAsia="SimSun" w:hAnsi="Times" w:cs="Times"/>
          <w:kern w:val="0"/>
          <w:sz w:val="32"/>
          <w:szCs w:val="32"/>
        </w:rPr>
        <w:t>255</w:t>
      </w:r>
      <w:r>
        <w:rPr>
          <w:rFonts w:ascii="SimSun" w:eastAsia="SimSun" w:hAnsi="Times" w:cs="SimSun"/>
          <w:kern w:val="0"/>
          <w:sz w:val="32"/>
          <w:szCs w:val="32"/>
        </w:rPr>
        <w:t>,</w:t>
      </w:r>
      <w:r>
        <w:rPr>
          <w:rFonts w:ascii="SimSun" w:eastAsia="SimSun" w:hAnsi="Times" w:cs="SimSun" w:hint="eastAsia"/>
          <w:kern w:val="0"/>
          <w:sz w:val="32"/>
          <w:szCs w:val="32"/>
        </w:rPr>
        <w:t>亦可判定</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值不会超过</w:t>
      </w:r>
      <w:r>
        <w:rPr>
          <w:rFonts w:ascii="SimSun" w:eastAsia="SimSun" w:hAnsi="Times" w:cs="SimSun"/>
          <w:kern w:val="0"/>
          <w:sz w:val="32"/>
          <w:szCs w:val="32"/>
        </w:rPr>
        <w:t xml:space="preserve"> </w:t>
      </w:r>
      <w:r>
        <w:rPr>
          <w:rFonts w:ascii="Times" w:eastAsia="SimSun" w:hAnsi="Times" w:cs="Times"/>
          <w:kern w:val="0"/>
          <w:sz w:val="32"/>
          <w:szCs w:val="32"/>
        </w:rPr>
        <w:t>6</w:t>
      </w:r>
      <w:r>
        <w:rPr>
          <w:rFonts w:ascii="SimSun" w:eastAsia="SimSun" w:hAnsi="Times" w:cs="SimSun" w:hint="eastAsia"/>
          <w:kern w:val="0"/>
          <w:sz w:val="32"/>
          <w:szCs w:val="32"/>
        </w:rPr>
        <w:t>。进一步地</w:t>
      </w:r>
      <w:r>
        <w:rPr>
          <w:rFonts w:ascii="SimSun" w:eastAsia="SimSun" w:hAnsi="Times" w:cs="SimSun"/>
          <w:kern w:val="0"/>
          <w:sz w:val="32"/>
          <w:szCs w:val="32"/>
        </w:rPr>
        <w:t>,</w:t>
      </w:r>
      <w:r>
        <w:rPr>
          <w:rFonts w:ascii="SimSun" w:eastAsia="SimSun" w:hAnsi="Times" w:cs="SimSun" w:hint="eastAsia"/>
          <w:kern w:val="0"/>
          <w:sz w:val="32"/>
          <w:szCs w:val="32"/>
        </w:rPr>
        <w:t>当节点掉电或者其它原因导致某</w:t>
      </w:r>
      <w:r>
        <w:rPr>
          <w:rFonts w:ascii="SimSun" w:eastAsia="SimSun" w:hAnsi="Times" w:cs="SimSun"/>
          <w:kern w:val="0"/>
          <w:sz w:val="32"/>
          <w:szCs w:val="32"/>
        </w:rPr>
        <w:t xml:space="preserve"> </w:t>
      </w:r>
      <w:r>
        <w:rPr>
          <w:rFonts w:ascii="SimSun" w:eastAsia="SimSun" w:hAnsi="Times" w:cs="SimSun" w:hint="eastAsia"/>
          <w:kern w:val="0"/>
          <w:sz w:val="32"/>
          <w:szCs w:val="32"/>
        </w:rPr>
        <w:t>条链路从路由表中移除</w:t>
      </w:r>
      <w:r>
        <w:rPr>
          <w:rFonts w:ascii="SimSun" w:eastAsia="SimSun" w:hAnsi="Times" w:cs="SimSun"/>
          <w:kern w:val="0"/>
          <w:sz w:val="32"/>
          <w:szCs w:val="32"/>
        </w:rPr>
        <w:t>,</w:t>
      </w:r>
      <w:r>
        <w:rPr>
          <w:rFonts w:ascii="SimSun" w:eastAsia="SimSun" w:hAnsi="Times" w:cs="SimSun" w:hint="eastAsia"/>
          <w:kern w:val="0"/>
          <w:sz w:val="32"/>
          <w:szCs w:val="32"/>
        </w:rPr>
        <w:t>重新构建该链路后所有参数亦重新初始化。</w:t>
      </w:r>
      <w:r>
        <w:rPr>
          <w:rFonts w:ascii="SimSun" w:eastAsia="SimSun" w:hAnsi="Times" w:cs="SimSun"/>
          <w:kern w:val="0"/>
          <w:sz w:val="32"/>
          <w:szCs w:val="32"/>
        </w:rPr>
        <w:t xml:space="preserve"> </w:t>
      </w:r>
    </w:p>
    <w:p w14:paraId="3B0BF0A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Hei" w:eastAsia="SimHei" w:hAnsi="Times" w:cs="SimHei" w:hint="eastAsia"/>
          <w:kern w:val="0"/>
          <w:sz w:val="32"/>
          <w:szCs w:val="32"/>
        </w:rPr>
        <w:t>参数影响之</w:t>
      </w:r>
      <w:r>
        <w:rPr>
          <w:rFonts w:ascii="SimHei" w:eastAsia="SimHei" w:hAnsi="Times" w:cs="SimHei"/>
          <w:kern w:val="0"/>
          <w:sz w:val="32"/>
          <w:szCs w:val="32"/>
        </w:rPr>
        <w:t xml:space="preserve"> </w:t>
      </w:r>
      <w:r>
        <w:rPr>
          <w:rFonts w:ascii="Times" w:eastAsia="SimHei" w:hAnsi="Times" w:cs="Times"/>
          <w:i/>
          <w:iCs/>
          <w:kern w:val="0"/>
          <w:sz w:val="32"/>
          <w:szCs w:val="32"/>
        </w:rPr>
        <w:t>h</w:t>
      </w:r>
      <w:r>
        <w:rPr>
          <w:rFonts w:ascii="Times" w:eastAsia="SimHei" w:hAnsi="Times" w:cs="Times"/>
          <w:kern w:val="0"/>
          <w:position w:val="-6"/>
          <w:sz w:val="22"/>
          <w:szCs w:val="22"/>
        </w:rPr>
        <w:t>0</w:t>
      </w:r>
      <w:r>
        <w:rPr>
          <w:rFonts w:ascii="SimSun" w:eastAsia="SimSun" w:hAnsi="Times" w:cs="SimSun" w:hint="eastAsia"/>
          <w:kern w:val="0"/>
          <w:sz w:val="32"/>
          <w:szCs w:val="32"/>
        </w:rPr>
        <w:t>。</w:t>
      </w:r>
      <w:r>
        <w:rPr>
          <w:rFonts w:ascii="Times" w:eastAsia="SimSun" w:hAnsi="Times" w:cs="Times"/>
          <w:i/>
          <w:iCs/>
          <w:kern w:val="0"/>
          <w:sz w:val="32"/>
          <w:szCs w:val="32"/>
        </w:rPr>
        <w:t>h</w:t>
      </w:r>
      <w:r>
        <w:rPr>
          <w:rFonts w:ascii="Times" w:eastAsia="SimSun" w:hAnsi="Times" w:cs="Times"/>
          <w:kern w:val="0"/>
          <w:position w:val="-6"/>
          <w:sz w:val="22"/>
          <w:szCs w:val="22"/>
        </w:rPr>
        <w:t xml:space="preserve">0 </w:t>
      </w:r>
      <w:r>
        <w:rPr>
          <w:rFonts w:ascii="SimSun" w:eastAsia="SimSun" w:hAnsi="Times" w:cs="SimSun" w:hint="eastAsia"/>
          <w:kern w:val="0"/>
          <w:sz w:val="32"/>
          <w:szCs w:val="32"/>
        </w:rPr>
        <w:t>的作用和固定阈值相近</w:t>
      </w:r>
      <w:r>
        <w:rPr>
          <w:rFonts w:ascii="SimSun" w:eastAsia="SimSun" w:hAnsi="Times" w:cs="SimSun"/>
          <w:kern w:val="0"/>
          <w:sz w:val="32"/>
          <w:szCs w:val="32"/>
        </w:rPr>
        <w:t>,</w:t>
      </w:r>
      <w:r>
        <w:rPr>
          <w:rFonts w:ascii="SimSun" w:eastAsia="SimSun" w:hAnsi="Times" w:cs="SimSun" w:hint="eastAsia"/>
          <w:kern w:val="0"/>
          <w:sz w:val="32"/>
          <w:szCs w:val="32"/>
        </w:rPr>
        <w:t>但它的主要目的是为了在</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w:t>
      </w:r>
      <w:r>
        <w:rPr>
          <w:rFonts w:ascii="SimSun" w:eastAsia="SimSun" w:hAnsi="Times" w:cs="SimSun"/>
          <w:kern w:val="0"/>
          <w:sz w:val="32"/>
          <w:szCs w:val="32"/>
        </w:rPr>
        <w:t xml:space="preserve"> </w:t>
      </w:r>
      <w:r>
        <w:rPr>
          <w:rFonts w:ascii="SimSun" w:eastAsia="SimSun" w:hAnsi="Times" w:cs="SimSun" w:hint="eastAsia"/>
          <w:kern w:val="0"/>
          <w:sz w:val="32"/>
          <w:szCs w:val="32"/>
        </w:rPr>
        <w:t>和</w:t>
      </w:r>
      <w:r>
        <w:rPr>
          <w:rFonts w:ascii="SimSun" w:eastAsia="SimSun" w:hAnsi="Times" w:cs="SimSun"/>
          <w:kern w:val="0"/>
          <w:sz w:val="32"/>
          <w:szCs w:val="32"/>
        </w:rPr>
        <w:t xml:space="preserve"> </w:t>
      </w:r>
      <w:r>
        <w:rPr>
          <w:rFonts w:ascii="Times" w:eastAsia="SimSun" w:hAnsi="Times" w:cs="Times"/>
          <w:i/>
          <w:iCs/>
          <w:kern w:val="0"/>
          <w:sz w:val="32"/>
          <w:szCs w:val="32"/>
        </w:rPr>
        <w:t xml:space="preserve">c </w:t>
      </w:r>
      <w:r>
        <w:rPr>
          <w:rFonts w:ascii="SimSun" w:eastAsia="SimSun" w:hAnsi="Times" w:cs="SimSun" w:hint="eastAsia"/>
          <w:kern w:val="0"/>
          <w:sz w:val="32"/>
          <w:szCs w:val="32"/>
        </w:rPr>
        <w:t>都相对较小时</w:t>
      </w:r>
      <w:r>
        <w:rPr>
          <w:rFonts w:ascii="SimSun" w:eastAsia="SimSun" w:hAnsi="Times" w:cs="SimSun"/>
          <w:kern w:val="0"/>
          <w:sz w:val="32"/>
          <w:szCs w:val="32"/>
        </w:rPr>
        <w:t>,</w:t>
      </w:r>
      <w:r>
        <w:rPr>
          <w:rFonts w:ascii="SimSun" w:eastAsia="SimSun" w:hAnsi="Times" w:cs="SimSun" w:hint="eastAsia"/>
          <w:kern w:val="0"/>
          <w:sz w:val="32"/>
          <w:szCs w:val="32"/>
        </w:rPr>
        <w:t>提供一个阈值的下限</w:t>
      </w:r>
      <w:r>
        <w:rPr>
          <w:rFonts w:ascii="SimSun" w:eastAsia="SimSun" w:hAnsi="Times" w:cs="SimSun"/>
          <w:kern w:val="0"/>
          <w:sz w:val="32"/>
          <w:szCs w:val="32"/>
        </w:rPr>
        <w:t>,</w:t>
      </w:r>
      <w:r>
        <w:rPr>
          <w:rFonts w:ascii="SimSun" w:eastAsia="SimSun" w:hAnsi="Times" w:cs="SimSun" w:hint="eastAsia"/>
          <w:kern w:val="0"/>
          <w:sz w:val="32"/>
          <w:szCs w:val="32"/>
        </w:rPr>
        <w:t>加快收敛速度。所以它的取值相对于固</w:t>
      </w:r>
      <w:r>
        <w:rPr>
          <w:rFonts w:ascii="SimSun" w:eastAsia="SimSun" w:hAnsi="Times" w:cs="SimSun"/>
          <w:kern w:val="0"/>
          <w:sz w:val="32"/>
          <w:szCs w:val="32"/>
        </w:rPr>
        <w:t xml:space="preserve"> </w:t>
      </w:r>
      <w:r>
        <w:rPr>
          <w:rFonts w:ascii="SimSun" w:eastAsia="SimSun" w:hAnsi="Times" w:cs="SimSun" w:hint="eastAsia"/>
          <w:kern w:val="0"/>
          <w:sz w:val="32"/>
          <w:szCs w:val="32"/>
        </w:rPr>
        <w:t>定阈值的设定也会相对较小。实践中一般建议取值范围为</w:t>
      </w:r>
      <w:r>
        <w:rPr>
          <w:rFonts w:ascii="SimSun" w:eastAsia="SimSun" w:hAnsi="Times" w:cs="SimSun"/>
          <w:kern w:val="0"/>
          <w:sz w:val="32"/>
          <w:szCs w:val="32"/>
        </w:rPr>
        <w:t xml:space="preserve"> </w:t>
      </w:r>
      <w:r>
        <w:rPr>
          <w:rFonts w:ascii="Times" w:eastAsia="SimSun" w:hAnsi="Times" w:cs="Times"/>
          <w:kern w:val="0"/>
          <w:sz w:val="32"/>
          <w:szCs w:val="32"/>
        </w:rPr>
        <w:t>[5, 10]</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541C6BC5"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4.4 </w:t>
      </w:r>
      <w:r>
        <w:rPr>
          <w:rFonts w:ascii="SimHei" w:eastAsia="SimHei" w:hAnsi="Times" w:cs="SimHei" w:hint="eastAsia"/>
          <w:kern w:val="0"/>
          <w:sz w:val="38"/>
          <w:szCs w:val="38"/>
        </w:rPr>
        <w:t>本章小结</w:t>
      </w:r>
      <w:r>
        <w:rPr>
          <w:rFonts w:ascii="SimHei" w:eastAsia="SimHei" w:hAnsi="Times" w:cs="SimHei"/>
          <w:kern w:val="0"/>
          <w:sz w:val="38"/>
          <w:szCs w:val="38"/>
        </w:rPr>
        <w:t xml:space="preserve"> </w:t>
      </w:r>
    </w:p>
    <w:p w14:paraId="615F3F6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lastRenderedPageBreak/>
        <w:t>本章详细介绍了系统的实际实现</w:t>
      </w:r>
      <w:r>
        <w:rPr>
          <w:rFonts w:ascii="SimSun" w:eastAsia="SimSun" w:hAnsi="Times" w:cs="SimSun"/>
          <w:kern w:val="0"/>
          <w:sz w:val="32"/>
          <w:szCs w:val="32"/>
        </w:rPr>
        <w:t>,</w:t>
      </w:r>
      <w:r>
        <w:rPr>
          <w:rFonts w:ascii="SimSun" w:eastAsia="SimSun" w:hAnsi="Times" w:cs="SimSun" w:hint="eastAsia"/>
          <w:kern w:val="0"/>
          <w:sz w:val="32"/>
          <w:szCs w:val="32"/>
        </w:rPr>
        <w:t>尤其是本项目的三个核心创新点。</w:t>
      </w:r>
      <w:r>
        <w:rPr>
          <w:rFonts w:ascii="SimSun" w:eastAsia="SimSun" w:hAnsi="Times" w:cs="SimSun"/>
          <w:kern w:val="0"/>
          <w:sz w:val="32"/>
          <w:szCs w:val="32"/>
        </w:rPr>
        <w:t xml:space="preserve"> </w:t>
      </w:r>
      <w:r>
        <w:rPr>
          <w:rFonts w:ascii="Times" w:eastAsia="SimSun" w:hAnsi="Times" w:cs="Times"/>
          <w:kern w:val="0"/>
          <w:sz w:val="32"/>
          <w:szCs w:val="32"/>
        </w:rPr>
        <w:t>4.1</w:t>
      </w:r>
      <w:r>
        <w:rPr>
          <w:rFonts w:ascii="SimSun" w:eastAsia="SimSun" w:hAnsi="Times" w:cs="SimSun" w:hint="eastAsia"/>
          <w:kern w:val="0"/>
          <w:sz w:val="32"/>
          <w:szCs w:val="32"/>
        </w:rPr>
        <w:t>节针对无线信道干扰的问题设计了子网信道隔离的部署方案</w:t>
      </w:r>
      <w:r>
        <w:rPr>
          <w:rFonts w:ascii="SimSun" w:eastAsia="SimSun" w:hAnsi="Times" w:cs="SimSun"/>
          <w:kern w:val="0"/>
          <w:sz w:val="32"/>
          <w:szCs w:val="32"/>
        </w:rPr>
        <w:t>,</w:t>
      </w:r>
      <w:r>
        <w:rPr>
          <w:rFonts w:ascii="SimSun" w:eastAsia="SimSun" w:hAnsi="Times" w:cs="SimSun" w:hint="eastAsia"/>
          <w:kern w:val="0"/>
          <w:sz w:val="32"/>
          <w:szCs w:val="32"/>
        </w:rPr>
        <w:t>将上百个节</w:t>
      </w:r>
      <w:r>
        <w:rPr>
          <w:rFonts w:ascii="SimSun" w:eastAsia="SimSun" w:hAnsi="Times" w:cs="SimSun"/>
          <w:kern w:val="0"/>
          <w:sz w:val="32"/>
          <w:szCs w:val="32"/>
        </w:rPr>
        <w:t xml:space="preserve"> </w:t>
      </w:r>
      <w:r>
        <w:rPr>
          <w:rFonts w:ascii="SimSun" w:eastAsia="SimSun" w:hAnsi="Times" w:cs="SimSun" w:hint="eastAsia"/>
          <w:kern w:val="0"/>
          <w:sz w:val="32"/>
          <w:szCs w:val="32"/>
        </w:rPr>
        <w:t>点组成的全干扰网络划分为</w:t>
      </w:r>
      <w:r>
        <w:rPr>
          <w:rFonts w:ascii="SimSun" w:eastAsia="SimSun" w:hAnsi="Times" w:cs="SimSun"/>
          <w:kern w:val="0"/>
          <w:sz w:val="32"/>
          <w:szCs w:val="32"/>
        </w:rPr>
        <w:t xml:space="preserve"> </w:t>
      </w:r>
      <w:r>
        <w:rPr>
          <w:rFonts w:ascii="Times" w:eastAsia="SimSun" w:hAnsi="Times" w:cs="Times"/>
          <w:kern w:val="0"/>
          <w:sz w:val="32"/>
          <w:szCs w:val="32"/>
        </w:rPr>
        <w:t xml:space="preserve">10 </w:t>
      </w:r>
      <w:r>
        <w:rPr>
          <w:rFonts w:ascii="SimSun" w:eastAsia="SimSun" w:hAnsi="Times" w:cs="SimSun" w:hint="eastAsia"/>
          <w:kern w:val="0"/>
          <w:sz w:val="32"/>
          <w:szCs w:val="32"/>
        </w:rPr>
        <w:t>个互相独立的子网</w:t>
      </w:r>
      <w:r>
        <w:rPr>
          <w:rFonts w:ascii="SimSun" w:eastAsia="SimSun" w:hAnsi="Times" w:cs="SimSun"/>
          <w:kern w:val="0"/>
          <w:sz w:val="32"/>
          <w:szCs w:val="32"/>
        </w:rPr>
        <w:t>,</w:t>
      </w:r>
      <w:r>
        <w:rPr>
          <w:rFonts w:ascii="SimSun" w:eastAsia="SimSun" w:hAnsi="Times" w:cs="SimSun" w:hint="eastAsia"/>
          <w:kern w:val="0"/>
          <w:sz w:val="32"/>
          <w:szCs w:val="32"/>
        </w:rPr>
        <w:t>每个子网内自组织形成</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w:t>
      </w:r>
      <w:r>
        <w:rPr>
          <w:rFonts w:ascii="SimSun" w:eastAsia="SimSun" w:hAnsi="Times" w:cs="SimSun"/>
          <w:kern w:val="0"/>
          <w:sz w:val="32"/>
          <w:szCs w:val="32"/>
        </w:rPr>
        <w:t>,</w:t>
      </w:r>
      <w:r>
        <w:rPr>
          <w:rFonts w:ascii="SimSun" w:eastAsia="SimSun" w:hAnsi="Times" w:cs="SimSun" w:hint="eastAsia"/>
          <w:kern w:val="0"/>
          <w:sz w:val="32"/>
          <w:szCs w:val="32"/>
        </w:rPr>
        <w:t>上层通过远距离无线传输设备将所有子网的数据通过簇首节点传输至汇聚</w:t>
      </w:r>
      <w:r>
        <w:rPr>
          <w:rFonts w:ascii="SimSun" w:eastAsia="SimSun" w:hAnsi="Times" w:cs="SimSun"/>
          <w:kern w:val="0"/>
          <w:sz w:val="32"/>
          <w:szCs w:val="32"/>
        </w:rPr>
        <w:t xml:space="preserve"> </w:t>
      </w:r>
    </w:p>
    <w:p w14:paraId="1E0F4BC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节点。这样的网络规划可以最大现大限度的发挥当前</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路由协议的承载能力</w:t>
      </w:r>
      <w:r>
        <w:rPr>
          <w:rFonts w:ascii="SimSun" w:eastAsia="SimSun" w:hAnsi="Times" w:cs="SimSun"/>
          <w:kern w:val="0"/>
          <w:sz w:val="32"/>
          <w:szCs w:val="32"/>
        </w:rPr>
        <w:t xml:space="preserve">, </w:t>
      </w:r>
      <w:r>
        <w:rPr>
          <w:rFonts w:ascii="SimSun" w:eastAsia="SimSun" w:hAnsi="Times" w:cs="SimSun" w:hint="eastAsia"/>
          <w:kern w:val="0"/>
          <w:sz w:val="32"/>
          <w:szCs w:val="32"/>
        </w:rPr>
        <w:t>同时充分利用</w:t>
      </w:r>
      <w:r>
        <w:rPr>
          <w:rFonts w:ascii="SimSun" w:eastAsia="SimSun" w:hAnsi="Times" w:cs="SimSun"/>
          <w:kern w:val="0"/>
          <w:sz w:val="32"/>
          <w:szCs w:val="32"/>
        </w:rPr>
        <w:t xml:space="preserve"> </w:t>
      </w:r>
      <w:r>
        <w:rPr>
          <w:rFonts w:ascii="Times" w:eastAsia="SimSun" w:hAnsi="Times" w:cs="Times"/>
          <w:kern w:val="0"/>
          <w:sz w:val="32"/>
          <w:szCs w:val="32"/>
        </w:rPr>
        <w:t xml:space="preserve">5GHz </w:t>
      </w:r>
      <w:r>
        <w:rPr>
          <w:rFonts w:ascii="SimSun" w:eastAsia="SimSun" w:hAnsi="Times" w:cs="SimSun" w:hint="eastAsia"/>
          <w:kern w:val="0"/>
          <w:sz w:val="32"/>
          <w:szCs w:val="32"/>
        </w:rPr>
        <w:t>频段的频谱资源。实现网络性能的巨大提升。实验显示</w:t>
      </w:r>
      <w:r>
        <w:rPr>
          <w:rFonts w:ascii="SimSun" w:eastAsia="SimSun" w:hAnsi="Times" w:cs="SimSun"/>
          <w:kern w:val="0"/>
          <w:sz w:val="32"/>
          <w:szCs w:val="32"/>
        </w:rPr>
        <w:t>,</w:t>
      </w:r>
      <w:r>
        <w:rPr>
          <w:rFonts w:ascii="SimSun" w:eastAsia="SimSun" w:hAnsi="Times" w:cs="SimSun" w:hint="eastAsia"/>
          <w:kern w:val="0"/>
          <w:sz w:val="32"/>
          <w:szCs w:val="32"/>
        </w:rPr>
        <w:t>划分</w:t>
      </w:r>
      <w:r>
        <w:rPr>
          <w:rFonts w:ascii="SimSun" w:eastAsia="SimSun" w:hAnsi="Times" w:cs="SimSun"/>
          <w:kern w:val="0"/>
          <w:sz w:val="32"/>
          <w:szCs w:val="32"/>
        </w:rPr>
        <w:t xml:space="preserve"> </w:t>
      </w:r>
      <w:r>
        <w:rPr>
          <w:rFonts w:ascii="SimSun" w:eastAsia="SimSun" w:hAnsi="Times" w:cs="SimSun" w:hint="eastAsia"/>
          <w:kern w:val="0"/>
          <w:sz w:val="32"/>
          <w:szCs w:val="32"/>
        </w:rPr>
        <w:t>子网进行信道隔离后</w:t>
      </w:r>
      <w:r>
        <w:rPr>
          <w:rFonts w:ascii="SimSun" w:eastAsia="SimSun" w:hAnsi="Times" w:cs="SimSun"/>
          <w:kern w:val="0"/>
          <w:sz w:val="32"/>
          <w:szCs w:val="32"/>
        </w:rPr>
        <w:t>,</w:t>
      </w:r>
      <w:r>
        <w:rPr>
          <w:rFonts w:ascii="SimSun" w:eastAsia="SimSun" w:hAnsi="Times" w:cs="SimSun" w:hint="eastAsia"/>
          <w:kern w:val="0"/>
          <w:sz w:val="32"/>
          <w:szCs w:val="32"/>
        </w:rPr>
        <w:t>原先近乎瘫痪的全干扰网络可以流畅的传输所有视频数据。</w:t>
      </w:r>
      <w:r>
        <w:rPr>
          <w:rFonts w:ascii="SimSun" w:eastAsia="SimSun" w:hAnsi="Times" w:cs="SimSun"/>
          <w:kern w:val="0"/>
          <w:sz w:val="32"/>
          <w:szCs w:val="32"/>
        </w:rPr>
        <w:t xml:space="preserve"> </w:t>
      </w:r>
    </w:p>
    <w:p w14:paraId="4BDAB51C"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4.2</w:t>
      </w:r>
      <w:r>
        <w:rPr>
          <w:rFonts w:ascii="SimSun" w:eastAsia="SimSun" w:hAnsi="Times" w:cs="SimSun" w:hint="eastAsia"/>
          <w:kern w:val="0"/>
          <w:sz w:val="32"/>
          <w:szCs w:val="32"/>
        </w:rPr>
        <w:t>主要工作是设计了一种包级别的视频帧映射算法</w:t>
      </w:r>
      <w:r>
        <w:rPr>
          <w:rFonts w:ascii="SimSun" w:eastAsia="SimSun" w:hAnsi="Times" w:cs="SimSun"/>
          <w:kern w:val="0"/>
          <w:sz w:val="32"/>
          <w:szCs w:val="32"/>
        </w:rPr>
        <w:t>,</w:t>
      </w:r>
      <w:r>
        <w:rPr>
          <w:rFonts w:ascii="SimSun" w:eastAsia="SimSun" w:hAnsi="Times" w:cs="SimSun" w:hint="eastAsia"/>
          <w:kern w:val="0"/>
          <w:sz w:val="32"/>
          <w:szCs w:val="32"/>
        </w:rPr>
        <w:t>用以提升在工业视频监</w:t>
      </w:r>
      <w:r>
        <w:rPr>
          <w:rFonts w:ascii="SimSun" w:eastAsia="SimSun" w:hAnsi="Times" w:cs="SimSun"/>
          <w:kern w:val="0"/>
          <w:sz w:val="32"/>
          <w:szCs w:val="32"/>
        </w:rPr>
        <w:t xml:space="preserve"> </w:t>
      </w:r>
      <w:r>
        <w:rPr>
          <w:rFonts w:ascii="SimSun" w:eastAsia="SimSun" w:hAnsi="Times" w:cs="SimSun" w:hint="eastAsia"/>
          <w:kern w:val="0"/>
          <w:sz w:val="32"/>
          <w:szCs w:val="32"/>
        </w:rPr>
        <w:t>控场景下的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网络视频传输性能。盖映射算法综合考虑了多种对视频解码有影</w:t>
      </w:r>
      <w:r>
        <w:rPr>
          <w:rFonts w:ascii="SimSun" w:eastAsia="SimSun" w:hAnsi="Times" w:cs="SimSun"/>
          <w:kern w:val="0"/>
          <w:sz w:val="32"/>
          <w:szCs w:val="32"/>
        </w:rPr>
        <w:t xml:space="preserve"> </w:t>
      </w:r>
      <w:r>
        <w:rPr>
          <w:rFonts w:ascii="SimSun" w:eastAsia="SimSun" w:hAnsi="Times" w:cs="SimSun" w:hint="eastAsia"/>
          <w:kern w:val="0"/>
          <w:sz w:val="32"/>
          <w:szCs w:val="32"/>
        </w:rPr>
        <w:t>响的参数</w:t>
      </w:r>
      <w:r>
        <w:rPr>
          <w:rFonts w:ascii="SimSun" w:eastAsia="SimSun" w:hAnsi="Times" w:cs="SimSun"/>
          <w:kern w:val="0"/>
          <w:sz w:val="32"/>
          <w:szCs w:val="32"/>
        </w:rPr>
        <w:t>,</w:t>
      </w:r>
      <w:r>
        <w:rPr>
          <w:rFonts w:ascii="SimSun" w:eastAsia="SimSun" w:hAnsi="Times" w:cs="SimSun" w:hint="eastAsia"/>
          <w:kern w:val="0"/>
          <w:sz w:val="32"/>
          <w:szCs w:val="32"/>
        </w:rPr>
        <w:t>如视频帧格式、视频帧编码结构、帧序列以及头数据包的特殊性等</w:t>
      </w:r>
      <w:r>
        <w:rPr>
          <w:rFonts w:ascii="SimSun" w:eastAsia="SimSun" w:hAnsi="Times" w:cs="SimSun"/>
          <w:kern w:val="0"/>
          <w:sz w:val="32"/>
          <w:szCs w:val="32"/>
        </w:rPr>
        <w:t>,</w:t>
      </w:r>
      <w:r>
        <w:rPr>
          <w:rFonts w:ascii="SimSun" w:eastAsia="SimSun" w:hAnsi="Times" w:cs="SimSun" w:hint="eastAsia"/>
          <w:kern w:val="0"/>
          <w:sz w:val="32"/>
          <w:szCs w:val="32"/>
        </w:rPr>
        <w:t>设</w:t>
      </w:r>
      <w:r>
        <w:rPr>
          <w:rFonts w:ascii="SimSun" w:eastAsia="SimSun" w:hAnsi="Times" w:cs="SimSun"/>
          <w:kern w:val="0"/>
          <w:sz w:val="32"/>
          <w:szCs w:val="32"/>
        </w:rPr>
        <w:t xml:space="preserve"> </w:t>
      </w:r>
      <w:r>
        <w:rPr>
          <w:rFonts w:ascii="SimSun" w:eastAsia="SimSun" w:hAnsi="Times" w:cs="SimSun" w:hint="eastAsia"/>
          <w:kern w:val="0"/>
          <w:sz w:val="32"/>
          <w:szCs w:val="32"/>
        </w:rPr>
        <w:t>计公式</w:t>
      </w:r>
      <w:r>
        <w:rPr>
          <w:rFonts w:ascii="SimSun" w:eastAsia="SimSun" w:hAnsi="Times" w:cs="SimSun"/>
          <w:kern w:val="0"/>
          <w:sz w:val="32"/>
          <w:szCs w:val="32"/>
        </w:rPr>
        <w:t xml:space="preserve"> </w:t>
      </w:r>
      <w:r>
        <w:rPr>
          <w:rFonts w:ascii="Times" w:eastAsia="SimSun" w:hAnsi="Times" w:cs="Times"/>
          <w:kern w:val="0"/>
          <w:sz w:val="32"/>
          <w:szCs w:val="32"/>
        </w:rPr>
        <w:t>4-3</w:t>
      </w:r>
      <w:r>
        <w:rPr>
          <w:rFonts w:ascii="SimSun" w:eastAsia="SimSun" w:hAnsi="Times" w:cs="SimSun" w:hint="eastAsia"/>
          <w:kern w:val="0"/>
          <w:sz w:val="32"/>
          <w:szCs w:val="32"/>
        </w:rPr>
        <w:t>综合以上参数</w:t>
      </w:r>
      <w:r>
        <w:rPr>
          <w:rFonts w:ascii="SimSun" w:eastAsia="SimSun" w:hAnsi="Times" w:cs="SimSun"/>
          <w:kern w:val="0"/>
          <w:sz w:val="32"/>
          <w:szCs w:val="32"/>
        </w:rPr>
        <w:t>,</w:t>
      </w:r>
      <w:r>
        <w:rPr>
          <w:rFonts w:ascii="SimSun" w:eastAsia="SimSun" w:hAnsi="Times" w:cs="SimSun" w:hint="eastAsia"/>
          <w:kern w:val="0"/>
          <w:sz w:val="32"/>
          <w:szCs w:val="32"/>
        </w:rPr>
        <w:t>生成每个数据包对应的权重。得到数据包权重后</w:t>
      </w:r>
      <w:r>
        <w:rPr>
          <w:rFonts w:ascii="SimSun" w:eastAsia="SimSun" w:hAnsi="Times" w:cs="SimSun"/>
          <w:kern w:val="0"/>
          <w:sz w:val="32"/>
          <w:szCs w:val="32"/>
        </w:rPr>
        <w:t>,</w:t>
      </w:r>
      <w:r>
        <w:rPr>
          <w:rFonts w:ascii="SimSun" w:eastAsia="SimSun" w:hAnsi="Times" w:cs="SimSun" w:hint="eastAsia"/>
          <w:kern w:val="0"/>
          <w:sz w:val="32"/>
          <w:szCs w:val="32"/>
        </w:rPr>
        <w:t>结合</w:t>
      </w:r>
      <w:r>
        <w:rPr>
          <w:rFonts w:ascii="SimSun" w:eastAsia="SimSun" w:hAnsi="Times" w:cs="SimSun"/>
          <w:kern w:val="0"/>
          <w:sz w:val="32"/>
          <w:szCs w:val="32"/>
        </w:rPr>
        <w:t xml:space="preserve"> </w:t>
      </w:r>
      <w:r>
        <w:rPr>
          <w:rFonts w:ascii="SimSun" w:eastAsia="SimSun" w:hAnsi="Times" w:cs="SimSun" w:hint="eastAsia"/>
          <w:kern w:val="0"/>
          <w:sz w:val="32"/>
          <w:szCs w:val="32"/>
        </w:rPr>
        <w:t>队列的占用情况</w:t>
      </w:r>
      <w:r>
        <w:rPr>
          <w:rFonts w:ascii="SimSun" w:eastAsia="SimSun" w:hAnsi="Times" w:cs="SimSun"/>
          <w:kern w:val="0"/>
          <w:sz w:val="32"/>
          <w:szCs w:val="32"/>
        </w:rPr>
        <w:t>,</w:t>
      </w:r>
      <w:r>
        <w:rPr>
          <w:rFonts w:ascii="SimSun" w:eastAsia="SimSun" w:hAnsi="Times" w:cs="SimSun" w:hint="eastAsia"/>
          <w:kern w:val="0"/>
          <w:sz w:val="32"/>
          <w:szCs w:val="32"/>
        </w:rPr>
        <w:t>将不同的数据包插入合适的发送队列。最后</w:t>
      </w:r>
      <w:r>
        <w:rPr>
          <w:rFonts w:ascii="SimSun" w:eastAsia="SimSun" w:hAnsi="Times" w:cs="SimSun"/>
          <w:kern w:val="0"/>
          <w:sz w:val="32"/>
          <w:szCs w:val="32"/>
        </w:rPr>
        <w:t>,</w:t>
      </w:r>
      <w:r>
        <w:rPr>
          <w:rFonts w:ascii="SimSun" w:eastAsia="SimSun" w:hAnsi="Times" w:cs="SimSun" w:hint="eastAsia"/>
          <w:kern w:val="0"/>
          <w:sz w:val="32"/>
          <w:szCs w:val="32"/>
        </w:rPr>
        <w:t>设计并实现了上</w:t>
      </w:r>
      <w:r>
        <w:rPr>
          <w:rFonts w:ascii="SimSun" w:eastAsia="SimSun" w:hAnsi="Times" w:cs="SimSun"/>
          <w:kern w:val="0"/>
          <w:sz w:val="32"/>
          <w:szCs w:val="32"/>
        </w:rPr>
        <w:t xml:space="preserve"> </w:t>
      </w:r>
      <w:r>
        <w:rPr>
          <w:rFonts w:ascii="SimSun" w:eastAsia="SimSun" w:hAnsi="Times" w:cs="SimSun" w:hint="eastAsia"/>
          <w:kern w:val="0"/>
          <w:sz w:val="32"/>
          <w:szCs w:val="32"/>
        </w:rPr>
        <w:t>述算法</w:t>
      </w:r>
      <w:r>
        <w:rPr>
          <w:rFonts w:ascii="SimSun" w:eastAsia="SimSun" w:hAnsi="Times" w:cs="SimSun"/>
          <w:kern w:val="0"/>
          <w:sz w:val="32"/>
          <w:szCs w:val="32"/>
        </w:rPr>
        <w:t>,</w:t>
      </w:r>
      <w:r>
        <w:rPr>
          <w:rFonts w:ascii="SimSun" w:eastAsia="SimSun" w:hAnsi="Times" w:cs="SimSun" w:hint="eastAsia"/>
          <w:kern w:val="0"/>
          <w:sz w:val="32"/>
          <w:szCs w:val="32"/>
        </w:rPr>
        <w:t>在真实的系统中长期运行。相对于传统</w:t>
      </w:r>
      <w:r>
        <w:rPr>
          <w:rFonts w:ascii="SimSun" w:eastAsia="SimSun" w:hAnsi="Times" w:cs="SimSun"/>
          <w:kern w:val="0"/>
          <w:sz w:val="32"/>
          <w:szCs w:val="32"/>
        </w:rPr>
        <w:t xml:space="preserve"> </w:t>
      </w:r>
      <w:r>
        <w:rPr>
          <w:rFonts w:ascii="Times" w:eastAsia="SimSun" w:hAnsi="Times" w:cs="Times"/>
          <w:kern w:val="0"/>
          <w:sz w:val="32"/>
          <w:szCs w:val="32"/>
        </w:rPr>
        <w:t>EDCA</w:t>
      </w:r>
      <w:r>
        <w:rPr>
          <w:rFonts w:ascii="SimSun" w:eastAsia="SimSun" w:hAnsi="Times" w:cs="SimSun" w:hint="eastAsia"/>
          <w:kern w:val="0"/>
          <w:sz w:val="32"/>
          <w:szCs w:val="32"/>
        </w:rPr>
        <w:t>、静态映射算法和动态映射</w:t>
      </w:r>
      <w:r>
        <w:rPr>
          <w:rFonts w:ascii="SimSun" w:eastAsia="SimSun" w:hAnsi="Times" w:cs="SimSun"/>
          <w:kern w:val="0"/>
          <w:sz w:val="32"/>
          <w:szCs w:val="32"/>
        </w:rPr>
        <w:t xml:space="preserve"> </w:t>
      </w:r>
      <w:r>
        <w:rPr>
          <w:rFonts w:ascii="SimSun" w:eastAsia="SimSun" w:hAnsi="Times" w:cs="SimSun" w:hint="eastAsia"/>
          <w:kern w:val="0"/>
          <w:sz w:val="32"/>
          <w:szCs w:val="32"/>
        </w:rPr>
        <w:t>算法</w:t>
      </w:r>
      <w:r>
        <w:rPr>
          <w:rFonts w:ascii="SimSun" w:eastAsia="SimSun" w:hAnsi="Times" w:cs="SimSun"/>
          <w:kern w:val="0"/>
          <w:sz w:val="32"/>
          <w:szCs w:val="32"/>
        </w:rPr>
        <w:t>,</w:t>
      </w:r>
      <w:r>
        <w:rPr>
          <w:rFonts w:ascii="SimSun" w:eastAsia="SimSun" w:hAnsi="Times" w:cs="SimSun" w:hint="eastAsia"/>
          <w:kern w:val="0"/>
          <w:sz w:val="32"/>
          <w:szCs w:val="32"/>
        </w:rPr>
        <w:t>该映射算法在</w:t>
      </w:r>
      <w:r>
        <w:rPr>
          <w:rFonts w:ascii="SimSun" w:eastAsia="SimSun" w:hAnsi="Times" w:cs="SimSun"/>
          <w:kern w:val="0"/>
          <w:sz w:val="32"/>
          <w:szCs w:val="32"/>
        </w:rPr>
        <w:t xml:space="preserve"> </w:t>
      </w:r>
      <w:r>
        <w:rPr>
          <w:rFonts w:ascii="Times" w:eastAsia="SimSun" w:hAnsi="Times" w:cs="Times"/>
          <w:kern w:val="0"/>
          <w:sz w:val="32"/>
          <w:szCs w:val="32"/>
        </w:rPr>
        <w:t xml:space="preserve">PSNR </w:t>
      </w:r>
      <w:r>
        <w:rPr>
          <w:rFonts w:ascii="SimSun" w:eastAsia="SimSun" w:hAnsi="Times" w:cs="SimSun" w:hint="eastAsia"/>
          <w:kern w:val="0"/>
          <w:sz w:val="32"/>
          <w:szCs w:val="32"/>
        </w:rPr>
        <w:t>值上分别能够提升</w:t>
      </w:r>
      <w:r>
        <w:rPr>
          <w:rFonts w:ascii="SimSun" w:eastAsia="SimSun" w:hAnsi="Times" w:cs="SimSun"/>
          <w:kern w:val="0"/>
          <w:sz w:val="32"/>
          <w:szCs w:val="32"/>
        </w:rPr>
        <w:t xml:space="preserve"> </w:t>
      </w:r>
      <w:r>
        <w:rPr>
          <w:rFonts w:ascii="Times" w:eastAsia="SimSun" w:hAnsi="Times" w:cs="Times"/>
          <w:kern w:val="0"/>
          <w:sz w:val="32"/>
          <w:szCs w:val="32"/>
        </w:rPr>
        <w:t>&gt;50%</w:t>
      </w:r>
      <w:r>
        <w:rPr>
          <w:rFonts w:ascii="SimSun" w:eastAsia="SimSun" w:hAnsi="Times" w:cs="SimSun"/>
          <w:kern w:val="0"/>
          <w:sz w:val="32"/>
          <w:szCs w:val="32"/>
        </w:rPr>
        <w:t>,</w:t>
      </w:r>
      <w:r>
        <w:rPr>
          <w:rFonts w:ascii="Times" w:eastAsia="SimSun" w:hAnsi="Times" w:cs="Times"/>
          <w:kern w:val="0"/>
          <w:sz w:val="32"/>
          <w:szCs w:val="32"/>
        </w:rPr>
        <w:t>16%</w:t>
      </w:r>
      <w:r>
        <w:rPr>
          <w:rFonts w:ascii="SimSun" w:eastAsia="SimSun" w:hAnsi="Times" w:cs="SimSun"/>
          <w:kern w:val="0"/>
          <w:sz w:val="32"/>
          <w:szCs w:val="32"/>
        </w:rPr>
        <w:t>,</w:t>
      </w:r>
      <w:r>
        <w:rPr>
          <w:rFonts w:ascii="Times" w:eastAsia="SimSun" w:hAnsi="Times" w:cs="Times"/>
          <w:kern w:val="0"/>
          <w:sz w:val="32"/>
          <w:szCs w:val="32"/>
        </w:rPr>
        <w:t>5%</w:t>
      </w:r>
      <w:r>
        <w:rPr>
          <w:rFonts w:ascii="SimSun" w:eastAsia="SimSun" w:hAnsi="Times" w:cs="SimSun" w:hint="eastAsia"/>
          <w:kern w:val="0"/>
          <w:sz w:val="32"/>
          <w:szCs w:val="32"/>
        </w:rPr>
        <w:t>。</w:t>
      </w:r>
      <w:r>
        <w:rPr>
          <w:rFonts w:ascii="SimSun" w:eastAsia="SimSun" w:hAnsi="Times" w:cs="SimSun"/>
          <w:kern w:val="0"/>
          <w:sz w:val="32"/>
          <w:szCs w:val="32"/>
        </w:rPr>
        <w:t xml:space="preserve"> </w:t>
      </w:r>
    </w:p>
    <w:p w14:paraId="2062C64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4.3</w:t>
      </w:r>
      <w:r>
        <w:rPr>
          <w:rFonts w:ascii="SimSun" w:eastAsia="SimSun" w:hAnsi="Times" w:cs="SimSun" w:hint="eastAsia"/>
          <w:kern w:val="0"/>
          <w:sz w:val="32"/>
          <w:szCs w:val="32"/>
        </w:rPr>
        <w:t>首先从</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的路由算法及链路质量判定方法引出该路由机制在</w:t>
      </w:r>
      <w:r>
        <w:rPr>
          <w:rFonts w:ascii="SimSun" w:eastAsia="SimSun" w:hAnsi="Times" w:cs="SimSun"/>
          <w:kern w:val="0"/>
          <w:sz w:val="32"/>
          <w:szCs w:val="32"/>
        </w:rPr>
        <w:t xml:space="preserve"> </w:t>
      </w:r>
      <w:r>
        <w:rPr>
          <w:rFonts w:ascii="SimSun" w:eastAsia="SimSun" w:hAnsi="Times" w:cs="SimSun" w:hint="eastAsia"/>
          <w:kern w:val="0"/>
          <w:sz w:val="32"/>
          <w:szCs w:val="32"/>
        </w:rPr>
        <w:t>漫游场景下对低延迟要求的服务无力支持的窘境。随后介绍了一种优化方案</w:t>
      </w:r>
      <w:r>
        <w:rPr>
          <w:rFonts w:ascii="SimSun" w:eastAsia="SimSun" w:hAnsi="Times" w:cs="SimSun"/>
          <w:kern w:val="0"/>
          <w:sz w:val="32"/>
          <w:szCs w:val="32"/>
        </w:rPr>
        <w:t>,</w:t>
      </w:r>
      <w:r>
        <w:rPr>
          <w:rFonts w:ascii="SimSun" w:eastAsia="SimSun" w:hAnsi="Times" w:cs="SimSun" w:hint="eastAsia"/>
          <w:kern w:val="0"/>
          <w:sz w:val="32"/>
          <w:szCs w:val="32"/>
        </w:rPr>
        <w:t>该</w:t>
      </w:r>
      <w:r>
        <w:rPr>
          <w:rFonts w:ascii="SimSun" w:eastAsia="SimSun" w:hAnsi="Times" w:cs="SimSun"/>
          <w:kern w:val="0"/>
          <w:sz w:val="32"/>
          <w:szCs w:val="32"/>
        </w:rPr>
        <w:t xml:space="preserve"> </w:t>
      </w:r>
      <w:r>
        <w:rPr>
          <w:rFonts w:ascii="SimSun" w:eastAsia="SimSun" w:hAnsi="Times" w:cs="SimSun" w:hint="eastAsia"/>
          <w:kern w:val="0"/>
          <w:sz w:val="32"/>
          <w:szCs w:val="32"/>
        </w:rPr>
        <w:t>方案中通过短暂的复用之前建立的有效路由</w:t>
      </w:r>
      <w:r>
        <w:rPr>
          <w:rFonts w:ascii="SimSun" w:eastAsia="SimSun" w:hAnsi="Times" w:cs="SimSun"/>
          <w:kern w:val="0"/>
          <w:sz w:val="32"/>
          <w:szCs w:val="32"/>
        </w:rPr>
        <w:t>,</w:t>
      </w:r>
      <w:r>
        <w:rPr>
          <w:rFonts w:ascii="SimSun" w:eastAsia="SimSun" w:hAnsi="Times" w:cs="SimSun" w:hint="eastAsia"/>
          <w:kern w:val="0"/>
          <w:sz w:val="32"/>
          <w:szCs w:val="32"/>
        </w:rPr>
        <w:t>完成路由重建的时间间隙中的通信</w:t>
      </w:r>
      <w:r>
        <w:rPr>
          <w:rFonts w:ascii="SimSun" w:eastAsia="SimSun" w:hAnsi="Times" w:cs="SimSun"/>
          <w:kern w:val="0"/>
          <w:sz w:val="32"/>
          <w:szCs w:val="32"/>
        </w:rPr>
        <w:t xml:space="preserve"> </w:t>
      </w:r>
      <w:r>
        <w:rPr>
          <w:rFonts w:ascii="SimSun" w:eastAsia="SimSun" w:hAnsi="Times" w:cs="SimSun" w:hint="eastAsia"/>
          <w:kern w:val="0"/>
          <w:sz w:val="32"/>
          <w:szCs w:val="32"/>
        </w:rPr>
        <w:t>需求</w:t>
      </w:r>
      <w:r>
        <w:rPr>
          <w:rFonts w:ascii="SimSun" w:eastAsia="SimSun" w:hAnsi="Times" w:cs="SimSun"/>
          <w:kern w:val="0"/>
          <w:sz w:val="32"/>
          <w:szCs w:val="32"/>
        </w:rPr>
        <w:t>,</w:t>
      </w:r>
      <w:r>
        <w:rPr>
          <w:rFonts w:ascii="SimSun" w:eastAsia="SimSun" w:hAnsi="Times" w:cs="SimSun" w:hint="eastAsia"/>
          <w:kern w:val="0"/>
          <w:sz w:val="32"/>
          <w:szCs w:val="32"/>
        </w:rPr>
        <w:t>在这个时间间隔中</w:t>
      </w:r>
      <w:r>
        <w:rPr>
          <w:rFonts w:ascii="SimSun" w:eastAsia="SimSun" w:hAnsi="Times" w:cs="SimSun"/>
          <w:kern w:val="0"/>
          <w:sz w:val="32"/>
          <w:szCs w:val="32"/>
        </w:rPr>
        <w:t>,</w:t>
      </w:r>
      <w:r>
        <w:rPr>
          <w:rFonts w:ascii="SimSun" w:eastAsia="SimSun" w:hAnsi="Times" w:cs="SimSun" w:hint="eastAsia"/>
          <w:kern w:val="0"/>
          <w:sz w:val="32"/>
          <w:szCs w:val="32"/>
        </w:rPr>
        <w:t>所有到达漫游节点的数据由之前的接入点引导到当前</w:t>
      </w:r>
      <w:r>
        <w:rPr>
          <w:rFonts w:ascii="SimSun" w:eastAsia="SimSun" w:hAnsi="Times" w:cs="SimSun"/>
          <w:kern w:val="0"/>
          <w:sz w:val="32"/>
          <w:szCs w:val="32"/>
        </w:rPr>
        <w:t xml:space="preserve"> </w:t>
      </w:r>
      <w:r>
        <w:rPr>
          <w:rFonts w:ascii="SimSun" w:eastAsia="SimSun" w:hAnsi="Times" w:cs="SimSun" w:hint="eastAsia"/>
          <w:kern w:val="0"/>
          <w:sz w:val="32"/>
          <w:szCs w:val="32"/>
        </w:rPr>
        <w:t>接入点</w:t>
      </w:r>
      <w:r>
        <w:rPr>
          <w:rFonts w:ascii="SimSun" w:eastAsia="SimSun" w:hAnsi="Times" w:cs="SimSun"/>
          <w:kern w:val="0"/>
          <w:sz w:val="32"/>
          <w:szCs w:val="32"/>
        </w:rPr>
        <w:t>,</w:t>
      </w:r>
      <w:r>
        <w:rPr>
          <w:rFonts w:ascii="SimSun" w:eastAsia="SimSun" w:hAnsi="Times" w:cs="SimSun" w:hint="eastAsia"/>
          <w:kern w:val="0"/>
          <w:sz w:val="32"/>
          <w:szCs w:val="32"/>
        </w:rPr>
        <w:t>从而完成通信。该方案在瞬时漫游场景下表现良好</w:t>
      </w:r>
      <w:r>
        <w:rPr>
          <w:rFonts w:ascii="SimSun" w:eastAsia="SimSun" w:hAnsi="Times" w:cs="SimSun"/>
          <w:kern w:val="0"/>
          <w:sz w:val="32"/>
          <w:szCs w:val="32"/>
        </w:rPr>
        <w:t>,</w:t>
      </w:r>
      <w:r>
        <w:rPr>
          <w:rFonts w:ascii="SimSun" w:eastAsia="SimSun" w:hAnsi="Times" w:cs="SimSun" w:hint="eastAsia"/>
          <w:kern w:val="0"/>
          <w:sz w:val="32"/>
          <w:szCs w:val="32"/>
        </w:rPr>
        <w:t>但是如果漫游节点</w:t>
      </w:r>
      <w:r>
        <w:rPr>
          <w:rFonts w:ascii="SimSun" w:eastAsia="SimSun" w:hAnsi="Times" w:cs="SimSun"/>
          <w:kern w:val="0"/>
          <w:sz w:val="32"/>
          <w:szCs w:val="32"/>
        </w:rPr>
        <w:t xml:space="preserve"> </w:t>
      </w:r>
      <w:r>
        <w:rPr>
          <w:rFonts w:ascii="SimSun" w:eastAsia="SimSun" w:hAnsi="Times" w:cs="SimSun" w:hint="eastAsia"/>
          <w:kern w:val="0"/>
          <w:sz w:val="32"/>
          <w:szCs w:val="32"/>
        </w:rPr>
        <w:t>在两跳链路之间缓慢移动</w:t>
      </w:r>
      <w:r>
        <w:rPr>
          <w:rFonts w:ascii="SimSun" w:eastAsia="SimSun" w:hAnsi="Times" w:cs="SimSun"/>
          <w:kern w:val="0"/>
          <w:sz w:val="32"/>
          <w:szCs w:val="32"/>
        </w:rPr>
        <w:t>,</w:t>
      </w:r>
      <w:r>
        <w:rPr>
          <w:rFonts w:ascii="SimSun" w:eastAsia="SimSun" w:hAnsi="Times" w:cs="SimSun" w:hint="eastAsia"/>
          <w:kern w:val="0"/>
          <w:sz w:val="32"/>
          <w:szCs w:val="32"/>
        </w:rPr>
        <w:t>那么漫游过程中的路径切换时延将无法避免。一个直</w:t>
      </w:r>
      <w:r>
        <w:rPr>
          <w:rFonts w:ascii="SimSun" w:eastAsia="SimSun" w:hAnsi="Times" w:cs="SimSun"/>
          <w:kern w:val="0"/>
          <w:sz w:val="32"/>
          <w:szCs w:val="32"/>
        </w:rPr>
        <w:t xml:space="preserve"> </w:t>
      </w:r>
      <w:r>
        <w:rPr>
          <w:rFonts w:ascii="SimSun" w:eastAsia="SimSun" w:hAnsi="Times" w:cs="SimSun" w:hint="eastAsia"/>
          <w:kern w:val="0"/>
          <w:sz w:val="32"/>
          <w:szCs w:val="32"/>
        </w:rPr>
        <w:t>观而有效的方法是缩减</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值计算窗口</w:t>
      </w:r>
      <w:r>
        <w:rPr>
          <w:rFonts w:ascii="SimSun" w:eastAsia="SimSun" w:hAnsi="Times" w:cs="SimSun"/>
          <w:kern w:val="0"/>
          <w:sz w:val="32"/>
          <w:szCs w:val="32"/>
        </w:rPr>
        <w:t>,</w:t>
      </w:r>
      <w:r>
        <w:rPr>
          <w:rFonts w:ascii="SimSun" w:eastAsia="SimSun" w:hAnsi="Times" w:cs="SimSun" w:hint="eastAsia"/>
          <w:kern w:val="0"/>
          <w:sz w:val="32"/>
          <w:szCs w:val="32"/>
        </w:rPr>
        <w:t>同时减小</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的发包频率。</w:t>
      </w:r>
      <w:r>
        <w:rPr>
          <w:rFonts w:ascii="SimSun" w:eastAsia="SimSun" w:hAnsi="Times" w:cs="SimSun" w:hint="eastAsia"/>
          <w:kern w:val="0"/>
          <w:sz w:val="32"/>
          <w:szCs w:val="32"/>
        </w:rPr>
        <w:lastRenderedPageBreak/>
        <w:t>这两种方法</w:t>
      </w:r>
      <w:r>
        <w:rPr>
          <w:rFonts w:ascii="SimSun" w:eastAsia="SimSun" w:hAnsi="Times" w:cs="SimSun"/>
          <w:kern w:val="0"/>
          <w:sz w:val="32"/>
          <w:szCs w:val="32"/>
        </w:rPr>
        <w:t xml:space="preserve"> </w:t>
      </w:r>
      <w:r>
        <w:rPr>
          <w:rFonts w:ascii="SimSun" w:eastAsia="SimSun" w:hAnsi="Times" w:cs="SimSun" w:hint="eastAsia"/>
          <w:kern w:val="0"/>
          <w:sz w:val="32"/>
          <w:szCs w:val="32"/>
        </w:rPr>
        <w:t>都能够增加路由计算对链路质量变化的敏感度</w:t>
      </w:r>
      <w:r>
        <w:rPr>
          <w:rFonts w:ascii="SimSun" w:eastAsia="SimSun" w:hAnsi="Times" w:cs="SimSun"/>
          <w:kern w:val="0"/>
          <w:sz w:val="32"/>
          <w:szCs w:val="32"/>
        </w:rPr>
        <w:t>,</w:t>
      </w:r>
      <w:r>
        <w:rPr>
          <w:rFonts w:ascii="SimSun" w:eastAsia="SimSun" w:hAnsi="Times" w:cs="SimSun" w:hint="eastAsia"/>
          <w:kern w:val="0"/>
          <w:sz w:val="32"/>
          <w:szCs w:val="32"/>
        </w:rPr>
        <w:t>从而更快的在上述场景下完成路</w:t>
      </w:r>
      <w:r>
        <w:rPr>
          <w:rFonts w:ascii="SimSun" w:eastAsia="SimSun" w:hAnsi="Times" w:cs="SimSun"/>
          <w:kern w:val="0"/>
          <w:sz w:val="32"/>
          <w:szCs w:val="32"/>
        </w:rPr>
        <w:t xml:space="preserve"> </w:t>
      </w:r>
      <w:r>
        <w:rPr>
          <w:rFonts w:ascii="SimSun" w:eastAsia="SimSun" w:hAnsi="Times" w:cs="SimSun" w:hint="eastAsia"/>
          <w:kern w:val="0"/>
          <w:sz w:val="32"/>
          <w:szCs w:val="32"/>
        </w:rPr>
        <w:t>由切换。但是另一方面</w:t>
      </w:r>
      <w:r>
        <w:rPr>
          <w:rFonts w:ascii="SimSun" w:eastAsia="SimSun" w:hAnsi="Times" w:cs="SimSun"/>
          <w:kern w:val="0"/>
          <w:sz w:val="32"/>
          <w:szCs w:val="32"/>
        </w:rPr>
        <w:t>,</w:t>
      </w:r>
      <w:r>
        <w:rPr>
          <w:rFonts w:ascii="SimSun" w:eastAsia="SimSun" w:hAnsi="Times" w:cs="SimSun" w:hint="eastAsia"/>
          <w:kern w:val="0"/>
          <w:sz w:val="32"/>
          <w:szCs w:val="32"/>
        </w:rPr>
        <w:t>增加链路敏感度可能导致路由震荡</w:t>
      </w:r>
      <w:r>
        <w:rPr>
          <w:rFonts w:ascii="SimSun" w:eastAsia="SimSun" w:hAnsi="Times" w:cs="SimSun"/>
          <w:kern w:val="0"/>
          <w:sz w:val="32"/>
          <w:szCs w:val="32"/>
        </w:rPr>
        <w:t>,</w:t>
      </w:r>
      <w:r>
        <w:rPr>
          <w:rFonts w:ascii="SimSun" w:eastAsia="SimSun" w:hAnsi="Times" w:cs="SimSun" w:hint="eastAsia"/>
          <w:kern w:val="0"/>
          <w:sz w:val="32"/>
          <w:szCs w:val="32"/>
        </w:rPr>
        <w:t>该现象往往出现在质</w:t>
      </w:r>
      <w:r>
        <w:rPr>
          <w:rFonts w:ascii="SimSun" w:eastAsia="SimSun" w:hAnsi="Times" w:cs="SimSun"/>
          <w:kern w:val="0"/>
          <w:sz w:val="32"/>
          <w:szCs w:val="32"/>
        </w:rPr>
        <w:t xml:space="preserve"> </w:t>
      </w:r>
    </w:p>
    <w:p w14:paraId="085D0968" w14:textId="77777777" w:rsidR="00E90246" w:rsidRDefault="00E90246" w:rsidP="00E90246">
      <w:pPr>
        <w:widowControl/>
        <w:autoSpaceDE w:val="0"/>
        <w:autoSpaceDN w:val="0"/>
        <w:adjustRightInd w:val="0"/>
        <w:jc w:val="left"/>
        <w:rPr>
          <w:rFonts w:ascii="Times" w:eastAsia="SimSun" w:hAnsi="Times" w:cs="Times"/>
          <w:kern w:val="0"/>
        </w:rPr>
      </w:pPr>
    </w:p>
    <w:p w14:paraId="743E811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量相近且波动频繁的链路之间。对于视频传输</w:t>
      </w:r>
      <w:r>
        <w:rPr>
          <w:rFonts w:ascii="SimSun" w:eastAsia="SimSun" w:hAnsi="Times" w:cs="SimSun"/>
          <w:kern w:val="0"/>
          <w:sz w:val="32"/>
          <w:szCs w:val="32"/>
        </w:rPr>
        <w:t>,</w:t>
      </w:r>
      <w:r>
        <w:rPr>
          <w:rFonts w:ascii="SimSun" w:eastAsia="SimSun" w:hAnsi="Times" w:cs="SimSun" w:hint="eastAsia"/>
          <w:kern w:val="0"/>
          <w:sz w:val="32"/>
          <w:szCs w:val="32"/>
        </w:rPr>
        <w:t>路由震荡可能导致视频卡断</w:t>
      </w:r>
      <w:r>
        <w:rPr>
          <w:rFonts w:ascii="SimSun" w:eastAsia="SimSun" w:hAnsi="Times" w:cs="SimSun"/>
          <w:kern w:val="0"/>
          <w:sz w:val="32"/>
          <w:szCs w:val="32"/>
        </w:rPr>
        <w:t>,</w:t>
      </w:r>
      <w:r>
        <w:rPr>
          <w:rFonts w:ascii="SimSun" w:eastAsia="SimSun" w:hAnsi="Times" w:cs="SimSun" w:hint="eastAsia"/>
          <w:kern w:val="0"/>
          <w:sz w:val="32"/>
          <w:szCs w:val="32"/>
        </w:rPr>
        <w:t>甚</w:t>
      </w:r>
      <w:r>
        <w:rPr>
          <w:rFonts w:ascii="SimSun" w:eastAsia="SimSun" w:hAnsi="Times" w:cs="SimSun"/>
          <w:kern w:val="0"/>
          <w:sz w:val="32"/>
          <w:szCs w:val="32"/>
        </w:rPr>
        <w:t xml:space="preserve"> </w:t>
      </w:r>
      <w:r>
        <w:rPr>
          <w:rFonts w:ascii="SimSun" w:eastAsia="SimSun" w:hAnsi="Times" w:cs="SimSun" w:hint="eastAsia"/>
          <w:kern w:val="0"/>
          <w:sz w:val="32"/>
          <w:szCs w:val="32"/>
        </w:rPr>
        <w:t>至完全无法观看。同时存在遭受</w:t>
      </w:r>
      <w:r>
        <w:rPr>
          <w:rFonts w:ascii="SimSun" w:eastAsia="SimSun" w:hAnsi="Times" w:cs="SimSun"/>
          <w:kern w:val="0"/>
          <w:sz w:val="32"/>
          <w:szCs w:val="32"/>
        </w:rPr>
        <w:t xml:space="preserve"> </w:t>
      </w:r>
      <w:r>
        <w:rPr>
          <w:rFonts w:ascii="Times" w:eastAsia="SimSun" w:hAnsi="Times" w:cs="Times"/>
          <w:kern w:val="0"/>
          <w:sz w:val="32"/>
          <w:szCs w:val="32"/>
        </w:rPr>
        <w:t xml:space="preserve">DOS </w:t>
      </w:r>
      <w:r>
        <w:rPr>
          <w:rFonts w:ascii="SimSun" w:eastAsia="SimSun" w:hAnsi="Times" w:cs="SimSun" w:hint="eastAsia"/>
          <w:kern w:val="0"/>
          <w:sz w:val="32"/>
          <w:szCs w:val="32"/>
        </w:rPr>
        <w:t>攻击的风险。</w:t>
      </w:r>
      <w:r>
        <w:rPr>
          <w:rFonts w:ascii="SimSun" w:eastAsia="SimSun" w:hAnsi="Times" w:cs="SimSun"/>
          <w:kern w:val="0"/>
          <w:sz w:val="32"/>
          <w:szCs w:val="32"/>
        </w:rPr>
        <w:t xml:space="preserve"> </w:t>
      </w:r>
    </w:p>
    <w:p w14:paraId="1CEA626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针对这一问题</w:t>
      </w:r>
      <w:r>
        <w:rPr>
          <w:rFonts w:ascii="SimSun" w:eastAsia="SimSun" w:hAnsi="Times" w:cs="SimSun"/>
          <w:kern w:val="0"/>
          <w:sz w:val="32"/>
          <w:szCs w:val="32"/>
        </w:rPr>
        <w:t>,</w:t>
      </w:r>
      <w:r>
        <w:rPr>
          <w:rFonts w:ascii="SimSun" w:eastAsia="SimSun" w:hAnsi="Times" w:cs="SimSun" w:hint="eastAsia"/>
          <w:kern w:val="0"/>
          <w:sz w:val="32"/>
          <w:szCs w:val="32"/>
        </w:rPr>
        <w:t>本章提出了一种新的动态阈值标量</w:t>
      </w:r>
      <w:r>
        <w:rPr>
          <w:rFonts w:ascii="SimSun" w:eastAsia="SimSun" w:hAnsi="Times" w:cs="SimSun"/>
          <w:kern w:val="0"/>
          <w:sz w:val="32"/>
          <w:szCs w:val="32"/>
        </w:rPr>
        <w:t>,</w:t>
      </w:r>
      <w:r>
        <w:rPr>
          <w:rFonts w:ascii="SimSun" w:eastAsia="SimSun" w:hAnsi="Times" w:cs="SimSun" w:hint="eastAsia"/>
          <w:kern w:val="0"/>
          <w:sz w:val="32"/>
          <w:szCs w:val="32"/>
        </w:rPr>
        <w:t>定义为</w:t>
      </w:r>
      <w:r>
        <w:rPr>
          <w:rFonts w:ascii="SimSun" w:eastAsia="SimSun" w:hAnsi="Times" w:cs="SimSun"/>
          <w:kern w:val="0"/>
          <w:sz w:val="32"/>
          <w:szCs w:val="32"/>
        </w:rPr>
        <w:t xml:space="preserve"> </w:t>
      </w:r>
      <w:r>
        <w:rPr>
          <w:rFonts w:ascii="Times" w:eastAsia="SimSun" w:hAnsi="Times" w:cs="Times"/>
          <w:i/>
          <w:iCs/>
          <w:kern w:val="0"/>
          <w:sz w:val="32"/>
          <w:szCs w:val="32"/>
        </w:rPr>
        <w:t>h</w:t>
      </w:r>
      <w:r>
        <w:rPr>
          <w:rFonts w:ascii="SimSun" w:eastAsia="SimSun" w:hAnsi="Times" w:cs="SimSun"/>
          <w:kern w:val="0"/>
          <w:sz w:val="32"/>
          <w:szCs w:val="32"/>
        </w:rPr>
        <w:t>,</w:t>
      </w:r>
      <w:r>
        <w:rPr>
          <w:rFonts w:ascii="SimSun" w:eastAsia="SimSun" w:hAnsi="Times" w:cs="SimSun" w:hint="eastAsia"/>
          <w:kern w:val="0"/>
          <w:sz w:val="32"/>
          <w:szCs w:val="32"/>
        </w:rPr>
        <w:t>并在公式</w:t>
      </w:r>
      <w:r>
        <w:rPr>
          <w:rFonts w:ascii="SimSun" w:eastAsia="SimSun" w:hAnsi="Times" w:cs="SimSun"/>
          <w:kern w:val="0"/>
          <w:sz w:val="32"/>
          <w:szCs w:val="32"/>
        </w:rPr>
        <w:t xml:space="preserve"> </w:t>
      </w:r>
      <w:r>
        <w:rPr>
          <w:rFonts w:ascii="Times" w:eastAsia="SimSun" w:hAnsi="Times" w:cs="Times"/>
          <w:kern w:val="0"/>
          <w:sz w:val="32"/>
          <w:szCs w:val="32"/>
        </w:rPr>
        <w:t>4-5</w:t>
      </w:r>
      <w:r>
        <w:rPr>
          <w:rFonts w:ascii="SimSun" w:eastAsia="SimSun" w:hAnsi="Times" w:cs="SimSun" w:hint="eastAsia"/>
          <w:kern w:val="0"/>
          <w:sz w:val="32"/>
          <w:szCs w:val="32"/>
        </w:rPr>
        <w:t>中</w:t>
      </w:r>
      <w:r>
        <w:rPr>
          <w:rFonts w:ascii="SimSun" w:eastAsia="SimSun" w:hAnsi="Times" w:cs="SimSun"/>
          <w:kern w:val="0"/>
          <w:sz w:val="32"/>
          <w:szCs w:val="32"/>
        </w:rPr>
        <w:t xml:space="preserve"> </w:t>
      </w:r>
      <w:r>
        <w:rPr>
          <w:rFonts w:ascii="SimSun" w:eastAsia="SimSun" w:hAnsi="Times" w:cs="SimSun" w:hint="eastAsia"/>
          <w:kern w:val="0"/>
          <w:sz w:val="32"/>
          <w:szCs w:val="32"/>
        </w:rPr>
        <w:t>阐明其计算方法和意义。虽有通过实验对比动态阈值标量和静态阈值之间的性能</w:t>
      </w:r>
      <w:r>
        <w:rPr>
          <w:rFonts w:ascii="SimSun" w:eastAsia="SimSun" w:hAnsi="Times" w:cs="SimSun"/>
          <w:kern w:val="0"/>
          <w:sz w:val="32"/>
          <w:szCs w:val="32"/>
        </w:rPr>
        <w:t xml:space="preserve"> </w:t>
      </w:r>
      <w:r>
        <w:rPr>
          <w:rFonts w:ascii="SimSun" w:eastAsia="SimSun" w:hAnsi="Times" w:cs="SimSun" w:hint="eastAsia"/>
          <w:kern w:val="0"/>
          <w:sz w:val="32"/>
          <w:szCs w:val="32"/>
        </w:rPr>
        <w:t>差异。实验显示</w:t>
      </w:r>
      <w:r>
        <w:rPr>
          <w:rFonts w:ascii="SimSun" w:eastAsia="SimSun" w:hAnsi="Times" w:cs="SimSun"/>
          <w:kern w:val="0"/>
          <w:sz w:val="32"/>
          <w:szCs w:val="32"/>
        </w:rPr>
        <w:t>,</w:t>
      </w:r>
      <w:r>
        <w:rPr>
          <w:rFonts w:ascii="SimSun" w:eastAsia="SimSun" w:hAnsi="Times" w:cs="SimSun" w:hint="eastAsia"/>
          <w:kern w:val="0"/>
          <w:sz w:val="32"/>
          <w:szCs w:val="32"/>
        </w:rPr>
        <w:t>动态阈值的性能提升是巨大的。</w:t>
      </w:r>
      <w:r>
        <w:rPr>
          <w:rFonts w:ascii="SimSun" w:eastAsia="SimSun" w:hAnsi="Times" w:cs="SimSun"/>
          <w:kern w:val="0"/>
          <w:sz w:val="32"/>
          <w:szCs w:val="32"/>
        </w:rPr>
        <w:t xml:space="preserve"> </w:t>
      </w:r>
    </w:p>
    <w:p w14:paraId="66CE2C1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之后</w:t>
      </w:r>
      <w:r>
        <w:rPr>
          <w:rFonts w:ascii="SimSun" w:eastAsia="SimSun" w:hAnsi="Times" w:cs="SimSun"/>
          <w:kern w:val="0"/>
          <w:sz w:val="32"/>
          <w:szCs w:val="32"/>
        </w:rPr>
        <w:t>,</w:t>
      </w:r>
      <w:r>
        <w:rPr>
          <w:rFonts w:ascii="SimSun" w:eastAsia="SimSun" w:hAnsi="Times" w:cs="SimSun" w:hint="eastAsia"/>
          <w:kern w:val="0"/>
          <w:sz w:val="32"/>
          <w:szCs w:val="32"/>
        </w:rPr>
        <w:t>讨论了公式</w:t>
      </w:r>
      <w:r>
        <w:rPr>
          <w:rFonts w:ascii="SimSun" w:eastAsia="SimSun" w:hAnsi="Times" w:cs="SimSun"/>
          <w:kern w:val="0"/>
          <w:sz w:val="32"/>
          <w:szCs w:val="32"/>
        </w:rPr>
        <w:t xml:space="preserve"> </w:t>
      </w:r>
      <w:r>
        <w:rPr>
          <w:rFonts w:ascii="Times" w:eastAsia="SimSun" w:hAnsi="Times" w:cs="Times"/>
          <w:kern w:val="0"/>
          <w:sz w:val="32"/>
          <w:szCs w:val="32"/>
        </w:rPr>
        <w:t>4-5</w:t>
      </w:r>
      <w:r>
        <w:rPr>
          <w:rFonts w:ascii="SimSun" w:eastAsia="SimSun" w:hAnsi="Times" w:cs="SimSun" w:hint="eastAsia"/>
          <w:kern w:val="0"/>
          <w:sz w:val="32"/>
          <w:szCs w:val="32"/>
        </w:rPr>
        <w:t>中的参变量</w:t>
      </w:r>
      <w:r>
        <w:rPr>
          <w:rFonts w:ascii="SimSun" w:eastAsia="SimSun" w:hAnsi="Times" w:cs="SimSun"/>
          <w:kern w:val="0"/>
          <w:sz w:val="32"/>
          <w:szCs w:val="32"/>
        </w:rPr>
        <w:t xml:space="preserve"> </w:t>
      </w:r>
      <w:r>
        <w:rPr>
          <w:rFonts w:ascii="Times" w:eastAsia="SimSun" w:hAnsi="Times" w:cs="Times"/>
          <w:i/>
          <w:iCs/>
          <w:kern w:val="0"/>
          <w:sz w:val="32"/>
          <w:szCs w:val="32"/>
        </w:rPr>
        <w:t>a</w:t>
      </w:r>
      <w:r>
        <w:rPr>
          <w:rFonts w:ascii="SimSun" w:eastAsia="SimSun" w:hAnsi="Times" w:cs="SimSun" w:hint="eastAsia"/>
          <w:kern w:val="0"/>
          <w:sz w:val="32"/>
          <w:szCs w:val="32"/>
        </w:rPr>
        <w:t>、</w:t>
      </w:r>
      <w:r>
        <w:rPr>
          <w:rFonts w:ascii="Times" w:eastAsia="SimSun" w:hAnsi="Times" w:cs="Times"/>
          <w:i/>
          <w:iCs/>
          <w:kern w:val="0"/>
          <w:sz w:val="32"/>
          <w:szCs w:val="32"/>
        </w:rPr>
        <w:t>b</w:t>
      </w:r>
      <w:r>
        <w:rPr>
          <w:rFonts w:ascii="SimSun" w:eastAsia="SimSun" w:hAnsi="Times" w:cs="SimSun" w:hint="eastAsia"/>
          <w:kern w:val="0"/>
          <w:sz w:val="32"/>
          <w:szCs w:val="32"/>
        </w:rPr>
        <w:t>、</w:t>
      </w:r>
      <w:r>
        <w:rPr>
          <w:rFonts w:ascii="Times" w:eastAsia="SimSun" w:hAnsi="Times" w:cs="Times"/>
          <w:i/>
          <w:iCs/>
          <w:kern w:val="0"/>
          <w:sz w:val="32"/>
          <w:szCs w:val="32"/>
        </w:rPr>
        <w:t>c</w:t>
      </w:r>
      <w:r>
        <w:rPr>
          <w:rFonts w:ascii="SimSun" w:eastAsia="SimSun" w:hAnsi="Times" w:cs="SimSun" w:hint="eastAsia"/>
          <w:kern w:val="0"/>
          <w:sz w:val="32"/>
          <w:szCs w:val="32"/>
        </w:rPr>
        <w:t>、</w:t>
      </w:r>
      <w:r>
        <w:rPr>
          <w:rFonts w:ascii="Times" w:eastAsia="SimSun" w:hAnsi="Times" w:cs="Times"/>
          <w:i/>
          <w:iCs/>
          <w:kern w:val="0"/>
          <w:sz w:val="32"/>
          <w:szCs w:val="32"/>
        </w:rPr>
        <w:t>h</w:t>
      </w:r>
      <w:r>
        <w:rPr>
          <w:rFonts w:ascii="Times" w:eastAsia="SimSun" w:hAnsi="Times" w:cs="Times"/>
          <w:kern w:val="0"/>
          <w:position w:val="-6"/>
          <w:sz w:val="22"/>
          <w:szCs w:val="22"/>
        </w:rPr>
        <w:t xml:space="preserve">0 </w:t>
      </w:r>
      <w:r>
        <w:rPr>
          <w:rFonts w:ascii="SimSun" w:eastAsia="SimSun" w:hAnsi="Times" w:cs="SimSun" w:hint="eastAsia"/>
          <w:kern w:val="0"/>
          <w:sz w:val="32"/>
          <w:szCs w:val="32"/>
        </w:rPr>
        <w:t>取值不同对动态阈值</w:t>
      </w:r>
      <w:r>
        <w:rPr>
          <w:rFonts w:ascii="SimSun" w:eastAsia="SimSun" w:hAnsi="Times" w:cs="SimSun"/>
          <w:kern w:val="0"/>
          <w:sz w:val="32"/>
          <w:szCs w:val="32"/>
        </w:rPr>
        <w:t xml:space="preserve"> </w:t>
      </w:r>
      <w:r>
        <w:rPr>
          <w:rFonts w:ascii="Times" w:eastAsia="SimSun" w:hAnsi="Times" w:cs="Times"/>
          <w:i/>
          <w:iCs/>
          <w:kern w:val="0"/>
          <w:sz w:val="32"/>
          <w:szCs w:val="32"/>
        </w:rPr>
        <w:t xml:space="preserve">h </w:t>
      </w:r>
      <w:r>
        <w:rPr>
          <w:rFonts w:ascii="SimSun" w:eastAsia="SimSun" w:hAnsi="Times" w:cs="SimSun" w:hint="eastAsia"/>
          <w:kern w:val="0"/>
          <w:sz w:val="32"/>
          <w:szCs w:val="32"/>
        </w:rPr>
        <w:t>的影响</w:t>
      </w:r>
      <w:r>
        <w:rPr>
          <w:rFonts w:ascii="SimSun" w:eastAsia="SimSun" w:hAnsi="Times" w:cs="SimSun"/>
          <w:kern w:val="0"/>
          <w:sz w:val="32"/>
          <w:szCs w:val="32"/>
        </w:rPr>
        <w:t xml:space="preserve">, </w:t>
      </w:r>
      <w:r>
        <w:rPr>
          <w:rFonts w:ascii="SimSun" w:eastAsia="SimSun" w:hAnsi="Times" w:cs="SimSun" w:hint="eastAsia"/>
          <w:kern w:val="0"/>
          <w:sz w:val="32"/>
          <w:szCs w:val="32"/>
        </w:rPr>
        <w:t>影响主要是从收敛速度</w:t>
      </w:r>
      <w:r>
        <w:rPr>
          <w:rFonts w:ascii="SimSun" w:eastAsia="SimSun" w:hAnsi="Times" w:cs="SimSun"/>
          <w:kern w:val="0"/>
          <w:sz w:val="32"/>
          <w:szCs w:val="32"/>
        </w:rPr>
        <w:t>,</w:t>
      </w:r>
      <w:r>
        <w:rPr>
          <w:rFonts w:ascii="SimSun" w:eastAsia="SimSun" w:hAnsi="Times" w:cs="SimSun" w:hint="eastAsia"/>
          <w:kern w:val="0"/>
          <w:sz w:val="32"/>
          <w:szCs w:val="32"/>
        </w:rPr>
        <w:t>确保收敛至合理值等方面讨论</w:t>
      </w:r>
      <w:r>
        <w:rPr>
          <w:rFonts w:ascii="SimSun" w:eastAsia="SimSun" w:hAnsi="Times" w:cs="SimSun"/>
          <w:kern w:val="0"/>
          <w:sz w:val="32"/>
          <w:szCs w:val="32"/>
        </w:rPr>
        <w:t>,</w:t>
      </w:r>
      <w:r>
        <w:rPr>
          <w:rFonts w:ascii="SimSun" w:eastAsia="SimSun" w:hAnsi="Times" w:cs="SimSun" w:hint="eastAsia"/>
          <w:kern w:val="0"/>
          <w:sz w:val="32"/>
          <w:szCs w:val="32"/>
        </w:rPr>
        <w:t>最后给出了不同参变量</w:t>
      </w:r>
      <w:r>
        <w:rPr>
          <w:rFonts w:ascii="SimSun" w:eastAsia="SimSun" w:hAnsi="Times" w:cs="SimSun"/>
          <w:kern w:val="0"/>
          <w:sz w:val="32"/>
          <w:szCs w:val="32"/>
        </w:rPr>
        <w:t xml:space="preserve"> </w:t>
      </w:r>
      <w:r>
        <w:rPr>
          <w:rFonts w:ascii="SimSun" w:eastAsia="SimSun" w:hAnsi="Times" w:cs="SimSun" w:hint="eastAsia"/>
          <w:kern w:val="0"/>
          <w:sz w:val="32"/>
          <w:szCs w:val="32"/>
        </w:rPr>
        <w:t>的合适的取值范围。</w:t>
      </w:r>
      <w:r>
        <w:rPr>
          <w:rFonts w:ascii="SimSun" w:eastAsia="SimSun" w:hAnsi="Times" w:cs="SimSun"/>
          <w:kern w:val="0"/>
          <w:sz w:val="32"/>
          <w:szCs w:val="32"/>
        </w:rPr>
        <w:t xml:space="preserve"> </w:t>
      </w:r>
    </w:p>
    <w:p w14:paraId="0E7E2EF2" w14:textId="77777777" w:rsidR="00E90246" w:rsidRDefault="00E90246" w:rsidP="00E90246">
      <w:pPr>
        <w:widowControl/>
        <w:autoSpaceDE w:val="0"/>
        <w:autoSpaceDN w:val="0"/>
        <w:adjustRightInd w:val="0"/>
        <w:jc w:val="left"/>
        <w:rPr>
          <w:rFonts w:ascii="Times" w:eastAsia="SimSun" w:hAnsi="Times" w:cs="Times"/>
          <w:kern w:val="0"/>
        </w:rPr>
      </w:pPr>
    </w:p>
    <w:p w14:paraId="19DBC36C"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第</w:t>
      </w:r>
      <w:r>
        <w:rPr>
          <w:rFonts w:ascii="SimHei" w:eastAsia="SimHei" w:hAnsi="Times" w:cs="SimHei"/>
          <w:kern w:val="0"/>
          <w:sz w:val="42"/>
          <w:szCs w:val="42"/>
        </w:rPr>
        <w:t xml:space="preserve"> </w:t>
      </w:r>
      <w:r>
        <w:rPr>
          <w:rFonts w:ascii="Times" w:eastAsia="SimHei" w:hAnsi="Times" w:cs="Times"/>
          <w:kern w:val="0"/>
          <w:sz w:val="38"/>
          <w:szCs w:val="38"/>
        </w:rPr>
        <w:t xml:space="preserve">5 </w:t>
      </w:r>
      <w:r>
        <w:rPr>
          <w:rFonts w:ascii="SimHei" w:eastAsia="SimHei" w:hAnsi="Times" w:cs="SimHei" w:hint="eastAsia"/>
          <w:kern w:val="0"/>
          <w:sz w:val="42"/>
          <w:szCs w:val="42"/>
        </w:rPr>
        <w:t>章</w:t>
      </w:r>
      <w:r>
        <w:rPr>
          <w:rFonts w:ascii="SimHei" w:eastAsia="SimHei" w:hAnsi="Times" w:cs="SimHei"/>
          <w:kern w:val="0"/>
          <w:sz w:val="42"/>
          <w:szCs w:val="42"/>
        </w:rPr>
        <w:t xml:space="preserve"> </w:t>
      </w:r>
      <w:r>
        <w:rPr>
          <w:rFonts w:ascii="SimHei" w:eastAsia="SimHei" w:hAnsi="Times" w:cs="SimHei" w:hint="eastAsia"/>
          <w:kern w:val="0"/>
          <w:sz w:val="42"/>
          <w:szCs w:val="42"/>
        </w:rPr>
        <w:t>总结与展望</w:t>
      </w:r>
      <w:r>
        <w:rPr>
          <w:rFonts w:ascii="SimHei" w:eastAsia="SimHei" w:hAnsi="Times" w:cs="SimHei"/>
          <w:kern w:val="0"/>
          <w:sz w:val="42"/>
          <w:szCs w:val="42"/>
        </w:rPr>
        <w:t xml:space="preserve"> </w:t>
      </w:r>
    </w:p>
    <w:p w14:paraId="1EE4C0F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回顾全文</w:t>
      </w:r>
      <w:r>
        <w:rPr>
          <w:rFonts w:ascii="SimSun" w:eastAsia="SimSun" w:hAnsi="Times" w:cs="SimSun"/>
          <w:kern w:val="0"/>
          <w:sz w:val="32"/>
          <w:szCs w:val="32"/>
        </w:rPr>
        <w:t>,</w:t>
      </w:r>
      <w:r>
        <w:rPr>
          <w:rFonts w:ascii="SimSun" w:eastAsia="SimSun" w:hAnsi="Times" w:cs="SimSun" w:hint="eastAsia"/>
          <w:kern w:val="0"/>
          <w:sz w:val="32"/>
          <w:szCs w:val="32"/>
        </w:rPr>
        <w:t>首先在第一章介绍了项目的背景和意义</w:t>
      </w:r>
      <w:r>
        <w:rPr>
          <w:rFonts w:ascii="SimSun" w:eastAsia="SimSun" w:hAnsi="Times" w:cs="SimSun"/>
          <w:kern w:val="0"/>
          <w:sz w:val="32"/>
          <w:szCs w:val="32"/>
        </w:rPr>
        <w:t>,</w:t>
      </w:r>
      <w:r>
        <w:rPr>
          <w:rFonts w:ascii="SimSun" w:eastAsia="SimSun" w:hAnsi="Times" w:cs="SimSun" w:hint="eastAsia"/>
          <w:kern w:val="0"/>
          <w:sz w:val="32"/>
          <w:szCs w:val="32"/>
        </w:rPr>
        <w:t>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网络的快速发</w:t>
      </w:r>
      <w:r>
        <w:rPr>
          <w:rFonts w:ascii="SimSun" w:eastAsia="SimSun" w:hAnsi="Times" w:cs="SimSun"/>
          <w:kern w:val="0"/>
          <w:sz w:val="32"/>
          <w:szCs w:val="32"/>
        </w:rPr>
        <w:t xml:space="preserve"> </w:t>
      </w:r>
      <w:r>
        <w:rPr>
          <w:rFonts w:ascii="SimSun" w:eastAsia="SimSun" w:hAnsi="Times" w:cs="SimSun" w:hint="eastAsia"/>
          <w:kern w:val="0"/>
          <w:sz w:val="32"/>
          <w:szCs w:val="32"/>
        </w:rPr>
        <w:t>展对人们的生产生活所产生的影响越来越大</w:t>
      </w:r>
      <w:r>
        <w:rPr>
          <w:rFonts w:ascii="SimSun" w:eastAsia="SimSun" w:hAnsi="Times" w:cs="SimSun"/>
          <w:kern w:val="0"/>
          <w:sz w:val="32"/>
          <w:szCs w:val="32"/>
        </w:rPr>
        <w:t>,</w:t>
      </w:r>
      <w:r>
        <w:rPr>
          <w:rFonts w:ascii="SimSun" w:eastAsia="SimSun" w:hAnsi="Times" w:cs="SimSun" w:hint="eastAsia"/>
          <w:kern w:val="0"/>
          <w:sz w:val="32"/>
          <w:szCs w:val="32"/>
        </w:rPr>
        <w:t>尤其在一切基础网络设施缺乏的特</w:t>
      </w:r>
      <w:r>
        <w:rPr>
          <w:rFonts w:ascii="SimSun" w:eastAsia="SimSun" w:hAnsi="Times" w:cs="SimSun"/>
          <w:kern w:val="0"/>
          <w:sz w:val="32"/>
          <w:szCs w:val="32"/>
        </w:rPr>
        <w:t xml:space="preserve"> </w:t>
      </w:r>
      <w:r>
        <w:rPr>
          <w:rFonts w:ascii="SimSun" w:eastAsia="SimSun" w:hAnsi="Times" w:cs="SimSun" w:hint="eastAsia"/>
          <w:kern w:val="0"/>
          <w:sz w:val="32"/>
          <w:szCs w:val="32"/>
        </w:rPr>
        <w:t>殊场合</w:t>
      </w:r>
      <w:r>
        <w:rPr>
          <w:rFonts w:ascii="SimSun" w:eastAsia="SimSun" w:hAnsi="Times" w:cs="SimSun"/>
          <w:kern w:val="0"/>
          <w:sz w:val="32"/>
          <w:szCs w:val="32"/>
        </w:rPr>
        <w:t>,</w:t>
      </w:r>
      <w:r>
        <w:rPr>
          <w:rFonts w:ascii="SimSun" w:eastAsia="SimSun" w:hAnsi="Times" w:cs="SimSun" w:hint="eastAsia"/>
          <w:kern w:val="0"/>
          <w:sz w:val="32"/>
          <w:szCs w:val="32"/>
        </w:rPr>
        <w:t>比如灾后重建、野外大规模作业等</w:t>
      </w:r>
      <w:r>
        <w:rPr>
          <w:rFonts w:ascii="SimSun" w:eastAsia="SimSun" w:hAnsi="Times" w:cs="SimSun"/>
          <w:kern w:val="0"/>
          <w:sz w:val="32"/>
          <w:szCs w:val="32"/>
        </w:rPr>
        <w:t>,</w:t>
      </w:r>
      <w:r>
        <w:rPr>
          <w:rFonts w:ascii="Times" w:eastAsia="SimSun" w:hAnsi="Times" w:cs="Times"/>
          <w:kern w:val="0"/>
          <w:sz w:val="32"/>
          <w:szCs w:val="32"/>
        </w:rPr>
        <w:t xml:space="preserve">Mesh </w:t>
      </w:r>
      <w:r>
        <w:rPr>
          <w:rFonts w:ascii="SimSun" w:eastAsia="SimSun" w:hAnsi="Times" w:cs="SimSun" w:hint="eastAsia"/>
          <w:kern w:val="0"/>
          <w:sz w:val="32"/>
          <w:szCs w:val="32"/>
        </w:rPr>
        <w:t>网络能够充分发挥其易部署、低</w:t>
      </w:r>
      <w:r>
        <w:rPr>
          <w:rFonts w:ascii="SimSun" w:eastAsia="SimSun" w:hAnsi="Times" w:cs="SimSun"/>
          <w:kern w:val="0"/>
          <w:sz w:val="32"/>
          <w:szCs w:val="32"/>
        </w:rPr>
        <w:t xml:space="preserve"> </w:t>
      </w:r>
      <w:r>
        <w:rPr>
          <w:rFonts w:ascii="SimSun" w:eastAsia="SimSun" w:hAnsi="Times" w:cs="SimSun" w:hint="eastAsia"/>
          <w:kern w:val="0"/>
          <w:sz w:val="32"/>
          <w:szCs w:val="32"/>
        </w:rPr>
        <w:t>成本、高可靠性的特点</w:t>
      </w:r>
      <w:r>
        <w:rPr>
          <w:rFonts w:ascii="SimSun" w:eastAsia="SimSun" w:hAnsi="Times" w:cs="SimSun"/>
          <w:kern w:val="0"/>
          <w:sz w:val="32"/>
          <w:szCs w:val="32"/>
        </w:rPr>
        <w:t>,</w:t>
      </w:r>
      <w:r>
        <w:rPr>
          <w:rFonts w:ascii="SimSun" w:eastAsia="SimSun" w:hAnsi="Times" w:cs="SimSun" w:hint="eastAsia"/>
          <w:kern w:val="0"/>
          <w:sz w:val="32"/>
          <w:szCs w:val="32"/>
        </w:rPr>
        <w:t>为这类工作提供很好的支持。然而</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网络因为其特殊</w:t>
      </w:r>
      <w:r>
        <w:rPr>
          <w:rFonts w:ascii="SimSun" w:eastAsia="SimSun" w:hAnsi="Times" w:cs="SimSun"/>
          <w:kern w:val="0"/>
          <w:sz w:val="32"/>
          <w:szCs w:val="32"/>
        </w:rPr>
        <w:t xml:space="preserve"> </w:t>
      </w:r>
      <w:r>
        <w:rPr>
          <w:rFonts w:ascii="SimSun" w:eastAsia="SimSun" w:hAnsi="Times" w:cs="SimSun" w:hint="eastAsia"/>
          <w:kern w:val="0"/>
          <w:sz w:val="32"/>
          <w:szCs w:val="32"/>
        </w:rPr>
        <w:t>的网络构建方式和无线信道的开发性</w:t>
      </w:r>
      <w:r>
        <w:rPr>
          <w:rFonts w:ascii="SimSun" w:eastAsia="SimSun" w:hAnsi="Times" w:cs="SimSun"/>
          <w:kern w:val="0"/>
          <w:sz w:val="32"/>
          <w:szCs w:val="32"/>
        </w:rPr>
        <w:t>,</w:t>
      </w:r>
      <w:r>
        <w:rPr>
          <w:rFonts w:ascii="SimSun" w:eastAsia="SimSun" w:hAnsi="Times" w:cs="SimSun" w:hint="eastAsia"/>
          <w:kern w:val="0"/>
          <w:sz w:val="32"/>
          <w:szCs w:val="32"/>
        </w:rPr>
        <w:t>导致难以提供</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保障。进而第二章介绍</w:t>
      </w:r>
      <w:r>
        <w:rPr>
          <w:rFonts w:ascii="SimSun" w:eastAsia="SimSun" w:hAnsi="Times" w:cs="SimSun"/>
          <w:kern w:val="0"/>
          <w:sz w:val="32"/>
          <w:szCs w:val="32"/>
        </w:rPr>
        <w:t xml:space="preserve"> </w:t>
      </w:r>
      <w:r>
        <w:rPr>
          <w:rFonts w:ascii="SimSun" w:eastAsia="SimSun" w:hAnsi="Times" w:cs="SimSun" w:hint="eastAsia"/>
          <w:kern w:val="0"/>
          <w:sz w:val="32"/>
          <w:szCs w:val="32"/>
        </w:rPr>
        <w:t>了相关领域的研究现状</w:t>
      </w:r>
      <w:r>
        <w:rPr>
          <w:rFonts w:ascii="SimSun" w:eastAsia="SimSun" w:hAnsi="Times" w:cs="SimSun"/>
          <w:kern w:val="0"/>
          <w:sz w:val="32"/>
          <w:szCs w:val="32"/>
        </w:rPr>
        <w:t>,</w:t>
      </w:r>
      <w:r>
        <w:rPr>
          <w:rFonts w:ascii="SimSun" w:eastAsia="SimSun" w:hAnsi="Times" w:cs="SimSun" w:hint="eastAsia"/>
          <w:kern w:val="0"/>
          <w:sz w:val="32"/>
          <w:szCs w:val="32"/>
        </w:rPr>
        <w:t>以及目前</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网络的主流协议。</w:t>
      </w:r>
      <w:r>
        <w:rPr>
          <w:rFonts w:ascii="SimSun" w:eastAsia="SimSun" w:hAnsi="Times" w:cs="SimSun"/>
          <w:kern w:val="0"/>
          <w:sz w:val="32"/>
          <w:szCs w:val="32"/>
        </w:rPr>
        <w:t xml:space="preserve"> </w:t>
      </w:r>
    </w:p>
    <w:p w14:paraId="48CC203F"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在此基础上</w:t>
      </w:r>
      <w:r>
        <w:rPr>
          <w:rFonts w:ascii="SimSun" w:eastAsia="SimSun" w:hAnsi="Times" w:cs="SimSun"/>
          <w:kern w:val="0"/>
          <w:sz w:val="32"/>
          <w:szCs w:val="32"/>
        </w:rPr>
        <w:t>,</w:t>
      </w:r>
      <w:r>
        <w:rPr>
          <w:rFonts w:ascii="SimSun" w:eastAsia="SimSun" w:hAnsi="Times" w:cs="SimSun" w:hint="eastAsia"/>
          <w:kern w:val="0"/>
          <w:sz w:val="32"/>
          <w:szCs w:val="32"/>
        </w:rPr>
        <w:t>第三章提出了文章三个核心的创新点</w:t>
      </w:r>
      <w:r>
        <w:rPr>
          <w:rFonts w:ascii="SimSun" w:eastAsia="SimSun" w:hAnsi="Times" w:cs="SimSun"/>
          <w:kern w:val="0"/>
          <w:sz w:val="32"/>
          <w:szCs w:val="32"/>
        </w:rPr>
        <w:t>:</w:t>
      </w:r>
      <w:r>
        <w:rPr>
          <w:rFonts w:ascii="SimHei" w:eastAsia="SimHei" w:hAnsi="Times" w:cs="SimHei" w:hint="eastAsia"/>
          <w:kern w:val="0"/>
          <w:sz w:val="32"/>
          <w:szCs w:val="32"/>
        </w:rPr>
        <w:t>子网信道隔离的部署方</w:t>
      </w:r>
      <w:r>
        <w:rPr>
          <w:rFonts w:ascii="SimHei" w:eastAsia="SimHei" w:hAnsi="Times" w:cs="SimHei"/>
          <w:kern w:val="0"/>
          <w:sz w:val="32"/>
          <w:szCs w:val="32"/>
        </w:rPr>
        <w:t xml:space="preserve"> </w:t>
      </w:r>
      <w:r>
        <w:rPr>
          <w:rFonts w:ascii="SimHei" w:eastAsia="SimHei" w:hAnsi="Times" w:cs="SimHei" w:hint="eastAsia"/>
          <w:kern w:val="0"/>
          <w:sz w:val="32"/>
          <w:szCs w:val="32"/>
        </w:rPr>
        <w:t>案</w:t>
      </w:r>
      <w:r>
        <w:rPr>
          <w:rFonts w:ascii="SimSun" w:eastAsia="SimSun" w:hAnsi="Times" w:cs="SimSun" w:hint="eastAsia"/>
          <w:kern w:val="0"/>
          <w:sz w:val="32"/>
          <w:szCs w:val="32"/>
        </w:rPr>
        <w:t>、</w:t>
      </w:r>
      <w:r>
        <w:rPr>
          <w:rFonts w:ascii="SimHei" w:eastAsia="SimHei" w:hAnsi="Times" w:cs="SimHei" w:hint="eastAsia"/>
          <w:kern w:val="0"/>
          <w:sz w:val="32"/>
          <w:szCs w:val="32"/>
        </w:rPr>
        <w:t>跨层视频帧权重差分技术</w:t>
      </w:r>
      <w:r>
        <w:rPr>
          <w:rFonts w:ascii="SimSun" w:eastAsia="SimSun" w:hAnsi="Times" w:cs="SimSun" w:hint="eastAsia"/>
          <w:kern w:val="0"/>
          <w:sz w:val="32"/>
          <w:szCs w:val="32"/>
        </w:rPr>
        <w:t>、</w:t>
      </w:r>
      <w:r>
        <w:rPr>
          <w:rFonts w:ascii="SimHei" w:eastAsia="SimHei" w:hAnsi="Times" w:cs="SimHei" w:hint="eastAsia"/>
          <w:kern w:val="0"/>
          <w:sz w:val="32"/>
          <w:szCs w:val="32"/>
        </w:rPr>
        <w:t>路径质量敏感的动态切换阈值算法</w:t>
      </w:r>
      <w:r>
        <w:rPr>
          <w:rFonts w:ascii="SimSun" w:eastAsia="SimSun" w:hAnsi="Times" w:cs="SimSun" w:hint="eastAsia"/>
          <w:kern w:val="0"/>
          <w:sz w:val="32"/>
          <w:szCs w:val="32"/>
        </w:rPr>
        <w:t>。三个创新点</w:t>
      </w:r>
      <w:r>
        <w:rPr>
          <w:rFonts w:ascii="SimSun" w:eastAsia="SimSun" w:hAnsi="Times" w:cs="SimSun"/>
          <w:kern w:val="0"/>
          <w:sz w:val="32"/>
          <w:szCs w:val="32"/>
        </w:rPr>
        <w:t xml:space="preserve"> </w:t>
      </w:r>
      <w:r>
        <w:rPr>
          <w:rFonts w:ascii="SimSun" w:eastAsia="SimSun" w:hAnsi="Times" w:cs="SimSun" w:hint="eastAsia"/>
          <w:kern w:val="0"/>
          <w:sz w:val="32"/>
          <w:szCs w:val="32"/>
        </w:rPr>
        <w:t>围绕提升</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网络整体</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展开。子网信道隔离的目的是在网络规划层面优化</w:t>
      </w:r>
      <w:r>
        <w:rPr>
          <w:rFonts w:ascii="SimSun" w:eastAsia="SimSun" w:hAnsi="Times" w:cs="SimSun"/>
          <w:kern w:val="0"/>
          <w:sz w:val="32"/>
          <w:szCs w:val="32"/>
        </w:rPr>
        <w:t xml:space="preserve"> </w:t>
      </w:r>
      <w:r>
        <w:rPr>
          <w:rFonts w:ascii="SimSun" w:eastAsia="SimSun" w:hAnsi="Times" w:cs="SimSun" w:hint="eastAsia"/>
          <w:kern w:val="0"/>
          <w:sz w:val="32"/>
          <w:szCs w:val="32"/>
        </w:rPr>
        <w:t>整体</w:t>
      </w:r>
      <w:r>
        <w:rPr>
          <w:rFonts w:ascii="SimSun" w:eastAsia="SimSun" w:hAnsi="Times" w:cs="SimSun" w:hint="eastAsia"/>
          <w:kern w:val="0"/>
          <w:sz w:val="32"/>
          <w:szCs w:val="32"/>
        </w:rPr>
        <w:lastRenderedPageBreak/>
        <w:t>网络性能</w:t>
      </w:r>
      <w:r>
        <w:rPr>
          <w:rFonts w:ascii="SimSun" w:eastAsia="SimSun" w:hAnsi="Times" w:cs="SimSun"/>
          <w:kern w:val="0"/>
          <w:sz w:val="32"/>
          <w:szCs w:val="32"/>
        </w:rPr>
        <w:t>;</w:t>
      </w:r>
      <w:r>
        <w:rPr>
          <w:rFonts w:ascii="SimSun" w:eastAsia="SimSun" w:hAnsi="Times" w:cs="SimSun" w:hint="eastAsia"/>
          <w:kern w:val="0"/>
          <w:sz w:val="32"/>
          <w:szCs w:val="32"/>
        </w:rPr>
        <w:t>视频帧优先级队列映射的作用在于对视频帧进行不同的权重分解</w:t>
      </w:r>
      <w:r>
        <w:rPr>
          <w:rFonts w:ascii="SimSun" w:eastAsia="SimSun" w:hAnsi="Times" w:cs="SimSun"/>
          <w:kern w:val="0"/>
          <w:sz w:val="32"/>
          <w:szCs w:val="32"/>
        </w:rPr>
        <w:t xml:space="preserve">, </w:t>
      </w:r>
      <w:r>
        <w:rPr>
          <w:rFonts w:ascii="SimSun" w:eastAsia="SimSun" w:hAnsi="Times" w:cs="SimSun" w:hint="eastAsia"/>
          <w:kern w:val="0"/>
          <w:sz w:val="32"/>
          <w:szCs w:val="32"/>
        </w:rPr>
        <w:t>以保证高权重的数据包能够优先传送</w:t>
      </w:r>
      <w:r>
        <w:rPr>
          <w:rFonts w:ascii="SimSun" w:eastAsia="SimSun" w:hAnsi="Times" w:cs="SimSun"/>
          <w:kern w:val="0"/>
          <w:sz w:val="32"/>
          <w:szCs w:val="32"/>
        </w:rPr>
        <w:t>;</w:t>
      </w:r>
      <w:r>
        <w:rPr>
          <w:rFonts w:ascii="SimSun" w:eastAsia="SimSun" w:hAnsi="Times" w:cs="SimSun" w:hint="eastAsia"/>
          <w:kern w:val="0"/>
          <w:sz w:val="32"/>
          <w:szCs w:val="32"/>
        </w:rPr>
        <w:t>移动场景下的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保障解决的问题是增强</w:t>
      </w:r>
      <w:r>
        <w:rPr>
          <w:rFonts w:ascii="SimSun" w:eastAsia="SimSun" w:hAnsi="Times" w:cs="SimSun"/>
          <w:kern w:val="0"/>
          <w:sz w:val="32"/>
          <w:szCs w:val="32"/>
        </w:rPr>
        <w:t xml:space="preserve"> </w:t>
      </w:r>
      <w:r>
        <w:rPr>
          <w:rFonts w:ascii="SimSun" w:eastAsia="SimSun" w:hAnsi="Times" w:cs="SimSun" w:hint="eastAsia"/>
          <w:kern w:val="0"/>
          <w:sz w:val="32"/>
          <w:szCs w:val="32"/>
        </w:rPr>
        <w:t>协议对链路质量变化的敏感度</w:t>
      </w:r>
      <w:r>
        <w:rPr>
          <w:rFonts w:ascii="SimSun" w:eastAsia="SimSun" w:hAnsi="Times" w:cs="SimSun"/>
          <w:kern w:val="0"/>
          <w:sz w:val="32"/>
          <w:szCs w:val="32"/>
        </w:rPr>
        <w:t>,</w:t>
      </w:r>
      <w:r>
        <w:rPr>
          <w:rFonts w:ascii="SimSun" w:eastAsia="SimSun" w:hAnsi="Times" w:cs="SimSun" w:hint="eastAsia"/>
          <w:kern w:val="0"/>
          <w:sz w:val="32"/>
          <w:szCs w:val="32"/>
        </w:rPr>
        <w:t>从而缩减漫游中的路径切换时延</w:t>
      </w:r>
      <w:r>
        <w:rPr>
          <w:rFonts w:ascii="SimSun" w:eastAsia="SimSun" w:hAnsi="Times" w:cs="SimSun"/>
          <w:kern w:val="0"/>
          <w:sz w:val="32"/>
          <w:szCs w:val="32"/>
        </w:rPr>
        <w:t>,</w:t>
      </w:r>
      <w:r>
        <w:rPr>
          <w:rFonts w:ascii="SimSun" w:eastAsia="SimSun" w:hAnsi="Times" w:cs="SimSun" w:hint="eastAsia"/>
          <w:kern w:val="0"/>
          <w:sz w:val="32"/>
          <w:szCs w:val="32"/>
        </w:rPr>
        <w:t>同时优化路由</w:t>
      </w:r>
      <w:r>
        <w:rPr>
          <w:rFonts w:ascii="SimSun" w:eastAsia="SimSun" w:hAnsi="Times" w:cs="SimSun"/>
          <w:kern w:val="0"/>
          <w:sz w:val="32"/>
          <w:szCs w:val="32"/>
        </w:rPr>
        <w:t xml:space="preserve"> </w:t>
      </w:r>
      <w:r>
        <w:rPr>
          <w:rFonts w:ascii="SimSun" w:eastAsia="SimSun" w:hAnsi="Times" w:cs="SimSun" w:hint="eastAsia"/>
          <w:kern w:val="0"/>
          <w:sz w:val="32"/>
          <w:szCs w:val="32"/>
        </w:rPr>
        <w:t>震荡的问题。</w:t>
      </w:r>
      <w:r>
        <w:rPr>
          <w:rFonts w:ascii="SimSun" w:eastAsia="SimSun" w:hAnsi="Times" w:cs="SimSun"/>
          <w:kern w:val="0"/>
          <w:sz w:val="32"/>
          <w:szCs w:val="32"/>
        </w:rPr>
        <w:t xml:space="preserve"> </w:t>
      </w:r>
    </w:p>
    <w:p w14:paraId="59FDDA2A"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第四章分三部分详细介绍了三个核心创新点在实际无线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网络系统中如</w:t>
      </w:r>
      <w:r>
        <w:rPr>
          <w:rFonts w:ascii="SimSun" w:eastAsia="SimSun" w:hAnsi="Times" w:cs="SimSun"/>
          <w:kern w:val="0"/>
          <w:sz w:val="32"/>
          <w:szCs w:val="32"/>
        </w:rPr>
        <w:t xml:space="preserve"> </w:t>
      </w:r>
      <w:r>
        <w:rPr>
          <w:rFonts w:ascii="SimSun" w:eastAsia="SimSun" w:hAnsi="Times" w:cs="SimSun" w:hint="eastAsia"/>
          <w:kern w:val="0"/>
          <w:sz w:val="32"/>
          <w:szCs w:val="32"/>
        </w:rPr>
        <w:t>何设计实现。</w:t>
      </w:r>
      <w:r>
        <w:rPr>
          <w:rFonts w:ascii="SimSun" w:eastAsia="SimSun" w:hAnsi="Times" w:cs="SimSun"/>
          <w:kern w:val="0"/>
          <w:sz w:val="32"/>
          <w:szCs w:val="32"/>
        </w:rPr>
        <w:t xml:space="preserve"> </w:t>
      </w:r>
      <w:r>
        <w:rPr>
          <w:rFonts w:ascii="SimHei" w:eastAsia="SimHei" w:hAnsi="Times" w:cs="SimHei" w:hint="eastAsia"/>
          <w:kern w:val="0"/>
          <w:sz w:val="32"/>
          <w:szCs w:val="32"/>
        </w:rPr>
        <w:t>自网信道隔离</w:t>
      </w:r>
      <w:r>
        <w:rPr>
          <w:rFonts w:ascii="SimSun" w:eastAsia="SimSun" w:hAnsi="Times" w:cs="SimSun" w:hint="eastAsia"/>
          <w:kern w:val="0"/>
          <w:sz w:val="32"/>
          <w:szCs w:val="32"/>
        </w:rPr>
        <w:t>通过在</w:t>
      </w:r>
      <w:r>
        <w:rPr>
          <w:rFonts w:ascii="SimSun" w:eastAsia="SimSun" w:hAnsi="Times" w:cs="SimSun"/>
          <w:kern w:val="0"/>
          <w:sz w:val="32"/>
          <w:szCs w:val="32"/>
        </w:rPr>
        <w:t xml:space="preserve"> </w:t>
      </w:r>
      <w:r>
        <w:rPr>
          <w:rFonts w:ascii="Times" w:eastAsia="SimSun" w:hAnsi="Times" w:cs="Times"/>
          <w:kern w:val="0"/>
          <w:sz w:val="32"/>
          <w:szCs w:val="32"/>
        </w:rPr>
        <w:t xml:space="preserve">5GHz </w:t>
      </w:r>
      <w:r>
        <w:rPr>
          <w:rFonts w:ascii="SimSun" w:eastAsia="SimSun" w:hAnsi="Times" w:cs="SimSun" w:hint="eastAsia"/>
          <w:kern w:val="0"/>
          <w:sz w:val="32"/>
          <w:szCs w:val="32"/>
        </w:rPr>
        <w:t>频段选取五个相互正交的信道</w:t>
      </w:r>
      <w:r>
        <w:rPr>
          <w:rFonts w:ascii="SimSun" w:eastAsia="SimSun" w:hAnsi="Times" w:cs="SimSun"/>
          <w:kern w:val="0"/>
          <w:sz w:val="32"/>
          <w:szCs w:val="32"/>
        </w:rPr>
        <w:t>,</w:t>
      </w:r>
      <w:r>
        <w:rPr>
          <w:rFonts w:ascii="SimSun" w:eastAsia="SimSun" w:hAnsi="Times" w:cs="SimSun" w:hint="eastAsia"/>
          <w:kern w:val="0"/>
          <w:sz w:val="32"/>
          <w:szCs w:val="32"/>
        </w:rPr>
        <w:t>使得相</w:t>
      </w:r>
      <w:r>
        <w:rPr>
          <w:rFonts w:ascii="SimSun" w:eastAsia="SimSun" w:hAnsi="Times" w:cs="SimSun"/>
          <w:kern w:val="0"/>
          <w:sz w:val="32"/>
          <w:szCs w:val="32"/>
        </w:rPr>
        <w:t xml:space="preserve"> </w:t>
      </w:r>
      <w:r>
        <w:rPr>
          <w:rFonts w:ascii="SimSun" w:eastAsia="SimSun" w:hAnsi="Times" w:cs="SimSun" w:hint="eastAsia"/>
          <w:kern w:val="0"/>
          <w:sz w:val="32"/>
          <w:szCs w:val="32"/>
        </w:rPr>
        <w:t>邻子网之间相互隔离</w:t>
      </w:r>
      <w:r>
        <w:rPr>
          <w:rFonts w:ascii="SimSun" w:eastAsia="SimSun" w:hAnsi="Times" w:cs="SimSun"/>
          <w:kern w:val="0"/>
          <w:sz w:val="32"/>
          <w:szCs w:val="32"/>
        </w:rPr>
        <w:t>,</w:t>
      </w:r>
      <w:r>
        <w:rPr>
          <w:rFonts w:ascii="SimSun" w:eastAsia="SimSun" w:hAnsi="Times" w:cs="SimSun" w:hint="eastAsia"/>
          <w:kern w:val="0"/>
          <w:sz w:val="32"/>
          <w:szCs w:val="32"/>
        </w:rPr>
        <w:t>并在</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子网上层架设一层无线桥接网络。这样的实现不</w:t>
      </w:r>
      <w:r>
        <w:rPr>
          <w:rFonts w:ascii="SimSun" w:eastAsia="SimSun" w:hAnsi="Times" w:cs="SimSun"/>
          <w:kern w:val="0"/>
          <w:sz w:val="32"/>
          <w:szCs w:val="32"/>
        </w:rPr>
        <w:t xml:space="preserve"> </w:t>
      </w:r>
      <w:r>
        <w:rPr>
          <w:rFonts w:ascii="SimSun" w:eastAsia="SimSun" w:hAnsi="Times" w:cs="SimSun" w:hint="eastAsia"/>
          <w:kern w:val="0"/>
          <w:sz w:val="32"/>
          <w:szCs w:val="32"/>
        </w:rPr>
        <w:t>仅充分利用了</w:t>
      </w:r>
      <w:r>
        <w:rPr>
          <w:rFonts w:ascii="SimSun" w:eastAsia="SimSun" w:hAnsi="Times" w:cs="SimSun"/>
          <w:kern w:val="0"/>
          <w:sz w:val="32"/>
          <w:szCs w:val="32"/>
        </w:rPr>
        <w:t xml:space="preserve"> </w:t>
      </w:r>
      <w:r>
        <w:rPr>
          <w:rFonts w:ascii="Times" w:eastAsia="SimSun" w:hAnsi="Times" w:cs="Times"/>
          <w:kern w:val="0"/>
          <w:sz w:val="32"/>
          <w:szCs w:val="32"/>
        </w:rPr>
        <w:t xml:space="preserve">5GHz </w:t>
      </w:r>
      <w:r>
        <w:rPr>
          <w:rFonts w:ascii="SimSun" w:eastAsia="SimSun" w:hAnsi="Times" w:cs="SimSun" w:hint="eastAsia"/>
          <w:kern w:val="0"/>
          <w:sz w:val="32"/>
          <w:szCs w:val="32"/>
        </w:rPr>
        <w:t>频段的频谱资源</w:t>
      </w:r>
      <w:r>
        <w:rPr>
          <w:rFonts w:ascii="SimSun" w:eastAsia="SimSun" w:hAnsi="Times" w:cs="SimSun"/>
          <w:kern w:val="0"/>
          <w:sz w:val="32"/>
          <w:szCs w:val="32"/>
        </w:rPr>
        <w:t>,</w:t>
      </w:r>
      <w:r>
        <w:rPr>
          <w:rFonts w:ascii="SimSun" w:eastAsia="SimSun" w:hAnsi="Times" w:cs="SimSun" w:hint="eastAsia"/>
          <w:kern w:val="0"/>
          <w:sz w:val="32"/>
          <w:szCs w:val="32"/>
        </w:rPr>
        <w:t>还将大的网络切割为较小的</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子网</w:t>
      </w:r>
      <w:r>
        <w:rPr>
          <w:rFonts w:ascii="SimSun" w:eastAsia="SimSun" w:hAnsi="Times" w:cs="SimSun"/>
          <w:kern w:val="0"/>
          <w:sz w:val="32"/>
          <w:szCs w:val="32"/>
        </w:rPr>
        <w:t>,</w:t>
      </w:r>
      <w:r>
        <w:rPr>
          <w:rFonts w:ascii="SimSun" w:eastAsia="SimSun" w:hAnsi="Times" w:cs="SimSun" w:hint="eastAsia"/>
          <w:kern w:val="0"/>
          <w:sz w:val="32"/>
          <w:szCs w:val="32"/>
        </w:rPr>
        <w:t>这</w:t>
      </w:r>
      <w:r>
        <w:rPr>
          <w:rFonts w:ascii="SimSun" w:eastAsia="SimSun" w:hAnsi="Times" w:cs="SimSun"/>
          <w:kern w:val="0"/>
          <w:sz w:val="32"/>
          <w:szCs w:val="32"/>
        </w:rPr>
        <w:t xml:space="preserve"> </w:t>
      </w:r>
      <w:r>
        <w:rPr>
          <w:rFonts w:ascii="SimSun" w:eastAsia="SimSun" w:hAnsi="Times" w:cs="SimSun" w:hint="eastAsia"/>
          <w:kern w:val="0"/>
          <w:sz w:val="32"/>
          <w:szCs w:val="32"/>
        </w:rPr>
        <w:t>种模块化的思想为后期的网络管理与维护及网络规模的扩建提供了支撑。</w:t>
      </w:r>
      <w:r>
        <w:rPr>
          <w:rFonts w:ascii="SimHei" w:eastAsia="SimHei" w:hAnsi="Times" w:cs="SimHei" w:hint="eastAsia"/>
          <w:kern w:val="0"/>
          <w:sz w:val="32"/>
          <w:szCs w:val="32"/>
        </w:rPr>
        <w:t>跨层视</w:t>
      </w:r>
      <w:r>
        <w:rPr>
          <w:rFonts w:ascii="SimHei" w:eastAsia="SimHei" w:hAnsi="Times" w:cs="SimHei"/>
          <w:kern w:val="0"/>
          <w:sz w:val="32"/>
          <w:szCs w:val="32"/>
        </w:rPr>
        <w:t xml:space="preserve"> </w:t>
      </w:r>
      <w:r>
        <w:rPr>
          <w:rFonts w:ascii="SimHei" w:eastAsia="SimHei" w:hAnsi="Times" w:cs="SimHei" w:hint="eastAsia"/>
          <w:kern w:val="0"/>
          <w:sz w:val="32"/>
          <w:szCs w:val="32"/>
        </w:rPr>
        <w:t>频帧权重差分技术</w:t>
      </w:r>
      <w:r>
        <w:rPr>
          <w:rFonts w:ascii="SimSun" w:eastAsia="SimSun" w:hAnsi="Times" w:cs="SimSun" w:hint="eastAsia"/>
          <w:kern w:val="0"/>
          <w:sz w:val="32"/>
          <w:szCs w:val="32"/>
        </w:rPr>
        <w:t>设计了一个跨层的优先级队列映射机制。视频源采用</w:t>
      </w:r>
      <w:r>
        <w:rPr>
          <w:rFonts w:ascii="SimSun" w:eastAsia="SimSun" w:hAnsi="Times" w:cs="SimSun"/>
          <w:kern w:val="0"/>
          <w:sz w:val="32"/>
          <w:szCs w:val="32"/>
        </w:rPr>
        <w:t xml:space="preserve"> </w:t>
      </w:r>
      <w:r>
        <w:rPr>
          <w:rFonts w:ascii="Times" w:eastAsia="SimSun" w:hAnsi="Times" w:cs="Times"/>
          <w:kern w:val="0"/>
          <w:sz w:val="32"/>
          <w:szCs w:val="32"/>
        </w:rPr>
        <w:t xml:space="preserve">GOP </w:t>
      </w:r>
      <w:r>
        <w:rPr>
          <w:rFonts w:ascii="SimSun" w:eastAsia="SimSun" w:hAnsi="Times" w:cs="SimSun" w:hint="eastAsia"/>
          <w:kern w:val="0"/>
          <w:sz w:val="32"/>
          <w:szCs w:val="32"/>
        </w:rPr>
        <w:t>分层</w:t>
      </w:r>
      <w:r>
        <w:rPr>
          <w:rFonts w:ascii="SimSun" w:eastAsia="SimSun" w:hAnsi="Times" w:cs="SimSun"/>
          <w:kern w:val="0"/>
          <w:sz w:val="32"/>
          <w:szCs w:val="32"/>
        </w:rPr>
        <w:t xml:space="preserve"> </w:t>
      </w:r>
      <w:r>
        <w:rPr>
          <w:rFonts w:ascii="SimSun" w:eastAsia="SimSun" w:hAnsi="Times" w:cs="SimSun" w:hint="eastAsia"/>
          <w:kern w:val="0"/>
          <w:sz w:val="32"/>
          <w:szCs w:val="32"/>
        </w:rPr>
        <w:t>编码</w:t>
      </w:r>
      <w:r>
        <w:rPr>
          <w:rFonts w:ascii="SimSun" w:eastAsia="SimSun" w:hAnsi="Times" w:cs="SimSun"/>
          <w:kern w:val="0"/>
          <w:sz w:val="32"/>
          <w:szCs w:val="32"/>
        </w:rPr>
        <w:t>,</w:t>
      </w:r>
      <w:r>
        <w:rPr>
          <w:rFonts w:ascii="SimSun" w:eastAsia="SimSun" w:hAnsi="Times" w:cs="SimSun" w:hint="eastAsia"/>
          <w:kern w:val="0"/>
          <w:sz w:val="32"/>
          <w:szCs w:val="32"/>
        </w:rPr>
        <w:t>第一跳节点计算每一个视频帧数据包的权重</w:t>
      </w:r>
      <w:r>
        <w:rPr>
          <w:rFonts w:ascii="SimSun" w:eastAsia="SimSun" w:hAnsi="Times" w:cs="SimSun"/>
          <w:kern w:val="0"/>
          <w:sz w:val="32"/>
          <w:szCs w:val="32"/>
        </w:rPr>
        <w:t>,</w:t>
      </w:r>
      <w:r>
        <w:rPr>
          <w:rFonts w:ascii="SimSun" w:eastAsia="SimSun" w:hAnsi="Times" w:cs="SimSun" w:hint="eastAsia"/>
          <w:kern w:val="0"/>
          <w:sz w:val="32"/>
          <w:szCs w:val="32"/>
        </w:rPr>
        <w:t>计算过程结合帧的类型、帧的</w:t>
      </w:r>
      <w:r>
        <w:rPr>
          <w:rFonts w:ascii="SimSun" w:eastAsia="SimSun" w:hAnsi="Times" w:cs="SimSun"/>
          <w:kern w:val="0"/>
          <w:sz w:val="32"/>
          <w:szCs w:val="32"/>
        </w:rPr>
        <w:t xml:space="preserve"> </w:t>
      </w:r>
      <w:r>
        <w:rPr>
          <w:rFonts w:ascii="SimSun" w:eastAsia="SimSun" w:hAnsi="Times" w:cs="SimSun" w:hint="eastAsia"/>
          <w:kern w:val="0"/>
          <w:sz w:val="32"/>
          <w:szCs w:val="32"/>
        </w:rPr>
        <w:t>位置以及是否为帧的头数据包。计算完成后将权重值存储在网络层包头的</w:t>
      </w:r>
      <w:r>
        <w:rPr>
          <w:rFonts w:ascii="SimSun" w:eastAsia="SimSun" w:hAnsi="Times" w:cs="SimSun"/>
          <w:kern w:val="0"/>
          <w:sz w:val="32"/>
          <w:szCs w:val="32"/>
        </w:rPr>
        <w:t xml:space="preserve"> </w:t>
      </w:r>
      <w:r>
        <w:rPr>
          <w:rFonts w:ascii="Times" w:eastAsia="SimSun" w:hAnsi="Times" w:cs="Times"/>
          <w:kern w:val="0"/>
          <w:sz w:val="32"/>
          <w:szCs w:val="32"/>
        </w:rPr>
        <w:t xml:space="preserve">ToS </w:t>
      </w:r>
      <w:r>
        <w:rPr>
          <w:rFonts w:ascii="SimSun" w:eastAsia="SimSun" w:hAnsi="Times" w:cs="SimSun" w:hint="eastAsia"/>
          <w:kern w:val="0"/>
          <w:sz w:val="32"/>
          <w:szCs w:val="32"/>
        </w:rPr>
        <w:t>字</w:t>
      </w:r>
      <w:r>
        <w:rPr>
          <w:rFonts w:ascii="SimSun" w:eastAsia="SimSun" w:hAnsi="Times" w:cs="SimSun"/>
          <w:kern w:val="0"/>
          <w:sz w:val="32"/>
          <w:szCs w:val="32"/>
        </w:rPr>
        <w:t xml:space="preserve"> </w:t>
      </w:r>
      <w:r>
        <w:rPr>
          <w:rFonts w:ascii="SimSun" w:eastAsia="SimSun" w:hAnsi="Times" w:cs="SimSun" w:hint="eastAsia"/>
          <w:kern w:val="0"/>
          <w:sz w:val="32"/>
          <w:szCs w:val="32"/>
        </w:rPr>
        <w:t>段</w:t>
      </w:r>
      <w:r>
        <w:rPr>
          <w:rFonts w:ascii="SimSun" w:eastAsia="SimSun" w:hAnsi="Times" w:cs="SimSun"/>
          <w:kern w:val="0"/>
          <w:sz w:val="32"/>
          <w:szCs w:val="32"/>
        </w:rPr>
        <w:t>,</w:t>
      </w:r>
      <w:r>
        <w:rPr>
          <w:rFonts w:ascii="SimSun" w:eastAsia="SimSun" w:hAnsi="Times" w:cs="SimSun" w:hint="eastAsia"/>
          <w:kern w:val="0"/>
          <w:sz w:val="32"/>
          <w:szCs w:val="32"/>
        </w:rPr>
        <w:t>后继节点不需要计算转发数据包的权重值。之后在发送阶段映射模块会根据</w:t>
      </w:r>
      <w:r>
        <w:rPr>
          <w:rFonts w:ascii="SimSun" w:eastAsia="SimSun" w:hAnsi="Times" w:cs="SimSun"/>
          <w:kern w:val="0"/>
          <w:sz w:val="32"/>
          <w:szCs w:val="32"/>
        </w:rPr>
        <w:t xml:space="preserve"> </w:t>
      </w:r>
      <w:r>
        <w:rPr>
          <w:rFonts w:ascii="SimSun" w:eastAsia="SimSun" w:hAnsi="Times" w:cs="SimSun" w:hint="eastAsia"/>
          <w:kern w:val="0"/>
          <w:sz w:val="32"/>
          <w:szCs w:val="32"/>
        </w:rPr>
        <w:t>权重值将数据包插入合适的队列。</w:t>
      </w:r>
      <w:r>
        <w:rPr>
          <w:rFonts w:ascii="SimHei" w:eastAsia="SimHei" w:hAnsi="Times" w:cs="SimHei" w:hint="eastAsia"/>
          <w:kern w:val="0"/>
          <w:sz w:val="32"/>
          <w:szCs w:val="32"/>
        </w:rPr>
        <w:t>路径质量敏感的动态切换阈值算法</w:t>
      </w:r>
      <w:r>
        <w:rPr>
          <w:rFonts w:ascii="SimSun" w:eastAsia="SimSun" w:hAnsi="Times" w:cs="SimSun" w:hint="eastAsia"/>
          <w:kern w:val="0"/>
          <w:sz w:val="32"/>
          <w:szCs w:val="32"/>
        </w:rPr>
        <w:t>针对节点漫</w:t>
      </w:r>
      <w:r>
        <w:rPr>
          <w:rFonts w:ascii="SimSun" w:eastAsia="SimSun" w:hAnsi="Times" w:cs="SimSun"/>
          <w:kern w:val="0"/>
          <w:sz w:val="32"/>
          <w:szCs w:val="32"/>
        </w:rPr>
        <w:t xml:space="preserve"> </w:t>
      </w:r>
      <w:r>
        <w:rPr>
          <w:rFonts w:ascii="SimSun" w:eastAsia="SimSun" w:hAnsi="Times" w:cs="SimSun" w:hint="eastAsia"/>
          <w:kern w:val="0"/>
          <w:sz w:val="32"/>
          <w:szCs w:val="32"/>
        </w:rPr>
        <w:t>游时可能产生的路径切换时延</w:t>
      </w:r>
      <w:r>
        <w:rPr>
          <w:rFonts w:ascii="SimSun" w:eastAsia="SimSun" w:hAnsi="Times" w:cs="SimSun"/>
          <w:kern w:val="0"/>
          <w:sz w:val="32"/>
          <w:szCs w:val="32"/>
        </w:rPr>
        <w:t>,</w:t>
      </w:r>
      <w:r>
        <w:rPr>
          <w:rFonts w:ascii="SimSun" w:eastAsia="SimSun" w:hAnsi="Times" w:cs="SimSun" w:hint="eastAsia"/>
          <w:kern w:val="0"/>
          <w:sz w:val="32"/>
          <w:szCs w:val="32"/>
        </w:rPr>
        <w:t>重新调整了原</w:t>
      </w:r>
      <w:r>
        <w:rPr>
          <w:rFonts w:ascii="SimSun" w:eastAsia="SimSun" w:hAnsi="Times" w:cs="SimSun"/>
          <w:kern w:val="0"/>
          <w:sz w:val="32"/>
          <w:szCs w:val="32"/>
        </w:rPr>
        <w:t xml:space="preserve"> </w:t>
      </w:r>
      <w:r>
        <w:rPr>
          <w:rFonts w:ascii="Times" w:eastAsia="SimSun" w:hAnsi="Times" w:cs="Times"/>
          <w:kern w:val="0"/>
          <w:sz w:val="32"/>
          <w:szCs w:val="32"/>
        </w:rPr>
        <w:t xml:space="preserve">BATMAN-adv </w:t>
      </w:r>
      <w:r>
        <w:rPr>
          <w:rFonts w:ascii="SimSun" w:eastAsia="SimSun" w:hAnsi="Times" w:cs="SimSun" w:hint="eastAsia"/>
          <w:kern w:val="0"/>
          <w:sz w:val="32"/>
          <w:szCs w:val="32"/>
        </w:rPr>
        <w:t>协议的</w:t>
      </w:r>
      <w:r>
        <w:rPr>
          <w:rFonts w:ascii="SimSun" w:eastAsia="SimSun" w:hAnsi="Times" w:cs="SimSun"/>
          <w:kern w:val="0"/>
          <w:sz w:val="32"/>
          <w:szCs w:val="32"/>
        </w:rPr>
        <w:t xml:space="preserve"> </w:t>
      </w:r>
      <w:r>
        <w:rPr>
          <w:rFonts w:ascii="Times" w:eastAsia="SimSun" w:hAnsi="Times" w:cs="Times"/>
          <w:kern w:val="0"/>
          <w:sz w:val="32"/>
          <w:szCs w:val="32"/>
        </w:rPr>
        <w:t xml:space="preserve">TQ </w:t>
      </w:r>
      <w:r>
        <w:rPr>
          <w:rFonts w:ascii="SimSun" w:eastAsia="SimSun" w:hAnsi="Times" w:cs="SimSun" w:hint="eastAsia"/>
          <w:kern w:val="0"/>
          <w:sz w:val="32"/>
          <w:szCs w:val="32"/>
        </w:rPr>
        <w:t>值滑动窗</w:t>
      </w:r>
      <w:r>
        <w:rPr>
          <w:rFonts w:ascii="SimSun" w:eastAsia="SimSun" w:hAnsi="Times" w:cs="SimSun"/>
          <w:kern w:val="0"/>
          <w:sz w:val="32"/>
          <w:szCs w:val="32"/>
        </w:rPr>
        <w:t xml:space="preserve"> </w:t>
      </w:r>
      <w:r>
        <w:rPr>
          <w:rFonts w:ascii="SimSun" w:eastAsia="SimSun" w:hAnsi="Times" w:cs="SimSun" w:hint="eastAsia"/>
          <w:kern w:val="0"/>
          <w:sz w:val="32"/>
          <w:szCs w:val="32"/>
        </w:rPr>
        <w:t>口和</w:t>
      </w:r>
      <w:r>
        <w:rPr>
          <w:rFonts w:ascii="SimSun" w:eastAsia="SimSun" w:hAnsi="Times" w:cs="SimSun"/>
          <w:kern w:val="0"/>
          <w:sz w:val="32"/>
          <w:szCs w:val="32"/>
        </w:rPr>
        <w:t xml:space="preserve"> </w:t>
      </w:r>
      <w:r>
        <w:rPr>
          <w:rFonts w:ascii="Times" w:eastAsia="SimSun" w:hAnsi="Times" w:cs="Times"/>
          <w:kern w:val="0"/>
          <w:sz w:val="32"/>
          <w:szCs w:val="32"/>
        </w:rPr>
        <w:t xml:space="preserve">OGM </w:t>
      </w:r>
      <w:r>
        <w:rPr>
          <w:rFonts w:ascii="SimSun" w:eastAsia="SimSun" w:hAnsi="Times" w:cs="SimSun" w:hint="eastAsia"/>
          <w:kern w:val="0"/>
          <w:sz w:val="32"/>
          <w:szCs w:val="32"/>
        </w:rPr>
        <w:t>发包频率。并设计实现了动态阈值标量的计算模块</w:t>
      </w:r>
      <w:r>
        <w:rPr>
          <w:rFonts w:ascii="SimSun" w:eastAsia="SimSun" w:hAnsi="Times" w:cs="SimSun"/>
          <w:kern w:val="0"/>
          <w:sz w:val="32"/>
          <w:szCs w:val="32"/>
        </w:rPr>
        <w:t>,</w:t>
      </w:r>
      <w:r>
        <w:rPr>
          <w:rFonts w:ascii="SimSun" w:eastAsia="SimSun" w:hAnsi="Times" w:cs="SimSun" w:hint="eastAsia"/>
          <w:kern w:val="0"/>
          <w:sz w:val="32"/>
          <w:szCs w:val="32"/>
        </w:rPr>
        <w:t>从而避免了因为提</w:t>
      </w:r>
      <w:r>
        <w:rPr>
          <w:rFonts w:ascii="SimSun" w:eastAsia="SimSun" w:hAnsi="Times" w:cs="SimSun"/>
          <w:kern w:val="0"/>
          <w:sz w:val="32"/>
          <w:szCs w:val="32"/>
        </w:rPr>
        <w:t xml:space="preserve"> </w:t>
      </w:r>
      <w:r>
        <w:rPr>
          <w:rFonts w:ascii="SimSun" w:eastAsia="SimSun" w:hAnsi="Times" w:cs="SimSun" w:hint="eastAsia"/>
          <w:kern w:val="0"/>
          <w:sz w:val="32"/>
          <w:szCs w:val="32"/>
        </w:rPr>
        <w:t>神链路质量敏感度导致的路由震荡。在介绍三个创新点的设计实现中贯穿了大量</w:t>
      </w:r>
      <w:r>
        <w:rPr>
          <w:rFonts w:ascii="SimSun" w:eastAsia="SimSun" w:hAnsi="Times" w:cs="SimSun"/>
          <w:kern w:val="0"/>
          <w:sz w:val="32"/>
          <w:szCs w:val="32"/>
        </w:rPr>
        <w:t xml:space="preserve"> </w:t>
      </w:r>
      <w:r>
        <w:rPr>
          <w:rFonts w:ascii="SimSun" w:eastAsia="SimSun" w:hAnsi="Times" w:cs="SimSun" w:hint="eastAsia"/>
          <w:kern w:val="0"/>
          <w:sz w:val="32"/>
          <w:szCs w:val="32"/>
        </w:rPr>
        <w:t>的时延以验证不同的功能带来的性能上的提升。</w:t>
      </w:r>
      <w:r>
        <w:rPr>
          <w:rFonts w:ascii="SimSun" w:eastAsia="SimSun" w:hAnsi="Times" w:cs="SimSun"/>
          <w:kern w:val="0"/>
          <w:sz w:val="32"/>
          <w:szCs w:val="32"/>
        </w:rPr>
        <w:t xml:space="preserve"> </w:t>
      </w:r>
    </w:p>
    <w:p w14:paraId="7AA76FD2"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最终的实现的系统相对于之前的原始系统在整体系统性能上达到极大的提升。</w:t>
      </w:r>
      <w:r>
        <w:rPr>
          <w:rFonts w:ascii="SimSun" w:eastAsia="SimSun" w:hAnsi="Times" w:cs="SimSun"/>
          <w:kern w:val="0"/>
          <w:sz w:val="32"/>
          <w:szCs w:val="32"/>
        </w:rPr>
        <w:t xml:space="preserve"> </w:t>
      </w:r>
      <w:r>
        <w:rPr>
          <w:rFonts w:ascii="SimSun" w:eastAsia="SimSun" w:hAnsi="Times" w:cs="SimSun" w:hint="eastAsia"/>
          <w:kern w:val="0"/>
          <w:sz w:val="32"/>
          <w:szCs w:val="32"/>
        </w:rPr>
        <w:t>子网信道隔离使得实验</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网络的性能提升达到</w:t>
      </w:r>
      <w:r>
        <w:rPr>
          <w:rFonts w:ascii="SimSun" w:eastAsia="SimSun" w:hAnsi="Times" w:cs="SimSun"/>
          <w:kern w:val="0"/>
          <w:sz w:val="32"/>
          <w:szCs w:val="32"/>
        </w:rPr>
        <w:t xml:space="preserve"> </w:t>
      </w:r>
      <w:r>
        <w:rPr>
          <w:rFonts w:ascii="Times" w:eastAsia="SimSun" w:hAnsi="Times" w:cs="Times"/>
          <w:kern w:val="0"/>
          <w:sz w:val="32"/>
          <w:szCs w:val="32"/>
        </w:rPr>
        <w:t xml:space="preserve">10 </w:t>
      </w:r>
      <w:r>
        <w:rPr>
          <w:rFonts w:ascii="SimSun" w:eastAsia="SimSun" w:hAnsi="Times" w:cs="SimSun" w:hint="eastAsia"/>
          <w:kern w:val="0"/>
          <w:sz w:val="32"/>
          <w:szCs w:val="32"/>
        </w:rPr>
        <w:t>倍以上。视频真优先级队列</w:t>
      </w:r>
      <w:r>
        <w:rPr>
          <w:rFonts w:ascii="SimSun" w:eastAsia="SimSun" w:hAnsi="Times" w:cs="SimSun"/>
          <w:kern w:val="0"/>
          <w:sz w:val="32"/>
          <w:szCs w:val="32"/>
        </w:rPr>
        <w:t xml:space="preserve"> </w:t>
      </w:r>
    </w:p>
    <w:p w14:paraId="0479C11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映射针对视频质量度量指标</w:t>
      </w:r>
      <w:r>
        <w:rPr>
          <w:rFonts w:ascii="SimSun" w:eastAsia="SimSun" w:hAnsi="Times" w:cs="SimSun"/>
          <w:kern w:val="0"/>
          <w:sz w:val="32"/>
          <w:szCs w:val="32"/>
        </w:rPr>
        <w:t xml:space="preserve"> </w:t>
      </w:r>
      <w:r>
        <w:rPr>
          <w:rFonts w:ascii="Times" w:eastAsia="SimSun" w:hAnsi="Times" w:cs="Times"/>
          <w:kern w:val="0"/>
          <w:sz w:val="32"/>
          <w:szCs w:val="32"/>
        </w:rPr>
        <w:t xml:space="preserve">PSNR </w:t>
      </w:r>
      <w:r>
        <w:rPr>
          <w:rFonts w:ascii="SimSun" w:eastAsia="SimSun" w:hAnsi="Times" w:cs="SimSun" w:hint="eastAsia"/>
          <w:kern w:val="0"/>
          <w:sz w:val="32"/>
          <w:szCs w:val="32"/>
        </w:rPr>
        <w:t>的相对于传统</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方式提升分别在</w:t>
      </w:r>
      <w:r>
        <w:rPr>
          <w:rFonts w:ascii="SimSun" w:eastAsia="SimSun" w:hAnsi="Times" w:cs="SimSun"/>
          <w:kern w:val="0"/>
          <w:sz w:val="32"/>
          <w:szCs w:val="32"/>
        </w:rPr>
        <w:t xml:space="preserve"> </w:t>
      </w:r>
      <w:r>
        <w:rPr>
          <w:rFonts w:ascii="Times" w:eastAsia="SimSun" w:hAnsi="Times" w:cs="Times"/>
          <w:kern w:val="0"/>
          <w:sz w:val="32"/>
          <w:szCs w:val="32"/>
        </w:rPr>
        <w:t xml:space="preserve">50% </w:t>
      </w:r>
      <w:r>
        <w:rPr>
          <w:rFonts w:ascii="SimSun" w:eastAsia="SimSun" w:hAnsi="Times" w:cs="SimSun" w:hint="eastAsia"/>
          <w:kern w:val="0"/>
          <w:sz w:val="32"/>
          <w:szCs w:val="32"/>
        </w:rPr>
        <w:t>以</w:t>
      </w:r>
      <w:r>
        <w:rPr>
          <w:rFonts w:ascii="SimSun" w:eastAsia="SimSun" w:hAnsi="Times" w:cs="SimSun"/>
          <w:kern w:val="0"/>
          <w:sz w:val="32"/>
          <w:szCs w:val="32"/>
        </w:rPr>
        <w:t xml:space="preserve"> </w:t>
      </w:r>
      <w:r>
        <w:rPr>
          <w:rFonts w:ascii="SimSun" w:eastAsia="SimSun" w:hAnsi="Times" w:cs="SimSun" w:hint="eastAsia"/>
          <w:kern w:val="0"/>
          <w:sz w:val="32"/>
          <w:szCs w:val="32"/>
        </w:rPr>
        <w:t>上。移动场景下的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保障使得短</w:t>
      </w:r>
      <w:r>
        <w:rPr>
          <w:rFonts w:ascii="SimSun" w:eastAsia="SimSun" w:hAnsi="Times" w:cs="SimSun" w:hint="eastAsia"/>
          <w:kern w:val="0"/>
          <w:sz w:val="32"/>
          <w:szCs w:val="32"/>
        </w:rPr>
        <w:lastRenderedPageBreak/>
        <w:t>路径到长路径的切换时延从</w:t>
      </w:r>
      <w:r>
        <w:rPr>
          <w:rFonts w:ascii="SimSun" w:eastAsia="SimSun" w:hAnsi="Times" w:cs="SimSun"/>
          <w:kern w:val="0"/>
          <w:sz w:val="32"/>
          <w:szCs w:val="32"/>
        </w:rPr>
        <w:t xml:space="preserve"> </w:t>
      </w:r>
      <w:r>
        <w:rPr>
          <w:rFonts w:ascii="Times" w:eastAsia="SimSun" w:hAnsi="Times" w:cs="Times"/>
          <w:kern w:val="0"/>
          <w:sz w:val="32"/>
          <w:szCs w:val="32"/>
        </w:rPr>
        <w:t xml:space="preserve">30 </w:t>
      </w:r>
      <w:r>
        <w:rPr>
          <w:rFonts w:ascii="SimSun" w:eastAsia="SimSun" w:hAnsi="Times" w:cs="SimSun" w:hint="eastAsia"/>
          <w:kern w:val="0"/>
          <w:sz w:val="32"/>
          <w:szCs w:val="32"/>
        </w:rPr>
        <w:t>秒缩减到</w:t>
      </w:r>
      <w:r>
        <w:rPr>
          <w:rFonts w:ascii="SimSun" w:eastAsia="SimSun" w:hAnsi="Times" w:cs="SimSun"/>
          <w:kern w:val="0"/>
          <w:sz w:val="32"/>
          <w:szCs w:val="32"/>
        </w:rPr>
        <w:t xml:space="preserve"> </w:t>
      </w:r>
      <w:r>
        <w:rPr>
          <w:rFonts w:ascii="Times" w:eastAsia="SimSun" w:hAnsi="Times" w:cs="Times"/>
          <w:kern w:val="0"/>
          <w:sz w:val="32"/>
          <w:szCs w:val="32"/>
        </w:rPr>
        <w:t xml:space="preserve">4 </w:t>
      </w:r>
      <w:r>
        <w:rPr>
          <w:rFonts w:ascii="SimSun" w:eastAsia="SimSun" w:hAnsi="Times" w:cs="SimSun" w:hint="eastAsia"/>
          <w:kern w:val="0"/>
          <w:sz w:val="32"/>
          <w:szCs w:val="32"/>
        </w:rPr>
        <w:t>秒</w:t>
      </w:r>
      <w:r>
        <w:rPr>
          <w:rFonts w:ascii="SimSun" w:eastAsia="SimSun" w:hAnsi="Times" w:cs="SimSun"/>
          <w:kern w:val="0"/>
          <w:sz w:val="32"/>
          <w:szCs w:val="32"/>
        </w:rPr>
        <w:t xml:space="preserve"> </w:t>
      </w:r>
      <w:r>
        <w:rPr>
          <w:rFonts w:ascii="SimSun" w:eastAsia="SimSun" w:hAnsi="Times" w:cs="SimSun" w:hint="eastAsia"/>
          <w:kern w:val="0"/>
          <w:sz w:val="32"/>
          <w:szCs w:val="32"/>
        </w:rPr>
        <w:t>左右</w:t>
      </w:r>
      <w:r>
        <w:rPr>
          <w:rFonts w:ascii="SimSun" w:eastAsia="SimSun" w:hAnsi="Times" w:cs="SimSun"/>
          <w:kern w:val="0"/>
          <w:sz w:val="32"/>
          <w:szCs w:val="32"/>
        </w:rPr>
        <w:t>,</w:t>
      </w:r>
      <w:r>
        <w:rPr>
          <w:rFonts w:ascii="SimSun" w:eastAsia="SimSun" w:hAnsi="Times" w:cs="SimSun" w:hint="eastAsia"/>
          <w:kern w:val="0"/>
          <w:sz w:val="32"/>
          <w:szCs w:val="32"/>
        </w:rPr>
        <w:t>并有效抑制了路由震荡。</w:t>
      </w:r>
      <w:r>
        <w:rPr>
          <w:rFonts w:ascii="SimSun" w:eastAsia="SimSun" w:hAnsi="Times" w:cs="SimSun"/>
          <w:kern w:val="0"/>
          <w:sz w:val="32"/>
          <w:szCs w:val="32"/>
        </w:rPr>
        <w:t xml:space="preserve"> </w:t>
      </w:r>
    </w:p>
    <w:p w14:paraId="4DF0E46C"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4"/>
          <w:szCs w:val="34"/>
        </w:rPr>
        <w:t xml:space="preserve">5.2 </w:t>
      </w:r>
      <w:r>
        <w:rPr>
          <w:rFonts w:ascii="SimHei" w:eastAsia="SimHei" w:hAnsi="Times" w:cs="SimHei" w:hint="eastAsia"/>
          <w:kern w:val="0"/>
          <w:sz w:val="38"/>
          <w:szCs w:val="38"/>
        </w:rPr>
        <w:t>工作展望</w:t>
      </w:r>
      <w:r>
        <w:rPr>
          <w:rFonts w:ascii="SimHei" w:eastAsia="SimHei" w:hAnsi="Times" w:cs="SimHei"/>
          <w:kern w:val="0"/>
          <w:sz w:val="38"/>
          <w:szCs w:val="38"/>
        </w:rPr>
        <w:t xml:space="preserve"> </w:t>
      </w:r>
    </w:p>
    <w:p w14:paraId="2D77DA0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本文的工作部分解决了目前工业界大规模无线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网络应用中的</w:t>
      </w:r>
      <w:r>
        <w:rPr>
          <w:rFonts w:ascii="SimSun" w:eastAsia="SimSun" w:hAnsi="Times" w:cs="SimSun"/>
          <w:kern w:val="0"/>
          <w:sz w:val="32"/>
          <w:szCs w:val="32"/>
        </w:rPr>
        <w:t xml:space="preserve"> </w:t>
      </w:r>
      <w:r>
        <w:rPr>
          <w:rFonts w:ascii="Times" w:eastAsia="SimSun" w:hAnsi="Times" w:cs="Times"/>
          <w:kern w:val="0"/>
          <w:sz w:val="32"/>
          <w:szCs w:val="32"/>
        </w:rPr>
        <w:t xml:space="preserve">QoS </w:t>
      </w:r>
      <w:r>
        <w:rPr>
          <w:rFonts w:ascii="SimSun" w:eastAsia="SimSun" w:hAnsi="Times" w:cs="SimSun" w:hint="eastAsia"/>
          <w:kern w:val="0"/>
          <w:sz w:val="32"/>
          <w:szCs w:val="32"/>
        </w:rPr>
        <w:t>保障</w:t>
      </w:r>
      <w:r>
        <w:rPr>
          <w:rFonts w:ascii="SimSun" w:eastAsia="SimSun" w:hAnsi="Times" w:cs="SimSun"/>
          <w:kern w:val="0"/>
          <w:sz w:val="32"/>
          <w:szCs w:val="32"/>
        </w:rPr>
        <w:t xml:space="preserve"> </w:t>
      </w:r>
      <w:r>
        <w:rPr>
          <w:rFonts w:ascii="SimSun" w:eastAsia="SimSun" w:hAnsi="Times" w:cs="SimSun" w:hint="eastAsia"/>
          <w:kern w:val="0"/>
          <w:sz w:val="32"/>
          <w:szCs w:val="32"/>
        </w:rPr>
        <w:t>的问题</w:t>
      </w:r>
      <w:r>
        <w:rPr>
          <w:rFonts w:ascii="SimSun" w:eastAsia="SimSun" w:hAnsi="Times" w:cs="SimSun"/>
          <w:kern w:val="0"/>
          <w:sz w:val="32"/>
          <w:szCs w:val="32"/>
        </w:rPr>
        <w:t>,</w:t>
      </w:r>
      <w:r>
        <w:rPr>
          <w:rFonts w:ascii="SimSun" w:eastAsia="SimSun" w:hAnsi="Times" w:cs="SimSun" w:hint="eastAsia"/>
          <w:kern w:val="0"/>
          <w:sz w:val="32"/>
          <w:szCs w:val="32"/>
        </w:rPr>
        <w:t>单仍然存在很多可以优化和改善的地方。比如子网信道隔离</w:t>
      </w:r>
      <w:r>
        <w:rPr>
          <w:rFonts w:ascii="SimSun" w:eastAsia="SimSun" w:hAnsi="Times" w:cs="SimSun"/>
          <w:kern w:val="0"/>
          <w:sz w:val="32"/>
          <w:szCs w:val="32"/>
        </w:rPr>
        <w:t>,</w:t>
      </w:r>
      <w:r>
        <w:rPr>
          <w:rFonts w:ascii="SimSun" w:eastAsia="SimSun" w:hAnsi="Times" w:cs="SimSun" w:hint="eastAsia"/>
          <w:kern w:val="0"/>
          <w:sz w:val="32"/>
          <w:szCs w:val="32"/>
        </w:rPr>
        <w:t>虽然充分</w:t>
      </w:r>
      <w:r>
        <w:rPr>
          <w:rFonts w:ascii="SimSun" w:eastAsia="SimSun" w:hAnsi="Times" w:cs="SimSun"/>
          <w:kern w:val="0"/>
          <w:sz w:val="32"/>
          <w:szCs w:val="32"/>
        </w:rPr>
        <w:t xml:space="preserve"> </w:t>
      </w:r>
      <w:r>
        <w:rPr>
          <w:rFonts w:ascii="SimSun" w:eastAsia="SimSun" w:hAnsi="Times" w:cs="SimSun" w:hint="eastAsia"/>
          <w:kern w:val="0"/>
          <w:sz w:val="32"/>
          <w:szCs w:val="32"/>
        </w:rPr>
        <w:t>保障了子网之间的相互零干扰</w:t>
      </w:r>
      <w:r>
        <w:rPr>
          <w:rFonts w:ascii="SimSun" w:eastAsia="SimSun" w:hAnsi="Times" w:cs="SimSun"/>
          <w:kern w:val="0"/>
          <w:sz w:val="32"/>
          <w:szCs w:val="32"/>
        </w:rPr>
        <w:t>,</w:t>
      </w:r>
      <w:r>
        <w:rPr>
          <w:rFonts w:ascii="SimSun" w:eastAsia="SimSun" w:hAnsi="Times" w:cs="SimSun" w:hint="eastAsia"/>
          <w:kern w:val="0"/>
          <w:sz w:val="32"/>
          <w:szCs w:val="32"/>
        </w:rPr>
        <w:t>但是占用了过多的信道资源</w:t>
      </w:r>
      <w:r>
        <w:rPr>
          <w:rFonts w:ascii="SimSun" w:eastAsia="SimSun" w:hAnsi="Times" w:cs="SimSun"/>
          <w:kern w:val="0"/>
          <w:sz w:val="32"/>
          <w:szCs w:val="32"/>
        </w:rPr>
        <w:t>,</w:t>
      </w:r>
      <w:r>
        <w:rPr>
          <w:rFonts w:ascii="SimSun" w:eastAsia="SimSun" w:hAnsi="Times" w:cs="SimSun" w:hint="eastAsia"/>
          <w:kern w:val="0"/>
          <w:sz w:val="32"/>
          <w:szCs w:val="32"/>
        </w:rPr>
        <w:t>可能会干扰其他非</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网络设备的正常工作</w:t>
      </w:r>
      <w:r>
        <w:rPr>
          <w:rFonts w:ascii="SimSun" w:eastAsia="SimSun" w:hAnsi="Times" w:cs="SimSun"/>
          <w:kern w:val="0"/>
          <w:sz w:val="32"/>
          <w:szCs w:val="32"/>
        </w:rPr>
        <w:t>,</w:t>
      </w:r>
      <w:r>
        <w:rPr>
          <w:rFonts w:ascii="SimSun" w:eastAsia="SimSun" w:hAnsi="Times" w:cs="SimSun" w:hint="eastAsia"/>
          <w:kern w:val="0"/>
          <w:sz w:val="32"/>
          <w:szCs w:val="32"/>
        </w:rPr>
        <w:t>这一点我们在伊拉克实际部署时就曾经遭遇过。如何</w:t>
      </w:r>
      <w:r>
        <w:rPr>
          <w:rFonts w:ascii="SimSun" w:eastAsia="SimSun" w:hAnsi="Times" w:cs="SimSun"/>
          <w:kern w:val="0"/>
          <w:sz w:val="32"/>
          <w:szCs w:val="32"/>
        </w:rPr>
        <w:t xml:space="preserve"> </w:t>
      </w:r>
      <w:r>
        <w:rPr>
          <w:rFonts w:ascii="SimSun" w:eastAsia="SimSun" w:hAnsi="Times" w:cs="SimSun" w:hint="eastAsia"/>
          <w:kern w:val="0"/>
          <w:sz w:val="32"/>
          <w:szCs w:val="32"/>
        </w:rPr>
        <w:t>在占用更少信道资源的情况下保障干扰最小化是一个值得研究的课题</w:t>
      </w:r>
      <w:r>
        <w:rPr>
          <w:rFonts w:ascii="SimSun" w:eastAsia="SimSun" w:hAnsi="Times" w:cs="SimSun"/>
          <w:kern w:val="0"/>
          <w:sz w:val="32"/>
          <w:szCs w:val="32"/>
        </w:rPr>
        <w:t>,</w:t>
      </w:r>
      <w:r>
        <w:rPr>
          <w:rFonts w:ascii="SimSun" w:eastAsia="SimSun" w:hAnsi="Times" w:cs="SimSun" w:hint="eastAsia"/>
          <w:kern w:val="0"/>
          <w:sz w:val="32"/>
          <w:szCs w:val="32"/>
        </w:rPr>
        <w:t>它的核心</w:t>
      </w:r>
      <w:r>
        <w:rPr>
          <w:rFonts w:ascii="SimSun" w:eastAsia="SimSun" w:hAnsi="Times" w:cs="SimSun"/>
          <w:kern w:val="0"/>
          <w:sz w:val="32"/>
          <w:szCs w:val="32"/>
        </w:rPr>
        <w:t xml:space="preserve"> </w:t>
      </w:r>
      <w:r>
        <w:rPr>
          <w:rFonts w:ascii="SimSun" w:eastAsia="SimSun" w:hAnsi="Times" w:cs="SimSun" w:hint="eastAsia"/>
          <w:kern w:val="0"/>
          <w:sz w:val="32"/>
          <w:szCs w:val="32"/>
        </w:rPr>
        <w:t>其实就是信道分配算法</w:t>
      </w:r>
      <w:r>
        <w:rPr>
          <w:rFonts w:ascii="SimSun" w:eastAsia="SimSun" w:hAnsi="Times" w:cs="SimSun"/>
          <w:kern w:val="0"/>
          <w:sz w:val="32"/>
          <w:szCs w:val="32"/>
        </w:rPr>
        <w:t>,</w:t>
      </w:r>
      <w:r>
        <w:rPr>
          <w:rFonts w:ascii="SimSun" w:eastAsia="SimSun" w:hAnsi="Times" w:cs="SimSun" w:hint="eastAsia"/>
          <w:kern w:val="0"/>
          <w:sz w:val="32"/>
          <w:szCs w:val="32"/>
        </w:rPr>
        <w:t>学术界对这个问题也有过很多的研究工作。再如跨层视</w:t>
      </w:r>
      <w:r>
        <w:rPr>
          <w:rFonts w:ascii="SimSun" w:eastAsia="SimSun" w:hAnsi="Times" w:cs="SimSun"/>
          <w:kern w:val="0"/>
          <w:sz w:val="32"/>
          <w:szCs w:val="32"/>
        </w:rPr>
        <w:t xml:space="preserve"> </w:t>
      </w:r>
      <w:r>
        <w:rPr>
          <w:rFonts w:ascii="SimSun" w:eastAsia="SimSun" w:hAnsi="Times" w:cs="SimSun" w:hint="eastAsia"/>
          <w:kern w:val="0"/>
          <w:sz w:val="32"/>
          <w:szCs w:val="32"/>
        </w:rPr>
        <w:t>频帧权重差分技术</w:t>
      </w:r>
      <w:r>
        <w:rPr>
          <w:rFonts w:ascii="SimSun" w:eastAsia="SimSun" w:hAnsi="Times" w:cs="SimSun"/>
          <w:kern w:val="0"/>
          <w:sz w:val="32"/>
          <w:szCs w:val="32"/>
        </w:rPr>
        <w:t>,</w:t>
      </w:r>
      <w:r>
        <w:rPr>
          <w:rFonts w:ascii="SimSun" w:eastAsia="SimSun" w:hAnsi="Times" w:cs="SimSun" w:hint="eastAsia"/>
          <w:kern w:val="0"/>
          <w:sz w:val="32"/>
          <w:szCs w:val="32"/>
        </w:rPr>
        <w:t>引入了</w:t>
      </w:r>
      <w:r>
        <w:rPr>
          <w:rFonts w:ascii="SimSun" w:eastAsia="SimSun" w:hAnsi="Times" w:cs="SimSun"/>
          <w:kern w:val="0"/>
          <w:sz w:val="32"/>
          <w:szCs w:val="32"/>
        </w:rPr>
        <w:t xml:space="preserve"> </w:t>
      </w:r>
      <w:r>
        <w:rPr>
          <w:rFonts w:ascii="Times" w:eastAsia="SimSun" w:hAnsi="Times" w:cs="Times"/>
          <w:kern w:val="0"/>
          <w:sz w:val="32"/>
          <w:szCs w:val="32"/>
        </w:rPr>
        <w:t xml:space="preserve">802.11e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kern w:val="0"/>
          <w:sz w:val="32"/>
          <w:szCs w:val="32"/>
        </w:rPr>
        <w:t xml:space="preserve">EDCA </w:t>
      </w:r>
      <w:r>
        <w:rPr>
          <w:rFonts w:ascii="SimSun" w:eastAsia="SimSun" w:hAnsi="Times" w:cs="SimSun" w:hint="eastAsia"/>
          <w:kern w:val="0"/>
          <w:sz w:val="32"/>
          <w:szCs w:val="32"/>
        </w:rPr>
        <w:t>机制</w:t>
      </w:r>
      <w:r>
        <w:rPr>
          <w:rFonts w:ascii="SimSun" w:eastAsia="SimSun" w:hAnsi="Times" w:cs="SimSun"/>
          <w:kern w:val="0"/>
          <w:sz w:val="32"/>
          <w:szCs w:val="32"/>
        </w:rPr>
        <w:t>,</w:t>
      </w:r>
      <w:r>
        <w:rPr>
          <w:rFonts w:ascii="SimSun" w:eastAsia="SimSun" w:hAnsi="Times" w:cs="SimSun" w:hint="eastAsia"/>
          <w:kern w:val="0"/>
          <w:sz w:val="32"/>
          <w:szCs w:val="32"/>
        </w:rPr>
        <w:t>尝试了新的权重计算方法和映</w:t>
      </w:r>
      <w:r>
        <w:rPr>
          <w:rFonts w:ascii="SimSun" w:eastAsia="SimSun" w:hAnsi="Times" w:cs="SimSun"/>
          <w:kern w:val="0"/>
          <w:sz w:val="32"/>
          <w:szCs w:val="32"/>
        </w:rPr>
        <w:t xml:space="preserve"> </w:t>
      </w:r>
      <w:r>
        <w:rPr>
          <w:rFonts w:ascii="SimSun" w:eastAsia="SimSun" w:hAnsi="Times" w:cs="SimSun" w:hint="eastAsia"/>
          <w:kern w:val="0"/>
          <w:sz w:val="32"/>
          <w:szCs w:val="32"/>
        </w:rPr>
        <w:t>射机制</w:t>
      </w:r>
      <w:r>
        <w:rPr>
          <w:rFonts w:ascii="SimSun" w:eastAsia="SimSun" w:hAnsi="Times" w:cs="SimSun"/>
          <w:kern w:val="0"/>
          <w:sz w:val="32"/>
          <w:szCs w:val="32"/>
        </w:rPr>
        <w:t>,</w:t>
      </w:r>
      <w:r>
        <w:rPr>
          <w:rFonts w:ascii="SimSun" w:eastAsia="SimSun" w:hAnsi="Times" w:cs="SimSun" w:hint="eastAsia"/>
          <w:kern w:val="0"/>
          <w:sz w:val="32"/>
          <w:szCs w:val="32"/>
        </w:rPr>
        <w:t>但是也还存在一定的局限性</w:t>
      </w:r>
      <w:r>
        <w:rPr>
          <w:rFonts w:ascii="SimSun" w:eastAsia="SimSun" w:hAnsi="Times" w:cs="SimSun"/>
          <w:kern w:val="0"/>
          <w:sz w:val="32"/>
          <w:szCs w:val="32"/>
        </w:rPr>
        <w:t>,</w:t>
      </w:r>
      <w:r>
        <w:rPr>
          <w:rFonts w:ascii="SimSun" w:eastAsia="SimSun" w:hAnsi="Times" w:cs="SimSun" w:hint="eastAsia"/>
          <w:kern w:val="0"/>
          <w:sz w:val="32"/>
          <w:szCs w:val="32"/>
        </w:rPr>
        <w:t>比如现阶段只适用于视频监控等少数场景</w:t>
      </w:r>
      <w:r>
        <w:rPr>
          <w:rFonts w:ascii="SimSun" w:eastAsia="SimSun" w:hAnsi="Times" w:cs="SimSun"/>
          <w:kern w:val="0"/>
          <w:sz w:val="32"/>
          <w:szCs w:val="32"/>
        </w:rPr>
        <w:t xml:space="preserve">, </w:t>
      </w:r>
      <w:r>
        <w:rPr>
          <w:rFonts w:ascii="SimSun" w:eastAsia="SimSun" w:hAnsi="Times" w:cs="SimSun" w:hint="eastAsia"/>
          <w:kern w:val="0"/>
          <w:sz w:val="32"/>
          <w:szCs w:val="32"/>
        </w:rPr>
        <w:t>另外多跳路径上不同节点汇入的数据如何进行负载均衡也是一个值得研究的课题。</w:t>
      </w:r>
      <w:r>
        <w:rPr>
          <w:rFonts w:ascii="SimSun" w:eastAsia="SimSun" w:hAnsi="Times" w:cs="SimSun"/>
          <w:kern w:val="0"/>
          <w:sz w:val="32"/>
          <w:szCs w:val="32"/>
        </w:rPr>
        <w:t xml:space="preserve"> </w:t>
      </w:r>
      <w:r>
        <w:rPr>
          <w:rFonts w:ascii="SimSun" w:eastAsia="SimSun" w:hAnsi="Times" w:cs="SimSun" w:hint="eastAsia"/>
          <w:kern w:val="0"/>
          <w:sz w:val="32"/>
          <w:szCs w:val="32"/>
        </w:rPr>
        <w:t>最后路径质量敏感的动态切换阈值算法</w:t>
      </w:r>
      <w:r>
        <w:rPr>
          <w:rFonts w:ascii="SimSun" w:eastAsia="SimSun" w:hAnsi="Times" w:cs="SimSun"/>
          <w:kern w:val="0"/>
          <w:sz w:val="32"/>
          <w:szCs w:val="32"/>
        </w:rPr>
        <w:t>,</w:t>
      </w:r>
      <w:r>
        <w:rPr>
          <w:rFonts w:ascii="SimSun" w:eastAsia="SimSun" w:hAnsi="Times" w:cs="SimSun" w:hint="eastAsia"/>
          <w:kern w:val="0"/>
          <w:sz w:val="32"/>
          <w:szCs w:val="32"/>
        </w:rPr>
        <w:t>做到了在路径切换延时的大幅优化和路</w:t>
      </w:r>
      <w:r>
        <w:rPr>
          <w:rFonts w:ascii="SimSun" w:eastAsia="SimSun" w:hAnsi="Times" w:cs="SimSun"/>
          <w:kern w:val="0"/>
          <w:sz w:val="32"/>
          <w:szCs w:val="32"/>
        </w:rPr>
        <w:t xml:space="preserve"> </w:t>
      </w:r>
      <w:r>
        <w:rPr>
          <w:rFonts w:ascii="SimSun" w:eastAsia="SimSun" w:hAnsi="Times" w:cs="SimSun" w:hint="eastAsia"/>
          <w:kern w:val="0"/>
          <w:sz w:val="32"/>
          <w:szCs w:val="32"/>
        </w:rPr>
        <w:t>由震荡抑制</w:t>
      </w:r>
      <w:r>
        <w:rPr>
          <w:rFonts w:ascii="SimSun" w:eastAsia="SimSun" w:hAnsi="Times" w:cs="SimSun"/>
          <w:kern w:val="0"/>
          <w:sz w:val="32"/>
          <w:szCs w:val="32"/>
        </w:rPr>
        <w:t>,</w:t>
      </w:r>
      <w:r>
        <w:rPr>
          <w:rFonts w:ascii="SimSun" w:eastAsia="SimSun" w:hAnsi="Times" w:cs="SimSun" w:hint="eastAsia"/>
          <w:kern w:val="0"/>
          <w:sz w:val="32"/>
          <w:szCs w:val="32"/>
        </w:rPr>
        <w:t>但是显然</w:t>
      </w:r>
      <w:r>
        <w:rPr>
          <w:rFonts w:ascii="SimSun" w:eastAsia="SimSun" w:hAnsi="Times" w:cs="SimSun"/>
          <w:kern w:val="0"/>
          <w:sz w:val="32"/>
          <w:szCs w:val="32"/>
        </w:rPr>
        <w:t xml:space="preserve"> </w:t>
      </w:r>
      <w:r>
        <w:rPr>
          <w:rFonts w:ascii="Times" w:eastAsia="SimSun" w:hAnsi="Times" w:cs="Times"/>
          <w:kern w:val="0"/>
          <w:sz w:val="32"/>
          <w:szCs w:val="32"/>
        </w:rPr>
        <w:t xml:space="preserve">4 </w:t>
      </w:r>
      <w:r>
        <w:rPr>
          <w:rFonts w:ascii="SimSun" w:eastAsia="SimSun" w:hAnsi="Times" w:cs="SimSun" w:hint="eastAsia"/>
          <w:kern w:val="0"/>
          <w:sz w:val="32"/>
          <w:szCs w:val="32"/>
        </w:rPr>
        <w:t>秒的延迟对于时延敏感的数据服务仍然存在巨大的提升</w:t>
      </w:r>
      <w:r>
        <w:rPr>
          <w:rFonts w:ascii="SimSun" w:eastAsia="SimSun" w:hAnsi="Times" w:cs="SimSun"/>
          <w:kern w:val="0"/>
          <w:sz w:val="32"/>
          <w:szCs w:val="32"/>
        </w:rPr>
        <w:t xml:space="preserve"> </w:t>
      </w:r>
      <w:r>
        <w:rPr>
          <w:rFonts w:ascii="SimSun" w:eastAsia="SimSun" w:hAnsi="Times" w:cs="SimSun" w:hint="eastAsia"/>
          <w:kern w:val="0"/>
          <w:sz w:val="32"/>
          <w:szCs w:val="32"/>
        </w:rPr>
        <w:t>空间</w:t>
      </w:r>
      <w:r>
        <w:rPr>
          <w:rFonts w:ascii="SimSun" w:eastAsia="SimSun" w:hAnsi="Times" w:cs="SimSun"/>
          <w:kern w:val="0"/>
          <w:sz w:val="32"/>
          <w:szCs w:val="32"/>
        </w:rPr>
        <w:t>,</w:t>
      </w:r>
      <w:r>
        <w:rPr>
          <w:rFonts w:ascii="SimSun" w:eastAsia="SimSun" w:hAnsi="Times" w:cs="SimSun" w:hint="eastAsia"/>
          <w:kern w:val="0"/>
          <w:sz w:val="32"/>
          <w:szCs w:val="32"/>
        </w:rPr>
        <w:t>同时路由震荡本文的方法抑制效果在前期并不理想</w:t>
      </w:r>
      <w:r>
        <w:rPr>
          <w:rFonts w:ascii="SimSun" w:eastAsia="SimSun" w:hAnsi="Times" w:cs="SimSun"/>
          <w:kern w:val="0"/>
          <w:sz w:val="32"/>
          <w:szCs w:val="32"/>
        </w:rPr>
        <w:t>,</w:t>
      </w:r>
      <w:r>
        <w:rPr>
          <w:rFonts w:ascii="SimSun" w:eastAsia="SimSun" w:hAnsi="Times" w:cs="SimSun" w:hint="eastAsia"/>
          <w:kern w:val="0"/>
          <w:sz w:val="32"/>
          <w:szCs w:val="32"/>
        </w:rPr>
        <w:t>是否存在类似毒性逆</w:t>
      </w:r>
      <w:r>
        <w:rPr>
          <w:rFonts w:ascii="SimSun" w:eastAsia="SimSun" w:hAnsi="Times" w:cs="SimSun"/>
          <w:kern w:val="0"/>
          <w:sz w:val="32"/>
          <w:szCs w:val="32"/>
        </w:rPr>
        <w:t xml:space="preserve"> </w:t>
      </w:r>
      <w:r>
        <w:rPr>
          <w:rFonts w:ascii="SimSun" w:eastAsia="SimSun" w:hAnsi="Times" w:cs="SimSun" w:hint="eastAsia"/>
          <w:kern w:val="0"/>
          <w:sz w:val="32"/>
          <w:szCs w:val="32"/>
        </w:rPr>
        <w:t>转等传统网络中使用的方法可以更好的解决此问题也是值得进一步研究的。总之</w:t>
      </w:r>
      <w:r>
        <w:rPr>
          <w:rFonts w:ascii="SimSun" w:eastAsia="SimSun" w:hAnsi="Times" w:cs="SimSun"/>
          <w:kern w:val="0"/>
          <w:sz w:val="32"/>
          <w:szCs w:val="32"/>
        </w:rPr>
        <w:t xml:space="preserve">, </w:t>
      </w:r>
      <w:r>
        <w:rPr>
          <w:rFonts w:ascii="SimSun" w:eastAsia="SimSun" w:hAnsi="Times" w:cs="SimSun" w:hint="eastAsia"/>
          <w:kern w:val="0"/>
          <w:sz w:val="32"/>
          <w:szCs w:val="32"/>
        </w:rPr>
        <w:t>本文的工作取得了显著的成果</w:t>
      </w:r>
      <w:r>
        <w:rPr>
          <w:rFonts w:ascii="SimSun" w:eastAsia="SimSun" w:hAnsi="Times" w:cs="SimSun"/>
          <w:kern w:val="0"/>
          <w:sz w:val="32"/>
          <w:szCs w:val="32"/>
        </w:rPr>
        <w:t>,</w:t>
      </w:r>
      <w:r>
        <w:rPr>
          <w:rFonts w:ascii="SimSun" w:eastAsia="SimSun" w:hAnsi="Times" w:cs="SimSun" w:hint="eastAsia"/>
          <w:kern w:val="0"/>
          <w:sz w:val="32"/>
          <w:szCs w:val="32"/>
        </w:rPr>
        <w:t>但还存在大量的问题值得研究。</w:t>
      </w:r>
      <w:r>
        <w:rPr>
          <w:rFonts w:ascii="SimSun" w:eastAsia="SimSun" w:hAnsi="Times" w:cs="SimSun"/>
          <w:kern w:val="0"/>
          <w:sz w:val="32"/>
          <w:szCs w:val="32"/>
        </w:rPr>
        <w:t xml:space="preserve"> </w:t>
      </w:r>
    </w:p>
    <w:p w14:paraId="69F318E0"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我们也看到</w:t>
      </w:r>
      <w:r>
        <w:rPr>
          <w:rFonts w:ascii="SimSun" w:eastAsia="SimSun" w:hAnsi="Times" w:cs="SimSun"/>
          <w:kern w:val="0"/>
          <w:sz w:val="32"/>
          <w:szCs w:val="32"/>
        </w:rPr>
        <w:t>,</w:t>
      </w:r>
      <w:r>
        <w:rPr>
          <w:rFonts w:ascii="SimSun" w:eastAsia="SimSun" w:hAnsi="Times" w:cs="SimSun" w:hint="eastAsia"/>
          <w:kern w:val="0"/>
          <w:sz w:val="32"/>
          <w:szCs w:val="32"/>
        </w:rPr>
        <w:t>现在无线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网络技术发展迅猛</w:t>
      </w:r>
      <w:r>
        <w:rPr>
          <w:rFonts w:ascii="SimSun" w:eastAsia="SimSun" w:hAnsi="Times" w:cs="SimSun"/>
          <w:kern w:val="0"/>
          <w:sz w:val="32"/>
          <w:szCs w:val="32"/>
        </w:rPr>
        <w:t>,</w:t>
      </w:r>
      <w:r>
        <w:rPr>
          <w:rFonts w:ascii="SimSun" w:eastAsia="SimSun" w:hAnsi="Times" w:cs="SimSun" w:hint="eastAsia"/>
          <w:kern w:val="0"/>
          <w:sz w:val="32"/>
          <w:szCs w:val="32"/>
        </w:rPr>
        <w:t>国内外很多公司都加入</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网络研发的队伍</w:t>
      </w:r>
      <w:r>
        <w:rPr>
          <w:rFonts w:ascii="SimSun" w:eastAsia="SimSun" w:hAnsi="Times" w:cs="SimSun"/>
          <w:kern w:val="0"/>
          <w:sz w:val="32"/>
          <w:szCs w:val="32"/>
        </w:rPr>
        <w:t>,</w:t>
      </w:r>
      <w:r>
        <w:rPr>
          <w:rFonts w:ascii="SimSun" w:eastAsia="SimSun" w:hAnsi="Times" w:cs="SimSun" w:hint="eastAsia"/>
          <w:kern w:val="0"/>
          <w:sz w:val="32"/>
          <w:szCs w:val="32"/>
        </w:rPr>
        <w:t>比如华为、微软、思科、</w:t>
      </w:r>
      <w:r>
        <w:rPr>
          <w:rFonts w:ascii="Times" w:eastAsia="SimSun" w:hAnsi="Times" w:cs="Times"/>
          <w:kern w:val="0"/>
          <w:sz w:val="32"/>
          <w:szCs w:val="32"/>
        </w:rPr>
        <w:t>Aruba</w:t>
      </w:r>
      <w:r>
        <w:rPr>
          <w:rFonts w:ascii="SimSun" w:eastAsia="SimSun" w:hAnsi="Times" w:cs="SimSun" w:hint="eastAsia"/>
          <w:kern w:val="0"/>
          <w:sz w:val="32"/>
          <w:szCs w:val="32"/>
        </w:rPr>
        <w:t>、</w:t>
      </w:r>
      <w:r>
        <w:rPr>
          <w:rFonts w:ascii="Times" w:eastAsia="SimSun" w:hAnsi="Times" w:cs="Times"/>
          <w:kern w:val="0"/>
          <w:sz w:val="32"/>
          <w:szCs w:val="32"/>
        </w:rPr>
        <w:t xml:space="preserve">Strix </w:t>
      </w:r>
      <w:r>
        <w:rPr>
          <w:rFonts w:ascii="SimSun" w:eastAsia="SimSun" w:hAnsi="Times" w:cs="SimSun" w:hint="eastAsia"/>
          <w:kern w:val="0"/>
          <w:sz w:val="32"/>
          <w:szCs w:val="32"/>
        </w:rPr>
        <w:t>等。学术界也一直在研究</w:t>
      </w:r>
      <w:r>
        <w:rPr>
          <w:rFonts w:ascii="SimSun" w:eastAsia="SimSun" w:hAnsi="Times" w:cs="SimSun"/>
          <w:kern w:val="0"/>
          <w:sz w:val="32"/>
          <w:szCs w:val="32"/>
        </w:rPr>
        <w:t xml:space="preserve"> </w:t>
      </w:r>
      <w:r>
        <w:rPr>
          <w:rFonts w:ascii="SimSun" w:eastAsia="SimSun" w:hAnsi="Times" w:cs="SimSun" w:hint="eastAsia"/>
          <w:kern w:val="0"/>
          <w:sz w:val="32"/>
          <w:szCs w:val="32"/>
        </w:rPr>
        <w:t>其中的路由、安全、</w:t>
      </w:r>
      <w:r>
        <w:rPr>
          <w:rFonts w:ascii="Times" w:eastAsia="SimSun" w:hAnsi="Times" w:cs="Times"/>
          <w:kern w:val="0"/>
          <w:sz w:val="32"/>
          <w:szCs w:val="32"/>
        </w:rPr>
        <w:t xml:space="preserve">QoS </w:t>
      </w:r>
      <w:r>
        <w:rPr>
          <w:rFonts w:ascii="SimSun" w:eastAsia="SimSun" w:hAnsi="Times" w:cs="SimSun" w:hint="eastAsia"/>
          <w:kern w:val="0"/>
          <w:sz w:val="32"/>
          <w:szCs w:val="32"/>
        </w:rPr>
        <w:t>保障等方面的问题</w:t>
      </w:r>
      <w:r>
        <w:rPr>
          <w:rFonts w:ascii="SimSun" w:eastAsia="SimSun" w:hAnsi="Times" w:cs="SimSun"/>
          <w:kern w:val="0"/>
          <w:sz w:val="32"/>
          <w:szCs w:val="32"/>
        </w:rPr>
        <w:t>,</w:t>
      </w:r>
      <w:r>
        <w:rPr>
          <w:rFonts w:ascii="SimSun" w:eastAsia="SimSun" w:hAnsi="Times" w:cs="SimSun" w:hint="eastAsia"/>
          <w:kern w:val="0"/>
          <w:sz w:val="32"/>
          <w:szCs w:val="32"/>
        </w:rPr>
        <w:t>典型的项目有</w:t>
      </w:r>
      <w:r>
        <w:rPr>
          <w:rFonts w:ascii="SimSun" w:eastAsia="SimSun" w:hAnsi="Times" w:cs="SimSun"/>
          <w:kern w:val="0"/>
          <w:sz w:val="32"/>
          <w:szCs w:val="32"/>
        </w:rPr>
        <w:t xml:space="preserve"> </w:t>
      </w:r>
      <w:r>
        <w:rPr>
          <w:rFonts w:ascii="Times" w:eastAsia="SimSun" w:hAnsi="Times" w:cs="Times"/>
          <w:kern w:val="0"/>
          <w:sz w:val="32"/>
          <w:szCs w:val="32"/>
        </w:rPr>
        <w:t xml:space="preserve">MIT </w:t>
      </w:r>
      <w:r>
        <w:rPr>
          <w:rFonts w:ascii="SimSun" w:eastAsia="SimSun" w:hAnsi="Times" w:cs="SimSun" w:hint="eastAsia"/>
          <w:kern w:val="0"/>
          <w:sz w:val="32"/>
          <w:szCs w:val="32"/>
        </w:rPr>
        <w:t>的</w:t>
      </w:r>
      <w:r>
        <w:rPr>
          <w:rFonts w:ascii="SimSun" w:eastAsia="SimSun" w:hAnsi="Times" w:cs="SimSun"/>
          <w:kern w:val="0"/>
          <w:sz w:val="32"/>
          <w:szCs w:val="32"/>
        </w:rPr>
        <w:t xml:space="preserve"> </w:t>
      </w:r>
      <w:r>
        <w:rPr>
          <w:rFonts w:ascii="Times" w:eastAsia="SimSun" w:hAnsi="Times" w:cs="Times"/>
          <w:kern w:val="0"/>
          <w:sz w:val="32"/>
          <w:szCs w:val="32"/>
        </w:rPr>
        <w:t xml:space="preserve">RoofNet </w:t>
      </w:r>
      <w:r>
        <w:rPr>
          <w:rFonts w:ascii="SimSun" w:eastAsia="SimSun" w:hAnsi="Times" w:cs="SimSun" w:hint="eastAsia"/>
          <w:kern w:val="0"/>
          <w:sz w:val="32"/>
          <w:szCs w:val="32"/>
        </w:rPr>
        <w:t>项目、</w:t>
      </w:r>
      <w:r>
        <w:rPr>
          <w:rFonts w:ascii="SimSun" w:eastAsia="SimSun" w:hAnsi="Times" w:cs="SimSun"/>
          <w:kern w:val="0"/>
          <w:sz w:val="32"/>
          <w:szCs w:val="32"/>
        </w:rPr>
        <w:t xml:space="preserve"> </w:t>
      </w:r>
      <w:r>
        <w:rPr>
          <w:rFonts w:ascii="SimSun" w:eastAsia="SimSun" w:hAnsi="Times" w:cs="SimSun" w:hint="eastAsia"/>
          <w:kern w:val="0"/>
          <w:sz w:val="32"/>
          <w:szCs w:val="32"/>
        </w:rPr>
        <w:t>约翰霍普金斯大学的</w:t>
      </w:r>
      <w:r>
        <w:rPr>
          <w:rFonts w:ascii="SimSun" w:eastAsia="SimSun" w:hAnsi="Times" w:cs="SimSun"/>
          <w:kern w:val="0"/>
          <w:sz w:val="32"/>
          <w:szCs w:val="32"/>
        </w:rPr>
        <w:t xml:space="preserve"> </w:t>
      </w:r>
      <w:r>
        <w:rPr>
          <w:rFonts w:ascii="Times" w:eastAsia="SimSun" w:hAnsi="Times" w:cs="Times"/>
          <w:kern w:val="0"/>
          <w:sz w:val="32"/>
          <w:szCs w:val="32"/>
        </w:rPr>
        <w:t xml:space="preserve">SMesh </w:t>
      </w:r>
      <w:r>
        <w:rPr>
          <w:rFonts w:ascii="SimSun" w:eastAsia="SimSun" w:hAnsi="Times" w:cs="SimSun" w:hint="eastAsia"/>
          <w:kern w:val="0"/>
          <w:sz w:val="32"/>
          <w:szCs w:val="32"/>
        </w:rPr>
        <w:t>项目等。</w:t>
      </w:r>
      <w:r>
        <w:rPr>
          <w:rFonts w:ascii="Times" w:eastAsia="SimSun" w:hAnsi="Times" w:cs="Times"/>
          <w:kern w:val="0"/>
          <w:sz w:val="32"/>
          <w:szCs w:val="32"/>
        </w:rPr>
        <w:t xml:space="preserve">IEEE802.11 </w:t>
      </w:r>
      <w:r>
        <w:rPr>
          <w:rFonts w:ascii="SimSun" w:eastAsia="SimSun" w:hAnsi="Times" w:cs="SimSun" w:hint="eastAsia"/>
          <w:kern w:val="0"/>
          <w:sz w:val="32"/>
          <w:szCs w:val="32"/>
        </w:rPr>
        <w:t>几年前已经成立了</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网络工</w:t>
      </w:r>
      <w:r>
        <w:rPr>
          <w:rFonts w:ascii="SimSun" w:eastAsia="SimSun" w:hAnsi="Times" w:cs="SimSun"/>
          <w:kern w:val="0"/>
          <w:sz w:val="32"/>
          <w:szCs w:val="32"/>
        </w:rPr>
        <w:t xml:space="preserve"> </w:t>
      </w:r>
      <w:r>
        <w:rPr>
          <w:rFonts w:ascii="SimSun" w:eastAsia="SimSun" w:hAnsi="Times" w:cs="SimSun" w:hint="eastAsia"/>
          <w:kern w:val="0"/>
          <w:sz w:val="32"/>
          <w:szCs w:val="32"/>
        </w:rPr>
        <w:t>作组</w:t>
      </w:r>
      <w:r>
        <w:rPr>
          <w:rFonts w:ascii="SimSun" w:eastAsia="SimSun" w:hAnsi="Times" w:cs="SimSun"/>
          <w:kern w:val="0"/>
          <w:sz w:val="32"/>
          <w:szCs w:val="32"/>
        </w:rPr>
        <w:t xml:space="preserve"> </w:t>
      </w:r>
      <w:r>
        <w:rPr>
          <w:rFonts w:ascii="Times" w:eastAsia="SimSun" w:hAnsi="Times" w:cs="Times"/>
          <w:kern w:val="0"/>
          <w:sz w:val="32"/>
          <w:szCs w:val="32"/>
        </w:rPr>
        <w:t>802.11s</w:t>
      </w:r>
      <w:r>
        <w:rPr>
          <w:rFonts w:ascii="SimSun" w:eastAsia="SimSun" w:hAnsi="Times" w:cs="SimSun"/>
          <w:kern w:val="0"/>
          <w:sz w:val="32"/>
          <w:szCs w:val="32"/>
        </w:rPr>
        <w:t>,</w:t>
      </w:r>
      <w:r>
        <w:rPr>
          <w:rFonts w:ascii="SimSun" w:eastAsia="SimSun" w:hAnsi="Times" w:cs="SimSun" w:hint="eastAsia"/>
          <w:kern w:val="0"/>
          <w:sz w:val="32"/>
          <w:szCs w:val="32"/>
        </w:rPr>
        <w:t>该标准目前正在稳</w:t>
      </w:r>
      <w:r>
        <w:rPr>
          <w:rFonts w:ascii="SimSun" w:eastAsia="SimSun" w:hAnsi="Times" w:cs="SimSun" w:hint="eastAsia"/>
          <w:kern w:val="0"/>
          <w:sz w:val="32"/>
          <w:szCs w:val="32"/>
        </w:rPr>
        <w:lastRenderedPageBreak/>
        <w:t>步推进。随着相关的研发工作的投入</w:t>
      </w:r>
      <w:r>
        <w:rPr>
          <w:rFonts w:ascii="SimSun" w:eastAsia="SimSun" w:hAnsi="Times" w:cs="SimSun"/>
          <w:kern w:val="0"/>
          <w:sz w:val="32"/>
          <w:szCs w:val="32"/>
        </w:rPr>
        <w:t>,</w:t>
      </w:r>
      <w:r>
        <w:rPr>
          <w:rFonts w:ascii="SimSun" w:eastAsia="SimSun" w:hAnsi="Times" w:cs="SimSun" w:hint="eastAsia"/>
          <w:kern w:val="0"/>
          <w:sz w:val="32"/>
          <w:szCs w:val="32"/>
        </w:rPr>
        <w:t>有理由相</w:t>
      </w:r>
      <w:r>
        <w:rPr>
          <w:rFonts w:ascii="SimSun" w:eastAsia="SimSun" w:hAnsi="Times" w:cs="SimSun"/>
          <w:kern w:val="0"/>
          <w:sz w:val="32"/>
          <w:szCs w:val="32"/>
        </w:rPr>
        <w:t xml:space="preserve"> </w:t>
      </w:r>
      <w:r>
        <w:rPr>
          <w:rFonts w:ascii="SimSun" w:eastAsia="SimSun" w:hAnsi="Times" w:cs="SimSun" w:hint="eastAsia"/>
          <w:kern w:val="0"/>
          <w:sz w:val="32"/>
          <w:szCs w:val="32"/>
        </w:rPr>
        <w:t>信无线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网络将在人们的日常生产生活中发挥越来越重要的作用。</w:t>
      </w:r>
      <w:r>
        <w:rPr>
          <w:rFonts w:ascii="SimSun" w:eastAsia="SimSun" w:hAnsi="Times" w:cs="SimSun"/>
          <w:kern w:val="0"/>
          <w:sz w:val="32"/>
          <w:szCs w:val="32"/>
        </w:rPr>
        <w:t xml:space="preserve"> </w:t>
      </w:r>
    </w:p>
    <w:p w14:paraId="2E0E3247"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参考文献</w:t>
      </w:r>
      <w:r>
        <w:rPr>
          <w:rFonts w:ascii="SimHei" w:eastAsia="SimHei" w:hAnsi="Times" w:cs="SimHei"/>
          <w:kern w:val="0"/>
          <w:sz w:val="42"/>
          <w:szCs w:val="42"/>
        </w:rPr>
        <w:t xml:space="preserve"> </w:t>
      </w:r>
    </w:p>
    <w:p w14:paraId="71AB8CA8"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[1</w:t>
      </w:r>
      <w:proofErr w:type="gramStart"/>
      <w:r>
        <w:rPr>
          <w:rFonts w:ascii="Times" w:eastAsia="SimHei" w:hAnsi="Times" w:cs="Times"/>
          <w:kern w:val="0"/>
          <w:sz w:val="30"/>
          <w:szCs w:val="30"/>
        </w:rPr>
        <w:t>]  Clausen</w:t>
      </w:r>
      <w:proofErr w:type="gramEnd"/>
      <w:r>
        <w:rPr>
          <w:rFonts w:ascii="Times" w:eastAsia="SimHei" w:hAnsi="Times" w:cs="Times"/>
          <w:kern w:val="0"/>
          <w:sz w:val="30"/>
          <w:szCs w:val="30"/>
        </w:rPr>
        <w:t xml:space="preserve"> T, Jacquet P, Adjih C, et al. Optimized link state routing protocol (olsr). 2003.. </w:t>
      </w:r>
      <w:r>
        <w:rPr>
          <w:rFonts w:ascii="MS Mincho" w:eastAsia="MS Mincho" w:hAnsi="MS Mincho" w:cs="MS Mincho"/>
          <w:kern w:val="0"/>
        </w:rPr>
        <w:t> </w:t>
      </w:r>
    </w:p>
    <w:p w14:paraId="5D3FF214"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[2</w:t>
      </w:r>
      <w:proofErr w:type="gramStart"/>
      <w:r>
        <w:rPr>
          <w:rFonts w:ascii="Times" w:eastAsia="SimHei" w:hAnsi="Times" w:cs="Times"/>
          <w:kern w:val="0"/>
          <w:sz w:val="30"/>
          <w:szCs w:val="30"/>
        </w:rPr>
        <w:t>]  Perkins</w:t>
      </w:r>
      <w:proofErr w:type="gramEnd"/>
      <w:r>
        <w:rPr>
          <w:rFonts w:ascii="Times" w:eastAsia="SimHei" w:hAnsi="Times" w:cs="Times"/>
          <w:kern w:val="0"/>
          <w:sz w:val="30"/>
          <w:szCs w:val="30"/>
        </w:rPr>
        <w:t xml:space="preserve"> C, Belding-Royer E, Das S. Ad hoc on-demand distance vector (aodv) routing. Technical report, 2003. </w:t>
      </w:r>
      <w:r>
        <w:rPr>
          <w:rFonts w:ascii="MS Mincho" w:eastAsia="MS Mincho" w:hAnsi="MS Mincho" w:cs="MS Mincho"/>
          <w:kern w:val="0"/>
        </w:rPr>
        <w:t> </w:t>
      </w:r>
    </w:p>
    <w:p w14:paraId="7936DC94"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[3</w:t>
      </w:r>
      <w:proofErr w:type="gramStart"/>
      <w:r>
        <w:rPr>
          <w:rFonts w:ascii="Times" w:eastAsia="SimHei" w:hAnsi="Times" w:cs="Times"/>
          <w:kern w:val="0"/>
          <w:sz w:val="30"/>
          <w:szCs w:val="30"/>
        </w:rPr>
        <w:t>]  Neumann</w:t>
      </w:r>
      <w:proofErr w:type="gramEnd"/>
      <w:r>
        <w:rPr>
          <w:rFonts w:ascii="Times" w:eastAsia="SimHei" w:hAnsi="Times" w:cs="Times"/>
          <w:kern w:val="0"/>
          <w:sz w:val="30"/>
          <w:szCs w:val="30"/>
        </w:rPr>
        <w:t xml:space="preserve"> A, Aichele C, Lindner M, et al. Better approach to mobile ad-hoc networking (batman). IETF draft, October, </w:t>
      </w:r>
      <w:proofErr w:type="gramStart"/>
      <w:r>
        <w:rPr>
          <w:rFonts w:ascii="Times" w:eastAsia="SimHei" w:hAnsi="Times" w:cs="Times"/>
          <w:kern w:val="0"/>
          <w:sz w:val="30"/>
          <w:szCs w:val="30"/>
        </w:rPr>
        <w:t>2008..</w:t>
      </w:r>
      <w:proofErr w:type="gramEnd"/>
      <w:r>
        <w:rPr>
          <w:rFonts w:ascii="Times" w:eastAsia="SimHei" w:hAnsi="Times" w:cs="Times"/>
          <w:kern w:val="0"/>
          <w:sz w:val="30"/>
          <w:szCs w:val="30"/>
        </w:rPr>
        <w:t xml:space="preserve"> </w:t>
      </w:r>
      <w:r>
        <w:rPr>
          <w:rFonts w:ascii="MS Mincho" w:eastAsia="MS Mincho" w:hAnsi="MS Mincho" w:cs="MS Mincho"/>
          <w:kern w:val="0"/>
        </w:rPr>
        <w:t> </w:t>
      </w:r>
    </w:p>
    <w:p w14:paraId="48B90882"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[4</w:t>
      </w:r>
      <w:proofErr w:type="gramStart"/>
      <w:r>
        <w:rPr>
          <w:rFonts w:ascii="Times" w:eastAsia="SimHei" w:hAnsi="Times" w:cs="Times"/>
          <w:kern w:val="0"/>
          <w:sz w:val="30"/>
          <w:szCs w:val="30"/>
        </w:rPr>
        <w:t>]  Batman</w:t>
      </w:r>
      <w:proofErr w:type="gramEnd"/>
      <w:r>
        <w:rPr>
          <w:rFonts w:ascii="Times" w:eastAsia="SimHei" w:hAnsi="Times" w:cs="Times"/>
          <w:kern w:val="0"/>
          <w:sz w:val="30"/>
          <w:szCs w:val="30"/>
        </w:rPr>
        <w:t xml:space="preserve">-adv. https://www.open-mesh.org/projects/batman-adv/wiki. </w:t>
      </w:r>
      <w:r>
        <w:rPr>
          <w:rFonts w:ascii="MS Mincho" w:eastAsia="MS Mincho" w:hAnsi="MS Mincho" w:cs="MS Mincho"/>
          <w:kern w:val="0"/>
        </w:rPr>
        <w:t> </w:t>
      </w:r>
    </w:p>
    <w:p w14:paraId="7D884F0C"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[5</w:t>
      </w:r>
      <w:proofErr w:type="gramStart"/>
      <w:r>
        <w:rPr>
          <w:rFonts w:ascii="Times" w:eastAsia="SimHei" w:hAnsi="Times" w:cs="Times"/>
          <w:kern w:val="0"/>
          <w:sz w:val="30"/>
          <w:szCs w:val="30"/>
        </w:rPr>
        <w:t>]  IEEE</w:t>
      </w:r>
      <w:proofErr w:type="gramEnd"/>
      <w:r>
        <w:rPr>
          <w:rFonts w:ascii="Times" w:eastAsia="SimHei" w:hAnsi="Times" w:cs="Times"/>
          <w:kern w:val="0"/>
          <w:sz w:val="30"/>
          <w:szCs w:val="30"/>
        </w:rPr>
        <w:t xml:space="preserve"> Std 80211-2013. IEEE Standard for Information Technology-Telecommunications and Information Exchange Between Systems-Local and Metropolitan Area Networks-Specific Re- quirements: Carrier Sense Multiple Access with Collision Detection (CSMA/CD) Access Method and Physical Layer Specifications. New York: IEEE. </w:t>
      </w:r>
      <w:r>
        <w:rPr>
          <w:rFonts w:ascii="MS Mincho" w:eastAsia="MS Mincho" w:hAnsi="MS Mincho" w:cs="MS Mincho"/>
          <w:kern w:val="0"/>
        </w:rPr>
        <w:t> </w:t>
      </w:r>
    </w:p>
    <w:p w14:paraId="714D67CF"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[6</w:t>
      </w:r>
      <w:proofErr w:type="gramStart"/>
      <w:r>
        <w:rPr>
          <w:rFonts w:ascii="Times" w:eastAsia="SimHei" w:hAnsi="Times" w:cs="Times"/>
          <w:kern w:val="0"/>
          <w:sz w:val="30"/>
          <w:szCs w:val="30"/>
        </w:rPr>
        <w:t>]  IEEE</w:t>
      </w:r>
      <w:proofErr w:type="gramEnd"/>
      <w:r>
        <w:rPr>
          <w:rFonts w:ascii="Times" w:eastAsia="SimHei" w:hAnsi="Times" w:cs="Times"/>
          <w:kern w:val="0"/>
          <w:sz w:val="30"/>
          <w:szCs w:val="30"/>
        </w:rPr>
        <w:t xml:space="preserve"> Std 80211s-2011. IEEE Standard for Information technology–Local and metropolitan area networks–Specific requirements–Part 11: Wireless LAN Medium Access Control(MAC) and Physical Lay (PHY) Specification Amendment 10: Mesh Network. New York: IEEE, 2011. </w:t>
      </w:r>
      <w:r>
        <w:rPr>
          <w:rFonts w:ascii="MS Mincho" w:eastAsia="MS Mincho" w:hAnsi="MS Mincho" w:cs="MS Mincho"/>
          <w:kern w:val="0"/>
        </w:rPr>
        <w:t> </w:t>
      </w:r>
    </w:p>
    <w:p w14:paraId="41945221"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[7</w:t>
      </w:r>
      <w:proofErr w:type="gramStart"/>
      <w:r>
        <w:rPr>
          <w:rFonts w:ascii="Times" w:eastAsia="SimHei" w:hAnsi="Times" w:cs="Times"/>
          <w:kern w:val="0"/>
          <w:sz w:val="30"/>
          <w:szCs w:val="30"/>
        </w:rPr>
        <w:t>]  IEEE</w:t>
      </w:r>
      <w:proofErr w:type="gramEnd"/>
      <w:r>
        <w:rPr>
          <w:rFonts w:ascii="Times" w:eastAsia="SimHei" w:hAnsi="Times" w:cs="Times"/>
          <w:kern w:val="0"/>
          <w:sz w:val="30"/>
          <w:szCs w:val="30"/>
        </w:rPr>
        <w:t xml:space="preserve"> Std 80211e-2005. IEEE Standard for Information technology–Local and metropolitan area networks–Specific requirements–Part 11: Wireless LAN Medium Access Control (MAC) and Physical Layer (PHY) Specifications - Amendment 8: Medium Access Control (MAC) Quality of Service Enhancements. New York: IEEE, 2005. </w:t>
      </w:r>
      <w:r>
        <w:rPr>
          <w:rFonts w:ascii="MS Mincho" w:eastAsia="MS Mincho" w:hAnsi="MS Mincho" w:cs="MS Mincho"/>
          <w:kern w:val="0"/>
        </w:rPr>
        <w:t> </w:t>
      </w:r>
    </w:p>
    <w:p w14:paraId="721FA569"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lastRenderedPageBreak/>
        <w:t>[8</w:t>
      </w:r>
      <w:proofErr w:type="gramStart"/>
      <w:r>
        <w:rPr>
          <w:rFonts w:ascii="Times" w:eastAsia="SimHei" w:hAnsi="Times" w:cs="Times"/>
          <w:kern w:val="0"/>
          <w:sz w:val="30"/>
          <w:szCs w:val="30"/>
        </w:rPr>
        <w:t>]  Raniwala</w:t>
      </w:r>
      <w:proofErr w:type="gramEnd"/>
      <w:r>
        <w:rPr>
          <w:rFonts w:ascii="Times" w:eastAsia="SimHei" w:hAnsi="Times" w:cs="Times"/>
          <w:kern w:val="0"/>
          <w:sz w:val="30"/>
          <w:szCs w:val="30"/>
        </w:rPr>
        <w:t xml:space="preserve"> A, Gopalan K, Chiueh T c. Centralized channel assignment and routing algorithms for multi-channel wireless mesh networks. ACM SIGMOBILE Mobile Computing and Com- munications Review, 2004, 8(2):50–65. </w:t>
      </w:r>
      <w:r>
        <w:rPr>
          <w:rFonts w:ascii="MS Mincho" w:eastAsia="MS Mincho" w:hAnsi="MS Mincho" w:cs="MS Mincho"/>
          <w:kern w:val="0"/>
        </w:rPr>
        <w:t> </w:t>
      </w:r>
    </w:p>
    <w:p w14:paraId="43199CCA"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[9</w:t>
      </w:r>
      <w:proofErr w:type="gramStart"/>
      <w:r>
        <w:rPr>
          <w:rFonts w:ascii="Times" w:eastAsia="SimHei" w:hAnsi="Times" w:cs="Times"/>
          <w:kern w:val="0"/>
          <w:sz w:val="30"/>
          <w:szCs w:val="30"/>
        </w:rPr>
        <w:t>]  Almasaeid</w:t>
      </w:r>
      <w:proofErr w:type="gramEnd"/>
      <w:r>
        <w:rPr>
          <w:rFonts w:ascii="Times" w:eastAsia="SimHei" w:hAnsi="Times" w:cs="Times"/>
          <w:kern w:val="0"/>
          <w:sz w:val="30"/>
          <w:szCs w:val="30"/>
        </w:rPr>
        <w:t xml:space="preserve"> H M, Kamal A E. Receiver-based channel allocation in cognitive radio wireless mesh networks. Networking, IEEE/ACM Transactions on, 2015, 23(4):1286–1299. </w:t>
      </w:r>
      <w:r>
        <w:rPr>
          <w:rFonts w:ascii="MS Mincho" w:eastAsia="MS Mincho" w:hAnsi="MS Mincho" w:cs="MS Mincho"/>
          <w:kern w:val="0"/>
        </w:rPr>
        <w:t> </w:t>
      </w:r>
    </w:p>
    <w:p w14:paraId="48A0BDBC"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[10</w:t>
      </w:r>
      <w:proofErr w:type="gramStart"/>
      <w:r>
        <w:rPr>
          <w:rFonts w:ascii="Times" w:eastAsia="SimHei" w:hAnsi="Times" w:cs="Times"/>
          <w:kern w:val="0"/>
          <w:sz w:val="30"/>
          <w:szCs w:val="30"/>
        </w:rPr>
        <w:t>]  Subramanian</w:t>
      </w:r>
      <w:proofErr w:type="gramEnd"/>
      <w:r>
        <w:rPr>
          <w:rFonts w:ascii="Times" w:eastAsia="SimHei" w:hAnsi="Times" w:cs="Times"/>
          <w:kern w:val="0"/>
          <w:sz w:val="30"/>
          <w:szCs w:val="30"/>
        </w:rPr>
        <w:t xml:space="preserve"> A P, Gupta H, Das S R, et al. Minimum interference channel assignment in mul- tiradio wireless mesh networks. Mobile Computing, IEEE Transactions on, 2008, 7(12):1459– 1473. </w:t>
      </w:r>
      <w:r>
        <w:rPr>
          <w:rFonts w:ascii="MS Mincho" w:eastAsia="MS Mincho" w:hAnsi="MS Mincho" w:cs="MS Mincho"/>
          <w:kern w:val="0"/>
        </w:rPr>
        <w:t> </w:t>
      </w:r>
    </w:p>
    <w:p w14:paraId="599BB2A8"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[11</w:t>
      </w:r>
      <w:proofErr w:type="gramStart"/>
      <w:r>
        <w:rPr>
          <w:rFonts w:ascii="Times" w:eastAsia="SimHei" w:hAnsi="Times" w:cs="Times"/>
          <w:kern w:val="0"/>
          <w:sz w:val="30"/>
          <w:szCs w:val="30"/>
        </w:rPr>
        <w:t>]  Kodialam</w:t>
      </w:r>
      <w:proofErr w:type="gramEnd"/>
      <w:r>
        <w:rPr>
          <w:rFonts w:ascii="Times" w:eastAsia="SimHei" w:hAnsi="Times" w:cs="Times"/>
          <w:kern w:val="0"/>
          <w:sz w:val="30"/>
          <w:szCs w:val="30"/>
        </w:rPr>
        <w:t xml:space="preserve"> M, Nandagopal T. Characterizing the capacity region in multi-radio multi-channel wireless mesh networks. Proceedings of the 11th annual international conference on Mobile computing and networking. ACM, 2005. 73–87. </w:t>
      </w:r>
      <w:r>
        <w:rPr>
          <w:rFonts w:ascii="MS Mincho" w:eastAsia="MS Mincho" w:hAnsi="MS Mincho" w:cs="MS Mincho"/>
          <w:kern w:val="0"/>
        </w:rPr>
        <w:t> </w:t>
      </w:r>
    </w:p>
    <w:p w14:paraId="4521BD4F"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[12</w:t>
      </w:r>
      <w:proofErr w:type="gramStart"/>
      <w:r>
        <w:rPr>
          <w:rFonts w:ascii="Times" w:eastAsia="SimHei" w:hAnsi="Times" w:cs="Times"/>
          <w:kern w:val="0"/>
          <w:sz w:val="30"/>
          <w:szCs w:val="30"/>
        </w:rPr>
        <w:t>]  Tang</w:t>
      </w:r>
      <w:proofErr w:type="gramEnd"/>
      <w:r>
        <w:rPr>
          <w:rFonts w:ascii="Times" w:eastAsia="SimHei" w:hAnsi="Times" w:cs="Times"/>
          <w:kern w:val="0"/>
          <w:sz w:val="30"/>
          <w:szCs w:val="30"/>
        </w:rPr>
        <w:t xml:space="preserve"> J, Xue G, Zhang W. Interference-aware topology control and qos routing in multi-channel wireless mesh networks. Proceedings of the 6th ACM international symposium on Mobile ad hoc networking and computing. ACM, 2005. 68–77. </w:t>
      </w:r>
      <w:r>
        <w:rPr>
          <w:rFonts w:ascii="MS Mincho" w:eastAsia="MS Mincho" w:hAnsi="MS Mincho" w:cs="MS Mincho"/>
          <w:kern w:val="0"/>
        </w:rPr>
        <w:t> </w:t>
      </w:r>
    </w:p>
    <w:p w14:paraId="3A685737"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[13</w:t>
      </w:r>
      <w:proofErr w:type="gramStart"/>
      <w:r>
        <w:rPr>
          <w:rFonts w:ascii="Times" w:eastAsia="SimHei" w:hAnsi="Times" w:cs="Times"/>
          <w:kern w:val="0"/>
          <w:sz w:val="30"/>
          <w:szCs w:val="30"/>
        </w:rPr>
        <w:t>]  ARowe</w:t>
      </w:r>
      <w:proofErr w:type="gramEnd"/>
      <w:r>
        <w:rPr>
          <w:rFonts w:ascii="Times" w:eastAsia="SimHei" w:hAnsi="Times" w:cs="Times"/>
          <w:kern w:val="0"/>
          <w:sz w:val="30"/>
          <w:szCs w:val="30"/>
        </w:rPr>
        <w:t xml:space="preserve"> C C C. Real-time video surveillance over ieee 802.11 mesh networks. Real-Time and Embedded Technology and Applications Symposium, 2009. RTAS 2009. 15th IEEE. IEEE, 2009. 205–214. </w:t>
      </w:r>
      <w:r>
        <w:rPr>
          <w:rFonts w:ascii="MS Mincho" w:eastAsia="MS Mincho" w:hAnsi="MS Mincho" w:cs="MS Mincho"/>
          <w:kern w:val="0"/>
        </w:rPr>
        <w:t> </w:t>
      </w:r>
    </w:p>
    <w:p w14:paraId="4FE6B8D0" w14:textId="77777777" w:rsidR="00E90246" w:rsidRDefault="00E90246" w:rsidP="00E90246">
      <w:pPr>
        <w:widowControl/>
        <w:numPr>
          <w:ilvl w:val="0"/>
          <w:numId w:val="13"/>
        </w:numPr>
        <w:tabs>
          <w:tab w:val="left" w:pos="220"/>
          <w:tab w:val="left" w:pos="720"/>
        </w:tabs>
        <w:autoSpaceDE w:val="0"/>
        <w:autoSpaceDN w:val="0"/>
        <w:adjustRightInd w:val="0"/>
        <w:spacing w:after="240"/>
        <w:ind w:hanging="720"/>
        <w:jc w:val="left"/>
        <w:rPr>
          <w:rFonts w:ascii="Times" w:eastAsia="SimHei" w:hAnsi="Times" w:cs="Times"/>
          <w:kern w:val="0"/>
        </w:rPr>
      </w:pPr>
      <w:r>
        <w:rPr>
          <w:rFonts w:ascii="Times" w:eastAsia="SimHei" w:hAnsi="Times" w:cs="Times"/>
          <w:kern w:val="0"/>
          <w:sz w:val="30"/>
          <w:szCs w:val="30"/>
        </w:rPr>
        <w:t>[14</w:t>
      </w:r>
      <w:proofErr w:type="gramStart"/>
      <w:r>
        <w:rPr>
          <w:rFonts w:ascii="Times" w:eastAsia="SimHei" w:hAnsi="Times" w:cs="Times"/>
          <w:kern w:val="0"/>
          <w:sz w:val="30"/>
          <w:szCs w:val="30"/>
        </w:rPr>
        <w:t>]  Choumas</w:t>
      </w:r>
      <w:proofErr w:type="gramEnd"/>
      <w:r>
        <w:rPr>
          <w:rFonts w:ascii="Times" w:eastAsia="SimHei" w:hAnsi="Times" w:cs="Times"/>
          <w:kern w:val="0"/>
          <w:sz w:val="30"/>
          <w:szCs w:val="30"/>
        </w:rPr>
        <w:t xml:space="preserve"> K, Syrigos I, Korakis T, et al. Video-aware multicast opportunistic routing over 802.11 two-hop mesh networks. Sensing, Communication, and Networking (SECON), 2014 Eleventh Annual IEEE International Conference on. IEEE, 2014. 486–494. </w:t>
      </w:r>
      <w:r>
        <w:rPr>
          <w:rFonts w:ascii="MS Mincho" w:eastAsia="MS Mincho" w:hAnsi="MS Mincho" w:cs="MS Mincho"/>
          <w:kern w:val="0"/>
        </w:rPr>
        <w:t> </w:t>
      </w:r>
    </w:p>
    <w:p w14:paraId="614CE99D"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Hei" w:hAnsi="Times" w:cs="Times"/>
          <w:kern w:val="0"/>
          <w:sz w:val="30"/>
          <w:szCs w:val="30"/>
        </w:rPr>
        <w:t xml:space="preserve">53 </w:t>
      </w:r>
    </w:p>
    <w:p w14:paraId="5EAB150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参考文献</w:t>
      </w:r>
      <w:r>
        <w:rPr>
          <w:rFonts w:ascii="SimSun" w:eastAsia="SimSun" w:hAnsi="Times" w:cs="SimSun"/>
          <w:kern w:val="0"/>
          <w:sz w:val="30"/>
          <w:szCs w:val="30"/>
        </w:rPr>
        <w:t xml:space="preserve"> </w:t>
      </w:r>
    </w:p>
    <w:p w14:paraId="6451D9EC"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7812E85B" wp14:editId="0868E844">
            <wp:extent cx="3413125" cy="107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332217AA"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lastRenderedPageBreak/>
        <w:t>[15</w:t>
      </w:r>
      <w:proofErr w:type="gramStart"/>
      <w:r>
        <w:rPr>
          <w:rFonts w:ascii="Times" w:eastAsia="SimSun" w:hAnsi="Times" w:cs="Times"/>
          <w:kern w:val="0"/>
          <w:sz w:val="30"/>
          <w:szCs w:val="30"/>
        </w:rPr>
        <w:t>]  Katti</w:t>
      </w:r>
      <w:proofErr w:type="gramEnd"/>
      <w:r>
        <w:rPr>
          <w:rFonts w:ascii="Times" w:eastAsia="SimSun" w:hAnsi="Times" w:cs="Times"/>
          <w:kern w:val="0"/>
          <w:sz w:val="30"/>
          <w:szCs w:val="30"/>
        </w:rPr>
        <w:t xml:space="preserve"> S, Katabi D, Balakrishnan H, et al. Symbol-level network coding for wireless mesh networks. Proceedings of the ACM SIGCOMM 2008 Conference on Data Communication, New York, NY, USA: ACM, 2008. 401–412. </w:t>
      </w:r>
      <w:r>
        <w:rPr>
          <w:rFonts w:ascii="MS Mincho" w:eastAsia="MS Mincho" w:hAnsi="MS Mincho" w:cs="MS Mincho"/>
          <w:kern w:val="0"/>
        </w:rPr>
        <w:t> </w:t>
      </w:r>
    </w:p>
    <w:p w14:paraId="3DF2A1EF"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[16</w:t>
      </w:r>
      <w:proofErr w:type="gramStart"/>
      <w:r>
        <w:rPr>
          <w:rFonts w:ascii="Times" w:eastAsia="SimSun" w:hAnsi="Times" w:cs="Times"/>
          <w:kern w:val="0"/>
          <w:sz w:val="30"/>
          <w:szCs w:val="30"/>
        </w:rPr>
        <w:t>]  Le</w:t>
      </w:r>
      <w:proofErr w:type="gramEnd"/>
      <w:r>
        <w:rPr>
          <w:rFonts w:ascii="Times" w:eastAsia="SimSun" w:hAnsi="Times" w:cs="Times"/>
          <w:kern w:val="0"/>
          <w:sz w:val="30"/>
          <w:szCs w:val="30"/>
        </w:rPr>
        <w:t xml:space="preserve">-Dang Q, McManis J, Muntean G M. Link quality-aware overlay for video delivery over wireless mesh networks. Broadband Multimedia Systems and Broadcasting (BMSB), 2015 IEEE International Symposium on. IEEE, 2015. 1–6. </w:t>
      </w:r>
      <w:r>
        <w:rPr>
          <w:rFonts w:ascii="MS Mincho" w:eastAsia="MS Mincho" w:hAnsi="MS Mincho" w:cs="MS Mincho"/>
          <w:kern w:val="0"/>
        </w:rPr>
        <w:t> </w:t>
      </w:r>
    </w:p>
    <w:p w14:paraId="203B2B1D"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[17</w:t>
      </w:r>
      <w:proofErr w:type="gramStart"/>
      <w:r>
        <w:rPr>
          <w:rFonts w:ascii="Times" w:eastAsia="SimSun" w:hAnsi="Times" w:cs="Times"/>
          <w:kern w:val="0"/>
          <w:sz w:val="30"/>
          <w:szCs w:val="30"/>
        </w:rPr>
        <w:t>]  Zhu</w:t>
      </w:r>
      <w:proofErr w:type="gramEnd"/>
      <w:r>
        <w:rPr>
          <w:rFonts w:ascii="Times" w:eastAsia="SimSun" w:hAnsi="Times" w:cs="Times"/>
          <w:kern w:val="0"/>
          <w:sz w:val="30"/>
          <w:szCs w:val="30"/>
        </w:rPr>
        <w:t xml:space="preserve"> X, Schierl T, Wiegand T, et al. Video multicast over wireless mesh networks with scalable video coding (svc). Electronic Imaging 2008. International Society for Optics and Photonics, 2008. 682205–682205. </w:t>
      </w:r>
      <w:r>
        <w:rPr>
          <w:rFonts w:ascii="MS Mincho" w:eastAsia="MS Mincho" w:hAnsi="MS Mincho" w:cs="MS Mincho"/>
          <w:kern w:val="0"/>
        </w:rPr>
        <w:t> </w:t>
      </w:r>
    </w:p>
    <w:p w14:paraId="18F1B07C"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[18</w:t>
      </w:r>
      <w:proofErr w:type="gramStart"/>
      <w:r>
        <w:rPr>
          <w:rFonts w:ascii="Times" w:eastAsia="SimSun" w:hAnsi="Times" w:cs="Times"/>
          <w:kern w:val="0"/>
          <w:sz w:val="30"/>
          <w:szCs w:val="30"/>
        </w:rPr>
        <w:t>]  Hava</w:t>
      </w:r>
      <w:proofErr w:type="gramEnd"/>
      <w:r>
        <w:rPr>
          <w:rFonts w:ascii="Times" w:eastAsia="SimSun" w:hAnsi="Times" w:cs="Times"/>
          <w:kern w:val="0"/>
          <w:sz w:val="30"/>
          <w:szCs w:val="30"/>
        </w:rPr>
        <w:t xml:space="preserve"> A, Muntean G M, Murphy J. Abi: A mechanism for increasing video delivery quality in multi-radio wireless mesh networks. Broadband Multimedia Systems and Broadcasting (BMSB), 2014 IEEE International Symposium on. IEEE, 2014. 1–6. </w:t>
      </w:r>
      <w:r>
        <w:rPr>
          <w:rFonts w:ascii="MS Mincho" w:eastAsia="MS Mincho" w:hAnsi="MS Mincho" w:cs="MS Mincho"/>
          <w:kern w:val="0"/>
        </w:rPr>
        <w:t> </w:t>
      </w:r>
    </w:p>
    <w:p w14:paraId="0B0C3A53"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[19</w:t>
      </w:r>
      <w:proofErr w:type="gramStart"/>
      <w:r>
        <w:rPr>
          <w:rFonts w:ascii="Times" w:eastAsia="SimSun" w:hAnsi="Times" w:cs="Times"/>
          <w:kern w:val="0"/>
          <w:sz w:val="30"/>
          <w:szCs w:val="30"/>
        </w:rPr>
        <w:t>]  Patil</w:t>
      </w:r>
      <w:proofErr w:type="gramEnd"/>
      <w:r>
        <w:rPr>
          <w:rFonts w:ascii="Times" w:eastAsia="SimSun" w:hAnsi="Times" w:cs="Times"/>
          <w:kern w:val="0"/>
          <w:sz w:val="30"/>
          <w:szCs w:val="30"/>
        </w:rPr>
        <w:t xml:space="preserve"> K, Narayan D, Mudenagudi U, et al. Cross layer routing and rate adaptation for video transmission in multi-radio wireless mesh networks. Advances in Computing, Communications and Informatics (ICACCI), 2015 International Conference on. IEEE, 2015. 2139–2144. </w:t>
      </w:r>
      <w:r>
        <w:rPr>
          <w:rFonts w:ascii="MS Mincho" w:eastAsia="MS Mincho" w:hAnsi="MS Mincho" w:cs="MS Mincho"/>
          <w:kern w:val="0"/>
        </w:rPr>
        <w:t> </w:t>
      </w:r>
    </w:p>
    <w:p w14:paraId="6F263B3F"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[20</w:t>
      </w:r>
      <w:proofErr w:type="gramStart"/>
      <w:r>
        <w:rPr>
          <w:rFonts w:ascii="Times" w:eastAsia="SimSun" w:hAnsi="Times" w:cs="Times"/>
          <w:kern w:val="0"/>
          <w:sz w:val="30"/>
          <w:szCs w:val="30"/>
        </w:rPr>
        <w:t>]  Andreopoulos</w:t>
      </w:r>
      <w:proofErr w:type="gramEnd"/>
      <w:r>
        <w:rPr>
          <w:rFonts w:ascii="Times" w:eastAsia="SimSun" w:hAnsi="Times" w:cs="Times"/>
          <w:kern w:val="0"/>
          <w:sz w:val="30"/>
          <w:szCs w:val="30"/>
        </w:rPr>
        <w:t xml:space="preserve"> Y, Mastronarde N, Schaar M. Cross-layer optimized video streaming over wireless multihop mesh networks. Selected Areas in Communications, IEEE Journal on, 2006, 24(11):2104–2115. </w:t>
      </w:r>
      <w:r>
        <w:rPr>
          <w:rFonts w:ascii="MS Mincho" w:eastAsia="MS Mincho" w:hAnsi="MS Mincho" w:cs="MS Mincho"/>
          <w:kern w:val="0"/>
        </w:rPr>
        <w:t> </w:t>
      </w:r>
    </w:p>
    <w:p w14:paraId="28BBC976"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[21</w:t>
      </w:r>
      <w:proofErr w:type="gramStart"/>
      <w:r>
        <w:rPr>
          <w:rFonts w:ascii="Times" w:eastAsia="SimSun" w:hAnsi="Times" w:cs="Times"/>
          <w:kern w:val="0"/>
          <w:sz w:val="30"/>
          <w:szCs w:val="30"/>
        </w:rPr>
        <w:t>]  Yuan</w:t>
      </w:r>
      <w:proofErr w:type="gramEnd"/>
      <w:r>
        <w:rPr>
          <w:rFonts w:ascii="Times" w:eastAsia="SimSun" w:hAnsi="Times" w:cs="Times"/>
          <w:kern w:val="0"/>
          <w:sz w:val="30"/>
          <w:szCs w:val="30"/>
        </w:rPr>
        <w:t xml:space="preserve"> J, Li Z, Yu W, et al. A cross-layer optimization framework for multihop multicast in wireless mesh networks. Selected Areas in Communications, IEEE Journal on, 2006, 24(11):2092–2103. </w:t>
      </w:r>
      <w:r>
        <w:rPr>
          <w:rFonts w:ascii="MS Mincho" w:eastAsia="MS Mincho" w:hAnsi="MS Mincho" w:cs="MS Mincho"/>
          <w:kern w:val="0"/>
        </w:rPr>
        <w:t> </w:t>
      </w:r>
    </w:p>
    <w:p w14:paraId="472C8B29"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lastRenderedPageBreak/>
        <w:t>[22</w:t>
      </w:r>
      <w:proofErr w:type="gramStart"/>
      <w:r>
        <w:rPr>
          <w:rFonts w:ascii="Times" w:eastAsia="SimSun" w:hAnsi="Times" w:cs="Times"/>
          <w:kern w:val="0"/>
          <w:sz w:val="30"/>
          <w:szCs w:val="30"/>
        </w:rPr>
        <w:t>]  Wan</w:t>
      </w:r>
      <w:proofErr w:type="gramEnd"/>
      <w:r>
        <w:rPr>
          <w:rFonts w:ascii="Times" w:eastAsia="SimSun" w:hAnsi="Times" w:cs="Times"/>
          <w:kern w:val="0"/>
          <w:sz w:val="30"/>
          <w:szCs w:val="30"/>
        </w:rPr>
        <w:t xml:space="preserve"> Z, Xiong N, Yang L T. Cross-layer video transmission over ieee 802.11 e multihop networks. Multimedia Tools and Applications, 2015, 74(1):5–23. </w:t>
      </w:r>
      <w:r>
        <w:rPr>
          <w:rFonts w:ascii="MS Mincho" w:eastAsia="MS Mincho" w:hAnsi="MS Mincho" w:cs="MS Mincho"/>
          <w:kern w:val="0"/>
        </w:rPr>
        <w:t> </w:t>
      </w:r>
    </w:p>
    <w:p w14:paraId="12E36ED3"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[23</w:t>
      </w:r>
      <w:proofErr w:type="gramStart"/>
      <w:r>
        <w:rPr>
          <w:rFonts w:ascii="Times" w:eastAsia="SimSun" w:hAnsi="Times" w:cs="Times"/>
          <w:kern w:val="0"/>
          <w:sz w:val="30"/>
          <w:szCs w:val="30"/>
        </w:rPr>
        <w:t>]  Royer</w:t>
      </w:r>
      <w:proofErr w:type="gramEnd"/>
      <w:r>
        <w:rPr>
          <w:rFonts w:ascii="Times" w:eastAsia="SimSun" w:hAnsi="Times" w:cs="Times"/>
          <w:kern w:val="0"/>
          <w:sz w:val="30"/>
          <w:szCs w:val="30"/>
        </w:rPr>
        <w:t xml:space="preserve"> E M, Toh C K. A review of current routing protocols for ad hoc mobile wireless networks. Personal Communications, IEEE, 1999, 6(2):46–55. </w:t>
      </w:r>
      <w:r>
        <w:rPr>
          <w:rFonts w:ascii="MS Mincho" w:eastAsia="MS Mincho" w:hAnsi="MS Mincho" w:cs="MS Mincho"/>
          <w:kern w:val="0"/>
        </w:rPr>
        <w:t> </w:t>
      </w:r>
    </w:p>
    <w:p w14:paraId="3A1F60B5"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[24</w:t>
      </w:r>
      <w:proofErr w:type="gramStart"/>
      <w:r>
        <w:rPr>
          <w:rFonts w:ascii="Times" w:eastAsia="SimSun" w:hAnsi="Times" w:cs="Times"/>
          <w:kern w:val="0"/>
          <w:sz w:val="30"/>
          <w:szCs w:val="30"/>
        </w:rPr>
        <w:t>]  Tseng</w:t>
      </w:r>
      <w:proofErr w:type="gramEnd"/>
      <w:r>
        <w:rPr>
          <w:rFonts w:ascii="Times" w:eastAsia="SimSun" w:hAnsi="Times" w:cs="Times"/>
          <w:kern w:val="0"/>
          <w:sz w:val="30"/>
          <w:szCs w:val="30"/>
        </w:rPr>
        <w:t xml:space="preserve"> S Y S J. The broadcast storm problem in a mobile ad hoc network. Wireless Networks, 2002, 8:153–167. </w:t>
      </w:r>
      <w:r>
        <w:rPr>
          <w:rFonts w:ascii="MS Mincho" w:eastAsia="MS Mincho" w:hAnsi="MS Mincho" w:cs="MS Mincho"/>
          <w:kern w:val="0"/>
        </w:rPr>
        <w:t> </w:t>
      </w:r>
    </w:p>
    <w:p w14:paraId="60CDC13D"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[25</w:t>
      </w:r>
      <w:proofErr w:type="gramStart"/>
      <w:r>
        <w:rPr>
          <w:rFonts w:ascii="Times" w:eastAsia="SimSun" w:hAnsi="Times" w:cs="Times"/>
          <w:kern w:val="0"/>
          <w:sz w:val="30"/>
          <w:szCs w:val="30"/>
        </w:rPr>
        <w:t>]  Lee</w:t>
      </w:r>
      <w:proofErr w:type="gramEnd"/>
      <w:r>
        <w:rPr>
          <w:rFonts w:ascii="Times" w:eastAsia="SimSun" w:hAnsi="Times" w:cs="Times"/>
          <w:kern w:val="0"/>
          <w:sz w:val="30"/>
          <w:szCs w:val="30"/>
        </w:rPr>
        <w:t xml:space="preserve"> S B, Ahn G S, Zhang X, et al. Insignia: An ip-based quality of service framework for mobile ad hoc networks. Journal of Parallel and distributed Computing, 2000, 60(4):374–406. </w:t>
      </w:r>
      <w:r>
        <w:rPr>
          <w:rFonts w:ascii="MS Mincho" w:eastAsia="MS Mincho" w:hAnsi="MS Mincho" w:cs="MS Mincho"/>
          <w:kern w:val="0"/>
        </w:rPr>
        <w:t> </w:t>
      </w:r>
    </w:p>
    <w:p w14:paraId="507B37EC"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[26</w:t>
      </w:r>
      <w:proofErr w:type="gramStart"/>
      <w:r>
        <w:rPr>
          <w:rFonts w:ascii="Times" w:eastAsia="SimSun" w:hAnsi="Times" w:cs="Times"/>
          <w:kern w:val="0"/>
          <w:sz w:val="30"/>
          <w:szCs w:val="30"/>
        </w:rPr>
        <w:t>]  Zhang</w:t>
      </w:r>
      <w:proofErr w:type="gramEnd"/>
      <w:r>
        <w:rPr>
          <w:rFonts w:ascii="Times" w:eastAsia="SimSun" w:hAnsi="Times" w:cs="Times"/>
          <w:kern w:val="0"/>
          <w:sz w:val="30"/>
          <w:szCs w:val="30"/>
        </w:rPr>
        <w:t xml:space="preserve"> X M, Zhang Y, Yan F, et al. Interference-based topology control algorithm for delay-constrained mobile ad hoc networks. Mobile Computing, IEEE Transactions on, 2015, 14(4):742–754. </w:t>
      </w:r>
      <w:r>
        <w:rPr>
          <w:rFonts w:ascii="MS Mincho" w:eastAsia="MS Mincho" w:hAnsi="MS Mincho" w:cs="MS Mincho"/>
          <w:kern w:val="0"/>
        </w:rPr>
        <w:t> </w:t>
      </w:r>
    </w:p>
    <w:p w14:paraId="221D2EC1"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[27</w:t>
      </w:r>
      <w:proofErr w:type="gramStart"/>
      <w:r>
        <w:rPr>
          <w:rFonts w:ascii="Times" w:eastAsia="SimSun" w:hAnsi="Times" w:cs="Times"/>
          <w:kern w:val="0"/>
          <w:sz w:val="30"/>
          <w:szCs w:val="30"/>
        </w:rPr>
        <w:t>]  Xie</w:t>
      </w:r>
      <w:proofErr w:type="gramEnd"/>
      <w:r>
        <w:rPr>
          <w:rFonts w:ascii="Times" w:eastAsia="SimSun" w:hAnsi="Times" w:cs="Times"/>
          <w:kern w:val="0"/>
          <w:sz w:val="30"/>
          <w:szCs w:val="30"/>
        </w:rPr>
        <w:t xml:space="preserve"> J, Wang X. A survey of mobility management in hybrid wireless mesh networks. Network, IEEE, 2008, 22(6):34–40. </w:t>
      </w:r>
      <w:r>
        <w:rPr>
          <w:rFonts w:ascii="MS Mincho" w:eastAsia="MS Mincho" w:hAnsi="MS Mincho" w:cs="MS Mincho"/>
          <w:kern w:val="0"/>
        </w:rPr>
        <w:t> </w:t>
      </w:r>
    </w:p>
    <w:p w14:paraId="549769AB"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[28</w:t>
      </w:r>
      <w:proofErr w:type="gramStart"/>
      <w:r>
        <w:rPr>
          <w:rFonts w:ascii="Times" w:eastAsia="SimSun" w:hAnsi="Times" w:cs="Times"/>
          <w:kern w:val="0"/>
          <w:sz w:val="30"/>
          <w:szCs w:val="30"/>
        </w:rPr>
        <w:t>]  Huang</w:t>
      </w:r>
      <w:proofErr w:type="gramEnd"/>
      <w:r>
        <w:rPr>
          <w:rFonts w:ascii="Times" w:eastAsia="SimSun" w:hAnsi="Times" w:cs="Times"/>
          <w:kern w:val="0"/>
          <w:sz w:val="30"/>
          <w:szCs w:val="30"/>
        </w:rPr>
        <w:t xml:space="preserve"> R, Zhang C, Fang Y. A mobility management scheme for wireless mesh networks. Global Telecommunications Conference, 2007. GLOBECOM’07. IEEE. IEEE, 2007. 5092–5096. </w:t>
      </w:r>
      <w:r>
        <w:rPr>
          <w:rFonts w:ascii="MS Mincho" w:eastAsia="MS Mincho" w:hAnsi="MS Mincho" w:cs="MS Mincho"/>
          <w:kern w:val="0"/>
        </w:rPr>
        <w:t> </w:t>
      </w:r>
    </w:p>
    <w:p w14:paraId="4FBDB0DE" w14:textId="77777777" w:rsidR="00E90246" w:rsidRDefault="00E90246" w:rsidP="00E90246">
      <w:pPr>
        <w:widowControl/>
        <w:numPr>
          <w:ilvl w:val="0"/>
          <w:numId w:val="14"/>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[29</w:t>
      </w:r>
      <w:proofErr w:type="gramStart"/>
      <w:r>
        <w:rPr>
          <w:rFonts w:ascii="Times" w:eastAsia="SimSun" w:hAnsi="Times" w:cs="Times"/>
          <w:kern w:val="0"/>
          <w:sz w:val="30"/>
          <w:szCs w:val="30"/>
        </w:rPr>
        <w:t>]  Gerharz</w:t>
      </w:r>
      <w:proofErr w:type="gramEnd"/>
      <w:r>
        <w:rPr>
          <w:rFonts w:ascii="Times" w:eastAsia="SimSun" w:hAnsi="Times" w:cs="Times"/>
          <w:kern w:val="0"/>
          <w:sz w:val="30"/>
          <w:szCs w:val="30"/>
        </w:rPr>
        <w:t xml:space="preserve"> M, De Waal C, Frank M, et al. Link stability in mobile wireless ad hoc networks. Local Computer Networks, 2002. Proceedings. LCN 2002. 27th Annual IEEE Conference on. IEEE, 2002. 30–39. </w:t>
      </w:r>
      <w:r>
        <w:rPr>
          <w:rFonts w:ascii="MS Mincho" w:eastAsia="MS Mincho" w:hAnsi="MS Mincho" w:cs="MS Mincho"/>
          <w:kern w:val="0"/>
        </w:rPr>
        <w:t> </w:t>
      </w:r>
    </w:p>
    <w:p w14:paraId="3B371621"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54 </w:t>
      </w:r>
    </w:p>
    <w:p w14:paraId="4B58D5E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0"/>
          <w:szCs w:val="30"/>
        </w:rPr>
        <w:t>参考文献</w:t>
      </w:r>
      <w:r>
        <w:rPr>
          <w:rFonts w:ascii="SimSun" w:eastAsia="SimSun" w:hAnsi="Times" w:cs="SimSun"/>
          <w:kern w:val="0"/>
          <w:sz w:val="30"/>
          <w:szCs w:val="30"/>
        </w:rPr>
        <w:t xml:space="preserve"> </w:t>
      </w:r>
    </w:p>
    <w:p w14:paraId="2A1266DE"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3BA34043" wp14:editId="00E50FBA">
            <wp:extent cx="3413125" cy="107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1F0120BA"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[30</w:t>
      </w:r>
      <w:proofErr w:type="gramStart"/>
      <w:r>
        <w:rPr>
          <w:rFonts w:ascii="Times" w:eastAsia="SimSun" w:hAnsi="Times" w:cs="Times"/>
          <w:kern w:val="0"/>
          <w:sz w:val="30"/>
          <w:szCs w:val="30"/>
        </w:rPr>
        <w:t>]  Grossglauser</w:t>
      </w:r>
      <w:proofErr w:type="gramEnd"/>
      <w:r>
        <w:rPr>
          <w:rFonts w:ascii="Times" w:eastAsia="SimSun" w:hAnsi="Times" w:cs="Times"/>
          <w:kern w:val="0"/>
          <w:sz w:val="30"/>
          <w:szCs w:val="30"/>
        </w:rPr>
        <w:t xml:space="preserve"> M, Tse D. Mobility increases the capacity of ad-hoc wireless networks. INFO- COM 2001. Twentieth Annual </w:t>
      </w:r>
      <w:r>
        <w:rPr>
          <w:rFonts w:ascii="Times" w:eastAsia="SimSun" w:hAnsi="Times" w:cs="Times"/>
          <w:kern w:val="0"/>
          <w:sz w:val="30"/>
          <w:szCs w:val="30"/>
        </w:rPr>
        <w:lastRenderedPageBreak/>
        <w:t xml:space="preserve">Joint Conference of the IEEE Computer and Communications Societies. Proceedings. IEEE, volume 3. IEEE, 2001. 1360–1369. </w:t>
      </w:r>
      <w:r>
        <w:rPr>
          <w:rFonts w:ascii="MS Mincho" w:eastAsia="MS Mincho" w:hAnsi="MS Mincho" w:cs="MS Mincho"/>
          <w:kern w:val="0"/>
        </w:rPr>
        <w:t> </w:t>
      </w:r>
    </w:p>
    <w:p w14:paraId="09513D64"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[31</w:t>
      </w:r>
      <w:proofErr w:type="gramStart"/>
      <w:r>
        <w:rPr>
          <w:rFonts w:ascii="Times" w:eastAsia="SimSun" w:hAnsi="Times" w:cs="Times"/>
          <w:kern w:val="0"/>
          <w:sz w:val="30"/>
          <w:szCs w:val="30"/>
        </w:rPr>
        <w:t>]  Yang</w:t>
      </w:r>
      <w:proofErr w:type="gramEnd"/>
      <w:r>
        <w:rPr>
          <w:rFonts w:ascii="Times" w:eastAsia="SimSun" w:hAnsi="Times" w:cs="Times"/>
          <w:kern w:val="0"/>
          <w:sz w:val="30"/>
          <w:szCs w:val="30"/>
        </w:rPr>
        <w:t xml:space="preserve"> H S, Sun J H. A study on stable data transmission using hierarchical share group in mobile ad hoc network. Wireless Personal Communications, 2016, 86(1):333–349. </w:t>
      </w:r>
      <w:r>
        <w:rPr>
          <w:rFonts w:ascii="MS Mincho" w:eastAsia="MS Mincho" w:hAnsi="MS Mincho" w:cs="MS Mincho"/>
          <w:kern w:val="0"/>
        </w:rPr>
        <w:t> </w:t>
      </w:r>
    </w:p>
    <w:p w14:paraId="0CACD330"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[32</w:t>
      </w:r>
      <w:proofErr w:type="gramStart"/>
      <w:r>
        <w:rPr>
          <w:rFonts w:ascii="Times" w:eastAsia="SimSun" w:hAnsi="Times" w:cs="Times"/>
          <w:kern w:val="0"/>
          <w:sz w:val="30"/>
          <w:szCs w:val="30"/>
        </w:rPr>
        <w:t>]  video</w:t>
      </w:r>
      <w:proofErr w:type="gramEnd"/>
      <w:r>
        <w:rPr>
          <w:rFonts w:ascii="Times" w:eastAsia="SimSun" w:hAnsi="Times" w:cs="Times"/>
          <w:kern w:val="0"/>
          <w:sz w:val="30"/>
          <w:szCs w:val="30"/>
        </w:rPr>
        <w:t xml:space="preserve"> sequences. http://trace.eas.asu.edu/yuv/. </w:t>
      </w:r>
      <w:r>
        <w:rPr>
          <w:rFonts w:ascii="MS Mincho" w:eastAsia="MS Mincho" w:hAnsi="MS Mincho" w:cs="MS Mincho"/>
          <w:kern w:val="0"/>
        </w:rPr>
        <w:t> </w:t>
      </w:r>
    </w:p>
    <w:p w14:paraId="5D2E9235"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[33</w:t>
      </w:r>
      <w:proofErr w:type="gramStart"/>
      <w:r>
        <w:rPr>
          <w:rFonts w:ascii="Times" w:eastAsia="SimSun" w:hAnsi="Times" w:cs="Times"/>
          <w:kern w:val="0"/>
          <w:sz w:val="30"/>
          <w:szCs w:val="30"/>
        </w:rPr>
        <w:t>]  Birlik</w:t>
      </w:r>
      <w:proofErr w:type="gramEnd"/>
      <w:r>
        <w:rPr>
          <w:rFonts w:ascii="Times" w:eastAsia="SimSun" w:hAnsi="Times" w:cs="Times"/>
          <w:kern w:val="0"/>
          <w:sz w:val="30"/>
          <w:szCs w:val="30"/>
        </w:rPr>
        <w:t xml:space="preserve"> F, Gürbüz Ö, Ercetin O. Iptvhome networking via 802.11 wireless mesh networks: an implementation experience. Consumer Electronics, IEEE Transactions on, 2009, 55(3):1192– 1199. </w:t>
      </w:r>
      <w:r>
        <w:rPr>
          <w:rFonts w:ascii="MS Mincho" w:eastAsia="MS Mincho" w:hAnsi="MS Mincho" w:cs="MS Mincho"/>
          <w:kern w:val="0"/>
        </w:rPr>
        <w:t> </w:t>
      </w:r>
    </w:p>
    <w:p w14:paraId="5EABD6D1"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[34</w:t>
      </w:r>
      <w:proofErr w:type="gramStart"/>
      <w:r>
        <w:rPr>
          <w:rFonts w:ascii="Times" w:eastAsia="SimSun" w:hAnsi="Times" w:cs="Times"/>
          <w:kern w:val="0"/>
          <w:sz w:val="30"/>
          <w:szCs w:val="30"/>
        </w:rPr>
        <w:t>]  Haritaoglu</w:t>
      </w:r>
      <w:proofErr w:type="gramEnd"/>
      <w:r>
        <w:rPr>
          <w:rFonts w:ascii="Times" w:eastAsia="SimSun" w:hAnsi="Times" w:cs="Times"/>
          <w:kern w:val="0"/>
          <w:sz w:val="30"/>
          <w:szCs w:val="30"/>
        </w:rPr>
        <w:t xml:space="preserve"> I, Harwood D, Davis L S. W 4: Real-time surveillance of people and their activities. Pattern Analysis and Machine Intelligence, IEEE Transactions on, 2000, 22(8):809–830. </w:t>
      </w:r>
      <w:r>
        <w:rPr>
          <w:rFonts w:ascii="MS Mincho" w:eastAsia="MS Mincho" w:hAnsi="MS Mincho" w:cs="MS Mincho"/>
          <w:kern w:val="0"/>
        </w:rPr>
        <w:t> </w:t>
      </w:r>
    </w:p>
    <w:p w14:paraId="015CE86C"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[35</w:t>
      </w:r>
      <w:proofErr w:type="gramStart"/>
      <w:r>
        <w:rPr>
          <w:rFonts w:ascii="Times" w:eastAsia="SimSun" w:hAnsi="Times" w:cs="Times"/>
          <w:kern w:val="0"/>
          <w:sz w:val="30"/>
          <w:szCs w:val="30"/>
        </w:rPr>
        <w:t>]  Mangold</w:t>
      </w:r>
      <w:proofErr w:type="gramEnd"/>
      <w:r>
        <w:rPr>
          <w:rFonts w:ascii="Times" w:eastAsia="SimSun" w:hAnsi="Times" w:cs="Times"/>
          <w:kern w:val="0"/>
          <w:sz w:val="30"/>
          <w:szCs w:val="30"/>
        </w:rPr>
        <w:t xml:space="preserve"> S, Choi S, May P, et al. Ieee 802.11 e wireless lan for quality of service. Proc. European Wireless, volume 2, 2002. 32–39. </w:t>
      </w:r>
      <w:r>
        <w:rPr>
          <w:rFonts w:ascii="MS Mincho" w:eastAsia="MS Mincho" w:hAnsi="MS Mincho" w:cs="MS Mincho"/>
          <w:kern w:val="0"/>
        </w:rPr>
        <w:t> </w:t>
      </w:r>
    </w:p>
    <w:p w14:paraId="644D1833"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[36</w:t>
      </w:r>
      <w:proofErr w:type="gramStart"/>
      <w:r>
        <w:rPr>
          <w:rFonts w:ascii="Times" w:eastAsia="SimSun" w:hAnsi="Times" w:cs="Times"/>
          <w:kern w:val="0"/>
          <w:sz w:val="30"/>
          <w:szCs w:val="30"/>
        </w:rPr>
        <w:t>]  Wan</w:t>
      </w:r>
      <w:proofErr w:type="gramEnd"/>
      <w:r>
        <w:rPr>
          <w:rFonts w:ascii="Times" w:eastAsia="SimSun" w:hAnsi="Times" w:cs="Times"/>
          <w:kern w:val="0"/>
          <w:sz w:val="30"/>
          <w:szCs w:val="30"/>
        </w:rPr>
        <w:t xml:space="preserve"> Z, Xiong N, Ghani N, et al. Adaptive scheduling for wireless video transmission in high- speed networks. Computer Communications Workshops (INFOCOM WKSHPS), 2011 IEEE Conference on. IEEE, 2011. 180–185. </w:t>
      </w:r>
      <w:r>
        <w:rPr>
          <w:rFonts w:ascii="MS Mincho" w:eastAsia="MS Mincho" w:hAnsi="MS Mincho" w:cs="MS Mincho"/>
          <w:kern w:val="0"/>
        </w:rPr>
        <w:t> </w:t>
      </w:r>
    </w:p>
    <w:p w14:paraId="7CA659BB"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[37</w:t>
      </w:r>
      <w:proofErr w:type="gramStart"/>
      <w:r>
        <w:rPr>
          <w:rFonts w:ascii="Times" w:eastAsia="SimSun" w:hAnsi="Times" w:cs="Times"/>
          <w:kern w:val="0"/>
          <w:sz w:val="30"/>
          <w:szCs w:val="30"/>
        </w:rPr>
        <w:t>]  Ksentini</w:t>
      </w:r>
      <w:proofErr w:type="gramEnd"/>
      <w:r>
        <w:rPr>
          <w:rFonts w:ascii="Times" w:eastAsia="SimSun" w:hAnsi="Times" w:cs="Times"/>
          <w:kern w:val="0"/>
          <w:sz w:val="30"/>
          <w:szCs w:val="30"/>
        </w:rPr>
        <w:t xml:space="preserve"> A, Naimi M, Guéroui A. Toward an improvement of h. 264 video transmission over ieee 802.11 e through a cross-layer architecture. Communications Magazine, IEEE, 2006, 44(1):107–114. </w:t>
      </w:r>
      <w:r>
        <w:rPr>
          <w:rFonts w:ascii="MS Mincho" w:eastAsia="MS Mincho" w:hAnsi="MS Mincho" w:cs="MS Mincho"/>
          <w:kern w:val="0"/>
        </w:rPr>
        <w:t> </w:t>
      </w:r>
    </w:p>
    <w:p w14:paraId="14CD543F"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t>[38</w:t>
      </w:r>
      <w:proofErr w:type="gramStart"/>
      <w:r>
        <w:rPr>
          <w:rFonts w:ascii="Times" w:eastAsia="SimSun" w:hAnsi="Times" w:cs="Times"/>
          <w:kern w:val="0"/>
          <w:sz w:val="30"/>
          <w:szCs w:val="30"/>
        </w:rPr>
        <w:t>]  Lin</w:t>
      </w:r>
      <w:proofErr w:type="gramEnd"/>
      <w:r>
        <w:rPr>
          <w:rFonts w:ascii="Times" w:eastAsia="SimSun" w:hAnsi="Times" w:cs="Times"/>
          <w:kern w:val="0"/>
          <w:sz w:val="30"/>
          <w:szCs w:val="30"/>
        </w:rPr>
        <w:t xml:space="preserve"> C H, Shieh C K, Ke C H, et al. An adaptive cross-layer mapping algorithm for mpeg-4 video transmission over ieee 802.11 e wlan. Telecommunication Systems, 2009, 42(3-4):223–234. </w:t>
      </w:r>
      <w:r>
        <w:rPr>
          <w:rFonts w:ascii="MS Mincho" w:eastAsia="MS Mincho" w:hAnsi="MS Mincho" w:cs="MS Mincho"/>
          <w:kern w:val="0"/>
        </w:rPr>
        <w:t> </w:t>
      </w:r>
    </w:p>
    <w:p w14:paraId="2425AB5D" w14:textId="77777777" w:rsidR="00E90246" w:rsidRDefault="00E90246" w:rsidP="00E90246">
      <w:pPr>
        <w:widowControl/>
        <w:numPr>
          <w:ilvl w:val="0"/>
          <w:numId w:val="15"/>
        </w:numPr>
        <w:tabs>
          <w:tab w:val="left" w:pos="220"/>
          <w:tab w:val="left" w:pos="720"/>
        </w:tabs>
        <w:autoSpaceDE w:val="0"/>
        <w:autoSpaceDN w:val="0"/>
        <w:adjustRightInd w:val="0"/>
        <w:spacing w:after="240"/>
        <w:ind w:hanging="720"/>
        <w:jc w:val="left"/>
        <w:rPr>
          <w:rFonts w:ascii="Times" w:eastAsia="SimSun" w:hAnsi="Times" w:cs="Times"/>
          <w:kern w:val="0"/>
        </w:rPr>
      </w:pPr>
      <w:r>
        <w:rPr>
          <w:rFonts w:ascii="Times" w:eastAsia="SimSun" w:hAnsi="Times" w:cs="Times"/>
          <w:kern w:val="0"/>
          <w:sz w:val="30"/>
          <w:szCs w:val="30"/>
        </w:rPr>
        <w:lastRenderedPageBreak/>
        <w:t>[39</w:t>
      </w:r>
      <w:proofErr w:type="gramStart"/>
      <w:r>
        <w:rPr>
          <w:rFonts w:ascii="Times" w:eastAsia="SimSun" w:hAnsi="Times" w:cs="Times"/>
          <w:kern w:val="0"/>
          <w:sz w:val="30"/>
          <w:szCs w:val="30"/>
        </w:rPr>
        <w:t>]  Yao</w:t>
      </w:r>
      <w:proofErr w:type="gramEnd"/>
      <w:r>
        <w:rPr>
          <w:rFonts w:ascii="Times" w:eastAsia="SimSun" w:hAnsi="Times" w:cs="Times"/>
          <w:kern w:val="0"/>
          <w:sz w:val="30"/>
          <w:szCs w:val="30"/>
        </w:rPr>
        <w:t xml:space="preserve"> X W, Wang W L, Yang S H, et al. Ipb-frame adaptive mapping mechanism for video transmission over ieee 802.11 e wlans. ACM SIGCOMM Computer Communication Review, 2014, 44(2):5–12. </w:t>
      </w:r>
      <w:r>
        <w:rPr>
          <w:rFonts w:ascii="MS Mincho" w:eastAsia="MS Mincho" w:hAnsi="MS Mincho" w:cs="MS Mincho"/>
          <w:kern w:val="0"/>
        </w:rPr>
        <w:t> </w:t>
      </w:r>
    </w:p>
    <w:p w14:paraId="542BC448"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致谢</w:t>
      </w:r>
      <w:r>
        <w:rPr>
          <w:rFonts w:ascii="SimHei" w:eastAsia="SimHei" w:hAnsi="Times" w:cs="SimHei"/>
          <w:kern w:val="0"/>
          <w:sz w:val="42"/>
          <w:szCs w:val="42"/>
        </w:rPr>
        <w:t xml:space="preserve"> </w:t>
      </w:r>
    </w:p>
    <w:p w14:paraId="2E15F285"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衷心感谢我的导师刘云浩教授和一直给予我科研指导的软件学院杨铮副教授</w:t>
      </w:r>
      <w:r>
        <w:rPr>
          <w:rFonts w:ascii="SimSun" w:eastAsia="SimSun" w:hAnsi="Times" w:cs="SimSun"/>
          <w:kern w:val="0"/>
          <w:sz w:val="32"/>
          <w:szCs w:val="32"/>
        </w:rPr>
        <w:t xml:space="preserve">, </w:t>
      </w:r>
      <w:r>
        <w:rPr>
          <w:rFonts w:ascii="SimSun" w:eastAsia="SimSun" w:hAnsi="Times" w:cs="SimSun" w:hint="eastAsia"/>
          <w:kern w:val="0"/>
          <w:sz w:val="32"/>
          <w:szCs w:val="32"/>
        </w:rPr>
        <w:t>毛续飞讲师。我在科研学术上收到他们潜移默化的影响</w:t>
      </w:r>
      <w:r>
        <w:rPr>
          <w:rFonts w:ascii="SimSun" w:eastAsia="SimSun" w:hAnsi="Times" w:cs="SimSun"/>
          <w:kern w:val="0"/>
          <w:sz w:val="32"/>
          <w:szCs w:val="32"/>
        </w:rPr>
        <w:t>,</w:t>
      </w:r>
      <w:r>
        <w:rPr>
          <w:rFonts w:ascii="SimSun" w:eastAsia="SimSun" w:hAnsi="Times" w:cs="SimSun" w:hint="eastAsia"/>
          <w:kern w:val="0"/>
          <w:sz w:val="32"/>
          <w:szCs w:val="32"/>
        </w:rPr>
        <w:t>从进入清华大学第一天</w:t>
      </w:r>
      <w:r>
        <w:rPr>
          <w:rFonts w:ascii="SimSun" w:eastAsia="SimSun" w:hAnsi="Times" w:cs="SimSun"/>
          <w:kern w:val="0"/>
          <w:sz w:val="32"/>
          <w:szCs w:val="32"/>
        </w:rPr>
        <w:t xml:space="preserve"> </w:t>
      </w:r>
      <w:r>
        <w:rPr>
          <w:rFonts w:ascii="SimSun" w:eastAsia="SimSun" w:hAnsi="Times" w:cs="SimSun" w:hint="eastAsia"/>
          <w:kern w:val="0"/>
          <w:sz w:val="32"/>
          <w:szCs w:val="32"/>
        </w:rPr>
        <w:t>的战战兢兢</w:t>
      </w:r>
      <w:r>
        <w:rPr>
          <w:rFonts w:ascii="SimSun" w:eastAsia="SimSun" w:hAnsi="Times" w:cs="SimSun"/>
          <w:kern w:val="0"/>
          <w:sz w:val="32"/>
          <w:szCs w:val="32"/>
        </w:rPr>
        <w:t>,</w:t>
      </w:r>
      <w:r>
        <w:rPr>
          <w:rFonts w:ascii="SimSun" w:eastAsia="SimSun" w:hAnsi="Times" w:cs="SimSun" w:hint="eastAsia"/>
          <w:kern w:val="0"/>
          <w:sz w:val="32"/>
          <w:szCs w:val="32"/>
        </w:rPr>
        <w:t>如履薄冰到后来逐渐能够在组会上参与讨论并自己讲解论文</w:t>
      </w:r>
      <w:r>
        <w:rPr>
          <w:rFonts w:ascii="SimSun" w:eastAsia="SimSun" w:hAnsi="Times" w:cs="SimSun"/>
          <w:kern w:val="0"/>
          <w:sz w:val="32"/>
          <w:szCs w:val="32"/>
        </w:rPr>
        <w:t>,</w:t>
      </w:r>
      <w:r>
        <w:rPr>
          <w:rFonts w:ascii="SimSun" w:eastAsia="SimSun" w:hAnsi="Times" w:cs="SimSun" w:hint="eastAsia"/>
          <w:kern w:val="0"/>
          <w:sz w:val="32"/>
          <w:szCs w:val="32"/>
        </w:rPr>
        <w:t>再到</w:t>
      </w:r>
      <w:r>
        <w:rPr>
          <w:rFonts w:ascii="SimSun" w:eastAsia="SimSun" w:hAnsi="Times" w:cs="SimSun"/>
          <w:kern w:val="0"/>
          <w:sz w:val="32"/>
          <w:szCs w:val="32"/>
        </w:rPr>
        <w:t xml:space="preserve"> </w:t>
      </w:r>
      <w:r>
        <w:rPr>
          <w:rFonts w:ascii="SimSun" w:eastAsia="SimSun" w:hAnsi="Times" w:cs="SimSun" w:hint="eastAsia"/>
          <w:kern w:val="0"/>
          <w:sz w:val="32"/>
          <w:szCs w:val="32"/>
        </w:rPr>
        <w:t>自己承担重要的开发项目</w:t>
      </w:r>
      <w:r>
        <w:rPr>
          <w:rFonts w:ascii="SimSun" w:eastAsia="SimSun" w:hAnsi="Times" w:cs="SimSun"/>
          <w:kern w:val="0"/>
          <w:sz w:val="32"/>
          <w:szCs w:val="32"/>
        </w:rPr>
        <w:t>,</w:t>
      </w:r>
      <w:r>
        <w:rPr>
          <w:rFonts w:ascii="SimSun" w:eastAsia="SimSun" w:hAnsi="Times" w:cs="SimSun" w:hint="eastAsia"/>
          <w:kern w:val="0"/>
          <w:sz w:val="32"/>
          <w:szCs w:val="32"/>
        </w:rPr>
        <w:t>起草行业标准和发明专利。在导师们的关怀和指导下</w:t>
      </w:r>
      <w:r>
        <w:rPr>
          <w:rFonts w:ascii="SimSun" w:eastAsia="SimSun" w:hAnsi="Times" w:cs="SimSun"/>
          <w:kern w:val="0"/>
          <w:sz w:val="32"/>
          <w:szCs w:val="32"/>
        </w:rPr>
        <w:t xml:space="preserve">, </w:t>
      </w:r>
      <w:r>
        <w:rPr>
          <w:rFonts w:ascii="SimSun" w:eastAsia="SimSun" w:hAnsi="Times" w:cs="SimSun" w:hint="eastAsia"/>
          <w:kern w:val="0"/>
          <w:sz w:val="32"/>
          <w:szCs w:val="32"/>
        </w:rPr>
        <w:t>我在研究生三年里每天都能有所收获</w:t>
      </w:r>
      <w:r>
        <w:rPr>
          <w:rFonts w:ascii="SimSun" w:eastAsia="SimSun" w:hAnsi="Times" w:cs="SimSun"/>
          <w:kern w:val="0"/>
          <w:sz w:val="32"/>
          <w:szCs w:val="32"/>
        </w:rPr>
        <w:t>,</w:t>
      </w:r>
      <w:r>
        <w:rPr>
          <w:rFonts w:ascii="SimSun" w:eastAsia="SimSun" w:hAnsi="Times" w:cs="SimSun" w:hint="eastAsia"/>
          <w:kern w:val="0"/>
          <w:sz w:val="32"/>
          <w:szCs w:val="32"/>
        </w:rPr>
        <w:t>同时也每天都意识到自己的知识储备薄弱</w:t>
      </w:r>
      <w:r>
        <w:rPr>
          <w:rFonts w:ascii="SimSun" w:eastAsia="SimSun" w:hAnsi="Times" w:cs="SimSun"/>
          <w:kern w:val="0"/>
          <w:sz w:val="32"/>
          <w:szCs w:val="32"/>
        </w:rPr>
        <w:t xml:space="preserve">, </w:t>
      </w:r>
      <w:r>
        <w:rPr>
          <w:rFonts w:ascii="SimSun" w:eastAsia="SimSun" w:hAnsi="Times" w:cs="SimSun" w:hint="eastAsia"/>
          <w:kern w:val="0"/>
          <w:sz w:val="32"/>
          <w:szCs w:val="32"/>
        </w:rPr>
        <w:t>知识的殿堂愈发壮美而深邃。我将秉承导师们的教诲</w:t>
      </w:r>
      <w:r>
        <w:rPr>
          <w:rFonts w:ascii="SimSun" w:eastAsia="SimSun" w:hAnsi="Times" w:cs="SimSun"/>
          <w:kern w:val="0"/>
          <w:sz w:val="32"/>
          <w:szCs w:val="32"/>
        </w:rPr>
        <w:t>,</w:t>
      </w:r>
      <w:r>
        <w:rPr>
          <w:rFonts w:ascii="SimSun" w:eastAsia="SimSun" w:hAnsi="Times" w:cs="SimSun" w:hint="eastAsia"/>
          <w:kern w:val="0"/>
          <w:sz w:val="32"/>
          <w:szCs w:val="32"/>
        </w:rPr>
        <w:t>在追求真理的路上自强不</w:t>
      </w:r>
      <w:r>
        <w:rPr>
          <w:rFonts w:ascii="SimSun" w:eastAsia="SimSun" w:hAnsi="Times" w:cs="SimSun"/>
          <w:kern w:val="0"/>
          <w:sz w:val="32"/>
          <w:szCs w:val="32"/>
        </w:rPr>
        <w:t xml:space="preserve"> </w:t>
      </w:r>
      <w:r>
        <w:rPr>
          <w:rFonts w:ascii="SimSun" w:eastAsia="SimSun" w:hAnsi="Times" w:cs="SimSun" w:hint="eastAsia"/>
          <w:kern w:val="0"/>
          <w:sz w:val="32"/>
          <w:szCs w:val="32"/>
        </w:rPr>
        <w:t>息。</w:t>
      </w:r>
      <w:r>
        <w:rPr>
          <w:rFonts w:ascii="SimSun" w:eastAsia="SimSun" w:hAnsi="Times" w:cs="SimSun"/>
          <w:kern w:val="0"/>
          <w:sz w:val="32"/>
          <w:szCs w:val="32"/>
        </w:rPr>
        <w:t xml:space="preserve"> </w:t>
      </w:r>
    </w:p>
    <w:p w14:paraId="1B05B588" w14:textId="77777777" w:rsidR="00E90246" w:rsidRDefault="00E90246" w:rsidP="00E90246">
      <w:pPr>
        <w:widowControl/>
        <w:autoSpaceDE w:val="0"/>
        <w:autoSpaceDN w:val="0"/>
        <w:adjustRightInd w:val="0"/>
        <w:jc w:val="left"/>
        <w:rPr>
          <w:rFonts w:ascii="SimSun" w:eastAsia="SimSun" w:hAnsi="Times" w:cs="SimSun"/>
          <w:kern w:val="0"/>
          <w:sz w:val="32"/>
          <w:szCs w:val="32"/>
        </w:rPr>
      </w:pPr>
      <w:r>
        <w:rPr>
          <w:rFonts w:ascii="SimSun" w:eastAsia="SimSun" w:hAnsi="Times" w:cs="SimSun"/>
          <w:kern w:val="0"/>
          <w:sz w:val="32"/>
          <w:szCs w:val="32"/>
        </w:rPr>
        <w:t xml:space="preserve">  </w:t>
      </w:r>
      <w:r>
        <w:rPr>
          <w:rFonts w:ascii="SimSun" w:eastAsia="SimSun" w:hAnsi="Times" w:cs="SimSun" w:hint="eastAsia"/>
          <w:kern w:val="0"/>
          <w:sz w:val="32"/>
          <w:szCs w:val="32"/>
        </w:rPr>
        <w:t>感谢我的父母</w:t>
      </w:r>
      <w:r>
        <w:rPr>
          <w:rFonts w:ascii="SimSun" w:eastAsia="SimSun" w:hAnsi="Times" w:cs="SimSun"/>
          <w:kern w:val="0"/>
          <w:sz w:val="32"/>
          <w:szCs w:val="32"/>
        </w:rPr>
        <w:t>,</w:t>
      </w:r>
      <w:r>
        <w:rPr>
          <w:rFonts w:ascii="SimSun" w:eastAsia="SimSun" w:hAnsi="Times" w:cs="SimSun" w:hint="eastAsia"/>
          <w:kern w:val="0"/>
          <w:sz w:val="32"/>
          <w:szCs w:val="32"/>
        </w:rPr>
        <w:t>自始至终对我的关心爱护。</w:t>
      </w:r>
    </w:p>
    <w:p w14:paraId="4511D462"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感谢实验室的同门师兄弟和帮助过我的朋友们</w:t>
      </w:r>
      <w:r>
        <w:rPr>
          <w:rFonts w:ascii="SimSun" w:eastAsia="SimSun" w:hAnsi="Times" w:cs="SimSun"/>
          <w:kern w:val="0"/>
          <w:sz w:val="32"/>
          <w:szCs w:val="32"/>
        </w:rPr>
        <w:t>,</w:t>
      </w:r>
      <w:r>
        <w:rPr>
          <w:rFonts w:ascii="SimSun" w:eastAsia="SimSun" w:hAnsi="Times" w:cs="SimSun" w:hint="eastAsia"/>
          <w:kern w:val="0"/>
          <w:sz w:val="32"/>
          <w:szCs w:val="32"/>
        </w:rPr>
        <w:t>三人行必有我师焉</w:t>
      </w:r>
      <w:r>
        <w:rPr>
          <w:rFonts w:ascii="SimSun" w:eastAsia="SimSun" w:hAnsi="Times" w:cs="SimSun"/>
          <w:kern w:val="0"/>
          <w:sz w:val="32"/>
          <w:szCs w:val="32"/>
        </w:rPr>
        <w:t>,</w:t>
      </w:r>
      <w:r>
        <w:rPr>
          <w:rFonts w:ascii="SimSun" w:eastAsia="SimSun" w:hAnsi="Times" w:cs="SimSun" w:hint="eastAsia"/>
          <w:kern w:val="0"/>
          <w:sz w:val="32"/>
          <w:szCs w:val="32"/>
        </w:rPr>
        <w:t>谢谢你</w:t>
      </w:r>
      <w:r>
        <w:rPr>
          <w:rFonts w:ascii="SimSun" w:eastAsia="SimSun" w:hAnsi="Times" w:cs="SimSun"/>
          <w:kern w:val="0"/>
          <w:sz w:val="32"/>
          <w:szCs w:val="32"/>
        </w:rPr>
        <w:t xml:space="preserve"> </w:t>
      </w:r>
      <w:r>
        <w:rPr>
          <w:rFonts w:ascii="SimSun" w:eastAsia="SimSun" w:hAnsi="Times" w:cs="SimSun" w:hint="eastAsia"/>
          <w:kern w:val="0"/>
          <w:sz w:val="32"/>
          <w:szCs w:val="32"/>
        </w:rPr>
        <w:t>们和我分享知识、以及在生活和学习上对我的帮助。</w:t>
      </w:r>
      <w:r>
        <w:rPr>
          <w:rFonts w:ascii="SimSun" w:eastAsia="SimSun" w:hAnsi="Times" w:cs="SimSun"/>
          <w:kern w:val="0"/>
          <w:sz w:val="32"/>
          <w:szCs w:val="32"/>
        </w:rPr>
        <w:t xml:space="preserve"> </w:t>
      </w:r>
    </w:p>
    <w:p w14:paraId="580D935C" w14:textId="77777777" w:rsidR="00E90246" w:rsidRDefault="00E90246" w:rsidP="00E90246">
      <w:pPr>
        <w:widowControl/>
        <w:autoSpaceDE w:val="0"/>
        <w:autoSpaceDN w:val="0"/>
        <w:adjustRightInd w:val="0"/>
        <w:jc w:val="left"/>
        <w:rPr>
          <w:rFonts w:ascii="Times" w:eastAsia="SimSun" w:hAnsi="Times" w:cs="Times"/>
          <w:kern w:val="0"/>
        </w:rPr>
      </w:pPr>
    </w:p>
    <w:p w14:paraId="1BDB0F82"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声明</w:t>
      </w:r>
      <w:r>
        <w:rPr>
          <w:rFonts w:ascii="SimHei" w:eastAsia="SimHei" w:hAnsi="Times" w:cs="SimHei"/>
          <w:kern w:val="0"/>
          <w:sz w:val="42"/>
          <w:szCs w:val="42"/>
        </w:rPr>
        <w:t xml:space="preserve"> </w:t>
      </w:r>
    </w:p>
    <w:p w14:paraId="3DEEB4F6"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本人郑重声明</w:t>
      </w:r>
      <w:r>
        <w:rPr>
          <w:rFonts w:ascii="SimSun" w:eastAsia="SimSun" w:hAnsi="Times" w:cs="SimSun"/>
          <w:kern w:val="0"/>
          <w:sz w:val="32"/>
          <w:szCs w:val="32"/>
        </w:rPr>
        <w:t>:</w:t>
      </w:r>
      <w:r>
        <w:rPr>
          <w:rFonts w:ascii="SimSun" w:eastAsia="SimSun" w:hAnsi="Times" w:cs="SimSun" w:hint="eastAsia"/>
          <w:kern w:val="0"/>
          <w:sz w:val="32"/>
          <w:szCs w:val="32"/>
        </w:rPr>
        <w:t>所呈交的学位论文</w:t>
      </w:r>
      <w:r>
        <w:rPr>
          <w:rFonts w:ascii="SimSun" w:eastAsia="SimSun" w:hAnsi="Times" w:cs="SimSun"/>
          <w:kern w:val="0"/>
          <w:sz w:val="32"/>
          <w:szCs w:val="32"/>
        </w:rPr>
        <w:t>,</w:t>
      </w:r>
      <w:r>
        <w:rPr>
          <w:rFonts w:ascii="SimSun" w:eastAsia="SimSun" w:hAnsi="Times" w:cs="SimSun" w:hint="eastAsia"/>
          <w:kern w:val="0"/>
          <w:sz w:val="32"/>
          <w:szCs w:val="32"/>
        </w:rPr>
        <w:t>是本人在导师指导下</w:t>
      </w:r>
      <w:r>
        <w:rPr>
          <w:rFonts w:ascii="SimSun" w:eastAsia="SimSun" w:hAnsi="Times" w:cs="SimSun"/>
          <w:kern w:val="0"/>
          <w:sz w:val="32"/>
          <w:szCs w:val="32"/>
        </w:rPr>
        <w:t>,</w:t>
      </w:r>
      <w:r>
        <w:rPr>
          <w:rFonts w:ascii="SimSun" w:eastAsia="SimSun" w:hAnsi="Times" w:cs="SimSun" w:hint="eastAsia"/>
          <w:kern w:val="0"/>
          <w:sz w:val="32"/>
          <w:szCs w:val="32"/>
        </w:rPr>
        <w:t>独立进行研究工作</w:t>
      </w:r>
      <w:r>
        <w:rPr>
          <w:rFonts w:ascii="SimSun" w:eastAsia="SimSun" w:hAnsi="Times" w:cs="SimSun"/>
          <w:kern w:val="0"/>
          <w:sz w:val="32"/>
          <w:szCs w:val="32"/>
        </w:rPr>
        <w:t xml:space="preserve"> </w:t>
      </w:r>
      <w:r>
        <w:rPr>
          <w:rFonts w:ascii="SimSun" w:eastAsia="SimSun" w:hAnsi="Times" w:cs="SimSun" w:hint="eastAsia"/>
          <w:kern w:val="0"/>
          <w:sz w:val="32"/>
          <w:szCs w:val="32"/>
        </w:rPr>
        <w:t>所取得的成果。尽我所知</w:t>
      </w:r>
      <w:r>
        <w:rPr>
          <w:rFonts w:ascii="SimSun" w:eastAsia="SimSun" w:hAnsi="Times" w:cs="SimSun"/>
          <w:kern w:val="0"/>
          <w:sz w:val="32"/>
          <w:szCs w:val="32"/>
        </w:rPr>
        <w:t>,</w:t>
      </w:r>
      <w:r>
        <w:rPr>
          <w:rFonts w:ascii="SimSun" w:eastAsia="SimSun" w:hAnsi="Times" w:cs="SimSun" w:hint="eastAsia"/>
          <w:kern w:val="0"/>
          <w:sz w:val="32"/>
          <w:szCs w:val="32"/>
        </w:rPr>
        <w:t>除文中已经注明引用的内容外</w:t>
      </w:r>
      <w:r>
        <w:rPr>
          <w:rFonts w:ascii="SimSun" w:eastAsia="SimSun" w:hAnsi="Times" w:cs="SimSun"/>
          <w:kern w:val="0"/>
          <w:sz w:val="32"/>
          <w:szCs w:val="32"/>
        </w:rPr>
        <w:t>,</w:t>
      </w:r>
      <w:r>
        <w:rPr>
          <w:rFonts w:ascii="SimSun" w:eastAsia="SimSun" w:hAnsi="Times" w:cs="SimSun" w:hint="eastAsia"/>
          <w:kern w:val="0"/>
          <w:sz w:val="32"/>
          <w:szCs w:val="32"/>
        </w:rPr>
        <w:t>本学位论文的研究成</w:t>
      </w:r>
      <w:r>
        <w:rPr>
          <w:rFonts w:ascii="SimSun" w:eastAsia="SimSun" w:hAnsi="Times" w:cs="SimSun"/>
          <w:kern w:val="0"/>
          <w:sz w:val="32"/>
          <w:szCs w:val="32"/>
        </w:rPr>
        <w:t xml:space="preserve"> </w:t>
      </w:r>
      <w:r>
        <w:rPr>
          <w:rFonts w:ascii="SimSun" w:eastAsia="SimSun" w:hAnsi="Times" w:cs="SimSun" w:hint="eastAsia"/>
          <w:kern w:val="0"/>
          <w:sz w:val="32"/>
          <w:szCs w:val="32"/>
        </w:rPr>
        <w:t>果不包含任何他人享有著作权的内容。对本论文所涉及的研究工作做出贡献的其</w:t>
      </w:r>
      <w:r>
        <w:rPr>
          <w:rFonts w:ascii="SimSun" w:eastAsia="SimSun" w:hAnsi="Times" w:cs="SimSun"/>
          <w:kern w:val="0"/>
          <w:sz w:val="32"/>
          <w:szCs w:val="32"/>
        </w:rPr>
        <w:t xml:space="preserve"> </w:t>
      </w:r>
      <w:r>
        <w:rPr>
          <w:rFonts w:ascii="SimSun" w:eastAsia="SimSun" w:hAnsi="Times" w:cs="SimSun" w:hint="eastAsia"/>
          <w:kern w:val="0"/>
          <w:sz w:val="32"/>
          <w:szCs w:val="32"/>
        </w:rPr>
        <w:t>他个人和集体</w:t>
      </w:r>
      <w:r>
        <w:rPr>
          <w:rFonts w:ascii="SimSun" w:eastAsia="SimSun" w:hAnsi="Times" w:cs="SimSun"/>
          <w:kern w:val="0"/>
          <w:sz w:val="32"/>
          <w:szCs w:val="32"/>
        </w:rPr>
        <w:t>,</w:t>
      </w:r>
      <w:r>
        <w:rPr>
          <w:rFonts w:ascii="SimSun" w:eastAsia="SimSun" w:hAnsi="Times" w:cs="SimSun" w:hint="eastAsia"/>
          <w:kern w:val="0"/>
          <w:sz w:val="32"/>
          <w:szCs w:val="32"/>
        </w:rPr>
        <w:t>均已在文中以明确方式标明。</w:t>
      </w:r>
      <w:r>
        <w:rPr>
          <w:rFonts w:ascii="SimSun" w:eastAsia="SimSun" w:hAnsi="Times" w:cs="SimSun"/>
          <w:kern w:val="0"/>
          <w:sz w:val="32"/>
          <w:szCs w:val="32"/>
        </w:rPr>
        <w:t xml:space="preserve"> </w:t>
      </w:r>
    </w:p>
    <w:p w14:paraId="09A106D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签</w:t>
      </w:r>
      <w:r>
        <w:rPr>
          <w:rFonts w:ascii="SimSun" w:eastAsia="SimSun" w:hAnsi="Times" w:cs="SimSun"/>
          <w:kern w:val="0"/>
          <w:sz w:val="32"/>
          <w:szCs w:val="32"/>
        </w:rPr>
        <w:t xml:space="preserve"> </w:t>
      </w:r>
      <w:r>
        <w:rPr>
          <w:rFonts w:ascii="SimSun" w:eastAsia="SimSun" w:hAnsi="Times" w:cs="SimSun" w:hint="eastAsia"/>
          <w:kern w:val="0"/>
          <w:sz w:val="32"/>
          <w:szCs w:val="32"/>
        </w:rPr>
        <w:t>名</w:t>
      </w:r>
      <w:r>
        <w:rPr>
          <w:rFonts w:ascii="SimSun" w:eastAsia="SimSun" w:hAnsi="Times" w:cs="SimSun"/>
          <w:kern w:val="0"/>
          <w:sz w:val="32"/>
          <w:szCs w:val="32"/>
        </w:rPr>
        <w:t xml:space="preserve">: </w:t>
      </w:r>
      <w:r>
        <w:rPr>
          <w:rFonts w:ascii="SimSun" w:eastAsia="SimSun" w:hAnsi="Times" w:cs="SimSun" w:hint="eastAsia"/>
          <w:kern w:val="0"/>
          <w:sz w:val="32"/>
          <w:szCs w:val="32"/>
        </w:rPr>
        <w:t>日</w:t>
      </w:r>
      <w:r>
        <w:rPr>
          <w:rFonts w:ascii="SimSun" w:eastAsia="SimSun" w:hAnsi="Times" w:cs="SimSun"/>
          <w:kern w:val="0"/>
          <w:sz w:val="32"/>
          <w:szCs w:val="32"/>
        </w:rPr>
        <w:t xml:space="preserve"> </w:t>
      </w:r>
      <w:r>
        <w:rPr>
          <w:rFonts w:ascii="SimSun" w:eastAsia="SimSun" w:hAnsi="Times" w:cs="SimSun" w:hint="eastAsia"/>
          <w:kern w:val="0"/>
          <w:sz w:val="32"/>
          <w:szCs w:val="32"/>
        </w:rPr>
        <w:t>期</w:t>
      </w:r>
      <w:r>
        <w:rPr>
          <w:rFonts w:ascii="SimSun" w:eastAsia="SimSun" w:hAnsi="Times" w:cs="SimSun"/>
          <w:kern w:val="0"/>
          <w:sz w:val="32"/>
          <w:szCs w:val="32"/>
        </w:rPr>
        <w:t xml:space="preserve">: </w:t>
      </w:r>
    </w:p>
    <w:p w14:paraId="018FB51B"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6E990DB0" wp14:editId="00AEFED8">
            <wp:extent cx="744220" cy="10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220" cy="10795"/>
                    </a:xfrm>
                    <a:prstGeom prst="rect">
                      <a:avLst/>
                    </a:prstGeom>
                    <a:noFill/>
                    <a:ln>
                      <a:noFill/>
                    </a:ln>
                  </pic:spPr>
                </pic:pic>
              </a:graphicData>
            </a:graphic>
          </wp:inline>
        </w:drawing>
      </w:r>
      <w:r>
        <w:rPr>
          <w:rFonts w:ascii="Times" w:eastAsia="SimSun" w:hAnsi="Times" w:cs="Times"/>
          <w:kern w:val="0"/>
        </w:rPr>
        <w:t xml:space="preserve"> </w:t>
      </w:r>
      <w:r>
        <w:rPr>
          <w:rFonts w:ascii="Times" w:eastAsia="SimSun" w:hAnsi="Times" w:cs="Times"/>
          <w:noProof/>
          <w:kern w:val="0"/>
        </w:rPr>
        <w:drawing>
          <wp:inline distT="0" distB="0" distL="0" distR="0" wp14:anchorId="547364AE" wp14:editId="69EA5A99">
            <wp:extent cx="744220" cy="10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220" cy="10795"/>
                    </a:xfrm>
                    <a:prstGeom prst="rect">
                      <a:avLst/>
                    </a:prstGeom>
                    <a:noFill/>
                    <a:ln>
                      <a:noFill/>
                    </a:ln>
                  </pic:spPr>
                </pic:pic>
              </a:graphicData>
            </a:graphic>
          </wp:inline>
        </w:drawing>
      </w:r>
    </w:p>
    <w:p w14:paraId="0123883B"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0"/>
          <w:szCs w:val="30"/>
        </w:rPr>
        <w:t xml:space="preserve">57 </w:t>
      </w:r>
    </w:p>
    <w:p w14:paraId="4B2DF47C" w14:textId="77777777" w:rsidR="00E90246" w:rsidRDefault="00E90246" w:rsidP="00E90246">
      <w:pPr>
        <w:widowControl/>
        <w:autoSpaceDE w:val="0"/>
        <w:autoSpaceDN w:val="0"/>
        <w:adjustRightInd w:val="0"/>
        <w:jc w:val="left"/>
        <w:rPr>
          <w:rFonts w:ascii="SimSun" w:eastAsia="SimSun" w:hAnsi="Times" w:cs="SimSun"/>
          <w:kern w:val="0"/>
          <w:sz w:val="30"/>
          <w:szCs w:val="30"/>
        </w:rPr>
      </w:pPr>
      <w:r>
        <w:rPr>
          <w:rFonts w:ascii="SimSun" w:eastAsia="SimSun" w:hAnsi="Times" w:cs="SimSun" w:hint="eastAsia"/>
          <w:kern w:val="0"/>
          <w:sz w:val="30"/>
          <w:szCs w:val="30"/>
        </w:rPr>
        <w:lastRenderedPageBreak/>
        <w:t>个人简历、在学期间发表的学术论文与研究成果</w:t>
      </w:r>
    </w:p>
    <w:p w14:paraId="3D090F1A" w14:textId="77777777" w:rsidR="00E90246" w:rsidRDefault="00E90246" w:rsidP="00E90246">
      <w:pPr>
        <w:widowControl/>
        <w:autoSpaceDE w:val="0"/>
        <w:autoSpaceDN w:val="0"/>
        <w:adjustRightInd w:val="0"/>
        <w:jc w:val="left"/>
        <w:rPr>
          <w:rFonts w:ascii="Times" w:eastAsia="SimSun" w:hAnsi="Times" w:cs="Times"/>
          <w:kern w:val="0"/>
        </w:rPr>
      </w:pPr>
      <w:r>
        <w:rPr>
          <w:rFonts w:ascii="Times" w:eastAsia="SimSun" w:hAnsi="Times" w:cs="Times"/>
          <w:noProof/>
          <w:kern w:val="0"/>
        </w:rPr>
        <w:drawing>
          <wp:inline distT="0" distB="0" distL="0" distR="0" wp14:anchorId="5EA2A0C2" wp14:editId="1FFE1203">
            <wp:extent cx="3413125" cy="10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125" cy="10795"/>
                    </a:xfrm>
                    <a:prstGeom prst="rect">
                      <a:avLst/>
                    </a:prstGeom>
                    <a:noFill/>
                    <a:ln>
                      <a:noFill/>
                    </a:ln>
                  </pic:spPr>
                </pic:pic>
              </a:graphicData>
            </a:graphic>
          </wp:inline>
        </w:drawing>
      </w:r>
    </w:p>
    <w:p w14:paraId="1F951FB4"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SimHei" w:eastAsia="SimHei" w:hAnsi="Times" w:cs="SimHei" w:hint="eastAsia"/>
          <w:kern w:val="0"/>
          <w:sz w:val="42"/>
          <w:szCs w:val="42"/>
        </w:rPr>
        <w:t>个人简历、在学期间发表的学术论文与研究成果</w:t>
      </w:r>
      <w:r>
        <w:rPr>
          <w:rFonts w:ascii="SimHei" w:eastAsia="SimHei" w:hAnsi="Times" w:cs="SimHei"/>
          <w:kern w:val="0"/>
          <w:sz w:val="42"/>
          <w:szCs w:val="42"/>
        </w:rPr>
        <w:t xml:space="preserve"> </w:t>
      </w:r>
      <w:r>
        <w:rPr>
          <w:rFonts w:ascii="SimHei" w:eastAsia="SimHei" w:hAnsi="Times" w:cs="SimHei" w:hint="eastAsia"/>
          <w:kern w:val="0"/>
          <w:sz w:val="38"/>
          <w:szCs w:val="38"/>
        </w:rPr>
        <w:t>个人简历</w:t>
      </w:r>
      <w:r>
        <w:rPr>
          <w:rFonts w:ascii="SimHei" w:eastAsia="SimHei" w:hAnsi="Times" w:cs="SimHei"/>
          <w:kern w:val="0"/>
          <w:sz w:val="38"/>
          <w:szCs w:val="38"/>
        </w:rPr>
        <w:t xml:space="preserve"> </w:t>
      </w:r>
    </w:p>
    <w:p w14:paraId="36EE0C44"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Hei" w:hAnsi="Times" w:cs="Times"/>
          <w:kern w:val="0"/>
          <w:sz w:val="32"/>
          <w:szCs w:val="32"/>
        </w:rPr>
        <w:t xml:space="preserve">1989 </w:t>
      </w:r>
      <w:r>
        <w:rPr>
          <w:rFonts w:ascii="SimSun" w:eastAsia="SimSun" w:hAnsi="Times" w:cs="SimSun" w:hint="eastAsia"/>
          <w:kern w:val="0"/>
          <w:sz w:val="32"/>
          <w:szCs w:val="32"/>
        </w:rPr>
        <w:t>年</w:t>
      </w:r>
      <w:r>
        <w:rPr>
          <w:rFonts w:ascii="SimSun" w:eastAsia="SimSun" w:hAnsi="Times" w:cs="SimSun"/>
          <w:kern w:val="0"/>
          <w:sz w:val="32"/>
          <w:szCs w:val="32"/>
        </w:rPr>
        <w:t xml:space="preserve"> </w:t>
      </w:r>
      <w:r>
        <w:rPr>
          <w:rFonts w:ascii="Times" w:eastAsia="SimSun" w:hAnsi="Times" w:cs="Times"/>
          <w:kern w:val="0"/>
          <w:sz w:val="32"/>
          <w:szCs w:val="32"/>
        </w:rPr>
        <w:t xml:space="preserve">11 </w:t>
      </w:r>
      <w:r>
        <w:rPr>
          <w:rFonts w:ascii="SimSun" w:eastAsia="SimSun" w:hAnsi="Times" w:cs="SimSun" w:hint="eastAsia"/>
          <w:kern w:val="0"/>
          <w:sz w:val="32"/>
          <w:szCs w:val="32"/>
        </w:rPr>
        <w:t>月</w:t>
      </w:r>
      <w:r>
        <w:rPr>
          <w:rFonts w:ascii="SimSun" w:eastAsia="SimSun" w:hAnsi="Times" w:cs="SimSun"/>
          <w:kern w:val="0"/>
          <w:sz w:val="32"/>
          <w:szCs w:val="32"/>
        </w:rPr>
        <w:t xml:space="preserve"> </w:t>
      </w:r>
      <w:r>
        <w:rPr>
          <w:rFonts w:ascii="Times" w:eastAsia="SimSun" w:hAnsi="Times" w:cs="Times"/>
          <w:kern w:val="0"/>
          <w:sz w:val="32"/>
          <w:szCs w:val="32"/>
        </w:rPr>
        <w:t xml:space="preserve">19 </w:t>
      </w:r>
      <w:r>
        <w:rPr>
          <w:rFonts w:ascii="SimSun" w:eastAsia="SimSun" w:hAnsi="Times" w:cs="SimSun" w:hint="eastAsia"/>
          <w:kern w:val="0"/>
          <w:sz w:val="32"/>
          <w:szCs w:val="32"/>
        </w:rPr>
        <w:t>日出生于江苏省东台县。</w:t>
      </w:r>
      <w:r>
        <w:rPr>
          <w:rFonts w:ascii="SimSun" w:eastAsia="SimSun" w:hAnsi="Times" w:cs="SimSun"/>
          <w:kern w:val="0"/>
          <w:sz w:val="32"/>
          <w:szCs w:val="32"/>
        </w:rPr>
        <w:t xml:space="preserve"> </w:t>
      </w:r>
    </w:p>
    <w:p w14:paraId="6559584E"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Times" w:eastAsia="SimSun" w:hAnsi="Times" w:cs="Times"/>
          <w:kern w:val="0"/>
          <w:sz w:val="32"/>
          <w:szCs w:val="32"/>
        </w:rPr>
        <w:t xml:space="preserve">2008 </w:t>
      </w:r>
      <w:r>
        <w:rPr>
          <w:rFonts w:ascii="SimSun" w:eastAsia="SimSun" w:hAnsi="Times" w:cs="SimSun" w:hint="eastAsia"/>
          <w:kern w:val="0"/>
          <w:sz w:val="32"/>
          <w:szCs w:val="32"/>
        </w:rPr>
        <w:t>年</w:t>
      </w:r>
      <w:r>
        <w:rPr>
          <w:rFonts w:ascii="SimSun" w:eastAsia="SimSun" w:hAnsi="Times" w:cs="SimSun"/>
          <w:kern w:val="0"/>
          <w:sz w:val="32"/>
          <w:szCs w:val="32"/>
        </w:rPr>
        <w:t xml:space="preserve"> </w:t>
      </w:r>
      <w:r>
        <w:rPr>
          <w:rFonts w:ascii="Times" w:eastAsia="SimSun" w:hAnsi="Times" w:cs="Times"/>
          <w:kern w:val="0"/>
          <w:sz w:val="32"/>
          <w:szCs w:val="32"/>
        </w:rPr>
        <w:t xml:space="preserve">9 </w:t>
      </w:r>
      <w:r>
        <w:rPr>
          <w:rFonts w:ascii="SimSun" w:eastAsia="SimSun" w:hAnsi="Times" w:cs="SimSun" w:hint="eastAsia"/>
          <w:kern w:val="0"/>
          <w:sz w:val="32"/>
          <w:szCs w:val="32"/>
        </w:rPr>
        <w:t>月考入南京信息工程大学软件工程系软件工程专业</w:t>
      </w:r>
      <w:r>
        <w:rPr>
          <w:rFonts w:ascii="SimSun" w:eastAsia="SimSun" w:hAnsi="Times" w:cs="SimSun"/>
          <w:kern w:val="0"/>
          <w:sz w:val="32"/>
          <w:szCs w:val="32"/>
        </w:rPr>
        <w:t>,</w:t>
      </w:r>
      <w:r>
        <w:rPr>
          <w:rFonts w:ascii="Times" w:eastAsia="SimSun" w:hAnsi="Times" w:cs="Times"/>
          <w:kern w:val="0"/>
          <w:sz w:val="32"/>
          <w:szCs w:val="32"/>
        </w:rPr>
        <w:t xml:space="preserve">2012 </w:t>
      </w:r>
      <w:r>
        <w:rPr>
          <w:rFonts w:ascii="SimSun" w:eastAsia="SimSun" w:hAnsi="Times" w:cs="SimSun" w:hint="eastAsia"/>
          <w:kern w:val="0"/>
          <w:sz w:val="32"/>
          <w:szCs w:val="32"/>
        </w:rPr>
        <w:t>年</w:t>
      </w:r>
      <w:r>
        <w:rPr>
          <w:rFonts w:ascii="SimSun" w:eastAsia="SimSun" w:hAnsi="Times" w:cs="SimSun"/>
          <w:kern w:val="0"/>
          <w:sz w:val="32"/>
          <w:szCs w:val="32"/>
        </w:rPr>
        <w:t xml:space="preserve"> </w:t>
      </w:r>
      <w:r>
        <w:rPr>
          <w:rFonts w:ascii="Times" w:eastAsia="SimSun" w:hAnsi="Times" w:cs="Times"/>
          <w:kern w:val="0"/>
          <w:sz w:val="32"/>
          <w:szCs w:val="32"/>
        </w:rPr>
        <w:t xml:space="preserve">7 </w:t>
      </w:r>
      <w:r>
        <w:rPr>
          <w:rFonts w:ascii="SimSun" w:eastAsia="SimSun" w:hAnsi="Times" w:cs="SimSun" w:hint="eastAsia"/>
          <w:kern w:val="0"/>
          <w:sz w:val="32"/>
          <w:szCs w:val="32"/>
        </w:rPr>
        <w:t>月本</w:t>
      </w:r>
      <w:r>
        <w:rPr>
          <w:rFonts w:ascii="SimSun" w:eastAsia="SimSun" w:hAnsi="Times" w:cs="SimSun"/>
          <w:kern w:val="0"/>
          <w:sz w:val="32"/>
          <w:szCs w:val="32"/>
        </w:rPr>
        <w:t xml:space="preserve"> </w:t>
      </w:r>
      <w:r>
        <w:rPr>
          <w:rFonts w:ascii="SimSun" w:eastAsia="SimSun" w:hAnsi="Times" w:cs="SimSun" w:hint="eastAsia"/>
          <w:kern w:val="0"/>
          <w:sz w:val="32"/>
          <w:szCs w:val="32"/>
        </w:rPr>
        <w:t>科毕业并获得工学学士学位。</w:t>
      </w:r>
      <w:r>
        <w:rPr>
          <w:rFonts w:ascii="SimSun" w:eastAsia="SimSun" w:hAnsi="Times" w:cs="SimSun"/>
          <w:kern w:val="0"/>
          <w:sz w:val="32"/>
          <w:szCs w:val="32"/>
        </w:rPr>
        <w:t xml:space="preserve"> </w:t>
      </w:r>
    </w:p>
    <w:p w14:paraId="2F9D8CBE" w14:textId="77777777" w:rsidR="00E90246" w:rsidRDefault="00E90246" w:rsidP="00E90246">
      <w:pPr>
        <w:widowControl/>
        <w:autoSpaceDE w:val="0"/>
        <w:autoSpaceDN w:val="0"/>
        <w:adjustRightInd w:val="0"/>
        <w:spacing w:after="240"/>
        <w:jc w:val="left"/>
        <w:rPr>
          <w:rFonts w:ascii="Times" w:eastAsia="SimHei" w:hAnsi="Times" w:cs="Times"/>
          <w:kern w:val="0"/>
        </w:rPr>
      </w:pPr>
      <w:r>
        <w:rPr>
          <w:rFonts w:ascii="Times" w:eastAsia="SimSun" w:hAnsi="Times" w:cs="Times"/>
          <w:kern w:val="0"/>
          <w:sz w:val="32"/>
          <w:szCs w:val="32"/>
        </w:rPr>
        <w:t xml:space="preserve">2013 </w:t>
      </w:r>
      <w:r>
        <w:rPr>
          <w:rFonts w:ascii="SimSun" w:eastAsia="SimSun" w:hAnsi="Times" w:cs="SimSun" w:hint="eastAsia"/>
          <w:kern w:val="0"/>
          <w:sz w:val="32"/>
          <w:szCs w:val="32"/>
        </w:rPr>
        <w:t>年</w:t>
      </w:r>
      <w:r>
        <w:rPr>
          <w:rFonts w:ascii="SimSun" w:eastAsia="SimSun" w:hAnsi="Times" w:cs="SimSun"/>
          <w:kern w:val="0"/>
          <w:sz w:val="32"/>
          <w:szCs w:val="32"/>
        </w:rPr>
        <w:t xml:space="preserve"> </w:t>
      </w:r>
      <w:r>
        <w:rPr>
          <w:rFonts w:ascii="Times" w:eastAsia="SimSun" w:hAnsi="Times" w:cs="Times"/>
          <w:kern w:val="0"/>
          <w:sz w:val="32"/>
          <w:szCs w:val="32"/>
        </w:rPr>
        <w:t xml:space="preserve">9 </w:t>
      </w:r>
      <w:r>
        <w:rPr>
          <w:rFonts w:ascii="SimSun" w:eastAsia="SimSun" w:hAnsi="Times" w:cs="SimSun" w:hint="eastAsia"/>
          <w:kern w:val="0"/>
          <w:sz w:val="32"/>
          <w:szCs w:val="32"/>
        </w:rPr>
        <w:t>月考入清华大学软件工程系攻读硕士学位至今。</w:t>
      </w:r>
      <w:r>
        <w:rPr>
          <w:rFonts w:ascii="SimSun" w:eastAsia="SimSun" w:hAnsi="Times" w:cs="SimSun"/>
          <w:kern w:val="0"/>
          <w:sz w:val="32"/>
          <w:szCs w:val="32"/>
        </w:rPr>
        <w:t xml:space="preserve"> </w:t>
      </w:r>
      <w:r>
        <w:rPr>
          <w:rFonts w:ascii="SimHei" w:eastAsia="SimHei" w:hAnsi="Times" w:cs="SimHei" w:hint="eastAsia"/>
          <w:kern w:val="0"/>
          <w:sz w:val="38"/>
          <w:szCs w:val="38"/>
        </w:rPr>
        <w:t>研究成果</w:t>
      </w:r>
      <w:r>
        <w:rPr>
          <w:rFonts w:ascii="SimHei" w:eastAsia="SimHei" w:hAnsi="Times" w:cs="SimHei"/>
          <w:kern w:val="0"/>
          <w:sz w:val="38"/>
          <w:szCs w:val="38"/>
        </w:rPr>
        <w:t xml:space="preserve"> </w:t>
      </w:r>
    </w:p>
    <w:p w14:paraId="4A2D17C9" w14:textId="77777777" w:rsidR="00E90246" w:rsidRDefault="00E90246" w:rsidP="00E90246">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王锋</w:t>
      </w:r>
      <w:r>
        <w:rPr>
          <w:rFonts w:ascii="Times" w:eastAsia="SimSun" w:hAnsi="Times" w:cs="Times"/>
          <w:kern w:val="0"/>
          <w:sz w:val="32"/>
          <w:szCs w:val="32"/>
        </w:rPr>
        <w:t xml:space="preserve">, </w:t>
      </w:r>
      <w:r>
        <w:rPr>
          <w:rFonts w:ascii="SimSun" w:eastAsia="SimSun" w:hAnsi="Times" w:cs="SimSun" w:hint="eastAsia"/>
          <w:kern w:val="0"/>
          <w:sz w:val="32"/>
          <w:szCs w:val="32"/>
        </w:rPr>
        <w:t>韩健康</w:t>
      </w:r>
      <w:r>
        <w:rPr>
          <w:rFonts w:ascii="Times" w:eastAsia="SimSun" w:hAnsi="Times" w:cs="Times"/>
          <w:kern w:val="0"/>
          <w:sz w:val="32"/>
          <w:szCs w:val="32"/>
        </w:rPr>
        <w:t xml:space="preserve">, </w:t>
      </w:r>
      <w:r>
        <w:rPr>
          <w:rFonts w:ascii="SimSun" w:eastAsia="SimSun" w:hAnsi="Times" w:cs="SimSun" w:hint="eastAsia"/>
          <w:kern w:val="0"/>
          <w:sz w:val="32"/>
          <w:szCs w:val="32"/>
        </w:rPr>
        <w:t>毛续飞</w:t>
      </w:r>
      <w:r>
        <w:rPr>
          <w:rFonts w:ascii="Times" w:eastAsia="SimSun" w:hAnsi="Times" w:cs="Times"/>
          <w:kern w:val="0"/>
          <w:sz w:val="32"/>
          <w:szCs w:val="32"/>
        </w:rPr>
        <w:t xml:space="preserve">, </w:t>
      </w:r>
      <w:r>
        <w:rPr>
          <w:rFonts w:ascii="SimSun" w:eastAsia="SimSun" w:hAnsi="Times" w:cs="SimSun" w:hint="eastAsia"/>
          <w:kern w:val="0"/>
          <w:sz w:val="32"/>
          <w:szCs w:val="32"/>
        </w:rPr>
        <w:t>刘云浩</w:t>
      </w:r>
      <w:r>
        <w:rPr>
          <w:rFonts w:ascii="Times" w:eastAsia="SimSun" w:hAnsi="Times" w:cs="Times"/>
          <w:kern w:val="0"/>
          <w:sz w:val="32"/>
          <w:szCs w:val="32"/>
        </w:rPr>
        <w:t xml:space="preserve">. </w:t>
      </w:r>
      <w:r>
        <w:rPr>
          <w:rFonts w:ascii="SimSun" w:eastAsia="SimSun" w:hAnsi="Times" w:cs="SimSun" w:hint="eastAsia"/>
          <w:kern w:val="0"/>
          <w:sz w:val="32"/>
          <w:szCs w:val="32"/>
        </w:rPr>
        <w:t>一种无线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网络路由安全保护方法方法</w:t>
      </w:r>
      <w:r>
        <w:rPr>
          <w:rFonts w:ascii="Times" w:eastAsia="SimSun" w:hAnsi="Times" w:cs="Times"/>
          <w:kern w:val="0"/>
          <w:sz w:val="32"/>
          <w:szCs w:val="32"/>
        </w:rPr>
        <w:t xml:space="preserve">: </w:t>
      </w:r>
      <w:r>
        <w:rPr>
          <w:rFonts w:ascii="SimSun" w:eastAsia="SimSun" w:hAnsi="Times" w:cs="SimSun" w:hint="eastAsia"/>
          <w:kern w:val="0"/>
          <w:sz w:val="32"/>
          <w:szCs w:val="32"/>
        </w:rPr>
        <w:t>中国</w:t>
      </w:r>
      <w:r>
        <w:rPr>
          <w:rFonts w:ascii="Times" w:eastAsia="SimSun" w:hAnsi="Times" w:cs="Times"/>
          <w:kern w:val="0"/>
          <w:sz w:val="32"/>
          <w:szCs w:val="32"/>
        </w:rPr>
        <w:t>, CN104703174A. (</w:t>
      </w:r>
      <w:r>
        <w:rPr>
          <w:rFonts w:ascii="SimSun" w:eastAsia="SimSun" w:hAnsi="Times" w:cs="SimSun" w:hint="eastAsia"/>
          <w:kern w:val="0"/>
          <w:sz w:val="32"/>
          <w:szCs w:val="32"/>
        </w:rPr>
        <w:t>发明专利申请公布号</w:t>
      </w:r>
      <w:r>
        <w:rPr>
          <w:rFonts w:ascii="Times" w:eastAsia="SimSun" w:hAnsi="Times" w:cs="Times"/>
          <w:kern w:val="0"/>
          <w:sz w:val="32"/>
          <w:szCs w:val="32"/>
        </w:rPr>
        <w:t xml:space="preserve">) </w:t>
      </w:r>
    </w:p>
    <w:p w14:paraId="3EF64DCA" w14:textId="77777777" w:rsidR="00E90246" w:rsidRDefault="00E90246" w:rsidP="00C1673E">
      <w:pPr>
        <w:widowControl/>
        <w:autoSpaceDE w:val="0"/>
        <w:autoSpaceDN w:val="0"/>
        <w:adjustRightInd w:val="0"/>
        <w:spacing w:after="240"/>
        <w:jc w:val="left"/>
        <w:rPr>
          <w:rFonts w:ascii="Times" w:eastAsia="SimSun" w:hAnsi="Times" w:cs="Times"/>
          <w:kern w:val="0"/>
        </w:rPr>
      </w:pPr>
      <w:r>
        <w:rPr>
          <w:rFonts w:ascii="SimSun" w:eastAsia="SimSun" w:hAnsi="Times" w:cs="SimSun" w:hint="eastAsia"/>
          <w:kern w:val="0"/>
          <w:sz w:val="32"/>
          <w:szCs w:val="32"/>
        </w:rPr>
        <w:t>王锋</w:t>
      </w:r>
      <w:r>
        <w:rPr>
          <w:rFonts w:ascii="Times" w:eastAsia="SimSun" w:hAnsi="Times" w:cs="Times"/>
          <w:kern w:val="0"/>
          <w:sz w:val="32"/>
          <w:szCs w:val="32"/>
        </w:rPr>
        <w:t xml:space="preserve">, </w:t>
      </w:r>
      <w:r>
        <w:rPr>
          <w:rFonts w:ascii="SimSun" w:eastAsia="SimSun" w:hAnsi="Times" w:cs="SimSun" w:hint="eastAsia"/>
          <w:kern w:val="0"/>
          <w:sz w:val="32"/>
          <w:szCs w:val="32"/>
        </w:rPr>
        <w:t>毛续飞</w:t>
      </w:r>
      <w:r>
        <w:rPr>
          <w:rFonts w:ascii="Times" w:eastAsia="SimSun" w:hAnsi="Times" w:cs="Times"/>
          <w:kern w:val="0"/>
          <w:sz w:val="32"/>
          <w:szCs w:val="32"/>
        </w:rPr>
        <w:t xml:space="preserve">, </w:t>
      </w:r>
      <w:r>
        <w:rPr>
          <w:rFonts w:ascii="SimSun" w:eastAsia="SimSun" w:hAnsi="Times" w:cs="SimSun" w:hint="eastAsia"/>
          <w:kern w:val="0"/>
          <w:sz w:val="32"/>
          <w:szCs w:val="32"/>
        </w:rPr>
        <w:t>朱彤</w:t>
      </w:r>
      <w:r>
        <w:rPr>
          <w:rFonts w:ascii="Times" w:eastAsia="SimSun" w:hAnsi="Times" w:cs="Times"/>
          <w:kern w:val="0"/>
          <w:sz w:val="32"/>
          <w:szCs w:val="32"/>
        </w:rPr>
        <w:t xml:space="preserve">, </w:t>
      </w:r>
      <w:r>
        <w:rPr>
          <w:rFonts w:ascii="SimSun" w:eastAsia="SimSun" w:hAnsi="Times" w:cs="SimSun" w:hint="eastAsia"/>
          <w:kern w:val="0"/>
          <w:sz w:val="32"/>
          <w:szCs w:val="32"/>
        </w:rPr>
        <w:t>韩健康</w:t>
      </w:r>
      <w:r>
        <w:rPr>
          <w:rFonts w:ascii="SimSun" w:eastAsia="SimSun" w:hAnsi="Times" w:cs="SimSun"/>
          <w:kern w:val="0"/>
          <w:sz w:val="32"/>
          <w:szCs w:val="32"/>
        </w:rPr>
        <w:t>,</w:t>
      </w:r>
      <w:r>
        <w:rPr>
          <w:rFonts w:ascii="SimSun" w:eastAsia="SimSun" w:hAnsi="Times" w:cs="SimSun" w:hint="eastAsia"/>
          <w:kern w:val="0"/>
          <w:sz w:val="32"/>
          <w:szCs w:val="32"/>
        </w:rPr>
        <w:t>曹志超</w:t>
      </w:r>
      <w:r>
        <w:rPr>
          <w:rFonts w:ascii="SimSun" w:eastAsia="SimSun" w:hAnsi="Times" w:cs="SimSun"/>
          <w:kern w:val="0"/>
          <w:sz w:val="32"/>
          <w:szCs w:val="32"/>
        </w:rPr>
        <w:t>,</w:t>
      </w:r>
      <w:r>
        <w:rPr>
          <w:rFonts w:ascii="SimSun" w:eastAsia="SimSun" w:hAnsi="Times" w:cs="SimSun" w:hint="eastAsia"/>
          <w:kern w:val="0"/>
          <w:sz w:val="32"/>
          <w:szCs w:val="32"/>
        </w:rPr>
        <w:t>刘云浩</w:t>
      </w:r>
      <w:r>
        <w:rPr>
          <w:rFonts w:ascii="Times" w:eastAsia="SimSun" w:hAnsi="Times" w:cs="Times"/>
          <w:kern w:val="0"/>
          <w:sz w:val="32"/>
          <w:szCs w:val="32"/>
        </w:rPr>
        <w:t xml:space="preserve">. </w:t>
      </w:r>
      <w:r>
        <w:rPr>
          <w:rFonts w:ascii="SimSun" w:eastAsia="SimSun" w:hAnsi="Times" w:cs="SimSun" w:hint="eastAsia"/>
          <w:kern w:val="0"/>
          <w:sz w:val="32"/>
          <w:szCs w:val="32"/>
        </w:rPr>
        <w:t>安全的无线</w:t>
      </w:r>
      <w:r>
        <w:rPr>
          <w:rFonts w:ascii="SimSun" w:eastAsia="SimSun" w:hAnsi="Times" w:cs="SimSun"/>
          <w:kern w:val="0"/>
          <w:sz w:val="32"/>
          <w:szCs w:val="32"/>
        </w:rPr>
        <w:t xml:space="preserve"> </w:t>
      </w:r>
      <w:r>
        <w:rPr>
          <w:rFonts w:ascii="Times" w:eastAsia="SimSun" w:hAnsi="Times" w:cs="Times"/>
          <w:kern w:val="0"/>
          <w:sz w:val="32"/>
          <w:szCs w:val="32"/>
        </w:rPr>
        <w:t xml:space="preserve">Mesh </w:t>
      </w:r>
      <w:r>
        <w:rPr>
          <w:rFonts w:ascii="SimSun" w:eastAsia="SimSun" w:hAnsi="Times" w:cs="SimSun" w:hint="eastAsia"/>
          <w:kern w:val="0"/>
          <w:sz w:val="32"/>
          <w:szCs w:val="32"/>
        </w:rPr>
        <w:t>自组织网络</w:t>
      </w:r>
      <w:r>
        <w:rPr>
          <w:rFonts w:ascii="SimSun" w:eastAsia="SimSun" w:hAnsi="Times" w:cs="SimSun"/>
          <w:kern w:val="0"/>
          <w:sz w:val="32"/>
          <w:szCs w:val="32"/>
        </w:rPr>
        <w:t xml:space="preserve"> </w:t>
      </w:r>
      <w:r>
        <w:rPr>
          <w:rFonts w:ascii="SimSun" w:eastAsia="SimSun" w:hAnsi="Times" w:cs="SimSun" w:hint="eastAsia"/>
          <w:kern w:val="0"/>
          <w:sz w:val="32"/>
          <w:szCs w:val="32"/>
        </w:rPr>
        <w:t>协议技术要求。</w:t>
      </w:r>
      <w:r>
        <w:rPr>
          <w:rFonts w:ascii="Times" w:eastAsia="SimSun" w:hAnsi="Times" w:cs="Times"/>
          <w:kern w:val="0"/>
          <w:sz w:val="32"/>
          <w:szCs w:val="32"/>
        </w:rPr>
        <w:t>(</w:t>
      </w:r>
      <w:r>
        <w:rPr>
          <w:rFonts w:ascii="SimSun" w:eastAsia="SimSun" w:hAnsi="Times" w:cs="SimSun" w:hint="eastAsia"/>
          <w:kern w:val="0"/>
          <w:sz w:val="32"/>
          <w:szCs w:val="32"/>
        </w:rPr>
        <w:t>中国通信行业标准</w:t>
      </w:r>
      <w:r>
        <w:rPr>
          <w:rFonts w:ascii="SimSun" w:eastAsia="SimSun" w:hAnsi="Times" w:cs="SimSun"/>
          <w:kern w:val="0"/>
          <w:sz w:val="32"/>
          <w:szCs w:val="32"/>
        </w:rPr>
        <w:t>,</w:t>
      </w:r>
      <w:r>
        <w:rPr>
          <w:rFonts w:ascii="SimSun" w:eastAsia="SimSun" w:hAnsi="Times" w:cs="SimSun" w:hint="eastAsia"/>
          <w:kern w:val="0"/>
          <w:sz w:val="32"/>
          <w:szCs w:val="32"/>
        </w:rPr>
        <w:t>报批稿</w:t>
      </w:r>
      <w:r>
        <w:rPr>
          <w:rFonts w:ascii="Times" w:eastAsia="SimSun" w:hAnsi="Times" w:cs="Times"/>
          <w:kern w:val="0"/>
          <w:sz w:val="32"/>
          <w:szCs w:val="32"/>
        </w:rPr>
        <w:t>)</w:t>
      </w:r>
      <w:r>
        <w:rPr>
          <w:rFonts w:ascii="Times" w:eastAsia="SimSun" w:hAnsi="Times" w:cs="Times"/>
          <w:kern w:val="0"/>
          <w:sz w:val="30"/>
          <w:szCs w:val="30"/>
        </w:rPr>
        <w:t xml:space="preserve"> </w:t>
      </w:r>
    </w:p>
    <w:p w14:paraId="0A131B13" w14:textId="77777777" w:rsidR="00E90246" w:rsidRDefault="00E90246"/>
    <w:sectPr w:rsidR="00E90246" w:rsidSect="00E902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Hei">
    <w:panose1 w:val="02010609060101010101"/>
    <w:charset w:val="88"/>
    <w:family w:val="auto"/>
    <w:pitch w:val="variable"/>
    <w:sig w:usb0="800002BF" w:usb1="38CF7CFA" w:usb2="00000016" w:usb3="00000000" w:csb0="00140001" w:csb1="00000000"/>
  </w:font>
  <w:font w:name="KaiT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3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46"/>
    <w:rsid w:val="00392A94"/>
    <w:rsid w:val="00483773"/>
    <w:rsid w:val="00800FB4"/>
    <w:rsid w:val="008453A2"/>
    <w:rsid w:val="00C1673E"/>
    <w:rsid w:val="00E90246"/>
    <w:rsid w:val="00F8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B1AE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92A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92A9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69</Pages>
  <Words>8213</Words>
  <Characters>46818</Characters>
  <Application>Microsoft Macintosh Word</Application>
  <DocSecurity>0</DocSecurity>
  <Lines>390</Lines>
  <Paragraphs>109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feng</dc:creator>
  <cp:keywords/>
  <dc:description/>
  <cp:lastModifiedBy>wang feng</cp:lastModifiedBy>
  <cp:revision>2</cp:revision>
  <dcterms:created xsi:type="dcterms:W3CDTF">2016-05-09T11:37:00Z</dcterms:created>
  <dcterms:modified xsi:type="dcterms:W3CDTF">2016-05-09T12:29:00Z</dcterms:modified>
</cp:coreProperties>
</file>